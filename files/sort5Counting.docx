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1F46F4" w14:textId="2F428EB9" w:rsidR="00BB261F" w:rsidRDefault="00BB261F" w:rsidP="004C7821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This </w:t>
      </w:r>
      <w:r w:rsidR="00D64891">
        <w:rPr>
          <w:rFonts w:ascii="Times New Roman" w:hAnsi="Times New Roman" w:cs="Times New Roman"/>
          <w:noProof/>
          <w:sz w:val="20"/>
          <w:szCs w:val="20"/>
        </w:rPr>
        <w:t xml:space="preserve">little sorting algorithm runs </w:t>
      </w:r>
      <w:r w:rsidR="003F7574">
        <w:rPr>
          <w:rFonts w:ascii="Times New Roman" w:hAnsi="Times New Roman" w:cs="Times New Roman"/>
          <w:noProof/>
          <w:sz w:val="20"/>
          <w:szCs w:val="20"/>
        </w:rPr>
        <w:t>in linear time</w:t>
      </w:r>
      <w:r w:rsidR="005D66F3">
        <w:rPr>
          <w:rFonts w:ascii="Times New Roman" w:hAnsi="Times New Roman" w:cs="Times New Roman"/>
          <w:noProof/>
          <w:sz w:val="20"/>
          <w:szCs w:val="20"/>
        </w:rPr>
        <w:t xml:space="preserve"> O(</w:t>
      </w:r>
      <w:r w:rsidR="005D66F3" w:rsidRPr="005D66F3">
        <w:rPr>
          <w:rFonts w:ascii="Courier New" w:hAnsi="Courier New" w:cs="Courier New"/>
          <w:noProof/>
          <w:sz w:val="18"/>
          <w:szCs w:val="18"/>
        </w:rPr>
        <w:t>n+b</w:t>
      </w:r>
      <w:r w:rsidR="005D66F3">
        <w:rPr>
          <w:rFonts w:ascii="Times New Roman" w:hAnsi="Times New Roman" w:cs="Times New Roman"/>
          <w:noProof/>
          <w:sz w:val="20"/>
          <w:szCs w:val="20"/>
        </w:rPr>
        <w:t xml:space="preserve">) where </w:t>
      </w:r>
      <w:r w:rsidR="005D66F3" w:rsidRPr="005D66F3">
        <w:rPr>
          <w:rFonts w:ascii="Courier New" w:hAnsi="Courier New" w:cs="Courier New"/>
          <w:noProof/>
          <w:sz w:val="18"/>
          <w:szCs w:val="18"/>
        </w:rPr>
        <w:t>n</w:t>
      </w:r>
      <w:r w:rsidR="005D66F3">
        <w:rPr>
          <w:rFonts w:ascii="Times New Roman" w:hAnsi="Times New Roman" w:cs="Times New Roman"/>
          <w:noProof/>
          <w:sz w:val="20"/>
          <w:szCs w:val="20"/>
        </w:rPr>
        <w:t xml:space="preserve"> is the size of the array to be sorted and all values in the array are</w:t>
      </w:r>
      <w:r w:rsidR="004B318E">
        <w:rPr>
          <w:rFonts w:ascii="Times New Roman" w:hAnsi="Times New Roman" w:cs="Times New Roman"/>
          <w:noProof/>
          <w:sz w:val="20"/>
          <w:szCs w:val="20"/>
        </w:rPr>
        <w:t xml:space="preserve"> in the range 0..</w:t>
      </w:r>
      <w:r w:rsidR="006C1A09" w:rsidRPr="005D66F3">
        <w:rPr>
          <w:rFonts w:ascii="Courier New" w:hAnsi="Courier New" w:cs="Courier New"/>
          <w:noProof/>
          <w:sz w:val="18"/>
          <w:szCs w:val="18"/>
        </w:rPr>
        <w:t>b</w:t>
      </w:r>
      <w:r w:rsidR="004B318E" w:rsidRPr="005D66F3">
        <w:rPr>
          <w:rFonts w:ascii="Courier New" w:hAnsi="Courier New" w:cs="Courier New"/>
          <w:noProof/>
          <w:sz w:val="18"/>
          <w:szCs w:val="18"/>
        </w:rPr>
        <w:t>-1</w:t>
      </w:r>
      <w:r w:rsidR="004B318E">
        <w:rPr>
          <w:rFonts w:ascii="Times New Roman" w:hAnsi="Times New Roman" w:cs="Times New Roman"/>
          <w:noProof/>
          <w:sz w:val="20"/>
          <w:szCs w:val="20"/>
        </w:rPr>
        <w:t xml:space="preserve">, for some given </w:t>
      </w:r>
      <w:r w:rsidR="006C1A09">
        <w:rPr>
          <w:rFonts w:ascii="Courier New" w:hAnsi="Courier New" w:cs="Courier New"/>
          <w:noProof/>
          <w:sz w:val="18"/>
          <w:szCs w:val="18"/>
        </w:rPr>
        <w:t>b</w:t>
      </w:r>
      <w:r w:rsidR="004B318E">
        <w:rPr>
          <w:rFonts w:ascii="Times New Roman" w:hAnsi="Times New Roman" w:cs="Times New Roman"/>
          <w:noProof/>
          <w:sz w:val="20"/>
          <w:szCs w:val="20"/>
        </w:rPr>
        <w:t xml:space="preserve">. </w:t>
      </w:r>
      <w:r w:rsidR="00551534">
        <w:rPr>
          <w:rFonts w:ascii="Times New Roman" w:hAnsi="Times New Roman" w:cs="Times New Roman"/>
          <w:noProof/>
          <w:sz w:val="20"/>
          <w:szCs w:val="20"/>
        </w:rPr>
        <w:t xml:space="preserve">It is called </w:t>
      </w:r>
      <w:r w:rsidR="00CE6C48">
        <w:rPr>
          <w:rFonts w:ascii="Times New Roman" w:hAnsi="Times New Roman" w:cs="Times New Roman"/>
          <w:i/>
          <w:noProof/>
          <w:sz w:val="20"/>
          <w:szCs w:val="20"/>
        </w:rPr>
        <w:t>c</w:t>
      </w:r>
      <w:r w:rsidR="006C1A09">
        <w:rPr>
          <w:rFonts w:ascii="Times New Roman" w:hAnsi="Times New Roman" w:cs="Times New Roman"/>
          <w:i/>
          <w:noProof/>
          <w:sz w:val="20"/>
          <w:szCs w:val="20"/>
        </w:rPr>
        <w:t>ount</w:t>
      </w:r>
      <w:r w:rsidR="00EC30EC">
        <w:rPr>
          <w:rFonts w:ascii="Times New Roman" w:hAnsi="Times New Roman" w:cs="Times New Roman"/>
          <w:i/>
          <w:noProof/>
          <w:sz w:val="20"/>
          <w:szCs w:val="20"/>
        </w:rPr>
        <w:t>ing</w:t>
      </w:r>
      <w:r w:rsidR="00551534">
        <w:rPr>
          <w:rFonts w:ascii="Times New Roman" w:hAnsi="Times New Roman" w:cs="Times New Roman"/>
          <w:i/>
          <w:noProof/>
          <w:sz w:val="20"/>
          <w:szCs w:val="20"/>
        </w:rPr>
        <w:t xml:space="preserve"> </w:t>
      </w:r>
      <w:r w:rsidR="00551534" w:rsidRPr="00551534">
        <w:rPr>
          <w:rFonts w:ascii="Times New Roman" w:hAnsi="Times New Roman" w:cs="Times New Roman"/>
          <w:i/>
          <w:noProof/>
          <w:sz w:val="20"/>
          <w:szCs w:val="20"/>
        </w:rPr>
        <w:t>sort</w:t>
      </w:r>
      <w:r w:rsidR="00551534">
        <w:rPr>
          <w:rFonts w:ascii="Times New Roman" w:hAnsi="Times New Roman" w:cs="Times New Roman"/>
          <w:noProof/>
          <w:sz w:val="20"/>
          <w:szCs w:val="20"/>
        </w:rPr>
        <w:t xml:space="preserve"> because it counts </w:t>
      </w:r>
      <w:r w:rsidR="00C66F9A">
        <w:rPr>
          <w:rFonts w:ascii="Times New Roman" w:hAnsi="Times New Roman" w:cs="Times New Roman"/>
          <w:noProof/>
          <w:sz w:val="20"/>
          <w:szCs w:val="20"/>
        </w:rPr>
        <w:t xml:space="preserve">(and then uses) </w:t>
      </w:r>
      <w:r w:rsidR="00551534">
        <w:rPr>
          <w:rFonts w:ascii="Times New Roman" w:hAnsi="Times New Roman" w:cs="Times New Roman"/>
          <w:noProof/>
          <w:sz w:val="20"/>
          <w:szCs w:val="20"/>
        </w:rPr>
        <w:t xml:space="preserve">the number of times each value occurs in </w:t>
      </w:r>
      <w:r w:rsidR="006C1A09">
        <w:rPr>
          <w:rFonts w:ascii="Courier New" w:hAnsi="Courier New" w:cs="Courier New"/>
          <w:noProof/>
          <w:sz w:val="18"/>
          <w:szCs w:val="18"/>
        </w:rPr>
        <w:t>c</w:t>
      </w:r>
      <w:r w:rsidR="00551534">
        <w:rPr>
          <w:rFonts w:ascii="Times New Roman" w:hAnsi="Times New Roman" w:cs="Times New Roman"/>
          <w:noProof/>
          <w:sz w:val="20"/>
          <w:szCs w:val="20"/>
        </w:rPr>
        <w:t>.</w:t>
      </w:r>
    </w:p>
    <w:p w14:paraId="7272858A" w14:textId="77777777" w:rsidR="00CE6C48" w:rsidRDefault="00CE6C48" w:rsidP="004C7821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Here is the difference between pigeonhole sort and c</w:t>
      </w:r>
      <w:r w:rsidR="004C7821">
        <w:rPr>
          <w:rFonts w:ascii="Times New Roman" w:hAnsi="Times New Roman" w:cs="Times New Roman"/>
          <w:noProof/>
          <w:sz w:val="20"/>
          <w:szCs w:val="20"/>
        </w:rPr>
        <w:t xml:space="preserve">ounting sort. </w:t>
      </w:r>
      <w:r>
        <w:rPr>
          <w:rFonts w:ascii="Times New Roman" w:hAnsi="Times New Roman" w:cs="Times New Roman"/>
          <w:noProof/>
          <w:sz w:val="20"/>
          <w:szCs w:val="20"/>
        </w:rPr>
        <w:t>Pigeonhole sort</w:t>
      </w:r>
      <w:r w:rsidR="004C7821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>
        <w:rPr>
          <w:rFonts w:ascii="Times New Roman" w:hAnsi="Times New Roman" w:cs="Times New Roman"/>
          <w:noProof/>
          <w:sz w:val="20"/>
          <w:szCs w:val="20"/>
        </w:rPr>
        <w:t>places the values in the array into “pigeon holes” —we used ArrayLists for them— and then moves them into the final array.</w:t>
      </w:r>
    </w:p>
    <w:p w14:paraId="448BC7B9" w14:textId="2E79F0E0" w:rsidR="003F7574" w:rsidRDefault="00BB261F" w:rsidP="004C7821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Counting sort</w:t>
      </w:r>
      <w:r w:rsidR="00370724">
        <w:rPr>
          <w:rFonts w:ascii="Times New Roman" w:hAnsi="Times New Roman" w:cs="Times New Roman"/>
          <w:noProof/>
          <w:sz w:val="20"/>
          <w:szCs w:val="20"/>
        </w:rPr>
        <w:t xml:space="preserve">, instead, </w:t>
      </w:r>
      <w:r w:rsidR="00CE6C48">
        <w:rPr>
          <w:rFonts w:ascii="Times New Roman" w:hAnsi="Times New Roman" w:cs="Times New Roman"/>
          <w:noProof/>
          <w:sz w:val="20"/>
          <w:szCs w:val="20"/>
        </w:rPr>
        <w:t xml:space="preserve">(1) </w:t>
      </w:r>
      <w:r w:rsidR="00370724">
        <w:rPr>
          <w:rFonts w:ascii="Times New Roman" w:hAnsi="Times New Roman" w:cs="Times New Roman"/>
          <w:noProof/>
          <w:sz w:val="20"/>
          <w:szCs w:val="20"/>
        </w:rPr>
        <w:t xml:space="preserve">computes how many values belong in </w:t>
      </w:r>
      <w:r w:rsidR="00CE6C48">
        <w:rPr>
          <w:rFonts w:ascii="Times New Roman" w:hAnsi="Times New Roman" w:cs="Times New Roman"/>
          <w:noProof/>
          <w:sz w:val="20"/>
          <w:szCs w:val="20"/>
        </w:rPr>
        <w:t>each pigeon hole,</w:t>
      </w:r>
      <w:r w:rsidR="00995491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CE6C48">
        <w:rPr>
          <w:rFonts w:ascii="Times New Roman" w:hAnsi="Times New Roman" w:cs="Times New Roman"/>
          <w:noProof/>
          <w:sz w:val="20"/>
          <w:szCs w:val="20"/>
        </w:rPr>
        <w:t>(2)</w:t>
      </w:r>
      <w:r w:rsidR="00370724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995491">
        <w:rPr>
          <w:rFonts w:ascii="Times New Roman" w:hAnsi="Times New Roman" w:cs="Times New Roman"/>
          <w:noProof/>
          <w:sz w:val="20"/>
          <w:szCs w:val="20"/>
        </w:rPr>
        <w:t xml:space="preserve">computes where the values in </w:t>
      </w:r>
      <w:r w:rsidR="00370724">
        <w:rPr>
          <w:rFonts w:ascii="Times New Roman" w:hAnsi="Times New Roman" w:cs="Times New Roman"/>
          <w:noProof/>
          <w:sz w:val="20"/>
          <w:szCs w:val="20"/>
        </w:rPr>
        <w:t>each pigeon</w:t>
      </w:r>
      <w:r w:rsidR="005D66F3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370724">
        <w:rPr>
          <w:rFonts w:ascii="Times New Roman" w:hAnsi="Times New Roman" w:cs="Times New Roman"/>
          <w:noProof/>
          <w:sz w:val="20"/>
          <w:szCs w:val="20"/>
        </w:rPr>
        <w:t xml:space="preserve">hole belong in the output array, and </w:t>
      </w:r>
      <w:r w:rsidR="00CE6C48">
        <w:rPr>
          <w:rFonts w:ascii="Times New Roman" w:hAnsi="Times New Roman" w:cs="Times New Roman"/>
          <w:noProof/>
          <w:sz w:val="20"/>
          <w:szCs w:val="20"/>
        </w:rPr>
        <w:t xml:space="preserve">(3) </w:t>
      </w:r>
      <w:r w:rsidR="00370724">
        <w:rPr>
          <w:rFonts w:ascii="Times New Roman" w:hAnsi="Times New Roman" w:cs="Times New Roman"/>
          <w:noProof/>
          <w:sz w:val="20"/>
          <w:szCs w:val="20"/>
        </w:rPr>
        <w:t>moves values to the output array.</w:t>
      </w:r>
      <w:r w:rsidR="004C7821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995491">
        <w:rPr>
          <w:rFonts w:ascii="Times New Roman" w:hAnsi="Times New Roman" w:cs="Times New Roman"/>
          <w:noProof/>
          <w:sz w:val="20"/>
          <w:szCs w:val="20"/>
        </w:rPr>
        <w:t>So it sidesteps the actual movement of values to pigeon</w:t>
      </w:r>
      <w:r w:rsidR="005D66F3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995491">
        <w:rPr>
          <w:rFonts w:ascii="Times New Roman" w:hAnsi="Times New Roman" w:cs="Times New Roman"/>
          <w:noProof/>
          <w:sz w:val="20"/>
          <w:szCs w:val="20"/>
        </w:rPr>
        <w:t>holes.</w:t>
      </w:r>
    </w:p>
    <w:p w14:paraId="6D8C37DC" w14:textId="515C7BC0" w:rsidR="00C00E6E" w:rsidRDefault="00C00E6E" w:rsidP="00BC0923">
      <w:pPr>
        <w:spacing w:before="240"/>
        <w:rPr>
          <w:rFonts w:ascii="Times New Roman" w:hAnsi="Times New Roman" w:cs="Times New Roman"/>
          <w:b/>
          <w:noProof/>
          <w:sz w:val="20"/>
          <w:szCs w:val="20"/>
        </w:rPr>
      </w:pPr>
      <w:r w:rsidRPr="00C00E6E">
        <w:rPr>
          <w:rFonts w:ascii="Times New Roman" w:hAnsi="Times New Roman" w:cs="Times New Roman"/>
          <w:b/>
          <w:noProof/>
          <w:sz w:val="20"/>
          <w:szCs w:val="20"/>
        </w:rPr>
        <w:t>How counting sort works</w:t>
      </w:r>
    </w:p>
    <w:p w14:paraId="38C6187D" w14:textId="21431606" w:rsidR="00C00E6E" w:rsidRPr="00C00E6E" w:rsidRDefault="00C00E6E" w:rsidP="00C00E6E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 w:rsidRPr="00C00E6E">
        <w:rPr>
          <w:rFonts w:ascii="Times New Roman" w:hAnsi="Times New Roman" w:cs="Times New Roman"/>
          <w:noProof/>
          <w:sz w:val="20"/>
          <w:szCs w:val="20"/>
        </w:rPr>
        <w:t xml:space="preserve">The method </w:t>
      </w:r>
      <w:r w:rsidR="002031CD">
        <w:rPr>
          <w:rFonts w:ascii="Times New Roman" w:hAnsi="Times New Roman" w:cs="Times New Roman"/>
          <w:noProof/>
          <w:sz w:val="20"/>
          <w:szCs w:val="20"/>
        </w:rPr>
        <w:t>c</w:t>
      </w:r>
      <w:r>
        <w:rPr>
          <w:rFonts w:ascii="Times New Roman" w:hAnsi="Times New Roman" w:cs="Times New Roman"/>
          <w:noProof/>
          <w:sz w:val="20"/>
          <w:szCs w:val="20"/>
        </w:rPr>
        <w:t>reate</w:t>
      </w:r>
      <w:r w:rsidR="002031CD">
        <w:rPr>
          <w:rFonts w:ascii="Times New Roman" w:hAnsi="Times New Roman" w:cs="Times New Roman"/>
          <w:noProof/>
          <w:sz w:val="20"/>
          <w:szCs w:val="20"/>
        </w:rPr>
        <w:t>s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an array </w:t>
      </w:r>
      <w:r w:rsidRPr="00C173C7">
        <w:rPr>
          <w:rFonts w:ascii="Courier New" w:hAnsi="Courier New" w:cs="Courier New"/>
          <w:noProof/>
          <w:sz w:val="18"/>
          <w:szCs w:val="18"/>
        </w:rPr>
        <w:t>res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that contains the elements of input array </w:t>
      </w:r>
      <w:r w:rsidR="006C1A09">
        <w:rPr>
          <w:rFonts w:ascii="Courier New" w:hAnsi="Courier New" w:cs="Courier New"/>
          <w:noProof/>
          <w:sz w:val="18"/>
          <w:szCs w:val="18"/>
        </w:rPr>
        <w:t>c</w:t>
      </w:r>
      <w:r>
        <w:rPr>
          <w:rFonts w:ascii="Times New Roman" w:hAnsi="Times New Roman" w:cs="Times New Roman"/>
          <w:noProof/>
          <w:sz w:val="20"/>
          <w:szCs w:val="20"/>
        </w:rPr>
        <w:t xml:space="preserve">, but sorted. Here </w:t>
      </w:r>
      <w:r w:rsidR="00C173C7">
        <w:rPr>
          <w:rFonts w:ascii="Times New Roman" w:hAnsi="Times New Roman" w:cs="Times New Roman"/>
          <w:noProof/>
          <w:sz w:val="20"/>
          <w:szCs w:val="20"/>
        </w:rPr>
        <w:t>is an outline:</w:t>
      </w:r>
    </w:p>
    <w:p w14:paraId="4D625546" w14:textId="6C2189B7" w:rsidR="00C00E6E" w:rsidRDefault="004B676D" w:rsidP="00C00E6E">
      <w:pPr>
        <w:spacing w:before="120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0</w:t>
      </w:r>
      <w:r w:rsidR="00C00E6E">
        <w:rPr>
          <w:rFonts w:ascii="Times New Roman" w:hAnsi="Times New Roman" w:cs="Times New Roman"/>
          <w:noProof/>
          <w:sz w:val="20"/>
          <w:szCs w:val="20"/>
        </w:rPr>
        <w:t xml:space="preserve">. Suppose </w:t>
      </w:r>
      <w:r w:rsidR="006C1A09">
        <w:rPr>
          <w:rFonts w:ascii="Courier New" w:hAnsi="Courier New" w:cs="Courier New"/>
          <w:noProof/>
          <w:sz w:val="18"/>
          <w:szCs w:val="18"/>
        </w:rPr>
        <w:t>c</w:t>
      </w:r>
      <w:r w:rsidR="00C00E6E">
        <w:rPr>
          <w:rFonts w:ascii="Times New Roman" w:hAnsi="Times New Roman" w:cs="Times New Roman"/>
          <w:noProof/>
          <w:sz w:val="20"/>
          <w:szCs w:val="20"/>
        </w:rPr>
        <w:t xml:space="preserve"> contains the values shown to the right</w:t>
      </w:r>
      <w:r>
        <w:rPr>
          <w:rFonts w:ascii="Times New Roman" w:hAnsi="Times New Roman" w:cs="Times New Roman"/>
          <w:noProof/>
          <w:sz w:val="20"/>
          <w:szCs w:val="20"/>
        </w:rPr>
        <w:t xml:space="preserve">, so </w:t>
      </w:r>
      <w:r w:rsidR="006C1A09">
        <w:rPr>
          <w:rFonts w:ascii="Courier New" w:hAnsi="Courier New" w:cs="Courier New"/>
          <w:noProof/>
          <w:sz w:val="18"/>
          <w:szCs w:val="18"/>
        </w:rPr>
        <w:t>b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= 5</w:t>
      </w:r>
      <w:r w:rsidR="00C00E6E">
        <w:rPr>
          <w:rFonts w:ascii="Times New Roman" w:hAnsi="Times New Roman" w:cs="Times New Roman"/>
          <w:noProof/>
          <w:sz w:val="20"/>
          <w:szCs w:val="20"/>
        </w:rPr>
        <w:t>:</w:t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 w:rsidR="00C00E6E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C00E6E">
        <w:rPr>
          <w:rFonts w:ascii="Times New Roman" w:hAnsi="Times New Roman" w:cs="Times New Roman"/>
          <w:noProof/>
          <w:sz w:val="20"/>
          <w:szCs w:val="20"/>
        </w:rPr>
        <w:tab/>
      </w:r>
      <w:r w:rsidR="00C00E6E"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 w:rsidR="006C1A09">
        <w:rPr>
          <w:rFonts w:ascii="Courier New" w:hAnsi="Courier New" w:cs="Courier New"/>
          <w:noProof/>
          <w:sz w:val="18"/>
          <w:szCs w:val="18"/>
        </w:rPr>
        <w:t>c</w:t>
      </w:r>
      <w:r w:rsidR="00AD38DF">
        <w:rPr>
          <w:rFonts w:ascii="Courier New" w:hAnsi="Courier New" w:cs="Courier New"/>
          <w:noProof/>
          <w:sz w:val="18"/>
          <w:szCs w:val="18"/>
        </w:rPr>
        <w:t xml:space="preserve">: </w:t>
      </w:r>
      <w:r w:rsidR="00102A87" w:rsidRPr="00AD38DF">
        <w:rPr>
          <w:rFonts w:ascii="Times New Roman" w:hAnsi="Times New Roman" w:cs="Times New Roman"/>
          <w:noProof/>
          <w:sz w:val="20"/>
          <w:szCs w:val="20"/>
        </w:rPr>
        <w:t>(3, 4, 0, 0, 3</w:t>
      </w:r>
      <w:r w:rsidR="002031CD" w:rsidRPr="00AD38DF">
        <w:rPr>
          <w:rFonts w:ascii="Times New Roman" w:hAnsi="Times New Roman" w:cs="Times New Roman"/>
          <w:noProof/>
          <w:sz w:val="20"/>
          <w:szCs w:val="20"/>
        </w:rPr>
        <w:t>, 1</w:t>
      </w:r>
      <w:r w:rsidR="00C00E6E" w:rsidRPr="00AD38DF">
        <w:rPr>
          <w:rFonts w:ascii="Times New Roman" w:hAnsi="Times New Roman" w:cs="Times New Roman"/>
          <w:noProof/>
          <w:sz w:val="20"/>
          <w:szCs w:val="20"/>
        </w:rPr>
        <w:t>)</w:t>
      </w:r>
    </w:p>
    <w:p w14:paraId="6EDA2DE7" w14:textId="2DF742B6" w:rsidR="00C00E6E" w:rsidRDefault="004B676D" w:rsidP="00C00E6E">
      <w:pPr>
        <w:spacing w:before="120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1</w:t>
      </w:r>
      <w:r w:rsidR="00C00E6E">
        <w:rPr>
          <w:rFonts w:ascii="Times New Roman" w:hAnsi="Times New Roman" w:cs="Times New Roman"/>
          <w:noProof/>
          <w:sz w:val="20"/>
          <w:szCs w:val="20"/>
        </w:rPr>
        <w:t xml:space="preserve">. </w:t>
      </w:r>
      <w:r w:rsidR="003C0478">
        <w:rPr>
          <w:rFonts w:ascii="Times New Roman" w:hAnsi="Times New Roman" w:cs="Times New Roman"/>
          <w:noProof/>
          <w:sz w:val="20"/>
          <w:szCs w:val="20"/>
        </w:rPr>
        <w:t>Create</w:t>
      </w:r>
      <w:r w:rsidR="00C00E6E">
        <w:rPr>
          <w:rFonts w:ascii="Times New Roman" w:hAnsi="Times New Roman" w:cs="Times New Roman"/>
          <w:noProof/>
          <w:sz w:val="20"/>
          <w:szCs w:val="20"/>
        </w:rPr>
        <w:t xml:space="preserve"> an array </w:t>
      </w:r>
      <w:r w:rsidR="006C1A09">
        <w:rPr>
          <w:rFonts w:ascii="Courier New" w:hAnsi="Courier New" w:cs="Courier New"/>
          <w:noProof/>
          <w:sz w:val="18"/>
          <w:szCs w:val="18"/>
        </w:rPr>
        <w:t>d</w:t>
      </w:r>
      <w:r w:rsidR="00C00E6E">
        <w:rPr>
          <w:rFonts w:ascii="Times New Roman" w:hAnsi="Times New Roman" w:cs="Times New Roman"/>
          <w:noProof/>
          <w:sz w:val="20"/>
          <w:szCs w:val="20"/>
        </w:rPr>
        <w:t xml:space="preserve">[0..4], where </w:t>
      </w:r>
      <w:r w:rsidR="006C1A09">
        <w:rPr>
          <w:rFonts w:ascii="Courier New" w:hAnsi="Courier New" w:cs="Courier New"/>
          <w:noProof/>
          <w:sz w:val="18"/>
          <w:szCs w:val="18"/>
        </w:rPr>
        <w:t>d</w:t>
      </w:r>
      <w:r w:rsidR="00C00E6E">
        <w:rPr>
          <w:rFonts w:ascii="Times New Roman" w:hAnsi="Times New Roman" w:cs="Times New Roman"/>
          <w:noProof/>
          <w:sz w:val="20"/>
          <w:szCs w:val="20"/>
        </w:rPr>
        <w:t>[</w:t>
      </w:r>
      <w:r w:rsidR="00C00E6E" w:rsidRPr="00C173C7">
        <w:rPr>
          <w:rFonts w:ascii="Courier New" w:hAnsi="Courier New" w:cs="Courier New"/>
          <w:noProof/>
          <w:sz w:val="18"/>
          <w:szCs w:val="18"/>
        </w:rPr>
        <w:t>i</w:t>
      </w:r>
      <w:r w:rsidR="00C00E6E">
        <w:rPr>
          <w:rFonts w:ascii="Times New Roman" w:hAnsi="Times New Roman" w:cs="Times New Roman"/>
          <w:noProof/>
          <w:sz w:val="20"/>
          <w:szCs w:val="20"/>
        </w:rPr>
        <w:t xml:space="preserve">] is the number of times </w:t>
      </w:r>
      <w:r w:rsidR="00C173C7" w:rsidRPr="00C173C7">
        <w:rPr>
          <w:rFonts w:ascii="Courier New" w:hAnsi="Courier New" w:cs="Courier New"/>
          <w:noProof/>
          <w:sz w:val="18"/>
          <w:szCs w:val="18"/>
        </w:rPr>
        <w:t>i</w:t>
      </w:r>
      <w:r w:rsidR="00C00E6E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C173C7">
        <w:rPr>
          <w:rFonts w:ascii="Times New Roman" w:hAnsi="Times New Roman" w:cs="Times New Roman"/>
          <w:noProof/>
          <w:sz w:val="20"/>
          <w:szCs w:val="20"/>
        </w:rPr>
        <w:t xml:space="preserve">appears in </w:t>
      </w:r>
      <w:r w:rsidR="00C173C7" w:rsidRPr="00C173C7">
        <w:rPr>
          <w:rFonts w:ascii="Courier New" w:hAnsi="Courier New" w:cs="Courier New"/>
          <w:noProof/>
          <w:sz w:val="18"/>
          <w:szCs w:val="18"/>
        </w:rPr>
        <w:t>b</w:t>
      </w:r>
      <w:r w:rsidR="00C00E6E">
        <w:rPr>
          <w:rFonts w:ascii="Times New Roman" w:hAnsi="Times New Roman" w:cs="Times New Roman"/>
          <w:noProof/>
          <w:sz w:val="20"/>
          <w:szCs w:val="20"/>
        </w:rPr>
        <w:t>:</w:t>
      </w:r>
      <w:r w:rsidR="00C00E6E">
        <w:rPr>
          <w:rFonts w:ascii="Times New Roman" w:hAnsi="Times New Roman" w:cs="Times New Roman"/>
          <w:noProof/>
          <w:sz w:val="20"/>
          <w:szCs w:val="20"/>
        </w:rPr>
        <w:tab/>
        <w:t xml:space="preserve">        </w:t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 w:rsidR="006C1A09">
        <w:rPr>
          <w:rFonts w:ascii="Courier New" w:hAnsi="Courier New" w:cs="Courier New"/>
          <w:noProof/>
          <w:sz w:val="18"/>
          <w:szCs w:val="18"/>
        </w:rPr>
        <w:t>d</w:t>
      </w:r>
      <w:r w:rsidR="00C00E6E" w:rsidRPr="00C173C7">
        <w:rPr>
          <w:rFonts w:ascii="Courier New" w:hAnsi="Courier New" w:cs="Courier New"/>
          <w:noProof/>
          <w:sz w:val="18"/>
          <w:szCs w:val="18"/>
        </w:rPr>
        <w:t>:</w:t>
      </w:r>
      <w:r w:rsidR="00C00E6E" w:rsidRPr="00AD38DF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AD38DF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C00E6E" w:rsidRPr="00AD38DF">
        <w:rPr>
          <w:rFonts w:ascii="Times New Roman" w:hAnsi="Times New Roman" w:cs="Times New Roman"/>
          <w:noProof/>
          <w:sz w:val="20"/>
          <w:szCs w:val="20"/>
        </w:rPr>
        <w:t>(2</w:t>
      </w:r>
      <w:r w:rsidR="00102A87" w:rsidRPr="00AD38DF">
        <w:rPr>
          <w:rFonts w:ascii="Times New Roman" w:hAnsi="Times New Roman" w:cs="Times New Roman"/>
          <w:noProof/>
          <w:sz w:val="20"/>
          <w:szCs w:val="20"/>
        </w:rPr>
        <w:t>, 1</w:t>
      </w:r>
      <w:r w:rsidR="00C00E6E" w:rsidRPr="00AD38DF">
        <w:rPr>
          <w:rFonts w:ascii="Times New Roman" w:hAnsi="Times New Roman" w:cs="Times New Roman"/>
          <w:noProof/>
          <w:sz w:val="20"/>
          <w:szCs w:val="20"/>
        </w:rPr>
        <w:t>,</w:t>
      </w:r>
      <w:r w:rsidR="00102A87" w:rsidRPr="00AD38DF">
        <w:rPr>
          <w:rFonts w:ascii="Times New Roman" w:hAnsi="Times New Roman" w:cs="Times New Roman"/>
          <w:noProof/>
          <w:sz w:val="20"/>
          <w:szCs w:val="20"/>
        </w:rPr>
        <w:t xml:space="preserve"> 0</w:t>
      </w:r>
      <w:r w:rsidR="00C00E6E" w:rsidRPr="00AD38DF">
        <w:rPr>
          <w:rFonts w:ascii="Times New Roman" w:hAnsi="Times New Roman" w:cs="Times New Roman"/>
          <w:noProof/>
          <w:sz w:val="20"/>
          <w:szCs w:val="20"/>
        </w:rPr>
        <w:t xml:space="preserve">, </w:t>
      </w:r>
      <w:r w:rsidR="00102A87" w:rsidRPr="00AD38DF">
        <w:rPr>
          <w:rFonts w:ascii="Times New Roman" w:hAnsi="Times New Roman" w:cs="Times New Roman"/>
          <w:noProof/>
          <w:sz w:val="20"/>
          <w:szCs w:val="20"/>
        </w:rPr>
        <w:t>2</w:t>
      </w:r>
      <w:r w:rsidR="00C00E6E" w:rsidRPr="00AD38DF">
        <w:rPr>
          <w:rFonts w:ascii="Times New Roman" w:hAnsi="Times New Roman" w:cs="Times New Roman"/>
          <w:noProof/>
          <w:sz w:val="20"/>
          <w:szCs w:val="20"/>
        </w:rPr>
        <w:t xml:space="preserve">, </w:t>
      </w:r>
      <w:r w:rsidR="00102A87" w:rsidRPr="00AD38DF">
        <w:rPr>
          <w:rFonts w:ascii="Times New Roman" w:hAnsi="Times New Roman" w:cs="Times New Roman"/>
          <w:noProof/>
          <w:sz w:val="20"/>
          <w:szCs w:val="20"/>
        </w:rPr>
        <w:t>1</w:t>
      </w:r>
      <w:r w:rsidR="00C00E6E" w:rsidRPr="00AD38DF">
        <w:rPr>
          <w:rFonts w:ascii="Times New Roman" w:hAnsi="Times New Roman" w:cs="Times New Roman"/>
          <w:noProof/>
          <w:sz w:val="20"/>
          <w:szCs w:val="20"/>
        </w:rPr>
        <w:t>)</w:t>
      </w:r>
    </w:p>
    <w:p w14:paraId="732D3E70" w14:textId="6655E0D8" w:rsidR="00C00E6E" w:rsidRDefault="004B676D" w:rsidP="00C00E6E">
      <w:pPr>
        <w:spacing w:before="120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2</w:t>
      </w:r>
      <w:r w:rsidR="00C00E6E">
        <w:rPr>
          <w:rFonts w:ascii="Times New Roman" w:hAnsi="Times New Roman" w:cs="Times New Roman"/>
          <w:noProof/>
          <w:sz w:val="20"/>
          <w:szCs w:val="20"/>
        </w:rPr>
        <w:t xml:space="preserve">. Change array </w:t>
      </w:r>
      <w:r w:rsidR="006C1A09">
        <w:rPr>
          <w:rFonts w:ascii="Courier New" w:hAnsi="Courier New" w:cs="Courier New"/>
          <w:noProof/>
          <w:sz w:val="18"/>
          <w:szCs w:val="18"/>
        </w:rPr>
        <w:t>d</w:t>
      </w:r>
      <w:r w:rsidR="00C00E6E">
        <w:rPr>
          <w:rFonts w:ascii="Times New Roman" w:hAnsi="Times New Roman" w:cs="Times New Roman"/>
          <w:noProof/>
          <w:sz w:val="20"/>
          <w:szCs w:val="20"/>
        </w:rPr>
        <w:t xml:space="preserve"> so that </w:t>
      </w:r>
      <w:r w:rsidR="006C1A09">
        <w:rPr>
          <w:rFonts w:ascii="Courier New" w:hAnsi="Courier New" w:cs="Courier New"/>
          <w:noProof/>
          <w:sz w:val="18"/>
          <w:szCs w:val="18"/>
        </w:rPr>
        <w:t>d</w:t>
      </w:r>
      <w:r w:rsidR="00C00E6E">
        <w:rPr>
          <w:rFonts w:ascii="Times New Roman" w:hAnsi="Times New Roman" w:cs="Times New Roman"/>
          <w:noProof/>
          <w:sz w:val="20"/>
          <w:szCs w:val="20"/>
        </w:rPr>
        <w:t xml:space="preserve">[i] is the index where the first </w:t>
      </w:r>
      <w:r w:rsidR="00C173C7" w:rsidRPr="00C173C7">
        <w:rPr>
          <w:rFonts w:ascii="Courier New" w:hAnsi="Courier New" w:cs="Courier New"/>
          <w:noProof/>
          <w:sz w:val="18"/>
          <w:szCs w:val="18"/>
        </w:rPr>
        <w:t>i</w:t>
      </w:r>
      <w:r w:rsidR="00C00E6E">
        <w:rPr>
          <w:rFonts w:ascii="Times New Roman" w:hAnsi="Times New Roman" w:cs="Times New Roman"/>
          <w:noProof/>
          <w:sz w:val="20"/>
          <w:szCs w:val="20"/>
        </w:rPr>
        <w:t xml:space="preserve"> in </w:t>
      </w:r>
      <w:r w:rsidR="006C1A09">
        <w:rPr>
          <w:rFonts w:ascii="Courier New" w:hAnsi="Courier New" w:cs="Courier New"/>
          <w:noProof/>
          <w:sz w:val="18"/>
          <w:szCs w:val="18"/>
        </w:rPr>
        <w:t>c</w:t>
      </w:r>
      <w:r w:rsidR="00C00E6E">
        <w:rPr>
          <w:rFonts w:ascii="Times New Roman" w:hAnsi="Times New Roman" w:cs="Times New Roman"/>
          <w:noProof/>
          <w:sz w:val="20"/>
          <w:szCs w:val="20"/>
        </w:rPr>
        <w:t xml:space="preserve"> belongs</w:t>
      </w:r>
      <w:r w:rsidR="00EA71B0">
        <w:rPr>
          <w:rFonts w:ascii="Times New Roman" w:hAnsi="Times New Roman" w:cs="Times New Roman"/>
          <w:noProof/>
          <w:sz w:val="20"/>
          <w:szCs w:val="20"/>
        </w:rPr>
        <w:t>.</w:t>
      </w:r>
      <w:r w:rsidR="00EA71B0">
        <w:rPr>
          <w:rFonts w:ascii="Times New Roman" w:hAnsi="Times New Roman" w:cs="Times New Roman"/>
          <w:noProof/>
          <w:sz w:val="20"/>
          <w:szCs w:val="20"/>
        </w:rPr>
        <w:br/>
        <w:t xml:space="preserve">    For example, the </w:t>
      </w:r>
      <w:r w:rsidR="00C00E6E">
        <w:rPr>
          <w:rFonts w:ascii="Times New Roman" w:hAnsi="Times New Roman" w:cs="Times New Roman"/>
          <w:noProof/>
          <w:sz w:val="20"/>
          <w:szCs w:val="20"/>
        </w:rPr>
        <w:t xml:space="preserve">first 0 in </w:t>
      </w:r>
      <w:r w:rsidR="006C1A09">
        <w:rPr>
          <w:rFonts w:ascii="Courier New" w:hAnsi="Courier New" w:cs="Courier New"/>
          <w:noProof/>
          <w:sz w:val="18"/>
          <w:szCs w:val="18"/>
        </w:rPr>
        <w:t>c</w:t>
      </w:r>
      <w:r w:rsidR="00341F2C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C00E6E">
        <w:rPr>
          <w:rFonts w:ascii="Times New Roman" w:hAnsi="Times New Roman" w:cs="Times New Roman"/>
          <w:noProof/>
          <w:sz w:val="20"/>
          <w:szCs w:val="20"/>
        </w:rPr>
        <w:t xml:space="preserve">belongs in </w:t>
      </w:r>
      <w:r w:rsidR="00C173C7" w:rsidRPr="00C173C7">
        <w:rPr>
          <w:rFonts w:ascii="Courier New" w:hAnsi="Courier New" w:cs="Courier New"/>
          <w:noProof/>
          <w:sz w:val="18"/>
          <w:szCs w:val="18"/>
        </w:rPr>
        <w:t>res</w:t>
      </w:r>
      <w:r w:rsidR="00EA71B0">
        <w:rPr>
          <w:rFonts w:ascii="Times New Roman" w:hAnsi="Times New Roman" w:cs="Times New Roman"/>
          <w:noProof/>
          <w:sz w:val="20"/>
          <w:szCs w:val="20"/>
        </w:rPr>
        <w:t>[0].</w:t>
      </w:r>
      <w:r w:rsidR="00EA71B0">
        <w:rPr>
          <w:rFonts w:ascii="Times New Roman" w:hAnsi="Times New Roman" w:cs="Times New Roman"/>
          <w:noProof/>
          <w:sz w:val="20"/>
          <w:szCs w:val="20"/>
        </w:rPr>
        <w:br/>
        <w:t xml:space="preserve">    </w:t>
      </w:r>
      <w:r w:rsidR="00C00E6E">
        <w:rPr>
          <w:rFonts w:ascii="Times New Roman" w:hAnsi="Times New Roman" w:cs="Times New Roman"/>
          <w:noProof/>
          <w:sz w:val="20"/>
          <w:szCs w:val="20"/>
        </w:rPr>
        <w:t xml:space="preserve">Since there are two 0’s in </w:t>
      </w:r>
      <w:r w:rsidR="006C1A09">
        <w:rPr>
          <w:rFonts w:ascii="Courier New" w:hAnsi="Courier New" w:cs="Courier New"/>
          <w:noProof/>
          <w:sz w:val="18"/>
          <w:szCs w:val="18"/>
        </w:rPr>
        <w:t>c</w:t>
      </w:r>
      <w:r w:rsidR="00EA71B0">
        <w:rPr>
          <w:rFonts w:ascii="Times New Roman" w:hAnsi="Times New Roman" w:cs="Times New Roman"/>
          <w:noProof/>
          <w:sz w:val="20"/>
          <w:szCs w:val="20"/>
        </w:rPr>
        <w:t xml:space="preserve">, the first 1 </w:t>
      </w:r>
      <w:r w:rsidR="00102A87">
        <w:rPr>
          <w:rFonts w:ascii="Times New Roman" w:hAnsi="Times New Roman" w:cs="Times New Roman"/>
          <w:noProof/>
          <w:sz w:val="20"/>
          <w:szCs w:val="20"/>
        </w:rPr>
        <w:t xml:space="preserve">in </w:t>
      </w:r>
      <w:r w:rsidR="006C1A09">
        <w:rPr>
          <w:rFonts w:ascii="Courier New" w:hAnsi="Courier New" w:cs="Courier New"/>
          <w:noProof/>
          <w:sz w:val="18"/>
          <w:szCs w:val="18"/>
        </w:rPr>
        <w:t>c</w:t>
      </w:r>
      <w:r w:rsidR="00C00E6E">
        <w:rPr>
          <w:rFonts w:ascii="Times New Roman" w:hAnsi="Times New Roman" w:cs="Times New Roman"/>
          <w:noProof/>
          <w:sz w:val="20"/>
          <w:szCs w:val="20"/>
        </w:rPr>
        <w:t xml:space="preserve"> belo</w:t>
      </w:r>
      <w:r w:rsidR="00C173C7">
        <w:rPr>
          <w:rFonts w:ascii="Times New Roman" w:hAnsi="Times New Roman" w:cs="Times New Roman"/>
          <w:noProof/>
          <w:sz w:val="20"/>
          <w:szCs w:val="20"/>
        </w:rPr>
        <w:t xml:space="preserve">ngs in </w:t>
      </w:r>
      <w:r w:rsidR="00C173C7" w:rsidRPr="00C173C7">
        <w:rPr>
          <w:rFonts w:ascii="Courier New" w:hAnsi="Courier New" w:cs="Courier New"/>
          <w:noProof/>
          <w:sz w:val="18"/>
          <w:szCs w:val="18"/>
        </w:rPr>
        <w:t>res</w:t>
      </w:r>
      <w:r w:rsidR="00EA71B0">
        <w:rPr>
          <w:rFonts w:ascii="Times New Roman" w:hAnsi="Times New Roman" w:cs="Times New Roman"/>
          <w:noProof/>
          <w:sz w:val="20"/>
          <w:szCs w:val="20"/>
        </w:rPr>
        <w:t>[2].</w:t>
      </w:r>
      <w:r w:rsidR="00EA71B0">
        <w:rPr>
          <w:rFonts w:ascii="Times New Roman" w:hAnsi="Times New Roman" w:cs="Times New Roman"/>
          <w:noProof/>
          <w:sz w:val="20"/>
          <w:szCs w:val="20"/>
        </w:rPr>
        <w:br/>
        <w:t xml:space="preserve">    </w:t>
      </w:r>
      <w:r w:rsidR="00C00E6E">
        <w:rPr>
          <w:rFonts w:ascii="Times New Roman" w:hAnsi="Times New Roman" w:cs="Times New Roman"/>
          <w:noProof/>
          <w:sz w:val="20"/>
          <w:szCs w:val="20"/>
        </w:rPr>
        <w:t xml:space="preserve">Since there are two 0’s and </w:t>
      </w:r>
      <w:r w:rsidR="00102A87">
        <w:rPr>
          <w:rFonts w:ascii="Times New Roman" w:hAnsi="Times New Roman" w:cs="Times New Roman"/>
          <w:noProof/>
          <w:sz w:val="20"/>
          <w:szCs w:val="20"/>
        </w:rPr>
        <w:t>one</w:t>
      </w:r>
      <w:r w:rsidR="00C00E6E">
        <w:rPr>
          <w:rFonts w:ascii="Times New Roman" w:hAnsi="Times New Roman" w:cs="Times New Roman"/>
          <w:noProof/>
          <w:sz w:val="20"/>
          <w:szCs w:val="20"/>
        </w:rPr>
        <w:t xml:space="preserve"> 1 in </w:t>
      </w:r>
      <w:r w:rsidR="006C1A09">
        <w:rPr>
          <w:rFonts w:ascii="Courier New" w:hAnsi="Courier New" w:cs="Courier New"/>
          <w:noProof/>
          <w:sz w:val="18"/>
          <w:szCs w:val="18"/>
        </w:rPr>
        <w:t>c</w:t>
      </w:r>
      <w:r w:rsidR="00C00E6E">
        <w:rPr>
          <w:rFonts w:ascii="Times New Roman" w:hAnsi="Times New Roman" w:cs="Times New Roman"/>
          <w:noProof/>
          <w:sz w:val="20"/>
          <w:szCs w:val="20"/>
        </w:rPr>
        <w:t>, the first 2 belongs</w:t>
      </w:r>
      <w:r w:rsidR="00EA71B0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C173C7">
        <w:rPr>
          <w:rFonts w:ascii="Times New Roman" w:hAnsi="Times New Roman" w:cs="Times New Roman"/>
          <w:noProof/>
          <w:sz w:val="20"/>
          <w:szCs w:val="20"/>
        </w:rPr>
        <w:t xml:space="preserve">in </w:t>
      </w:r>
      <w:r w:rsidR="00C173C7" w:rsidRPr="00C173C7">
        <w:rPr>
          <w:rFonts w:ascii="Courier New" w:hAnsi="Courier New" w:cs="Courier New"/>
          <w:noProof/>
          <w:sz w:val="18"/>
          <w:szCs w:val="18"/>
        </w:rPr>
        <w:t>res</w:t>
      </w:r>
      <w:r w:rsidR="00102A87">
        <w:rPr>
          <w:rFonts w:ascii="Times New Roman" w:hAnsi="Times New Roman" w:cs="Times New Roman"/>
          <w:noProof/>
          <w:sz w:val="20"/>
          <w:szCs w:val="20"/>
        </w:rPr>
        <w:t>[3</w:t>
      </w:r>
      <w:r w:rsidR="00EA71B0">
        <w:rPr>
          <w:rFonts w:ascii="Times New Roman" w:hAnsi="Times New Roman" w:cs="Times New Roman"/>
          <w:noProof/>
          <w:sz w:val="20"/>
          <w:szCs w:val="20"/>
        </w:rPr>
        <w:t>], and so on.</w:t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 w:rsidR="006C1A09">
        <w:rPr>
          <w:rFonts w:ascii="Courier New" w:hAnsi="Courier New" w:cs="Courier New"/>
          <w:noProof/>
          <w:sz w:val="18"/>
          <w:szCs w:val="18"/>
        </w:rPr>
        <w:t>d</w:t>
      </w:r>
      <w:r w:rsidR="00C00E6E" w:rsidRPr="00C173C7">
        <w:rPr>
          <w:rFonts w:ascii="Courier New" w:hAnsi="Courier New" w:cs="Courier New"/>
          <w:noProof/>
          <w:sz w:val="18"/>
          <w:szCs w:val="18"/>
        </w:rPr>
        <w:t>:</w:t>
      </w:r>
      <w:r w:rsidR="00C00E6E" w:rsidRPr="00AD38DF">
        <w:rPr>
          <w:rFonts w:ascii="Times New Roman" w:hAnsi="Times New Roman" w:cs="Times New Roman"/>
          <w:noProof/>
          <w:sz w:val="20"/>
          <w:szCs w:val="20"/>
        </w:rPr>
        <w:t xml:space="preserve"> (0, 2,</w:t>
      </w:r>
      <w:r w:rsidR="00102A87" w:rsidRPr="00AD38DF">
        <w:rPr>
          <w:rFonts w:ascii="Times New Roman" w:hAnsi="Times New Roman" w:cs="Times New Roman"/>
          <w:noProof/>
          <w:sz w:val="20"/>
          <w:szCs w:val="20"/>
        </w:rPr>
        <w:t xml:space="preserve"> 3</w:t>
      </w:r>
      <w:r w:rsidR="00C00E6E" w:rsidRPr="00AD38DF">
        <w:rPr>
          <w:rFonts w:ascii="Times New Roman" w:hAnsi="Times New Roman" w:cs="Times New Roman"/>
          <w:noProof/>
          <w:sz w:val="20"/>
          <w:szCs w:val="20"/>
        </w:rPr>
        <w:t xml:space="preserve">, </w:t>
      </w:r>
      <w:r w:rsidR="00102A87" w:rsidRPr="00AD38DF">
        <w:rPr>
          <w:rFonts w:ascii="Times New Roman" w:hAnsi="Times New Roman" w:cs="Times New Roman"/>
          <w:noProof/>
          <w:sz w:val="20"/>
          <w:szCs w:val="20"/>
        </w:rPr>
        <w:t>3</w:t>
      </w:r>
      <w:r w:rsidR="00C00E6E" w:rsidRPr="00AD38DF">
        <w:rPr>
          <w:rFonts w:ascii="Times New Roman" w:hAnsi="Times New Roman" w:cs="Times New Roman"/>
          <w:noProof/>
          <w:sz w:val="20"/>
          <w:szCs w:val="20"/>
        </w:rPr>
        <w:t xml:space="preserve">, </w:t>
      </w:r>
      <w:r w:rsidR="00102A87" w:rsidRPr="00AD38DF">
        <w:rPr>
          <w:rFonts w:ascii="Times New Roman" w:hAnsi="Times New Roman" w:cs="Times New Roman"/>
          <w:noProof/>
          <w:sz w:val="20"/>
          <w:szCs w:val="20"/>
        </w:rPr>
        <w:t>5</w:t>
      </w:r>
      <w:r w:rsidR="00C00E6E" w:rsidRPr="00AD38DF">
        <w:rPr>
          <w:rFonts w:ascii="Times New Roman" w:hAnsi="Times New Roman" w:cs="Times New Roman"/>
          <w:noProof/>
          <w:sz w:val="20"/>
          <w:szCs w:val="20"/>
        </w:rPr>
        <w:t>)</w:t>
      </w:r>
    </w:p>
    <w:p w14:paraId="1BB49EB4" w14:textId="2C2157B0" w:rsidR="00102A87" w:rsidRDefault="00F3338A" w:rsidP="00C00E6E">
      <w:pPr>
        <w:spacing w:before="120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3</w:t>
      </w:r>
      <w:r w:rsidR="00225E28">
        <w:rPr>
          <w:rFonts w:ascii="Times New Roman" w:hAnsi="Times New Roman" w:cs="Times New Roman"/>
          <w:noProof/>
          <w:sz w:val="20"/>
          <w:szCs w:val="20"/>
        </w:rPr>
        <w:t xml:space="preserve">. Place each value </w:t>
      </w:r>
      <w:r w:rsidR="006C1A09">
        <w:rPr>
          <w:rFonts w:ascii="Courier New" w:hAnsi="Courier New" w:cs="Courier New"/>
          <w:noProof/>
          <w:sz w:val="18"/>
          <w:szCs w:val="18"/>
        </w:rPr>
        <w:t>c</w:t>
      </w:r>
      <w:r w:rsidR="00C173C7">
        <w:rPr>
          <w:rFonts w:ascii="Times New Roman" w:hAnsi="Times New Roman" w:cs="Times New Roman"/>
          <w:noProof/>
          <w:sz w:val="20"/>
          <w:szCs w:val="20"/>
        </w:rPr>
        <w:t>[</w:t>
      </w:r>
      <w:r w:rsidR="00C173C7" w:rsidRPr="00225E28">
        <w:rPr>
          <w:rFonts w:ascii="Courier New" w:hAnsi="Courier New" w:cs="Courier New"/>
          <w:noProof/>
          <w:sz w:val="18"/>
          <w:szCs w:val="18"/>
        </w:rPr>
        <w:t>h</w:t>
      </w:r>
      <w:r w:rsidR="00C173C7">
        <w:rPr>
          <w:rFonts w:ascii="Times New Roman" w:hAnsi="Times New Roman" w:cs="Times New Roman"/>
          <w:noProof/>
          <w:sz w:val="20"/>
          <w:szCs w:val="20"/>
        </w:rPr>
        <w:t xml:space="preserve">] in its position in </w:t>
      </w:r>
      <w:r w:rsidR="00225E28" w:rsidRPr="00C173C7">
        <w:rPr>
          <w:rFonts w:ascii="Courier New" w:hAnsi="Courier New" w:cs="Courier New"/>
          <w:noProof/>
          <w:sz w:val="18"/>
          <w:szCs w:val="18"/>
        </w:rPr>
        <w:t>res</w:t>
      </w:r>
      <w:r w:rsidR="00C173C7">
        <w:rPr>
          <w:rFonts w:ascii="Times New Roman" w:hAnsi="Times New Roman" w:cs="Times New Roman"/>
          <w:noProof/>
          <w:sz w:val="20"/>
          <w:szCs w:val="20"/>
        </w:rPr>
        <w:t>,</w:t>
      </w:r>
      <w:r w:rsidR="00102A87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225E28">
        <w:rPr>
          <w:rFonts w:ascii="Times New Roman" w:hAnsi="Times New Roman" w:cs="Times New Roman"/>
          <w:noProof/>
          <w:sz w:val="20"/>
          <w:szCs w:val="20"/>
        </w:rPr>
        <w:t xml:space="preserve">starting with </w:t>
      </w:r>
      <w:r w:rsidR="006C1A09">
        <w:rPr>
          <w:rFonts w:ascii="Courier New" w:hAnsi="Courier New" w:cs="Courier New"/>
          <w:noProof/>
          <w:sz w:val="18"/>
          <w:szCs w:val="18"/>
        </w:rPr>
        <w:t>c</w:t>
      </w:r>
      <w:r w:rsidR="00846576">
        <w:rPr>
          <w:rFonts w:ascii="Times New Roman" w:hAnsi="Times New Roman" w:cs="Times New Roman"/>
          <w:noProof/>
          <w:sz w:val="20"/>
          <w:szCs w:val="20"/>
        </w:rPr>
        <w:t>[0]</w:t>
      </w:r>
      <w:r w:rsidR="00225E28">
        <w:rPr>
          <w:rFonts w:ascii="Times New Roman" w:hAnsi="Times New Roman" w:cs="Times New Roman"/>
          <w:noProof/>
          <w:sz w:val="20"/>
          <w:szCs w:val="20"/>
        </w:rPr>
        <w:t xml:space="preserve">. If </w:t>
      </w:r>
      <w:r w:rsidR="006C1A09">
        <w:rPr>
          <w:rFonts w:ascii="Courier New" w:hAnsi="Courier New" w:cs="Courier New"/>
          <w:noProof/>
          <w:sz w:val="18"/>
          <w:szCs w:val="18"/>
        </w:rPr>
        <w:t>c</w:t>
      </w:r>
      <w:r w:rsidR="00225E28">
        <w:rPr>
          <w:rFonts w:ascii="Times New Roman" w:hAnsi="Times New Roman" w:cs="Times New Roman"/>
          <w:noProof/>
          <w:sz w:val="20"/>
          <w:szCs w:val="20"/>
        </w:rPr>
        <w:t>[</w:t>
      </w:r>
      <w:r w:rsidR="00225E28" w:rsidRPr="00225E28">
        <w:rPr>
          <w:rFonts w:ascii="Courier New" w:hAnsi="Courier New" w:cs="Courier New"/>
          <w:noProof/>
          <w:sz w:val="18"/>
          <w:szCs w:val="18"/>
        </w:rPr>
        <w:t>h</w:t>
      </w:r>
      <w:r w:rsidR="00102A87">
        <w:rPr>
          <w:rFonts w:ascii="Times New Roman" w:hAnsi="Times New Roman" w:cs="Times New Roman"/>
          <w:noProof/>
          <w:sz w:val="20"/>
          <w:szCs w:val="20"/>
        </w:rPr>
        <w:t xml:space="preserve">] = </w:t>
      </w:r>
      <w:r w:rsidR="00102A87" w:rsidRPr="00225E28">
        <w:rPr>
          <w:rFonts w:ascii="Courier New" w:hAnsi="Courier New" w:cs="Courier New"/>
          <w:noProof/>
          <w:sz w:val="18"/>
          <w:szCs w:val="18"/>
        </w:rPr>
        <w:t>t</w:t>
      </w:r>
      <w:r w:rsidR="00102A87">
        <w:rPr>
          <w:rFonts w:ascii="Times New Roman" w:hAnsi="Times New Roman" w:cs="Times New Roman"/>
          <w:noProof/>
          <w:sz w:val="20"/>
          <w:szCs w:val="20"/>
        </w:rPr>
        <w:t xml:space="preserve">, then by point 3 above, </w:t>
      </w:r>
      <w:r w:rsidR="006C1A09">
        <w:rPr>
          <w:rFonts w:ascii="Courier New" w:hAnsi="Courier New" w:cs="Courier New"/>
          <w:noProof/>
          <w:sz w:val="18"/>
          <w:szCs w:val="18"/>
        </w:rPr>
        <w:t>d</w:t>
      </w:r>
      <w:r w:rsidR="00225E28">
        <w:rPr>
          <w:rFonts w:ascii="Times New Roman" w:hAnsi="Times New Roman" w:cs="Times New Roman"/>
          <w:noProof/>
          <w:sz w:val="20"/>
          <w:szCs w:val="20"/>
        </w:rPr>
        <w:t>[</w:t>
      </w:r>
      <w:r w:rsidR="00225E28" w:rsidRPr="00225E28">
        <w:rPr>
          <w:rFonts w:ascii="Courier New" w:hAnsi="Courier New" w:cs="Courier New"/>
          <w:noProof/>
          <w:sz w:val="18"/>
          <w:szCs w:val="18"/>
        </w:rPr>
        <w:t>t</w:t>
      </w:r>
      <w:r w:rsidR="00225E28">
        <w:rPr>
          <w:rFonts w:ascii="Times New Roman" w:hAnsi="Times New Roman" w:cs="Times New Roman"/>
          <w:noProof/>
          <w:sz w:val="20"/>
          <w:szCs w:val="20"/>
        </w:rPr>
        <w:t xml:space="preserve">] is the index in res where </w:t>
      </w:r>
      <w:r w:rsidR="006C1A09">
        <w:rPr>
          <w:rFonts w:ascii="Courier New" w:hAnsi="Courier New" w:cs="Courier New"/>
          <w:noProof/>
          <w:sz w:val="18"/>
          <w:szCs w:val="18"/>
        </w:rPr>
        <w:t>c</w:t>
      </w:r>
      <w:r w:rsidR="00225E28">
        <w:rPr>
          <w:rFonts w:ascii="Times New Roman" w:hAnsi="Times New Roman" w:cs="Times New Roman"/>
          <w:noProof/>
          <w:sz w:val="20"/>
          <w:szCs w:val="20"/>
        </w:rPr>
        <w:t>[</w:t>
      </w:r>
      <w:r w:rsidR="00225E28" w:rsidRPr="00225E28">
        <w:rPr>
          <w:rFonts w:ascii="Courier New" w:hAnsi="Courier New" w:cs="Courier New"/>
          <w:noProof/>
          <w:sz w:val="18"/>
          <w:szCs w:val="18"/>
        </w:rPr>
        <w:t>h</w:t>
      </w:r>
      <w:r w:rsidR="00102A87">
        <w:rPr>
          <w:rFonts w:ascii="Times New Roman" w:hAnsi="Times New Roman" w:cs="Times New Roman"/>
          <w:noProof/>
          <w:sz w:val="20"/>
          <w:szCs w:val="20"/>
        </w:rPr>
        <w:t xml:space="preserve">] </w:t>
      </w:r>
      <w:r w:rsidR="00551534">
        <w:rPr>
          <w:rFonts w:ascii="Times New Roman" w:hAnsi="Times New Roman" w:cs="Times New Roman"/>
          <w:noProof/>
          <w:sz w:val="20"/>
          <w:szCs w:val="20"/>
        </w:rPr>
        <w:t>is to</w:t>
      </w:r>
      <w:r w:rsidR="00102A87">
        <w:rPr>
          <w:rFonts w:ascii="Times New Roman" w:hAnsi="Times New Roman" w:cs="Times New Roman"/>
          <w:noProof/>
          <w:sz w:val="20"/>
          <w:szCs w:val="20"/>
        </w:rPr>
        <w:t xml:space="preserve"> be placed, so </w:t>
      </w:r>
      <w:r w:rsidR="00BF026C">
        <w:rPr>
          <w:rFonts w:ascii="Times New Roman" w:hAnsi="Times New Roman" w:cs="Times New Roman"/>
          <w:noProof/>
          <w:sz w:val="20"/>
          <w:szCs w:val="20"/>
        </w:rPr>
        <w:t xml:space="preserve">store </w:t>
      </w:r>
      <w:r w:rsidR="006C1A09">
        <w:rPr>
          <w:rFonts w:ascii="Courier New" w:hAnsi="Courier New" w:cs="Courier New"/>
          <w:noProof/>
          <w:sz w:val="18"/>
          <w:szCs w:val="18"/>
        </w:rPr>
        <w:t>c</w:t>
      </w:r>
      <w:r w:rsidR="00BF026C">
        <w:rPr>
          <w:rFonts w:ascii="Times New Roman" w:hAnsi="Times New Roman" w:cs="Times New Roman"/>
          <w:noProof/>
          <w:sz w:val="20"/>
          <w:szCs w:val="20"/>
        </w:rPr>
        <w:t>[</w:t>
      </w:r>
      <w:r w:rsidR="00BF026C" w:rsidRPr="00225E28">
        <w:rPr>
          <w:rFonts w:ascii="Courier New" w:hAnsi="Courier New" w:cs="Courier New"/>
          <w:noProof/>
          <w:sz w:val="18"/>
          <w:szCs w:val="18"/>
        </w:rPr>
        <w:t>h</w:t>
      </w:r>
      <w:r w:rsidR="00BF026C">
        <w:rPr>
          <w:rFonts w:ascii="Times New Roman" w:hAnsi="Times New Roman" w:cs="Times New Roman"/>
          <w:noProof/>
          <w:sz w:val="20"/>
          <w:szCs w:val="20"/>
        </w:rPr>
        <w:t>] in</w:t>
      </w:r>
      <w:r w:rsidR="00102A87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225E28" w:rsidRPr="00C173C7">
        <w:rPr>
          <w:rFonts w:ascii="Courier New" w:hAnsi="Courier New" w:cs="Courier New"/>
          <w:noProof/>
          <w:sz w:val="18"/>
          <w:szCs w:val="18"/>
        </w:rPr>
        <w:t>res</w:t>
      </w:r>
      <w:r w:rsidR="00225E28">
        <w:rPr>
          <w:rFonts w:ascii="Times New Roman" w:hAnsi="Times New Roman" w:cs="Times New Roman"/>
          <w:noProof/>
          <w:sz w:val="20"/>
          <w:szCs w:val="20"/>
        </w:rPr>
        <w:t>[</w:t>
      </w:r>
      <w:r w:rsidR="006C1A09">
        <w:rPr>
          <w:rFonts w:ascii="Courier New" w:hAnsi="Courier New" w:cs="Courier New"/>
          <w:noProof/>
          <w:sz w:val="18"/>
          <w:szCs w:val="18"/>
        </w:rPr>
        <w:t>d</w:t>
      </w:r>
      <w:r w:rsidR="00225E28">
        <w:rPr>
          <w:rFonts w:ascii="Times New Roman" w:hAnsi="Times New Roman" w:cs="Times New Roman"/>
          <w:noProof/>
          <w:sz w:val="20"/>
          <w:szCs w:val="20"/>
        </w:rPr>
        <w:t>[</w:t>
      </w:r>
      <w:r w:rsidR="00225E28" w:rsidRPr="00225E28">
        <w:rPr>
          <w:rFonts w:ascii="Courier New" w:hAnsi="Courier New" w:cs="Courier New"/>
          <w:noProof/>
          <w:sz w:val="18"/>
          <w:szCs w:val="18"/>
        </w:rPr>
        <w:t>t</w:t>
      </w:r>
      <w:r w:rsidR="00225E28">
        <w:rPr>
          <w:rFonts w:ascii="Times New Roman" w:hAnsi="Times New Roman" w:cs="Times New Roman"/>
          <w:noProof/>
          <w:sz w:val="20"/>
          <w:szCs w:val="20"/>
        </w:rPr>
        <w:t>]]</w:t>
      </w:r>
      <w:r w:rsidR="00BF026C">
        <w:rPr>
          <w:rFonts w:ascii="Times New Roman" w:hAnsi="Times New Roman" w:cs="Times New Roman"/>
          <w:noProof/>
          <w:sz w:val="20"/>
          <w:szCs w:val="20"/>
        </w:rPr>
        <w:t xml:space="preserve"> and increase </w:t>
      </w:r>
      <w:r w:rsidR="006C1A09">
        <w:rPr>
          <w:rFonts w:ascii="Courier New" w:hAnsi="Courier New" w:cs="Courier New"/>
          <w:noProof/>
          <w:sz w:val="18"/>
          <w:szCs w:val="18"/>
        </w:rPr>
        <w:t>d</w:t>
      </w:r>
      <w:r w:rsidR="00225E28">
        <w:rPr>
          <w:rFonts w:ascii="Times New Roman" w:hAnsi="Times New Roman" w:cs="Times New Roman"/>
          <w:noProof/>
          <w:sz w:val="20"/>
          <w:szCs w:val="20"/>
        </w:rPr>
        <w:t>[</w:t>
      </w:r>
      <w:r w:rsidR="00225E28" w:rsidRPr="00225E28">
        <w:rPr>
          <w:rFonts w:ascii="Courier New" w:hAnsi="Courier New" w:cs="Courier New"/>
          <w:noProof/>
          <w:sz w:val="18"/>
          <w:szCs w:val="18"/>
        </w:rPr>
        <w:t>t</w:t>
      </w:r>
      <w:r w:rsidR="00102A87">
        <w:rPr>
          <w:rFonts w:ascii="Times New Roman" w:hAnsi="Times New Roman" w:cs="Times New Roman"/>
          <w:noProof/>
          <w:sz w:val="20"/>
          <w:szCs w:val="20"/>
        </w:rPr>
        <w:t>] to indicate where the</w:t>
      </w:r>
      <w:r w:rsidR="00BF026C">
        <w:rPr>
          <w:rFonts w:ascii="Times New Roman" w:hAnsi="Times New Roman" w:cs="Times New Roman"/>
          <w:noProof/>
          <w:sz w:val="20"/>
          <w:szCs w:val="20"/>
        </w:rPr>
        <w:t xml:space="preserve"> next value</w:t>
      </w:r>
      <w:r w:rsidR="00102A87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225E28" w:rsidRPr="00225E28">
        <w:rPr>
          <w:rFonts w:ascii="Courier New" w:hAnsi="Courier New" w:cs="Courier New"/>
          <w:noProof/>
          <w:sz w:val="18"/>
          <w:szCs w:val="18"/>
        </w:rPr>
        <w:t>t</w:t>
      </w:r>
      <w:r w:rsidR="00E9775B">
        <w:rPr>
          <w:rFonts w:ascii="Times New Roman" w:hAnsi="Times New Roman" w:cs="Times New Roman"/>
          <w:noProof/>
          <w:sz w:val="20"/>
          <w:szCs w:val="20"/>
        </w:rPr>
        <w:t xml:space="preserve"> in</w:t>
      </w:r>
      <w:r w:rsidR="00225E28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6C1A09">
        <w:rPr>
          <w:rFonts w:ascii="Courier New" w:hAnsi="Courier New" w:cs="Courier New"/>
          <w:noProof/>
          <w:sz w:val="18"/>
          <w:szCs w:val="18"/>
        </w:rPr>
        <w:t>c</w:t>
      </w:r>
      <w:r w:rsidR="00E9775B">
        <w:rPr>
          <w:rFonts w:ascii="Times New Roman" w:hAnsi="Times New Roman" w:cs="Times New Roman"/>
          <w:noProof/>
          <w:sz w:val="20"/>
          <w:szCs w:val="20"/>
        </w:rPr>
        <w:t>[</w:t>
      </w:r>
      <w:r w:rsidR="00E9775B">
        <w:rPr>
          <w:rFonts w:ascii="Courier New" w:hAnsi="Courier New" w:cs="Courier New"/>
          <w:noProof/>
          <w:sz w:val="18"/>
          <w:szCs w:val="18"/>
        </w:rPr>
        <w:t>h</w:t>
      </w:r>
      <w:r w:rsidR="00E9775B" w:rsidRPr="00E9775B">
        <w:rPr>
          <w:rFonts w:ascii="Times New Roman" w:hAnsi="Times New Roman" w:cs="Times New Roman"/>
          <w:noProof/>
          <w:sz w:val="20"/>
          <w:szCs w:val="20"/>
        </w:rPr>
        <w:t>..]</w:t>
      </w:r>
      <w:r w:rsidR="00102A87">
        <w:rPr>
          <w:rFonts w:ascii="Times New Roman" w:hAnsi="Times New Roman" w:cs="Times New Roman"/>
          <w:noProof/>
          <w:sz w:val="20"/>
          <w:szCs w:val="20"/>
        </w:rPr>
        <w:t xml:space="preserve"> is to be placed.</w:t>
      </w:r>
      <w:r w:rsidR="00846576">
        <w:rPr>
          <w:rFonts w:ascii="Times New Roman" w:hAnsi="Times New Roman" w:cs="Times New Roman"/>
          <w:noProof/>
          <w:sz w:val="20"/>
          <w:szCs w:val="20"/>
        </w:rPr>
        <w:t xml:space="preserve"> We s</w:t>
      </w:r>
      <w:r w:rsidR="006C1A09">
        <w:rPr>
          <w:rFonts w:ascii="Times New Roman" w:hAnsi="Times New Roman" w:cs="Times New Roman"/>
          <w:noProof/>
          <w:sz w:val="20"/>
          <w:szCs w:val="20"/>
        </w:rPr>
        <w:t>tep thro</w:t>
      </w:r>
      <w:r w:rsidR="00580332">
        <w:rPr>
          <w:rFonts w:ascii="Times New Roman" w:hAnsi="Times New Roman" w:cs="Times New Roman"/>
          <w:noProof/>
          <w:sz w:val="20"/>
          <w:szCs w:val="20"/>
        </w:rPr>
        <w:t>u</w:t>
      </w:r>
      <w:r w:rsidR="00225E28">
        <w:rPr>
          <w:rFonts w:ascii="Times New Roman" w:hAnsi="Times New Roman" w:cs="Times New Roman"/>
          <w:noProof/>
          <w:sz w:val="20"/>
          <w:szCs w:val="20"/>
        </w:rPr>
        <w:t xml:space="preserve">gh this, given arrays </w:t>
      </w:r>
      <w:r w:rsidR="00580332">
        <w:rPr>
          <w:rFonts w:ascii="Courier New" w:hAnsi="Courier New" w:cs="Courier New"/>
          <w:noProof/>
          <w:sz w:val="18"/>
          <w:szCs w:val="18"/>
        </w:rPr>
        <w:t>c</w:t>
      </w:r>
      <w:r w:rsidR="00BF026C">
        <w:rPr>
          <w:rFonts w:ascii="Times New Roman" w:hAnsi="Times New Roman" w:cs="Times New Roman"/>
          <w:noProof/>
          <w:sz w:val="20"/>
          <w:szCs w:val="20"/>
        </w:rPr>
        <w:t>,</w:t>
      </w:r>
      <w:r w:rsidR="00225E28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6C1A09">
        <w:rPr>
          <w:rFonts w:ascii="Courier New" w:hAnsi="Courier New" w:cs="Courier New"/>
          <w:noProof/>
          <w:sz w:val="18"/>
          <w:szCs w:val="18"/>
        </w:rPr>
        <w:t>d</w:t>
      </w:r>
      <w:r w:rsidR="00225E28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BF026C">
        <w:rPr>
          <w:rFonts w:ascii="Times New Roman" w:hAnsi="Times New Roman" w:cs="Times New Roman"/>
          <w:noProof/>
          <w:sz w:val="20"/>
          <w:szCs w:val="20"/>
        </w:rPr>
        <w:t xml:space="preserve">above to the right, with values placed in </w:t>
      </w:r>
      <w:r w:rsidR="00E9775B" w:rsidRPr="00C173C7">
        <w:rPr>
          <w:rFonts w:ascii="Courier New" w:hAnsi="Courier New" w:cs="Courier New"/>
          <w:noProof/>
          <w:sz w:val="18"/>
          <w:szCs w:val="18"/>
        </w:rPr>
        <w:t>res</w:t>
      </w:r>
      <w:r w:rsidR="00E9775B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BF026C">
        <w:rPr>
          <w:rFonts w:ascii="Times New Roman" w:hAnsi="Times New Roman" w:cs="Times New Roman"/>
          <w:noProof/>
          <w:sz w:val="20"/>
          <w:szCs w:val="20"/>
        </w:rPr>
        <w:t xml:space="preserve">in </w:t>
      </w:r>
      <w:r w:rsidR="00BF026C" w:rsidRPr="00C66F9A">
        <w:rPr>
          <w:rFonts w:ascii="Times New Roman" w:hAnsi="Times New Roman" w:cs="Times New Roman"/>
          <w:noProof/>
          <w:color w:val="FF0000"/>
          <w:sz w:val="20"/>
          <w:szCs w:val="20"/>
        </w:rPr>
        <w:t>red</w:t>
      </w:r>
      <w:r w:rsidR="00BF026C">
        <w:rPr>
          <w:rFonts w:ascii="Times New Roman" w:hAnsi="Times New Roman" w:cs="Times New Roman"/>
          <w:noProof/>
          <w:sz w:val="20"/>
          <w:szCs w:val="20"/>
        </w:rPr>
        <w:t>.</w:t>
      </w:r>
    </w:p>
    <w:p w14:paraId="5EBC4D84" w14:textId="4ADB2906" w:rsidR="00AD38DF" w:rsidRDefault="00846576" w:rsidP="00AD38DF">
      <w:pPr>
        <w:spacing w:before="120"/>
        <w:rPr>
          <w:rFonts w:ascii="Times New Roman" w:hAnsi="Times New Roman" w:cs="Times New Roman"/>
          <w:noProof/>
          <w:sz w:val="20"/>
          <w:szCs w:val="20"/>
        </w:rPr>
      </w:pPr>
      <w:r w:rsidRPr="00AD38DF">
        <w:rPr>
          <w:rFonts w:ascii="Courier New" w:hAnsi="Courier New" w:cs="Courier New"/>
          <w:noProof/>
          <w:sz w:val="18"/>
          <w:szCs w:val="18"/>
        </w:rPr>
        <w:t>h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225E28">
        <w:rPr>
          <w:rFonts w:ascii="Times New Roman" w:hAnsi="Times New Roman" w:cs="Times New Roman"/>
          <w:noProof/>
          <w:sz w:val="20"/>
          <w:szCs w:val="20"/>
        </w:rPr>
        <w:t>= 0,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6C1A09">
        <w:rPr>
          <w:rFonts w:ascii="Courier New" w:hAnsi="Courier New" w:cs="Courier New"/>
          <w:noProof/>
          <w:sz w:val="18"/>
          <w:szCs w:val="18"/>
        </w:rPr>
        <w:t>c</w:t>
      </w:r>
      <w:r>
        <w:rPr>
          <w:rFonts w:ascii="Times New Roman" w:hAnsi="Times New Roman" w:cs="Times New Roman"/>
          <w:noProof/>
          <w:sz w:val="20"/>
          <w:szCs w:val="20"/>
        </w:rPr>
        <w:t>[</w:t>
      </w:r>
      <w:r w:rsidR="00AD38DF">
        <w:rPr>
          <w:rFonts w:ascii="Times New Roman" w:hAnsi="Times New Roman" w:cs="Times New Roman"/>
          <w:noProof/>
          <w:sz w:val="20"/>
          <w:szCs w:val="20"/>
        </w:rPr>
        <w:t>0]</w:t>
      </w:r>
      <w:r w:rsidR="00514917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AD38DF">
        <w:rPr>
          <w:rFonts w:ascii="Times New Roman" w:hAnsi="Times New Roman" w:cs="Times New Roman"/>
          <w:noProof/>
          <w:sz w:val="20"/>
          <w:szCs w:val="20"/>
        </w:rPr>
        <w:t>=</w:t>
      </w:r>
      <w:r w:rsidR="00C66F9A">
        <w:rPr>
          <w:rFonts w:ascii="Times New Roman" w:hAnsi="Times New Roman" w:cs="Times New Roman"/>
          <w:noProof/>
          <w:sz w:val="20"/>
          <w:szCs w:val="20"/>
        </w:rPr>
        <w:t xml:space="preserve"> 3. S</w:t>
      </w:r>
      <w:r w:rsidR="00AD38DF">
        <w:rPr>
          <w:rFonts w:ascii="Times New Roman" w:hAnsi="Times New Roman" w:cs="Times New Roman"/>
          <w:noProof/>
          <w:sz w:val="20"/>
          <w:szCs w:val="20"/>
        </w:rPr>
        <w:t xml:space="preserve">tore </w:t>
      </w:r>
      <w:r w:rsidR="006C1A09">
        <w:rPr>
          <w:rFonts w:ascii="Courier New" w:hAnsi="Courier New" w:cs="Courier New"/>
          <w:noProof/>
          <w:sz w:val="18"/>
          <w:szCs w:val="18"/>
        </w:rPr>
        <w:t>c</w:t>
      </w:r>
      <w:r w:rsidR="00AD38DF">
        <w:rPr>
          <w:rFonts w:ascii="Times New Roman" w:hAnsi="Times New Roman" w:cs="Times New Roman"/>
          <w:noProof/>
          <w:sz w:val="20"/>
          <w:szCs w:val="20"/>
        </w:rPr>
        <w:t xml:space="preserve">[0] </w:t>
      </w:r>
      <w:r>
        <w:rPr>
          <w:rFonts w:ascii="Times New Roman" w:hAnsi="Times New Roman" w:cs="Times New Roman"/>
          <w:noProof/>
          <w:sz w:val="20"/>
          <w:szCs w:val="20"/>
        </w:rPr>
        <w:t xml:space="preserve">in </w:t>
      </w:r>
      <w:r w:rsidR="00AD38DF" w:rsidRPr="00C173C7">
        <w:rPr>
          <w:rFonts w:ascii="Courier New" w:hAnsi="Courier New" w:cs="Courier New"/>
          <w:noProof/>
          <w:sz w:val="18"/>
          <w:szCs w:val="18"/>
        </w:rPr>
        <w:t>res</w:t>
      </w:r>
      <w:r w:rsidR="00AD38DF">
        <w:rPr>
          <w:rFonts w:ascii="Times New Roman" w:hAnsi="Times New Roman" w:cs="Times New Roman"/>
          <w:noProof/>
          <w:sz w:val="20"/>
          <w:szCs w:val="20"/>
        </w:rPr>
        <w:t>[</w:t>
      </w:r>
      <w:r w:rsidR="006C1A09">
        <w:rPr>
          <w:rFonts w:ascii="Courier New" w:hAnsi="Courier New" w:cs="Courier New"/>
          <w:noProof/>
          <w:sz w:val="18"/>
          <w:szCs w:val="18"/>
        </w:rPr>
        <w:t>d</w:t>
      </w:r>
      <w:r w:rsidR="00AD38DF">
        <w:rPr>
          <w:rFonts w:ascii="Times New Roman" w:hAnsi="Times New Roman" w:cs="Times New Roman"/>
          <w:noProof/>
          <w:sz w:val="20"/>
          <w:szCs w:val="20"/>
        </w:rPr>
        <w:t xml:space="preserve">[3]], i.e. </w:t>
      </w:r>
      <w:r w:rsidR="00AD38DF" w:rsidRPr="00C173C7">
        <w:rPr>
          <w:rFonts w:ascii="Courier New" w:hAnsi="Courier New" w:cs="Courier New"/>
          <w:noProof/>
          <w:sz w:val="18"/>
          <w:szCs w:val="18"/>
        </w:rPr>
        <w:t>res</w:t>
      </w:r>
      <w:r w:rsidR="00AD38DF">
        <w:rPr>
          <w:rFonts w:ascii="Times New Roman" w:hAnsi="Times New Roman" w:cs="Times New Roman"/>
          <w:noProof/>
          <w:sz w:val="20"/>
          <w:szCs w:val="20"/>
        </w:rPr>
        <w:t xml:space="preserve">[3]. Increment </w:t>
      </w:r>
      <w:r w:rsidR="006C1A09">
        <w:rPr>
          <w:rFonts w:ascii="Courier New" w:hAnsi="Courier New" w:cs="Courier New"/>
          <w:noProof/>
          <w:sz w:val="18"/>
          <w:szCs w:val="18"/>
        </w:rPr>
        <w:t>d</w:t>
      </w:r>
      <w:r w:rsidR="00AD38DF">
        <w:rPr>
          <w:rFonts w:ascii="Times New Roman" w:hAnsi="Times New Roman" w:cs="Times New Roman"/>
          <w:noProof/>
          <w:sz w:val="20"/>
          <w:szCs w:val="20"/>
        </w:rPr>
        <w:t>[3].</w:t>
      </w:r>
      <w:r w:rsidR="00225E28">
        <w:rPr>
          <w:rFonts w:ascii="Times New Roman" w:hAnsi="Times New Roman" w:cs="Times New Roman"/>
          <w:noProof/>
          <w:sz w:val="20"/>
          <w:szCs w:val="20"/>
        </w:rPr>
        <w:t xml:space="preserve"> New</w:t>
      </w:r>
      <w:r w:rsidR="00AD38DF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AD38DF" w:rsidRPr="00C173C7">
        <w:rPr>
          <w:rFonts w:ascii="Courier New" w:hAnsi="Courier New" w:cs="Courier New"/>
          <w:noProof/>
          <w:sz w:val="18"/>
          <w:szCs w:val="18"/>
        </w:rPr>
        <w:t>res</w:t>
      </w:r>
      <w:r w:rsidR="00AD38DF">
        <w:rPr>
          <w:rFonts w:ascii="Times New Roman" w:hAnsi="Times New Roman" w:cs="Times New Roman"/>
          <w:noProof/>
          <w:sz w:val="20"/>
          <w:szCs w:val="20"/>
        </w:rPr>
        <w:t xml:space="preserve">: (0, 0, 0, </w:t>
      </w:r>
      <w:r w:rsidR="00AD38DF" w:rsidRPr="00BF026C">
        <w:rPr>
          <w:rFonts w:ascii="Times New Roman" w:hAnsi="Times New Roman" w:cs="Times New Roman"/>
          <w:b/>
          <w:noProof/>
          <w:color w:val="FF0000"/>
          <w:sz w:val="20"/>
          <w:szCs w:val="20"/>
        </w:rPr>
        <w:t>3</w:t>
      </w:r>
      <w:r w:rsidR="00AD38DF">
        <w:rPr>
          <w:rFonts w:ascii="Times New Roman" w:hAnsi="Times New Roman" w:cs="Times New Roman"/>
          <w:noProof/>
          <w:sz w:val="20"/>
          <w:szCs w:val="20"/>
        </w:rPr>
        <w:t xml:space="preserve">, 0, 0).   </w:t>
      </w:r>
      <w:r w:rsidR="006C1A09">
        <w:rPr>
          <w:rFonts w:ascii="Courier New" w:hAnsi="Courier New" w:cs="Courier New"/>
          <w:noProof/>
          <w:sz w:val="18"/>
          <w:szCs w:val="18"/>
        </w:rPr>
        <w:t>d</w:t>
      </w:r>
      <w:r w:rsidR="00AD38DF">
        <w:rPr>
          <w:rFonts w:ascii="Times New Roman" w:hAnsi="Times New Roman" w:cs="Times New Roman"/>
          <w:noProof/>
          <w:sz w:val="20"/>
          <w:szCs w:val="20"/>
        </w:rPr>
        <w:t>: (0, 2, 3, 4, 5)</w:t>
      </w:r>
      <w:r w:rsidR="00AD38DF" w:rsidRPr="00AD38DF">
        <w:rPr>
          <w:rFonts w:ascii="Times New Roman" w:hAnsi="Times New Roman" w:cs="Times New Roman"/>
          <w:noProof/>
          <w:sz w:val="20"/>
          <w:szCs w:val="20"/>
        </w:rPr>
        <w:t xml:space="preserve"> </w:t>
      </w:r>
    </w:p>
    <w:p w14:paraId="4A760BC1" w14:textId="226073F3" w:rsidR="00AD38DF" w:rsidRDefault="00AD38DF" w:rsidP="00BC0923">
      <w:pPr>
        <w:spacing w:before="60"/>
        <w:rPr>
          <w:rFonts w:ascii="Times New Roman" w:hAnsi="Times New Roman" w:cs="Times New Roman"/>
          <w:noProof/>
          <w:sz w:val="20"/>
          <w:szCs w:val="20"/>
        </w:rPr>
      </w:pPr>
      <w:r w:rsidRPr="00AD38DF">
        <w:rPr>
          <w:rFonts w:ascii="Courier New" w:hAnsi="Courier New" w:cs="Courier New"/>
          <w:noProof/>
          <w:sz w:val="18"/>
          <w:szCs w:val="18"/>
        </w:rPr>
        <w:t>h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= 1</w:t>
      </w:r>
      <w:r w:rsidR="00225E28">
        <w:rPr>
          <w:rFonts w:ascii="Times New Roman" w:hAnsi="Times New Roman" w:cs="Times New Roman"/>
          <w:noProof/>
          <w:sz w:val="20"/>
          <w:szCs w:val="20"/>
        </w:rPr>
        <w:t>,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6C1A09">
        <w:rPr>
          <w:rFonts w:ascii="Courier New" w:hAnsi="Courier New" w:cs="Courier New"/>
          <w:noProof/>
          <w:sz w:val="18"/>
          <w:szCs w:val="18"/>
        </w:rPr>
        <w:t>c</w:t>
      </w:r>
      <w:r>
        <w:rPr>
          <w:rFonts w:ascii="Times New Roman" w:hAnsi="Times New Roman" w:cs="Times New Roman"/>
          <w:noProof/>
          <w:sz w:val="20"/>
          <w:szCs w:val="20"/>
        </w:rPr>
        <w:t>[1]</w:t>
      </w:r>
      <w:r w:rsidR="00514917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>
        <w:rPr>
          <w:rFonts w:ascii="Times New Roman" w:hAnsi="Times New Roman" w:cs="Times New Roman"/>
          <w:noProof/>
          <w:sz w:val="20"/>
          <w:szCs w:val="20"/>
        </w:rPr>
        <w:t xml:space="preserve">= 4. Store </w:t>
      </w:r>
      <w:r w:rsidR="006C1A09">
        <w:rPr>
          <w:rFonts w:ascii="Courier New" w:hAnsi="Courier New" w:cs="Courier New"/>
          <w:noProof/>
          <w:sz w:val="18"/>
          <w:szCs w:val="18"/>
        </w:rPr>
        <w:t>c</w:t>
      </w:r>
      <w:r>
        <w:rPr>
          <w:rFonts w:ascii="Times New Roman" w:hAnsi="Times New Roman" w:cs="Times New Roman"/>
          <w:noProof/>
          <w:sz w:val="20"/>
          <w:szCs w:val="20"/>
        </w:rPr>
        <w:t xml:space="preserve">[1] in </w:t>
      </w:r>
      <w:r w:rsidRPr="00C173C7">
        <w:rPr>
          <w:rFonts w:ascii="Courier New" w:hAnsi="Courier New" w:cs="Courier New"/>
          <w:noProof/>
          <w:sz w:val="18"/>
          <w:szCs w:val="18"/>
        </w:rPr>
        <w:t>res</w:t>
      </w:r>
      <w:r>
        <w:rPr>
          <w:rFonts w:ascii="Times New Roman" w:hAnsi="Times New Roman" w:cs="Times New Roman"/>
          <w:noProof/>
          <w:sz w:val="20"/>
          <w:szCs w:val="20"/>
        </w:rPr>
        <w:t>[</w:t>
      </w:r>
      <w:r w:rsidR="006C1A09">
        <w:rPr>
          <w:rFonts w:ascii="Courier New" w:hAnsi="Courier New" w:cs="Courier New"/>
          <w:noProof/>
          <w:sz w:val="18"/>
          <w:szCs w:val="18"/>
        </w:rPr>
        <w:t>d</w:t>
      </w:r>
      <w:r>
        <w:rPr>
          <w:rFonts w:ascii="Times New Roman" w:hAnsi="Times New Roman" w:cs="Times New Roman"/>
          <w:noProof/>
          <w:sz w:val="20"/>
          <w:szCs w:val="20"/>
        </w:rPr>
        <w:t xml:space="preserve">[4]], i.e. </w:t>
      </w:r>
      <w:r w:rsidRPr="00C173C7">
        <w:rPr>
          <w:rFonts w:ascii="Courier New" w:hAnsi="Courier New" w:cs="Courier New"/>
          <w:noProof/>
          <w:sz w:val="18"/>
          <w:szCs w:val="18"/>
        </w:rPr>
        <w:t>res</w:t>
      </w:r>
      <w:r>
        <w:rPr>
          <w:rFonts w:ascii="Times New Roman" w:hAnsi="Times New Roman" w:cs="Times New Roman"/>
          <w:noProof/>
          <w:sz w:val="20"/>
          <w:szCs w:val="20"/>
        </w:rPr>
        <w:t xml:space="preserve">[5]. Increment </w:t>
      </w:r>
      <w:r w:rsidR="006C1A09">
        <w:rPr>
          <w:rFonts w:ascii="Courier New" w:hAnsi="Courier New" w:cs="Courier New"/>
          <w:noProof/>
          <w:sz w:val="18"/>
          <w:szCs w:val="18"/>
        </w:rPr>
        <w:t>d</w:t>
      </w:r>
      <w:r>
        <w:rPr>
          <w:rFonts w:ascii="Times New Roman" w:hAnsi="Times New Roman" w:cs="Times New Roman"/>
          <w:noProof/>
          <w:sz w:val="20"/>
          <w:szCs w:val="20"/>
        </w:rPr>
        <w:t xml:space="preserve">[4]. </w:t>
      </w:r>
      <w:r w:rsidR="00225E28">
        <w:rPr>
          <w:rFonts w:ascii="Times New Roman" w:hAnsi="Times New Roman" w:cs="Times New Roman"/>
          <w:noProof/>
          <w:sz w:val="20"/>
          <w:szCs w:val="20"/>
        </w:rPr>
        <w:t xml:space="preserve">New </w:t>
      </w:r>
      <w:r w:rsidRPr="00C173C7">
        <w:rPr>
          <w:rFonts w:ascii="Courier New" w:hAnsi="Courier New" w:cs="Courier New"/>
          <w:noProof/>
          <w:sz w:val="18"/>
          <w:szCs w:val="18"/>
        </w:rPr>
        <w:t>res</w:t>
      </w:r>
      <w:r>
        <w:rPr>
          <w:rFonts w:ascii="Times New Roman" w:hAnsi="Times New Roman" w:cs="Times New Roman"/>
          <w:noProof/>
          <w:sz w:val="20"/>
          <w:szCs w:val="20"/>
        </w:rPr>
        <w:t xml:space="preserve">: (0, 0, 0, </w:t>
      </w:r>
      <w:r w:rsidRPr="00BF026C">
        <w:rPr>
          <w:rFonts w:ascii="Times New Roman" w:hAnsi="Times New Roman" w:cs="Times New Roman"/>
          <w:noProof/>
          <w:color w:val="FF0000"/>
          <w:sz w:val="20"/>
          <w:szCs w:val="20"/>
        </w:rPr>
        <w:t>3</w:t>
      </w:r>
      <w:r>
        <w:rPr>
          <w:rFonts w:ascii="Times New Roman" w:hAnsi="Times New Roman" w:cs="Times New Roman"/>
          <w:noProof/>
          <w:sz w:val="20"/>
          <w:szCs w:val="20"/>
        </w:rPr>
        <w:t xml:space="preserve">, 0, </w:t>
      </w:r>
      <w:r w:rsidRPr="00BF026C">
        <w:rPr>
          <w:rFonts w:ascii="Times New Roman" w:hAnsi="Times New Roman" w:cs="Times New Roman"/>
          <w:b/>
          <w:noProof/>
          <w:color w:val="FF0000"/>
          <w:sz w:val="20"/>
          <w:szCs w:val="20"/>
        </w:rPr>
        <w:t>4</w:t>
      </w:r>
      <w:r>
        <w:rPr>
          <w:rFonts w:ascii="Times New Roman" w:hAnsi="Times New Roman" w:cs="Times New Roman"/>
          <w:noProof/>
          <w:sz w:val="20"/>
          <w:szCs w:val="20"/>
        </w:rPr>
        <w:t xml:space="preserve">).   </w:t>
      </w:r>
      <w:r w:rsidR="006C1A09">
        <w:rPr>
          <w:rFonts w:ascii="Courier New" w:hAnsi="Courier New" w:cs="Courier New"/>
          <w:noProof/>
          <w:sz w:val="18"/>
          <w:szCs w:val="18"/>
        </w:rPr>
        <w:t>d</w:t>
      </w:r>
      <w:r>
        <w:rPr>
          <w:rFonts w:ascii="Times New Roman" w:hAnsi="Times New Roman" w:cs="Times New Roman"/>
          <w:noProof/>
          <w:sz w:val="20"/>
          <w:szCs w:val="20"/>
        </w:rPr>
        <w:t>: (0, 2, 3, 4, 6)</w:t>
      </w:r>
      <w:r w:rsidRPr="00AD38DF">
        <w:rPr>
          <w:rFonts w:ascii="Times New Roman" w:hAnsi="Times New Roman" w:cs="Times New Roman"/>
          <w:noProof/>
          <w:sz w:val="20"/>
          <w:szCs w:val="20"/>
        </w:rPr>
        <w:t xml:space="preserve"> </w:t>
      </w:r>
    </w:p>
    <w:p w14:paraId="50ACCC07" w14:textId="48C21153" w:rsidR="00AD38DF" w:rsidRDefault="00AD38DF" w:rsidP="00BC0923">
      <w:pPr>
        <w:spacing w:before="60"/>
        <w:rPr>
          <w:rFonts w:ascii="Times New Roman" w:hAnsi="Times New Roman" w:cs="Times New Roman"/>
          <w:noProof/>
          <w:sz w:val="20"/>
          <w:szCs w:val="20"/>
        </w:rPr>
      </w:pPr>
      <w:r w:rsidRPr="00AD38DF">
        <w:rPr>
          <w:rFonts w:ascii="Courier New" w:hAnsi="Courier New" w:cs="Courier New"/>
          <w:noProof/>
          <w:sz w:val="18"/>
          <w:szCs w:val="18"/>
        </w:rPr>
        <w:t>h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= 2</w:t>
      </w:r>
      <w:r w:rsidR="00225E28">
        <w:rPr>
          <w:rFonts w:ascii="Times New Roman" w:hAnsi="Times New Roman" w:cs="Times New Roman"/>
          <w:noProof/>
          <w:sz w:val="20"/>
          <w:szCs w:val="20"/>
        </w:rPr>
        <w:t>,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6C1A09">
        <w:rPr>
          <w:rFonts w:ascii="Courier New" w:hAnsi="Courier New" w:cs="Courier New"/>
          <w:noProof/>
          <w:sz w:val="18"/>
          <w:szCs w:val="18"/>
        </w:rPr>
        <w:t>c</w:t>
      </w:r>
      <w:r>
        <w:rPr>
          <w:rFonts w:ascii="Times New Roman" w:hAnsi="Times New Roman" w:cs="Times New Roman"/>
          <w:noProof/>
          <w:sz w:val="20"/>
          <w:szCs w:val="20"/>
        </w:rPr>
        <w:t>[2]</w:t>
      </w:r>
      <w:r w:rsidR="00514917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>
        <w:rPr>
          <w:rFonts w:ascii="Times New Roman" w:hAnsi="Times New Roman" w:cs="Times New Roman"/>
          <w:noProof/>
          <w:sz w:val="20"/>
          <w:szCs w:val="20"/>
        </w:rPr>
        <w:t xml:space="preserve">= 0. Store </w:t>
      </w:r>
      <w:r w:rsidR="006C1A09">
        <w:rPr>
          <w:rFonts w:ascii="Courier New" w:hAnsi="Courier New" w:cs="Courier New"/>
          <w:noProof/>
          <w:sz w:val="18"/>
          <w:szCs w:val="18"/>
        </w:rPr>
        <w:t>c</w:t>
      </w:r>
      <w:r>
        <w:rPr>
          <w:rFonts w:ascii="Times New Roman" w:hAnsi="Times New Roman" w:cs="Times New Roman"/>
          <w:noProof/>
          <w:sz w:val="20"/>
          <w:szCs w:val="20"/>
        </w:rPr>
        <w:t xml:space="preserve">[2] in </w:t>
      </w:r>
      <w:r w:rsidRPr="00C173C7">
        <w:rPr>
          <w:rFonts w:ascii="Courier New" w:hAnsi="Courier New" w:cs="Courier New"/>
          <w:noProof/>
          <w:sz w:val="18"/>
          <w:szCs w:val="18"/>
        </w:rPr>
        <w:t>res</w:t>
      </w:r>
      <w:r>
        <w:rPr>
          <w:rFonts w:ascii="Times New Roman" w:hAnsi="Times New Roman" w:cs="Times New Roman"/>
          <w:noProof/>
          <w:sz w:val="20"/>
          <w:szCs w:val="20"/>
        </w:rPr>
        <w:t>[</w:t>
      </w:r>
      <w:r w:rsidR="006C1A09">
        <w:rPr>
          <w:rFonts w:ascii="Courier New" w:hAnsi="Courier New" w:cs="Courier New"/>
          <w:noProof/>
          <w:sz w:val="18"/>
          <w:szCs w:val="18"/>
        </w:rPr>
        <w:t>d</w:t>
      </w:r>
      <w:r>
        <w:rPr>
          <w:rFonts w:ascii="Times New Roman" w:hAnsi="Times New Roman" w:cs="Times New Roman"/>
          <w:noProof/>
          <w:sz w:val="20"/>
          <w:szCs w:val="20"/>
        </w:rPr>
        <w:t xml:space="preserve">[0]], i.e. </w:t>
      </w:r>
      <w:r w:rsidRPr="00C173C7">
        <w:rPr>
          <w:rFonts w:ascii="Courier New" w:hAnsi="Courier New" w:cs="Courier New"/>
          <w:noProof/>
          <w:sz w:val="18"/>
          <w:szCs w:val="18"/>
        </w:rPr>
        <w:t>res</w:t>
      </w:r>
      <w:r>
        <w:rPr>
          <w:rFonts w:ascii="Times New Roman" w:hAnsi="Times New Roman" w:cs="Times New Roman"/>
          <w:noProof/>
          <w:sz w:val="20"/>
          <w:szCs w:val="20"/>
        </w:rPr>
        <w:t xml:space="preserve">[0]. Increment </w:t>
      </w:r>
      <w:r w:rsidR="006C1A09">
        <w:rPr>
          <w:rFonts w:ascii="Courier New" w:hAnsi="Courier New" w:cs="Courier New"/>
          <w:noProof/>
          <w:sz w:val="18"/>
          <w:szCs w:val="18"/>
        </w:rPr>
        <w:t>d</w:t>
      </w:r>
      <w:r>
        <w:rPr>
          <w:rFonts w:ascii="Times New Roman" w:hAnsi="Times New Roman" w:cs="Times New Roman"/>
          <w:noProof/>
          <w:sz w:val="20"/>
          <w:szCs w:val="20"/>
        </w:rPr>
        <w:t xml:space="preserve">[0]. </w:t>
      </w:r>
      <w:r w:rsidR="00225E28">
        <w:rPr>
          <w:rFonts w:ascii="Times New Roman" w:hAnsi="Times New Roman" w:cs="Times New Roman"/>
          <w:noProof/>
          <w:sz w:val="20"/>
          <w:szCs w:val="20"/>
        </w:rPr>
        <w:t xml:space="preserve">New </w:t>
      </w:r>
      <w:r w:rsidRPr="00C173C7">
        <w:rPr>
          <w:rFonts w:ascii="Courier New" w:hAnsi="Courier New" w:cs="Courier New"/>
          <w:noProof/>
          <w:sz w:val="18"/>
          <w:szCs w:val="18"/>
        </w:rPr>
        <w:t>res</w:t>
      </w:r>
      <w:r>
        <w:rPr>
          <w:rFonts w:ascii="Times New Roman" w:hAnsi="Times New Roman" w:cs="Times New Roman"/>
          <w:noProof/>
          <w:sz w:val="20"/>
          <w:szCs w:val="20"/>
        </w:rPr>
        <w:t>: (</w:t>
      </w:r>
      <w:r w:rsidR="00BF026C" w:rsidRPr="00BF026C">
        <w:rPr>
          <w:rFonts w:ascii="Times New Roman" w:hAnsi="Times New Roman" w:cs="Times New Roman"/>
          <w:noProof/>
          <w:color w:val="FF0000"/>
          <w:sz w:val="20"/>
          <w:szCs w:val="20"/>
        </w:rPr>
        <w:t>0</w:t>
      </w:r>
      <w:r>
        <w:rPr>
          <w:rFonts w:ascii="Times New Roman" w:hAnsi="Times New Roman" w:cs="Times New Roman"/>
          <w:noProof/>
          <w:sz w:val="20"/>
          <w:szCs w:val="20"/>
        </w:rPr>
        <w:t xml:space="preserve">, 0, 0, </w:t>
      </w:r>
      <w:r w:rsidRPr="00BF026C">
        <w:rPr>
          <w:rFonts w:ascii="Times New Roman" w:hAnsi="Times New Roman" w:cs="Times New Roman"/>
          <w:noProof/>
          <w:color w:val="FF0000"/>
          <w:sz w:val="20"/>
          <w:szCs w:val="20"/>
        </w:rPr>
        <w:t>3</w:t>
      </w:r>
      <w:r>
        <w:rPr>
          <w:rFonts w:ascii="Times New Roman" w:hAnsi="Times New Roman" w:cs="Times New Roman"/>
          <w:noProof/>
          <w:sz w:val="20"/>
          <w:szCs w:val="20"/>
        </w:rPr>
        <w:t xml:space="preserve">, 0, </w:t>
      </w:r>
      <w:r w:rsidRPr="00BF026C">
        <w:rPr>
          <w:rFonts w:ascii="Times New Roman" w:hAnsi="Times New Roman" w:cs="Times New Roman"/>
          <w:noProof/>
          <w:color w:val="FF0000"/>
          <w:sz w:val="20"/>
          <w:szCs w:val="20"/>
        </w:rPr>
        <w:t>4</w:t>
      </w:r>
      <w:r>
        <w:rPr>
          <w:rFonts w:ascii="Times New Roman" w:hAnsi="Times New Roman" w:cs="Times New Roman"/>
          <w:noProof/>
          <w:sz w:val="20"/>
          <w:szCs w:val="20"/>
        </w:rPr>
        <w:t xml:space="preserve">).   </w:t>
      </w:r>
      <w:r w:rsidR="006C1A09">
        <w:rPr>
          <w:rFonts w:ascii="Courier New" w:hAnsi="Courier New" w:cs="Courier New"/>
          <w:noProof/>
          <w:sz w:val="18"/>
          <w:szCs w:val="18"/>
        </w:rPr>
        <w:t>d</w:t>
      </w:r>
      <w:r>
        <w:rPr>
          <w:rFonts w:ascii="Times New Roman" w:hAnsi="Times New Roman" w:cs="Times New Roman"/>
          <w:noProof/>
          <w:sz w:val="20"/>
          <w:szCs w:val="20"/>
        </w:rPr>
        <w:t>: (1, 2, 3, 4, 6)</w:t>
      </w:r>
      <w:r w:rsidRPr="00AD38DF">
        <w:rPr>
          <w:rFonts w:ascii="Times New Roman" w:hAnsi="Times New Roman" w:cs="Times New Roman"/>
          <w:noProof/>
          <w:sz w:val="20"/>
          <w:szCs w:val="20"/>
        </w:rPr>
        <w:t xml:space="preserve"> </w:t>
      </w:r>
    </w:p>
    <w:p w14:paraId="0E3C03DE" w14:textId="4A4A1E44" w:rsidR="00AD38DF" w:rsidRDefault="00AD38DF" w:rsidP="00BC0923">
      <w:pPr>
        <w:spacing w:before="60"/>
        <w:rPr>
          <w:rFonts w:ascii="Times New Roman" w:hAnsi="Times New Roman" w:cs="Times New Roman"/>
          <w:noProof/>
          <w:sz w:val="20"/>
          <w:szCs w:val="20"/>
        </w:rPr>
      </w:pPr>
      <w:r w:rsidRPr="00AD38DF">
        <w:rPr>
          <w:rFonts w:ascii="Courier New" w:hAnsi="Courier New" w:cs="Courier New"/>
          <w:noProof/>
          <w:sz w:val="18"/>
          <w:szCs w:val="18"/>
        </w:rPr>
        <w:t>h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= 3</w:t>
      </w:r>
      <w:r w:rsidR="00225E28">
        <w:rPr>
          <w:rFonts w:ascii="Times New Roman" w:hAnsi="Times New Roman" w:cs="Times New Roman"/>
          <w:noProof/>
          <w:sz w:val="20"/>
          <w:szCs w:val="20"/>
        </w:rPr>
        <w:t>,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6C1A09">
        <w:rPr>
          <w:rFonts w:ascii="Courier New" w:hAnsi="Courier New" w:cs="Courier New"/>
          <w:noProof/>
          <w:sz w:val="18"/>
          <w:szCs w:val="18"/>
        </w:rPr>
        <w:t>c</w:t>
      </w:r>
      <w:r>
        <w:rPr>
          <w:rFonts w:ascii="Times New Roman" w:hAnsi="Times New Roman" w:cs="Times New Roman"/>
          <w:noProof/>
          <w:sz w:val="20"/>
          <w:szCs w:val="20"/>
        </w:rPr>
        <w:t>[3]</w:t>
      </w:r>
      <w:r w:rsidR="00514917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>
        <w:rPr>
          <w:rFonts w:ascii="Times New Roman" w:hAnsi="Times New Roman" w:cs="Times New Roman"/>
          <w:noProof/>
          <w:sz w:val="20"/>
          <w:szCs w:val="20"/>
        </w:rPr>
        <w:t xml:space="preserve">= 0. Store </w:t>
      </w:r>
      <w:r w:rsidR="006C1A09">
        <w:rPr>
          <w:rFonts w:ascii="Courier New" w:hAnsi="Courier New" w:cs="Courier New"/>
          <w:noProof/>
          <w:sz w:val="18"/>
          <w:szCs w:val="18"/>
        </w:rPr>
        <w:t>c</w:t>
      </w:r>
      <w:r>
        <w:rPr>
          <w:rFonts w:ascii="Times New Roman" w:hAnsi="Times New Roman" w:cs="Times New Roman"/>
          <w:noProof/>
          <w:sz w:val="20"/>
          <w:szCs w:val="20"/>
        </w:rPr>
        <w:t xml:space="preserve">[3] in </w:t>
      </w:r>
      <w:r w:rsidRPr="00C173C7">
        <w:rPr>
          <w:rFonts w:ascii="Courier New" w:hAnsi="Courier New" w:cs="Courier New"/>
          <w:noProof/>
          <w:sz w:val="18"/>
          <w:szCs w:val="18"/>
        </w:rPr>
        <w:t>res</w:t>
      </w:r>
      <w:r>
        <w:rPr>
          <w:rFonts w:ascii="Times New Roman" w:hAnsi="Times New Roman" w:cs="Times New Roman"/>
          <w:noProof/>
          <w:sz w:val="20"/>
          <w:szCs w:val="20"/>
        </w:rPr>
        <w:t>[</w:t>
      </w:r>
      <w:r w:rsidR="006C1A09">
        <w:rPr>
          <w:rFonts w:ascii="Courier New" w:hAnsi="Courier New" w:cs="Courier New"/>
          <w:noProof/>
          <w:sz w:val="18"/>
          <w:szCs w:val="18"/>
        </w:rPr>
        <w:t>d</w:t>
      </w:r>
      <w:r>
        <w:rPr>
          <w:rFonts w:ascii="Times New Roman" w:hAnsi="Times New Roman" w:cs="Times New Roman"/>
          <w:noProof/>
          <w:sz w:val="20"/>
          <w:szCs w:val="20"/>
        </w:rPr>
        <w:t xml:space="preserve">[0]], i.e. </w:t>
      </w:r>
      <w:r w:rsidRPr="00C173C7">
        <w:rPr>
          <w:rFonts w:ascii="Courier New" w:hAnsi="Courier New" w:cs="Courier New"/>
          <w:noProof/>
          <w:sz w:val="18"/>
          <w:szCs w:val="18"/>
        </w:rPr>
        <w:t>res</w:t>
      </w:r>
      <w:r>
        <w:rPr>
          <w:rFonts w:ascii="Times New Roman" w:hAnsi="Times New Roman" w:cs="Times New Roman"/>
          <w:noProof/>
          <w:sz w:val="20"/>
          <w:szCs w:val="20"/>
        </w:rPr>
        <w:t xml:space="preserve">[1]. Increment </w:t>
      </w:r>
      <w:r w:rsidR="006C1A09">
        <w:rPr>
          <w:rFonts w:ascii="Courier New" w:hAnsi="Courier New" w:cs="Courier New"/>
          <w:noProof/>
          <w:sz w:val="18"/>
          <w:szCs w:val="18"/>
        </w:rPr>
        <w:t>d</w:t>
      </w:r>
      <w:r>
        <w:rPr>
          <w:rFonts w:ascii="Times New Roman" w:hAnsi="Times New Roman" w:cs="Times New Roman"/>
          <w:noProof/>
          <w:sz w:val="20"/>
          <w:szCs w:val="20"/>
        </w:rPr>
        <w:t xml:space="preserve">[1]. </w:t>
      </w:r>
      <w:r w:rsidR="00225E28">
        <w:rPr>
          <w:rFonts w:ascii="Times New Roman" w:hAnsi="Times New Roman" w:cs="Times New Roman"/>
          <w:noProof/>
          <w:sz w:val="20"/>
          <w:szCs w:val="20"/>
        </w:rPr>
        <w:t xml:space="preserve">New </w:t>
      </w:r>
      <w:r w:rsidRPr="00C173C7">
        <w:rPr>
          <w:rFonts w:ascii="Courier New" w:hAnsi="Courier New" w:cs="Courier New"/>
          <w:noProof/>
          <w:sz w:val="18"/>
          <w:szCs w:val="18"/>
        </w:rPr>
        <w:t>res</w:t>
      </w:r>
      <w:r w:rsidR="00BF026C">
        <w:rPr>
          <w:rFonts w:ascii="Times New Roman" w:hAnsi="Times New Roman" w:cs="Times New Roman"/>
          <w:noProof/>
          <w:sz w:val="20"/>
          <w:szCs w:val="20"/>
        </w:rPr>
        <w:t>: (</w:t>
      </w:r>
      <w:r w:rsidR="00BF026C" w:rsidRPr="00BF026C">
        <w:rPr>
          <w:rFonts w:ascii="Times New Roman" w:hAnsi="Times New Roman" w:cs="Times New Roman"/>
          <w:noProof/>
          <w:color w:val="FF0000"/>
          <w:sz w:val="20"/>
          <w:szCs w:val="20"/>
        </w:rPr>
        <w:t>0</w:t>
      </w:r>
      <w:r>
        <w:rPr>
          <w:rFonts w:ascii="Times New Roman" w:hAnsi="Times New Roman" w:cs="Times New Roman"/>
          <w:noProof/>
          <w:sz w:val="20"/>
          <w:szCs w:val="20"/>
        </w:rPr>
        <w:t xml:space="preserve">, </w:t>
      </w:r>
      <w:r w:rsidR="00BF026C" w:rsidRPr="00BF026C">
        <w:rPr>
          <w:rFonts w:ascii="Times New Roman" w:hAnsi="Times New Roman" w:cs="Times New Roman"/>
          <w:b/>
          <w:noProof/>
          <w:color w:val="FF0000"/>
          <w:sz w:val="20"/>
          <w:szCs w:val="20"/>
        </w:rPr>
        <w:t>0</w:t>
      </w:r>
      <w:r>
        <w:rPr>
          <w:rFonts w:ascii="Times New Roman" w:hAnsi="Times New Roman" w:cs="Times New Roman"/>
          <w:noProof/>
          <w:sz w:val="20"/>
          <w:szCs w:val="20"/>
        </w:rPr>
        <w:t xml:space="preserve">, 0, </w:t>
      </w:r>
      <w:r w:rsidRPr="00BF026C">
        <w:rPr>
          <w:rFonts w:ascii="Times New Roman" w:hAnsi="Times New Roman" w:cs="Times New Roman"/>
          <w:noProof/>
          <w:color w:val="FF0000"/>
          <w:sz w:val="20"/>
          <w:szCs w:val="20"/>
        </w:rPr>
        <w:t>3</w:t>
      </w:r>
      <w:r>
        <w:rPr>
          <w:rFonts w:ascii="Times New Roman" w:hAnsi="Times New Roman" w:cs="Times New Roman"/>
          <w:noProof/>
          <w:sz w:val="20"/>
          <w:szCs w:val="20"/>
        </w:rPr>
        <w:t xml:space="preserve">, 0, </w:t>
      </w:r>
      <w:r w:rsidRPr="00BF026C">
        <w:rPr>
          <w:rFonts w:ascii="Times New Roman" w:hAnsi="Times New Roman" w:cs="Times New Roman"/>
          <w:noProof/>
          <w:color w:val="FF0000"/>
          <w:sz w:val="20"/>
          <w:szCs w:val="20"/>
        </w:rPr>
        <w:t>4</w:t>
      </w:r>
      <w:r>
        <w:rPr>
          <w:rFonts w:ascii="Times New Roman" w:hAnsi="Times New Roman" w:cs="Times New Roman"/>
          <w:noProof/>
          <w:sz w:val="20"/>
          <w:szCs w:val="20"/>
        </w:rPr>
        <w:t xml:space="preserve">).   </w:t>
      </w:r>
      <w:r w:rsidR="006C1A09">
        <w:rPr>
          <w:rFonts w:ascii="Courier New" w:hAnsi="Courier New" w:cs="Courier New"/>
          <w:noProof/>
          <w:sz w:val="18"/>
          <w:szCs w:val="18"/>
        </w:rPr>
        <w:t>d</w:t>
      </w:r>
      <w:r>
        <w:rPr>
          <w:rFonts w:ascii="Times New Roman" w:hAnsi="Times New Roman" w:cs="Times New Roman"/>
          <w:noProof/>
          <w:sz w:val="20"/>
          <w:szCs w:val="20"/>
        </w:rPr>
        <w:t>: (2, 2, 3, 4, 6)</w:t>
      </w:r>
      <w:r w:rsidRPr="00AD38DF">
        <w:rPr>
          <w:rFonts w:ascii="Times New Roman" w:hAnsi="Times New Roman" w:cs="Times New Roman"/>
          <w:noProof/>
          <w:sz w:val="20"/>
          <w:szCs w:val="20"/>
        </w:rPr>
        <w:t xml:space="preserve"> </w:t>
      </w:r>
    </w:p>
    <w:p w14:paraId="266AFBEC" w14:textId="49FB1132" w:rsidR="00514917" w:rsidRDefault="00AD38DF" w:rsidP="00BC0923">
      <w:pPr>
        <w:spacing w:before="60"/>
        <w:rPr>
          <w:rFonts w:ascii="Times New Roman" w:hAnsi="Times New Roman" w:cs="Times New Roman"/>
          <w:noProof/>
          <w:sz w:val="20"/>
          <w:szCs w:val="20"/>
        </w:rPr>
      </w:pPr>
      <w:r w:rsidRPr="00AD38DF">
        <w:rPr>
          <w:rFonts w:ascii="Courier New" w:hAnsi="Courier New" w:cs="Courier New"/>
          <w:noProof/>
          <w:sz w:val="18"/>
          <w:szCs w:val="18"/>
        </w:rPr>
        <w:t>h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= 4</w:t>
      </w:r>
      <w:r w:rsidR="00225E28">
        <w:rPr>
          <w:rFonts w:ascii="Times New Roman" w:hAnsi="Times New Roman" w:cs="Times New Roman"/>
          <w:noProof/>
          <w:sz w:val="20"/>
          <w:szCs w:val="20"/>
        </w:rPr>
        <w:t>,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6C1A09">
        <w:rPr>
          <w:rFonts w:ascii="Courier New" w:hAnsi="Courier New" w:cs="Courier New"/>
          <w:noProof/>
          <w:sz w:val="18"/>
          <w:szCs w:val="18"/>
        </w:rPr>
        <w:t>c</w:t>
      </w:r>
      <w:r>
        <w:rPr>
          <w:rFonts w:ascii="Times New Roman" w:hAnsi="Times New Roman" w:cs="Times New Roman"/>
          <w:noProof/>
          <w:sz w:val="20"/>
          <w:szCs w:val="20"/>
        </w:rPr>
        <w:t>[4]</w:t>
      </w:r>
      <w:r w:rsidR="00514917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>
        <w:rPr>
          <w:rFonts w:ascii="Times New Roman" w:hAnsi="Times New Roman" w:cs="Times New Roman"/>
          <w:noProof/>
          <w:sz w:val="20"/>
          <w:szCs w:val="20"/>
        </w:rPr>
        <w:t xml:space="preserve">= 3. Store </w:t>
      </w:r>
      <w:r w:rsidR="006C1A09">
        <w:rPr>
          <w:rFonts w:ascii="Courier New" w:hAnsi="Courier New" w:cs="Courier New"/>
          <w:noProof/>
          <w:sz w:val="18"/>
          <w:szCs w:val="18"/>
        </w:rPr>
        <w:t>c</w:t>
      </w:r>
      <w:r>
        <w:rPr>
          <w:rFonts w:ascii="Times New Roman" w:hAnsi="Times New Roman" w:cs="Times New Roman"/>
          <w:noProof/>
          <w:sz w:val="20"/>
          <w:szCs w:val="20"/>
        </w:rPr>
        <w:t xml:space="preserve">[4] in </w:t>
      </w:r>
      <w:r w:rsidRPr="00C173C7">
        <w:rPr>
          <w:rFonts w:ascii="Courier New" w:hAnsi="Courier New" w:cs="Courier New"/>
          <w:noProof/>
          <w:sz w:val="18"/>
          <w:szCs w:val="18"/>
        </w:rPr>
        <w:t>res</w:t>
      </w:r>
      <w:r>
        <w:rPr>
          <w:rFonts w:ascii="Times New Roman" w:hAnsi="Times New Roman" w:cs="Times New Roman"/>
          <w:noProof/>
          <w:sz w:val="20"/>
          <w:szCs w:val="20"/>
        </w:rPr>
        <w:t>[</w:t>
      </w:r>
      <w:r w:rsidR="006C1A09">
        <w:rPr>
          <w:rFonts w:ascii="Courier New" w:hAnsi="Courier New" w:cs="Courier New"/>
          <w:noProof/>
          <w:sz w:val="18"/>
          <w:szCs w:val="18"/>
        </w:rPr>
        <w:t>d</w:t>
      </w:r>
      <w:r>
        <w:rPr>
          <w:rFonts w:ascii="Times New Roman" w:hAnsi="Times New Roman" w:cs="Times New Roman"/>
          <w:noProof/>
          <w:sz w:val="20"/>
          <w:szCs w:val="20"/>
        </w:rPr>
        <w:t xml:space="preserve">[3]], i.e. </w:t>
      </w:r>
      <w:r w:rsidRPr="00C173C7">
        <w:rPr>
          <w:rFonts w:ascii="Courier New" w:hAnsi="Courier New" w:cs="Courier New"/>
          <w:noProof/>
          <w:sz w:val="18"/>
          <w:szCs w:val="18"/>
        </w:rPr>
        <w:t>res</w:t>
      </w:r>
      <w:r>
        <w:rPr>
          <w:rFonts w:ascii="Times New Roman" w:hAnsi="Times New Roman" w:cs="Times New Roman"/>
          <w:noProof/>
          <w:sz w:val="20"/>
          <w:szCs w:val="20"/>
        </w:rPr>
        <w:t xml:space="preserve">[4]. Increment </w:t>
      </w:r>
      <w:r w:rsidR="006C1A09">
        <w:rPr>
          <w:rFonts w:ascii="Courier New" w:hAnsi="Courier New" w:cs="Courier New"/>
          <w:noProof/>
          <w:sz w:val="18"/>
          <w:szCs w:val="18"/>
        </w:rPr>
        <w:t>d</w:t>
      </w:r>
      <w:r>
        <w:rPr>
          <w:rFonts w:ascii="Times New Roman" w:hAnsi="Times New Roman" w:cs="Times New Roman"/>
          <w:noProof/>
          <w:sz w:val="20"/>
          <w:szCs w:val="20"/>
        </w:rPr>
        <w:t xml:space="preserve">[3]. </w:t>
      </w:r>
      <w:r w:rsidR="00225E28">
        <w:rPr>
          <w:rFonts w:ascii="Times New Roman" w:hAnsi="Times New Roman" w:cs="Times New Roman"/>
          <w:noProof/>
          <w:sz w:val="20"/>
          <w:szCs w:val="20"/>
        </w:rPr>
        <w:t xml:space="preserve">New </w:t>
      </w:r>
      <w:r w:rsidRPr="00C173C7">
        <w:rPr>
          <w:rFonts w:ascii="Courier New" w:hAnsi="Courier New" w:cs="Courier New"/>
          <w:noProof/>
          <w:sz w:val="18"/>
          <w:szCs w:val="18"/>
        </w:rPr>
        <w:t>res</w:t>
      </w:r>
      <w:r w:rsidR="00BF026C">
        <w:rPr>
          <w:rFonts w:ascii="Times New Roman" w:hAnsi="Times New Roman" w:cs="Times New Roman"/>
          <w:noProof/>
          <w:sz w:val="20"/>
          <w:szCs w:val="20"/>
        </w:rPr>
        <w:t>: (</w:t>
      </w:r>
      <w:r w:rsidR="00BF026C" w:rsidRPr="00BF026C">
        <w:rPr>
          <w:rFonts w:ascii="Times New Roman" w:hAnsi="Times New Roman" w:cs="Times New Roman"/>
          <w:noProof/>
          <w:color w:val="FF0000"/>
          <w:sz w:val="20"/>
          <w:szCs w:val="20"/>
        </w:rPr>
        <w:t>0</w:t>
      </w:r>
      <w:r>
        <w:rPr>
          <w:rFonts w:ascii="Times New Roman" w:hAnsi="Times New Roman" w:cs="Times New Roman"/>
          <w:noProof/>
          <w:sz w:val="20"/>
          <w:szCs w:val="20"/>
        </w:rPr>
        <w:t xml:space="preserve">, </w:t>
      </w:r>
      <w:r w:rsidR="00BF026C" w:rsidRPr="00BF026C">
        <w:rPr>
          <w:rFonts w:ascii="Times New Roman" w:hAnsi="Times New Roman" w:cs="Times New Roman"/>
          <w:noProof/>
          <w:color w:val="FF0000"/>
          <w:sz w:val="20"/>
          <w:szCs w:val="20"/>
        </w:rPr>
        <w:t>0</w:t>
      </w:r>
      <w:r>
        <w:rPr>
          <w:rFonts w:ascii="Times New Roman" w:hAnsi="Times New Roman" w:cs="Times New Roman"/>
          <w:noProof/>
          <w:sz w:val="20"/>
          <w:szCs w:val="20"/>
        </w:rPr>
        <w:t xml:space="preserve">, 0, </w:t>
      </w:r>
      <w:r w:rsidRPr="00BF026C">
        <w:rPr>
          <w:rFonts w:ascii="Times New Roman" w:hAnsi="Times New Roman" w:cs="Times New Roman"/>
          <w:noProof/>
          <w:color w:val="FF0000"/>
          <w:sz w:val="20"/>
          <w:szCs w:val="20"/>
        </w:rPr>
        <w:t>3</w:t>
      </w:r>
      <w:r>
        <w:rPr>
          <w:rFonts w:ascii="Times New Roman" w:hAnsi="Times New Roman" w:cs="Times New Roman"/>
          <w:noProof/>
          <w:sz w:val="20"/>
          <w:szCs w:val="20"/>
        </w:rPr>
        <w:t xml:space="preserve">, </w:t>
      </w:r>
      <w:r w:rsidRPr="00BF026C">
        <w:rPr>
          <w:rFonts w:ascii="Times New Roman" w:hAnsi="Times New Roman" w:cs="Times New Roman"/>
          <w:b/>
          <w:noProof/>
          <w:color w:val="FF0000"/>
          <w:sz w:val="20"/>
          <w:szCs w:val="20"/>
        </w:rPr>
        <w:t>3</w:t>
      </w:r>
      <w:r>
        <w:rPr>
          <w:rFonts w:ascii="Times New Roman" w:hAnsi="Times New Roman" w:cs="Times New Roman"/>
          <w:noProof/>
          <w:sz w:val="20"/>
          <w:szCs w:val="20"/>
        </w:rPr>
        <w:t xml:space="preserve">, </w:t>
      </w:r>
      <w:r w:rsidRPr="00BF026C">
        <w:rPr>
          <w:rFonts w:ascii="Times New Roman" w:hAnsi="Times New Roman" w:cs="Times New Roman"/>
          <w:noProof/>
          <w:color w:val="FF0000"/>
          <w:sz w:val="20"/>
          <w:szCs w:val="20"/>
        </w:rPr>
        <w:t>4</w:t>
      </w:r>
      <w:r>
        <w:rPr>
          <w:rFonts w:ascii="Times New Roman" w:hAnsi="Times New Roman" w:cs="Times New Roman"/>
          <w:noProof/>
          <w:sz w:val="20"/>
          <w:szCs w:val="20"/>
        </w:rPr>
        <w:t xml:space="preserve">).   </w:t>
      </w:r>
      <w:r w:rsidR="006C1A09">
        <w:rPr>
          <w:rFonts w:ascii="Courier New" w:hAnsi="Courier New" w:cs="Courier New"/>
          <w:noProof/>
          <w:sz w:val="18"/>
          <w:szCs w:val="18"/>
        </w:rPr>
        <w:t>d</w:t>
      </w:r>
      <w:r>
        <w:rPr>
          <w:rFonts w:ascii="Times New Roman" w:hAnsi="Times New Roman" w:cs="Times New Roman"/>
          <w:noProof/>
          <w:sz w:val="20"/>
          <w:szCs w:val="20"/>
        </w:rPr>
        <w:t>: (2, 2, 3, 5, 6)</w:t>
      </w:r>
      <w:r w:rsidR="00514917" w:rsidRPr="00514917">
        <w:rPr>
          <w:rFonts w:ascii="Times New Roman" w:hAnsi="Times New Roman" w:cs="Times New Roman"/>
          <w:noProof/>
          <w:sz w:val="20"/>
          <w:szCs w:val="20"/>
        </w:rPr>
        <w:t xml:space="preserve"> </w:t>
      </w:r>
    </w:p>
    <w:p w14:paraId="714F58EF" w14:textId="19B50BF1" w:rsidR="00514917" w:rsidRDefault="00514917" w:rsidP="00BC0923">
      <w:pPr>
        <w:spacing w:before="60"/>
        <w:rPr>
          <w:rFonts w:ascii="Times New Roman" w:hAnsi="Times New Roman" w:cs="Times New Roman"/>
          <w:noProof/>
          <w:sz w:val="20"/>
          <w:szCs w:val="20"/>
        </w:rPr>
      </w:pPr>
      <w:r w:rsidRPr="00AD38DF">
        <w:rPr>
          <w:rFonts w:ascii="Courier New" w:hAnsi="Courier New" w:cs="Courier New"/>
          <w:noProof/>
          <w:sz w:val="18"/>
          <w:szCs w:val="18"/>
        </w:rPr>
        <w:t>h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= 5</w:t>
      </w:r>
      <w:r w:rsidR="00225E28">
        <w:rPr>
          <w:rFonts w:ascii="Times New Roman" w:hAnsi="Times New Roman" w:cs="Times New Roman"/>
          <w:noProof/>
          <w:sz w:val="20"/>
          <w:szCs w:val="20"/>
        </w:rPr>
        <w:t>,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6C1A09">
        <w:rPr>
          <w:rFonts w:ascii="Courier New" w:hAnsi="Courier New" w:cs="Courier New"/>
          <w:noProof/>
          <w:sz w:val="18"/>
          <w:szCs w:val="18"/>
        </w:rPr>
        <w:t>c</w:t>
      </w:r>
      <w:r>
        <w:rPr>
          <w:rFonts w:ascii="Times New Roman" w:hAnsi="Times New Roman" w:cs="Times New Roman"/>
          <w:noProof/>
          <w:sz w:val="20"/>
          <w:szCs w:val="20"/>
        </w:rPr>
        <w:t xml:space="preserve">[5] = 1. Store </w:t>
      </w:r>
      <w:r w:rsidR="006C1A09">
        <w:rPr>
          <w:rFonts w:ascii="Courier New" w:hAnsi="Courier New" w:cs="Courier New"/>
          <w:noProof/>
          <w:sz w:val="18"/>
          <w:szCs w:val="18"/>
        </w:rPr>
        <w:t>c</w:t>
      </w:r>
      <w:r>
        <w:rPr>
          <w:rFonts w:ascii="Times New Roman" w:hAnsi="Times New Roman" w:cs="Times New Roman"/>
          <w:noProof/>
          <w:sz w:val="20"/>
          <w:szCs w:val="20"/>
        </w:rPr>
        <w:t xml:space="preserve">[5] in </w:t>
      </w:r>
      <w:r w:rsidRPr="00C173C7">
        <w:rPr>
          <w:rFonts w:ascii="Courier New" w:hAnsi="Courier New" w:cs="Courier New"/>
          <w:noProof/>
          <w:sz w:val="18"/>
          <w:szCs w:val="18"/>
        </w:rPr>
        <w:t>res</w:t>
      </w:r>
      <w:r>
        <w:rPr>
          <w:rFonts w:ascii="Times New Roman" w:hAnsi="Times New Roman" w:cs="Times New Roman"/>
          <w:noProof/>
          <w:sz w:val="20"/>
          <w:szCs w:val="20"/>
        </w:rPr>
        <w:t>[</w:t>
      </w:r>
      <w:r w:rsidR="006C1A09">
        <w:rPr>
          <w:rFonts w:ascii="Courier New" w:hAnsi="Courier New" w:cs="Courier New"/>
          <w:noProof/>
          <w:sz w:val="18"/>
          <w:szCs w:val="18"/>
        </w:rPr>
        <w:t>d</w:t>
      </w:r>
      <w:r>
        <w:rPr>
          <w:rFonts w:ascii="Times New Roman" w:hAnsi="Times New Roman" w:cs="Times New Roman"/>
          <w:noProof/>
          <w:sz w:val="20"/>
          <w:szCs w:val="20"/>
        </w:rPr>
        <w:t xml:space="preserve">[1]], i.e. </w:t>
      </w:r>
      <w:r w:rsidRPr="00C173C7">
        <w:rPr>
          <w:rFonts w:ascii="Courier New" w:hAnsi="Courier New" w:cs="Courier New"/>
          <w:noProof/>
          <w:sz w:val="18"/>
          <w:szCs w:val="18"/>
        </w:rPr>
        <w:t>res</w:t>
      </w:r>
      <w:r>
        <w:rPr>
          <w:rFonts w:ascii="Times New Roman" w:hAnsi="Times New Roman" w:cs="Times New Roman"/>
          <w:noProof/>
          <w:sz w:val="20"/>
          <w:szCs w:val="20"/>
        </w:rPr>
        <w:t xml:space="preserve">[2]. Increment </w:t>
      </w:r>
      <w:r w:rsidR="006C1A09">
        <w:rPr>
          <w:rFonts w:ascii="Courier New" w:hAnsi="Courier New" w:cs="Courier New"/>
          <w:noProof/>
          <w:sz w:val="18"/>
          <w:szCs w:val="18"/>
        </w:rPr>
        <w:t>d</w:t>
      </w:r>
      <w:r>
        <w:rPr>
          <w:rFonts w:ascii="Times New Roman" w:hAnsi="Times New Roman" w:cs="Times New Roman"/>
          <w:noProof/>
          <w:sz w:val="20"/>
          <w:szCs w:val="20"/>
        </w:rPr>
        <w:t xml:space="preserve">[1]. </w:t>
      </w:r>
      <w:r w:rsidR="00225E28">
        <w:rPr>
          <w:rFonts w:ascii="Times New Roman" w:hAnsi="Times New Roman" w:cs="Times New Roman"/>
          <w:noProof/>
          <w:sz w:val="20"/>
          <w:szCs w:val="20"/>
        </w:rPr>
        <w:t xml:space="preserve">New </w:t>
      </w:r>
      <w:r w:rsidRPr="00C173C7">
        <w:rPr>
          <w:rFonts w:ascii="Courier New" w:hAnsi="Courier New" w:cs="Courier New"/>
          <w:noProof/>
          <w:sz w:val="18"/>
          <w:szCs w:val="18"/>
        </w:rPr>
        <w:t>res</w:t>
      </w:r>
      <w:r w:rsidR="00BF026C">
        <w:rPr>
          <w:rFonts w:ascii="Times New Roman" w:hAnsi="Times New Roman" w:cs="Times New Roman"/>
          <w:noProof/>
          <w:sz w:val="20"/>
          <w:szCs w:val="20"/>
        </w:rPr>
        <w:t>: (</w:t>
      </w:r>
      <w:r w:rsidR="00BF026C" w:rsidRPr="00BF026C">
        <w:rPr>
          <w:rFonts w:ascii="Times New Roman" w:hAnsi="Times New Roman" w:cs="Times New Roman"/>
          <w:noProof/>
          <w:color w:val="FF0000"/>
          <w:sz w:val="20"/>
          <w:szCs w:val="20"/>
        </w:rPr>
        <w:t>0</w:t>
      </w:r>
      <w:r>
        <w:rPr>
          <w:rFonts w:ascii="Times New Roman" w:hAnsi="Times New Roman" w:cs="Times New Roman"/>
          <w:noProof/>
          <w:sz w:val="20"/>
          <w:szCs w:val="20"/>
        </w:rPr>
        <w:t xml:space="preserve">, </w:t>
      </w:r>
      <w:r w:rsidR="00BF026C" w:rsidRPr="00BF026C">
        <w:rPr>
          <w:rFonts w:ascii="Times New Roman" w:hAnsi="Times New Roman" w:cs="Times New Roman"/>
          <w:noProof/>
          <w:color w:val="FF0000"/>
          <w:sz w:val="20"/>
          <w:szCs w:val="20"/>
        </w:rPr>
        <w:t>0</w:t>
      </w:r>
      <w:r>
        <w:rPr>
          <w:rFonts w:ascii="Times New Roman" w:hAnsi="Times New Roman" w:cs="Times New Roman"/>
          <w:noProof/>
          <w:sz w:val="20"/>
          <w:szCs w:val="20"/>
        </w:rPr>
        <w:t xml:space="preserve">, </w:t>
      </w:r>
      <w:r w:rsidRPr="00BF026C">
        <w:rPr>
          <w:rFonts w:ascii="Times New Roman" w:hAnsi="Times New Roman" w:cs="Times New Roman"/>
          <w:b/>
          <w:noProof/>
          <w:color w:val="FF0000"/>
          <w:sz w:val="20"/>
          <w:szCs w:val="20"/>
        </w:rPr>
        <w:t>1</w:t>
      </w:r>
      <w:r>
        <w:rPr>
          <w:rFonts w:ascii="Times New Roman" w:hAnsi="Times New Roman" w:cs="Times New Roman"/>
          <w:noProof/>
          <w:sz w:val="20"/>
          <w:szCs w:val="20"/>
        </w:rPr>
        <w:t xml:space="preserve">, </w:t>
      </w:r>
      <w:r w:rsidRPr="00BF026C">
        <w:rPr>
          <w:rFonts w:ascii="Times New Roman" w:hAnsi="Times New Roman" w:cs="Times New Roman"/>
          <w:noProof/>
          <w:color w:val="FF0000"/>
          <w:sz w:val="20"/>
          <w:szCs w:val="20"/>
        </w:rPr>
        <w:t>3</w:t>
      </w:r>
      <w:r w:rsidR="00BF026C">
        <w:rPr>
          <w:rFonts w:ascii="Times New Roman" w:hAnsi="Times New Roman" w:cs="Times New Roman"/>
          <w:noProof/>
          <w:sz w:val="20"/>
          <w:szCs w:val="20"/>
        </w:rPr>
        <w:t xml:space="preserve">, </w:t>
      </w:r>
      <w:r w:rsidR="00BF026C" w:rsidRPr="00BF026C">
        <w:rPr>
          <w:rFonts w:ascii="Times New Roman" w:hAnsi="Times New Roman" w:cs="Times New Roman"/>
          <w:noProof/>
          <w:color w:val="FF0000"/>
          <w:sz w:val="20"/>
          <w:szCs w:val="20"/>
        </w:rPr>
        <w:t>3</w:t>
      </w:r>
      <w:r>
        <w:rPr>
          <w:rFonts w:ascii="Times New Roman" w:hAnsi="Times New Roman" w:cs="Times New Roman"/>
          <w:noProof/>
          <w:sz w:val="20"/>
          <w:szCs w:val="20"/>
        </w:rPr>
        <w:t xml:space="preserve">, </w:t>
      </w:r>
      <w:r w:rsidRPr="00BF026C">
        <w:rPr>
          <w:rFonts w:ascii="Times New Roman" w:hAnsi="Times New Roman" w:cs="Times New Roman"/>
          <w:noProof/>
          <w:color w:val="FF0000"/>
          <w:sz w:val="20"/>
          <w:szCs w:val="20"/>
        </w:rPr>
        <w:t>4</w:t>
      </w:r>
      <w:r>
        <w:rPr>
          <w:rFonts w:ascii="Times New Roman" w:hAnsi="Times New Roman" w:cs="Times New Roman"/>
          <w:noProof/>
          <w:sz w:val="20"/>
          <w:szCs w:val="20"/>
        </w:rPr>
        <w:t xml:space="preserve">).   </w:t>
      </w:r>
      <w:r w:rsidR="006C1A09">
        <w:rPr>
          <w:rFonts w:ascii="Courier New" w:hAnsi="Courier New" w:cs="Courier New"/>
          <w:noProof/>
          <w:sz w:val="18"/>
          <w:szCs w:val="18"/>
        </w:rPr>
        <w:t>d</w:t>
      </w:r>
      <w:r>
        <w:rPr>
          <w:rFonts w:ascii="Times New Roman" w:hAnsi="Times New Roman" w:cs="Times New Roman"/>
          <w:noProof/>
          <w:sz w:val="20"/>
          <w:szCs w:val="20"/>
        </w:rPr>
        <w:t>: (2, 3, 3, 5, 6)</w:t>
      </w:r>
    </w:p>
    <w:p w14:paraId="17F57905" w14:textId="5E320A0C" w:rsidR="00F3338A" w:rsidRPr="00BC0923" w:rsidRDefault="00BC0923" w:rsidP="00BC0923">
      <w:pPr>
        <w:spacing w:before="240"/>
        <w:rPr>
          <w:rFonts w:ascii="Times New Roman" w:hAnsi="Times New Roman" w:cs="Times New Roman"/>
          <w:b/>
          <w:noProof/>
          <w:sz w:val="20"/>
          <w:szCs w:val="20"/>
        </w:rPr>
      </w:pPr>
      <w:r w:rsidRPr="00BC0923">
        <w:rPr>
          <w:rFonts w:ascii="Times New Roman" w:hAnsi="Times New Roman" w:cs="Times New Roman"/>
          <w:b/>
          <w:noProof/>
          <w:sz w:val="20"/>
          <w:szCs w:val="20"/>
        </w:rPr>
        <w:t>The</w:t>
      </w:r>
      <w:r w:rsidR="00BF026C" w:rsidRPr="00BC0923">
        <w:rPr>
          <w:rFonts w:ascii="Times New Roman" w:hAnsi="Times New Roman" w:cs="Times New Roman"/>
          <w:b/>
          <w:noProof/>
          <w:sz w:val="20"/>
          <w:szCs w:val="20"/>
        </w:rPr>
        <w:t xml:space="preserve"> algorithm</w:t>
      </w:r>
      <w:r w:rsidRPr="00BC0923">
        <w:rPr>
          <w:rFonts w:ascii="Times New Roman" w:hAnsi="Times New Roman" w:cs="Times New Roman"/>
          <w:b/>
          <w:noProof/>
          <w:sz w:val="20"/>
          <w:szCs w:val="20"/>
        </w:rPr>
        <w:t>,</w:t>
      </w:r>
      <w:r w:rsidR="00BF026C" w:rsidRPr="00BC0923">
        <w:rPr>
          <w:rFonts w:ascii="Times New Roman" w:hAnsi="Times New Roman" w:cs="Times New Roman"/>
          <w:b/>
          <w:noProof/>
          <w:sz w:val="20"/>
          <w:szCs w:val="20"/>
        </w:rPr>
        <w:t xml:space="preserve"> in Java</w:t>
      </w:r>
    </w:p>
    <w:p w14:paraId="4F311777" w14:textId="42486130" w:rsidR="004324E6" w:rsidRPr="00F3338A" w:rsidRDefault="004324E6" w:rsidP="004324E6">
      <w:pPr>
        <w:spacing w:before="120"/>
        <w:ind w:firstLine="28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3338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</w:t>
      </w:r>
      <w:r w:rsidR="006C1A09">
        <w:rPr>
          <w:rFonts w:ascii="Times New Roman" w:hAnsi="Times New Roman" w:cs="Times New Roman"/>
          <w:color w:val="000000" w:themeColor="text1"/>
          <w:sz w:val="20"/>
          <w:szCs w:val="20"/>
        </w:rPr>
        <w:t>[] d</w:t>
      </w:r>
      <w:r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= </w:t>
      </w:r>
      <w:r w:rsidRPr="006C1A09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new</w:t>
      </w:r>
      <w:r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F3338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</w:t>
      </w:r>
      <w:r w:rsidR="006C1A09">
        <w:rPr>
          <w:rFonts w:ascii="Times New Roman" w:hAnsi="Times New Roman" w:cs="Times New Roman"/>
          <w:color w:val="000000" w:themeColor="text1"/>
          <w:sz w:val="20"/>
          <w:szCs w:val="20"/>
        </w:rPr>
        <w:t>[b</w:t>
      </w:r>
      <w:r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];</w:t>
      </w:r>
    </w:p>
    <w:p w14:paraId="0BC6AE6E" w14:textId="24255707" w:rsidR="00F3338A" w:rsidRPr="00F3338A" w:rsidRDefault="004324E6" w:rsidP="004324E6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// Store in each </w:t>
      </w:r>
      <w:r w:rsidR="006C1A09">
        <w:rPr>
          <w:rFonts w:ascii="Times New Roman" w:hAnsi="Times New Roman" w:cs="Times New Roman"/>
          <w:color w:val="000000" w:themeColor="text1"/>
          <w:sz w:val="20"/>
          <w:szCs w:val="20"/>
        </w:rPr>
        <w:t>d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[t</w:t>
      </w:r>
      <w:r w:rsidR="00F3338A"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] the number of times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</w:t>
      </w:r>
      <w:r w:rsidR="006C1A0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occurs in c</w:t>
      </w:r>
      <w:r w:rsidR="00F3338A"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23F3C486" w14:textId="242A17D5" w:rsidR="00F3338A" w:rsidRPr="004324E6" w:rsidRDefault="00F3338A" w:rsidP="00F3338A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</w:t>
      </w:r>
      <w:r w:rsidRPr="00F3338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for</w:t>
      </w:r>
      <w:r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</w:t>
      </w:r>
      <w:r w:rsidRPr="00F3338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</w:t>
      </w:r>
      <w:r w:rsidR="006C1A0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t: c) d</w:t>
      </w:r>
      <w:r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[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t]</w:t>
      </w:r>
      <w:r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= </w:t>
      </w:r>
      <w:r w:rsidR="006C1A09">
        <w:rPr>
          <w:rFonts w:ascii="Times New Roman" w:hAnsi="Times New Roman" w:cs="Times New Roman"/>
          <w:color w:val="000000" w:themeColor="text1"/>
          <w:sz w:val="20"/>
          <w:szCs w:val="20"/>
        </w:rPr>
        <w:t>d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[t] + </w:t>
      </w:r>
      <w:r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1;</w:t>
      </w:r>
    </w:p>
    <w:p w14:paraId="59C701C6" w14:textId="79896FD3" w:rsidR="00F3338A" w:rsidRPr="00F3338A" w:rsidRDefault="001F4EE9" w:rsidP="00BF026C">
      <w:pPr>
        <w:autoSpaceDE w:val="0"/>
        <w:autoSpaceDN w:val="0"/>
        <w:adjustRightInd w:val="0"/>
        <w:spacing w:before="12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</w:t>
      </w:r>
      <w:r w:rsidR="006C1A09">
        <w:rPr>
          <w:rFonts w:ascii="Times New Roman" w:hAnsi="Times New Roman" w:cs="Times New Roman"/>
          <w:color w:val="000000" w:themeColor="text1"/>
          <w:sz w:val="20"/>
          <w:szCs w:val="20"/>
        </w:rPr>
        <w:t>// Change each d[i] to the sum of d</w:t>
      </w:r>
      <w:r w:rsidR="00F3338A"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[0..i-1].</w:t>
      </w:r>
    </w:p>
    <w:p w14:paraId="429BF281" w14:textId="2EDF59DA" w:rsidR="00F3338A" w:rsidRPr="00F3338A" w:rsidRDefault="001F4EE9" w:rsidP="00F3338A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</w:t>
      </w:r>
      <w:r w:rsidR="006C1A09">
        <w:rPr>
          <w:rFonts w:ascii="Times New Roman" w:hAnsi="Times New Roman" w:cs="Times New Roman"/>
          <w:color w:val="000000" w:themeColor="text1"/>
          <w:sz w:val="20"/>
          <w:szCs w:val="20"/>
        </w:rPr>
        <w:t>// Using the notation d</w:t>
      </w:r>
      <w:r w:rsidR="00F3338A"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r w:rsidR="006C1A09">
        <w:rPr>
          <w:rFonts w:ascii="Times New Roman" w:hAnsi="Times New Roman" w:cs="Times New Roman"/>
          <w:color w:val="000000" w:themeColor="text1"/>
          <w:sz w:val="20"/>
          <w:szCs w:val="20"/>
        </w:rPr>
        <w:t>nt[i] for the initial value of d</w:t>
      </w:r>
      <w:r w:rsidR="00F3338A"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[i], we have:</w:t>
      </w:r>
    </w:p>
    <w:p w14:paraId="73B31614" w14:textId="469BF91B" w:rsidR="00F3338A" w:rsidRPr="00F3338A" w:rsidRDefault="001F4EE9" w:rsidP="00F3338A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</w:t>
      </w:r>
      <w:r w:rsidR="00F3338A"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// </w:t>
      </w:r>
      <w:r w:rsidR="00BF026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</w:t>
      </w:r>
      <w:r w:rsidR="006C1A09">
        <w:rPr>
          <w:rFonts w:ascii="Times New Roman" w:hAnsi="Times New Roman" w:cs="Times New Roman"/>
          <w:color w:val="000000" w:themeColor="text1"/>
          <w:sz w:val="20"/>
          <w:szCs w:val="20"/>
        </w:rPr>
        <w:t>invariant: 0 &lt;= h &lt; b</w:t>
      </w:r>
      <w:r w:rsidR="00F3338A"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and</w:t>
      </w:r>
    </w:p>
    <w:p w14:paraId="3862E797" w14:textId="527A8FA2" w:rsidR="00F3338A" w:rsidRPr="00F3338A" w:rsidRDefault="001F4EE9" w:rsidP="00F3338A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</w:t>
      </w:r>
      <w:r w:rsidR="00F3338A"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//           </w:t>
      </w:r>
      <w:r w:rsidR="00A6249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</w:t>
      </w:r>
      <w:r w:rsidR="00F3338A"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total</w:t>
      </w:r>
      <w:r w:rsidR="0039017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6C1A09">
        <w:rPr>
          <w:rFonts w:ascii="Times New Roman" w:hAnsi="Times New Roman" w:cs="Times New Roman"/>
          <w:color w:val="000000" w:themeColor="text1"/>
          <w:sz w:val="20"/>
          <w:szCs w:val="20"/>
        </w:rPr>
        <w:t>= sum of d</w:t>
      </w:r>
      <w:r w:rsidR="00F3338A"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Init[0..h-1] and</w:t>
      </w:r>
    </w:p>
    <w:p w14:paraId="455B5C1B" w14:textId="42E524C6" w:rsidR="00F3338A" w:rsidRPr="00F3338A" w:rsidRDefault="001F4EE9" w:rsidP="00F3338A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</w:t>
      </w:r>
      <w:r w:rsidR="00F3338A"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//    </w:t>
      </w:r>
      <w:r w:rsidR="006C1A0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</w:t>
      </w:r>
      <w:r w:rsidR="00A6249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</w:t>
      </w:r>
      <w:r w:rsidR="006C1A09">
        <w:rPr>
          <w:rFonts w:ascii="Times New Roman" w:hAnsi="Times New Roman" w:cs="Times New Roman"/>
          <w:color w:val="000000" w:themeColor="text1"/>
          <w:sz w:val="20"/>
          <w:szCs w:val="20"/>
        </w:rPr>
        <w:t>For all i, 0 &lt;= i &lt; h, d[i] = sum of d</w:t>
      </w:r>
      <w:r w:rsidR="00F3338A"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Init[0..i-1] and</w:t>
      </w:r>
    </w:p>
    <w:p w14:paraId="5CE93FE3" w14:textId="6BC0A17C" w:rsidR="00F3338A" w:rsidRPr="00F3338A" w:rsidRDefault="001F4EE9" w:rsidP="00F3338A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</w:t>
      </w:r>
      <w:r w:rsidR="00F3338A"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// </w:t>
      </w:r>
      <w:r w:rsidR="006C1A0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</w:t>
      </w:r>
      <w:r w:rsidR="00A6249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</w:t>
      </w:r>
      <w:r w:rsidR="006C1A09">
        <w:rPr>
          <w:rFonts w:ascii="Times New Roman" w:hAnsi="Times New Roman" w:cs="Times New Roman"/>
          <w:color w:val="000000" w:themeColor="text1"/>
          <w:sz w:val="20"/>
          <w:szCs w:val="20"/>
        </w:rPr>
        <w:t>For all i, h &lt;= i &lt; c.length, d[i] = d</w:t>
      </w:r>
      <w:r w:rsidR="00F3338A"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Init[i].</w:t>
      </w:r>
    </w:p>
    <w:p w14:paraId="7B44DDA0" w14:textId="2732F887" w:rsidR="00F3338A" w:rsidRPr="00F3338A" w:rsidRDefault="00F3338A" w:rsidP="00F3338A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</w:t>
      </w:r>
      <w:r w:rsidRPr="00F3338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</w:t>
      </w:r>
      <w:r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total= 0;</w:t>
      </w:r>
    </w:p>
    <w:p w14:paraId="2EF91025" w14:textId="771E3027" w:rsidR="00F3338A" w:rsidRPr="00F3338A" w:rsidRDefault="00F3338A" w:rsidP="00F3338A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</w:t>
      </w:r>
      <w:r w:rsidRPr="00F3338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for</w:t>
      </w:r>
      <w:r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</w:t>
      </w:r>
      <w:r w:rsidRPr="00F3338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</w:t>
      </w:r>
      <w:r w:rsidR="006C1A0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h= 0; h &lt; d</w:t>
      </w:r>
      <w:r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.length; h= h+1) { </w:t>
      </w:r>
      <w:r w:rsidRPr="00F3338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</w:t>
      </w:r>
      <w:r w:rsidR="006C1A0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t= d</w:t>
      </w:r>
      <w:r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[h];</w:t>
      </w:r>
      <w:r w:rsidR="00BF026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</w:t>
      </w:r>
      <w:r w:rsidR="006C1A09">
        <w:rPr>
          <w:rFonts w:ascii="Times New Roman" w:hAnsi="Times New Roman" w:cs="Times New Roman"/>
          <w:color w:val="000000" w:themeColor="text1"/>
          <w:sz w:val="20"/>
          <w:szCs w:val="20"/>
        </w:rPr>
        <w:t>d</w:t>
      </w:r>
      <w:r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[h]= total;</w:t>
      </w:r>
      <w:r w:rsidR="00BF026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</w:t>
      </w:r>
      <w:r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total= total + t;</w:t>
      </w:r>
      <w:r w:rsidR="00CE6C4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23ED24CC" w14:textId="6DFC7E5D" w:rsidR="00F3338A" w:rsidRPr="00F3338A" w:rsidRDefault="001F4EE9" w:rsidP="00DA1B34">
      <w:pPr>
        <w:autoSpaceDE w:val="0"/>
        <w:autoSpaceDN w:val="0"/>
        <w:adjustRightInd w:val="0"/>
        <w:spacing w:before="12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</w:t>
      </w:r>
      <w:r w:rsidR="00F3338A"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// Store keys in sorted, stable order in res</w:t>
      </w:r>
    </w:p>
    <w:p w14:paraId="0F9E8A76" w14:textId="669E6318" w:rsidR="00F3338A" w:rsidRPr="00F3338A" w:rsidRDefault="00F3338A" w:rsidP="001F4EE9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</w:t>
      </w:r>
      <w:r w:rsidRPr="00F3338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</w:t>
      </w:r>
      <w:r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[] res= </w:t>
      </w:r>
      <w:r w:rsidRPr="00F3338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new</w:t>
      </w:r>
      <w:r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F3338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</w:t>
      </w:r>
      <w:r w:rsidR="006C1A09">
        <w:rPr>
          <w:rFonts w:ascii="Times New Roman" w:hAnsi="Times New Roman" w:cs="Times New Roman"/>
          <w:color w:val="000000" w:themeColor="text1"/>
          <w:sz w:val="20"/>
          <w:szCs w:val="20"/>
        </w:rPr>
        <w:t>[c</w:t>
      </w:r>
      <w:r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.length];</w:t>
      </w:r>
    </w:p>
    <w:p w14:paraId="50329966" w14:textId="202721B8" w:rsidR="00F3338A" w:rsidRPr="00F3338A" w:rsidRDefault="001F4EE9" w:rsidP="00F3338A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</w:t>
      </w:r>
      <w:r w:rsidR="006C1A09">
        <w:rPr>
          <w:rFonts w:ascii="Times New Roman" w:hAnsi="Times New Roman" w:cs="Times New Roman"/>
          <w:color w:val="000000" w:themeColor="text1"/>
          <w:sz w:val="20"/>
          <w:szCs w:val="20"/>
        </w:rPr>
        <w:t>// invariant: keys c</w:t>
      </w:r>
      <w:r w:rsidR="00F3338A"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[0..h-1] have been moved to their correct position.</w:t>
      </w:r>
    </w:p>
    <w:p w14:paraId="4033B14D" w14:textId="0166B674" w:rsidR="00F3338A" w:rsidRPr="00F3338A" w:rsidRDefault="001F4EE9" w:rsidP="00F3338A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</w:t>
      </w:r>
      <w:r w:rsidR="006B3D8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//            </w:t>
      </w:r>
      <w:r w:rsidR="00F3210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</w:t>
      </w:r>
      <w:r w:rsidR="006B3D8E">
        <w:rPr>
          <w:rFonts w:ascii="Times New Roman" w:hAnsi="Times New Roman" w:cs="Times New Roman"/>
          <w:color w:val="000000" w:themeColor="text1"/>
          <w:sz w:val="20"/>
          <w:szCs w:val="20"/>
        </w:rPr>
        <w:t>For each t, 0 &lt;= t</w:t>
      </w:r>
      <w:r w:rsidR="006C1A0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&lt; b</w:t>
      </w:r>
      <w:r w:rsidR="00F3338A"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, t</w:t>
      </w:r>
      <w:r w:rsidR="00BF026C">
        <w:rPr>
          <w:rFonts w:ascii="Times New Roman" w:hAnsi="Times New Roman" w:cs="Times New Roman"/>
          <w:color w:val="000000" w:themeColor="text1"/>
          <w:sz w:val="20"/>
          <w:szCs w:val="20"/>
        </w:rPr>
        <w:t>he next</w:t>
      </w:r>
      <w:r w:rsidR="006C1A0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value in c</w:t>
      </w:r>
      <w:r w:rsidR="006F2651">
        <w:rPr>
          <w:rFonts w:ascii="Times New Roman" w:hAnsi="Times New Roman" w:cs="Times New Roman"/>
          <w:color w:val="000000" w:themeColor="text1"/>
          <w:sz w:val="20"/>
          <w:szCs w:val="20"/>
        </w:rPr>
        <w:t>[h..]</w:t>
      </w:r>
      <w:r w:rsidR="00BF026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6F2651">
        <w:rPr>
          <w:rFonts w:ascii="Times New Roman" w:hAnsi="Times New Roman" w:cs="Times New Roman"/>
          <w:color w:val="000000" w:themeColor="text1"/>
          <w:sz w:val="20"/>
          <w:szCs w:val="20"/>
        </w:rPr>
        <w:t>that equals</w:t>
      </w:r>
      <w:r w:rsidR="00BF026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F3338A"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t</w:t>
      </w:r>
    </w:p>
    <w:p w14:paraId="1A25A93F" w14:textId="5D600A4D" w:rsidR="00F3338A" w:rsidRPr="00F3338A" w:rsidRDefault="001F4EE9" w:rsidP="00F3338A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</w:t>
      </w:r>
      <w:r w:rsidR="00F3338A"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//                      </w:t>
      </w:r>
      <w:r w:rsidR="006F265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665A9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    </w:t>
      </w:r>
      <w:r w:rsidR="006F265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(if there is one) belongs in res</w:t>
      </w:r>
      <w:r w:rsidR="00F3338A"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[</w:t>
      </w:r>
      <w:r w:rsidR="006C1A09">
        <w:rPr>
          <w:rFonts w:ascii="Times New Roman" w:hAnsi="Times New Roman" w:cs="Times New Roman"/>
          <w:color w:val="000000" w:themeColor="text1"/>
          <w:sz w:val="20"/>
          <w:szCs w:val="20"/>
        </w:rPr>
        <w:t>d</w:t>
      </w:r>
      <w:r w:rsidR="006F2651">
        <w:rPr>
          <w:rFonts w:ascii="Times New Roman" w:hAnsi="Times New Roman" w:cs="Times New Roman"/>
          <w:color w:val="000000" w:themeColor="text1"/>
          <w:sz w:val="20"/>
          <w:szCs w:val="20"/>
        </w:rPr>
        <w:t>[</w:t>
      </w:r>
      <w:r w:rsidR="00F3338A"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t</w:t>
      </w:r>
      <w:r w:rsidR="006F2651">
        <w:rPr>
          <w:rFonts w:ascii="Times New Roman" w:hAnsi="Times New Roman" w:cs="Times New Roman"/>
          <w:color w:val="000000" w:themeColor="text1"/>
          <w:sz w:val="20"/>
          <w:szCs w:val="20"/>
        </w:rPr>
        <w:t>]</w:t>
      </w:r>
      <w:r w:rsidR="00F3338A"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].</w:t>
      </w:r>
    </w:p>
    <w:p w14:paraId="7AF094DE" w14:textId="018FD68E" w:rsidR="004C7821" w:rsidRPr="000B5EAC" w:rsidRDefault="00F3338A" w:rsidP="000B5EAC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</w:t>
      </w:r>
      <w:r w:rsidRPr="00F3338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for</w:t>
      </w:r>
      <w:r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</w:t>
      </w:r>
      <w:r w:rsidRPr="00F3338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</w:t>
      </w:r>
      <w:r w:rsidR="006C1A0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h= 0; h &lt; c</w:t>
      </w:r>
      <w:r w:rsidR="00370724">
        <w:rPr>
          <w:rFonts w:ascii="Times New Roman" w:hAnsi="Times New Roman" w:cs="Times New Roman"/>
          <w:color w:val="000000" w:themeColor="text1"/>
          <w:sz w:val="20"/>
          <w:szCs w:val="20"/>
        </w:rPr>
        <w:t>.length; h= h+1)</w:t>
      </w:r>
      <w:r w:rsidR="002A448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37072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{ </w:t>
      </w:r>
      <w:r w:rsidRPr="00F3338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</w:t>
      </w:r>
      <w:r w:rsidR="006C1A0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t= c</w:t>
      </w:r>
      <w:r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[h</w:t>
      </w:r>
      <w:r w:rsidR="001F4EE9">
        <w:rPr>
          <w:rFonts w:ascii="Times New Roman" w:hAnsi="Times New Roman" w:cs="Times New Roman"/>
          <w:color w:val="000000" w:themeColor="text1"/>
          <w:sz w:val="20"/>
          <w:szCs w:val="20"/>
        </w:rPr>
        <w:t>]</w:t>
      </w:r>
      <w:r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  <w:r w:rsidR="0037072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</w:t>
      </w:r>
      <w:r w:rsidR="006C1A09">
        <w:rPr>
          <w:rFonts w:ascii="Times New Roman" w:hAnsi="Times New Roman" w:cs="Times New Roman"/>
          <w:color w:val="000000" w:themeColor="text1"/>
          <w:sz w:val="20"/>
          <w:szCs w:val="20"/>
        </w:rPr>
        <w:t>res[d[t]]= c</w:t>
      </w:r>
      <w:r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[h]</w:t>
      </w:r>
      <w:r w:rsidR="0037072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;  </w:t>
      </w:r>
      <w:r w:rsidR="006C1A09">
        <w:rPr>
          <w:rFonts w:ascii="Times New Roman" w:hAnsi="Times New Roman" w:cs="Times New Roman"/>
          <w:color w:val="000000" w:themeColor="text1"/>
          <w:sz w:val="20"/>
          <w:szCs w:val="20"/>
        </w:rPr>
        <w:t>d[t]= d</w:t>
      </w:r>
      <w:r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[t] + 1;</w:t>
      </w:r>
      <w:r w:rsidR="0037072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F3338A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14:paraId="1CA31591" w14:textId="77777777" w:rsidR="00CE6C48" w:rsidRDefault="00CE6C48">
      <w:pPr>
        <w:rPr>
          <w:rFonts w:ascii="Times New Roman" w:hAnsi="Times New Roman" w:cs="Times New Roman"/>
          <w:b/>
          <w:noProof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0"/>
          <w:szCs w:val="20"/>
        </w:rPr>
        <w:br w:type="page"/>
      </w:r>
    </w:p>
    <w:p w14:paraId="78F6A847" w14:textId="5FA6CA13" w:rsidR="00AD38DF" w:rsidRPr="00AF318A" w:rsidRDefault="00AF318A" w:rsidP="00AF318A">
      <w:pPr>
        <w:spacing w:before="240"/>
        <w:rPr>
          <w:rFonts w:ascii="Times New Roman" w:hAnsi="Times New Roman" w:cs="Times New Roman"/>
          <w:b/>
          <w:noProof/>
          <w:color w:val="000000" w:themeColor="text1"/>
          <w:sz w:val="20"/>
          <w:szCs w:val="20"/>
        </w:rPr>
      </w:pPr>
      <w:r w:rsidRPr="00AF318A">
        <w:rPr>
          <w:rFonts w:ascii="Times New Roman" w:hAnsi="Times New Roman" w:cs="Times New Roman"/>
          <w:b/>
          <w:noProof/>
          <w:color w:val="000000" w:themeColor="text1"/>
          <w:sz w:val="20"/>
          <w:szCs w:val="20"/>
        </w:rPr>
        <w:lastRenderedPageBreak/>
        <w:t xml:space="preserve">A more useful </w:t>
      </w:r>
      <w:r w:rsidRPr="00AF318A">
        <w:rPr>
          <w:rFonts w:ascii="Times New Roman" w:hAnsi="Times New Roman" w:cs="Times New Roman"/>
          <w:b/>
          <w:noProof/>
          <w:sz w:val="20"/>
          <w:szCs w:val="20"/>
        </w:rPr>
        <w:t>count</w:t>
      </w:r>
      <w:r w:rsidRPr="00AF318A">
        <w:rPr>
          <w:rFonts w:ascii="Times New Roman" w:hAnsi="Times New Roman" w:cs="Times New Roman"/>
          <w:b/>
          <w:noProof/>
          <w:color w:val="000000" w:themeColor="text1"/>
          <w:sz w:val="20"/>
          <w:szCs w:val="20"/>
        </w:rPr>
        <w:t xml:space="preserve"> sort</w:t>
      </w:r>
    </w:p>
    <w:p w14:paraId="3F4E27B4" w14:textId="26C75BD1" w:rsidR="00AF318A" w:rsidRDefault="00AF318A" w:rsidP="00AF318A">
      <w:pPr>
        <w:spacing w:before="120"/>
        <w:ind w:firstLine="288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The algorithm presented on the previous page uses the values of the array themselves</w:t>
      </w:r>
      <w:r w:rsidR="00AA1B5D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in sorting</w:t>
      </w:r>
      <w:r w:rsidR="00DD7682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. But we can rewrite c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ounting sort to be more useful</w:t>
      </w:r>
      <w:r w:rsidR="007A4AA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. For example, we can use it to:</w:t>
      </w:r>
    </w:p>
    <w:p w14:paraId="419CCF06" w14:textId="7C3506EA" w:rsidR="00AF318A" w:rsidRPr="007A4AA3" w:rsidRDefault="007A4AA3" w:rsidP="007A4AA3">
      <w:pPr>
        <w:pStyle w:val="ListParagraph"/>
        <w:numPr>
          <w:ilvl w:val="0"/>
          <w:numId w:val="9"/>
        </w:numPr>
        <w:spacing w:before="120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 w:rsidRPr="007A4AA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Sort int array </w:t>
      </w:r>
      <w:r w:rsidR="00A46DF5">
        <w:rPr>
          <w:rFonts w:ascii="Courier New" w:hAnsi="Courier New" w:cs="Courier New"/>
          <w:noProof/>
          <w:color w:val="000000" w:themeColor="text1"/>
          <w:sz w:val="18"/>
          <w:szCs w:val="18"/>
        </w:rPr>
        <w:t>c</w:t>
      </w:r>
      <w:r w:rsidR="00AF318A" w:rsidRPr="007A4AA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</w:t>
      </w:r>
      <w:r w:rsidRPr="007A4AA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according to</w:t>
      </w:r>
      <w:r w:rsidR="00AF318A" w:rsidRPr="007A4AA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</w:t>
      </w:r>
      <w:r w:rsidRPr="007A4AA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the</w:t>
      </w:r>
      <w:r w:rsidR="00AF318A" w:rsidRPr="007A4AA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least significant decimal digit</w:t>
      </w:r>
      <w:r w:rsidRPr="007A4AA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of each </w:t>
      </w:r>
      <w:r w:rsidR="00A46DF5">
        <w:rPr>
          <w:rFonts w:ascii="Courier New" w:hAnsi="Courier New" w:cs="Courier New"/>
          <w:noProof/>
          <w:color w:val="000000" w:themeColor="text1"/>
          <w:sz w:val="18"/>
          <w:szCs w:val="18"/>
        </w:rPr>
        <w:t>c</w:t>
      </w:r>
      <w:r w:rsidRPr="007A4AA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[</w:t>
      </w:r>
      <w:r w:rsidRPr="00DB6B33">
        <w:rPr>
          <w:rFonts w:ascii="Courier New" w:hAnsi="Courier New" w:cs="Courier New"/>
          <w:noProof/>
          <w:color w:val="000000" w:themeColor="text1"/>
          <w:sz w:val="18"/>
          <w:szCs w:val="18"/>
        </w:rPr>
        <w:t>i</w:t>
      </w:r>
      <w:r w:rsidRPr="007A4AA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]</w:t>
      </w:r>
      <w:r w:rsidR="00AF318A" w:rsidRPr="007A4AA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(</w:t>
      </w:r>
      <w:r w:rsidR="00A46DF5">
        <w:rPr>
          <w:rFonts w:ascii="Courier New" w:hAnsi="Courier New" w:cs="Courier New"/>
          <w:noProof/>
          <w:color w:val="000000" w:themeColor="text1"/>
          <w:sz w:val="18"/>
          <w:szCs w:val="18"/>
        </w:rPr>
        <w:t>b</w:t>
      </w:r>
      <w:r w:rsidR="00AF318A" w:rsidRPr="007A4AA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= 10)</w:t>
      </w:r>
      <w:r w:rsidRPr="007A4AA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.</w:t>
      </w:r>
    </w:p>
    <w:p w14:paraId="794D4E55" w14:textId="1CAD658F" w:rsidR="007A4AA3" w:rsidRPr="007A4AA3" w:rsidRDefault="007A4AA3" w:rsidP="007A4AA3">
      <w:pPr>
        <w:pStyle w:val="ListParagraph"/>
        <w:numPr>
          <w:ilvl w:val="0"/>
          <w:numId w:val="9"/>
        </w:numPr>
        <w:spacing w:before="120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 w:rsidRPr="007A4AA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Sort </w:t>
      </w:r>
      <w:r w:rsidR="00DB6B3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int</w:t>
      </w:r>
      <w:r w:rsidRPr="007A4AA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array</w:t>
      </w:r>
      <w:r w:rsidR="00DB6B3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</w:t>
      </w:r>
      <w:r w:rsidR="00A46DF5">
        <w:rPr>
          <w:rFonts w:ascii="Courier New" w:hAnsi="Courier New" w:cs="Courier New"/>
          <w:noProof/>
          <w:color w:val="000000" w:themeColor="text1"/>
          <w:sz w:val="18"/>
          <w:szCs w:val="18"/>
        </w:rPr>
        <w:t>c</w:t>
      </w:r>
      <w:r w:rsidRPr="007A4AA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according to the most significant decimal digit </w:t>
      </w:r>
      <w:r w:rsidR="00DB6B3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of each </w:t>
      </w:r>
      <w:r w:rsidR="00A46DF5">
        <w:rPr>
          <w:rFonts w:ascii="Courier New" w:hAnsi="Courier New" w:cs="Courier New"/>
          <w:noProof/>
          <w:color w:val="000000" w:themeColor="text1"/>
          <w:sz w:val="18"/>
          <w:szCs w:val="18"/>
        </w:rPr>
        <w:t>c</w:t>
      </w:r>
      <w:r w:rsidR="00DB6B3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[</w:t>
      </w:r>
      <w:r w:rsidR="00DB6B33" w:rsidRPr="00DB6B33">
        <w:rPr>
          <w:rFonts w:ascii="Courier New" w:hAnsi="Courier New" w:cs="Courier New"/>
          <w:noProof/>
          <w:color w:val="000000" w:themeColor="text1"/>
          <w:sz w:val="18"/>
          <w:szCs w:val="18"/>
        </w:rPr>
        <w:t>i</w:t>
      </w:r>
      <w:r w:rsidRPr="007A4AA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] </w:t>
      </w:r>
      <w:r w:rsidR="00DB6B3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(</w:t>
      </w:r>
      <w:r w:rsidR="00A46DF5">
        <w:rPr>
          <w:rFonts w:ascii="Courier New" w:hAnsi="Courier New" w:cs="Courier New"/>
          <w:noProof/>
          <w:color w:val="000000" w:themeColor="text1"/>
          <w:sz w:val="18"/>
          <w:szCs w:val="18"/>
        </w:rPr>
        <w:t>b</w:t>
      </w:r>
      <w:r w:rsidRPr="007A4AA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= 10).</w:t>
      </w:r>
    </w:p>
    <w:p w14:paraId="3D1956BC" w14:textId="6BED3C72" w:rsidR="007A4AA3" w:rsidRPr="007A4AA3" w:rsidRDefault="00DB6B33" w:rsidP="007A4AA3">
      <w:pPr>
        <w:pStyle w:val="ListParagraph"/>
        <w:numPr>
          <w:ilvl w:val="0"/>
          <w:numId w:val="9"/>
        </w:numPr>
        <w:spacing w:before="120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For </w:t>
      </w:r>
      <w:r w:rsidR="00A46DF5">
        <w:rPr>
          <w:rFonts w:ascii="Courier New" w:hAnsi="Courier New" w:cs="Courier New"/>
          <w:noProof/>
          <w:color w:val="000000" w:themeColor="text1"/>
          <w:sz w:val="18"/>
          <w:szCs w:val="18"/>
        </w:rPr>
        <w:t>c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an array of dates, sort </w:t>
      </w:r>
      <w:r w:rsidRPr="00DB6B33">
        <w:rPr>
          <w:rFonts w:ascii="Courier New" w:hAnsi="Courier New" w:cs="Courier New"/>
          <w:noProof/>
          <w:color w:val="000000" w:themeColor="text1"/>
          <w:sz w:val="18"/>
          <w:szCs w:val="18"/>
        </w:rPr>
        <w:t>b</w:t>
      </w:r>
      <w:r w:rsidR="007A4AA3" w:rsidRPr="007A4AA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according to 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the month (</w:t>
      </w:r>
      <w:r w:rsidR="00A46DF5">
        <w:rPr>
          <w:rFonts w:ascii="Courier New" w:hAnsi="Courier New" w:cs="Courier New"/>
          <w:noProof/>
          <w:color w:val="000000" w:themeColor="text1"/>
          <w:sz w:val="18"/>
          <w:szCs w:val="18"/>
        </w:rPr>
        <w:t>b</w:t>
      </w:r>
      <w:r w:rsidR="007A4AA3" w:rsidRPr="007A4AA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= 12)</w:t>
      </w:r>
    </w:p>
    <w:p w14:paraId="17FF22E8" w14:textId="10FCF087" w:rsidR="007A4AA3" w:rsidRPr="007A4AA3" w:rsidRDefault="00DB6B33" w:rsidP="007A4AA3">
      <w:pPr>
        <w:pStyle w:val="ListParagraph"/>
        <w:numPr>
          <w:ilvl w:val="0"/>
          <w:numId w:val="9"/>
        </w:numPr>
        <w:spacing w:before="120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For </w:t>
      </w:r>
      <w:r w:rsidR="00A46DF5">
        <w:rPr>
          <w:rFonts w:ascii="Courier New" w:hAnsi="Courier New" w:cs="Courier New"/>
          <w:noProof/>
          <w:color w:val="000000" w:themeColor="text1"/>
          <w:sz w:val="18"/>
          <w:szCs w:val="18"/>
        </w:rPr>
        <w:t>c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an array of dates, sort </w:t>
      </w:r>
      <w:r w:rsidRPr="00DB6B33">
        <w:rPr>
          <w:rFonts w:ascii="Courier New" w:hAnsi="Courier New" w:cs="Courier New"/>
          <w:noProof/>
          <w:color w:val="000000" w:themeColor="text1"/>
          <w:sz w:val="18"/>
          <w:szCs w:val="18"/>
        </w:rPr>
        <w:t>b</w:t>
      </w:r>
      <w:r w:rsidR="007A4AA3" w:rsidRPr="007A4AA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according to the day of the month 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(</w:t>
      </w:r>
      <w:r w:rsidR="00A46DF5">
        <w:rPr>
          <w:rFonts w:ascii="Courier New" w:hAnsi="Courier New" w:cs="Courier New"/>
          <w:noProof/>
          <w:color w:val="000000" w:themeColor="text1"/>
          <w:sz w:val="18"/>
          <w:szCs w:val="18"/>
        </w:rPr>
        <w:t>b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= 32</w:t>
      </w:r>
      <w:r w:rsidR="007A4AA3" w:rsidRPr="007A4AA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)</w:t>
      </w:r>
    </w:p>
    <w:p w14:paraId="2EA8DF95" w14:textId="04562CF3" w:rsidR="007A4AA3" w:rsidRDefault="007A4AA3" w:rsidP="007A4AA3">
      <w:pPr>
        <w:spacing w:before="120"/>
        <w:ind w:firstLine="288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This requir</w:t>
      </w:r>
      <w:r w:rsidR="00DB6B3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es </w:t>
      </w:r>
      <w:r w:rsidR="00DD7682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giving c</w:t>
      </w:r>
      <w:r w:rsidR="00A46DF5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ount</w:t>
      </w:r>
      <w:r w:rsidR="00EC30EC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ing</w:t>
      </w:r>
      <w:r w:rsidR="00E55C58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sort</w:t>
      </w:r>
      <w:r w:rsidR="00DB6B3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a function </w:t>
      </w:r>
      <w:r w:rsidR="00DB6B33" w:rsidRPr="00DB6B33">
        <w:rPr>
          <w:rFonts w:ascii="Courier New" w:hAnsi="Courier New" w:cs="Courier New"/>
          <w:noProof/>
          <w:color w:val="000000" w:themeColor="text1"/>
          <w:sz w:val="18"/>
          <w:szCs w:val="18"/>
        </w:rPr>
        <w:t>f</w:t>
      </w:r>
      <w:r w:rsidR="00DB6B3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, where </w:t>
      </w:r>
      <w:r w:rsidR="00DB6B33" w:rsidRPr="00DB6B33">
        <w:rPr>
          <w:rFonts w:ascii="Courier New" w:hAnsi="Courier New" w:cs="Courier New"/>
          <w:noProof/>
          <w:color w:val="000000" w:themeColor="text1"/>
          <w:sz w:val="18"/>
          <w:szCs w:val="18"/>
        </w:rPr>
        <w:t>f</w:t>
      </w:r>
      <w:r w:rsidR="00DB6B3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(</w:t>
      </w:r>
      <w:r w:rsidR="00A46DF5">
        <w:rPr>
          <w:rFonts w:ascii="Courier New" w:hAnsi="Courier New" w:cs="Courier New"/>
          <w:noProof/>
          <w:color w:val="000000" w:themeColor="text1"/>
          <w:sz w:val="18"/>
          <w:szCs w:val="18"/>
        </w:rPr>
        <w:t>c</w:t>
      </w:r>
      <w:r w:rsidR="00DB6B3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[</w:t>
      </w:r>
      <w:r w:rsidR="00DB6B33">
        <w:rPr>
          <w:rFonts w:ascii="Courier New" w:hAnsi="Courier New" w:cs="Courier New"/>
          <w:noProof/>
          <w:color w:val="000000" w:themeColor="text1"/>
          <w:sz w:val="18"/>
          <w:szCs w:val="18"/>
        </w:rPr>
        <w:t>i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]) is an integer i</w:t>
      </w:r>
      <w:r w:rsidR="00DB6B3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n the appropriate range 0..</w:t>
      </w:r>
      <w:r w:rsidR="00A46DF5">
        <w:rPr>
          <w:rFonts w:ascii="Courier New" w:hAnsi="Courier New" w:cs="Courier New"/>
          <w:noProof/>
          <w:color w:val="000000" w:themeColor="text1"/>
          <w:sz w:val="18"/>
          <w:szCs w:val="18"/>
        </w:rPr>
        <w:t>b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-1.</w:t>
      </w:r>
      <w:r w:rsidR="00DB6B3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For example to sort int array </w:t>
      </w:r>
      <w:r w:rsidR="00A46DF5">
        <w:rPr>
          <w:rFonts w:ascii="Courier New" w:hAnsi="Courier New" w:cs="Courier New"/>
          <w:noProof/>
          <w:color w:val="000000" w:themeColor="text1"/>
          <w:sz w:val="18"/>
          <w:szCs w:val="18"/>
        </w:rPr>
        <w:t>c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on its </w:t>
      </w:r>
      <w:r w:rsidR="00DB6B3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least significant </w:t>
      </w:r>
      <w:r w:rsidR="00A46DF5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decimal </w:t>
      </w:r>
      <w:r w:rsidR="00DB6B3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digit, use </w:t>
      </w:r>
      <w:r w:rsidR="00DB6B33" w:rsidRPr="00DB6B33">
        <w:rPr>
          <w:rFonts w:ascii="Courier New" w:hAnsi="Courier New" w:cs="Courier New"/>
          <w:noProof/>
          <w:color w:val="000000" w:themeColor="text1"/>
          <w:sz w:val="18"/>
          <w:szCs w:val="18"/>
        </w:rPr>
        <w:t>f</w:t>
      </w:r>
      <w:r w:rsidR="00DB6B3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(</w:t>
      </w:r>
      <w:r w:rsidR="00E55C58">
        <w:rPr>
          <w:rFonts w:ascii="Courier New" w:hAnsi="Courier New" w:cs="Courier New"/>
          <w:noProof/>
          <w:color w:val="000000" w:themeColor="text1"/>
          <w:sz w:val="18"/>
          <w:szCs w:val="18"/>
        </w:rPr>
        <w:t>t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) = </w:t>
      </w:r>
      <w:r w:rsidR="00E55C58">
        <w:rPr>
          <w:rFonts w:ascii="Courier New" w:hAnsi="Courier New" w:cs="Courier New"/>
          <w:noProof/>
          <w:color w:val="000000" w:themeColor="text1"/>
          <w:sz w:val="18"/>
          <w:szCs w:val="18"/>
        </w:rPr>
        <w:t>t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% 10.</w:t>
      </w:r>
    </w:p>
    <w:p w14:paraId="1B3FB340" w14:textId="30E53E62" w:rsidR="00DB6B33" w:rsidRPr="00CF7450" w:rsidRDefault="007A4AA3" w:rsidP="00DB6B33">
      <w:pPr>
        <w:spacing w:before="120"/>
        <w:ind w:firstLine="288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We wrote two similar versions of this algorithm in Java. The first uses an int array. The second used an array of generic type </w:t>
      </w:r>
      <w:r w:rsidRPr="00DB6B33">
        <w:rPr>
          <w:rFonts w:ascii="Courier New" w:hAnsi="Courier New" w:cs="Courier New"/>
          <w:noProof/>
          <w:color w:val="000000" w:themeColor="text1"/>
          <w:sz w:val="18"/>
          <w:szCs w:val="18"/>
        </w:rPr>
        <w:t>T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.</w:t>
      </w:r>
      <w:r w:rsidR="00DB6B3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We</w:t>
      </w:r>
      <w:r w:rsidR="00CF7450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pres</w:t>
      </w:r>
      <w:r w:rsidR="00E55C58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ent the first one here. Through</w:t>
      </w:r>
      <w:r w:rsidR="00CF7450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out, </w:t>
      </w:r>
      <w:r w:rsidR="00CF7450">
        <w:rPr>
          <w:rFonts w:ascii="Times New Roman" w:hAnsi="Times New Roman" w:cs="Times New Roman"/>
          <w:i/>
          <w:noProof/>
          <w:color w:val="000000" w:themeColor="text1"/>
          <w:sz w:val="20"/>
          <w:szCs w:val="20"/>
        </w:rPr>
        <w:t>key</w:t>
      </w:r>
      <w:r w:rsidR="00E55C58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refers to a value in array </w:t>
      </w:r>
      <w:r w:rsidR="00A46DF5">
        <w:rPr>
          <w:rFonts w:ascii="Courier New" w:hAnsi="Courier New" w:cs="Courier New"/>
          <w:noProof/>
          <w:color w:val="000000" w:themeColor="text1"/>
          <w:sz w:val="18"/>
          <w:szCs w:val="18"/>
        </w:rPr>
        <w:t>c</w:t>
      </w:r>
      <w:r w:rsidR="00CF7450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.</w:t>
      </w:r>
    </w:p>
    <w:p w14:paraId="761DB564" w14:textId="2F549756" w:rsidR="00DB6B33" w:rsidRPr="00DB6B33" w:rsidRDefault="00A46DF5" w:rsidP="00DB6B33">
      <w:pPr>
        <w:autoSpaceDE w:val="0"/>
        <w:autoSpaceDN w:val="0"/>
        <w:adjustRightInd w:val="0"/>
        <w:spacing w:before="24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/** Return c</w:t>
      </w:r>
      <w:r w:rsidR="00DB6B33"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sorted according to function f. The sort is stable.</w:t>
      </w:r>
    </w:p>
    <w:p w14:paraId="324DEF19" w14:textId="5682168C" w:rsidR="00DB6B33" w:rsidRPr="00DB6B33" w:rsidRDefault="00DB6B33" w:rsidP="004C7821">
      <w:pPr>
        <w:autoSpaceDE w:val="0"/>
        <w:autoSpaceDN w:val="0"/>
        <w:adjustRightInd w:val="0"/>
        <w:spacing w:before="1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*  Precondition: f(key) retu</w:t>
      </w:r>
      <w:r w:rsidR="005718DB">
        <w:rPr>
          <w:rFonts w:ascii="Times New Roman" w:hAnsi="Times New Roman" w:cs="Times New Roman"/>
          <w:color w:val="000000" w:themeColor="text1"/>
          <w:sz w:val="20"/>
          <w:szCs w:val="20"/>
        </w:rPr>
        <w:t>rns an integer in the range 0..b</w:t>
      </w: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-1, i.e.: The keys</w:t>
      </w:r>
      <w:r w:rsidR="005718D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[i] satisfy 0 &lt;= f(key</w:t>
      </w:r>
      <w:r w:rsidR="005718DB">
        <w:rPr>
          <w:rFonts w:ascii="Times New Roman" w:hAnsi="Times New Roman" w:cs="Times New Roman"/>
          <w:color w:val="000000" w:themeColor="text1"/>
          <w:sz w:val="20"/>
          <w:szCs w:val="20"/>
        </w:rPr>
        <w:t>) &lt; b</w:t>
      </w: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72DA658D" w14:textId="34EF42C7" w:rsidR="00DB6B33" w:rsidRPr="00DB6B33" w:rsidRDefault="00DB6B33" w:rsidP="00DB6B33">
      <w:pPr>
        <w:autoSpaceDE w:val="0"/>
        <w:autoSpaceDN w:val="0"/>
        <w:adjustRightInd w:val="0"/>
        <w:spacing w:before="1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*  The output array contains items with f(key) = 0, then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items with f(key) = </w:t>
      </w: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1, and so on, i.e.</w:t>
      </w:r>
    </w:p>
    <w:p w14:paraId="3F76B966" w14:textId="77777777" w:rsidR="00DB6B33" w:rsidRPr="00DB6B33" w:rsidRDefault="00DB6B33" w:rsidP="00DB6B33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*  Postcondition:</w:t>
      </w:r>
    </w:p>
    <w:p w14:paraId="48B35C8A" w14:textId="7BAF54EC" w:rsidR="00DB6B33" w:rsidRPr="00DB6B33" w:rsidRDefault="00DB6B33" w:rsidP="00DB6B33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*      ---------------------------------------------------------------------------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----------</w:t>
      </w: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-</w:t>
      </w:r>
    </w:p>
    <w:p w14:paraId="23F1F5D9" w14:textId="29CECBFB" w:rsidR="00DB6B33" w:rsidRPr="00DB6B33" w:rsidRDefault="00DB6B33" w:rsidP="00DB6B33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</w:t>
      </w:r>
      <w:r w:rsidR="00CF745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*  </w:t>
      </w:r>
      <w:r w:rsidR="005718DB">
        <w:rPr>
          <w:rFonts w:ascii="Times New Roman" w:hAnsi="Times New Roman" w:cs="Times New Roman"/>
          <w:color w:val="000000" w:themeColor="text1"/>
          <w:sz w:val="20"/>
          <w:szCs w:val="20"/>
        </w:rPr>
        <w:t>c</w:t>
      </w:r>
      <w:r w:rsidR="00CF745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| keys with f(key) = 0 | keys with f(key) = 1 | ... | keys with f(key) = k-1 |</w:t>
      </w:r>
    </w:p>
    <w:p w14:paraId="589347A5" w14:textId="7B14B2A6" w:rsidR="00DB6B33" w:rsidRPr="00DB6B33" w:rsidRDefault="00DB6B33" w:rsidP="00DB6B33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*      ----------------------------------------------------------------------------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----------</w:t>
      </w:r>
    </w:p>
    <w:p w14:paraId="25305C89" w14:textId="73143E0C" w:rsidR="00DB6B33" w:rsidRPr="00DB6B33" w:rsidRDefault="005718DB" w:rsidP="00DB6B33">
      <w:pPr>
        <w:autoSpaceDE w:val="0"/>
        <w:autoSpaceDN w:val="0"/>
        <w:adjustRightInd w:val="0"/>
        <w:spacing w:before="12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*  Using n for c</w:t>
      </w:r>
      <w:r w:rsidR="00DB6B33"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.length, we give </w:t>
      </w:r>
      <w:r w:rsid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the </w:t>
      </w:r>
      <w:r w:rsidR="00DB6B33"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space and time complexity:</w:t>
      </w:r>
    </w:p>
    <w:p w14:paraId="4B5AB435" w14:textId="59749385" w:rsidR="00DB6B33" w:rsidRPr="00DB6B33" w:rsidRDefault="005718DB" w:rsidP="00DB6B33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*  Space used: O(n + b</w:t>
      </w:r>
      <w:r w:rsidR="00DB6B33"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). Worst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-case and expected time: O(n + b</w:t>
      </w:r>
      <w:r w:rsidR="00DB6B33"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). */</w:t>
      </w:r>
    </w:p>
    <w:p w14:paraId="71C0372F" w14:textId="04372D03" w:rsidR="00DB6B33" w:rsidRPr="00DB6B33" w:rsidRDefault="00DB6B33" w:rsidP="00DB6B33">
      <w:pPr>
        <w:autoSpaceDE w:val="0"/>
        <w:autoSpaceDN w:val="0"/>
        <w:adjustRightInd w:val="0"/>
        <w:spacing w:before="1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</w:t>
      </w:r>
      <w:r w:rsidRPr="00DB6B33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public</w:t>
      </w: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DB6B33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static</w:t>
      </w: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DB6B33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</w:t>
      </w: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[] count</w:t>
      </w:r>
      <w:r w:rsidR="00EC30EC">
        <w:rPr>
          <w:rFonts w:ascii="Times New Roman" w:hAnsi="Times New Roman" w:cs="Times New Roman"/>
          <w:color w:val="000000" w:themeColor="text1"/>
          <w:sz w:val="20"/>
          <w:szCs w:val="20"/>
        </w:rPr>
        <w:t>ing</w:t>
      </w: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Sort(</w:t>
      </w:r>
      <w:r w:rsidRPr="00DB6B33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</w:t>
      </w:r>
      <w:r w:rsidR="005718DB">
        <w:rPr>
          <w:rFonts w:ascii="Times New Roman" w:hAnsi="Times New Roman" w:cs="Times New Roman"/>
          <w:color w:val="000000" w:themeColor="text1"/>
          <w:sz w:val="20"/>
          <w:szCs w:val="20"/>
        </w:rPr>
        <w:t>[] c</w:t>
      </w: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ToIntFunction&lt;Integer&gt; f, </w:t>
      </w:r>
      <w:r w:rsidRPr="00DB6B33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</w:t>
      </w:r>
      <w:r w:rsidR="005718D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b</w:t>
      </w: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) {</w:t>
      </w:r>
    </w:p>
    <w:p w14:paraId="7611EF6C" w14:textId="42A13FB4" w:rsidR="00DB6B33" w:rsidRPr="00DB6B33" w:rsidRDefault="005718DB" w:rsidP="00DB6B33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// Store in each d</w:t>
      </w:r>
      <w:r w:rsidR="00DB6B33"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[i] t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he number of times i occurs in c</w:t>
      </w:r>
      <w:r w:rsidR="00DB6B33"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291AEB10" w14:textId="662765D2" w:rsidR="00DB6B33" w:rsidRPr="00DB6B33" w:rsidRDefault="00DB6B33" w:rsidP="00DB6B33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</w:t>
      </w:r>
      <w:r w:rsidRPr="00DB6B33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</w:t>
      </w:r>
      <w:r w:rsidR="005718DB">
        <w:rPr>
          <w:rFonts w:ascii="Times New Roman" w:hAnsi="Times New Roman" w:cs="Times New Roman"/>
          <w:color w:val="000000" w:themeColor="text1"/>
          <w:sz w:val="20"/>
          <w:szCs w:val="20"/>
        </w:rPr>
        <w:t>[] d</w:t>
      </w: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= </w:t>
      </w:r>
      <w:r w:rsidRPr="00DB6B33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new</w:t>
      </w: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DB6B33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</w:t>
      </w:r>
      <w:r w:rsidR="005718DB">
        <w:rPr>
          <w:rFonts w:ascii="Times New Roman" w:hAnsi="Times New Roman" w:cs="Times New Roman"/>
          <w:color w:val="000000" w:themeColor="text1"/>
          <w:sz w:val="20"/>
          <w:szCs w:val="20"/>
        </w:rPr>
        <w:t>[b</w:t>
      </w: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];</w:t>
      </w:r>
    </w:p>
    <w:p w14:paraId="6930726A" w14:textId="3CFAA0E6" w:rsidR="00DB6B33" w:rsidRPr="00DB6B33" w:rsidRDefault="00DB6B33" w:rsidP="00DB6B33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</w:t>
      </w:r>
      <w:r w:rsidRPr="00DB6B33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for</w:t>
      </w: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</w:t>
      </w:r>
      <w:r w:rsidRPr="00DB6B33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</w:t>
      </w:r>
      <w:r w:rsidR="005718D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t: c) d</w:t>
      </w: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[f.applyAsInt(t)] += 1;</w:t>
      </w:r>
    </w:p>
    <w:p w14:paraId="02A23137" w14:textId="2875ACF3" w:rsidR="00DB6B33" w:rsidRPr="00DB6B33" w:rsidRDefault="005718DB" w:rsidP="00DB6B33">
      <w:pPr>
        <w:autoSpaceDE w:val="0"/>
        <w:autoSpaceDN w:val="0"/>
        <w:adjustRightInd w:val="0"/>
        <w:spacing w:before="12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// Change each d</w:t>
      </w:r>
      <w:r w:rsidR="00DB6B33"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[i</w:t>
      </w:r>
      <w:r w:rsidR="00DB6B33" w:rsidRPr="007A4BB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] </w:t>
      </w:r>
      <w:r w:rsidR="00DB6B33" w:rsidRPr="007A4BBA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to</w:t>
      </w:r>
      <w:r w:rsidR="00DB6B33" w:rsidRPr="007A4BB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the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sum of d</w:t>
      </w:r>
      <w:r w:rsidR="00DB6B33"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[0..i-1].</w:t>
      </w:r>
    </w:p>
    <w:p w14:paraId="2346C341" w14:textId="4291E4DB" w:rsidR="00DB6B33" w:rsidRPr="00DB6B33" w:rsidRDefault="005718DB" w:rsidP="00DB6B33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// Using the notation d</w:t>
      </w:r>
      <w:r w:rsidR="00DB6B33"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nt[i] for the initial value of d</w:t>
      </w:r>
      <w:r w:rsidR="00DB6B33"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[i], we have:</w:t>
      </w:r>
    </w:p>
    <w:p w14:paraId="6CBD57E6" w14:textId="60C683CC" w:rsidR="00DB6B33" w:rsidRPr="00DB6B33" w:rsidRDefault="005718DB" w:rsidP="00DB6B33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// invariant: 0 &lt;= h &lt; b</w:t>
      </w:r>
      <w:r w:rsidR="00DB6B33"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and</w:t>
      </w:r>
    </w:p>
    <w:p w14:paraId="36E207BE" w14:textId="7907236A" w:rsidR="00DB6B33" w:rsidRPr="00DB6B33" w:rsidRDefault="00DB6B33" w:rsidP="00DB6B33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</w:t>
      </w:r>
      <w:r w:rsidR="005718D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//            </w:t>
      </w:r>
      <w:r w:rsidR="00DD768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</w:t>
      </w:r>
      <w:r w:rsidR="005718DB">
        <w:rPr>
          <w:rFonts w:ascii="Times New Roman" w:hAnsi="Times New Roman" w:cs="Times New Roman"/>
          <w:color w:val="000000" w:themeColor="text1"/>
          <w:sz w:val="20"/>
          <w:szCs w:val="20"/>
        </w:rPr>
        <w:t>total= sum of d</w:t>
      </w: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Init[0..h-1] and</w:t>
      </w:r>
    </w:p>
    <w:p w14:paraId="184FE129" w14:textId="21E6A21B" w:rsidR="00DB6B33" w:rsidRPr="00DB6B33" w:rsidRDefault="00DB6B33" w:rsidP="00DB6B33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//    </w:t>
      </w:r>
      <w:r w:rsidR="005718D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</w:t>
      </w:r>
      <w:r w:rsidR="00DD768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</w:t>
      </w:r>
      <w:r w:rsidR="005718DB">
        <w:rPr>
          <w:rFonts w:ascii="Times New Roman" w:hAnsi="Times New Roman" w:cs="Times New Roman"/>
          <w:color w:val="000000" w:themeColor="text1"/>
          <w:sz w:val="20"/>
          <w:szCs w:val="20"/>
        </w:rPr>
        <w:t>For all i, 0 &lt;= i &lt; h, d[i] = sum of d</w:t>
      </w: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Init[0..i-1] and</w:t>
      </w:r>
    </w:p>
    <w:p w14:paraId="4B7DB344" w14:textId="27E59E62" w:rsidR="00DB6B33" w:rsidRPr="00DB6B33" w:rsidRDefault="00DB6B33" w:rsidP="00DB6B33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// </w:t>
      </w:r>
      <w:r w:rsidR="005718D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</w:t>
      </w:r>
      <w:r w:rsidR="00DD768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</w:t>
      </w:r>
      <w:r w:rsidR="005718DB">
        <w:rPr>
          <w:rFonts w:ascii="Times New Roman" w:hAnsi="Times New Roman" w:cs="Times New Roman"/>
          <w:color w:val="000000" w:themeColor="text1"/>
          <w:sz w:val="20"/>
          <w:szCs w:val="20"/>
        </w:rPr>
        <w:t>For all i, h &lt;= i &lt; d.length, d[i] = d</w:t>
      </w: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Init[i].</w:t>
      </w:r>
    </w:p>
    <w:p w14:paraId="30531B95" w14:textId="77777777" w:rsidR="00DB6B33" w:rsidRPr="00DB6B33" w:rsidRDefault="00DB6B33" w:rsidP="00DB6B33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</w:t>
      </w:r>
      <w:r w:rsidRPr="00DB6B33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</w:t>
      </w: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total= 0;</w:t>
      </w:r>
    </w:p>
    <w:p w14:paraId="7F5601D6" w14:textId="175C09B4" w:rsidR="00DB6B33" w:rsidRPr="00DB6B33" w:rsidRDefault="00DB6B33" w:rsidP="00DB6B33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</w:t>
      </w:r>
      <w:r w:rsidRPr="00DB6B33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for</w:t>
      </w: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</w:t>
      </w:r>
      <w:r w:rsidRPr="00DB6B33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</w:t>
      </w:r>
      <w:r w:rsidR="005718D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h= 0; h &lt; d</w:t>
      </w: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.length; h= h+1) {</w:t>
      </w:r>
    </w:p>
    <w:p w14:paraId="7748297E" w14:textId="1FEF2425" w:rsidR="00DB6B33" w:rsidRPr="00DB6B33" w:rsidRDefault="00DB6B33" w:rsidP="00DB6B33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</w:t>
      </w:r>
      <w:r w:rsidRPr="00DB6B33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</w:t>
      </w:r>
      <w:r w:rsidR="005718D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t= d</w:t>
      </w: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[h];</w:t>
      </w:r>
      <w:r w:rsidR="007A4BB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</w:t>
      </w:r>
      <w:r w:rsidR="005718DB">
        <w:rPr>
          <w:rFonts w:ascii="Times New Roman" w:hAnsi="Times New Roman" w:cs="Times New Roman"/>
          <w:color w:val="000000" w:themeColor="text1"/>
          <w:sz w:val="20"/>
          <w:szCs w:val="20"/>
        </w:rPr>
        <w:t>d</w:t>
      </w: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[h]= total;</w:t>
      </w:r>
      <w:r w:rsidR="007A4BB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</w:t>
      </w: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total= total + t;</w:t>
      </w:r>
    </w:p>
    <w:p w14:paraId="4C82BDBE" w14:textId="41D2F1E1" w:rsidR="00DB6B33" w:rsidRPr="00DB6B33" w:rsidRDefault="00DB6B33" w:rsidP="00DB6B33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}</w:t>
      </w:r>
    </w:p>
    <w:p w14:paraId="4EB60A8C" w14:textId="36CE43FC" w:rsidR="00DB6B33" w:rsidRPr="00DB6B33" w:rsidRDefault="00DB6B33" w:rsidP="007A4BBA">
      <w:pPr>
        <w:autoSpaceDE w:val="0"/>
        <w:autoSpaceDN w:val="0"/>
        <w:adjustRightInd w:val="0"/>
        <w:spacing w:before="1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// Store keys </w:t>
      </w:r>
      <w:r w:rsidR="000070F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(i.e. values in array c) </w:t>
      </w: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in sorted, stable order in res</w:t>
      </w:r>
    </w:p>
    <w:p w14:paraId="267588F7" w14:textId="269B8A3C" w:rsidR="00DB6B33" w:rsidRPr="00DB6B33" w:rsidRDefault="00DB6B33" w:rsidP="007A4BBA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</w:t>
      </w:r>
      <w:r w:rsidRPr="00DB6B33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</w:t>
      </w: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[] res= </w:t>
      </w:r>
      <w:r w:rsidRPr="00DB6B33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new</w:t>
      </w: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DB6B33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</w:t>
      </w:r>
      <w:r w:rsidR="000070FC">
        <w:rPr>
          <w:rFonts w:ascii="Times New Roman" w:hAnsi="Times New Roman" w:cs="Times New Roman"/>
          <w:color w:val="000000" w:themeColor="text1"/>
          <w:sz w:val="20"/>
          <w:szCs w:val="20"/>
        </w:rPr>
        <w:t>[c</w:t>
      </w: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.length];</w:t>
      </w:r>
    </w:p>
    <w:p w14:paraId="061436AA" w14:textId="7C3616EC" w:rsidR="00DB6B33" w:rsidRPr="00DB6B33" w:rsidRDefault="000070FC" w:rsidP="00DB6B33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// invariant: keys c</w:t>
      </w:r>
      <w:r w:rsidR="00DB6B33"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[0..h-1] have been placed in their correct position in res.</w:t>
      </w:r>
    </w:p>
    <w:p w14:paraId="5081BD72" w14:textId="448F2F06" w:rsidR="00DB6B33" w:rsidRPr="00DB6B33" w:rsidRDefault="00DB6B33" w:rsidP="00DB6B33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//  </w:t>
      </w:r>
      <w:r w:rsidR="000070F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For each t, 0 &lt;= t &lt; b</w:t>
      </w: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the next </w:t>
      </w:r>
      <w:r w:rsidR="000070FC">
        <w:rPr>
          <w:rFonts w:ascii="Times New Roman" w:hAnsi="Times New Roman" w:cs="Times New Roman"/>
          <w:color w:val="000000" w:themeColor="text1"/>
          <w:sz w:val="20"/>
          <w:szCs w:val="20"/>
        </w:rPr>
        <w:t>key in c</w:t>
      </w:r>
      <w:r w:rsidR="007A4BBA">
        <w:rPr>
          <w:rFonts w:ascii="Times New Roman" w:hAnsi="Times New Roman" w:cs="Times New Roman"/>
          <w:color w:val="000000" w:themeColor="text1"/>
          <w:sz w:val="20"/>
          <w:szCs w:val="20"/>
        </w:rPr>
        <w:t>[h..] with f(key</w:t>
      </w: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) = t</w:t>
      </w:r>
    </w:p>
    <w:p w14:paraId="1C4DA644" w14:textId="73BAECDA" w:rsidR="00DB6B33" w:rsidRPr="00DB6B33" w:rsidRDefault="00DB6B33" w:rsidP="00DB6B33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//                        </w:t>
      </w:r>
      <w:r w:rsidR="00145E4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</w:t>
      </w:r>
      <w:bookmarkStart w:id="0" w:name="_GoBack"/>
      <w:bookmarkEnd w:id="0"/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(if there is one</w:t>
      </w:r>
      <w:r w:rsidR="000070FC">
        <w:rPr>
          <w:rFonts w:ascii="Times New Roman" w:hAnsi="Times New Roman" w:cs="Times New Roman"/>
          <w:color w:val="000000" w:themeColor="text1"/>
          <w:sz w:val="20"/>
          <w:szCs w:val="20"/>
        </w:rPr>
        <w:t>) belongs in res[d</w:t>
      </w: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[t]].</w:t>
      </w:r>
    </w:p>
    <w:p w14:paraId="69F04F19" w14:textId="2C6B568F" w:rsidR="00DB6B33" w:rsidRPr="00DB6B33" w:rsidRDefault="00DB6B33" w:rsidP="00DB6B33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</w:t>
      </w:r>
      <w:r w:rsidRPr="00DB6B33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for</w:t>
      </w: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</w:t>
      </w:r>
      <w:r w:rsidRPr="00DB6B33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</w:t>
      </w:r>
      <w:r w:rsidR="000070F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h= 0; h &lt; c</w:t>
      </w: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.length; h= h+1) {</w:t>
      </w:r>
    </w:p>
    <w:p w14:paraId="43176E77" w14:textId="6676C4F5" w:rsidR="00DB6B33" w:rsidRPr="00DB6B33" w:rsidRDefault="00DB6B33" w:rsidP="00DB6B33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</w:t>
      </w:r>
      <w:r w:rsidRPr="00DB6B33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</w:t>
      </w:r>
      <w:r w:rsidR="000070F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t= f.applyAsInt(c</w:t>
      </w: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[h]);</w:t>
      </w:r>
    </w:p>
    <w:p w14:paraId="74F592C9" w14:textId="13972B3C" w:rsidR="00DB6B33" w:rsidRPr="00DB6B33" w:rsidRDefault="000070FC" w:rsidP="00DB6B33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res[d[t]]= c</w:t>
      </w:r>
      <w:r w:rsidR="00DB6B33"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[h];</w:t>
      </w:r>
    </w:p>
    <w:p w14:paraId="0C0D14C5" w14:textId="19566FE7" w:rsidR="00DB6B33" w:rsidRPr="00DB6B33" w:rsidRDefault="000070FC" w:rsidP="00DB6B33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d[t]= d</w:t>
      </w:r>
      <w:r w:rsidR="00DB6B33"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[t] + 1;</w:t>
      </w:r>
    </w:p>
    <w:p w14:paraId="490ED338" w14:textId="0148EB84" w:rsidR="00DB6B33" w:rsidRPr="00DB6B33" w:rsidRDefault="00DB6B33" w:rsidP="00DB6B33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}</w:t>
      </w:r>
    </w:p>
    <w:p w14:paraId="3AD385B9" w14:textId="69B12AC0" w:rsidR="004C5530" w:rsidRPr="007A4BBA" w:rsidRDefault="00DB6B33" w:rsidP="007A4BBA">
      <w:pPr>
        <w:autoSpaceDE w:val="0"/>
        <w:autoSpaceDN w:val="0"/>
        <w:adjustRightInd w:val="0"/>
        <w:spacing w:before="1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</w:t>
      </w:r>
      <w:r w:rsidRPr="00DB6B33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return</w:t>
      </w: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res;</w:t>
      </w:r>
      <w:r w:rsidR="007A4BBA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 </w:t>
      </w:r>
      <w:r w:rsidRPr="00DB6B33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sectPr w:rsidR="004C5530" w:rsidRPr="007A4BBA" w:rsidSect="00C21C08">
      <w:headerReference w:type="default" r:id="rId7"/>
      <w:footerReference w:type="default" r:id="rId8"/>
      <w:type w:val="continuous"/>
      <w:pgSz w:w="12240" w:h="15840"/>
      <w:pgMar w:top="1440" w:right="1440" w:bottom="1440" w:left="1440" w:header="720" w:footer="720" w:gutter="0"/>
      <w:cols w:sep="1"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C95EE3" w14:textId="77777777" w:rsidR="00347A74" w:rsidRDefault="00347A74" w:rsidP="00F83DF1">
      <w:r>
        <w:separator/>
      </w:r>
    </w:p>
  </w:endnote>
  <w:endnote w:type="continuationSeparator" w:id="0">
    <w:p w14:paraId="4FE16701" w14:textId="77777777" w:rsidR="00347A74" w:rsidRDefault="00347A74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3D0A11" w14:textId="77777777" w:rsidR="00D31844" w:rsidRDefault="00D31844" w:rsidP="00925CC3">
    <w:pPr>
      <w:pStyle w:val="Footer"/>
      <w:rPr>
        <w:rFonts w:ascii="Times" w:hAnsi="Times"/>
        <w:sz w:val="20"/>
        <w:szCs w:val="20"/>
      </w:rPr>
    </w:pPr>
  </w:p>
  <w:p w14:paraId="7210F487" w14:textId="76B7FEB8" w:rsidR="00925CC3" w:rsidRPr="00D31844" w:rsidRDefault="00925CC3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>David Gries,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2FBC6C" w14:textId="77777777" w:rsidR="00347A74" w:rsidRDefault="00347A74" w:rsidP="00F83DF1">
      <w:r>
        <w:separator/>
      </w:r>
    </w:p>
  </w:footnote>
  <w:footnote w:type="continuationSeparator" w:id="0">
    <w:p w14:paraId="2E02C795" w14:textId="77777777" w:rsidR="00347A74" w:rsidRDefault="00347A74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96DBC" w14:textId="6626CA73" w:rsidR="00563B7D" w:rsidRDefault="003F7574" w:rsidP="00F83DF1">
    <w:pPr>
      <w:pStyle w:val="Header"/>
      <w:jc w:val="center"/>
    </w:pPr>
    <w:r>
      <w:t>C</w:t>
    </w:r>
    <w:r w:rsidR="006C1A09">
      <w:t>ount</w:t>
    </w:r>
    <w:r w:rsidR="00EC30EC">
      <w:t>ing</w:t>
    </w:r>
    <w:r>
      <w:t xml:space="preserve"> sort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8AB0AEA"/>
    <w:multiLevelType w:val="hybridMultilevel"/>
    <w:tmpl w:val="47947FD6"/>
    <w:lvl w:ilvl="0" w:tplc="EAC89D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627624"/>
    <w:multiLevelType w:val="hybridMultilevel"/>
    <w:tmpl w:val="D790681E"/>
    <w:lvl w:ilvl="0" w:tplc="59740AD4">
      <w:start w:val="1"/>
      <w:numFmt w:val="decimal"/>
      <w:lvlText w:val="%1."/>
      <w:lvlJc w:val="left"/>
      <w:pPr>
        <w:ind w:left="10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8" w:hanging="360"/>
      </w:pPr>
    </w:lvl>
    <w:lvl w:ilvl="2" w:tplc="0409001B" w:tentative="1">
      <w:start w:val="1"/>
      <w:numFmt w:val="lowerRoman"/>
      <w:lvlText w:val="%3."/>
      <w:lvlJc w:val="right"/>
      <w:pPr>
        <w:ind w:left="2528" w:hanging="180"/>
      </w:pPr>
    </w:lvl>
    <w:lvl w:ilvl="3" w:tplc="0409000F" w:tentative="1">
      <w:start w:val="1"/>
      <w:numFmt w:val="decimal"/>
      <w:lvlText w:val="%4."/>
      <w:lvlJc w:val="left"/>
      <w:pPr>
        <w:ind w:left="3248" w:hanging="360"/>
      </w:pPr>
    </w:lvl>
    <w:lvl w:ilvl="4" w:tplc="04090019" w:tentative="1">
      <w:start w:val="1"/>
      <w:numFmt w:val="lowerLetter"/>
      <w:lvlText w:val="%5."/>
      <w:lvlJc w:val="left"/>
      <w:pPr>
        <w:ind w:left="3968" w:hanging="360"/>
      </w:pPr>
    </w:lvl>
    <w:lvl w:ilvl="5" w:tplc="0409001B" w:tentative="1">
      <w:start w:val="1"/>
      <w:numFmt w:val="lowerRoman"/>
      <w:lvlText w:val="%6."/>
      <w:lvlJc w:val="right"/>
      <w:pPr>
        <w:ind w:left="4688" w:hanging="180"/>
      </w:pPr>
    </w:lvl>
    <w:lvl w:ilvl="6" w:tplc="0409000F" w:tentative="1">
      <w:start w:val="1"/>
      <w:numFmt w:val="decimal"/>
      <w:lvlText w:val="%7."/>
      <w:lvlJc w:val="left"/>
      <w:pPr>
        <w:ind w:left="5408" w:hanging="360"/>
      </w:pPr>
    </w:lvl>
    <w:lvl w:ilvl="7" w:tplc="04090019" w:tentative="1">
      <w:start w:val="1"/>
      <w:numFmt w:val="lowerLetter"/>
      <w:lvlText w:val="%8."/>
      <w:lvlJc w:val="left"/>
      <w:pPr>
        <w:ind w:left="6128" w:hanging="360"/>
      </w:pPr>
    </w:lvl>
    <w:lvl w:ilvl="8" w:tplc="0409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5" w15:restartNumberingAfterBreak="0">
    <w:nsid w:val="301D0B17"/>
    <w:multiLevelType w:val="hybridMultilevel"/>
    <w:tmpl w:val="5CE88A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9C915A3"/>
    <w:multiLevelType w:val="hybridMultilevel"/>
    <w:tmpl w:val="68AE36BC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7" w15:restartNumberingAfterBreak="0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7B01FE"/>
    <w:multiLevelType w:val="hybridMultilevel"/>
    <w:tmpl w:val="53B26D36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4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DF1"/>
    <w:rsid w:val="0000357D"/>
    <w:rsid w:val="000046BF"/>
    <w:rsid w:val="00005FE0"/>
    <w:rsid w:val="000070FC"/>
    <w:rsid w:val="00010F9E"/>
    <w:rsid w:val="00011BFD"/>
    <w:rsid w:val="000127B2"/>
    <w:rsid w:val="000155EC"/>
    <w:rsid w:val="00022186"/>
    <w:rsid w:val="00023DAF"/>
    <w:rsid w:val="00037FA7"/>
    <w:rsid w:val="000428F7"/>
    <w:rsid w:val="00044F15"/>
    <w:rsid w:val="00050497"/>
    <w:rsid w:val="000539B1"/>
    <w:rsid w:val="00053BAD"/>
    <w:rsid w:val="00053D67"/>
    <w:rsid w:val="00054989"/>
    <w:rsid w:val="00062220"/>
    <w:rsid w:val="00065EED"/>
    <w:rsid w:val="00067A73"/>
    <w:rsid w:val="000724BE"/>
    <w:rsid w:val="00075DD7"/>
    <w:rsid w:val="00081191"/>
    <w:rsid w:val="00085FB7"/>
    <w:rsid w:val="00086DBF"/>
    <w:rsid w:val="000906AA"/>
    <w:rsid w:val="00091025"/>
    <w:rsid w:val="000A68D1"/>
    <w:rsid w:val="000B2C8E"/>
    <w:rsid w:val="000B5EAC"/>
    <w:rsid w:val="000C0E94"/>
    <w:rsid w:val="000C1DF1"/>
    <w:rsid w:val="000D3442"/>
    <w:rsid w:val="000D40EE"/>
    <w:rsid w:val="000D45C0"/>
    <w:rsid w:val="000E1A46"/>
    <w:rsid w:val="000F3B67"/>
    <w:rsid w:val="000F3DB8"/>
    <w:rsid w:val="0010173E"/>
    <w:rsid w:val="00102A87"/>
    <w:rsid w:val="00102BC7"/>
    <w:rsid w:val="0010432F"/>
    <w:rsid w:val="00104BB7"/>
    <w:rsid w:val="00113A9C"/>
    <w:rsid w:val="001150A1"/>
    <w:rsid w:val="00121EC6"/>
    <w:rsid w:val="00126868"/>
    <w:rsid w:val="00130C17"/>
    <w:rsid w:val="00132223"/>
    <w:rsid w:val="00143984"/>
    <w:rsid w:val="001439CB"/>
    <w:rsid w:val="00144E42"/>
    <w:rsid w:val="00145143"/>
    <w:rsid w:val="00145E4D"/>
    <w:rsid w:val="001531BE"/>
    <w:rsid w:val="00155AFC"/>
    <w:rsid w:val="00164FC6"/>
    <w:rsid w:val="0016595C"/>
    <w:rsid w:val="00173ACB"/>
    <w:rsid w:val="0018104E"/>
    <w:rsid w:val="00182EA8"/>
    <w:rsid w:val="0018767F"/>
    <w:rsid w:val="001937BD"/>
    <w:rsid w:val="00195A13"/>
    <w:rsid w:val="00196DCF"/>
    <w:rsid w:val="001A20CB"/>
    <w:rsid w:val="001A31E7"/>
    <w:rsid w:val="001B76FC"/>
    <w:rsid w:val="001C006D"/>
    <w:rsid w:val="001C3089"/>
    <w:rsid w:val="001C5B04"/>
    <w:rsid w:val="001D121D"/>
    <w:rsid w:val="001D43CC"/>
    <w:rsid w:val="001E4001"/>
    <w:rsid w:val="001E48D6"/>
    <w:rsid w:val="001E782C"/>
    <w:rsid w:val="001F4EE9"/>
    <w:rsid w:val="001F6C15"/>
    <w:rsid w:val="002031CD"/>
    <w:rsid w:val="0021383F"/>
    <w:rsid w:val="0021517E"/>
    <w:rsid w:val="002156EC"/>
    <w:rsid w:val="00220102"/>
    <w:rsid w:val="00220811"/>
    <w:rsid w:val="00221669"/>
    <w:rsid w:val="0022351A"/>
    <w:rsid w:val="002247B2"/>
    <w:rsid w:val="00225E28"/>
    <w:rsid w:val="00231303"/>
    <w:rsid w:val="002325F6"/>
    <w:rsid w:val="00232CD4"/>
    <w:rsid w:val="00240167"/>
    <w:rsid w:val="0024598C"/>
    <w:rsid w:val="002531E9"/>
    <w:rsid w:val="0027127F"/>
    <w:rsid w:val="00271C73"/>
    <w:rsid w:val="00272C6C"/>
    <w:rsid w:val="002754F3"/>
    <w:rsid w:val="00281098"/>
    <w:rsid w:val="00281A55"/>
    <w:rsid w:val="00281AEF"/>
    <w:rsid w:val="00284198"/>
    <w:rsid w:val="002930D5"/>
    <w:rsid w:val="00294167"/>
    <w:rsid w:val="00294D0F"/>
    <w:rsid w:val="00295FD3"/>
    <w:rsid w:val="002A431F"/>
    <w:rsid w:val="002A448D"/>
    <w:rsid w:val="002B3E75"/>
    <w:rsid w:val="002C3CE4"/>
    <w:rsid w:val="002D5E0D"/>
    <w:rsid w:val="002D6FF2"/>
    <w:rsid w:val="002D7CDF"/>
    <w:rsid w:val="002E3D8A"/>
    <w:rsid w:val="0030088A"/>
    <w:rsid w:val="003019A5"/>
    <w:rsid w:val="00301A83"/>
    <w:rsid w:val="00301B59"/>
    <w:rsid w:val="003058E5"/>
    <w:rsid w:val="003100DB"/>
    <w:rsid w:val="00316278"/>
    <w:rsid w:val="003243A5"/>
    <w:rsid w:val="003416E9"/>
    <w:rsid w:val="00341A5B"/>
    <w:rsid w:val="00341F2C"/>
    <w:rsid w:val="003437F4"/>
    <w:rsid w:val="00346964"/>
    <w:rsid w:val="00347A74"/>
    <w:rsid w:val="0035035C"/>
    <w:rsid w:val="00352006"/>
    <w:rsid w:val="003670BC"/>
    <w:rsid w:val="00370713"/>
    <w:rsid w:val="00370724"/>
    <w:rsid w:val="003845FE"/>
    <w:rsid w:val="00384CD6"/>
    <w:rsid w:val="00390170"/>
    <w:rsid w:val="0039191A"/>
    <w:rsid w:val="00393D61"/>
    <w:rsid w:val="003947E8"/>
    <w:rsid w:val="00394CA5"/>
    <w:rsid w:val="00395F78"/>
    <w:rsid w:val="003962F0"/>
    <w:rsid w:val="003A3696"/>
    <w:rsid w:val="003A3A46"/>
    <w:rsid w:val="003A4916"/>
    <w:rsid w:val="003A7E6B"/>
    <w:rsid w:val="003B1D0C"/>
    <w:rsid w:val="003C0478"/>
    <w:rsid w:val="003C04D6"/>
    <w:rsid w:val="003C16EF"/>
    <w:rsid w:val="003C6AE4"/>
    <w:rsid w:val="003D23AD"/>
    <w:rsid w:val="003D6E52"/>
    <w:rsid w:val="003D787D"/>
    <w:rsid w:val="003E22DE"/>
    <w:rsid w:val="003E5A72"/>
    <w:rsid w:val="003E7108"/>
    <w:rsid w:val="003F6625"/>
    <w:rsid w:val="003F7574"/>
    <w:rsid w:val="003F7C72"/>
    <w:rsid w:val="00401402"/>
    <w:rsid w:val="00401A21"/>
    <w:rsid w:val="00405AE2"/>
    <w:rsid w:val="00414421"/>
    <w:rsid w:val="004158CF"/>
    <w:rsid w:val="00417981"/>
    <w:rsid w:val="004324E6"/>
    <w:rsid w:val="004423AE"/>
    <w:rsid w:val="0044614A"/>
    <w:rsid w:val="0045259F"/>
    <w:rsid w:val="00456BA6"/>
    <w:rsid w:val="004658BF"/>
    <w:rsid w:val="00467A6A"/>
    <w:rsid w:val="00471096"/>
    <w:rsid w:val="0047483E"/>
    <w:rsid w:val="004808D2"/>
    <w:rsid w:val="00484584"/>
    <w:rsid w:val="00492A6F"/>
    <w:rsid w:val="00495B88"/>
    <w:rsid w:val="00496BF3"/>
    <w:rsid w:val="004A6E27"/>
    <w:rsid w:val="004A71B6"/>
    <w:rsid w:val="004B2129"/>
    <w:rsid w:val="004B263A"/>
    <w:rsid w:val="004B318E"/>
    <w:rsid w:val="004B676D"/>
    <w:rsid w:val="004C1473"/>
    <w:rsid w:val="004C442B"/>
    <w:rsid w:val="004C5530"/>
    <w:rsid w:val="004C7821"/>
    <w:rsid w:val="004D0715"/>
    <w:rsid w:val="004D55CE"/>
    <w:rsid w:val="004D7889"/>
    <w:rsid w:val="004D792A"/>
    <w:rsid w:val="004E3528"/>
    <w:rsid w:val="004E3579"/>
    <w:rsid w:val="004F32E3"/>
    <w:rsid w:val="004F6AEE"/>
    <w:rsid w:val="004F75FC"/>
    <w:rsid w:val="00505FD8"/>
    <w:rsid w:val="00510435"/>
    <w:rsid w:val="00513EBC"/>
    <w:rsid w:val="00514917"/>
    <w:rsid w:val="00523046"/>
    <w:rsid w:val="00537CEA"/>
    <w:rsid w:val="00541443"/>
    <w:rsid w:val="005428D2"/>
    <w:rsid w:val="0054664A"/>
    <w:rsid w:val="00551534"/>
    <w:rsid w:val="00553AE9"/>
    <w:rsid w:val="005549CB"/>
    <w:rsid w:val="00563338"/>
    <w:rsid w:val="00563B7D"/>
    <w:rsid w:val="00567004"/>
    <w:rsid w:val="005718DB"/>
    <w:rsid w:val="005733A8"/>
    <w:rsid w:val="0057459E"/>
    <w:rsid w:val="00580332"/>
    <w:rsid w:val="00581E24"/>
    <w:rsid w:val="00583793"/>
    <w:rsid w:val="00585E0E"/>
    <w:rsid w:val="00590655"/>
    <w:rsid w:val="005A2E76"/>
    <w:rsid w:val="005A4908"/>
    <w:rsid w:val="005A7165"/>
    <w:rsid w:val="005B5303"/>
    <w:rsid w:val="005B6B52"/>
    <w:rsid w:val="005C0665"/>
    <w:rsid w:val="005C0AD6"/>
    <w:rsid w:val="005C0BBF"/>
    <w:rsid w:val="005C3548"/>
    <w:rsid w:val="005C4257"/>
    <w:rsid w:val="005C441C"/>
    <w:rsid w:val="005C6305"/>
    <w:rsid w:val="005C72E4"/>
    <w:rsid w:val="005D66F3"/>
    <w:rsid w:val="005E4FE4"/>
    <w:rsid w:val="005F63CF"/>
    <w:rsid w:val="00602361"/>
    <w:rsid w:val="006038CA"/>
    <w:rsid w:val="00620BEC"/>
    <w:rsid w:val="00625376"/>
    <w:rsid w:val="00630AE1"/>
    <w:rsid w:val="00636AB3"/>
    <w:rsid w:val="00636B42"/>
    <w:rsid w:val="006372AB"/>
    <w:rsid w:val="0064080D"/>
    <w:rsid w:val="00651397"/>
    <w:rsid w:val="00654BB1"/>
    <w:rsid w:val="006551AC"/>
    <w:rsid w:val="00665A92"/>
    <w:rsid w:val="00666361"/>
    <w:rsid w:val="0067242B"/>
    <w:rsid w:val="00672929"/>
    <w:rsid w:val="00674CD3"/>
    <w:rsid w:val="00685811"/>
    <w:rsid w:val="00695148"/>
    <w:rsid w:val="00697232"/>
    <w:rsid w:val="00697722"/>
    <w:rsid w:val="006A7F42"/>
    <w:rsid w:val="006B1C57"/>
    <w:rsid w:val="006B3D8E"/>
    <w:rsid w:val="006B4024"/>
    <w:rsid w:val="006B6171"/>
    <w:rsid w:val="006C1A09"/>
    <w:rsid w:val="006C514A"/>
    <w:rsid w:val="006C662A"/>
    <w:rsid w:val="006C744D"/>
    <w:rsid w:val="006D46D9"/>
    <w:rsid w:val="006E390D"/>
    <w:rsid w:val="006F0564"/>
    <w:rsid w:val="006F2651"/>
    <w:rsid w:val="006F2937"/>
    <w:rsid w:val="00710D2F"/>
    <w:rsid w:val="007117F5"/>
    <w:rsid w:val="00712FC2"/>
    <w:rsid w:val="00716A8D"/>
    <w:rsid w:val="00720BA9"/>
    <w:rsid w:val="0073682A"/>
    <w:rsid w:val="00736A1C"/>
    <w:rsid w:val="00750253"/>
    <w:rsid w:val="00752428"/>
    <w:rsid w:val="00753096"/>
    <w:rsid w:val="00756858"/>
    <w:rsid w:val="00761B00"/>
    <w:rsid w:val="00762482"/>
    <w:rsid w:val="00772E22"/>
    <w:rsid w:val="007744E4"/>
    <w:rsid w:val="007777E0"/>
    <w:rsid w:val="00782870"/>
    <w:rsid w:val="00784155"/>
    <w:rsid w:val="0079120A"/>
    <w:rsid w:val="00791621"/>
    <w:rsid w:val="0079367B"/>
    <w:rsid w:val="00794513"/>
    <w:rsid w:val="0079589D"/>
    <w:rsid w:val="00796E8B"/>
    <w:rsid w:val="007A452F"/>
    <w:rsid w:val="007A4AA3"/>
    <w:rsid w:val="007A4BBA"/>
    <w:rsid w:val="007A7E98"/>
    <w:rsid w:val="007B14BC"/>
    <w:rsid w:val="007C2D0D"/>
    <w:rsid w:val="007C632B"/>
    <w:rsid w:val="007D33F9"/>
    <w:rsid w:val="007D6C0E"/>
    <w:rsid w:val="007E4615"/>
    <w:rsid w:val="007F0134"/>
    <w:rsid w:val="007F29E2"/>
    <w:rsid w:val="007F34A5"/>
    <w:rsid w:val="007F769F"/>
    <w:rsid w:val="00807609"/>
    <w:rsid w:val="008140E9"/>
    <w:rsid w:val="0081425C"/>
    <w:rsid w:val="008201B2"/>
    <w:rsid w:val="00826229"/>
    <w:rsid w:val="00832D11"/>
    <w:rsid w:val="00836F4D"/>
    <w:rsid w:val="00842C26"/>
    <w:rsid w:val="0084400C"/>
    <w:rsid w:val="00846576"/>
    <w:rsid w:val="00847C8A"/>
    <w:rsid w:val="00853426"/>
    <w:rsid w:val="00857AA7"/>
    <w:rsid w:val="00862676"/>
    <w:rsid w:val="00865397"/>
    <w:rsid w:val="00865B76"/>
    <w:rsid w:val="00867144"/>
    <w:rsid w:val="008675DC"/>
    <w:rsid w:val="0087215E"/>
    <w:rsid w:val="00893E06"/>
    <w:rsid w:val="0089627E"/>
    <w:rsid w:val="008A0BDA"/>
    <w:rsid w:val="008A52AC"/>
    <w:rsid w:val="008A795B"/>
    <w:rsid w:val="008B02C0"/>
    <w:rsid w:val="008B1E15"/>
    <w:rsid w:val="008B5010"/>
    <w:rsid w:val="008C0E01"/>
    <w:rsid w:val="008D283E"/>
    <w:rsid w:val="008D4BC7"/>
    <w:rsid w:val="008D7C76"/>
    <w:rsid w:val="008E2385"/>
    <w:rsid w:val="008E31FF"/>
    <w:rsid w:val="008E3297"/>
    <w:rsid w:val="008E5829"/>
    <w:rsid w:val="008F172C"/>
    <w:rsid w:val="008F3CE1"/>
    <w:rsid w:val="009012D3"/>
    <w:rsid w:val="00901AC8"/>
    <w:rsid w:val="00905809"/>
    <w:rsid w:val="00917617"/>
    <w:rsid w:val="009205F6"/>
    <w:rsid w:val="00923D6F"/>
    <w:rsid w:val="00925CC3"/>
    <w:rsid w:val="00926593"/>
    <w:rsid w:val="00932299"/>
    <w:rsid w:val="00932FF9"/>
    <w:rsid w:val="00933A1E"/>
    <w:rsid w:val="00934A90"/>
    <w:rsid w:val="00940FD9"/>
    <w:rsid w:val="00942476"/>
    <w:rsid w:val="00945CFD"/>
    <w:rsid w:val="009504B2"/>
    <w:rsid w:val="00950EFB"/>
    <w:rsid w:val="0096449B"/>
    <w:rsid w:val="00965C25"/>
    <w:rsid w:val="00966E9B"/>
    <w:rsid w:val="00970AC1"/>
    <w:rsid w:val="009736F7"/>
    <w:rsid w:val="009738D5"/>
    <w:rsid w:val="009776A3"/>
    <w:rsid w:val="00982CAE"/>
    <w:rsid w:val="009866A5"/>
    <w:rsid w:val="00986FC8"/>
    <w:rsid w:val="00994056"/>
    <w:rsid w:val="00995491"/>
    <w:rsid w:val="009A65C1"/>
    <w:rsid w:val="009C06CE"/>
    <w:rsid w:val="009D116F"/>
    <w:rsid w:val="009D74C8"/>
    <w:rsid w:val="009E2C03"/>
    <w:rsid w:val="009E381F"/>
    <w:rsid w:val="009E7293"/>
    <w:rsid w:val="009F2E9E"/>
    <w:rsid w:val="00A0473E"/>
    <w:rsid w:val="00A101EC"/>
    <w:rsid w:val="00A16FB0"/>
    <w:rsid w:val="00A177C0"/>
    <w:rsid w:val="00A21BA6"/>
    <w:rsid w:val="00A26AE1"/>
    <w:rsid w:val="00A33C3A"/>
    <w:rsid w:val="00A353DE"/>
    <w:rsid w:val="00A3752C"/>
    <w:rsid w:val="00A37C40"/>
    <w:rsid w:val="00A43606"/>
    <w:rsid w:val="00A4524F"/>
    <w:rsid w:val="00A466F0"/>
    <w:rsid w:val="00A46DF5"/>
    <w:rsid w:val="00A62490"/>
    <w:rsid w:val="00A63852"/>
    <w:rsid w:val="00A6395C"/>
    <w:rsid w:val="00A650E1"/>
    <w:rsid w:val="00A661CB"/>
    <w:rsid w:val="00A8129D"/>
    <w:rsid w:val="00A8495D"/>
    <w:rsid w:val="00A9411E"/>
    <w:rsid w:val="00A96657"/>
    <w:rsid w:val="00AA1B5D"/>
    <w:rsid w:val="00AB4FA4"/>
    <w:rsid w:val="00AC6BF0"/>
    <w:rsid w:val="00AD38DF"/>
    <w:rsid w:val="00AD46FD"/>
    <w:rsid w:val="00AE00DA"/>
    <w:rsid w:val="00AE4A3C"/>
    <w:rsid w:val="00AE4D7A"/>
    <w:rsid w:val="00AE53F1"/>
    <w:rsid w:val="00AE5B77"/>
    <w:rsid w:val="00AF318A"/>
    <w:rsid w:val="00AF3EE6"/>
    <w:rsid w:val="00B06D0B"/>
    <w:rsid w:val="00B11E79"/>
    <w:rsid w:val="00B17F40"/>
    <w:rsid w:val="00B22EAA"/>
    <w:rsid w:val="00B26DBC"/>
    <w:rsid w:val="00B30B85"/>
    <w:rsid w:val="00B3682E"/>
    <w:rsid w:val="00B40BD8"/>
    <w:rsid w:val="00B44898"/>
    <w:rsid w:val="00B50D89"/>
    <w:rsid w:val="00B538EF"/>
    <w:rsid w:val="00B54794"/>
    <w:rsid w:val="00B638E2"/>
    <w:rsid w:val="00B641BF"/>
    <w:rsid w:val="00B652D3"/>
    <w:rsid w:val="00B653CA"/>
    <w:rsid w:val="00B6721E"/>
    <w:rsid w:val="00B90EF5"/>
    <w:rsid w:val="00B962A6"/>
    <w:rsid w:val="00BA41FA"/>
    <w:rsid w:val="00BB1886"/>
    <w:rsid w:val="00BB261F"/>
    <w:rsid w:val="00BB66EE"/>
    <w:rsid w:val="00BC0923"/>
    <w:rsid w:val="00BC18DF"/>
    <w:rsid w:val="00BC1A9D"/>
    <w:rsid w:val="00BC1E58"/>
    <w:rsid w:val="00BC3101"/>
    <w:rsid w:val="00BC3540"/>
    <w:rsid w:val="00BD4010"/>
    <w:rsid w:val="00BE2B4B"/>
    <w:rsid w:val="00BE6461"/>
    <w:rsid w:val="00BF026C"/>
    <w:rsid w:val="00BF2AA8"/>
    <w:rsid w:val="00BF42CE"/>
    <w:rsid w:val="00BF4F93"/>
    <w:rsid w:val="00C00E6E"/>
    <w:rsid w:val="00C049C6"/>
    <w:rsid w:val="00C10D36"/>
    <w:rsid w:val="00C11252"/>
    <w:rsid w:val="00C13D4C"/>
    <w:rsid w:val="00C1551C"/>
    <w:rsid w:val="00C156CC"/>
    <w:rsid w:val="00C173C7"/>
    <w:rsid w:val="00C21C08"/>
    <w:rsid w:val="00C2694E"/>
    <w:rsid w:val="00C30D21"/>
    <w:rsid w:val="00C33897"/>
    <w:rsid w:val="00C35C69"/>
    <w:rsid w:val="00C37402"/>
    <w:rsid w:val="00C41507"/>
    <w:rsid w:val="00C425B0"/>
    <w:rsid w:val="00C454AE"/>
    <w:rsid w:val="00C47225"/>
    <w:rsid w:val="00C51411"/>
    <w:rsid w:val="00C520E5"/>
    <w:rsid w:val="00C56B24"/>
    <w:rsid w:val="00C57529"/>
    <w:rsid w:val="00C5763D"/>
    <w:rsid w:val="00C65FF2"/>
    <w:rsid w:val="00C66F9A"/>
    <w:rsid w:val="00C7416E"/>
    <w:rsid w:val="00C74189"/>
    <w:rsid w:val="00C7436D"/>
    <w:rsid w:val="00C77193"/>
    <w:rsid w:val="00C804BE"/>
    <w:rsid w:val="00C9289C"/>
    <w:rsid w:val="00C9495F"/>
    <w:rsid w:val="00CA026F"/>
    <w:rsid w:val="00CA3BB3"/>
    <w:rsid w:val="00CA3EA1"/>
    <w:rsid w:val="00CA4945"/>
    <w:rsid w:val="00CA7FC7"/>
    <w:rsid w:val="00CB0346"/>
    <w:rsid w:val="00CB2292"/>
    <w:rsid w:val="00CB2C2C"/>
    <w:rsid w:val="00CC0BF1"/>
    <w:rsid w:val="00CC5256"/>
    <w:rsid w:val="00CC6C40"/>
    <w:rsid w:val="00CC6F27"/>
    <w:rsid w:val="00CD7E59"/>
    <w:rsid w:val="00CE3A36"/>
    <w:rsid w:val="00CE5A46"/>
    <w:rsid w:val="00CE6C48"/>
    <w:rsid w:val="00CF1B8F"/>
    <w:rsid w:val="00CF64E8"/>
    <w:rsid w:val="00CF7450"/>
    <w:rsid w:val="00D00225"/>
    <w:rsid w:val="00D031C7"/>
    <w:rsid w:val="00D03A8E"/>
    <w:rsid w:val="00D041FA"/>
    <w:rsid w:val="00D05F96"/>
    <w:rsid w:val="00D068DE"/>
    <w:rsid w:val="00D11202"/>
    <w:rsid w:val="00D151EF"/>
    <w:rsid w:val="00D23557"/>
    <w:rsid w:val="00D246ED"/>
    <w:rsid w:val="00D31844"/>
    <w:rsid w:val="00D33028"/>
    <w:rsid w:val="00D44458"/>
    <w:rsid w:val="00D52D3D"/>
    <w:rsid w:val="00D56B01"/>
    <w:rsid w:val="00D61ADE"/>
    <w:rsid w:val="00D64891"/>
    <w:rsid w:val="00D65CEB"/>
    <w:rsid w:val="00D65D7D"/>
    <w:rsid w:val="00D67A9A"/>
    <w:rsid w:val="00DA1119"/>
    <w:rsid w:val="00DA1B34"/>
    <w:rsid w:val="00DA446A"/>
    <w:rsid w:val="00DB16B3"/>
    <w:rsid w:val="00DB6B33"/>
    <w:rsid w:val="00DC1DCC"/>
    <w:rsid w:val="00DC2BBA"/>
    <w:rsid w:val="00DC52BA"/>
    <w:rsid w:val="00DD1071"/>
    <w:rsid w:val="00DD2CD9"/>
    <w:rsid w:val="00DD7682"/>
    <w:rsid w:val="00DE17D2"/>
    <w:rsid w:val="00DF34E1"/>
    <w:rsid w:val="00DF3A42"/>
    <w:rsid w:val="00DF6008"/>
    <w:rsid w:val="00DF758D"/>
    <w:rsid w:val="00E020BF"/>
    <w:rsid w:val="00E27D3C"/>
    <w:rsid w:val="00E317AB"/>
    <w:rsid w:val="00E42CAB"/>
    <w:rsid w:val="00E42EC7"/>
    <w:rsid w:val="00E4399A"/>
    <w:rsid w:val="00E455F1"/>
    <w:rsid w:val="00E473D0"/>
    <w:rsid w:val="00E530A7"/>
    <w:rsid w:val="00E53BFC"/>
    <w:rsid w:val="00E55C58"/>
    <w:rsid w:val="00E62998"/>
    <w:rsid w:val="00E645A1"/>
    <w:rsid w:val="00E6545C"/>
    <w:rsid w:val="00E767C0"/>
    <w:rsid w:val="00E90916"/>
    <w:rsid w:val="00E9775B"/>
    <w:rsid w:val="00E97C09"/>
    <w:rsid w:val="00EA71B0"/>
    <w:rsid w:val="00EB3D2B"/>
    <w:rsid w:val="00EB4FD9"/>
    <w:rsid w:val="00EC30EC"/>
    <w:rsid w:val="00EC5FE5"/>
    <w:rsid w:val="00EC6FD7"/>
    <w:rsid w:val="00EC7508"/>
    <w:rsid w:val="00ED37A0"/>
    <w:rsid w:val="00ED43B2"/>
    <w:rsid w:val="00EE082F"/>
    <w:rsid w:val="00EE0D34"/>
    <w:rsid w:val="00F01EBB"/>
    <w:rsid w:val="00F03DE1"/>
    <w:rsid w:val="00F12B65"/>
    <w:rsid w:val="00F20672"/>
    <w:rsid w:val="00F26436"/>
    <w:rsid w:val="00F31C06"/>
    <w:rsid w:val="00F32102"/>
    <w:rsid w:val="00F3338A"/>
    <w:rsid w:val="00F34274"/>
    <w:rsid w:val="00F3535B"/>
    <w:rsid w:val="00F36C74"/>
    <w:rsid w:val="00F46558"/>
    <w:rsid w:val="00F518C7"/>
    <w:rsid w:val="00F5338C"/>
    <w:rsid w:val="00F5532A"/>
    <w:rsid w:val="00F56103"/>
    <w:rsid w:val="00F56701"/>
    <w:rsid w:val="00F61874"/>
    <w:rsid w:val="00F64255"/>
    <w:rsid w:val="00F642FE"/>
    <w:rsid w:val="00F66775"/>
    <w:rsid w:val="00F7181E"/>
    <w:rsid w:val="00F76716"/>
    <w:rsid w:val="00F80097"/>
    <w:rsid w:val="00F8013E"/>
    <w:rsid w:val="00F807B3"/>
    <w:rsid w:val="00F80918"/>
    <w:rsid w:val="00F83DF1"/>
    <w:rsid w:val="00F858E6"/>
    <w:rsid w:val="00F86A17"/>
    <w:rsid w:val="00F92A7A"/>
    <w:rsid w:val="00F96443"/>
    <w:rsid w:val="00FA3738"/>
    <w:rsid w:val="00FA51F4"/>
    <w:rsid w:val="00FA6557"/>
    <w:rsid w:val="00FA780A"/>
    <w:rsid w:val="00FB3CD9"/>
    <w:rsid w:val="00FB5C72"/>
    <w:rsid w:val="00FC4215"/>
    <w:rsid w:val="00FC4CF1"/>
    <w:rsid w:val="00FD0A56"/>
    <w:rsid w:val="00FD6071"/>
    <w:rsid w:val="00FE659B"/>
    <w:rsid w:val="00FF141C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953D2"/>
  <w14:defaultImageDpi w14:val="300"/>
  <w15:docId w15:val="{6F6BAA3F-42D5-1A44-8BA8-CBF461D5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6B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710D2F"/>
  </w:style>
  <w:style w:type="character" w:customStyle="1" w:styleId="FootnoteTextChar">
    <w:name w:val="Footnote Text Char"/>
    <w:basedOn w:val="DefaultParagraphFont"/>
    <w:link w:val="FootnoteText"/>
    <w:uiPriority w:val="99"/>
    <w:rsid w:val="00710D2F"/>
  </w:style>
  <w:style w:type="character" w:styleId="FootnoteReference">
    <w:name w:val="footnote reference"/>
    <w:basedOn w:val="DefaultParagraphFont"/>
    <w:uiPriority w:val="99"/>
    <w:unhideWhenUsed/>
    <w:rsid w:val="00710D2F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3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3426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</TotalTime>
  <Pages>2</Pages>
  <Words>968</Words>
  <Characters>5518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David Joseph Gries</cp:lastModifiedBy>
  <cp:revision>184</cp:revision>
  <cp:lastPrinted>2018-04-07T00:23:00Z</cp:lastPrinted>
  <dcterms:created xsi:type="dcterms:W3CDTF">2017-08-13T09:23:00Z</dcterms:created>
  <dcterms:modified xsi:type="dcterms:W3CDTF">2018-12-29T12:02:00Z</dcterms:modified>
</cp:coreProperties>
</file>