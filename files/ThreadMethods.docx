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01A2" w14:textId="2BCEE7F3" w:rsidR="00E317AB" w:rsidRPr="007B39A0" w:rsidRDefault="007B39A0" w:rsidP="006372A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briefly describe some of the methods in class Thread. Scanning this </w:t>
      </w:r>
      <w:r w:rsidR="00C0508C">
        <w:rPr>
          <w:rFonts w:ascii="Times New Roman" w:hAnsi="Times New Roman" w:cs="Times New Roman"/>
          <w:noProof/>
          <w:sz w:val="20"/>
          <w:szCs w:val="20"/>
        </w:rPr>
        <w:t>page</w:t>
      </w:r>
      <w:r>
        <w:rPr>
          <w:rFonts w:ascii="Times New Roman" w:hAnsi="Times New Roman" w:cs="Times New Roman"/>
          <w:noProof/>
          <w:sz w:val="20"/>
          <w:szCs w:val="20"/>
        </w:rPr>
        <w:t xml:space="preserve"> will give you an idea what</w:t>
      </w:r>
      <w:r w:rsidR="00F44DBB">
        <w:rPr>
          <w:rFonts w:ascii="Times New Roman" w:hAnsi="Times New Roman" w:cs="Times New Roman"/>
          <w:noProof/>
          <w:sz w:val="20"/>
          <w:szCs w:val="20"/>
        </w:rPr>
        <w:t xml:space="preserve"> you can do with Thread objects. We do not give full details. Y</w:t>
      </w:r>
      <w:r>
        <w:rPr>
          <w:rFonts w:ascii="Times New Roman" w:hAnsi="Times New Roman" w:cs="Times New Roman"/>
          <w:noProof/>
          <w:sz w:val="20"/>
          <w:szCs w:val="20"/>
        </w:rPr>
        <w:t>ou don’t have to memorize anything here.</w:t>
      </w:r>
    </w:p>
    <w:p w14:paraId="2AEC493C" w14:textId="240820A0" w:rsidR="00394CA5" w:rsidRDefault="007B39A0" w:rsidP="007B39A0">
      <w:pPr>
        <w:spacing w:before="240"/>
        <w:rPr>
          <w:rFonts w:ascii="Times New Roman" w:hAnsi="Times New Roman" w:cs="Times New Roman"/>
          <w:sz w:val="20"/>
          <w:szCs w:val="20"/>
        </w:rPr>
      </w:pPr>
      <w:r>
        <w:rPr>
          <w:rFonts w:ascii="Times New Roman" w:hAnsi="Times New Roman" w:cs="Times New Roman"/>
          <w:sz w:val="20"/>
          <w:szCs w:val="20"/>
        </w:rPr>
        <w:t xml:space="preserve">1. </w:t>
      </w:r>
      <w:r w:rsidR="00C06562" w:rsidRPr="00C06562">
        <w:rPr>
          <w:rFonts w:ascii="Times New Roman" w:hAnsi="Times New Roman" w:cs="Times New Roman"/>
          <w:b/>
          <w:sz w:val="20"/>
          <w:szCs w:val="20"/>
        </w:rPr>
        <w:t>Who’s running?</w:t>
      </w:r>
      <w:r w:rsidR="00C06562">
        <w:rPr>
          <w:rFonts w:ascii="Times New Roman" w:hAnsi="Times New Roman" w:cs="Times New Roman"/>
          <w:sz w:val="20"/>
          <w:szCs w:val="20"/>
        </w:rPr>
        <w:t xml:space="preserve"> S</w:t>
      </w:r>
      <w:r>
        <w:rPr>
          <w:rFonts w:ascii="Times New Roman" w:hAnsi="Times New Roman" w:cs="Times New Roman"/>
          <w:sz w:val="20"/>
          <w:szCs w:val="20"/>
        </w:rPr>
        <w:t xml:space="preserve">tatic method   </w:t>
      </w:r>
      <w:proofErr w:type="spellStart"/>
      <w:r>
        <w:rPr>
          <w:rFonts w:ascii="Times New Roman" w:hAnsi="Times New Roman" w:cs="Times New Roman"/>
          <w:sz w:val="20"/>
          <w:szCs w:val="20"/>
        </w:rPr>
        <w:t>Thread.currentThread</w:t>
      </w:r>
      <w:proofErr w:type="spellEnd"/>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gives you a pointer to the Thread object that is currently executing.</w:t>
      </w:r>
    </w:p>
    <w:p w14:paraId="3F17F31A" w14:textId="149E6DAE" w:rsidR="0027379D" w:rsidRDefault="0027379D" w:rsidP="0027379D">
      <w:pPr>
        <w:spacing w:before="240"/>
        <w:rPr>
          <w:rFonts w:ascii="Times New Roman" w:hAnsi="Times New Roman" w:cs="Times New Roman"/>
          <w:sz w:val="20"/>
          <w:szCs w:val="20"/>
        </w:rPr>
      </w:pPr>
      <w:r>
        <w:rPr>
          <w:rFonts w:ascii="Times New Roman" w:hAnsi="Times New Roman" w:cs="Times New Roman"/>
          <w:sz w:val="20"/>
          <w:szCs w:val="20"/>
        </w:rPr>
        <w:t xml:space="preserve">2. </w:t>
      </w:r>
      <w:r w:rsidR="00C06562" w:rsidRPr="00C06562">
        <w:rPr>
          <w:rFonts w:ascii="Times New Roman" w:hAnsi="Times New Roman" w:cs="Times New Roman"/>
          <w:b/>
          <w:sz w:val="20"/>
          <w:szCs w:val="20"/>
        </w:rPr>
        <w:t>Dead or alive?</w:t>
      </w:r>
      <w:r w:rsidR="00C06562">
        <w:rPr>
          <w:rFonts w:ascii="Times New Roman" w:hAnsi="Times New Roman" w:cs="Times New Roman"/>
          <w:sz w:val="20"/>
          <w:szCs w:val="20"/>
        </w:rPr>
        <w:t xml:space="preserve"> </w:t>
      </w:r>
      <w:r>
        <w:rPr>
          <w:rFonts w:ascii="Times New Roman" w:hAnsi="Times New Roman" w:cs="Times New Roman"/>
          <w:sz w:val="20"/>
          <w:szCs w:val="20"/>
        </w:rPr>
        <w:t xml:space="preserve">A thread is alive if it has been started but has not died —has not completed execution of its method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xml:space="preserve">). You can tell whether thread t is alive by calling </w:t>
      </w:r>
      <w:proofErr w:type="spellStart"/>
      <w:proofErr w:type="gramStart"/>
      <w:r>
        <w:rPr>
          <w:rFonts w:ascii="Times New Roman" w:hAnsi="Times New Roman" w:cs="Times New Roman"/>
          <w:sz w:val="20"/>
          <w:szCs w:val="20"/>
        </w:rPr>
        <w:t>t.isAlive</w:t>
      </w:r>
      <w:proofErr w:type="spellEnd"/>
      <w:proofErr w:type="gramEnd"/>
      <w:r>
        <w:rPr>
          <w:rFonts w:ascii="Times New Roman" w:hAnsi="Times New Roman" w:cs="Times New Roman"/>
          <w:sz w:val="20"/>
          <w:szCs w:val="20"/>
        </w:rPr>
        <w:t xml:space="preserve">() —it returns the obvious </w:t>
      </w: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w:t>
      </w:r>
    </w:p>
    <w:p w14:paraId="59BB41C1" w14:textId="005DDF21" w:rsidR="005B094F" w:rsidRDefault="0027379D" w:rsidP="007B39A0">
      <w:pPr>
        <w:spacing w:before="240"/>
        <w:rPr>
          <w:rFonts w:ascii="Times New Roman" w:hAnsi="Times New Roman" w:cs="Times New Roman"/>
          <w:sz w:val="20"/>
          <w:szCs w:val="20"/>
        </w:rPr>
      </w:pPr>
      <w:r>
        <w:rPr>
          <w:rFonts w:ascii="Times New Roman" w:hAnsi="Times New Roman" w:cs="Times New Roman"/>
          <w:sz w:val="20"/>
          <w:szCs w:val="20"/>
        </w:rPr>
        <w:t>3</w:t>
      </w:r>
      <w:r w:rsidR="007B39A0">
        <w:rPr>
          <w:rFonts w:ascii="Times New Roman" w:hAnsi="Times New Roman" w:cs="Times New Roman"/>
          <w:sz w:val="20"/>
          <w:szCs w:val="20"/>
        </w:rPr>
        <w:t xml:space="preserve">. </w:t>
      </w:r>
      <w:r w:rsidR="00FC087F">
        <w:rPr>
          <w:rFonts w:ascii="Times New Roman" w:hAnsi="Times New Roman" w:cs="Times New Roman"/>
          <w:b/>
          <w:sz w:val="20"/>
          <w:szCs w:val="20"/>
        </w:rPr>
        <w:t>What’s its name?</w:t>
      </w:r>
      <w:r w:rsidR="00C06562">
        <w:rPr>
          <w:rFonts w:ascii="Times New Roman" w:hAnsi="Times New Roman" w:cs="Times New Roman"/>
          <w:sz w:val="20"/>
          <w:szCs w:val="20"/>
        </w:rPr>
        <w:t xml:space="preserve"> </w:t>
      </w:r>
      <w:r w:rsidR="005B094F">
        <w:rPr>
          <w:rFonts w:ascii="Times New Roman" w:hAnsi="Times New Roman" w:cs="Times New Roman"/>
          <w:sz w:val="20"/>
          <w:szCs w:val="20"/>
        </w:rPr>
        <w:t>When demoing or debugging programs with threads, it’s useful to have a recognizable name for a thread. There</w:t>
      </w:r>
      <w:r w:rsidR="00FC087F">
        <w:rPr>
          <w:rFonts w:ascii="Times New Roman" w:hAnsi="Times New Roman" w:cs="Times New Roman"/>
          <w:sz w:val="20"/>
          <w:szCs w:val="20"/>
        </w:rPr>
        <w:t>fore, class Thread has these</w:t>
      </w:r>
      <w:r w:rsidR="005B094F">
        <w:rPr>
          <w:rFonts w:ascii="Times New Roman" w:hAnsi="Times New Roman" w:cs="Times New Roman"/>
          <w:sz w:val="20"/>
          <w:szCs w:val="20"/>
        </w:rPr>
        <w:t xml:space="preserve"> </w:t>
      </w:r>
      <w:r w:rsidR="00FC087F">
        <w:rPr>
          <w:rFonts w:ascii="Times New Roman" w:hAnsi="Times New Roman" w:cs="Times New Roman"/>
          <w:sz w:val="20"/>
          <w:szCs w:val="20"/>
        </w:rPr>
        <w:t>two methods</w:t>
      </w:r>
      <w:r w:rsidR="005B094F">
        <w:rPr>
          <w:rFonts w:ascii="Times New Roman" w:hAnsi="Times New Roman" w:cs="Times New Roman"/>
          <w:sz w:val="20"/>
          <w:szCs w:val="20"/>
        </w:rPr>
        <w:t>:</w:t>
      </w:r>
    </w:p>
    <w:p w14:paraId="63398749" w14:textId="522D6099" w:rsidR="005B094F" w:rsidRDefault="005B094F" w:rsidP="00BB4CFF">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00BB4CFF">
        <w:rPr>
          <w:rFonts w:ascii="Times New Roman" w:hAnsi="Times New Roman" w:cs="Times New Roman"/>
          <w:sz w:val="20"/>
          <w:szCs w:val="20"/>
        </w:rPr>
        <w:t>t.</w:t>
      </w:r>
      <w:r>
        <w:rPr>
          <w:rFonts w:ascii="Times New Roman" w:hAnsi="Times New Roman" w:cs="Times New Roman"/>
          <w:sz w:val="20"/>
          <w:szCs w:val="20"/>
        </w:rPr>
        <w:t>setName</w:t>
      </w:r>
      <w:proofErr w:type="spellEnd"/>
      <w:proofErr w:type="gramEnd"/>
      <w:r>
        <w:rPr>
          <w:rFonts w:ascii="Times New Roman" w:hAnsi="Times New Roman" w:cs="Times New Roman"/>
          <w:sz w:val="20"/>
          <w:szCs w:val="20"/>
        </w:rPr>
        <w:t xml:space="preserve">(String)    and   </w:t>
      </w:r>
      <w:proofErr w:type="spellStart"/>
      <w:r w:rsidR="00BB4CFF">
        <w:rPr>
          <w:rFonts w:ascii="Times New Roman" w:hAnsi="Times New Roman" w:cs="Times New Roman"/>
          <w:sz w:val="20"/>
          <w:szCs w:val="20"/>
        </w:rPr>
        <w:t>t.</w:t>
      </w:r>
      <w:r>
        <w:rPr>
          <w:rFonts w:ascii="Times New Roman" w:hAnsi="Times New Roman" w:cs="Times New Roman"/>
          <w:sz w:val="20"/>
          <w:szCs w:val="20"/>
        </w:rPr>
        <w:t>getName</w:t>
      </w:r>
      <w:proofErr w:type="spellEnd"/>
      <w:r>
        <w:rPr>
          <w:rFonts w:ascii="Times New Roman" w:hAnsi="Times New Roman" w:cs="Times New Roman"/>
          <w:sz w:val="20"/>
          <w:szCs w:val="20"/>
        </w:rPr>
        <w:t>()</w:t>
      </w:r>
    </w:p>
    <w:p w14:paraId="26FD95CD" w14:textId="33021A2C" w:rsidR="00E22CD7" w:rsidRDefault="0027379D" w:rsidP="007B39A0">
      <w:pPr>
        <w:spacing w:before="240"/>
        <w:rPr>
          <w:rFonts w:ascii="Times New Roman" w:hAnsi="Times New Roman" w:cs="Times New Roman"/>
          <w:sz w:val="20"/>
          <w:szCs w:val="20"/>
        </w:rPr>
      </w:pPr>
      <w:r>
        <w:rPr>
          <w:rFonts w:ascii="Times New Roman" w:hAnsi="Times New Roman" w:cs="Times New Roman"/>
          <w:sz w:val="20"/>
          <w:szCs w:val="20"/>
        </w:rPr>
        <w:t>4</w:t>
      </w:r>
      <w:r w:rsidR="005B094F">
        <w:rPr>
          <w:rFonts w:ascii="Times New Roman" w:hAnsi="Times New Roman" w:cs="Times New Roman"/>
          <w:sz w:val="20"/>
          <w:szCs w:val="20"/>
        </w:rPr>
        <w:t xml:space="preserve">. </w:t>
      </w:r>
      <w:r w:rsidR="00C06562" w:rsidRPr="00C06562">
        <w:rPr>
          <w:rFonts w:ascii="Times New Roman" w:hAnsi="Times New Roman" w:cs="Times New Roman"/>
          <w:b/>
          <w:sz w:val="20"/>
          <w:szCs w:val="20"/>
        </w:rPr>
        <w:t>I want to sleep!</w:t>
      </w:r>
      <w:r w:rsidR="00C06562">
        <w:rPr>
          <w:rFonts w:ascii="Times New Roman" w:hAnsi="Times New Roman" w:cs="Times New Roman"/>
          <w:sz w:val="20"/>
          <w:szCs w:val="20"/>
        </w:rPr>
        <w:t xml:space="preserve"> </w:t>
      </w:r>
      <w:r w:rsidR="007B39A0">
        <w:rPr>
          <w:rFonts w:ascii="Times New Roman" w:hAnsi="Times New Roman" w:cs="Times New Roman"/>
          <w:sz w:val="20"/>
          <w:szCs w:val="20"/>
        </w:rPr>
        <w:t>Method   sleep(</w:t>
      </w:r>
      <w:proofErr w:type="gramStart"/>
      <w:r w:rsidR="007B39A0">
        <w:rPr>
          <w:rFonts w:ascii="Times New Roman" w:hAnsi="Times New Roman" w:cs="Times New Roman"/>
          <w:sz w:val="20"/>
          <w:szCs w:val="20"/>
        </w:rPr>
        <w:t xml:space="preserve">n)   </w:t>
      </w:r>
      <w:proofErr w:type="gramEnd"/>
      <w:r w:rsidR="007B39A0">
        <w:rPr>
          <w:rFonts w:ascii="Times New Roman" w:hAnsi="Times New Roman" w:cs="Times New Roman"/>
          <w:sz w:val="20"/>
          <w:szCs w:val="20"/>
        </w:rPr>
        <w:t>causes the currently executing thread to sleep (cease execution) for n milliseconds</w:t>
      </w:r>
      <w:r w:rsidR="00E22CD7">
        <w:rPr>
          <w:rFonts w:ascii="Times New Roman" w:hAnsi="Times New Roman" w:cs="Times New Roman"/>
          <w:sz w:val="20"/>
          <w:szCs w:val="20"/>
        </w:rPr>
        <w:t>. It doesn’t lose ownership of any locks that it has (you’ll learn what this means later).</w:t>
      </w:r>
    </w:p>
    <w:p w14:paraId="2A18C73E" w14:textId="5B853257" w:rsidR="007B39A0" w:rsidRDefault="00E22CD7" w:rsidP="00E22CD7">
      <w:pPr>
        <w:spacing w:before="120"/>
        <w:ind w:firstLine="288"/>
        <w:rPr>
          <w:rFonts w:ascii="Times New Roman" w:hAnsi="Times New Roman" w:cs="Times New Roman"/>
          <w:sz w:val="20"/>
          <w:szCs w:val="20"/>
        </w:rPr>
      </w:pPr>
      <w:r>
        <w:rPr>
          <w:rFonts w:ascii="Times New Roman" w:hAnsi="Times New Roman" w:cs="Times New Roman"/>
          <w:sz w:val="20"/>
          <w:szCs w:val="20"/>
        </w:rPr>
        <w:t>Another th</w:t>
      </w:r>
      <w:r w:rsidR="00D25570">
        <w:rPr>
          <w:rFonts w:ascii="Times New Roman" w:hAnsi="Times New Roman" w:cs="Times New Roman"/>
          <w:sz w:val="20"/>
          <w:szCs w:val="20"/>
        </w:rPr>
        <w:t>read may interrupt this thread —</w:t>
      </w:r>
      <w:r>
        <w:rPr>
          <w:rFonts w:ascii="Times New Roman" w:hAnsi="Times New Roman" w:cs="Times New Roman"/>
          <w:sz w:val="20"/>
          <w:szCs w:val="20"/>
        </w:rPr>
        <w:t xml:space="preserve">or interrupt its sleep, causing the call on sleep(n) to throw an </w:t>
      </w:r>
      <w:proofErr w:type="spellStart"/>
      <w:r w:rsidR="000E3879" w:rsidRPr="00E22CD7">
        <w:rPr>
          <w:rFonts w:ascii="Times New Roman" w:hAnsi="Times New Roman" w:cs="Times New Roman"/>
          <w:sz w:val="20"/>
          <w:szCs w:val="20"/>
        </w:rPr>
        <w:t>Interrupte</w:t>
      </w:r>
      <w:r w:rsidR="000E3879">
        <w:rPr>
          <w:rFonts w:ascii="Times New Roman" w:hAnsi="Times New Roman" w:cs="Times New Roman"/>
          <w:sz w:val="20"/>
          <w:szCs w:val="20"/>
        </w:rPr>
        <w:t>dException</w:t>
      </w:r>
      <w:proofErr w:type="spellEnd"/>
      <w:r w:rsidR="006A43B7">
        <w:rPr>
          <w:rFonts w:ascii="Times New Roman" w:hAnsi="Times New Roman" w:cs="Times New Roman"/>
          <w:sz w:val="20"/>
          <w:szCs w:val="20"/>
        </w:rPr>
        <w:t xml:space="preserve">. Therefore, this call has to be </w:t>
      </w:r>
      <w:r>
        <w:rPr>
          <w:rFonts w:ascii="Times New Roman" w:hAnsi="Times New Roman" w:cs="Times New Roman"/>
          <w:sz w:val="20"/>
          <w:szCs w:val="20"/>
        </w:rPr>
        <w:t>pla</w:t>
      </w:r>
      <w:r w:rsidR="006A43B7">
        <w:rPr>
          <w:rFonts w:ascii="Times New Roman" w:hAnsi="Times New Roman" w:cs="Times New Roman"/>
          <w:sz w:val="20"/>
          <w:szCs w:val="20"/>
        </w:rPr>
        <w:t>ced in a try-statement</w:t>
      </w:r>
      <w:r>
        <w:rPr>
          <w:rFonts w:ascii="Times New Roman" w:hAnsi="Times New Roman" w:cs="Times New Roman"/>
          <w:sz w:val="20"/>
          <w:szCs w:val="20"/>
        </w:rPr>
        <w:t>:</w:t>
      </w:r>
    </w:p>
    <w:p w14:paraId="74E727D6" w14:textId="27367C72" w:rsidR="00E22CD7" w:rsidRDefault="00E22CD7" w:rsidP="00E22CD7">
      <w:pPr>
        <w:spacing w:before="120"/>
        <w:ind w:firstLine="288"/>
        <w:rPr>
          <w:rFonts w:ascii="Times New Roman" w:hAnsi="Times New Roman" w:cs="Times New Roman"/>
          <w:sz w:val="20"/>
          <w:szCs w:val="20"/>
        </w:rPr>
      </w:pPr>
      <w:r>
        <w:rPr>
          <w:rFonts w:ascii="Times New Roman" w:hAnsi="Times New Roman" w:cs="Times New Roman"/>
          <w:sz w:val="20"/>
          <w:szCs w:val="20"/>
        </w:rPr>
        <w:tab/>
        <w:t>try {</w:t>
      </w:r>
      <w:proofErr w:type="gramStart"/>
      <w:r>
        <w:rPr>
          <w:rFonts w:ascii="Times New Roman" w:hAnsi="Times New Roman" w:cs="Times New Roman"/>
          <w:sz w:val="20"/>
          <w:szCs w:val="20"/>
        </w:rPr>
        <w:t>sleep(</w:t>
      </w:r>
      <w:proofErr w:type="gramEnd"/>
      <w:r>
        <w:rPr>
          <w:rFonts w:ascii="Times New Roman" w:hAnsi="Times New Roman" w:cs="Times New Roman"/>
          <w:sz w:val="20"/>
          <w:szCs w:val="20"/>
        </w:rPr>
        <w:t>100);}</w:t>
      </w:r>
      <w:r>
        <w:rPr>
          <w:rFonts w:ascii="Times New Roman" w:hAnsi="Times New Roman" w:cs="Times New Roman"/>
          <w:sz w:val="20"/>
          <w:szCs w:val="20"/>
        </w:rPr>
        <w:br/>
      </w:r>
      <w:r>
        <w:rPr>
          <w:rFonts w:ascii="Times New Roman" w:hAnsi="Times New Roman" w:cs="Times New Roman"/>
          <w:sz w:val="20"/>
          <w:szCs w:val="20"/>
        </w:rPr>
        <w:tab/>
      </w:r>
      <w:r w:rsidRPr="00E22CD7">
        <w:rPr>
          <w:rFonts w:ascii="Times New Roman" w:hAnsi="Times New Roman" w:cs="Times New Roman"/>
          <w:sz w:val="20"/>
          <w:szCs w:val="20"/>
        </w:rPr>
        <w:t>catch (</w:t>
      </w:r>
      <w:proofErr w:type="spellStart"/>
      <w:r w:rsidRPr="00E22CD7">
        <w:rPr>
          <w:rFonts w:ascii="Times New Roman" w:hAnsi="Times New Roman" w:cs="Times New Roman"/>
          <w:sz w:val="20"/>
          <w:szCs w:val="20"/>
        </w:rPr>
        <w:t>Interrupte</w:t>
      </w:r>
      <w:r w:rsidR="00F31F9F">
        <w:rPr>
          <w:rFonts w:ascii="Times New Roman" w:hAnsi="Times New Roman" w:cs="Times New Roman"/>
          <w:sz w:val="20"/>
          <w:szCs w:val="20"/>
        </w:rPr>
        <w:t>dException</w:t>
      </w:r>
      <w:proofErr w:type="spellEnd"/>
      <w:r w:rsidR="00F31F9F">
        <w:rPr>
          <w:rFonts w:ascii="Times New Roman" w:hAnsi="Times New Roman" w:cs="Times New Roman"/>
          <w:sz w:val="20"/>
          <w:szCs w:val="20"/>
        </w:rPr>
        <w:t xml:space="preserve"> e) {</w:t>
      </w:r>
      <w:r w:rsidRPr="00E22CD7">
        <w:rPr>
          <w:rFonts w:ascii="Times New Roman" w:hAnsi="Times New Roman" w:cs="Times New Roman"/>
          <w:sz w:val="20"/>
          <w:szCs w:val="20"/>
        </w:rPr>
        <w:t>}</w:t>
      </w:r>
    </w:p>
    <w:p w14:paraId="1BDF13F0" w14:textId="78798FFD" w:rsidR="006372AB" w:rsidRDefault="00E22CD7" w:rsidP="00394CA5">
      <w:pPr>
        <w:spacing w:before="120"/>
        <w:rPr>
          <w:rFonts w:ascii="Times New Roman" w:hAnsi="Times New Roman" w:cs="Times New Roman"/>
          <w:sz w:val="20"/>
          <w:szCs w:val="20"/>
        </w:rPr>
      </w:pPr>
      <w:r>
        <w:rPr>
          <w:rFonts w:ascii="Times New Roman" w:hAnsi="Times New Roman" w:cs="Times New Roman"/>
          <w:sz w:val="20"/>
          <w:szCs w:val="20"/>
        </w:rPr>
        <w:t xml:space="preserve">Whether something should be done in the catch block depends on the situation. At most, in examples we give, you will see a </w:t>
      </w:r>
      <w:proofErr w:type="spellStart"/>
      <w:r>
        <w:rPr>
          <w:rFonts w:ascii="Times New Roman" w:hAnsi="Times New Roman" w:cs="Times New Roman"/>
          <w:sz w:val="20"/>
          <w:szCs w:val="20"/>
        </w:rPr>
        <w:t>println</w:t>
      </w:r>
      <w:proofErr w:type="spellEnd"/>
      <w:r>
        <w:rPr>
          <w:rFonts w:ascii="Times New Roman" w:hAnsi="Times New Roman" w:cs="Times New Roman"/>
          <w:sz w:val="20"/>
          <w:szCs w:val="20"/>
        </w:rPr>
        <w:t xml:space="preserve"> statement in the catch block.</w:t>
      </w:r>
    </w:p>
    <w:p w14:paraId="7592C15C" w14:textId="25132D62" w:rsidR="00BB4CFF" w:rsidRDefault="0027379D" w:rsidP="0027379D">
      <w:pPr>
        <w:spacing w:before="240"/>
        <w:rPr>
          <w:rFonts w:ascii="Times New Roman" w:hAnsi="Times New Roman" w:cs="Times New Roman"/>
          <w:sz w:val="20"/>
          <w:szCs w:val="20"/>
        </w:rPr>
      </w:pPr>
      <w:r>
        <w:rPr>
          <w:rFonts w:ascii="Times New Roman" w:hAnsi="Times New Roman" w:cs="Times New Roman"/>
          <w:sz w:val="20"/>
          <w:szCs w:val="20"/>
        </w:rPr>
        <w:t>5</w:t>
      </w:r>
      <w:r w:rsidR="00BB4CFF">
        <w:rPr>
          <w:rFonts w:ascii="Times New Roman" w:hAnsi="Times New Roman" w:cs="Times New Roman"/>
          <w:sz w:val="20"/>
          <w:szCs w:val="20"/>
        </w:rPr>
        <w:t xml:space="preserve">. </w:t>
      </w:r>
      <w:r w:rsidR="00D25570" w:rsidRPr="00D25570">
        <w:rPr>
          <w:rFonts w:ascii="Times New Roman" w:hAnsi="Times New Roman" w:cs="Times New Roman"/>
          <w:b/>
          <w:sz w:val="20"/>
          <w:szCs w:val="20"/>
        </w:rPr>
        <w:t>What’s my p</w:t>
      </w:r>
      <w:r w:rsidR="009F69A8" w:rsidRPr="00D25570">
        <w:rPr>
          <w:rFonts w:ascii="Times New Roman" w:hAnsi="Times New Roman" w:cs="Times New Roman"/>
          <w:b/>
          <w:sz w:val="20"/>
          <w:szCs w:val="20"/>
        </w:rPr>
        <w:t>riority</w:t>
      </w:r>
      <w:r w:rsidR="00D25570" w:rsidRPr="00D25570">
        <w:rPr>
          <w:rFonts w:ascii="Times New Roman" w:hAnsi="Times New Roman" w:cs="Times New Roman"/>
          <w:b/>
          <w:sz w:val="20"/>
          <w:szCs w:val="20"/>
        </w:rPr>
        <w:t>?</w:t>
      </w:r>
      <w:r w:rsidR="009F69A8">
        <w:rPr>
          <w:rFonts w:ascii="Times New Roman" w:hAnsi="Times New Roman" w:cs="Times New Roman"/>
          <w:sz w:val="20"/>
          <w:szCs w:val="20"/>
        </w:rPr>
        <w:t xml:space="preserve"> </w:t>
      </w:r>
      <w:r w:rsidR="00BB4CFF">
        <w:rPr>
          <w:rFonts w:ascii="Times New Roman" w:hAnsi="Times New Roman" w:cs="Times New Roman"/>
          <w:sz w:val="20"/>
          <w:szCs w:val="20"/>
        </w:rPr>
        <w:t>Each thread has a priority, which helps determine when it gets a time-slice and perhaps how long that time-slice will be. We won’t be demoing programs that use the following components. The minimum, maxi</w:t>
      </w:r>
      <w:r w:rsidR="00B8247E">
        <w:rPr>
          <w:rFonts w:ascii="Times New Roman" w:hAnsi="Times New Roman" w:cs="Times New Roman"/>
          <w:sz w:val="20"/>
          <w:szCs w:val="20"/>
        </w:rPr>
        <w:t xml:space="preserve">mum, and </w:t>
      </w:r>
      <w:r w:rsidR="00BB4CFF">
        <w:rPr>
          <w:rFonts w:ascii="Times New Roman" w:hAnsi="Times New Roman" w:cs="Times New Roman"/>
          <w:sz w:val="20"/>
          <w:szCs w:val="20"/>
        </w:rPr>
        <w:t>default priorities are static constants of class Thread:</w:t>
      </w:r>
    </w:p>
    <w:p w14:paraId="4B2CC309" w14:textId="4D2E63A8" w:rsidR="00BB4CFF" w:rsidRDefault="00BB4CFF" w:rsidP="00394CA5">
      <w:pPr>
        <w:spacing w:before="120"/>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Thread.MIN_PRIORITY</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Thread.MAX_PRIORITY</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Thread.NORM_PRIORITY</w:t>
      </w:r>
      <w:proofErr w:type="spellEnd"/>
    </w:p>
    <w:p w14:paraId="07B1F9C1" w14:textId="2B551338" w:rsidR="00BB4CFF" w:rsidRDefault="004E4EB2" w:rsidP="00394CA5">
      <w:pPr>
        <w:spacing w:before="120"/>
        <w:rPr>
          <w:rFonts w:ascii="Times New Roman" w:hAnsi="Times New Roman" w:cs="Times New Roman"/>
          <w:sz w:val="20"/>
          <w:szCs w:val="20"/>
        </w:rPr>
      </w:pPr>
      <w:r>
        <w:rPr>
          <w:rFonts w:ascii="Times New Roman" w:hAnsi="Times New Roman" w:cs="Times New Roman"/>
          <w:sz w:val="20"/>
          <w:szCs w:val="20"/>
        </w:rPr>
        <w:t xml:space="preserve">In addition, there are </w:t>
      </w:r>
      <w:r w:rsidR="00BB4CFF">
        <w:rPr>
          <w:rFonts w:ascii="Times New Roman" w:hAnsi="Times New Roman" w:cs="Times New Roman"/>
          <w:sz w:val="20"/>
          <w:szCs w:val="20"/>
        </w:rPr>
        <w:t>two instance methods:</w:t>
      </w:r>
    </w:p>
    <w:p w14:paraId="51C70CCC" w14:textId="2417CA51" w:rsidR="00BB4CFF" w:rsidRDefault="00BB4CFF" w:rsidP="00394CA5">
      <w:pPr>
        <w:spacing w:before="120"/>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t.setPriority</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w:t>
      </w:r>
      <w:r>
        <w:rPr>
          <w:rFonts w:ascii="Times New Roman" w:hAnsi="Times New Roman" w:cs="Times New Roman"/>
          <w:sz w:val="20"/>
          <w:szCs w:val="20"/>
        </w:rPr>
        <w:tab/>
      </w:r>
      <w:r w:rsidR="0027379D">
        <w:rPr>
          <w:rFonts w:ascii="Times New Roman" w:hAnsi="Times New Roman" w:cs="Times New Roman"/>
          <w:sz w:val="20"/>
          <w:szCs w:val="20"/>
        </w:rPr>
        <w:tab/>
      </w:r>
      <w:proofErr w:type="spellStart"/>
      <w:r>
        <w:rPr>
          <w:rFonts w:ascii="Times New Roman" w:hAnsi="Times New Roman" w:cs="Times New Roman"/>
          <w:sz w:val="20"/>
          <w:szCs w:val="20"/>
        </w:rPr>
        <w:t>t.getPriority</w:t>
      </w:r>
      <w:proofErr w:type="spellEnd"/>
      <w:r>
        <w:rPr>
          <w:rFonts w:ascii="Times New Roman" w:hAnsi="Times New Roman" w:cs="Times New Roman"/>
          <w:sz w:val="20"/>
          <w:szCs w:val="20"/>
        </w:rPr>
        <w:t>()</w:t>
      </w:r>
    </w:p>
    <w:p w14:paraId="09636245" w14:textId="4E8792B8" w:rsidR="000E3879" w:rsidRDefault="0027379D" w:rsidP="00AD6B23">
      <w:pPr>
        <w:spacing w:before="240"/>
        <w:rPr>
          <w:rFonts w:ascii="Times New Roman" w:hAnsi="Times New Roman" w:cs="Times New Roman"/>
          <w:sz w:val="20"/>
          <w:szCs w:val="20"/>
        </w:rPr>
      </w:pPr>
      <w:r>
        <w:rPr>
          <w:rFonts w:ascii="Times New Roman" w:hAnsi="Times New Roman" w:cs="Times New Roman"/>
          <w:sz w:val="20"/>
          <w:szCs w:val="20"/>
        </w:rPr>
        <w:t xml:space="preserve">6. </w:t>
      </w:r>
      <w:r w:rsidR="009F69A8" w:rsidRPr="009F69A8">
        <w:rPr>
          <w:rFonts w:ascii="Times New Roman" w:hAnsi="Times New Roman" w:cs="Times New Roman"/>
          <w:b/>
          <w:sz w:val="20"/>
          <w:szCs w:val="20"/>
        </w:rPr>
        <w:t>I’ll wait for you!</w:t>
      </w:r>
      <w:r w:rsidR="009F69A8">
        <w:rPr>
          <w:rFonts w:ascii="Times New Roman" w:hAnsi="Times New Roman" w:cs="Times New Roman"/>
          <w:sz w:val="20"/>
          <w:szCs w:val="20"/>
        </w:rPr>
        <w:t xml:space="preserve"> </w:t>
      </w:r>
      <w:r w:rsidR="002D68C8">
        <w:rPr>
          <w:rFonts w:ascii="Times New Roman" w:hAnsi="Times New Roman" w:cs="Times New Roman"/>
          <w:sz w:val="20"/>
          <w:szCs w:val="20"/>
        </w:rPr>
        <w:t>A thread may want to wait for another thread</w:t>
      </w:r>
      <w:r w:rsidR="00297288">
        <w:rPr>
          <w:rFonts w:ascii="Times New Roman" w:hAnsi="Times New Roman" w:cs="Times New Roman"/>
          <w:sz w:val="20"/>
          <w:szCs w:val="20"/>
        </w:rPr>
        <w:t xml:space="preserve"> t </w:t>
      </w:r>
      <w:r w:rsidR="00F31F9F">
        <w:rPr>
          <w:rFonts w:ascii="Times New Roman" w:hAnsi="Times New Roman" w:cs="Times New Roman"/>
          <w:sz w:val="20"/>
          <w:szCs w:val="20"/>
        </w:rPr>
        <w:t xml:space="preserve">to die </w:t>
      </w:r>
      <w:r w:rsidR="000E3879">
        <w:rPr>
          <w:rFonts w:ascii="Times New Roman" w:hAnsi="Times New Roman" w:cs="Times New Roman"/>
          <w:sz w:val="20"/>
          <w:szCs w:val="20"/>
        </w:rPr>
        <w:t xml:space="preserve">before doing some other task. For this purpose, the method should execute the following call —as shown, it should be in a try-statement because it might throw an </w:t>
      </w:r>
      <w:proofErr w:type="spellStart"/>
      <w:r w:rsidR="000E3879" w:rsidRPr="00E22CD7">
        <w:rPr>
          <w:rFonts w:ascii="Times New Roman" w:hAnsi="Times New Roman" w:cs="Times New Roman"/>
          <w:sz w:val="20"/>
          <w:szCs w:val="20"/>
        </w:rPr>
        <w:t>Interrupte</w:t>
      </w:r>
      <w:r w:rsidR="000E3879">
        <w:rPr>
          <w:rFonts w:ascii="Times New Roman" w:hAnsi="Times New Roman" w:cs="Times New Roman"/>
          <w:sz w:val="20"/>
          <w:szCs w:val="20"/>
        </w:rPr>
        <w:t>dException</w:t>
      </w:r>
      <w:proofErr w:type="spellEnd"/>
      <w:r w:rsidR="000E3879">
        <w:rPr>
          <w:rFonts w:ascii="Times New Roman" w:hAnsi="Times New Roman" w:cs="Times New Roman"/>
          <w:sz w:val="20"/>
          <w:szCs w:val="20"/>
        </w:rPr>
        <w:t xml:space="preserve">. </w:t>
      </w:r>
    </w:p>
    <w:p w14:paraId="51FAB747" w14:textId="353DA8A8" w:rsidR="004173A2" w:rsidRDefault="00275F8E" w:rsidP="00275F8E">
      <w:pPr>
        <w:spacing w:before="120"/>
        <w:rPr>
          <w:rFonts w:ascii="Times New Roman" w:hAnsi="Times New Roman" w:cs="Times New Roman"/>
          <w:sz w:val="20"/>
          <w:szCs w:val="20"/>
        </w:rPr>
      </w:pPr>
      <w:r>
        <w:rPr>
          <w:rFonts w:ascii="Times New Roman" w:hAnsi="Times New Roman" w:cs="Times New Roman"/>
          <w:sz w:val="20"/>
          <w:szCs w:val="20"/>
        </w:rPr>
        <w:tab/>
        <w:t>try {</w:t>
      </w:r>
      <w:proofErr w:type="spellStart"/>
      <w:proofErr w:type="gramStart"/>
      <w:r>
        <w:rPr>
          <w:rFonts w:ascii="Times New Roman" w:hAnsi="Times New Roman" w:cs="Times New Roman"/>
          <w:sz w:val="20"/>
          <w:szCs w:val="20"/>
        </w:rPr>
        <w:t>t.</w:t>
      </w:r>
      <w:r w:rsidR="005F7573">
        <w:rPr>
          <w:rFonts w:ascii="Times New Roman" w:hAnsi="Times New Roman" w:cs="Times New Roman"/>
          <w:sz w:val="20"/>
          <w:szCs w:val="20"/>
        </w:rPr>
        <w:t>join</w:t>
      </w:r>
      <w:proofErr w:type="spellEnd"/>
      <w:proofErr w:type="gramEnd"/>
      <w:r>
        <w:rPr>
          <w:rFonts w:ascii="Times New Roman" w:hAnsi="Times New Roman" w:cs="Times New Roman"/>
          <w:sz w:val="20"/>
          <w:szCs w:val="20"/>
        </w:rPr>
        <w:t>()</w:t>
      </w:r>
      <w:r w:rsidR="000E3879">
        <w:rPr>
          <w:rFonts w:ascii="Times New Roman" w:hAnsi="Times New Roman" w:cs="Times New Roman"/>
          <w:sz w:val="20"/>
          <w:szCs w:val="20"/>
        </w:rPr>
        <w:t>;}</w:t>
      </w:r>
      <w:r w:rsidR="000E3879">
        <w:rPr>
          <w:rFonts w:ascii="Times New Roman" w:hAnsi="Times New Roman" w:cs="Times New Roman"/>
          <w:sz w:val="20"/>
          <w:szCs w:val="20"/>
        </w:rPr>
        <w:br/>
      </w:r>
      <w:r w:rsidR="000E3879">
        <w:rPr>
          <w:rFonts w:ascii="Times New Roman" w:hAnsi="Times New Roman" w:cs="Times New Roman"/>
          <w:sz w:val="20"/>
          <w:szCs w:val="20"/>
        </w:rPr>
        <w:tab/>
      </w:r>
      <w:r w:rsidR="000E3879" w:rsidRPr="00E22CD7">
        <w:rPr>
          <w:rFonts w:ascii="Times New Roman" w:hAnsi="Times New Roman" w:cs="Times New Roman"/>
          <w:sz w:val="20"/>
          <w:szCs w:val="20"/>
        </w:rPr>
        <w:t>catch (</w:t>
      </w:r>
      <w:proofErr w:type="spellStart"/>
      <w:r w:rsidR="000E3879" w:rsidRPr="00E22CD7">
        <w:rPr>
          <w:rFonts w:ascii="Times New Roman" w:hAnsi="Times New Roman" w:cs="Times New Roman"/>
          <w:sz w:val="20"/>
          <w:szCs w:val="20"/>
        </w:rPr>
        <w:t>Interrupte</w:t>
      </w:r>
      <w:r w:rsidR="00F31F9F">
        <w:rPr>
          <w:rFonts w:ascii="Times New Roman" w:hAnsi="Times New Roman" w:cs="Times New Roman"/>
          <w:sz w:val="20"/>
          <w:szCs w:val="20"/>
        </w:rPr>
        <w:t>dException</w:t>
      </w:r>
      <w:proofErr w:type="spellEnd"/>
      <w:r w:rsidR="00F31F9F">
        <w:rPr>
          <w:rFonts w:ascii="Times New Roman" w:hAnsi="Times New Roman" w:cs="Times New Roman"/>
          <w:sz w:val="20"/>
          <w:szCs w:val="20"/>
        </w:rPr>
        <w:t xml:space="preserve"> e) {</w:t>
      </w:r>
      <w:r w:rsidR="000E3879" w:rsidRPr="00E22CD7">
        <w:rPr>
          <w:rFonts w:ascii="Times New Roman" w:hAnsi="Times New Roman" w:cs="Times New Roman"/>
          <w:sz w:val="20"/>
          <w:szCs w:val="20"/>
        </w:rPr>
        <w:t>}</w:t>
      </w:r>
    </w:p>
    <w:p w14:paraId="78C33601" w14:textId="7E40F690" w:rsidR="00275F8E" w:rsidRDefault="00AD6B23" w:rsidP="00275F8E">
      <w:pPr>
        <w:spacing w:before="240"/>
        <w:rPr>
          <w:rFonts w:ascii="Times New Roman" w:hAnsi="Times New Roman" w:cs="Times New Roman"/>
          <w:sz w:val="20"/>
          <w:szCs w:val="20"/>
        </w:rPr>
      </w:pPr>
      <w:r>
        <w:rPr>
          <w:rFonts w:ascii="Times New Roman" w:hAnsi="Times New Roman" w:cs="Times New Roman"/>
          <w:sz w:val="20"/>
          <w:szCs w:val="20"/>
        </w:rPr>
        <w:t xml:space="preserve">7. </w:t>
      </w:r>
      <w:r w:rsidR="009F69A8" w:rsidRPr="009F69A8">
        <w:rPr>
          <w:rFonts w:ascii="Times New Roman" w:hAnsi="Times New Roman" w:cs="Times New Roman"/>
          <w:b/>
          <w:sz w:val="20"/>
          <w:szCs w:val="20"/>
        </w:rPr>
        <w:t>Watch out for those daemons!</w:t>
      </w:r>
      <w:r w:rsidR="009F69A8">
        <w:rPr>
          <w:rFonts w:ascii="Times New Roman" w:hAnsi="Times New Roman" w:cs="Times New Roman"/>
          <w:sz w:val="20"/>
          <w:szCs w:val="20"/>
        </w:rPr>
        <w:t xml:space="preserve"> </w:t>
      </w:r>
      <w:r w:rsidR="00F46CD4">
        <w:rPr>
          <w:rFonts w:ascii="Times New Roman" w:hAnsi="Times New Roman" w:cs="Times New Roman"/>
          <w:sz w:val="20"/>
          <w:szCs w:val="20"/>
        </w:rPr>
        <w:t xml:space="preserve">For daemon threads and methods that deal with them, see </w:t>
      </w:r>
      <w:proofErr w:type="spellStart"/>
      <w:r w:rsidR="00F46CD4">
        <w:rPr>
          <w:rFonts w:ascii="Times New Roman" w:hAnsi="Times New Roman" w:cs="Times New Roman"/>
          <w:sz w:val="20"/>
          <w:szCs w:val="20"/>
        </w:rPr>
        <w:t>JavaHy</w:t>
      </w:r>
      <w:r w:rsidR="00777F1E">
        <w:rPr>
          <w:rFonts w:ascii="Times New Roman" w:hAnsi="Times New Roman" w:cs="Times New Roman"/>
          <w:sz w:val="20"/>
          <w:szCs w:val="20"/>
        </w:rPr>
        <w:t>perT</w:t>
      </w:r>
      <w:r w:rsidR="00F46CD4">
        <w:rPr>
          <w:rFonts w:ascii="Times New Roman" w:hAnsi="Times New Roman" w:cs="Times New Roman"/>
          <w:sz w:val="20"/>
          <w:szCs w:val="20"/>
        </w:rPr>
        <w:t>ext</w:t>
      </w:r>
      <w:proofErr w:type="spellEnd"/>
      <w:r w:rsidR="00F46CD4">
        <w:rPr>
          <w:rFonts w:ascii="Times New Roman" w:hAnsi="Times New Roman" w:cs="Times New Roman"/>
          <w:sz w:val="20"/>
          <w:szCs w:val="20"/>
        </w:rPr>
        <w:t xml:space="preserve"> entry </w:t>
      </w:r>
      <w:r w:rsidR="00F46CD4">
        <w:rPr>
          <w:rFonts w:ascii="Times New Roman" w:hAnsi="Times New Roman" w:cs="Times New Roman"/>
          <w:i/>
          <w:sz w:val="20"/>
          <w:szCs w:val="20"/>
        </w:rPr>
        <w:t>daemon thread</w:t>
      </w:r>
      <w:r w:rsidR="00F46CD4">
        <w:rPr>
          <w:rFonts w:ascii="Times New Roman" w:hAnsi="Times New Roman" w:cs="Times New Roman"/>
          <w:sz w:val="20"/>
          <w:szCs w:val="20"/>
        </w:rPr>
        <w:t>.</w:t>
      </w:r>
    </w:p>
    <w:p w14:paraId="1D3FEF85" w14:textId="0614280B" w:rsidR="005F7573" w:rsidRDefault="005F7573" w:rsidP="00275F8E">
      <w:pPr>
        <w:spacing w:before="240"/>
        <w:rPr>
          <w:rFonts w:ascii="Times New Roman" w:hAnsi="Times New Roman" w:cs="Times New Roman"/>
          <w:sz w:val="20"/>
          <w:szCs w:val="20"/>
        </w:rPr>
      </w:pPr>
      <w:r>
        <w:rPr>
          <w:rFonts w:ascii="Times New Roman" w:hAnsi="Times New Roman" w:cs="Times New Roman"/>
          <w:sz w:val="20"/>
          <w:szCs w:val="20"/>
        </w:rPr>
        <w:t xml:space="preserve">8. </w:t>
      </w:r>
      <w:r w:rsidRPr="005F7573">
        <w:rPr>
          <w:rFonts w:ascii="Times New Roman" w:hAnsi="Times New Roman" w:cs="Times New Roman"/>
          <w:b/>
          <w:sz w:val="20"/>
          <w:szCs w:val="20"/>
        </w:rPr>
        <w:t>Don’t interrupt me!</w:t>
      </w:r>
      <w:r w:rsidR="00E6237B">
        <w:rPr>
          <w:rFonts w:ascii="Times New Roman" w:hAnsi="Times New Roman" w:cs="Times New Roman"/>
          <w:sz w:val="20"/>
          <w:szCs w:val="20"/>
        </w:rPr>
        <w:t xml:space="preserve"> Calling met</w:t>
      </w:r>
      <w:r>
        <w:rPr>
          <w:rFonts w:ascii="Times New Roman" w:hAnsi="Times New Roman" w:cs="Times New Roman"/>
          <w:sz w:val="20"/>
          <w:szCs w:val="20"/>
        </w:rPr>
        <w:t xml:space="preserve">hod </w:t>
      </w:r>
      <w:proofErr w:type="spellStart"/>
      <w:proofErr w:type="gramStart"/>
      <w:r>
        <w:rPr>
          <w:rFonts w:ascii="Times New Roman" w:hAnsi="Times New Roman" w:cs="Times New Roman"/>
          <w:sz w:val="20"/>
          <w:szCs w:val="20"/>
        </w:rPr>
        <w:t>t.interrupt</w:t>
      </w:r>
      <w:proofErr w:type="spellEnd"/>
      <w:proofErr w:type="gramEnd"/>
      <w:r>
        <w:rPr>
          <w:rFonts w:ascii="Times New Roman" w:hAnsi="Times New Roman" w:cs="Times New Roman"/>
          <w:sz w:val="20"/>
          <w:szCs w:val="20"/>
        </w:rPr>
        <w:t xml:space="preserve">() will interrupt thread t. But what that means depends on the state the thread is in —is it sleeping? Waiting? Blocked in an IO operation? This is too complicated to explain here. Just know that threads can be interrupted. In addition, one can ask whether the thread has been interrupted by calling </w:t>
      </w:r>
      <w:proofErr w:type="spellStart"/>
      <w:proofErr w:type="gramStart"/>
      <w:r>
        <w:rPr>
          <w:rFonts w:ascii="Times New Roman" w:hAnsi="Times New Roman" w:cs="Times New Roman"/>
          <w:sz w:val="20"/>
          <w:szCs w:val="20"/>
        </w:rPr>
        <w:t>t.isInterrupted</w:t>
      </w:r>
      <w:proofErr w:type="spellEnd"/>
      <w:proofErr w:type="gramEnd"/>
      <w:r>
        <w:rPr>
          <w:rFonts w:ascii="Times New Roman" w:hAnsi="Times New Roman" w:cs="Times New Roman"/>
          <w:sz w:val="20"/>
          <w:szCs w:val="20"/>
        </w:rPr>
        <w:t>).</w:t>
      </w:r>
    </w:p>
    <w:p w14:paraId="73FBC1B7" w14:textId="55A85042" w:rsidR="00275F8E" w:rsidRDefault="00275F8E" w:rsidP="00275F8E">
      <w:pPr>
        <w:spacing w:before="240"/>
        <w:rPr>
          <w:rFonts w:ascii="Times New Roman" w:hAnsi="Times New Roman" w:cs="Times New Roman"/>
          <w:sz w:val="20"/>
          <w:szCs w:val="20"/>
        </w:rPr>
      </w:pPr>
      <w:r>
        <w:rPr>
          <w:rFonts w:ascii="Times New Roman" w:hAnsi="Times New Roman" w:cs="Times New Roman"/>
          <w:sz w:val="20"/>
          <w:szCs w:val="20"/>
        </w:rPr>
        <w:t xml:space="preserve">8. </w:t>
      </w:r>
      <w:r w:rsidR="004E4EB2">
        <w:rPr>
          <w:rFonts w:ascii="Times New Roman" w:hAnsi="Times New Roman" w:cs="Times New Roman"/>
          <w:b/>
          <w:sz w:val="20"/>
          <w:szCs w:val="20"/>
        </w:rPr>
        <w:t>Don’t use me!</w:t>
      </w:r>
      <w:r>
        <w:rPr>
          <w:rFonts w:ascii="Times New Roman" w:hAnsi="Times New Roman" w:cs="Times New Roman"/>
          <w:sz w:val="20"/>
          <w:szCs w:val="20"/>
        </w:rPr>
        <w:t xml:space="preserve"> The following four methods were introduced in the first version of Java. Since then, it has been determined that they are inherently unsafe or deadlock-prone, so they have been </w:t>
      </w:r>
      <w:r w:rsidRPr="004E4EB2">
        <w:rPr>
          <w:rFonts w:ascii="Times New Roman" w:hAnsi="Times New Roman" w:cs="Times New Roman"/>
          <w:i/>
          <w:sz w:val="20"/>
          <w:szCs w:val="20"/>
        </w:rPr>
        <w:t>deprecated</w:t>
      </w:r>
      <w:r>
        <w:rPr>
          <w:rFonts w:ascii="Times New Roman" w:hAnsi="Times New Roman" w:cs="Times New Roman"/>
          <w:sz w:val="20"/>
          <w:szCs w:val="20"/>
        </w:rPr>
        <w:t>. That means they are still available and can be used, but it’s better that you don’t use them.</w:t>
      </w:r>
    </w:p>
    <w:p w14:paraId="40A4E2DB" w14:textId="01FF6529" w:rsidR="00DC14AB" w:rsidRPr="00086DBF" w:rsidRDefault="00275F8E" w:rsidP="004173A2">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t.destroy</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t.stop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t.resume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t.suspend</w:t>
      </w:r>
      <w:proofErr w:type="spellEnd"/>
      <w:r>
        <w:rPr>
          <w:rFonts w:ascii="Times New Roman" w:hAnsi="Times New Roman" w:cs="Times New Roman"/>
          <w:sz w:val="20"/>
          <w:szCs w:val="20"/>
        </w:rPr>
        <w:t>()</w:t>
      </w:r>
    </w:p>
    <w:sectPr w:rsidR="00DC14AB" w:rsidRPr="00086DBF"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760A7" w14:textId="77777777" w:rsidR="001E0979" w:rsidRDefault="001E0979" w:rsidP="00F83DF1">
      <w:r>
        <w:separator/>
      </w:r>
    </w:p>
  </w:endnote>
  <w:endnote w:type="continuationSeparator" w:id="0">
    <w:p w14:paraId="3974DF43" w14:textId="77777777" w:rsidR="001E0979" w:rsidRDefault="001E0979"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7D0C8" w14:textId="77777777" w:rsidR="001D5A05" w:rsidRDefault="001D5A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239B3" w14:textId="6FA1F490" w:rsidR="001D5A05" w:rsidRPr="001D5A05" w:rsidRDefault="001D5A05">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8F15" w14:textId="77777777" w:rsidR="001D5A05" w:rsidRDefault="001D5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F5019" w14:textId="77777777" w:rsidR="001E0979" w:rsidRDefault="001E0979" w:rsidP="00F83DF1">
      <w:r>
        <w:separator/>
      </w:r>
    </w:p>
  </w:footnote>
  <w:footnote w:type="continuationSeparator" w:id="0">
    <w:p w14:paraId="55C5BC10" w14:textId="77777777" w:rsidR="001E0979" w:rsidRDefault="001E0979"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AB6EC" w14:textId="77777777" w:rsidR="001D5A05" w:rsidRDefault="001D5A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6AB48640" w:rsidR="002D68C8" w:rsidRDefault="002D68C8" w:rsidP="00F83DF1">
    <w:pPr>
      <w:pStyle w:val="Header"/>
      <w:jc w:val="center"/>
    </w:pPr>
    <w:r>
      <w:t>Some methods of class Thread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F749E" w14:textId="77777777" w:rsidR="001D5A05" w:rsidRDefault="001D5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37FA7"/>
    <w:rsid w:val="00044F15"/>
    <w:rsid w:val="00065EED"/>
    <w:rsid w:val="000724BE"/>
    <w:rsid w:val="00075DD7"/>
    <w:rsid w:val="00085FB7"/>
    <w:rsid w:val="00086DBF"/>
    <w:rsid w:val="000906AA"/>
    <w:rsid w:val="00091025"/>
    <w:rsid w:val="000A68D1"/>
    <w:rsid w:val="000B2C8E"/>
    <w:rsid w:val="000C0E94"/>
    <w:rsid w:val="000C1DF1"/>
    <w:rsid w:val="000D45C0"/>
    <w:rsid w:val="000E1A46"/>
    <w:rsid w:val="000E3879"/>
    <w:rsid w:val="000F5684"/>
    <w:rsid w:val="0010173E"/>
    <w:rsid w:val="00102BC7"/>
    <w:rsid w:val="00113A9C"/>
    <w:rsid w:val="001150A1"/>
    <w:rsid w:val="00121EC6"/>
    <w:rsid w:val="00126868"/>
    <w:rsid w:val="001439CB"/>
    <w:rsid w:val="00144E42"/>
    <w:rsid w:val="00145143"/>
    <w:rsid w:val="001531BE"/>
    <w:rsid w:val="00155AFC"/>
    <w:rsid w:val="00164FC6"/>
    <w:rsid w:val="0016595C"/>
    <w:rsid w:val="00182EA8"/>
    <w:rsid w:val="0018767F"/>
    <w:rsid w:val="00195A13"/>
    <w:rsid w:val="001A20CB"/>
    <w:rsid w:val="001A31E7"/>
    <w:rsid w:val="001C006D"/>
    <w:rsid w:val="001C3089"/>
    <w:rsid w:val="001D121D"/>
    <w:rsid w:val="001D5A05"/>
    <w:rsid w:val="001E0979"/>
    <w:rsid w:val="001E4001"/>
    <w:rsid w:val="001E48D6"/>
    <w:rsid w:val="001E782C"/>
    <w:rsid w:val="0021517E"/>
    <w:rsid w:val="002156EC"/>
    <w:rsid w:val="00220811"/>
    <w:rsid w:val="00231303"/>
    <w:rsid w:val="002325F6"/>
    <w:rsid w:val="00232CD4"/>
    <w:rsid w:val="00240167"/>
    <w:rsid w:val="0024598C"/>
    <w:rsid w:val="002531E9"/>
    <w:rsid w:val="0027127F"/>
    <w:rsid w:val="00271C73"/>
    <w:rsid w:val="0027379D"/>
    <w:rsid w:val="00275F8E"/>
    <w:rsid w:val="00281098"/>
    <w:rsid w:val="00281A55"/>
    <w:rsid w:val="00284198"/>
    <w:rsid w:val="002930D5"/>
    <w:rsid w:val="00294167"/>
    <w:rsid w:val="00294D0F"/>
    <w:rsid w:val="00295FD3"/>
    <w:rsid w:val="00297288"/>
    <w:rsid w:val="002A431F"/>
    <w:rsid w:val="002B3E75"/>
    <w:rsid w:val="002C3CE4"/>
    <w:rsid w:val="002D5E0D"/>
    <w:rsid w:val="002D68C8"/>
    <w:rsid w:val="002D7CDF"/>
    <w:rsid w:val="003019A5"/>
    <w:rsid w:val="003416E9"/>
    <w:rsid w:val="00341A5B"/>
    <w:rsid w:val="0035035C"/>
    <w:rsid w:val="00352006"/>
    <w:rsid w:val="003670BC"/>
    <w:rsid w:val="003845FE"/>
    <w:rsid w:val="00384CD6"/>
    <w:rsid w:val="00394CA5"/>
    <w:rsid w:val="003962F0"/>
    <w:rsid w:val="003A4916"/>
    <w:rsid w:val="003A7E6B"/>
    <w:rsid w:val="003B1D0C"/>
    <w:rsid w:val="003C16EF"/>
    <w:rsid w:val="003C6AE4"/>
    <w:rsid w:val="003D23AD"/>
    <w:rsid w:val="003D6E52"/>
    <w:rsid w:val="003D787D"/>
    <w:rsid w:val="003E22DE"/>
    <w:rsid w:val="003E5A72"/>
    <w:rsid w:val="003E7108"/>
    <w:rsid w:val="003F7C72"/>
    <w:rsid w:val="00405AE2"/>
    <w:rsid w:val="004158CF"/>
    <w:rsid w:val="004173A2"/>
    <w:rsid w:val="00417981"/>
    <w:rsid w:val="004423AE"/>
    <w:rsid w:val="0045259F"/>
    <w:rsid w:val="00456BA6"/>
    <w:rsid w:val="00463D5D"/>
    <w:rsid w:val="00471096"/>
    <w:rsid w:val="0047483E"/>
    <w:rsid w:val="004808D2"/>
    <w:rsid w:val="00484584"/>
    <w:rsid w:val="00492A6F"/>
    <w:rsid w:val="00495B88"/>
    <w:rsid w:val="004B2129"/>
    <w:rsid w:val="004B263A"/>
    <w:rsid w:val="004C1473"/>
    <w:rsid w:val="004D55CE"/>
    <w:rsid w:val="004D7889"/>
    <w:rsid w:val="004E3528"/>
    <w:rsid w:val="004E3579"/>
    <w:rsid w:val="004E4EB2"/>
    <w:rsid w:val="004F32E3"/>
    <w:rsid w:val="004F6AEE"/>
    <w:rsid w:val="004F75FC"/>
    <w:rsid w:val="00505FD8"/>
    <w:rsid w:val="00537CEA"/>
    <w:rsid w:val="005428D2"/>
    <w:rsid w:val="0054664A"/>
    <w:rsid w:val="00553AE9"/>
    <w:rsid w:val="00563338"/>
    <w:rsid w:val="00567004"/>
    <w:rsid w:val="005733A8"/>
    <w:rsid w:val="00581E24"/>
    <w:rsid w:val="00583793"/>
    <w:rsid w:val="00590655"/>
    <w:rsid w:val="005A4908"/>
    <w:rsid w:val="005A7165"/>
    <w:rsid w:val="005B094F"/>
    <w:rsid w:val="005B5303"/>
    <w:rsid w:val="005B6B52"/>
    <w:rsid w:val="005C0665"/>
    <w:rsid w:val="005C0AD6"/>
    <w:rsid w:val="005C3548"/>
    <w:rsid w:val="005C441C"/>
    <w:rsid w:val="005C72E4"/>
    <w:rsid w:val="005F63CF"/>
    <w:rsid w:val="005F7573"/>
    <w:rsid w:val="006038CA"/>
    <w:rsid w:val="00620BEC"/>
    <w:rsid w:val="00630AE1"/>
    <w:rsid w:val="00636AB3"/>
    <w:rsid w:val="00636B42"/>
    <w:rsid w:val="006372AB"/>
    <w:rsid w:val="0064080D"/>
    <w:rsid w:val="00654BB1"/>
    <w:rsid w:val="006551AC"/>
    <w:rsid w:val="0067242B"/>
    <w:rsid w:val="00672929"/>
    <w:rsid w:val="00674CD3"/>
    <w:rsid w:val="00695148"/>
    <w:rsid w:val="00697232"/>
    <w:rsid w:val="00697722"/>
    <w:rsid w:val="006A43B7"/>
    <w:rsid w:val="006B1C57"/>
    <w:rsid w:val="006B6171"/>
    <w:rsid w:val="006C514A"/>
    <w:rsid w:val="006C744D"/>
    <w:rsid w:val="006D46D9"/>
    <w:rsid w:val="006E390D"/>
    <w:rsid w:val="00710D2F"/>
    <w:rsid w:val="007117F5"/>
    <w:rsid w:val="00712FC2"/>
    <w:rsid w:val="00716A8D"/>
    <w:rsid w:val="00720BA9"/>
    <w:rsid w:val="00736A1C"/>
    <w:rsid w:val="00752428"/>
    <w:rsid w:val="00753096"/>
    <w:rsid w:val="00756858"/>
    <w:rsid w:val="00761B00"/>
    <w:rsid w:val="00762482"/>
    <w:rsid w:val="00772E22"/>
    <w:rsid w:val="007744E4"/>
    <w:rsid w:val="007777E0"/>
    <w:rsid w:val="00777F1E"/>
    <w:rsid w:val="00782870"/>
    <w:rsid w:val="0079120A"/>
    <w:rsid w:val="00791621"/>
    <w:rsid w:val="0079367B"/>
    <w:rsid w:val="00794513"/>
    <w:rsid w:val="00796E8B"/>
    <w:rsid w:val="007A452F"/>
    <w:rsid w:val="007B14BC"/>
    <w:rsid w:val="007B39A0"/>
    <w:rsid w:val="007D33F9"/>
    <w:rsid w:val="007D6C0E"/>
    <w:rsid w:val="007E4615"/>
    <w:rsid w:val="007F0134"/>
    <w:rsid w:val="007F29E2"/>
    <w:rsid w:val="007F34A5"/>
    <w:rsid w:val="00807609"/>
    <w:rsid w:val="008140E9"/>
    <w:rsid w:val="0081425C"/>
    <w:rsid w:val="00836F4D"/>
    <w:rsid w:val="0084400C"/>
    <w:rsid w:val="00853426"/>
    <w:rsid w:val="00857AA7"/>
    <w:rsid w:val="00862676"/>
    <w:rsid w:val="00867144"/>
    <w:rsid w:val="008675DC"/>
    <w:rsid w:val="0087215E"/>
    <w:rsid w:val="00893E06"/>
    <w:rsid w:val="0089627E"/>
    <w:rsid w:val="008A0BDA"/>
    <w:rsid w:val="008A795B"/>
    <w:rsid w:val="008B02C0"/>
    <w:rsid w:val="008B1E15"/>
    <w:rsid w:val="008B5010"/>
    <w:rsid w:val="008C0E01"/>
    <w:rsid w:val="008D7C76"/>
    <w:rsid w:val="008E2385"/>
    <w:rsid w:val="008E31FF"/>
    <w:rsid w:val="008F172C"/>
    <w:rsid w:val="008F3CE1"/>
    <w:rsid w:val="00905809"/>
    <w:rsid w:val="00917617"/>
    <w:rsid w:val="009205F6"/>
    <w:rsid w:val="00923D6F"/>
    <w:rsid w:val="00932299"/>
    <w:rsid w:val="00933A1E"/>
    <w:rsid w:val="00940FD9"/>
    <w:rsid w:val="00942476"/>
    <w:rsid w:val="00945CFD"/>
    <w:rsid w:val="009504B2"/>
    <w:rsid w:val="0096449B"/>
    <w:rsid w:val="00965C25"/>
    <w:rsid w:val="00966E9B"/>
    <w:rsid w:val="00970AC1"/>
    <w:rsid w:val="009736F7"/>
    <w:rsid w:val="009866A5"/>
    <w:rsid w:val="00994056"/>
    <w:rsid w:val="009C06CE"/>
    <w:rsid w:val="009D74C8"/>
    <w:rsid w:val="009E381F"/>
    <w:rsid w:val="009E7293"/>
    <w:rsid w:val="009F2E9E"/>
    <w:rsid w:val="009F69A8"/>
    <w:rsid w:val="00A0473E"/>
    <w:rsid w:val="00A101EC"/>
    <w:rsid w:val="00A177C0"/>
    <w:rsid w:val="00A26AE1"/>
    <w:rsid w:val="00A33C3A"/>
    <w:rsid w:val="00A353DE"/>
    <w:rsid w:val="00A3752C"/>
    <w:rsid w:val="00A37C40"/>
    <w:rsid w:val="00A43606"/>
    <w:rsid w:val="00A4524F"/>
    <w:rsid w:val="00A466F0"/>
    <w:rsid w:val="00A63852"/>
    <w:rsid w:val="00A650E1"/>
    <w:rsid w:val="00A661CB"/>
    <w:rsid w:val="00A8495D"/>
    <w:rsid w:val="00A9411E"/>
    <w:rsid w:val="00A96657"/>
    <w:rsid w:val="00AB4FA4"/>
    <w:rsid w:val="00AD46FD"/>
    <w:rsid w:val="00AD6B23"/>
    <w:rsid w:val="00AE00DA"/>
    <w:rsid w:val="00AE4D7A"/>
    <w:rsid w:val="00AE53F1"/>
    <w:rsid w:val="00AF3EE6"/>
    <w:rsid w:val="00B06D0B"/>
    <w:rsid w:val="00B11E79"/>
    <w:rsid w:val="00B22EAA"/>
    <w:rsid w:val="00B30B85"/>
    <w:rsid w:val="00B3682E"/>
    <w:rsid w:val="00B40BD8"/>
    <w:rsid w:val="00B44898"/>
    <w:rsid w:val="00B50D89"/>
    <w:rsid w:val="00B538EF"/>
    <w:rsid w:val="00B54794"/>
    <w:rsid w:val="00B641BF"/>
    <w:rsid w:val="00B652D3"/>
    <w:rsid w:val="00B653CA"/>
    <w:rsid w:val="00B6721E"/>
    <w:rsid w:val="00B8247E"/>
    <w:rsid w:val="00B90EF5"/>
    <w:rsid w:val="00B962A6"/>
    <w:rsid w:val="00BB1886"/>
    <w:rsid w:val="00BB4CFF"/>
    <w:rsid w:val="00BC18DF"/>
    <w:rsid w:val="00BC1A9D"/>
    <w:rsid w:val="00BC1E58"/>
    <w:rsid w:val="00BC3540"/>
    <w:rsid w:val="00BD4010"/>
    <w:rsid w:val="00BF42CE"/>
    <w:rsid w:val="00BF4F93"/>
    <w:rsid w:val="00C0508C"/>
    <w:rsid w:val="00C06562"/>
    <w:rsid w:val="00C10D36"/>
    <w:rsid w:val="00C11252"/>
    <w:rsid w:val="00C13D4C"/>
    <w:rsid w:val="00C1551C"/>
    <w:rsid w:val="00C156CC"/>
    <w:rsid w:val="00C2694E"/>
    <w:rsid w:val="00C30D21"/>
    <w:rsid w:val="00C33897"/>
    <w:rsid w:val="00C37402"/>
    <w:rsid w:val="00C41507"/>
    <w:rsid w:val="00C425B0"/>
    <w:rsid w:val="00C454AE"/>
    <w:rsid w:val="00C47225"/>
    <w:rsid w:val="00C51411"/>
    <w:rsid w:val="00C520E5"/>
    <w:rsid w:val="00C57529"/>
    <w:rsid w:val="00C74189"/>
    <w:rsid w:val="00C804BE"/>
    <w:rsid w:val="00CA3BB3"/>
    <w:rsid w:val="00CA4945"/>
    <w:rsid w:val="00CA7FC7"/>
    <w:rsid w:val="00CB2C2C"/>
    <w:rsid w:val="00CC0BF1"/>
    <w:rsid w:val="00CC5256"/>
    <w:rsid w:val="00CC6C40"/>
    <w:rsid w:val="00CF1B8F"/>
    <w:rsid w:val="00CF64E8"/>
    <w:rsid w:val="00D031C7"/>
    <w:rsid w:val="00D03A8E"/>
    <w:rsid w:val="00D041FA"/>
    <w:rsid w:val="00D05F96"/>
    <w:rsid w:val="00D068DE"/>
    <w:rsid w:val="00D23557"/>
    <w:rsid w:val="00D246ED"/>
    <w:rsid w:val="00D25570"/>
    <w:rsid w:val="00D44458"/>
    <w:rsid w:val="00D52D3D"/>
    <w:rsid w:val="00D61ADE"/>
    <w:rsid w:val="00D65CEB"/>
    <w:rsid w:val="00D65D7D"/>
    <w:rsid w:val="00DA1119"/>
    <w:rsid w:val="00DB16B3"/>
    <w:rsid w:val="00DC14AB"/>
    <w:rsid w:val="00DC1DCC"/>
    <w:rsid w:val="00DC52BA"/>
    <w:rsid w:val="00DD2CD9"/>
    <w:rsid w:val="00DE17D2"/>
    <w:rsid w:val="00DF758D"/>
    <w:rsid w:val="00E22CD7"/>
    <w:rsid w:val="00E27D3C"/>
    <w:rsid w:val="00E317AB"/>
    <w:rsid w:val="00E42EC7"/>
    <w:rsid w:val="00E455F1"/>
    <w:rsid w:val="00E473D0"/>
    <w:rsid w:val="00E6237B"/>
    <w:rsid w:val="00E62998"/>
    <w:rsid w:val="00E645A1"/>
    <w:rsid w:val="00E767C0"/>
    <w:rsid w:val="00E90916"/>
    <w:rsid w:val="00E97C09"/>
    <w:rsid w:val="00EB4FD9"/>
    <w:rsid w:val="00EC7508"/>
    <w:rsid w:val="00ED37A0"/>
    <w:rsid w:val="00EE0D34"/>
    <w:rsid w:val="00F03DE1"/>
    <w:rsid w:val="00F12B65"/>
    <w:rsid w:val="00F31C06"/>
    <w:rsid w:val="00F31F9F"/>
    <w:rsid w:val="00F3535B"/>
    <w:rsid w:val="00F44DBB"/>
    <w:rsid w:val="00F46558"/>
    <w:rsid w:val="00F46CD4"/>
    <w:rsid w:val="00F518C7"/>
    <w:rsid w:val="00F5338C"/>
    <w:rsid w:val="00F5532A"/>
    <w:rsid w:val="00F56103"/>
    <w:rsid w:val="00F56701"/>
    <w:rsid w:val="00F642FE"/>
    <w:rsid w:val="00F66775"/>
    <w:rsid w:val="00F7181E"/>
    <w:rsid w:val="00F76716"/>
    <w:rsid w:val="00F8013E"/>
    <w:rsid w:val="00F80918"/>
    <w:rsid w:val="00F83DF1"/>
    <w:rsid w:val="00F86A17"/>
    <w:rsid w:val="00F92A7A"/>
    <w:rsid w:val="00FA3738"/>
    <w:rsid w:val="00FA51F4"/>
    <w:rsid w:val="00FA6557"/>
    <w:rsid w:val="00FC087F"/>
    <w:rsid w:val="00FC4215"/>
    <w:rsid w:val="00FC4CF1"/>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27659463">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672414586">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28</cp:revision>
  <cp:lastPrinted>2017-08-12T16:49:00Z</cp:lastPrinted>
  <dcterms:created xsi:type="dcterms:W3CDTF">2017-08-12T16:49:00Z</dcterms:created>
  <dcterms:modified xsi:type="dcterms:W3CDTF">2018-01-21T05:59:00Z</dcterms:modified>
</cp:coreProperties>
</file>