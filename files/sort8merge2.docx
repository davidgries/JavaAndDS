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E861" w14:textId="38F94F37" w:rsidR="00671A11" w:rsidRDefault="00546A21" w:rsidP="00546A2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40489B" wp14:editId="6695E921">
                <wp:simplePos x="0" y="0"/>
                <wp:positionH relativeFrom="column">
                  <wp:posOffset>3358515</wp:posOffset>
                </wp:positionH>
                <wp:positionV relativeFrom="paragraph">
                  <wp:posOffset>93689</wp:posOffset>
                </wp:positionV>
                <wp:extent cx="2530475" cy="888365"/>
                <wp:effectExtent l="0" t="0" r="9525" b="13335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88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A1EEF" w14:textId="2E867CCF" w:rsidR="007A0879" w:rsidRDefault="00546A21" w:rsidP="00A87B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h..e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and b[e+1..k] are sorted. Stably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 swap their values so that 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h..k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is sorted.</w:t>
                            </w:r>
                          </w:p>
                          <w:p w14:paraId="50357997" w14:textId="4FC90C7F" w:rsidR="00546A21" w:rsidRDefault="00546A21" w:rsidP="00A87B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786EDAB3" w14:textId="30967ADD" w:rsidR="00546A21" w:rsidRPr="007A0879" w:rsidRDefault="00546A21" w:rsidP="00A87B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67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67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67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merge(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   </w:t>
                            </w:r>
                            <w:proofErr w:type="spellStart"/>
                            <w:r w:rsidRPr="006767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b[], </w:t>
                            </w:r>
                            <w:proofErr w:type="spellStart"/>
                            <w:r w:rsidRPr="006767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h, </w:t>
                            </w:r>
                            <w:proofErr w:type="spellStart"/>
                            <w:r w:rsidRPr="006767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e, </w:t>
                            </w:r>
                            <w:proofErr w:type="spellStart"/>
                            <w:r w:rsidRPr="0067674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k)</w:t>
                            </w:r>
                          </w:p>
                          <w:p w14:paraId="7F4DE7CB" w14:textId="77777777" w:rsidR="007A0879" w:rsidRPr="007A0879" w:rsidRDefault="007A0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0489B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left:0;text-align:left;margin-left:264.45pt;margin-top:7.4pt;width:199.25pt;height:69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" fillcolor="white [3201]" strokeweight=".5pt">
                <v:textbox>
                  <w:txbxContent>
                    <w:p w14:paraId="527A1EEF" w14:textId="2E867CCF" w:rsidR="007A0879" w:rsidRDefault="00546A21" w:rsidP="00A87B4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h..e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and b[e+1..k] are sorted. Stably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 swap their values so that 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h..k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is sorted.</w:t>
                      </w:r>
                    </w:p>
                    <w:p w14:paraId="50357997" w14:textId="4FC90C7F" w:rsidR="00546A21" w:rsidRDefault="00546A21" w:rsidP="00A87B4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786EDAB3" w14:textId="30967ADD" w:rsidR="00546A21" w:rsidRPr="007A0879" w:rsidRDefault="00546A21" w:rsidP="00A87B4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767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767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767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merge(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   </w:t>
                      </w:r>
                      <w:proofErr w:type="spellStart"/>
                      <w:r w:rsidRPr="006767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b[], </w:t>
                      </w:r>
                      <w:proofErr w:type="spellStart"/>
                      <w:r w:rsidRPr="006767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h, </w:t>
                      </w:r>
                      <w:proofErr w:type="spellStart"/>
                      <w:r w:rsidRPr="006767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e, </w:t>
                      </w:r>
                      <w:proofErr w:type="spellStart"/>
                      <w:r w:rsidRPr="0067674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k)</w:t>
                      </w:r>
                    </w:p>
                    <w:p w14:paraId="7F4DE7CB" w14:textId="77777777" w:rsidR="007A0879" w:rsidRPr="007A0879" w:rsidRDefault="007A0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arlier</w: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 we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developed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method </w:t>
      </w:r>
      <w:r w:rsidRPr="00546A21">
        <w:rPr>
          <w:rFonts w:ascii="Courier New" w:hAnsi="Courier New" w:cs="Courier New"/>
          <w:noProof/>
          <w:color w:val="000000" w:themeColor="text1"/>
          <w:sz w:val="18"/>
          <w:szCs w:val="18"/>
        </w:rPr>
        <w:t>merge</w: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who spec is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show</w: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n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appears to the right. It merges two adjacent sorted segments of an array into a single sorted segment. It does so stably, meaning that two equal values remain in the same relative position. The method takes time O(</w:t>
      </w:r>
      <w:r w:rsidRPr="00546A21">
        <w:rPr>
          <w:rFonts w:ascii="Courier New" w:hAnsi="Courier New" w:cs="Courier New"/>
          <w:noProof/>
          <w:color w:val="000000" w:themeColor="text1"/>
          <w:sz w:val="18"/>
          <w:szCs w:val="18"/>
        </w:rPr>
        <w:t>k+1-h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 and uses space O(</w:t>
      </w:r>
      <w:r w:rsidRPr="00546A21">
        <w:rPr>
          <w:rFonts w:ascii="Courier New" w:hAnsi="Courier New" w:cs="Courier New"/>
          <w:noProof/>
          <w:color w:val="000000" w:themeColor="text1"/>
          <w:sz w:val="18"/>
          <w:szCs w:val="18"/>
        </w:rPr>
        <w:t>e+1-h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83A9E78" w14:textId="77777777" w:rsidR="00917FD0" w:rsidRDefault="00676747" w:rsidP="00DA10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D39551" wp14:editId="4333ACEF">
                <wp:simplePos x="0" y="0"/>
                <wp:positionH relativeFrom="column">
                  <wp:posOffset>3091815</wp:posOffset>
                </wp:positionH>
                <wp:positionV relativeFrom="paragraph">
                  <wp:posOffset>134329</wp:posOffset>
                </wp:positionV>
                <wp:extent cx="2794000" cy="1418590"/>
                <wp:effectExtent l="0" t="0" r="12700" b="165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E6BDA" w14:textId="77777777" w:rsidR="008C2EE0" w:rsidRDefault="008C2EE0" w:rsidP="008C2EE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/** Sort b[h..k]. */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mergeSort(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[] b,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h,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C83897E" w14:textId="596145FB" w:rsidR="008C2EE0" w:rsidRPr="00DA1074" w:rsidRDefault="008C2EE0" w:rsidP="008C2EE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(h &gt;= </w:t>
                            </w:r>
                            <w:proofErr w:type="gramStart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if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h..k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 has size 0 or 1</w:t>
                            </w:r>
                          </w:p>
                          <w:p w14:paraId="1D3E8509" w14:textId="73D5AEE8" w:rsidR="008C2EE0" w:rsidRPr="00DA1074" w:rsidRDefault="008C2EE0" w:rsidP="008C2EE0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e= (h + k) / 2;</w:t>
                            </w:r>
                          </w:p>
                          <w:p w14:paraId="02827115" w14:textId="18519E48" w:rsidR="008C2EE0" w:rsidRPr="00DA1074" w:rsidRDefault="008C2EE0" w:rsidP="008C2E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h, e);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Sort b[</w:t>
                            </w:r>
                            <w:proofErr w:type="spellStart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h..e</w:t>
                            </w:r>
                            <w:proofErr w:type="spell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4EFA14D" w14:textId="77777777" w:rsidR="008C2EE0" w:rsidRDefault="008C2EE0" w:rsidP="008C2E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e + 1, k);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// Sort b[e+1..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k]</w:t>
                            </w:r>
                          </w:p>
                          <w:p w14:paraId="5CDDE2A1" w14:textId="445AAA7B" w:rsidR="008C2EE0" w:rsidRPr="00DA1074" w:rsidRDefault="008C2EE0" w:rsidP="008C2E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A1074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merge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h, e, k);    </w:t>
                            </w:r>
                            <w:r w:rsidR="00873A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Merge the 2 segments</w:t>
                            </w:r>
                          </w:p>
                          <w:p w14:paraId="474C33A6" w14:textId="5DFC79D2" w:rsidR="008C2EE0" w:rsidRDefault="008C2EE0" w:rsidP="008C2EE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5C0D82F" w14:textId="77777777" w:rsidR="008C2EE0" w:rsidRPr="007A0879" w:rsidRDefault="008C2EE0" w:rsidP="008C2E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9551" id="Text Box 2" o:spid="_x0000_s1027" type="#_x0000_t202" style="position:absolute;left:0;text-align:left;margin-left:243.45pt;margin-top:10.6pt;width:220pt;height:11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" fillcolor="white [3201]" strokeweight=".5pt">
                <v:textbox>
                  <w:txbxContent>
                    <w:p w14:paraId="711E6BDA" w14:textId="77777777" w:rsidR="008C2EE0" w:rsidRDefault="008C2EE0" w:rsidP="008C2EE0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/** Sort b[h..k]. */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mergeSort(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[] b,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h,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k)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C83897E" w14:textId="596145FB" w:rsidR="008C2EE0" w:rsidRPr="00DA1074" w:rsidRDefault="008C2EE0" w:rsidP="008C2EE0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(h &gt;= </w:t>
                      </w:r>
                      <w:proofErr w:type="gramStart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// if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h..k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] has size 0 or 1</w:t>
                      </w:r>
                    </w:p>
                    <w:p w14:paraId="1D3E8509" w14:textId="73D5AEE8" w:rsidR="008C2EE0" w:rsidRPr="00DA1074" w:rsidRDefault="008C2EE0" w:rsidP="008C2EE0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e= (h + k) / 2;</w:t>
                      </w:r>
                    </w:p>
                    <w:p w14:paraId="02827115" w14:textId="18519E48" w:rsidR="008C2EE0" w:rsidRPr="00DA1074" w:rsidRDefault="008C2EE0" w:rsidP="008C2E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mergeSort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h, e);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Sort b[</w:t>
                      </w:r>
                      <w:proofErr w:type="spellStart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h..e</w:t>
                      </w:r>
                      <w:proofErr w:type="spell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4EFA14D" w14:textId="77777777" w:rsidR="008C2EE0" w:rsidRDefault="008C2EE0" w:rsidP="008C2E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mergeSort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e + 1, k);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ab/>
                        <w:t>// Sort b[e+1..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k]</w:t>
                      </w:r>
                    </w:p>
                    <w:p w14:paraId="5CDDE2A1" w14:textId="445AAA7B" w:rsidR="008C2EE0" w:rsidRPr="00DA1074" w:rsidRDefault="008C2EE0" w:rsidP="008C2E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A1074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merge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h, e, k);    </w:t>
                      </w:r>
                      <w:r w:rsidR="00873AF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Merge the 2 segments</w:t>
                      </w:r>
                    </w:p>
                    <w:p w14:paraId="474C33A6" w14:textId="5DFC79D2" w:rsidR="008C2EE0" w:rsidRDefault="008C2EE0" w:rsidP="008C2EE0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25C0D82F" w14:textId="77777777" w:rsidR="008C2EE0" w:rsidRPr="007A0879" w:rsidRDefault="008C2EE0" w:rsidP="008C2EE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6A21">
        <w:rPr>
          <w:rFonts w:ascii="Times New Roman" w:hAnsi="Times New Roman" w:cs="Times New Roman"/>
          <w:noProof/>
          <w:sz w:val="20"/>
          <w:szCs w:val="20"/>
        </w:rPr>
        <w:t xml:space="preserve">We use method </w:t>
      </w:r>
      <w:r w:rsidR="00546A21" w:rsidRPr="00DA1074">
        <w:rPr>
          <w:rFonts w:ascii="Courier New" w:hAnsi="Courier New" w:cs="Courier New"/>
          <w:noProof/>
          <w:sz w:val="18"/>
          <w:szCs w:val="18"/>
        </w:rPr>
        <w:t>merge</w:t>
      </w:r>
      <w:r w:rsidR="00546A21">
        <w:rPr>
          <w:rFonts w:ascii="Times New Roman" w:hAnsi="Times New Roman" w:cs="Times New Roman"/>
          <w:noProof/>
          <w:sz w:val="20"/>
          <w:szCs w:val="20"/>
        </w:rPr>
        <w:t xml:space="preserve"> to write recursive sorting method </w:t>
      </w:r>
      <w:r w:rsidR="00546A21" w:rsidRPr="00DA1074">
        <w:rPr>
          <w:rFonts w:ascii="Courier New" w:hAnsi="Courier New" w:cs="Courier New"/>
          <w:noProof/>
          <w:sz w:val="18"/>
          <w:szCs w:val="18"/>
        </w:rPr>
        <w:t>mergeS</w:t>
      </w:r>
      <w:r w:rsidR="00DA1074" w:rsidRPr="00DA1074">
        <w:rPr>
          <w:rFonts w:ascii="Courier New" w:hAnsi="Courier New" w:cs="Courier New"/>
          <w:noProof/>
          <w:sz w:val="18"/>
          <w:szCs w:val="18"/>
        </w:rPr>
        <w:t>ort</w:t>
      </w:r>
      <w:r w:rsidR="00DA1074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to the right</w:t>
      </w:r>
      <w:r w:rsidR="00DA1074">
        <w:rPr>
          <w:rFonts w:ascii="Times New Roman" w:hAnsi="Times New Roman" w:cs="Times New Roman"/>
          <w:noProof/>
          <w:sz w:val="20"/>
          <w:szCs w:val="20"/>
        </w:rPr>
        <w:t>.</w:t>
      </w:r>
      <w:r w:rsidR="00546A21">
        <w:rPr>
          <w:rFonts w:ascii="Times New Roman" w:hAnsi="Times New Roman" w:cs="Times New Roman"/>
          <w:noProof/>
          <w:sz w:val="20"/>
          <w:szCs w:val="20"/>
        </w:rPr>
        <w:t xml:space="preserve"> It is simple enough that its correctness needs little explanation</w:t>
      </w:r>
      <w:r w:rsidR="00917FD0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2336CC10" w14:textId="25923A46" w:rsidR="00676747" w:rsidRDefault="00DA1074" w:rsidP="00DA10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To sort a </w:t>
      </w:r>
      <w:r w:rsidR="00060CE2">
        <w:rPr>
          <w:rFonts w:ascii="Times New Roman" w:hAnsi="Times New Roman" w:cs="Times New Roman"/>
          <w:noProof/>
          <w:sz w:val="20"/>
          <w:szCs w:val="20"/>
        </w:rPr>
        <w:t>whole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array </w:t>
      </w:r>
      <w:r w:rsidRPr="00DA1074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, use the call</w:t>
      </w:r>
    </w:p>
    <w:p w14:paraId="4E82E9D3" w14:textId="4F1389F0" w:rsidR="00DA1074" w:rsidRPr="00DA1074" w:rsidRDefault="00DA1074" w:rsidP="00676747">
      <w:pPr>
        <w:spacing w:before="120"/>
        <w:ind w:firstLine="720"/>
        <w:rPr>
          <w:rFonts w:ascii="Times New Roman" w:hAnsi="Times New Roman" w:cs="Times New Roman"/>
          <w:noProof/>
          <w:sz w:val="20"/>
          <w:szCs w:val="20"/>
        </w:rPr>
      </w:pPr>
      <w:r w:rsidRPr="00DA1074">
        <w:rPr>
          <w:rFonts w:ascii="Courier New" w:hAnsi="Courier New" w:cs="Courier New"/>
          <w:noProof/>
          <w:sz w:val="18"/>
          <w:szCs w:val="18"/>
        </w:rPr>
        <w:t>mergeSort(c, 0, c.length-1);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4D7D793D" w14:textId="77777777" w:rsidR="003C5411" w:rsidRDefault="003C5411" w:rsidP="00676747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</w:p>
    <w:p w14:paraId="002CB75C" w14:textId="160AFEC6" w:rsidR="008C2EE0" w:rsidRPr="00676747" w:rsidRDefault="00676747" w:rsidP="00676747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676747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Space complexity</w:t>
      </w:r>
    </w:p>
    <w:p w14:paraId="2AC3858D" w14:textId="77777777" w:rsidR="009D389D" w:rsidRDefault="00676747" w:rsidP="00676747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Method </w:t>
      </w:r>
      <w:r w:rsidRPr="00546A21">
        <w:rPr>
          <w:rFonts w:ascii="Courier New" w:hAnsi="Courier New" w:cs="Courier New"/>
          <w:noProof/>
          <w:color w:val="000000" w:themeColor="text1"/>
          <w:sz w:val="18"/>
          <w:szCs w:val="18"/>
        </w:rPr>
        <w:t>merge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requires an extra array of size </w:t>
      </w:r>
      <w:r w:rsidRPr="00676747">
        <w:rPr>
          <w:rFonts w:ascii="Courier New" w:hAnsi="Courier New" w:cs="Courier New"/>
          <w:noProof/>
          <w:color w:val="000000" w:themeColor="text1"/>
          <w:sz w:val="18"/>
          <w:szCs w:val="18"/>
        </w:rPr>
        <w:t>e+1-h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Here, </w:t>
      </w:r>
      <w:r w:rsidRPr="00676747">
        <w:rPr>
          <w:rFonts w:ascii="Courier New" w:hAnsi="Courier New" w:cs="Courier New"/>
          <w:noProof/>
          <w:color w:val="000000" w:themeColor="text1"/>
          <w:sz w:val="18"/>
          <w:szCs w:val="18"/>
        </w:rPr>
        <w:t>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is the average of </w:t>
      </w:r>
      <w:r w:rsidRPr="00676747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so </w:t>
      </w:r>
      <w:r w:rsidRPr="00DA1074">
        <w:rPr>
          <w:rFonts w:ascii="Courier New" w:hAnsi="Courier New" w:cs="Courier New"/>
          <w:noProof/>
          <w:sz w:val="18"/>
          <w:szCs w:val="18"/>
        </w:rPr>
        <w:t>mergeSort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requires space O(</w:t>
      </w:r>
      <w:r w:rsidRPr="00676747">
        <w:rPr>
          <w:rFonts w:ascii="Courier New" w:hAnsi="Courier New" w:cs="Courier New"/>
          <w:noProof/>
          <w:color w:val="000000" w:themeColor="text1"/>
          <w:sz w:val="18"/>
          <w:szCs w:val="18"/>
        </w:rPr>
        <w:t>(k+1-h)/2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while the call on </w:t>
      </w:r>
      <w:r w:rsidRPr="00546A21">
        <w:rPr>
          <w:rFonts w:ascii="Courier New" w:hAnsi="Courier New" w:cs="Courier New"/>
          <w:noProof/>
          <w:color w:val="000000" w:themeColor="text1"/>
          <w:sz w:val="18"/>
          <w:szCs w:val="18"/>
        </w:rPr>
        <w:t>merge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is being executed. That’s actually O(</w:t>
      </w:r>
      <w:r w:rsidRPr="00676747">
        <w:rPr>
          <w:rFonts w:ascii="Courier New" w:hAnsi="Courier New" w:cs="Courier New"/>
          <w:noProof/>
          <w:color w:val="000000" w:themeColor="text1"/>
          <w:sz w:val="18"/>
          <w:szCs w:val="18"/>
        </w:rPr>
        <w:t>k+1-h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</w:t>
      </w:r>
      <w:r w:rsidR="009D389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recursive calls also require space, but half as much, and not at the same time. So the space requirement is </w:t>
      </w:r>
      <w:r w:rsidR="009D389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O(</w:t>
      </w:r>
      <w:r w:rsidR="009D389D" w:rsidRPr="00676747">
        <w:rPr>
          <w:rFonts w:ascii="Courier New" w:hAnsi="Courier New" w:cs="Courier New"/>
          <w:noProof/>
          <w:color w:val="000000" w:themeColor="text1"/>
          <w:sz w:val="18"/>
          <w:szCs w:val="18"/>
        </w:rPr>
        <w:t>k+1-h</w:t>
      </w:r>
      <w:r w:rsidR="009D389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  <w:r w:rsidR="009D389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440BDC30" w14:textId="26F6AF29" w:rsidR="00676747" w:rsidRDefault="00676747" w:rsidP="00676747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When sorting a whole array </w:t>
      </w:r>
      <w:r w:rsidRPr="00DA1074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as shown above, </w:t>
      </w:r>
      <w:r w:rsidRPr="00DA1074">
        <w:rPr>
          <w:rFonts w:ascii="Courier New" w:hAnsi="Courier New" w:cs="Courier New"/>
          <w:noProof/>
          <w:sz w:val="18"/>
          <w:szCs w:val="18"/>
        </w:rPr>
        <w:t>mergeSort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requires space O(</w:t>
      </w:r>
      <w:r w:rsidRPr="00676747">
        <w:rPr>
          <w:rFonts w:ascii="Courier New" w:hAnsi="Courier New" w:cs="Courier New"/>
          <w:noProof/>
          <w:color w:val="000000" w:themeColor="text1"/>
          <w:sz w:val="18"/>
          <w:szCs w:val="18"/>
        </w:rPr>
        <w:t>c.length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). That is one drawback of </w:t>
      </w:r>
      <w:r w:rsidRPr="00DA1074">
        <w:rPr>
          <w:rFonts w:ascii="Courier New" w:hAnsi="Courier New" w:cs="Courier New"/>
          <w:noProof/>
          <w:sz w:val="18"/>
          <w:szCs w:val="18"/>
        </w:rPr>
        <w:t>mergeSort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60AA90D5" w14:textId="654FCECB" w:rsidR="009D389D" w:rsidRPr="009D389D" w:rsidRDefault="009D389D" w:rsidP="009D389D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9D389D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Time complexity</w:t>
      </w:r>
    </w:p>
    <w:p w14:paraId="1AA0EC72" w14:textId="50FFAE01" w:rsidR="000952DF" w:rsidRDefault="000952DF" w:rsidP="00676747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Consider using </w:t>
      </w:r>
      <w:r w:rsidR="00364DA7" w:rsidRPr="00DA1074">
        <w:rPr>
          <w:rFonts w:ascii="Courier New" w:hAnsi="Courier New" w:cs="Courier New"/>
          <w:noProof/>
          <w:sz w:val="18"/>
          <w:szCs w:val="18"/>
        </w:rPr>
        <w:t>mergeSort</w: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sort an array of size </w:t>
      </w:r>
      <w:r w:rsidR="00364DA7"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Two recursive calls are made, each to sort an array </w:t>
      </w:r>
      <w:r w:rsidR="00917FD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of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size</w:t>
      </w:r>
      <w:r w:rsidR="00917FD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at most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917FD0"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ceil(</w:t>
      </w:r>
      <w:r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n/2</w:t>
      </w:r>
      <w:r w:rsidR="00917FD0"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)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Each of these recursive calls makes two further recursive calls on array segments of size </w:t>
      </w:r>
      <w:r w:rsidR="00917FD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at most </w: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917FD0"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ceil(</w:t>
      </w:r>
      <w:r w:rsidR="00364DA7"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n/</w:t>
      </w:r>
      <w:r w:rsidR="00364DA7"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4</w:t>
      </w:r>
      <w:r w:rsidR="00917FD0"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)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 and so on.</w:t>
      </w:r>
    </w:p>
    <w:p w14:paraId="0A832C86" w14:textId="1A9E19AA" w:rsidR="009D389D" w:rsidRDefault="000952DF" w:rsidP="00676747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tree shown below depicts these recursive calls. Since at each level the size the segments being sorted is halved, the maximum depth of recursion is log</w:t>
      </w:r>
      <w:r w:rsidRPr="00364DA7">
        <w:rPr>
          <w:rFonts w:ascii="Times New Roman" w:hAnsi="Times New Roman" w:cs="Times New Roman"/>
          <w:noProof/>
          <w:color w:val="000000" w:themeColor="text1"/>
          <w:sz w:val="20"/>
          <w:szCs w:val="20"/>
          <w:vertAlign w:val="subscript"/>
        </w:rPr>
        <w:t>2</w:t>
      </w:r>
      <w:r w:rsidR="00364DA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364DA7"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68A50DD8" w14:textId="77777777" w:rsidR="00060CE2" w:rsidRDefault="00364DA7" w:rsidP="00676747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How much work is required at each level? At the top level, time O(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is required to merge the two adjacent segements. </w:t>
      </w:r>
      <w:r w:rsidR="00917FD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This is shown in the column on the right.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At the next level, O(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n/2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time is required to merge two segments of size 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n/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4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; this is done twice, so the time requ</w:t>
      </w:r>
      <w:r w:rsidR="00060CE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ired at the second level is</w:t>
      </w:r>
      <w:r w:rsidR="00917FD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O(</w:t>
      </w:r>
      <w:r w:rsidR="00917FD0" w:rsidRPr="00917FD0">
        <w:rPr>
          <w:rFonts w:ascii="Courier New" w:hAnsi="Courier New" w:cs="Courier New"/>
          <w:noProof/>
          <w:color w:val="000000" w:themeColor="text1"/>
          <w:sz w:val="18"/>
          <w:szCs w:val="18"/>
        </w:rPr>
        <w:t>2*n/2</w:t>
      </w:r>
      <w:r w:rsidR="00917FD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), which is</w:t>
      </w:r>
      <w:r w:rsidR="00060CE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also</w:t>
      </w:r>
      <w:r w:rsidR="00917FD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O(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). In the same way, it can be seen that the time required at each level is O(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 w:rsidR="00060CE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).</w:t>
      </w:r>
    </w:p>
    <w:p w14:paraId="4D939278" w14:textId="1F111041" w:rsidR="00364DA7" w:rsidRDefault="00364DA7" w:rsidP="00676747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Since there are log 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levels, the total time required by </w:t>
      </w:r>
      <w:r w:rsidRPr="00DA1074">
        <w:rPr>
          <w:rFonts w:ascii="Courier New" w:hAnsi="Courier New" w:cs="Courier New"/>
          <w:noProof/>
          <w:sz w:val="18"/>
          <w:szCs w:val="18"/>
        </w:rPr>
        <w:t>mergeSort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is 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log </w:t>
      </w:r>
      <w:r w:rsidRPr="00364DA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4E82EC22" w14:textId="4955BD51" w:rsidR="008C2EE0" w:rsidRDefault="008C2EE0" w:rsidP="00DA1074">
      <w:pPr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0FA9B889" w14:textId="180BC852" w:rsidR="008C2EE0" w:rsidRPr="00DA1074" w:rsidRDefault="00917FD0" w:rsidP="00DA1074">
      <w:pPr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D602E18" wp14:editId="692BED5B">
                <wp:simplePos x="0" y="0"/>
                <wp:positionH relativeFrom="column">
                  <wp:posOffset>222250</wp:posOffset>
                </wp:positionH>
                <wp:positionV relativeFrom="paragraph">
                  <wp:posOffset>114201</wp:posOffset>
                </wp:positionV>
                <wp:extent cx="5427345" cy="1521460"/>
                <wp:effectExtent l="0" t="0" r="0" b="254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345" cy="1521460"/>
                          <a:chOff x="0" y="0"/>
                          <a:chExt cx="5427861" cy="1521725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5427861" cy="1301115"/>
                            <a:chOff x="0" y="0"/>
                            <a:chExt cx="5427861" cy="1301115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5424376" cy="1301115"/>
                              <a:chOff x="0" y="0"/>
                              <a:chExt cx="5424546" cy="1301115"/>
                            </a:xfrm>
                          </wpg:grpSpPr>
                          <wpg:grpSp>
                            <wpg:cNvPr id="65" name="Group 65"/>
                            <wpg:cNvGrpSpPr/>
                            <wpg:grpSpPr>
                              <a:xfrm>
                                <a:off x="0" y="726440"/>
                                <a:ext cx="5424546" cy="574675"/>
                                <a:chOff x="0" y="0"/>
                                <a:chExt cx="5424546" cy="574675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299720" y="0"/>
                                  <a:ext cx="3374746" cy="259715"/>
                                  <a:chOff x="0" y="0"/>
                                  <a:chExt cx="3374746" cy="259715"/>
                                </a:xfrm>
                              </wpg:grpSpPr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0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917C86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966439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62CC96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925444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4F8CC3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2906751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D81D83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314960"/>
                                  <a:ext cx="5424546" cy="259715"/>
                                  <a:chOff x="0" y="0"/>
                                  <a:chExt cx="5424546" cy="259715"/>
                                </a:xfrm>
                              </wpg:grpSpPr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0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F0EA0D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490653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4FEF28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1962614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96A3BB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2453268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13FA60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81307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790C9E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1471961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E5D7C6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Text Box 41"/>
                                <wps:cNvSpPr txBox="1"/>
                                <wps:spPr>
                                  <a:xfrm>
                                    <a:off x="2943922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93A09E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3427141" y="0"/>
                                    <a:ext cx="467995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85B780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4472975" y="0"/>
                                    <a:ext cx="951571" cy="2597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DD64C6" w14:textId="77777777" w:rsidR="003B17D0" w:rsidRPr="00C60F61" w:rsidRDefault="003B17D0" w:rsidP="003B17D0">
                                      <w:pP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8*</w:t>
                                      </w:r>
                                      <w:r w:rsidRPr="00C60F61"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8"/>
                                          <w:szCs w:val="18"/>
                                        </w:rPr>
                                        <w:t>/8 =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264160" y="172720"/>
                                  <a:ext cx="3328639" cy="170986"/>
                                  <a:chOff x="0" y="0"/>
                                  <a:chExt cx="3328639" cy="170986"/>
                                </a:xfrm>
                              </wpg:grpSpPr>
                              <wps:wsp>
                                <wps:cNvPr id="54" name="Straight Connector 54"/>
                                <wps:cNvCnPr/>
                                <wps:spPr>
                                  <a:xfrm flipH="1">
                                    <a:off x="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H="1">
                                    <a:off x="96520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Connector 56"/>
                                <wps:cNvCnPr/>
                                <wps:spPr>
                                  <a:xfrm flipH="1">
                                    <a:off x="193040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flipH="1">
                                    <a:off x="2926080" y="0"/>
                                    <a:ext cx="222219" cy="17098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>
                                    <a:off x="22352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>
                                    <a:off x="118872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215392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3149600" y="0"/>
                                    <a:ext cx="179039" cy="17081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66" name="Group 66"/>
                            <wpg:cNvGrpSpPr/>
                            <wpg:grpSpPr>
                              <a:xfrm>
                                <a:off x="2611120" y="299720"/>
                                <a:ext cx="610235" cy="477520"/>
                                <a:chOff x="0" y="0"/>
                                <a:chExt cx="610235" cy="477520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42240" y="0"/>
                                  <a:ext cx="467995" cy="259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6FA70B" w14:textId="77777777" w:rsidR="003B17D0" w:rsidRPr="00C60F61" w:rsidRDefault="003B17D0" w:rsidP="003B17D0">
                                    <w:pP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C60F6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n/2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 flipH="1">
                                  <a:off x="0" y="193040"/>
                                  <a:ext cx="33210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325120" y="193040"/>
                                  <a:ext cx="27495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685800" y="299720"/>
                                <a:ext cx="610235" cy="477520"/>
                                <a:chOff x="0" y="0"/>
                                <a:chExt cx="610235" cy="477520"/>
                              </a:xfrm>
                            </wpg:grpSpPr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142240" y="0"/>
                                  <a:ext cx="467995" cy="259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6823CA" w14:textId="77777777" w:rsidR="003B17D0" w:rsidRPr="00C60F61" w:rsidRDefault="003B17D0" w:rsidP="003B17D0">
                                    <w:pP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C60F6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n/2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H="1">
                                  <a:off x="0" y="193040"/>
                                  <a:ext cx="33210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>
                                  <a:off x="325120" y="193040"/>
                                  <a:ext cx="274955" cy="284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3" name="Group 73"/>
                            <wpg:cNvGrpSpPr/>
                            <wpg:grpSpPr>
                              <a:xfrm>
                                <a:off x="1229360" y="0"/>
                                <a:ext cx="1524000" cy="381000"/>
                                <a:chOff x="0" y="0"/>
                                <a:chExt cx="1524000" cy="38100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655320" y="0"/>
                                  <a:ext cx="245327" cy="2230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31FD08" w14:textId="77777777" w:rsidR="003B17D0" w:rsidRPr="00C60F61" w:rsidRDefault="003B17D0" w:rsidP="003B17D0">
                                    <w:pP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C60F6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177800"/>
                                  <a:ext cx="710534" cy="203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 flipH="1" flipV="1">
                                  <a:off x="858520" y="177800"/>
                                  <a:ext cx="665480" cy="203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5" name="Text Box 75"/>
                          <wps:cNvSpPr txBox="1"/>
                          <wps:spPr>
                            <a:xfrm>
                              <a:off x="4725240" y="5080"/>
                              <a:ext cx="423514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C51777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4476320" y="309880"/>
                              <a:ext cx="951541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21F7F0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2*</w:t>
                                </w: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/2 =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4471240" y="721360"/>
                              <a:ext cx="951541" cy="259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318583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4*</w:t>
                                </w: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 =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0" y="1241505"/>
                            <a:ext cx="4724791" cy="280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DBA578" w14:textId="77777777" w:rsidR="003B17D0" w:rsidRPr="00556653" w:rsidRDefault="003B17D0" w:rsidP="003B17D0">
                              <w:pP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1556EE">
                                <w:rPr>
                                  <w:rFonts w:ascii="Courier New" w:hAnsi="Courier New" w:cs="Courier New"/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556653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log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4135271" y="129654"/>
                            <a:ext cx="0" cy="11714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02E18" id="Group 82" o:spid="_x0000_s1028" style="position:absolute;left:0;text-align:left;margin-left:17.5pt;margin-top:9pt;width:427.35pt;height:119.8pt;z-index:251737088;mso-height-relative:margin" coordsize="54278,152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">
                <v:group id="Group 79" o:spid="_x0000_s1029" style="position:absolute;width:54278;height:13011" coordsize="54278,13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group id="Group 74" o:spid="_x0000_s1030" style="position:absolute;width:54243;height:13011" coordsize="54245,13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<v:group id="Group 65" o:spid="_x0000_s1031" style="position:absolute;top:7264;width:54245;height:5747" coordsize="54245,5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<v:group id="Group 45" o:spid="_x0000_s1032" style="position:absolute;left:2997;width:33747;height:2597" coordsize="33747,2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  <v:shape id="Text Box 26" o:spid="_x0000_s1033" type="#_x0000_t202" style="position:absolute;width:4679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0F917C86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  <v:shape id="Text Box 27" o:spid="_x0000_s1034" type="#_x0000_t202" style="position:absolute;left:9664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5B62CC96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  <v:shape id="Text Box 28" o:spid="_x0000_s1035" type="#_x0000_t202" style="position:absolute;left:19254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784F8CC3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  <v:shape id="Text Box 29" o:spid="_x0000_s1036" type="#_x0000_t202" style="position:absolute;left:29067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1ED81D83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/4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37" style="position:absolute;top:3149;width:54245;height:2597" coordsize="54245,2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  <v:shape id="Text Box 30" o:spid="_x0000_s1038" type="#_x0000_t202" style="position:absolute;width:4679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63F0EA0D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32" o:spid="_x0000_s1039" type="#_x0000_t202" style="position:absolute;left:4906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2C4FEF28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33" o:spid="_x0000_s1040" type="#_x0000_t202" style="position:absolute;left:19626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1196A3BB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34" o:spid="_x0000_s1041" type="#_x0000_t202" style="position:absolute;left:24532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5B13FA60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35" o:spid="_x0000_s1042" type="#_x0000_t202" style="position:absolute;left:9813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28790C9E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0" o:spid="_x0000_s1043" type="#_x0000_t202" style="position:absolute;left:14719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46E5D7C6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1" o:spid="_x0000_s1044" type="#_x0000_t202" style="position:absolute;left:29439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        <v:textbox>
                            <w:txbxContent>
                              <w:p w14:paraId="7A93A09E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2" o:spid="_x0000_s1045" type="#_x0000_t202" style="position:absolute;left:34271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CU6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zCZwPRTOgFz9AgAA//8DAFBLAQItABQABgAIAAAAIQDb4fbL7gAAAIUBAAATAAAA&#13;&#10;AAAAAAAAAAAAAAAAAABbQ29udGVudF9UeXBlc10ueG1sUEsBAi0AFAAGAAgAAAAhAFr0LFu/AAAA&#13;&#10;FQEAAAsAAAAAAAAAAAAAAAAAHwEAAF9yZWxzLy5yZWxzUEsBAi0AFAAGAAgAAAAhAD0EJTr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0C85B780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</w:t>
                                </w:r>
                              </w:p>
                            </w:txbxContent>
                          </v:textbox>
                        </v:shape>
                        <v:shape id="Text Box 43" o:spid="_x0000_s1046" type="#_x0000_t202" style="position:absolute;left:44729;width:9516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00DD64C6" w14:textId="77777777" w:rsidR="003B17D0" w:rsidRPr="00C60F61" w:rsidRDefault="003B17D0" w:rsidP="003B17D0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8*</w:t>
                                </w:r>
                                <w:r w:rsidRPr="00C60F61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/8 = n</w:t>
                                </w:r>
                              </w:p>
                            </w:txbxContent>
                          </v:textbox>
                        </v:shape>
                      </v:group>
                      <v:group id="Group 64" o:spid="_x0000_s1047" style="position:absolute;left:2641;top:1727;width:33286;height:1710" coordsize="33286,1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  <v:line id="Straight Connector 54" o:spid="_x0000_s1048" style="position:absolute;flip:x;visibility:visible;mso-wrap-style:square" from="0,0" to="2222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" strokecolor="black [3213]"/>
                        <v:line id="Straight Connector 55" o:spid="_x0000_s1049" style="position:absolute;flip:x;visibility:visible;mso-wrap-style:square" from="9652,0" to="11874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" strokecolor="black [3213]"/>
                        <v:line id="Straight Connector 56" o:spid="_x0000_s1050" style="position:absolute;flip:x;visibility:visible;mso-wrap-style:square" from="19304,0" to="21526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" strokecolor="black [3213]"/>
                        <v:line id="Straight Connector 57" o:spid="_x0000_s1051" style="position:absolute;flip:x;visibility:visible;mso-wrap-style:square" from="29260,0" to="31482,1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" strokecolor="black [3213]"/>
                        <v:line id="Straight Connector 58" o:spid="_x0000_s1052" style="position:absolute;visibility:visible;mso-wrap-style:square" from="2235,0" to="4025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" strokecolor="black [3213]"/>
                        <v:line id="Straight Connector 59" o:spid="_x0000_s1053" style="position:absolute;visibility:visible;mso-wrap-style:square" from="11887,0" to="13677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" strokecolor="black [3213]"/>
                        <v:line id="Straight Connector 60" o:spid="_x0000_s1054" style="position:absolute;visibility:visible;mso-wrap-style:square" from="21539,0" to="23329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" strokecolor="black [3213]"/>
                        <v:line id="Straight Connector 61" o:spid="_x0000_s1055" style="position:absolute;visibility:visible;mso-wrap-style:square" from="31496,0" to="33286,1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" strokecolor="black [3213]"/>
                      </v:group>
                    </v:group>
                    <v:group id="Group 66" o:spid="_x0000_s1056" style="position:absolute;left:26111;top:2997;width:6102;height:4775" coordsize="6102,4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<v:shape id="Text Box 24" o:spid="_x0000_s1057" type="#_x0000_t202" style="position:absolute;left:1422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v11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TGZwPRTOgFz9AgAA//8DAFBLAQItABQABgAIAAAAIQDb4fbL7gAAAIUBAAATAAAA&#13;&#10;AAAAAAAAAAAAAAAAAABbQ29udGVudF9UeXBlc10ueG1sUEsBAi0AFAAGAAgAAAAhAFr0LFu/AAAA&#13;&#10;FQEAAAsAAAAAAAAAAAAAAAAAHwEAAF9yZWxzLy5yZWxzUEsBAi0AFAAGAAgAAAAhAAB+/XX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486FA70B" w14:textId="77777777" w:rsidR="003B17D0" w:rsidRPr="00C60F61" w:rsidRDefault="003B17D0" w:rsidP="003B17D0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C60F6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n/2</w:t>
                              </w:r>
                            </w:p>
                          </w:txbxContent>
                        </v:textbox>
                      </v:shape>
                      <v:line id="Straight Connector 62" o:spid="_x0000_s1058" style="position:absolute;flip:x;visibility:visible;mso-wrap-style:square" from="0,1930" to="3321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" strokecolor="black [3213]"/>
                      <v:line id="Straight Connector 63" o:spid="_x0000_s1059" style="position:absolute;visibility:visible;mso-wrap-style:square" from="3251,1930" to="6000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" strokecolor="black [3213]"/>
                    </v:group>
                    <v:group id="Group 67" o:spid="_x0000_s1060" style="position:absolute;left:6858;top:2997;width:6102;height:4775" coordsize="6102,4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    <v:shape id="Text Box 68" o:spid="_x0000_s1061" type="#_x0000_t202" style="position:absolute;left:1422;width:4680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7E6823CA" w14:textId="77777777" w:rsidR="003B17D0" w:rsidRPr="00C60F61" w:rsidRDefault="003B17D0" w:rsidP="003B17D0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C60F6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n/2</w:t>
                              </w:r>
                            </w:p>
                          </w:txbxContent>
                        </v:textbox>
                      </v:shape>
                      <v:line id="Straight Connector 69" o:spid="_x0000_s1062" style="position:absolute;flip:x;visibility:visible;mso-wrap-style:square" from="0,1930" to="3321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" strokecolor="black [3213]"/>
                      <v:line id="Straight Connector 70" o:spid="_x0000_s1063" style="position:absolute;visibility:visible;mso-wrap-style:square" from="3251,1930" to="6000,47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" strokecolor="black [3213]"/>
                    </v:group>
                    <v:group id="Group 73" o:spid="_x0000_s1064" style="position:absolute;left:12293;width:15240;height:3810" coordsize="15240,3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  <v:shape id="Text Box 8" o:spid="_x0000_s1065" type="#_x0000_t202" style="position:absolute;left:6553;width:2453;height:2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7C31FD08" w14:textId="77777777" w:rsidR="003B17D0" w:rsidRPr="00C60F61" w:rsidRDefault="003B17D0" w:rsidP="003B17D0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C60F6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Straight Connector 71" o:spid="_x0000_s1066" style="position:absolute;flip:x;visibility:visible;mso-wrap-style:square" from="0,1778" to="7105,3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" strokecolor="black [3213]"/>
                      <v:line id="Straight Connector 72" o:spid="_x0000_s1067" style="position:absolute;flip:x y;visibility:visible;mso-wrap-style:square" from="8585,1778" to="15240,3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" strokecolor="black [3213]"/>
                    </v:group>
                  </v:group>
                  <v:shape id="Text Box 75" o:spid="_x0000_s1068" type="#_x0000_t202" style="position:absolute;left:47252;top:50;width:4235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fz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TeF2KJwBufoDAAD//wMAUEsBAi0AFAAGAAgAAAAhANvh9svuAAAAhQEAABMAAAAA&#13;&#10;AAAAAAAAAAAAAAAAAFtDb250ZW50X1R5cGVzXS54bWxQSwECLQAUAAYACAAAACEAWvQsW78AAAAV&#13;&#10;AQAACwAAAAAAAAAAAAAAAAAfAQAAX3JlbHMvLnJlbHNQSwECLQAUAAYACAAAACEAfIF38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24C51777" w14:textId="77777777" w:rsidR="003B17D0" w:rsidRPr="00C60F61" w:rsidRDefault="003B17D0" w:rsidP="003B17D0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76" o:spid="_x0000_s1069" type="#_x0000_t202" style="position:absolute;left:44763;top:3098;width:9515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3821F7F0" w14:textId="77777777" w:rsidR="003B17D0" w:rsidRPr="00C60F61" w:rsidRDefault="003B17D0" w:rsidP="003B17D0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2*</w:t>
                          </w:r>
                          <w:r w:rsidRPr="00C60F61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/2 = n</w:t>
                          </w:r>
                        </w:p>
                      </w:txbxContent>
                    </v:textbox>
                  </v:shape>
                  <v:shape id="Text Box 78" o:spid="_x0000_s1070" type="#_x0000_t202" style="position:absolute;left:44712;top:7213;width:9515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0A318583" w14:textId="77777777" w:rsidR="003B17D0" w:rsidRPr="00C60F61" w:rsidRDefault="003B17D0" w:rsidP="003B17D0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4*</w:t>
                          </w:r>
                          <w:r w:rsidRPr="00C60F61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/4 = n</w:t>
                          </w:r>
                        </w:p>
                      </w:txbxContent>
                    </v:textbox>
                  </v:shape>
                </v:group>
                <v:shape id="Text Box 80" o:spid="_x0000_s1071" type="#_x0000_t202" style="position:absolute;top:12415;width:47247;height:28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8DBA578" w14:textId="77777777" w:rsidR="003B17D0" w:rsidRPr="00556653" w:rsidRDefault="003B17D0" w:rsidP="003B17D0">
                        <w:pP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 w:rsidRPr="001556EE">
                          <w:rPr>
                            <w:rFonts w:ascii="Courier New" w:hAnsi="Courier New" w:cs="Courier New"/>
                            <w:b/>
                          </w:rPr>
                          <w:t>…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556653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log 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72" type="#_x0000_t32" style="position:absolute;left:41352;top:1296;width:0;height:1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" strokecolor="black [3213]" strokeweight="1pt">
                  <v:stroke endarrow="block"/>
                </v:shape>
              </v:group>
            </w:pict>
          </mc:Fallback>
        </mc:AlternateContent>
      </w:r>
    </w:p>
    <w:p w14:paraId="4548CF89" w14:textId="3F5B79F9" w:rsidR="00671A11" w:rsidRPr="00DA1074" w:rsidRDefault="00671A11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40FCA8B2" w14:textId="1202E315" w:rsidR="003B17D0" w:rsidRDefault="003B17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37E08463" w14:textId="2D26016F" w:rsidR="003B17D0" w:rsidRDefault="003B17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3B43ADFF" w14:textId="5859B653" w:rsidR="003B17D0" w:rsidRDefault="003B17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2E76D5EC" w14:textId="3619D4F7" w:rsidR="003B17D0" w:rsidRDefault="003B17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FF980C0" w14:textId="2658F4DE" w:rsidR="003B17D0" w:rsidRDefault="003B17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41CCFA33" w14:textId="0158C64D" w:rsidR="003B17D0" w:rsidRDefault="003B17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49C5810C" w14:textId="18AA5E12" w:rsidR="00917FD0" w:rsidRDefault="00917F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See the next page, please.</w:t>
      </w:r>
    </w:p>
    <w:p w14:paraId="025D4B53" w14:textId="77777777" w:rsidR="00917FD0" w:rsidRDefault="00917FD0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br w:type="page"/>
      </w:r>
    </w:p>
    <w:p w14:paraId="6FA7560F" w14:textId="64B71462" w:rsidR="003B17D0" w:rsidRPr="00917FD0" w:rsidRDefault="00917FD0" w:rsidP="00917FD0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917FD0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lastRenderedPageBreak/>
        <w:t>Remembering</w:t>
      </w:r>
      <w:r w:rsidRPr="00917FD0">
        <w:rPr>
          <w:rFonts w:ascii="Times New Roman" w:hAnsi="Times New Roman" w:cs="Times New Roman"/>
          <w:b/>
          <w:noProof/>
          <w:sz w:val="20"/>
          <w:szCs w:val="20"/>
        </w:rPr>
        <w:t xml:space="preserve"> merge</w:t>
      </w:r>
      <w:r w:rsidR="002812F4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Pr="00917FD0">
        <w:rPr>
          <w:rFonts w:ascii="Times New Roman" w:hAnsi="Times New Roman" w:cs="Times New Roman"/>
          <w:b/>
          <w:noProof/>
          <w:sz w:val="20"/>
          <w:szCs w:val="20"/>
        </w:rPr>
        <w:t>Sort and quick</w:t>
      </w:r>
      <w:r w:rsidR="002812F4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Pr="00917FD0">
        <w:rPr>
          <w:rFonts w:ascii="Times New Roman" w:hAnsi="Times New Roman" w:cs="Times New Roman"/>
          <w:b/>
          <w:noProof/>
          <w:sz w:val="20"/>
          <w:szCs w:val="20"/>
        </w:rPr>
        <w:t>Sort</w:t>
      </w:r>
    </w:p>
    <w:p w14:paraId="501F5E82" w14:textId="0E9175EE" w:rsidR="00917FD0" w:rsidRDefault="00060CE2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Some people have trouble remembering </w:t>
      </w:r>
      <w:r w:rsidRPr="002812F4">
        <w:rPr>
          <w:rFonts w:ascii="Courier New" w:hAnsi="Courier New" w:cs="Courier New"/>
          <w:noProof/>
          <w:sz w:val="18"/>
          <w:szCs w:val="18"/>
        </w:rPr>
        <w:t>merge</w:t>
      </w:r>
      <w:r w:rsidR="002812F4" w:rsidRPr="002812F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812F4">
        <w:rPr>
          <w:rFonts w:ascii="Courier New" w:hAnsi="Courier New" w:cs="Courier New"/>
          <w:noProof/>
          <w:sz w:val="18"/>
          <w:szCs w:val="18"/>
        </w:rPr>
        <w:t>Sort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Pr="002812F4">
        <w:rPr>
          <w:rFonts w:ascii="Courier New" w:hAnsi="Courier New" w:cs="Courier New"/>
          <w:noProof/>
          <w:sz w:val="18"/>
          <w:szCs w:val="18"/>
        </w:rPr>
        <w:t>quick</w:t>
      </w:r>
      <w:r w:rsidR="002812F4" w:rsidRPr="002812F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812F4">
        <w:rPr>
          <w:rFonts w:ascii="Courier New" w:hAnsi="Courier New" w:cs="Courier New"/>
          <w:noProof/>
          <w:sz w:val="18"/>
          <w:szCs w:val="18"/>
        </w:rPr>
        <w:t>Sort</w:t>
      </w:r>
      <w:r>
        <w:rPr>
          <w:rFonts w:ascii="Times New Roman" w:hAnsi="Times New Roman" w:cs="Times New Roman"/>
          <w:noProof/>
          <w:sz w:val="20"/>
          <w:szCs w:val="20"/>
        </w:rPr>
        <w:t>. Here’s one way to think about them.</w:t>
      </w:r>
    </w:p>
    <w:p w14:paraId="39214C55" w14:textId="2DE367B4" w:rsidR="00060CE2" w:rsidRDefault="002812F4" w:rsidP="00060CE2">
      <w:pPr>
        <w:pStyle w:val="ListParagraph"/>
        <w:numPr>
          <w:ilvl w:val="0"/>
          <w:numId w:val="12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2812F4">
        <w:rPr>
          <w:rFonts w:ascii="Courier New" w:hAnsi="Courier New" w:cs="Courier New"/>
          <w:noProof/>
          <w:sz w:val="18"/>
          <w:szCs w:val="18"/>
        </w:rPr>
        <w:t>merge</w:t>
      </w:r>
      <w:r w:rsidRPr="002812F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812F4">
        <w:rPr>
          <w:rFonts w:ascii="Courier New" w:hAnsi="Courier New" w:cs="Courier New"/>
          <w:noProof/>
          <w:sz w:val="18"/>
          <w:szCs w:val="18"/>
        </w:rPr>
        <w:t>Sort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60CE2">
        <w:rPr>
          <w:rFonts w:ascii="Times New Roman" w:hAnsi="Times New Roman" w:cs="Times New Roman"/>
          <w:noProof/>
          <w:sz w:val="20"/>
          <w:szCs w:val="20"/>
        </w:rPr>
        <w:t xml:space="preserve">relies 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method </w:t>
      </w:r>
      <w:r w:rsidR="00060CE2" w:rsidRPr="002812F4">
        <w:rPr>
          <w:rFonts w:ascii="Courier New" w:hAnsi="Courier New" w:cs="Courier New"/>
          <w:noProof/>
          <w:sz w:val="18"/>
          <w:szCs w:val="18"/>
        </w:rPr>
        <w:t>merge</w:t>
      </w:r>
      <w:r w:rsidR="00060CE2">
        <w:rPr>
          <w:rFonts w:ascii="Times New Roman" w:hAnsi="Times New Roman" w:cs="Times New Roman"/>
          <w:noProof/>
          <w:sz w:val="20"/>
          <w:szCs w:val="20"/>
        </w:rPr>
        <w:t xml:space="preserve"> to merge to adjacent </w:t>
      </w:r>
      <w:r>
        <w:rPr>
          <w:rFonts w:ascii="Times New Roman" w:hAnsi="Times New Roman" w:cs="Times New Roman"/>
          <w:noProof/>
          <w:sz w:val="20"/>
          <w:szCs w:val="20"/>
        </w:rPr>
        <w:t>sorted segments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2812F4">
        <w:rPr>
          <w:rFonts w:ascii="Courier New" w:hAnsi="Courier New" w:cs="Courier New"/>
          <w:noProof/>
          <w:sz w:val="18"/>
          <w:szCs w:val="18"/>
        </w:rPr>
        <w:t>merge</w:t>
      </w:r>
      <w:r w:rsidRPr="002812F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812F4">
        <w:rPr>
          <w:rFonts w:ascii="Courier New" w:hAnsi="Courier New" w:cs="Courier New"/>
          <w:noProof/>
          <w:sz w:val="18"/>
          <w:szCs w:val="18"/>
        </w:rPr>
        <w:t>Sort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recurses and then merges.</w:t>
      </w:r>
    </w:p>
    <w:p w14:paraId="3B7182C0" w14:textId="05F715DE" w:rsidR="002812F4" w:rsidRDefault="002812F4" w:rsidP="00060CE2">
      <w:pPr>
        <w:pStyle w:val="ListParagraph"/>
        <w:numPr>
          <w:ilvl w:val="0"/>
          <w:numId w:val="12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2812F4">
        <w:rPr>
          <w:rFonts w:ascii="Courier New" w:hAnsi="Courier New" w:cs="Courier New"/>
          <w:noProof/>
          <w:sz w:val="18"/>
          <w:szCs w:val="18"/>
        </w:rPr>
        <w:t>quick</w:t>
      </w:r>
      <w:r w:rsidRPr="002812F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812F4">
        <w:rPr>
          <w:rFonts w:ascii="Courier New" w:hAnsi="Courier New" w:cs="Courier New"/>
          <w:noProof/>
          <w:sz w:val="18"/>
          <w:szCs w:val="18"/>
        </w:rPr>
        <w:t>Sort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relies on the partition algorithm to place values on one or the other side of the pivot.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2812F4">
        <w:rPr>
          <w:rFonts w:ascii="Courier New" w:hAnsi="Courier New" w:cs="Courier New"/>
          <w:noProof/>
          <w:sz w:val="18"/>
          <w:szCs w:val="18"/>
        </w:rPr>
        <w:t>quick</w:t>
      </w:r>
      <w:r w:rsidRPr="002812F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812F4">
        <w:rPr>
          <w:rFonts w:ascii="Courier New" w:hAnsi="Courier New" w:cs="Courier New"/>
          <w:noProof/>
          <w:sz w:val="18"/>
          <w:szCs w:val="18"/>
        </w:rPr>
        <w:t>Sort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</w:rPr>
        <w:t>partitions and then recurses.</w:t>
      </w:r>
    </w:p>
    <w:p w14:paraId="1C12304F" w14:textId="4CDF8824" w:rsidR="002812F4" w:rsidRPr="002812F4" w:rsidRDefault="002812F4" w:rsidP="002812F4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A86A69" wp14:editId="5B36887F">
                <wp:simplePos x="0" y="0"/>
                <wp:positionH relativeFrom="column">
                  <wp:posOffset>-102870</wp:posOffset>
                </wp:positionH>
                <wp:positionV relativeFrom="paragraph">
                  <wp:posOffset>276860</wp:posOffset>
                </wp:positionV>
                <wp:extent cx="2905125" cy="1418590"/>
                <wp:effectExtent l="0" t="0" r="15875" b="165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49639" w14:textId="77777777" w:rsidR="002812F4" w:rsidRDefault="002812F4" w:rsidP="002812F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/** Sort b[h..k]. */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mergeSort(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[] b,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h,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2C3F295" w14:textId="77777777" w:rsidR="002812F4" w:rsidRPr="00DA1074" w:rsidRDefault="002812F4" w:rsidP="002812F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(h &gt;= </w:t>
                            </w:r>
                            <w:proofErr w:type="gramStart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if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h..k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 has size 0 or 1</w:t>
                            </w:r>
                          </w:p>
                          <w:p w14:paraId="023E0AEF" w14:textId="77777777" w:rsidR="002812F4" w:rsidRPr="00DA107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e= (h + k) / 2;</w:t>
                            </w:r>
                          </w:p>
                          <w:p w14:paraId="21362D45" w14:textId="77777777" w:rsidR="002812F4" w:rsidRPr="00DA107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h, e);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Sort b[</w:t>
                            </w:r>
                            <w:proofErr w:type="spellStart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h..e</w:t>
                            </w:r>
                            <w:proofErr w:type="spell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6737D9F" w14:textId="77777777" w:rsidR="002812F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e + 1, k);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// Sort b[e+1..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k]</w:t>
                            </w:r>
                          </w:p>
                          <w:p w14:paraId="07A7072B" w14:textId="5DC84803" w:rsidR="002812F4" w:rsidRPr="00DA107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A1074">
                              <w:rPr>
                                <w:rFonts w:ascii="Times New Roman" w:hAnsi="Times New Roman" w:cs="Times New Roman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merge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h, e, k);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Merge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h..e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 and b[e+1..k]</w:t>
                            </w:r>
                          </w:p>
                          <w:p w14:paraId="2DCABE42" w14:textId="77777777" w:rsidR="002812F4" w:rsidRDefault="002812F4" w:rsidP="002812F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F1C84F" w14:textId="77777777" w:rsidR="002812F4" w:rsidRPr="007A0879" w:rsidRDefault="002812F4" w:rsidP="002812F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6A69" id="Text Box 3" o:spid="_x0000_s1073" type="#_x0000_t202" style="position:absolute;margin-left:-8.1pt;margin-top:21.8pt;width:228.75pt;height:11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" fillcolor="white [3201]" strokeweight=".5pt">
                <v:textbox>
                  <w:txbxContent>
                    <w:p w14:paraId="6AC49639" w14:textId="77777777" w:rsidR="002812F4" w:rsidRDefault="002812F4" w:rsidP="002812F4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/** Sort b[h..k]. */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mergeSort(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[] b,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h,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k)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2C3F295" w14:textId="77777777" w:rsidR="002812F4" w:rsidRPr="00DA1074" w:rsidRDefault="002812F4" w:rsidP="002812F4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(h &gt;= </w:t>
                      </w:r>
                      <w:proofErr w:type="gramStart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// if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h..k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] has size 0 or 1</w:t>
                      </w:r>
                    </w:p>
                    <w:p w14:paraId="023E0AEF" w14:textId="77777777" w:rsidR="002812F4" w:rsidRPr="00DA1074" w:rsidRDefault="002812F4" w:rsidP="002812F4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e= (h + k) / 2;</w:t>
                      </w:r>
                    </w:p>
                    <w:p w14:paraId="21362D45" w14:textId="77777777" w:rsidR="002812F4" w:rsidRPr="00DA1074" w:rsidRDefault="002812F4" w:rsidP="002812F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mergeSort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h, e);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Sort b[</w:t>
                      </w:r>
                      <w:proofErr w:type="spellStart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h..e</w:t>
                      </w:r>
                      <w:proofErr w:type="spell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6737D9F" w14:textId="77777777" w:rsidR="002812F4" w:rsidRDefault="002812F4" w:rsidP="002812F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mergeSort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e + 1, k);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ab/>
                        <w:t>// Sort b[e+1..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k]</w:t>
                      </w:r>
                    </w:p>
                    <w:p w14:paraId="07A7072B" w14:textId="5DC84803" w:rsidR="002812F4" w:rsidRPr="00DA1074" w:rsidRDefault="002812F4" w:rsidP="002812F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A1074">
                        <w:rPr>
                          <w:rFonts w:ascii="Times New Roman" w:hAnsi="Times New Roman" w:cs="Times New Roman"/>
                          <w:iCs/>
                          <w:color w:val="000000" w:themeColor="text1"/>
                          <w:sz w:val="20"/>
                          <w:szCs w:val="20"/>
                        </w:rPr>
                        <w:t>merge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h, e, k);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Merge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h..e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] and b[e+1..k]</w:t>
                      </w:r>
                    </w:p>
                    <w:p w14:paraId="2DCABE42" w14:textId="77777777" w:rsidR="002812F4" w:rsidRDefault="002812F4" w:rsidP="002812F4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5F1C84F" w14:textId="77777777" w:rsidR="002812F4" w:rsidRPr="007A0879" w:rsidRDefault="002812F4" w:rsidP="002812F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066DFB" wp14:editId="44EE1C1A">
                <wp:simplePos x="0" y="0"/>
                <wp:positionH relativeFrom="column">
                  <wp:posOffset>2972192</wp:posOffset>
                </wp:positionH>
                <wp:positionV relativeFrom="paragraph">
                  <wp:posOffset>266890</wp:posOffset>
                </wp:positionV>
                <wp:extent cx="2794000" cy="1418590"/>
                <wp:effectExtent l="0" t="0" r="12700" b="165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76B73" w14:textId="0158DCC0" w:rsidR="002812F4" w:rsidRDefault="002812F4" w:rsidP="002812F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/** Sort b[h..k]. */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quick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Sort(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[] b,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h,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681D7B2" w14:textId="77777777" w:rsidR="002812F4" w:rsidRPr="00DA1074" w:rsidRDefault="002812F4" w:rsidP="002812F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(h &gt;= </w:t>
                            </w:r>
                            <w:proofErr w:type="gramStart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if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h..k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 has size 0 or 1</w:t>
                            </w:r>
                          </w:p>
                          <w:p w14:paraId="0C4E6D03" w14:textId="2630DD88" w:rsidR="002812F4" w:rsidRPr="00DA107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A1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partition(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b, h, k);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// b[h..j-1] ≤ b[j] ≤b[j+1..k]</w:t>
                            </w:r>
                          </w:p>
                          <w:p w14:paraId="552C9922" w14:textId="00ECD657" w:rsidR="002812F4" w:rsidRPr="00DA107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quick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h,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j-1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);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Sort b[h..j-1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DD86EB9" w14:textId="0916232A" w:rsidR="002812F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quick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j+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1, k);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// Sort b[j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+1..</w:t>
                            </w:r>
                            <w:r w:rsidRPr="00DA10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k]</w:t>
                            </w:r>
                          </w:p>
                          <w:p w14:paraId="2A829165" w14:textId="331C914A" w:rsidR="002812F4" w:rsidRDefault="002812F4" w:rsidP="002812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10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E10900D" w14:textId="77777777" w:rsidR="002812F4" w:rsidRPr="007A0879" w:rsidRDefault="002812F4" w:rsidP="002812F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6DFB" id="Text Box 4" o:spid="_x0000_s1074" type="#_x0000_t202" style="position:absolute;margin-left:234.05pt;margin-top:21pt;width:220pt;height:11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" fillcolor="white [3201]" strokeweight=".5pt">
                <v:textbox>
                  <w:txbxContent>
                    <w:p w14:paraId="1D176B73" w14:textId="0158DCC0" w:rsidR="002812F4" w:rsidRDefault="002812F4" w:rsidP="002812F4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/** Sort b[h..k]. */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quick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Sort(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[] b,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h,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k)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681D7B2" w14:textId="77777777" w:rsidR="002812F4" w:rsidRPr="00DA1074" w:rsidRDefault="002812F4" w:rsidP="002812F4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(h &gt;= </w:t>
                      </w:r>
                      <w:proofErr w:type="gramStart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// if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h..k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] has size 0 or 1</w:t>
                      </w:r>
                    </w:p>
                    <w:p w14:paraId="0C4E6D03" w14:textId="2630DD88" w:rsidR="002812F4" w:rsidRPr="00DA1074" w:rsidRDefault="002812F4" w:rsidP="002812F4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A1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j=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partition(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b, h, k);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// b[h..j-1] ≤ b[j] ≤b[j+1..k]</w:t>
                      </w:r>
                    </w:p>
                    <w:p w14:paraId="552C9922" w14:textId="00ECD657" w:rsidR="002812F4" w:rsidRPr="00DA1074" w:rsidRDefault="002812F4" w:rsidP="002812F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quick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Sort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h,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j-1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);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Sort b[h..j-1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DD86EB9" w14:textId="0916232A" w:rsidR="002812F4" w:rsidRDefault="002812F4" w:rsidP="002812F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quick</w:t>
                      </w: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Sort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j+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1, k);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ab/>
                        <w:t>// Sort b[j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+1..</w:t>
                      </w:r>
                      <w:r w:rsidRPr="00DA10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k]</w:t>
                      </w:r>
                    </w:p>
                    <w:p w14:paraId="2A829165" w14:textId="331C914A" w:rsidR="002812F4" w:rsidRDefault="002812F4" w:rsidP="002812F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A10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6E10900D" w14:textId="77777777" w:rsidR="002812F4" w:rsidRPr="007A0879" w:rsidRDefault="002812F4" w:rsidP="002812F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9D6DFF" w14:textId="62FADC3A" w:rsidR="003B17D0" w:rsidRDefault="003B17D0" w:rsidP="00A5148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28FC0C93" w14:textId="7FA18393" w:rsidR="007D43A5" w:rsidRPr="007D43A5" w:rsidRDefault="007D43A5" w:rsidP="000952DF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D43A5" w:rsidRPr="007D43A5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FF829" w14:textId="77777777" w:rsidR="00F73356" w:rsidRDefault="00F73356" w:rsidP="00F83DF1">
      <w:r>
        <w:separator/>
      </w:r>
    </w:p>
  </w:endnote>
  <w:endnote w:type="continuationSeparator" w:id="0">
    <w:p w14:paraId="2DDF16DF" w14:textId="77777777" w:rsidR="00F73356" w:rsidRDefault="00F7335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F9DC8" w14:textId="77777777" w:rsidR="00F73356" w:rsidRDefault="00F73356" w:rsidP="00F83DF1">
      <w:r>
        <w:separator/>
      </w:r>
    </w:p>
  </w:footnote>
  <w:footnote w:type="continuationSeparator" w:id="0">
    <w:p w14:paraId="62372A90" w14:textId="77777777" w:rsidR="00F73356" w:rsidRDefault="00F7335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1E9B8BE" w:rsidR="00563B7D" w:rsidRDefault="00546A21" w:rsidP="00F83DF1">
    <w:pPr>
      <w:pStyle w:val="Header"/>
      <w:jc w:val="center"/>
    </w:pPr>
    <w:r>
      <w:t>Merge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7346FC"/>
    <w:multiLevelType w:val="hybridMultilevel"/>
    <w:tmpl w:val="97B43EA0"/>
    <w:lvl w:ilvl="0" w:tplc="243C90F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93234BF"/>
    <w:multiLevelType w:val="hybridMultilevel"/>
    <w:tmpl w:val="CC44F8C4"/>
    <w:lvl w:ilvl="0" w:tplc="4D16A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A2A86"/>
    <w:multiLevelType w:val="hybridMultilevel"/>
    <w:tmpl w:val="DE029000"/>
    <w:lvl w:ilvl="0" w:tplc="5840F9EE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61A714D6"/>
    <w:multiLevelType w:val="hybridMultilevel"/>
    <w:tmpl w:val="2EDE52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0CE2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952DF"/>
    <w:rsid w:val="000A68D1"/>
    <w:rsid w:val="000B2C8E"/>
    <w:rsid w:val="000C0E94"/>
    <w:rsid w:val="000C1DF1"/>
    <w:rsid w:val="000D3442"/>
    <w:rsid w:val="000D40EE"/>
    <w:rsid w:val="000D45C0"/>
    <w:rsid w:val="000E1A46"/>
    <w:rsid w:val="000E3A83"/>
    <w:rsid w:val="000F3274"/>
    <w:rsid w:val="000F3B67"/>
    <w:rsid w:val="000F3DB8"/>
    <w:rsid w:val="0010173E"/>
    <w:rsid w:val="00102BC7"/>
    <w:rsid w:val="0010432F"/>
    <w:rsid w:val="00104BB7"/>
    <w:rsid w:val="00113A9C"/>
    <w:rsid w:val="001150A1"/>
    <w:rsid w:val="00121EC6"/>
    <w:rsid w:val="00126868"/>
    <w:rsid w:val="00132223"/>
    <w:rsid w:val="00133939"/>
    <w:rsid w:val="00143984"/>
    <w:rsid w:val="001439CB"/>
    <w:rsid w:val="00144E42"/>
    <w:rsid w:val="00145143"/>
    <w:rsid w:val="001531BE"/>
    <w:rsid w:val="00155AFC"/>
    <w:rsid w:val="00157BB3"/>
    <w:rsid w:val="00164FC6"/>
    <w:rsid w:val="0016595C"/>
    <w:rsid w:val="00172FC1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0454"/>
    <w:rsid w:val="001C3089"/>
    <w:rsid w:val="001C5B04"/>
    <w:rsid w:val="001D121D"/>
    <w:rsid w:val="001D43CC"/>
    <w:rsid w:val="001E155D"/>
    <w:rsid w:val="001E4001"/>
    <w:rsid w:val="001E48D6"/>
    <w:rsid w:val="001E782C"/>
    <w:rsid w:val="001F5FE9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2F4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28C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4DA7"/>
    <w:rsid w:val="003670BC"/>
    <w:rsid w:val="00384437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0CE"/>
    <w:rsid w:val="003A7E6B"/>
    <w:rsid w:val="003B17D0"/>
    <w:rsid w:val="003B1D0C"/>
    <w:rsid w:val="003C04D6"/>
    <w:rsid w:val="003C16EF"/>
    <w:rsid w:val="003C5411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C442B"/>
    <w:rsid w:val="004C5530"/>
    <w:rsid w:val="004D0715"/>
    <w:rsid w:val="004D46E0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46A21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055A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4732A"/>
    <w:rsid w:val="00651397"/>
    <w:rsid w:val="00654BB1"/>
    <w:rsid w:val="006551AC"/>
    <w:rsid w:val="00666361"/>
    <w:rsid w:val="00671A11"/>
    <w:rsid w:val="0067242B"/>
    <w:rsid w:val="00672929"/>
    <w:rsid w:val="00674CD3"/>
    <w:rsid w:val="00676747"/>
    <w:rsid w:val="00685811"/>
    <w:rsid w:val="00695148"/>
    <w:rsid w:val="00697232"/>
    <w:rsid w:val="00697722"/>
    <w:rsid w:val="006B1C57"/>
    <w:rsid w:val="006B4024"/>
    <w:rsid w:val="006B6171"/>
    <w:rsid w:val="006C4D3E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500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0879"/>
    <w:rsid w:val="007A452F"/>
    <w:rsid w:val="007A5B88"/>
    <w:rsid w:val="007A7E98"/>
    <w:rsid w:val="007B14BC"/>
    <w:rsid w:val="007B3D1A"/>
    <w:rsid w:val="007C2D0D"/>
    <w:rsid w:val="007C632B"/>
    <w:rsid w:val="007D33F9"/>
    <w:rsid w:val="007D43A5"/>
    <w:rsid w:val="007D6C0E"/>
    <w:rsid w:val="007E4615"/>
    <w:rsid w:val="007F0134"/>
    <w:rsid w:val="007F29E2"/>
    <w:rsid w:val="007F34A5"/>
    <w:rsid w:val="007F465D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73AF0"/>
    <w:rsid w:val="00893E06"/>
    <w:rsid w:val="0089627E"/>
    <w:rsid w:val="008A0BDA"/>
    <w:rsid w:val="008A795B"/>
    <w:rsid w:val="008B02C0"/>
    <w:rsid w:val="008B1E15"/>
    <w:rsid w:val="008B5010"/>
    <w:rsid w:val="008C0E01"/>
    <w:rsid w:val="008C2EE0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17FD0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5BEE"/>
    <w:rsid w:val="009776A3"/>
    <w:rsid w:val="00982CAE"/>
    <w:rsid w:val="009866A5"/>
    <w:rsid w:val="00986FC8"/>
    <w:rsid w:val="00994056"/>
    <w:rsid w:val="009A65C1"/>
    <w:rsid w:val="009C06CE"/>
    <w:rsid w:val="009C7071"/>
    <w:rsid w:val="009D116F"/>
    <w:rsid w:val="009D389D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51484"/>
    <w:rsid w:val="00A54AB7"/>
    <w:rsid w:val="00A63852"/>
    <w:rsid w:val="00A6395C"/>
    <w:rsid w:val="00A650E1"/>
    <w:rsid w:val="00A661CB"/>
    <w:rsid w:val="00A8129D"/>
    <w:rsid w:val="00A8495D"/>
    <w:rsid w:val="00A87B48"/>
    <w:rsid w:val="00A9411E"/>
    <w:rsid w:val="00A96657"/>
    <w:rsid w:val="00AB4FA4"/>
    <w:rsid w:val="00AC6BF0"/>
    <w:rsid w:val="00AD46FD"/>
    <w:rsid w:val="00AE00DA"/>
    <w:rsid w:val="00AE321F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7C5F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5CEB"/>
    <w:rsid w:val="00D65D7D"/>
    <w:rsid w:val="00D67A9A"/>
    <w:rsid w:val="00DA1074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16BF"/>
    <w:rsid w:val="00E530A7"/>
    <w:rsid w:val="00E53BFC"/>
    <w:rsid w:val="00E62998"/>
    <w:rsid w:val="00E645A1"/>
    <w:rsid w:val="00E6545C"/>
    <w:rsid w:val="00E7645F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1740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3356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4FD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167</cp:revision>
  <cp:lastPrinted>2018-04-07T00:23:00Z</cp:lastPrinted>
  <dcterms:created xsi:type="dcterms:W3CDTF">2017-08-13T09:23:00Z</dcterms:created>
  <dcterms:modified xsi:type="dcterms:W3CDTF">2018-12-27T01:08:00Z</dcterms:modified>
</cp:coreProperties>
</file>