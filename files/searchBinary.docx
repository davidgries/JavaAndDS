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CBFFC" w14:textId="1F933C2E" w:rsidR="00AF432B" w:rsidRDefault="00221834"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We </w:t>
      </w:r>
      <w:r w:rsidRPr="006736F5">
        <w:rPr>
          <w:rFonts w:ascii="Times New Roman" w:hAnsi="Times New Roman" w:cs="Times New Roman"/>
          <w:noProof/>
          <w:sz w:val="20"/>
          <w:szCs w:val="20"/>
        </w:rPr>
        <w:t>develop</w:t>
      </w:r>
      <w:r>
        <w:rPr>
          <w:rFonts w:ascii="Times New Roman" w:hAnsi="Times New Roman" w:cs="Times New Roman"/>
          <w:noProof/>
          <w:sz w:val="20"/>
          <w:szCs w:val="20"/>
        </w:rPr>
        <w:t xml:space="preserve"> </w:t>
      </w:r>
      <w:r w:rsidR="00F01B1E">
        <w:rPr>
          <w:rFonts w:ascii="Times New Roman" w:hAnsi="Times New Roman" w:cs="Times New Roman"/>
          <w:noProof/>
          <w:sz w:val="20"/>
          <w:szCs w:val="20"/>
        </w:rPr>
        <w:t xml:space="preserve">an algorithm (from its specification) to look for a value in a sorted array. </w:t>
      </w:r>
      <w:r w:rsidR="00AF432B">
        <w:rPr>
          <w:rFonts w:ascii="Times New Roman" w:hAnsi="Times New Roman" w:cs="Times New Roman"/>
          <w:noProof/>
          <w:sz w:val="20"/>
          <w:szCs w:val="20"/>
        </w:rPr>
        <w:t xml:space="preserve">It’s called </w:t>
      </w:r>
      <w:r w:rsidR="00AF432B">
        <w:rPr>
          <w:rFonts w:ascii="Times New Roman" w:hAnsi="Times New Roman" w:cs="Times New Roman"/>
          <w:i/>
          <w:noProof/>
          <w:sz w:val="20"/>
          <w:szCs w:val="20"/>
        </w:rPr>
        <w:t xml:space="preserve">binary </w:t>
      </w:r>
      <w:r w:rsidR="00AF432B" w:rsidRPr="00AF432B">
        <w:rPr>
          <w:rFonts w:ascii="Times New Roman" w:hAnsi="Times New Roman" w:cs="Times New Roman"/>
          <w:noProof/>
          <w:sz w:val="20"/>
          <w:szCs w:val="20"/>
        </w:rPr>
        <w:t>search</w:t>
      </w:r>
      <w:r w:rsidR="00AF432B">
        <w:rPr>
          <w:rFonts w:ascii="Times New Roman" w:hAnsi="Times New Roman" w:cs="Times New Roman"/>
          <w:noProof/>
          <w:sz w:val="20"/>
          <w:szCs w:val="20"/>
        </w:rPr>
        <w:t xml:space="preserve"> because at each</w:t>
      </w:r>
      <w:r w:rsidR="008C0741">
        <w:rPr>
          <w:rFonts w:ascii="Times New Roman" w:hAnsi="Times New Roman" w:cs="Times New Roman"/>
          <w:noProof/>
          <w:sz w:val="20"/>
          <w:szCs w:val="20"/>
        </w:rPr>
        <w:t xml:space="preserve"> iteration of its loop, it </w:t>
      </w:r>
      <w:r w:rsidR="00AF432B">
        <w:rPr>
          <w:rFonts w:ascii="Times New Roman" w:hAnsi="Times New Roman" w:cs="Times New Roman"/>
          <w:noProof/>
          <w:sz w:val="20"/>
          <w:szCs w:val="20"/>
        </w:rPr>
        <w:t>cut</w:t>
      </w:r>
      <w:r w:rsidR="008C0741">
        <w:rPr>
          <w:rFonts w:ascii="Times New Roman" w:hAnsi="Times New Roman" w:cs="Times New Roman"/>
          <w:noProof/>
          <w:sz w:val="20"/>
          <w:szCs w:val="20"/>
        </w:rPr>
        <w:t>s</w:t>
      </w:r>
      <w:r w:rsidR="00AF432B">
        <w:rPr>
          <w:rFonts w:ascii="Times New Roman" w:hAnsi="Times New Roman" w:cs="Times New Roman"/>
          <w:noProof/>
          <w:sz w:val="20"/>
          <w:szCs w:val="20"/>
        </w:rPr>
        <w:t xml:space="preserve"> the segment of the array still to be searched in half. This is much like </w:t>
      </w:r>
      <w:r w:rsidR="008C0741">
        <w:rPr>
          <w:rFonts w:ascii="Times New Roman" w:hAnsi="Times New Roman" w:cs="Times New Roman"/>
          <w:noProof/>
          <w:sz w:val="20"/>
          <w:szCs w:val="20"/>
        </w:rPr>
        <w:t>a dictionary search. When you</w:t>
      </w:r>
      <w:r w:rsidR="00732B71">
        <w:rPr>
          <w:rFonts w:ascii="Times New Roman" w:hAnsi="Times New Roman" w:cs="Times New Roman"/>
          <w:noProof/>
          <w:sz w:val="20"/>
          <w:szCs w:val="20"/>
        </w:rPr>
        <w:t xml:space="preserve"> </w:t>
      </w:r>
      <w:r w:rsidR="008C0741">
        <w:rPr>
          <w:rFonts w:ascii="Times New Roman" w:hAnsi="Times New Roman" w:cs="Times New Roman"/>
          <w:noProof/>
          <w:sz w:val="20"/>
          <w:szCs w:val="20"/>
        </w:rPr>
        <w:t>s</w:t>
      </w:r>
      <w:r w:rsidR="00732B71">
        <w:rPr>
          <w:rFonts w:ascii="Times New Roman" w:hAnsi="Times New Roman" w:cs="Times New Roman"/>
          <w:noProof/>
          <w:sz w:val="20"/>
          <w:szCs w:val="20"/>
        </w:rPr>
        <w:t>e</w:t>
      </w:r>
      <w:r w:rsidR="008C0741">
        <w:rPr>
          <w:rFonts w:ascii="Times New Roman" w:hAnsi="Times New Roman" w:cs="Times New Roman"/>
          <w:noProof/>
          <w:sz w:val="20"/>
          <w:szCs w:val="20"/>
        </w:rPr>
        <w:t>earch</w:t>
      </w:r>
      <w:r w:rsidR="00AF432B">
        <w:rPr>
          <w:rFonts w:ascii="Times New Roman" w:hAnsi="Times New Roman" w:cs="Times New Roman"/>
          <w:noProof/>
          <w:sz w:val="20"/>
          <w:szCs w:val="20"/>
        </w:rPr>
        <w:t xml:space="preserve"> a dictionary, you don’t</w:t>
      </w:r>
      <w:r w:rsidR="008C0741">
        <w:rPr>
          <w:rFonts w:ascii="Times New Roman" w:hAnsi="Times New Roman" w:cs="Times New Roman"/>
          <w:noProof/>
          <w:sz w:val="20"/>
          <w:szCs w:val="20"/>
        </w:rPr>
        <w:t xml:space="preserve"> </w:t>
      </w:r>
      <w:r w:rsidR="00AF432B">
        <w:rPr>
          <w:rFonts w:ascii="Times New Roman" w:hAnsi="Times New Roman" w:cs="Times New Roman"/>
          <w:noProof/>
          <w:sz w:val="20"/>
          <w:szCs w:val="20"/>
        </w:rPr>
        <w:t>start at the beginning and work forward.</w:t>
      </w:r>
      <w:r w:rsidR="00732B71">
        <w:rPr>
          <w:rFonts w:ascii="Times New Roman" w:hAnsi="Times New Roman" w:cs="Times New Roman"/>
          <w:noProof/>
          <w:sz w:val="20"/>
          <w:szCs w:val="20"/>
        </w:rPr>
        <w:t xml:space="preserve"> You somehow look in the middle</w:t>
      </w:r>
      <w:r w:rsidR="00AF432B">
        <w:rPr>
          <w:rFonts w:ascii="Times New Roman" w:hAnsi="Times New Roman" w:cs="Times New Roman"/>
          <w:noProof/>
          <w:sz w:val="20"/>
          <w:szCs w:val="20"/>
        </w:rPr>
        <w:t xml:space="preserve"> and “throw half of it away”, depending on whether the word you are looking for is smaller or greater than the one you see.</w:t>
      </w:r>
    </w:p>
    <w:p w14:paraId="57C9247A" w14:textId="5083F012" w:rsidR="00221834" w:rsidRDefault="00F01B1E" w:rsidP="00666361">
      <w:pPr>
        <w:spacing w:before="120"/>
        <w:ind w:firstLine="288"/>
        <w:rPr>
          <w:rFonts w:ascii="Times New Roman" w:hAnsi="Times New Roman" w:cs="Times New Roman"/>
          <w:noProof/>
          <w:sz w:val="20"/>
          <w:szCs w:val="20"/>
        </w:rPr>
      </w:pPr>
      <w:r w:rsidRPr="00AF432B">
        <w:rPr>
          <w:rFonts w:ascii="Times New Roman" w:hAnsi="Times New Roman" w:cs="Times New Roman"/>
          <w:noProof/>
          <w:sz w:val="20"/>
          <w:szCs w:val="20"/>
        </w:rPr>
        <w:t>On</w:t>
      </w:r>
      <w:r>
        <w:rPr>
          <w:rFonts w:ascii="Times New Roman" w:hAnsi="Times New Roman" w:cs="Times New Roman"/>
          <w:noProof/>
          <w:sz w:val="20"/>
          <w:szCs w:val="20"/>
        </w:rPr>
        <w:t xml:space="preserve"> the second page, you will see s</w:t>
      </w:r>
      <w:r w:rsidR="00006570">
        <w:rPr>
          <w:rFonts w:ascii="Times New Roman" w:hAnsi="Times New Roman" w:cs="Times New Roman"/>
          <w:noProof/>
          <w:sz w:val="20"/>
          <w:szCs w:val="20"/>
        </w:rPr>
        <w:t xml:space="preserve">omething very strange; with a suitable </w:t>
      </w:r>
      <w:r>
        <w:rPr>
          <w:rFonts w:ascii="Times New Roman" w:hAnsi="Times New Roman" w:cs="Times New Roman"/>
          <w:noProof/>
          <w:sz w:val="20"/>
          <w:szCs w:val="20"/>
        </w:rPr>
        <w:t>specification, the algorithm works even if the array is</w:t>
      </w:r>
      <w:r w:rsidR="00006570">
        <w:rPr>
          <w:rFonts w:ascii="Times New Roman" w:hAnsi="Times New Roman" w:cs="Times New Roman"/>
          <w:noProof/>
          <w:sz w:val="20"/>
          <w:szCs w:val="20"/>
        </w:rPr>
        <w:t xml:space="preserve"> not sorted! </w:t>
      </w:r>
      <w:r w:rsidR="006736F5">
        <w:rPr>
          <w:rFonts w:ascii="Times New Roman" w:hAnsi="Times New Roman" w:cs="Times New Roman"/>
          <w:noProof/>
          <w:sz w:val="20"/>
          <w:szCs w:val="20"/>
        </w:rPr>
        <w:t xml:space="preserve">It’s weird but true, one of those </w:t>
      </w:r>
      <w:r w:rsidR="008C0741">
        <w:rPr>
          <w:rFonts w:ascii="Times New Roman" w:hAnsi="Times New Roman" w:cs="Times New Roman"/>
          <w:noProof/>
          <w:sz w:val="20"/>
          <w:szCs w:val="20"/>
        </w:rPr>
        <w:t>“fake news” things that is not so fake (Jan 2019).</w:t>
      </w:r>
    </w:p>
    <w:p w14:paraId="5BA68B94" w14:textId="442857E2" w:rsidR="00221834" w:rsidRPr="00221834" w:rsidRDefault="005B04FA" w:rsidP="00A467BB">
      <w:pPr>
        <w:spacing w:before="240"/>
        <w:rPr>
          <w:rFonts w:ascii="Times New Roman" w:hAnsi="Times New Roman" w:cs="Times New Roman"/>
          <w:b/>
          <w:noProof/>
          <w:sz w:val="20"/>
          <w:szCs w:val="20"/>
        </w:rPr>
      </w:pPr>
      <w:r>
        <w:rPr>
          <w:rFonts w:ascii="Times New Roman" w:hAnsi="Times New Roman" w:cs="Times New Roman"/>
          <w:b/>
          <w:noProof/>
          <w:sz w:val="20"/>
          <w:szCs w:val="20"/>
        </w:rPr>
        <w:t>The s</w:t>
      </w:r>
      <w:r w:rsidR="006736F5">
        <w:rPr>
          <w:rFonts w:ascii="Times New Roman" w:hAnsi="Times New Roman" w:cs="Times New Roman"/>
          <w:b/>
          <w:noProof/>
          <w:sz w:val="20"/>
          <w:szCs w:val="20"/>
        </w:rPr>
        <w:t>pecification</w:t>
      </w:r>
    </w:p>
    <w:p w14:paraId="1F4592F8" w14:textId="709DD3D4" w:rsidR="00221834" w:rsidRDefault="006736F5"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Given is a sorted</w:t>
      </w:r>
      <w:r w:rsidR="00221834">
        <w:rPr>
          <w:rFonts w:ascii="Times New Roman" w:hAnsi="Times New Roman" w:cs="Times New Roman"/>
          <w:noProof/>
          <w:sz w:val="20"/>
          <w:szCs w:val="20"/>
        </w:rPr>
        <w:t xml:space="preserve"> array</w:t>
      </w:r>
      <w:r w:rsidR="00221834" w:rsidRPr="00B56213">
        <w:rPr>
          <w:rFonts w:ascii="Times New Roman" w:hAnsi="Times New Roman" w:cs="Times New Roman"/>
          <w:noProof/>
          <w:sz w:val="20"/>
          <w:szCs w:val="20"/>
        </w:rPr>
        <w:t xml:space="preserve"> </w:t>
      </w:r>
      <w:r w:rsidR="00221834" w:rsidRPr="00E81608">
        <w:rPr>
          <w:rFonts w:ascii="Courier New" w:hAnsi="Courier New" w:cs="Courier New"/>
          <w:noProof/>
          <w:sz w:val="18"/>
          <w:szCs w:val="18"/>
        </w:rPr>
        <w:t>b</w:t>
      </w:r>
      <w:r>
        <w:rPr>
          <w:rFonts w:ascii="Times New Roman" w:hAnsi="Times New Roman" w:cs="Times New Roman"/>
          <w:noProof/>
          <w:sz w:val="20"/>
          <w:szCs w:val="20"/>
        </w:rPr>
        <w:t xml:space="preserve">. We won’t state again that is sorted, since the array will </w:t>
      </w:r>
      <w:r w:rsidRPr="006736F5">
        <w:rPr>
          <w:rFonts w:ascii="Times New Roman" w:hAnsi="Times New Roman" w:cs="Times New Roman"/>
          <w:noProof/>
          <w:sz w:val="20"/>
          <w:szCs w:val="20"/>
        </w:rPr>
        <w:t>not</w:t>
      </w:r>
      <w:r>
        <w:rPr>
          <w:rFonts w:ascii="Times New Roman" w:hAnsi="Times New Roman" w:cs="Times New Roman"/>
          <w:noProof/>
          <w:sz w:val="20"/>
          <w:szCs w:val="20"/>
        </w:rPr>
        <w:t xml:space="preserve"> be changed. The precon</w:t>
      </w:r>
      <w:r w:rsidR="008C0741">
        <w:rPr>
          <w:rFonts w:ascii="Times New Roman" w:hAnsi="Times New Roman" w:cs="Times New Roman"/>
          <w:noProof/>
          <w:sz w:val="20"/>
          <w:szCs w:val="20"/>
        </w:rPr>
        <w:softHyphen/>
      </w:r>
      <w:r>
        <w:rPr>
          <w:rFonts w:ascii="Times New Roman" w:hAnsi="Times New Roman" w:cs="Times New Roman"/>
          <w:noProof/>
          <w:sz w:val="20"/>
          <w:szCs w:val="20"/>
        </w:rPr>
        <w:t>dition is given below. It doesn’t say anything about the values i</w:t>
      </w:r>
      <w:r w:rsidR="00C07B52">
        <w:rPr>
          <w:rFonts w:ascii="Times New Roman" w:hAnsi="Times New Roman" w:cs="Times New Roman"/>
          <w:noProof/>
          <w:sz w:val="20"/>
          <w:szCs w:val="20"/>
        </w:rPr>
        <w:t>n b —but remember that b</w:t>
      </w:r>
      <w:r>
        <w:rPr>
          <w:rFonts w:ascii="Times New Roman" w:hAnsi="Times New Roman" w:cs="Times New Roman"/>
          <w:noProof/>
          <w:sz w:val="20"/>
          <w:szCs w:val="20"/>
        </w:rPr>
        <w:t xml:space="preserve"> is sorted.</w:t>
      </w:r>
    </w:p>
    <w:p w14:paraId="579977BD" w14:textId="15F669FD" w:rsidR="002642F9" w:rsidRPr="002642F9" w:rsidRDefault="002642F9"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The purpose of the algorithm is to store a value in k to make the postcondition (below) true. </w:t>
      </w:r>
    </w:p>
    <w:p w14:paraId="19A2A616" w14:textId="0C392F41" w:rsidR="00221834" w:rsidRPr="00221834" w:rsidRDefault="00E81608" w:rsidP="00666361">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54144" behindDoc="0" locked="0" layoutInCell="1" allowOverlap="1" wp14:anchorId="5BE184AD" wp14:editId="1A188D79">
                <wp:simplePos x="0" y="0"/>
                <wp:positionH relativeFrom="column">
                  <wp:posOffset>406400</wp:posOffset>
                </wp:positionH>
                <wp:positionV relativeFrom="paragraph">
                  <wp:posOffset>43815</wp:posOffset>
                </wp:positionV>
                <wp:extent cx="5020310" cy="377825"/>
                <wp:effectExtent l="0" t="0" r="0" b="15875"/>
                <wp:wrapNone/>
                <wp:docPr id="4" name="Group 4"/>
                <wp:cNvGraphicFramePr/>
                <a:graphic xmlns:a="http://schemas.openxmlformats.org/drawingml/2006/main">
                  <a:graphicData uri="http://schemas.microsoft.com/office/word/2010/wordprocessingGroup">
                    <wpg:wgp>
                      <wpg:cNvGrpSpPr/>
                      <wpg:grpSpPr>
                        <a:xfrm>
                          <a:off x="0" y="0"/>
                          <a:ext cx="5020310" cy="377825"/>
                          <a:chOff x="0" y="0"/>
                          <a:chExt cx="5020310" cy="377825"/>
                        </a:xfrm>
                      </wpg:grpSpPr>
                      <wpg:grpSp>
                        <wpg:cNvPr id="1" name="Group 1"/>
                        <wpg:cNvGrpSpPr/>
                        <wpg:grpSpPr>
                          <a:xfrm>
                            <a:off x="0" y="0"/>
                            <a:ext cx="2227580" cy="375285"/>
                            <a:chOff x="20292" y="0"/>
                            <a:chExt cx="2227954" cy="375706"/>
                          </a:xfrm>
                        </wpg:grpSpPr>
                        <wps:wsp>
                          <wps:cNvPr id="3" name="Text Box 3"/>
                          <wps:cNvSpPr txBox="1"/>
                          <wps:spPr>
                            <a:xfrm>
                              <a:off x="438150" y="190500"/>
                              <a:ext cx="1074364" cy="185206"/>
                            </a:xfrm>
                            <a:prstGeom prst="rect">
                              <a:avLst/>
                            </a:prstGeom>
                            <a:solidFill>
                              <a:schemeClr val="lt1"/>
                            </a:solidFill>
                            <a:ln w="6350">
                              <a:solidFill>
                                <a:prstClr val="black"/>
                              </a:solidFill>
                            </a:ln>
                          </wps:spPr>
                          <wps:txbx>
                            <w:txbxContent>
                              <w:p w14:paraId="134B71EE" w14:textId="588A5715" w:rsidR="00281AEF" w:rsidRPr="00281AEF" w:rsidRDefault="006736F5" w:rsidP="00281AEF">
                                <w:pPr>
                                  <w:snapToGrid w:val="0"/>
                                  <w:jc w:val="center"/>
                                  <w:rPr>
                                    <w:sz w:val="20"/>
                                    <w:szCs w:val="20"/>
                                  </w:rPr>
                                </w:pPr>
                                <w:r>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447675" y="0"/>
                              <a:ext cx="1800571" cy="185206"/>
                            </a:xfrm>
                            <a:prstGeom prst="rect">
                              <a:avLst/>
                            </a:prstGeom>
                            <a:solidFill>
                              <a:schemeClr val="lt1"/>
                            </a:solidFill>
                            <a:ln w="6350">
                              <a:noFill/>
                            </a:ln>
                          </wps:spPr>
                          <wps:txbx>
                            <w:txbxContent>
                              <w:p w14:paraId="4028118E" w14:textId="14E1C28B" w:rsidR="00281AEF" w:rsidRPr="00281AEF" w:rsidRDefault="00281AEF" w:rsidP="00281AEF">
                                <w:pPr>
                                  <w:snapToGrid w:val="0"/>
                                  <w:rPr>
                                    <w:sz w:val="20"/>
                                    <w:szCs w:val="20"/>
                                  </w:rPr>
                                </w:pPr>
                                <w:r>
                                  <w:rPr>
                                    <w:sz w:val="20"/>
                                    <w:szCs w:val="20"/>
                                  </w:rPr>
                                  <w:t>0                                     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20292" y="189831"/>
                              <a:ext cx="390591" cy="185241"/>
                            </a:xfrm>
                            <a:prstGeom prst="rect">
                              <a:avLst/>
                            </a:prstGeom>
                            <a:solidFill>
                              <a:schemeClr val="lt1"/>
                            </a:solidFill>
                            <a:ln w="6350">
                              <a:noFill/>
                            </a:ln>
                          </wps:spPr>
                          <wps:txbx>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32" name="Group 32"/>
                        <wpg:cNvGrpSpPr/>
                        <wpg:grpSpPr>
                          <a:xfrm>
                            <a:off x="2257425" y="9525"/>
                            <a:ext cx="2762885" cy="368300"/>
                            <a:chOff x="85733" y="0"/>
                            <a:chExt cx="2763116" cy="368300"/>
                          </a:xfrm>
                        </wpg:grpSpPr>
                        <wps:wsp>
                          <wps:cNvPr id="26" name="Text Box 26"/>
                          <wps:cNvSpPr txBox="1"/>
                          <wps:spPr>
                            <a:xfrm>
                              <a:off x="534573" y="0"/>
                              <a:ext cx="2314276" cy="185206"/>
                            </a:xfrm>
                            <a:prstGeom prst="rect">
                              <a:avLst/>
                            </a:prstGeom>
                            <a:solidFill>
                              <a:schemeClr val="lt1"/>
                            </a:solidFill>
                            <a:ln w="6350">
                              <a:noFill/>
                            </a:ln>
                          </wps:spPr>
                          <wps:txbx>
                            <w:txbxContent>
                              <w:p w14:paraId="68B25608" w14:textId="6977DC7A" w:rsidR="00A21BA6" w:rsidRPr="005F7AF4" w:rsidRDefault="00A21BA6" w:rsidP="00A21BA6">
                                <w:pPr>
                                  <w:snapToGrid w:val="0"/>
                                  <w:rPr>
                                    <w:sz w:val="20"/>
                                    <w:szCs w:val="20"/>
                                  </w:rPr>
                                </w:pPr>
                                <w:r w:rsidRPr="005F7AF4">
                                  <w:rPr>
                                    <w:sz w:val="20"/>
                                    <w:szCs w:val="20"/>
                                  </w:rPr>
                                  <w:t>0</w:t>
                                </w:r>
                                <w:r w:rsidR="002642F9">
                                  <w:rPr>
                                    <w:sz w:val="20"/>
                                    <w:szCs w:val="20"/>
                                  </w:rPr>
                                  <w:t xml:space="preserve">                    </w:t>
                                </w:r>
                                <w:r w:rsidRPr="005F7AF4">
                                  <w:rPr>
                                    <w:rFonts w:cs="Courier New"/>
                                    <w:sz w:val="20"/>
                                    <w:szCs w:val="20"/>
                                  </w:rPr>
                                  <w:t>k</w:t>
                                </w:r>
                                <w:r w:rsidRPr="005F7AF4">
                                  <w:rPr>
                                    <w:sz w:val="20"/>
                                    <w:szCs w:val="20"/>
                                  </w:rPr>
                                  <w:t xml:space="preserve">   </w:t>
                                </w:r>
                                <w:r w:rsidR="002642F9">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r w:rsidRPr="005F7AF4">
                                  <w:rPr>
                                    <w:rFonts w:cs="Courier New"/>
                                    <w:sz w:val="20"/>
                                    <w:szCs w:val="20"/>
                                  </w:rPr>
                                  <w:t>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85733" y="182881"/>
                              <a:ext cx="447705" cy="182245"/>
                            </a:xfrm>
                            <a:prstGeom prst="rect">
                              <a:avLst/>
                            </a:prstGeom>
                            <a:solidFill>
                              <a:schemeClr val="lt1"/>
                            </a:solidFill>
                            <a:ln w="6350">
                              <a:noFill/>
                            </a:ln>
                          </wps:spPr>
                          <wps:txbx>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1252025" y="182880"/>
                              <a:ext cx="773430" cy="185420"/>
                            </a:xfrm>
                            <a:prstGeom prst="rect">
                              <a:avLst/>
                            </a:prstGeom>
                            <a:solidFill>
                              <a:schemeClr val="lt1"/>
                            </a:solidFill>
                            <a:ln w="6350">
                              <a:solidFill>
                                <a:prstClr val="black"/>
                              </a:solidFill>
                            </a:ln>
                          </wps:spPr>
                          <wps:txbx>
                            <w:txbxContent>
                              <w:p w14:paraId="7C258904" w14:textId="30EEE379" w:rsidR="00A21BA6" w:rsidRPr="002642F9" w:rsidRDefault="002642F9" w:rsidP="002642F9">
                                <w:pPr>
                                  <w:snapToGrid w:val="0"/>
                                  <w:ind w:left="260"/>
                                  <w:rPr>
                                    <w:sz w:val="20"/>
                                    <w:szCs w:val="20"/>
                                  </w:rPr>
                                </w:pPr>
                                <w:r>
                                  <w:rPr>
                                    <w:sz w:val="20"/>
                                    <w:szCs w:val="20"/>
                                  </w:rPr>
                                  <w:t xml:space="preserve">    &gt; </w:t>
                                </w:r>
                                <w:r w:rsidR="006736F5" w:rsidRPr="002642F9">
                                  <w:rPr>
                                    <w:sz w:val="20"/>
                                    <w:szCs w:val="20"/>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24"/>
                          <wps:cNvSpPr txBox="1"/>
                          <wps:spPr>
                            <a:xfrm>
                              <a:off x="527523" y="182880"/>
                              <a:ext cx="724481" cy="185419"/>
                            </a:xfrm>
                            <a:prstGeom prst="rect">
                              <a:avLst/>
                            </a:prstGeom>
                            <a:solidFill>
                              <a:schemeClr val="lt1"/>
                            </a:solidFill>
                            <a:ln w="6350">
                              <a:solidFill>
                                <a:prstClr val="black"/>
                              </a:solidFill>
                            </a:ln>
                          </wps:spPr>
                          <wps:txbx>
                            <w:txbxContent>
                              <w:p w14:paraId="6F47A71C" w14:textId="1B011E37" w:rsidR="00A21BA6" w:rsidRPr="00281AEF" w:rsidRDefault="006736F5" w:rsidP="00A21BA6">
                                <w:pPr>
                                  <w:snapToGrid w:val="0"/>
                                  <w:jc w:val="center"/>
                                  <w:rPr>
                                    <w:sz w:val="20"/>
                                    <w:szCs w:val="20"/>
                                  </w:rPr>
                                </w:pPr>
                                <w:r>
                                  <w:rPr>
                                    <w:sz w:val="20"/>
                                    <w:szCs w:val="20"/>
                                  </w:rPr>
                                  <w:t xml:space="preserve">  ≤ 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BE184AD" id="Group 4" o:spid="_x0000_s1026" style="position:absolute;left:0;text-align:left;margin-left:32pt;margin-top:3.45pt;width:395.3pt;height:29.75pt;z-index:251654144;mso-height-relative:margin" coordsize="50203,37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">
                <v:group id="Group 1" o:spid="_x0000_s1027" style="position:absolute;width:22275;height:3752" coordorigin="202" coordsize="22279,3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shapetype id="_x0000_t202" coordsize="21600,21600" o:spt="202" path="m,l,21600r21600,l21600,xe">
                    <v:stroke joinstyle="miter"/>
                    <v:path gradientshapeok="t" o:connecttype="rect"/>
                  </v:shapetype>
                  <v:shape id="Text Box 3" o:spid="_x0000_s1028" type="#_x0000_t202" style="position:absolute;left:4381;top:1905;width:10744;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" fillcolor="white [3201]" strokeweight=".5pt">
                    <v:textbox inset="0,0,0,0">
                      <w:txbxContent>
                        <w:p w14:paraId="134B71EE" w14:textId="588A5715" w:rsidR="00281AEF" w:rsidRPr="00281AEF" w:rsidRDefault="006736F5" w:rsidP="00281AEF">
                          <w:pPr>
                            <w:snapToGrid w:val="0"/>
                            <w:jc w:val="center"/>
                            <w:rPr>
                              <w:sz w:val="20"/>
                              <w:szCs w:val="20"/>
                            </w:rPr>
                          </w:pPr>
                          <w:r>
                            <w:rPr>
                              <w:sz w:val="20"/>
                              <w:szCs w:val="20"/>
                            </w:rPr>
                            <w:t>?</w:t>
                          </w:r>
                        </w:p>
                      </w:txbxContent>
                    </v:textbox>
                  </v:shape>
                  <v:shape id="Text Box 18" o:spid="_x0000_s1029" type="#_x0000_t202" style="position:absolute;left:4476;width:180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" fillcolor="white [3201]" stroked="f" strokeweight=".5pt">
                    <v:textbox inset="0,0,0,0">
                      <w:txbxContent>
                        <w:p w14:paraId="4028118E" w14:textId="14E1C28B" w:rsidR="00281AEF" w:rsidRPr="00281AEF" w:rsidRDefault="00281AEF" w:rsidP="00281AEF">
                          <w:pPr>
                            <w:snapToGrid w:val="0"/>
                            <w:rPr>
                              <w:sz w:val="20"/>
                              <w:szCs w:val="20"/>
                            </w:rPr>
                          </w:pPr>
                          <w:r>
                            <w:rPr>
                              <w:sz w:val="20"/>
                              <w:szCs w:val="20"/>
                            </w:rPr>
                            <w:t>0                                     b.length</w:t>
                          </w:r>
                        </w:p>
                      </w:txbxContent>
                    </v:textbox>
                  </v:shape>
                  <v:shape id="Text Box 20" o:spid="_x0000_s1030" type="#_x0000_t202" style="position:absolute;left:202;top:1898;width:3906;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" fillcolor="white [3201]" stroked="f" strokeweight=".5pt">
                    <v:textbox inset="0,0,0,0">
                      <w:txbxContent>
                        <w:p w14:paraId="495EF5F8" w14:textId="7495FA61" w:rsidR="00281AEF" w:rsidRPr="00281AEF" w:rsidRDefault="00281AEF" w:rsidP="00281AEF">
                          <w:pPr>
                            <w:snapToGrid w:val="0"/>
                            <w:rPr>
                              <w:sz w:val="20"/>
                              <w:szCs w:val="20"/>
                            </w:rPr>
                          </w:pPr>
                          <w:r w:rsidRPr="00281AEF">
                            <w:rPr>
                              <w:sz w:val="20"/>
                              <w:szCs w:val="20"/>
                            </w:rPr>
                            <w:t>Pre</w:t>
                          </w:r>
                          <w:r w:rsidR="005F7AF4">
                            <w:rPr>
                              <w:sz w:val="20"/>
                              <w:szCs w:val="20"/>
                            </w:rPr>
                            <w:t xml:space="preserve">:  </w:t>
                          </w:r>
                          <w:r w:rsidRPr="00281AEF">
                            <w:rPr>
                              <w:sz w:val="20"/>
                              <w:szCs w:val="20"/>
                            </w:rPr>
                            <w:t>b</w:t>
                          </w:r>
                        </w:p>
                      </w:txbxContent>
                    </v:textbox>
                  </v:shape>
                </v:group>
                <v:group id="Group 32" o:spid="_x0000_s1031" style="position:absolute;left:22574;top:95;width:27629;height:3683" coordorigin="857" coordsize="27631,36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shape id="Text Box 26" o:spid="_x0000_s1032" type="#_x0000_t202" style="position:absolute;left:5345;width:23143;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" fillcolor="white [3201]" stroked="f" strokeweight=".5pt">
                    <v:textbox inset="0,0,0,0">
                      <w:txbxContent>
                        <w:p w14:paraId="68B25608" w14:textId="6977DC7A" w:rsidR="00A21BA6" w:rsidRPr="005F7AF4" w:rsidRDefault="00A21BA6" w:rsidP="00A21BA6">
                          <w:pPr>
                            <w:snapToGrid w:val="0"/>
                            <w:rPr>
                              <w:sz w:val="20"/>
                              <w:szCs w:val="20"/>
                            </w:rPr>
                          </w:pPr>
                          <w:r w:rsidRPr="005F7AF4">
                            <w:rPr>
                              <w:sz w:val="20"/>
                              <w:szCs w:val="20"/>
                            </w:rPr>
                            <w:t>0</w:t>
                          </w:r>
                          <w:r w:rsidR="002642F9">
                            <w:rPr>
                              <w:sz w:val="20"/>
                              <w:szCs w:val="20"/>
                            </w:rPr>
                            <w:t xml:space="preserve">                    </w:t>
                          </w:r>
                          <w:r w:rsidRPr="005F7AF4">
                            <w:rPr>
                              <w:rFonts w:cs="Courier New"/>
                              <w:sz w:val="20"/>
                              <w:szCs w:val="20"/>
                            </w:rPr>
                            <w:t>k</w:t>
                          </w:r>
                          <w:r w:rsidRPr="005F7AF4">
                            <w:rPr>
                              <w:sz w:val="20"/>
                              <w:szCs w:val="20"/>
                            </w:rPr>
                            <w:t xml:space="preserve">   </w:t>
                          </w:r>
                          <w:r w:rsidR="002642F9">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r w:rsidR="00986FC8" w:rsidRPr="005F7AF4">
                            <w:rPr>
                              <w:sz w:val="20"/>
                              <w:szCs w:val="20"/>
                            </w:rPr>
                            <w:t xml:space="preserve">   </w:t>
                          </w:r>
                          <w:r w:rsidRPr="005F7AF4">
                            <w:rPr>
                              <w:sz w:val="20"/>
                              <w:szCs w:val="20"/>
                            </w:rPr>
                            <w:t xml:space="preserve"> </w:t>
                          </w:r>
                          <w:r w:rsidRPr="005F7AF4">
                            <w:rPr>
                              <w:rFonts w:cs="Courier New"/>
                              <w:sz w:val="20"/>
                              <w:szCs w:val="20"/>
                            </w:rPr>
                            <w:t>b.length</w:t>
                          </w:r>
                        </w:p>
                      </w:txbxContent>
                    </v:textbox>
                  </v:shape>
                  <v:shape id="Text Box 28" o:spid="_x0000_s1033" type="#_x0000_t202" style="position:absolute;left:857;top:1828;width:4477;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" fillcolor="white [3201]" stroked="f" strokeweight=".5pt">
                    <v:textbox inset="0,0,0,0">
                      <w:txbxContent>
                        <w:p w14:paraId="51D6D86D" w14:textId="6AF38024" w:rsidR="00A21BA6" w:rsidRPr="005F7AF4" w:rsidRDefault="005F7AF4" w:rsidP="00A21BA6">
                          <w:pPr>
                            <w:snapToGrid w:val="0"/>
                            <w:rPr>
                              <w:color w:val="000000" w:themeColor="text1"/>
                              <w:sz w:val="20"/>
                              <w:szCs w:val="20"/>
                            </w:rPr>
                          </w:pPr>
                          <w:r w:rsidRPr="005F7AF4">
                            <w:rPr>
                              <w:rFonts w:cs="Courier New"/>
                              <w:color w:val="000000" w:themeColor="text1"/>
                              <w:sz w:val="20"/>
                              <w:szCs w:val="20"/>
                            </w:rPr>
                            <w:t>Post</w:t>
                          </w:r>
                          <w:r w:rsidR="00A21BA6" w:rsidRPr="005F7AF4">
                            <w:rPr>
                              <w:color w:val="000000" w:themeColor="text1"/>
                              <w:sz w:val="20"/>
                              <w:szCs w:val="20"/>
                            </w:rPr>
                            <w:t xml:space="preserve">:  </w:t>
                          </w:r>
                          <w:r w:rsidR="00A21BA6" w:rsidRPr="005F7AF4">
                            <w:rPr>
                              <w:rFonts w:cs="Courier New"/>
                              <w:color w:val="000000" w:themeColor="text1"/>
                              <w:sz w:val="20"/>
                              <w:szCs w:val="20"/>
                            </w:rPr>
                            <w:t>b</w:t>
                          </w:r>
                        </w:p>
                      </w:txbxContent>
                    </v:textbox>
                  </v:shape>
                  <v:shape id="Text Box 30" o:spid="_x0000_s1034" type="#_x0000_t202" style="position:absolute;left:12520;top:1828;width:7734;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" fillcolor="white [3201]" strokeweight=".5pt">
                    <v:textbox inset="0,0,0,0">
                      <w:txbxContent>
                        <w:p w14:paraId="7C258904" w14:textId="30EEE379" w:rsidR="00A21BA6" w:rsidRPr="002642F9" w:rsidRDefault="002642F9" w:rsidP="002642F9">
                          <w:pPr>
                            <w:snapToGrid w:val="0"/>
                            <w:ind w:left="260"/>
                            <w:rPr>
                              <w:sz w:val="20"/>
                              <w:szCs w:val="20"/>
                            </w:rPr>
                          </w:pPr>
                          <w:r>
                            <w:rPr>
                              <w:sz w:val="20"/>
                              <w:szCs w:val="20"/>
                            </w:rPr>
                            <w:t xml:space="preserve">    &gt; </w:t>
                          </w:r>
                          <w:r w:rsidR="006736F5" w:rsidRPr="002642F9">
                            <w:rPr>
                              <w:sz w:val="20"/>
                              <w:szCs w:val="20"/>
                            </w:rPr>
                            <w:t>v</w:t>
                          </w:r>
                        </w:p>
                      </w:txbxContent>
                    </v:textbox>
                  </v:shape>
                  <v:shape id="Text Box 24" o:spid="_x0000_s1035" type="#_x0000_t202" style="position:absolute;left:5275;top:1828;width:724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" fillcolor="white [3201]" strokeweight=".5pt">
                    <v:textbox inset="0,0,0,0">
                      <w:txbxContent>
                        <w:p w14:paraId="6F47A71C" w14:textId="1B011E37" w:rsidR="00A21BA6" w:rsidRPr="00281AEF" w:rsidRDefault="006736F5" w:rsidP="00A21BA6">
                          <w:pPr>
                            <w:snapToGrid w:val="0"/>
                            <w:jc w:val="center"/>
                            <w:rPr>
                              <w:sz w:val="20"/>
                              <w:szCs w:val="20"/>
                            </w:rPr>
                          </w:pPr>
                          <w:r>
                            <w:rPr>
                              <w:sz w:val="20"/>
                              <w:szCs w:val="20"/>
                            </w:rPr>
                            <w:t xml:space="preserve">  ≤ v</w:t>
                          </w:r>
                        </w:p>
                      </w:txbxContent>
                    </v:textbox>
                  </v:shape>
                </v:group>
              </v:group>
            </w:pict>
          </mc:Fallback>
        </mc:AlternateContent>
      </w:r>
      <w:r w:rsidR="00221834">
        <w:rPr>
          <w:rFonts w:ascii="Times New Roman" w:hAnsi="Times New Roman" w:cs="Times New Roman"/>
          <w:noProof/>
          <w:sz w:val="20"/>
          <w:szCs w:val="20"/>
        </w:rPr>
        <w:tab/>
      </w:r>
    </w:p>
    <w:p w14:paraId="7C96F358" w14:textId="7A012D85" w:rsidR="00221834" w:rsidRDefault="00221834" w:rsidP="00666361">
      <w:pPr>
        <w:spacing w:before="120"/>
        <w:ind w:firstLine="288"/>
        <w:rPr>
          <w:rFonts w:ascii="Times New Roman" w:hAnsi="Times New Roman" w:cs="Times New Roman"/>
          <w:noProof/>
          <w:sz w:val="20"/>
          <w:szCs w:val="20"/>
        </w:rPr>
      </w:pPr>
    </w:p>
    <w:p w14:paraId="726CC0AC" w14:textId="647A8722" w:rsidR="0067398B" w:rsidRDefault="008D25EB" w:rsidP="00732B71">
      <w:pPr>
        <w:spacing w:before="120"/>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82816" behindDoc="0" locked="0" layoutInCell="1" allowOverlap="1" wp14:anchorId="300D5097" wp14:editId="3AF823CA">
                <wp:simplePos x="0" y="0"/>
                <wp:positionH relativeFrom="column">
                  <wp:posOffset>4140200</wp:posOffset>
                </wp:positionH>
                <wp:positionV relativeFrom="paragraph">
                  <wp:posOffset>62865</wp:posOffset>
                </wp:positionV>
                <wp:extent cx="1710959" cy="363220"/>
                <wp:effectExtent l="0" t="0" r="3810" b="17780"/>
                <wp:wrapSquare wrapText="bothSides"/>
                <wp:docPr id="54" name="Group 54"/>
                <wp:cNvGraphicFramePr/>
                <a:graphic xmlns:a="http://schemas.openxmlformats.org/drawingml/2006/main">
                  <a:graphicData uri="http://schemas.microsoft.com/office/word/2010/wordprocessingGroup">
                    <wpg:wgp>
                      <wpg:cNvGrpSpPr/>
                      <wpg:grpSpPr>
                        <a:xfrm>
                          <a:off x="0" y="0"/>
                          <a:ext cx="1710959" cy="363220"/>
                          <a:chOff x="0" y="0"/>
                          <a:chExt cx="1710959" cy="363220"/>
                        </a:xfrm>
                      </wpg:grpSpPr>
                      <wpg:grpSp>
                        <wpg:cNvPr id="45" name="Group 45"/>
                        <wpg:cNvGrpSpPr/>
                        <wpg:grpSpPr>
                          <a:xfrm>
                            <a:off x="0" y="0"/>
                            <a:ext cx="1710959" cy="363220"/>
                            <a:chOff x="342900" y="0"/>
                            <a:chExt cx="1710959" cy="363220"/>
                          </a:xfrm>
                        </wpg:grpSpPr>
                        <wps:wsp>
                          <wps:cNvPr id="19" name="Text Box 19"/>
                          <wps:cNvSpPr txBox="1"/>
                          <wps:spPr>
                            <a:xfrm>
                              <a:off x="482592" y="0"/>
                              <a:ext cx="1571267" cy="185206"/>
                            </a:xfrm>
                            <a:prstGeom prst="rect">
                              <a:avLst/>
                            </a:prstGeom>
                            <a:solidFill>
                              <a:schemeClr val="lt1"/>
                            </a:solidFill>
                            <a:ln w="6350">
                              <a:noFill/>
                            </a:ln>
                          </wps:spPr>
                          <wps:txbx>
                            <w:txbxContent>
                              <w:p w14:paraId="214B4462" w14:textId="606AF982" w:rsidR="00362FBA" w:rsidRPr="005F7AF4" w:rsidRDefault="00362FBA" w:rsidP="00362FBA">
                                <w:pPr>
                                  <w:snapToGrid w:val="0"/>
                                  <w:rPr>
                                    <w:sz w:val="20"/>
                                    <w:szCs w:val="20"/>
                                  </w:rPr>
                                </w:pPr>
                                <w:r w:rsidRPr="005F7AF4">
                                  <w:rPr>
                                    <w:sz w:val="20"/>
                                    <w:szCs w:val="20"/>
                                  </w:rPr>
                                  <w:t>0</w:t>
                                </w:r>
                                <w:r>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w:t>
                                </w:r>
                                <w:r w:rsidRPr="005F7AF4">
                                  <w:rPr>
                                    <w:sz w:val="20"/>
                                    <w:szCs w:val="20"/>
                                  </w:rPr>
                                  <w:t xml:space="preserve">    </w:t>
                                </w:r>
                                <w:r>
                                  <w:rPr>
                                    <w:sz w:val="20"/>
                                    <w:szCs w:val="20"/>
                                  </w:rPr>
                                  <w:t xml:space="preserve">       </w:t>
                                </w:r>
                                <w:r w:rsidRPr="005F7AF4">
                                  <w:rPr>
                                    <w:rFonts w:cs="Courier New"/>
                                    <w:sz w:val="20"/>
                                    <w:szCs w:val="20"/>
                                  </w:rPr>
                                  <w:t>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342900" y="177800"/>
                              <a:ext cx="152400" cy="182245"/>
                            </a:xfrm>
                            <a:prstGeom prst="rect">
                              <a:avLst/>
                            </a:prstGeom>
                            <a:solidFill>
                              <a:schemeClr val="lt1"/>
                            </a:solidFill>
                            <a:ln w="6350">
                              <a:noFill/>
                            </a:ln>
                          </wps:spPr>
                          <wps:txbx>
                            <w:txbxContent>
                              <w:p w14:paraId="776E3B83" w14:textId="0A535EDE" w:rsidR="00362FBA" w:rsidRPr="005F7AF4" w:rsidRDefault="00362FBA" w:rsidP="00362FBA">
                                <w:pPr>
                                  <w:snapToGrid w:val="0"/>
                                  <w:rPr>
                                    <w:color w:val="000000" w:themeColor="text1"/>
                                    <w:sz w:val="20"/>
                                    <w:szCs w:val="20"/>
                                  </w:rPr>
                                </w:pPr>
                                <w:r w:rsidRPr="005F7AF4">
                                  <w:rPr>
                                    <w:rFonts w:cs="Courier New"/>
                                    <w:color w:val="000000" w:themeColor="text1"/>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Text Box 35"/>
                          <wps:cNvSpPr txBox="1"/>
                          <wps:spPr>
                            <a:xfrm>
                              <a:off x="838200" y="177800"/>
                              <a:ext cx="698500" cy="185420"/>
                            </a:xfrm>
                            <a:prstGeom prst="rect">
                              <a:avLst/>
                            </a:prstGeom>
                            <a:solidFill>
                              <a:schemeClr val="lt1"/>
                            </a:solidFill>
                            <a:ln w="6350">
                              <a:solidFill>
                                <a:prstClr val="black"/>
                              </a:solidFill>
                            </a:ln>
                          </wps:spPr>
                          <wps:txbx>
                            <w:txbxContent>
                              <w:p w14:paraId="764418BD" w14:textId="7F43B8C8" w:rsidR="00362FBA" w:rsidRPr="002642F9" w:rsidRDefault="00362FBA" w:rsidP="00362FBA">
                                <w:pPr>
                                  <w:snapToGrid w:val="0"/>
                                  <w:rPr>
                                    <w:sz w:val="20"/>
                                    <w:szCs w:val="20"/>
                                  </w:rPr>
                                </w:pPr>
                                <w:r>
                                  <w:rPr>
                                    <w:sz w:val="20"/>
                                    <w:szCs w:val="20"/>
                                  </w:rPr>
                                  <w:t xml:space="preserve">  7  7   8   9  9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3" name="Text Box 43"/>
                        <wps:cNvSpPr txBox="1"/>
                        <wps:spPr>
                          <a:xfrm>
                            <a:off x="114300" y="177800"/>
                            <a:ext cx="660400" cy="185420"/>
                          </a:xfrm>
                          <a:prstGeom prst="rect">
                            <a:avLst/>
                          </a:prstGeom>
                          <a:solidFill>
                            <a:schemeClr val="lt1"/>
                          </a:solidFill>
                          <a:ln w="6350">
                            <a:solidFill>
                              <a:prstClr val="black"/>
                            </a:solidFill>
                          </a:ln>
                        </wps:spPr>
                        <wps:txbx>
                          <w:txbxContent>
                            <w:p w14:paraId="246633CA" w14:textId="08655E70" w:rsidR="00362FBA" w:rsidRPr="00281AEF" w:rsidRDefault="00362FBA" w:rsidP="00362FBA">
                              <w:pPr>
                                <w:snapToGrid w:val="0"/>
                                <w:rPr>
                                  <w:sz w:val="20"/>
                                  <w:szCs w:val="20"/>
                                </w:rPr>
                              </w:pPr>
                              <w:r>
                                <w:rPr>
                                  <w:sz w:val="20"/>
                                  <w:szCs w:val="20"/>
                                </w:rPr>
                                <w:t xml:space="preserve"> 2  3  5  5  5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00D5097" id="Group 54" o:spid="_x0000_s1036" style="position:absolute;margin-left:326pt;margin-top:4.95pt;width:134.7pt;height:28.6pt;z-index:251682816" coordsize="17109,36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">
                <v:group id="Group 45" o:spid="_x0000_s1037" style="position:absolute;width:17109;height:3632" coordorigin="3429" coordsize="17109,3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Text Box 19" o:spid="_x0000_s1038" type="#_x0000_t202" style="position:absolute;left:4825;width:15713;height:18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" fillcolor="white [3201]" stroked="f" strokeweight=".5pt">
                    <v:textbox inset="0,0,0,0">
                      <w:txbxContent>
                        <w:p w14:paraId="214B4462" w14:textId="606AF982" w:rsidR="00362FBA" w:rsidRPr="005F7AF4" w:rsidRDefault="00362FBA" w:rsidP="00362FBA">
                          <w:pPr>
                            <w:snapToGrid w:val="0"/>
                            <w:rPr>
                              <w:sz w:val="20"/>
                              <w:szCs w:val="20"/>
                            </w:rPr>
                          </w:pPr>
                          <w:r w:rsidRPr="005F7AF4">
                            <w:rPr>
                              <w:sz w:val="20"/>
                              <w:szCs w:val="20"/>
                            </w:rPr>
                            <w:t>0</w:t>
                          </w:r>
                          <w:r>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w:t>
                          </w:r>
                          <w:r w:rsidRPr="005F7AF4">
                            <w:rPr>
                              <w:sz w:val="20"/>
                              <w:szCs w:val="20"/>
                            </w:rPr>
                            <w:t xml:space="preserve">    </w:t>
                          </w:r>
                          <w:r>
                            <w:rPr>
                              <w:sz w:val="20"/>
                              <w:szCs w:val="20"/>
                            </w:rPr>
                            <w:t xml:space="preserve">       </w:t>
                          </w:r>
                          <w:r w:rsidRPr="005F7AF4">
                            <w:rPr>
                              <w:rFonts w:cs="Courier New"/>
                              <w:sz w:val="20"/>
                              <w:szCs w:val="20"/>
                            </w:rPr>
                            <w:t>b.length</w:t>
                          </w:r>
                        </w:p>
                      </w:txbxContent>
                    </v:textbox>
                  </v:shape>
                  <v:shape id="Text Box 33" o:spid="_x0000_s1039" type="#_x0000_t202" style="position:absolute;left:3429;top:1778;width:1524;height:18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" fillcolor="white [3201]" stroked="f" strokeweight=".5pt">
                    <v:textbox inset="0,0,0,0">
                      <w:txbxContent>
                        <w:p w14:paraId="776E3B83" w14:textId="0A535EDE" w:rsidR="00362FBA" w:rsidRPr="005F7AF4" w:rsidRDefault="00362FBA" w:rsidP="00362FBA">
                          <w:pPr>
                            <w:snapToGrid w:val="0"/>
                            <w:rPr>
                              <w:color w:val="000000" w:themeColor="text1"/>
                              <w:sz w:val="20"/>
                              <w:szCs w:val="20"/>
                            </w:rPr>
                          </w:pPr>
                          <w:r w:rsidRPr="005F7AF4">
                            <w:rPr>
                              <w:rFonts w:cs="Courier New"/>
                              <w:color w:val="000000" w:themeColor="text1"/>
                              <w:sz w:val="20"/>
                              <w:szCs w:val="20"/>
                            </w:rPr>
                            <w:t>b</w:t>
                          </w:r>
                        </w:p>
                      </w:txbxContent>
                    </v:textbox>
                  </v:shape>
                  <v:shape id="Text Box 35" o:spid="_x0000_s1040" type="#_x0000_t202" style="position:absolute;left:8382;top:1778;width:6985;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" fillcolor="white [3201]" strokeweight=".5pt">
                    <v:textbox inset="0,0,0,0">
                      <w:txbxContent>
                        <w:p w14:paraId="764418BD" w14:textId="7F43B8C8" w:rsidR="00362FBA" w:rsidRPr="002642F9" w:rsidRDefault="00362FBA" w:rsidP="00362FBA">
                          <w:pPr>
                            <w:snapToGrid w:val="0"/>
                            <w:rPr>
                              <w:sz w:val="20"/>
                              <w:szCs w:val="20"/>
                            </w:rPr>
                          </w:pPr>
                          <w:r>
                            <w:rPr>
                              <w:sz w:val="20"/>
                              <w:szCs w:val="20"/>
                            </w:rPr>
                            <w:t xml:space="preserve">  7  7   8   9  9</w:t>
                          </w:r>
                        </w:p>
                      </w:txbxContent>
                    </v:textbox>
                  </v:shape>
                </v:group>
                <v:shape id="Text Box 43" o:spid="_x0000_s1041" type="#_x0000_t202" style="position:absolute;left:1143;top:1778;width:6604;height:18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" fillcolor="white [3201]" strokeweight=".5pt">
                  <v:textbox inset="0,0,0,0">
                    <w:txbxContent>
                      <w:p w14:paraId="246633CA" w14:textId="08655E70" w:rsidR="00362FBA" w:rsidRPr="00281AEF" w:rsidRDefault="00362FBA" w:rsidP="00362FBA">
                        <w:pPr>
                          <w:snapToGrid w:val="0"/>
                          <w:rPr>
                            <w:sz w:val="20"/>
                            <w:szCs w:val="20"/>
                          </w:rPr>
                        </w:pPr>
                        <w:r>
                          <w:rPr>
                            <w:sz w:val="20"/>
                            <w:szCs w:val="20"/>
                          </w:rPr>
                          <w:t xml:space="preserve"> 2  3  5  5  5</w:t>
                        </w:r>
                      </w:p>
                    </w:txbxContent>
                  </v:textbox>
                </v:shape>
                <w10:wrap type="square"/>
              </v:group>
            </w:pict>
          </mc:Fallback>
        </mc:AlternateContent>
      </w:r>
      <w:r w:rsidR="00732B71">
        <w:rPr>
          <w:rFonts w:ascii="Times New Roman" w:hAnsi="Times New Roman" w:cs="Times New Roman"/>
          <w:noProof/>
          <w:sz w:val="20"/>
          <w:szCs w:val="20"/>
        </w:rPr>
        <w:t xml:space="preserve">Examples: </w:t>
      </w:r>
      <w:r w:rsidR="00362FBA">
        <w:rPr>
          <w:rFonts w:ascii="Times New Roman" w:hAnsi="Times New Roman" w:cs="Times New Roman"/>
          <w:noProof/>
          <w:sz w:val="20"/>
          <w:szCs w:val="20"/>
        </w:rPr>
        <w:t xml:space="preserve">Consider the array b shown to the </w:t>
      </w:r>
      <w:r>
        <w:rPr>
          <w:rFonts w:ascii="Times New Roman" w:hAnsi="Times New Roman" w:cs="Times New Roman"/>
          <w:noProof/>
          <w:sz w:val="20"/>
          <w:szCs w:val="20"/>
        </w:rPr>
        <w:t>right</w:t>
      </w:r>
      <w:r w:rsidR="00362FBA">
        <w:rPr>
          <w:rFonts w:ascii="Times New Roman" w:hAnsi="Times New Roman" w:cs="Times New Roman"/>
          <w:noProof/>
          <w:sz w:val="20"/>
          <w:szCs w:val="20"/>
        </w:rPr>
        <w:t>, and suppose v is 5. The</w:t>
      </w:r>
      <w:r w:rsidR="00732B71">
        <w:rPr>
          <w:rFonts w:ascii="Times New Roman" w:hAnsi="Times New Roman" w:cs="Times New Roman"/>
          <w:noProof/>
          <w:sz w:val="20"/>
          <w:szCs w:val="20"/>
        </w:rPr>
        <w:t>n, k is the index of the rightm</w:t>
      </w:r>
      <w:r w:rsidR="00362FBA">
        <w:rPr>
          <w:rFonts w:ascii="Times New Roman" w:hAnsi="Times New Roman" w:cs="Times New Roman"/>
          <w:noProof/>
          <w:sz w:val="20"/>
          <w:szCs w:val="20"/>
        </w:rPr>
        <w:t>ost 5 in b, as shown. On the</w:t>
      </w:r>
      <w:r w:rsidR="00C07B52">
        <w:rPr>
          <w:rFonts w:ascii="Times New Roman" w:hAnsi="Times New Roman" w:cs="Times New Roman"/>
          <w:noProof/>
          <w:sz w:val="20"/>
          <w:szCs w:val="20"/>
        </w:rPr>
        <w:t xml:space="preserve"> other hand, suppose v is 7</w:t>
      </w:r>
      <w:r w:rsidR="00362FBA">
        <w:rPr>
          <w:rFonts w:ascii="Times New Roman" w:hAnsi="Times New Roman" w:cs="Times New Roman"/>
          <w:noProof/>
          <w:sz w:val="20"/>
          <w:szCs w:val="20"/>
        </w:rPr>
        <w:t xml:space="preserve">. Then k is again the index of the rightmost 5, </w:t>
      </w:r>
      <w:r w:rsidR="00C07B52">
        <w:rPr>
          <w:rFonts w:ascii="Times New Roman" w:hAnsi="Times New Roman" w:cs="Times New Roman"/>
          <w:noProof/>
          <w:sz w:val="20"/>
          <w:szCs w:val="20"/>
        </w:rPr>
        <w:t>since everything in b[0..k] &lt;= 7 and everything in b[k+1..] &gt; 7</w:t>
      </w:r>
      <w:r w:rsidR="00362FBA">
        <w:rPr>
          <w:rFonts w:ascii="Times New Roman" w:hAnsi="Times New Roman" w:cs="Times New Roman"/>
          <w:noProof/>
          <w:sz w:val="20"/>
          <w:szCs w:val="20"/>
        </w:rPr>
        <w:t>.</w:t>
      </w:r>
      <w:r w:rsidR="00207A33">
        <w:rPr>
          <w:rFonts w:ascii="Times New Roman" w:hAnsi="Times New Roman" w:cs="Times New Roman"/>
          <w:noProof/>
          <w:sz w:val="20"/>
          <w:szCs w:val="20"/>
        </w:rPr>
        <w:t xml:space="preserve"> In this case, one could say that v belongs after b[k].</w:t>
      </w:r>
    </w:p>
    <w:p w14:paraId="6DC66ABA" w14:textId="1F65750D" w:rsidR="008D25EB" w:rsidRDefault="008D25EB" w:rsidP="00362FBA">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We can write the postcondition as  b[0..k] ≤ v &lt; b[k..]. What if b.length is 0, meaning that the array is empty? Yes,in Java, one can create an array with 0 elements. In that case, since v is not in the array, setting k to -1 satisfies the</w:t>
      </w:r>
      <w:r w:rsidR="008C0741">
        <w:rPr>
          <w:rFonts w:ascii="Times New Roman" w:hAnsi="Times New Roman" w:cs="Times New Roman"/>
          <w:noProof/>
          <w:sz w:val="20"/>
          <w:szCs w:val="20"/>
        </w:rPr>
        <w:t xml:space="preserve"> postcondition, for then the postcondition reduces to</w:t>
      </w:r>
      <w:r>
        <w:rPr>
          <w:rFonts w:ascii="Times New Roman" w:hAnsi="Times New Roman" w:cs="Times New Roman"/>
          <w:noProof/>
          <w:sz w:val="20"/>
          <w:szCs w:val="20"/>
        </w:rPr>
        <w:t xml:space="preserve"> b[0..-1] ≤ v &lt; b[0..</w:t>
      </w:r>
      <w:r w:rsidR="008C0741">
        <w:rPr>
          <w:rFonts w:ascii="Times New Roman" w:hAnsi="Times New Roman" w:cs="Times New Roman"/>
          <w:noProof/>
          <w:sz w:val="20"/>
          <w:szCs w:val="20"/>
        </w:rPr>
        <w:t>-1] —remember: b.length = 0 in this case.</w:t>
      </w:r>
    </w:p>
    <w:p w14:paraId="0DE56FD7" w14:textId="38EB1477" w:rsidR="005B04FA" w:rsidRPr="00207A33" w:rsidRDefault="00207A33" w:rsidP="00207A33">
      <w:pPr>
        <w:spacing w:before="240"/>
        <w:rPr>
          <w:rFonts w:ascii="Times New Roman" w:hAnsi="Times New Roman" w:cs="Times New Roman"/>
          <w:b/>
          <w:noProof/>
          <w:sz w:val="20"/>
          <w:szCs w:val="20"/>
        </w:rPr>
      </w:pPr>
      <w:r w:rsidRPr="00207A33">
        <w:rPr>
          <w:rFonts w:ascii="Times New Roman" w:hAnsi="Times New Roman" w:cs="Times New Roman"/>
          <w:b/>
          <w:noProof/>
          <w:sz w:val="20"/>
          <w:szCs w:val="20"/>
        </w:rPr>
        <w:t>The loop invariant</w:t>
      </w:r>
    </w:p>
    <w:p w14:paraId="4176BBAB" w14:textId="4F7A27AD" w:rsidR="00207A33" w:rsidRDefault="004C11C2" w:rsidP="00362FBA">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We combine the precondition and postcondition to form the invariant shown below. We have introduced a variable t to mark the boundary between the “?” values and the “&gt; v” value</w:t>
      </w:r>
      <w:r w:rsidR="00732B71">
        <w:rPr>
          <w:rFonts w:ascii="Times New Roman" w:hAnsi="Times New Roman" w:cs="Times New Roman"/>
          <w:noProof/>
          <w:sz w:val="20"/>
          <w:szCs w:val="20"/>
        </w:rPr>
        <w:t>s. We place t</w:t>
      </w:r>
      <w:r>
        <w:rPr>
          <w:rFonts w:ascii="Times New Roman" w:hAnsi="Times New Roman" w:cs="Times New Roman"/>
          <w:noProof/>
          <w:sz w:val="20"/>
          <w:szCs w:val="20"/>
        </w:rPr>
        <w:t xml:space="preserve"> to the right of the </w:t>
      </w:r>
      <w:r w:rsidR="00732B71">
        <w:rPr>
          <w:rFonts w:ascii="Times New Roman" w:hAnsi="Times New Roman" w:cs="Times New Roman"/>
          <w:noProof/>
          <w:sz w:val="20"/>
          <w:szCs w:val="20"/>
        </w:rPr>
        <w:t>boundary instead of to the left</w:t>
      </w:r>
      <w:r>
        <w:rPr>
          <w:rFonts w:ascii="Times New Roman" w:hAnsi="Times New Roman" w:cs="Times New Roman"/>
          <w:noProof/>
          <w:sz w:val="20"/>
          <w:szCs w:val="20"/>
        </w:rPr>
        <w:t>. Fro</w:t>
      </w:r>
      <w:r w:rsidR="00732B71">
        <w:rPr>
          <w:rFonts w:ascii="Times New Roman" w:hAnsi="Times New Roman" w:cs="Times New Roman"/>
          <w:noProof/>
          <w:sz w:val="20"/>
          <w:szCs w:val="20"/>
        </w:rPr>
        <w:t>F</w:t>
      </w:r>
      <w:r w:rsidR="005B754D">
        <w:rPr>
          <w:rFonts w:ascii="Times New Roman" w:hAnsi="Times New Roman" w:cs="Times New Roman"/>
          <w:noProof/>
          <w:sz w:val="20"/>
          <w:szCs w:val="20"/>
        </w:rPr>
        <w:t>experience</w:t>
      </w:r>
      <w:r w:rsidR="00732B71">
        <w:rPr>
          <w:rFonts w:ascii="Times New Roman" w:hAnsi="Times New Roman" w:cs="Times New Roman"/>
          <w:noProof/>
          <w:sz w:val="20"/>
          <w:szCs w:val="20"/>
        </w:rPr>
        <w:t xml:space="preserve"> (only)</w:t>
      </w:r>
      <w:r w:rsidR="005B754D">
        <w:rPr>
          <w:rFonts w:ascii="Times New Roman" w:hAnsi="Times New Roman" w:cs="Times New Roman"/>
          <w:noProof/>
          <w:sz w:val="20"/>
          <w:szCs w:val="20"/>
        </w:rPr>
        <w:t>, we know that the algorithm won’t reference b[k+1] or b[t-1], so there is n</w:t>
      </w:r>
      <w:r w:rsidR="00732B71">
        <w:rPr>
          <w:rFonts w:ascii="Times New Roman" w:hAnsi="Times New Roman" w:cs="Times New Roman"/>
          <w:noProof/>
          <w:sz w:val="20"/>
          <w:szCs w:val="20"/>
        </w:rPr>
        <w:t>o reason to mark those positions</w:t>
      </w:r>
      <w:r w:rsidR="005B754D">
        <w:rPr>
          <w:rFonts w:ascii="Times New Roman" w:hAnsi="Times New Roman" w:cs="Times New Roman"/>
          <w:noProof/>
          <w:sz w:val="20"/>
          <w:szCs w:val="20"/>
        </w:rPr>
        <w:t>.</w:t>
      </w:r>
    </w:p>
    <w:p w14:paraId="01B40F1D" w14:textId="28FF36AB" w:rsidR="00362FBA" w:rsidRDefault="00810D52" w:rsidP="00362FBA">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g">
            <w:drawing>
              <wp:anchor distT="0" distB="0" distL="114300" distR="114300" simplePos="0" relativeHeight="251698176" behindDoc="0" locked="0" layoutInCell="1" allowOverlap="1" wp14:anchorId="63457148" wp14:editId="5C81C523">
                <wp:simplePos x="0" y="0"/>
                <wp:positionH relativeFrom="column">
                  <wp:posOffset>1231900</wp:posOffset>
                </wp:positionH>
                <wp:positionV relativeFrom="paragraph">
                  <wp:posOffset>44450</wp:posOffset>
                </wp:positionV>
                <wp:extent cx="2720340" cy="372745"/>
                <wp:effectExtent l="0" t="0" r="0" b="71755"/>
                <wp:wrapNone/>
                <wp:docPr id="67" name="Group 67"/>
                <wp:cNvGraphicFramePr/>
                <a:graphic xmlns:a="http://schemas.openxmlformats.org/drawingml/2006/main">
                  <a:graphicData uri="http://schemas.microsoft.com/office/word/2010/wordprocessingGroup">
                    <wpg:wgp>
                      <wpg:cNvGrpSpPr/>
                      <wpg:grpSpPr>
                        <a:xfrm>
                          <a:off x="0" y="0"/>
                          <a:ext cx="2720340" cy="372745"/>
                          <a:chOff x="0" y="0"/>
                          <a:chExt cx="2720340" cy="372745"/>
                        </a:xfrm>
                      </wpg:grpSpPr>
                      <wps:wsp>
                        <wps:cNvPr id="61" name="Text Box 61"/>
                        <wps:cNvSpPr txBox="1"/>
                        <wps:spPr>
                          <a:xfrm>
                            <a:off x="406400" y="0"/>
                            <a:ext cx="2313940" cy="184785"/>
                          </a:xfrm>
                          <a:prstGeom prst="rect">
                            <a:avLst/>
                          </a:prstGeom>
                          <a:solidFill>
                            <a:schemeClr val="lt1"/>
                          </a:solidFill>
                          <a:ln w="6350">
                            <a:noFill/>
                          </a:ln>
                        </wps:spPr>
                        <wps:txbx>
                          <w:txbxContent>
                            <w:p w14:paraId="1108A698" w14:textId="4FBB74F5" w:rsidR="004C11C2" w:rsidRPr="005F7AF4" w:rsidRDefault="004C11C2" w:rsidP="004C11C2">
                              <w:pPr>
                                <w:snapToGrid w:val="0"/>
                                <w:rPr>
                                  <w:sz w:val="20"/>
                                  <w:szCs w:val="20"/>
                                </w:rPr>
                              </w:pPr>
                              <w:r w:rsidRPr="005F7AF4">
                                <w:rPr>
                                  <w:sz w:val="20"/>
                                  <w:szCs w:val="20"/>
                                </w:rPr>
                                <w:t>0</w:t>
                              </w:r>
                              <w:r w:rsidR="00810D52">
                                <w:rPr>
                                  <w:sz w:val="20"/>
                                  <w:szCs w:val="20"/>
                                </w:rPr>
                                <w:t xml:space="preserve">          </w:t>
                              </w:r>
                              <w:r>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w:t>
                              </w:r>
                              <w:r w:rsidRPr="005F7AF4">
                                <w:rPr>
                                  <w:sz w:val="20"/>
                                  <w:szCs w:val="20"/>
                                </w:rPr>
                                <w:t xml:space="preserve">               </w:t>
                              </w:r>
                              <w:r w:rsidR="00810D52">
                                <w:rPr>
                                  <w:sz w:val="20"/>
                                  <w:szCs w:val="20"/>
                                </w:rPr>
                                <w:t xml:space="preserve">t           </w:t>
                              </w:r>
                              <w:r w:rsidRPr="005F7AF4">
                                <w:rPr>
                                  <w:sz w:val="20"/>
                                  <w:szCs w:val="20"/>
                                </w:rPr>
                                <w:t xml:space="preserve">       </w:t>
                              </w:r>
                              <w:r w:rsidRPr="005F7AF4">
                                <w:rPr>
                                  <w:rFonts w:cs="Courier New"/>
                                  <w:sz w:val="20"/>
                                  <w:szCs w:val="20"/>
                                </w:rPr>
                                <w:t>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2" name="Text Box 62"/>
                        <wps:cNvSpPr txBox="1"/>
                        <wps:spPr>
                          <a:xfrm>
                            <a:off x="0" y="190500"/>
                            <a:ext cx="447668" cy="182245"/>
                          </a:xfrm>
                          <a:prstGeom prst="rect">
                            <a:avLst/>
                          </a:prstGeom>
                          <a:solidFill>
                            <a:schemeClr val="lt1"/>
                          </a:solidFill>
                          <a:ln w="6350">
                            <a:noFill/>
                          </a:ln>
                        </wps:spPr>
                        <wps:txbx>
                          <w:txbxContent>
                            <w:p w14:paraId="59005501" w14:textId="799209A2" w:rsidR="004C11C2" w:rsidRPr="005F7AF4" w:rsidRDefault="003304B3" w:rsidP="004C11C2">
                              <w:pPr>
                                <w:snapToGrid w:val="0"/>
                                <w:rPr>
                                  <w:color w:val="000000" w:themeColor="text1"/>
                                  <w:sz w:val="20"/>
                                  <w:szCs w:val="20"/>
                                </w:rPr>
                              </w:pPr>
                              <w:r>
                                <w:rPr>
                                  <w:rFonts w:cs="Courier New"/>
                                  <w:color w:val="000000" w:themeColor="text1"/>
                                  <w:sz w:val="20"/>
                                  <w:szCs w:val="20"/>
                                </w:rPr>
                                <w:t>Inv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Text Box 64"/>
                        <wps:cNvSpPr txBox="1"/>
                        <wps:spPr>
                          <a:xfrm>
                            <a:off x="368300" y="190500"/>
                            <a:ext cx="1689100" cy="182245"/>
                          </a:xfrm>
                          <a:prstGeom prst="rect">
                            <a:avLst/>
                          </a:prstGeom>
                          <a:solidFill>
                            <a:schemeClr val="lt1"/>
                          </a:solidFill>
                          <a:ln w="6350">
                            <a:solidFill>
                              <a:prstClr val="black"/>
                            </a:solidFill>
                          </a:ln>
                        </wps:spPr>
                        <wps:txbx>
                          <w:txbxContent>
                            <w:p w14:paraId="76903F12" w14:textId="586E2563" w:rsidR="004C11C2" w:rsidRPr="00281AEF" w:rsidRDefault="004C11C2" w:rsidP="004C11C2">
                              <w:pPr>
                                <w:snapToGrid w:val="0"/>
                                <w:jc w:val="center"/>
                                <w:rPr>
                                  <w:sz w:val="20"/>
                                  <w:szCs w:val="20"/>
                                </w:rPr>
                              </w:pPr>
                              <w:r>
                                <w:rPr>
                                  <w:sz w:val="20"/>
                                  <w:szCs w:val="20"/>
                                </w:rPr>
                                <w:t xml:space="preserve">  ≤ v</w:t>
                              </w:r>
                              <w:r w:rsidR="003304B3">
                                <w:rPr>
                                  <w:sz w:val="20"/>
                                  <w:szCs w:val="20"/>
                                </w:rPr>
                                <w:t xml:space="preserve">              ?              &gt; v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 name="Straight Connector 65"/>
                        <wps:cNvCnPr/>
                        <wps:spPr>
                          <a:xfrm>
                            <a:off x="952500" y="190500"/>
                            <a:ext cx="0" cy="1822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1498600" y="190500"/>
                            <a:ext cx="0" cy="1822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3457148" id="Group 67" o:spid="_x0000_s1042" style="position:absolute;left:0;text-align:left;margin-left:97pt;margin-top:3.5pt;width:214.2pt;height:29.35pt;z-index:251698176" coordsize="27203,37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">
                <v:shape id="Text Box 61" o:spid="_x0000_s1043" type="#_x0000_t202" style="position:absolute;left:4064;width:23139;height:1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" fillcolor="white [3201]" stroked="f" strokeweight=".5pt">
                  <v:textbox inset="0,0,0,0">
                    <w:txbxContent>
                      <w:p w14:paraId="1108A698" w14:textId="4FBB74F5" w:rsidR="004C11C2" w:rsidRPr="005F7AF4" w:rsidRDefault="004C11C2" w:rsidP="004C11C2">
                        <w:pPr>
                          <w:snapToGrid w:val="0"/>
                          <w:rPr>
                            <w:sz w:val="20"/>
                            <w:szCs w:val="20"/>
                          </w:rPr>
                        </w:pPr>
                        <w:r w:rsidRPr="005F7AF4">
                          <w:rPr>
                            <w:sz w:val="20"/>
                            <w:szCs w:val="20"/>
                          </w:rPr>
                          <w:t>0</w:t>
                        </w:r>
                        <w:r w:rsidR="00810D52">
                          <w:rPr>
                            <w:sz w:val="20"/>
                            <w:szCs w:val="20"/>
                          </w:rPr>
                          <w:t xml:space="preserve">          </w:t>
                        </w:r>
                        <w:r>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w:t>
                        </w:r>
                        <w:r w:rsidRPr="005F7AF4">
                          <w:rPr>
                            <w:sz w:val="20"/>
                            <w:szCs w:val="20"/>
                          </w:rPr>
                          <w:t xml:space="preserve">               </w:t>
                        </w:r>
                        <w:r w:rsidR="00810D52">
                          <w:rPr>
                            <w:sz w:val="20"/>
                            <w:szCs w:val="20"/>
                          </w:rPr>
                          <w:t xml:space="preserve">t           </w:t>
                        </w:r>
                        <w:r w:rsidRPr="005F7AF4">
                          <w:rPr>
                            <w:sz w:val="20"/>
                            <w:szCs w:val="20"/>
                          </w:rPr>
                          <w:t xml:space="preserve">       </w:t>
                        </w:r>
                        <w:r w:rsidRPr="005F7AF4">
                          <w:rPr>
                            <w:rFonts w:cs="Courier New"/>
                            <w:sz w:val="20"/>
                            <w:szCs w:val="20"/>
                          </w:rPr>
                          <w:t>b.length</w:t>
                        </w:r>
                      </w:p>
                    </w:txbxContent>
                  </v:textbox>
                </v:shape>
                <v:shape id="Text Box 62" o:spid="_x0000_s1044" type="#_x0000_t202" style="position:absolute;top:1905;width:4476;height:18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" fillcolor="white [3201]" stroked="f" strokeweight=".5pt">
                  <v:textbox inset="0,0,0,0">
                    <w:txbxContent>
                      <w:p w14:paraId="59005501" w14:textId="799209A2" w:rsidR="004C11C2" w:rsidRPr="005F7AF4" w:rsidRDefault="003304B3" w:rsidP="004C11C2">
                        <w:pPr>
                          <w:snapToGrid w:val="0"/>
                          <w:rPr>
                            <w:color w:val="000000" w:themeColor="text1"/>
                            <w:sz w:val="20"/>
                            <w:szCs w:val="20"/>
                          </w:rPr>
                        </w:pPr>
                        <w:r>
                          <w:rPr>
                            <w:rFonts w:cs="Courier New"/>
                            <w:color w:val="000000" w:themeColor="text1"/>
                            <w:sz w:val="20"/>
                            <w:szCs w:val="20"/>
                          </w:rPr>
                          <w:t>Inv b:</w:t>
                        </w:r>
                      </w:p>
                    </w:txbxContent>
                  </v:textbox>
                </v:shape>
                <v:shape id="Text Box 64" o:spid="_x0000_s1045" type="#_x0000_t202" style="position:absolute;left:3683;top:1905;width:16891;height:18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" fillcolor="white [3201]" strokeweight=".5pt">
                  <v:textbox inset="0,0,0,0">
                    <w:txbxContent>
                      <w:p w14:paraId="76903F12" w14:textId="586E2563" w:rsidR="004C11C2" w:rsidRPr="00281AEF" w:rsidRDefault="004C11C2" w:rsidP="004C11C2">
                        <w:pPr>
                          <w:snapToGrid w:val="0"/>
                          <w:jc w:val="center"/>
                          <w:rPr>
                            <w:sz w:val="20"/>
                            <w:szCs w:val="20"/>
                          </w:rPr>
                        </w:pPr>
                        <w:r>
                          <w:rPr>
                            <w:sz w:val="20"/>
                            <w:szCs w:val="20"/>
                          </w:rPr>
                          <w:t xml:space="preserve">  ≤ v</w:t>
                        </w:r>
                        <w:r w:rsidR="003304B3">
                          <w:rPr>
                            <w:sz w:val="20"/>
                            <w:szCs w:val="20"/>
                          </w:rPr>
                          <w:t xml:space="preserve">              ?              &gt; v </w:t>
                        </w:r>
                      </w:p>
                    </w:txbxContent>
                  </v:textbox>
                </v:shape>
                <v:line id="Straight Connector 65" o:spid="_x0000_s1046" style="position:absolute;visibility:visible;mso-wrap-style:square" from="9525,1905" to="9525,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" strokecolor="black [3213]" strokeweight="1pt">
                  <v:shadow on="t" color="black" opacity="24903f" origin=",.5" offset="0,.55556mm"/>
                </v:line>
                <v:line id="Straight Connector 66" o:spid="_x0000_s1047" style="position:absolute;visibility:visible;mso-wrap-style:square" from="14986,1905" to="14986,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" strokecolor="black [3213]" strokeweight="1pt">
                  <v:shadow on="t" color="black" opacity="24903f" origin=",.5" offset="0,.55556mm"/>
                </v:line>
              </v:group>
            </w:pict>
          </mc:Fallback>
        </mc:AlternateContent>
      </w:r>
    </w:p>
    <w:p w14:paraId="73B47F02" w14:textId="1AD64419" w:rsidR="00362FBA" w:rsidRDefault="00362FBA" w:rsidP="00362FBA">
      <w:pPr>
        <w:spacing w:before="120"/>
        <w:ind w:firstLine="288"/>
        <w:rPr>
          <w:rFonts w:ascii="Times New Roman" w:hAnsi="Times New Roman" w:cs="Times New Roman"/>
          <w:noProof/>
          <w:sz w:val="20"/>
          <w:szCs w:val="20"/>
        </w:rPr>
      </w:pPr>
    </w:p>
    <w:p w14:paraId="6E7967C3" w14:textId="6B401CFB" w:rsidR="00362FBA" w:rsidRDefault="00732B71" w:rsidP="00AE1DED">
      <w:pPr>
        <w:spacing w:before="240"/>
        <w:rPr>
          <w:rFonts w:ascii="Times New Roman" w:hAnsi="Times New Roman" w:cs="Times New Roman"/>
          <w:noProof/>
          <w:sz w:val="20"/>
          <w:szCs w:val="20"/>
        </w:rPr>
      </w:pPr>
      <w:r>
        <w:rPr>
          <w:rFonts w:ascii="Times New Roman" w:hAnsi="Times New Roman" w:cs="Times New Roman"/>
          <w:b/>
          <w:noProof/>
          <w:sz w:val="20"/>
          <w:szCs w:val="20"/>
        </w:rPr>
        <w:t>Writing</w:t>
      </w:r>
      <w:r w:rsidR="00AE1DED" w:rsidRPr="00AE1DED">
        <w:rPr>
          <w:rFonts w:ascii="Times New Roman" w:hAnsi="Times New Roman" w:cs="Times New Roman"/>
          <w:b/>
          <w:noProof/>
          <w:sz w:val="20"/>
          <w:szCs w:val="20"/>
        </w:rPr>
        <w:t xml:space="preserve"> the loop using the four loopy</w:t>
      </w:r>
      <w:r w:rsidR="00AE1DED">
        <w:rPr>
          <w:rFonts w:ascii="Times New Roman" w:hAnsi="Times New Roman" w:cs="Times New Roman"/>
          <w:noProof/>
          <w:sz w:val="20"/>
          <w:szCs w:val="20"/>
        </w:rPr>
        <w:t xml:space="preserve"> </w:t>
      </w:r>
      <w:r w:rsidR="00AE1DED" w:rsidRPr="00AE1DED">
        <w:rPr>
          <w:rFonts w:ascii="Times New Roman" w:hAnsi="Times New Roman" w:cs="Times New Roman"/>
          <w:b/>
          <w:noProof/>
          <w:sz w:val="20"/>
          <w:szCs w:val="20"/>
        </w:rPr>
        <w:t>questions</w:t>
      </w:r>
    </w:p>
    <w:p w14:paraId="428E944F" w14:textId="1EC3457B" w:rsidR="00362FBA" w:rsidRDefault="00155485" w:rsidP="00362FBA">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 xml:space="preserve">(1) </w:t>
      </w:r>
      <w:r w:rsidR="00AE1DED">
        <w:rPr>
          <w:rFonts w:ascii="Times New Roman" w:hAnsi="Times New Roman" w:cs="Times New Roman"/>
          <w:noProof/>
          <w:sz w:val="20"/>
          <w:szCs w:val="20"/>
        </w:rPr>
        <w:t xml:space="preserve">Looking at the precondition and the postcondition, the initialization to make the invariant true is  </w:t>
      </w:r>
      <w:r>
        <w:rPr>
          <w:rFonts w:ascii="Times New Roman" w:hAnsi="Times New Roman" w:cs="Times New Roman"/>
          <w:noProof/>
          <w:sz w:val="20"/>
          <w:szCs w:val="20"/>
        </w:rPr>
        <w:t xml:space="preserve">k= -1; t= b.length. (2) The loop can stop when the “?” segment is empty. That is when k = t-1. So, the loop must continue as long as k != t-1. </w:t>
      </w:r>
    </w:p>
    <w:p w14:paraId="1413A73C" w14:textId="780A7E95" w:rsidR="00732B71" w:rsidRDefault="00732B71" w:rsidP="00362FBA">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w:t>(3) The repetend has to make progress toward termination and keep the invariant true. Look at the middle value b[e], where e = (k+t)/2. As shown to the right. If this va</w:t>
      </w:r>
    </w:p>
    <w:p w14:paraId="2A9D093F" w14:textId="33CDA4D7" w:rsidR="008C4073" w:rsidRPr="003D33C4" w:rsidRDefault="008C4073" w:rsidP="00155485">
      <w:pPr>
        <w:spacing w:before="120"/>
        <w:ind w:firstLine="288"/>
        <w:rPr>
          <w:rFonts w:ascii="Times New Roman" w:eastAsia="Times New Roman" w:hAnsi="Times New Roman" w:cs="Times New Roman"/>
          <w:sz w:val="20"/>
          <w:szCs w:val="20"/>
        </w:rPr>
      </w:pPr>
    </w:p>
    <w:p w14:paraId="05B2643C" w14:textId="620D726B" w:rsidR="000E5BA4" w:rsidRDefault="000E5BA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38EB6942" w14:textId="31E1D6DC" w:rsidR="003D33C4" w:rsidRDefault="00395499" w:rsidP="006541EE">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705344" behindDoc="0" locked="0" layoutInCell="1" allowOverlap="1" wp14:anchorId="04AE125C" wp14:editId="7974B7DD">
                <wp:simplePos x="0" y="0"/>
                <wp:positionH relativeFrom="column">
                  <wp:posOffset>4804146</wp:posOffset>
                </wp:positionH>
                <wp:positionV relativeFrom="paragraph">
                  <wp:posOffset>67945</wp:posOffset>
                </wp:positionV>
                <wp:extent cx="1170432" cy="374904"/>
                <wp:effectExtent l="0" t="0" r="10795" b="19050"/>
                <wp:wrapSquare wrapText="bothSides"/>
                <wp:docPr id="78" name="Group 78"/>
                <wp:cNvGraphicFramePr/>
                <a:graphic xmlns:a="http://schemas.openxmlformats.org/drawingml/2006/main">
                  <a:graphicData uri="http://schemas.microsoft.com/office/word/2010/wordprocessingGroup">
                    <wpg:wgp>
                      <wpg:cNvGrpSpPr/>
                      <wpg:grpSpPr>
                        <a:xfrm>
                          <a:off x="0" y="0"/>
                          <a:ext cx="1170432" cy="374904"/>
                          <a:chOff x="0" y="0"/>
                          <a:chExt cx="1168400" cy="375285"/>
                        </a:xfrm>
                      </wpg:grpSpPr>
                      <wps:wsp>
                        <wps:cNvPr id="71" name="Text Box 71"/>
                        <wps:cNvSpPr txBox="1"/>
                        <wps:spPr>
                          <a:xfrm>
                            <a:off x="304800" y="0"/>
                            <a:ext cx="863600" cy="190500"/>
                          </a:xfrm>
                          <a:prstGeom prst="rect">
                            <a:avLst/>
                          </a:prstGeom>
                          <a:solidFill>
                            <a:schemeClr val="lt1"/>
                          </a:solidFill>
                          <a:ln w="6350">
                            <a:noFill/>
                          </a:ln>
                        </wps:spPr>
                        <wps:txbx>
                          <w:txbxContent>
                            <w:p w14:paraId="08464C36" w14:textId="7C279D19" w:rsidR="000A75CF" w:rsidRPr="00281AEF" w:rsidRDefault="000A75CF" w:rsidP="000A75CF">
                              <w:pPr>
                                <w:snapToGrid w:val="0"/>
                                <w:rPr>
                                  <w:sz w:val="20"/>
                                  <w:szCs w:val="20"/>
                                </w:rPr>
                              </w:pPr>
                              <w:r>
                                <w:rPr>
                                  <w:sz w:val="20"/>
                                  <w:szCs w:val="20"/>
                                </w:rPr>
                                <w:t>-1   0  2   3  4   5                                     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2" name="Text Box 72"/>
                        <wps:cNvSpPr txBox="1"/>
                        <wps:spPr>
                          <a:xfrm>
                            <a:off x="0" y="190500"/>
                            <a:ext cx="250825" cy="184785"/>
                          </a:xfrm>
                          <a:prstGeom prst="rect">
                            <a:avLst/>
                          </a:prstGeom>
                          <a:solidFill>
                            <a:schemeClr val="lt1"/>
                          </a:solidFill>
                          <a:ln w="6350">
                            <a:noFill/>
                          </a:ln>
                        </wps:spPr>
                        <wps:txbx>
                          <w:txbxContent>
                            <w:p w14:paraId="0BE674F6" w14:textId="31A17EA8" w:rsidR="000A75CF" w:rsidRPr="00281AEF" w:rsidRDefault="000A75CF" w:rsidP="000A75CF">
                              <w:pPr>
                                <w:snapToGrid w:val="0"/>
                                <w:jc w:val="right"/>
                                <w:rPr>
                                  <w:sz w:val="20"/>
                                  <w:szCs w:val="20"/>
                                </w:rPr>
                              </w:pPr>
                              <w:r w:rsidRPr="00281AEF">
                                <w:rPr>
                                  <w:sz w:val="20"/>
                                  <w:szCs w:val="20"/>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 name="Text Box 70"/>
                        <wps:cNvSpPr txBox="1"/>
                        <wps:spPr>
                          <a:xfrm>
                            <a:off x="279400" y="190500"/>
                            <a:ext cx="889000" cy="184785"/>
                          </a:xfrm>
                          <a:prstGeom prst="rect">
                            <a:avLst/>
                          </a:prstGeom>
                          <a:solidFill>
                            <a:schemeClr val="lt1"/>
                          </a:solidFill>
                          <a:ln w="6350">
                            <a:solidFill>
                              <a:prstClr val="black"/>
                            </a:solidFill>
                          </a:ln>
                        </wps:spPr>
                        <wps:txbx>
                          <w:txbxContent>
                            <w:p w14:paraId="007E4C6B" w14:textId="49EBDBC0" w:rsidR="000A75CF" w:rsidRPr="00281AEF" w:rsidRDefault="000A75CF" w:rsidP="000A75CF">
                              <w:pPr>
                                <w:snapToGrid w:val="0"/>
                                <w:rPr>
                                  <w:sz w:val="20"/>
                                  <w:szCs w:val="20"/>
                                </w:rPr>
                              </w:pPr>
                              <w:r>
                                <w:rPr>
                                  <w:sz w:val="20"/>
                                  <w:szCs w:val="20"/>
                                </w:rPr>
                                <w:t xml:space="preserve"> -</w:t>
                              </w:r>
                              <w:r>
                                <w:rPr>
                                  <w:rFonts w:ascii="Times New Roman" w:eastAsia="Times New Roman" w:hAnsi="Times New Roman" w:cs="Times New Roman"/>
                                  <w:sz w:val="20"/>
                                  <w:szCs w:val="20"/>
                                </w:rPr>
                                <w:sym w:font="Symbol" w:char="F0A5"/>
                              </w:r>
                              <w:r>
                                <w:rPr>
                                  <w:rFonts w:ascii="Times New Roman" w:eastAsia="Times New Roman" w:hAnsi="Times New Roman" w:cs="Times New Roman"/>
                                  <w:sz w:val="20"/>
                                  <w:szCs w:val="20"/>
                                </w:rPr>
                                <w:t xml:space="preserve">  3</w:t>
                              </w:r>
                              <w:r w:rsidR="006541EE">
                                <w:rPr>
                                  <w:rFonts w:ascii="Times New Roman" w:eastAsia="Times New Roman" w:hAnsi="Times New Roman" w:cs="Times New Roman"/>
                                  <w:sz w:val="20"/>
                                  <w:szCs w:val="20"/>
                                </w:rPr>
                                <w:t xml:space="preserve">  3  4  8</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sym w:font="Symbol" w:char="F0A5"/>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AE125C" id="Group 78" o:spid="_x0000_s1048" style="position:absolute;left:0;text-align:left;margin-left:378.3pt;margin-top:5.35pt;width:92.15pt;height:29.5pt;z-index:251705344;mso-width-relative:margin;mso-height-relative:margin" coordsize="11684,37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">
                <v:shape id="Text Box 71" o:spid="_x0000_s1049" type="#_x0000_t202" style="position:absolute;left:3048;width:8636;height:1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" fillcolor="white [3201]" stroked="f" strokeweight=".5pt">
                  <v:textbox inset="0,0,0,0">
                    <w:txbxContent>
                      <w:p w14:paraId="08464C36" w14:textId="7C279D19" w:rsidR="000A75CF" w:rsidRPr="00281AEF" w:rsidRDefault="000A75CF" w:rsidP="000A75CF">
                        <w:pPr>
                          <w:snapToGrid w:val="0"/>
                          <w:rPr>
                            <w:sz w:val="20"/>
                            <w:szCs w:val="20"/>
                          </w:rPr>
                        </w:pPr>
                        <w:r>
                          <w:rPr>
                            <w:sz w:val="20"/>
                            <w:szCs w:val="20"/>
                          </w:rPr>
                          <w:t>-1   0  2   3  4   5                                     b.length</w:t>
                        </w:r>
                      </w:p>
                    </w:txbxContent>
                  </v:textbox>
                </v:shape>
                <v:shape id="Text Box 72" o:spid="_x0000_s1050" type="#_x0000_t202" style="position:absolute;top:1905;width:2508;height:1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" fillcolor="white [3201]" stroked="f" strokeweight=".5pt">
                  <v:textbox inset="0,0,0,0">
                    <w:txbxContent>
                      <w:p w14:paraId="0BE674F6" w14:textId="31A17EA8" w:rsidR="000A75CF" w:rsidRPr="00281AEF" w:rsidRDefault="000A75CF" w:rsidP="000A75CF">
                        <w:pPr>
                          <w:snapToGrid w:val="0"/>
                          <w:jc w:val="right"/>
                          <w:rPr>
                            <w:sz w:val="20"/>
                            <w:szCs w:val="20"/>
                          </w:rPr>
                        </w:pPr>
                        <w:r w:rsidRPr="00281AEF">
                          <w:rPr>
                            <w:sz w:val="20"/>
                            <w:szCs w:val="20"/>
                          </w:rPr>
                          <w:t>b</w:t>
                        </w:r>
                      </w:p>
                    </w:txbxContent>
                  </v:textbox>
                </v:shape>
                <v:shape id="Text Box 70" o:spid="_x0000_s1051" type="#_x0000_t202" style="position:absolute;left:2794;top:1905;width:8890;height:1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" fillcolor="white [3201]" strokeweight=".5pt">
                  <v:textbox inset="0,0,0,0">
                    <w:txbxContent>
                      <w:p w14:paraId="007E4C6B" w14:textId="49EBDBC0" w:rsidR="000A75CF" w:rsidRPr="00281AEF" w:rsidRDefault="000A75CF" w:rsidP="000A75CF">
                        <w:pPr>
                          <w:snapToGrid w:val="0"/>
                          <w:rPr>
                            <w:sz w:val="20"/>
                            <w:szCs w:val="20"/>
                          </w:rPr>
                        </w:pPr>
                        <w:r>
                          <w:rPr>
                            <w:sz w:val="20"/>
                            <w:szCs w:val="20"/>
                          </w:rPr>
                          <w:t xml:space="preserve"> -</w:t>
                        </w:r>
                        <w:r>
                          <w:rPr>
                            <w:rFonts w:ascii="Times New Roman" w:eastAsia="Times New Roman" w:hAnsi="Times New Roman" w:cs="Times New Roman"/>
                            <w:sz w:val="20"/>
                            <w:szCs w:val="20"/>
                          </w:rPr>
                          <w:sym w:font="Symbol" w:char="F0A5"/>
                        </w:r>
                        <w:r>
                          <w:rPr>
                            <w:rFonts w:ascii="Times New Roman" w:eastAsia="Times New Roman" w:hAnsi="Times New Roman" w:cs="Times New Roman"/>
                            <w:sz w:val="20"/>
                            <w:szCs w:val="20"/>
                          </w:rPr>
                          <w:t xml:space="preserve">  3</w:t>
                        </w:r>
                        <w:r w:rsidR="006541EE">
                          <w:rPr>
                            <w:rFonts w:ascii="Times New Roman" w:eastAsia="Times New Roman" w:hAnsi="Times New Roman" w:cs="Times New Roman"/>
                            <w:sz w:val="20"/>
                            <w:szCs w:val="20"/>
                          </w:rPr>
                          <w:t xml:space="preserve">  3  4  8</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sym w:font="Symbol" w:char="F0A5"/>
                        </w:r>
                      </w:p>
                    </w:txbxContent>
                  </v:textbox>
                </v:shape>
                <w10:wrap type="square"/>
              </v:group>
            </w:pict>
          </mc:Fallback>
        </mc:AlternateContent>
      </w:r>
      <w:r w:rsidR="000A75CF">
        <w:rPr>
          <w:rFonts w:ascii="Times New Roman" w:eastAsia="Times New Roman" w:hAnsi="Times New Roman" w:cs="Times New Roman"/>
          <w:sz w:val="20"/>
          <w:szCs w:val="20"/>
        </w:rPr>
        <w:t>Here’</w:t>
      </w:r>
      <w:r w:rsidR="006541EE">
        <w:rPr>
          <w:rFonts w:ascii="Times New Roman" w:eastAsia="Times New Roman" w:hAnsi="Times New Roman" w:cs="Times New Roman"/>
          <w:sz w:val="20"/>
          <w:szCs w:val="20"/>
        </w:rPr>
        <w:t xml:space="preserve">s another take on </w:t>
      </w:r>
      <w:r w:rsidR="00CA69F2">
        <w:rPr>
          <w:rFonts w:ascii="Times New Roman" w:eastAsia="Times New Roman" w:hAnsi="Times New Roman" w:cs="Times New Roman"/>
          <w:sz w:val="20"/>
          <w:szCs w:val="20"/>
        </w:rPr>
        <w:t>binary search. C</w:t>
      </w:r>
      <w:r w:rsidR="000A75CF">
        <w:rPr>
          <w:rFonts w:ascii="Times New Roman" w:eastAsia="Times New Roman" w:hAnsi="Times New Roman" w:cs="Times New Roman"/>
          <w:sz w:val="20"/>
          <w:szCs w:val="20"/>
        </w:rPr>
        <w:t>onsider two “thought”</w:t>
      </w:r>
      <w:r w:rsidR="00CA69F2">
        <w:rPr>
          <w:rFonts w:ascii="Times New Roman" w:eastAsia="Times New Roman" w:hAnsi="Times New Roman" w:cs="Times New Roman"/>
          <w:sz w:val="20"/>
          <w:szCs w:val="20"/>
        </w:rPr>
        <w:t xml:space="preserve"> array elements:</w:t>
      </w:r>
      <w:r w:rsidR="000A75CF">
        <w:rPr>
          <w:rFonts w:ascii="Times New Roman" w:eastAsia="Times New Roman" w:hAnsi="Times New Roman" w:cs="Times New Roman"/>
          <w:sz w:val="20"/>
          <w:szCs w:val="20"/>
        </w:rPr>
        <w:t xml:space="preserve"> b[-1] contains -</w:t>
      </w:r>
      <w:r w:rsidR="000A75CF">
        <w:rPr>
          <w:rFonts w:ascii="Times New Roman" w:eastAsia="Times New Roman" w:hAnsi="Times New Roman" w:cs="Times New Roman"/>
          <w:sz w:val="20"/>
          <w:szCs w:val="20"/>
        </w:rPr>
        <w:sym w:font="Symbol" w:char="F0A5"/>
      </w:r>
      <w:r w:rsidR="000A75CF">
        <w:rPr>
          <w:rFonts w:ascii="Times New Roman" w:eastAsia="Times New Roman" w:hAnsi="Times New Roman" w:cs="Times New Roman"/>
          <w:sz w:val="20"/>
          <w:szCs w:val="20"/>
        </w:rPr>
        <w:t xml:space="preserve"> and b[b.length] contains </w:t>
      </w:r>
      <w:r w:rsidR="000A75CF">
        <w:rPr>
          <w:rFonts w:ascii="Times New Roman" w:eastAsia="Times New Roman" w:hAnsi="Times New Roman" w:cs="Times New Roman"/>
          <w:sz w:val="20"/>
          <w:szCs w:val="20"/>
        </w:rPr>
        <w:sym w:font="Symbol" w:char="F0A5"/>
      </w:r>
      <w:r w:rsidR="000A75CF">
        <w:rPr>
          <w:rFonts w:ascii="Times New Roman" w:eastAsia="Times New Roman" w:hAnsi="Times New Roman" w:cs="Times New Roman"/>
          <w:sz w:val="20"/>
          <w:szCs w:val="20"/>
        </w:rPr>
        <w:t>.</w:t>
      </w:r>
      <w:r w:rsidR="00CA69F2">
        <w:rPr>
          <w:rFonts w:ascii="Times New Roman" w:eastAsia="Times New Roman" w:hAnsi="Times New Roman" w:cs="Times New Roman"/>
          <w:sz w:val="20"/>
          <w:szCs w:val="20"/>
        </w:rPr>
        <w:t xml:space="preserve"> Thus</w:t>
      </w:r>
      <w:r w:rsidR="000A75CF">
        <w:rPr>
          <w:rFonts w:ascii="Times New Roman" w:eastAsia="Times New Roman" w:hAnsi="Times New Roman" w:cs="Times New Roman"/>
          <w:sz w:val="20"/>
          <w:szCs w:val="20"/>
        </w:rPr>
        <w:t xml:space="preserve">, we think of the array containing 3, 3, 4, </w:t>
      </w:r>
      <w:r w:rsidR="006541EE">
        <w:rPr>
          <w:rFonts w:ascii="Times New Roman" w:eastAsia="Times New Roman" w:hAnsi="Times New Roman" w:cs="Times New Roman"/>
          <w:sz w:val="20"/>
          <w:szCs w:val="20"/>
        </w:rPr>
        <w:t>and 8</w:t>
      </w:r>
      <w:r w:rsidR="000A75CF">
        <w:rPr>
          <w:rFonts w:ascii="Times New Roman" w:eastAsia="Times New Roman" w:hAnsi="Times New Roman" w:cs="Times New Roman"/>
          <w:sz w:val="20"/>
          <w:szCs w:val="20"/>
        </w:rPr>
        <w:t xml:space="preserve"> </w:t>
      </w:r>
      <w:r w:rsidR="006541EE">
        <w:rPr>
          <w:rFonts w:ascii="Times New Roman" w:eastAsia="Times New Roman" w:hAnsi="Times New Roman" w:cs="Times New Roman"/>
          <w:sz w:val="20"/>
          <w:szCs w:val="20"/>
        </w:rPr>
        <w:t xml:space="preserve">as </w:t>
      </w:r>
      <w:r w:rsidR="00CA69F2">
        <w:rPr>
          <w:rFonts w:ascii="Times New Roman" w:eastAsia="Times New Roman" w:hAnsi="Times New Roman" w:cs="Times New Roman"/>
          <w:sz w:val="20"/>
          <w:szCs w:val="20"/>
        </w:rPr>
        <w:t>shown</w:t>
      </w:r>
      <w:r w:rsidR="006541EE">
        <w:rPr>
          <w:rFonts w:ascii="Times New Roman" w:eastAsia="Times New Roman" w:hAnsi="Times New Roman" w:cs="Times New Roman"/>
          <w:sz w:val="20"/>
          <w:szCs w:val="20"/>
        </w:rPr>
        <w:t xml:space="preserve"> to the </w:t>
      </w:r>
      <w:r w:rsidR="000A75CF">
        <w:rPr>
          <w:rFonts w:ascii="Times New Roman" w:eastAsia="Times New Roman" w:hAnsi="Times New Roman" w:cs="Times New Roman"/>
          <w:sz w:val="20"/>
          <w:szCs w:val="20"/>
        </w:rPr>
        <w:t>right.</w:t>
      </w:r>
      <w:r w:rsidR="006541EE">
        <w:rPr>
          <w:rFonts w:ascii="Times New Roman" w:eastAsia="Times New Roman" w:hAnsi="Times New Roman" w:cs="Times New Roman"/>
          <w:sz w:val="20"/>
          <w:szCs w:val="20"/>
        </w:rPr>
        <w:t xml:space="preserve"> Of course, we must make sure that the algorithm doesn’t reference b[-1] and b[b.length], but their presence in our thoughts will make writing the algorithm easier.</w:t>
      </w:r>
    </w:p>
    <w:p w14:paraId="0D6CB4D1" w14:textId="00A67300" w:rsidR="006541EE" w:rsidRDefault="007A3DDC" w:rsidP="006541EE">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anchor distT="0" distB="0" distL="114300" distR="114300" simplePos="0" relativeHeight="251706368" behindDoc="0" locked="0" layoutInCell="1" allowOverlap="1" wp14:anchorId="68AE710B" wp14:editId="0DBE858F">
                <wp:simplePos x="0" y="0"/>
                <wp:positionH relativeFrom="column">
                  <wp:posOffset>5219700</wp:posOffset>
                </wp:positionH>
                <wp:positionV relativeFrom="paragraph">
                  <wp:posOffset>93716</wp:posOffset>
                </wp:positionV>
                <wp:extent cx="775970" cy="991870"/>
                <wp:effectExtent l="0" t="0" r="11430" b="11430"/>
                <wp:wrapSquare wrapText="bothSides"/>
                <wp:docPr id="79" name="Text Box 79"/>
                <wp:cNvGraphicFramePr/>
                <a:graphic xmlns:a="http://schemas.openxmlformats.org/drawingml/2006/main">
                  <a:graphicData uri="http://schemas.microsoft.com/office/word/2010/wordprocessingShape">
                    <wps:wsp>
                      <wps:cNvSpPr txBox="1"/>
                      <wps:spPr>
                        <a:xfrm>
                          <a:off x="0" y="0"/>
                          <a:ext cx="775970" cy="991870"/>
                        </a:xfrm>
                        <a:prstGeom prst="rect">
                          <a:avLst/>
                        </a:prstGeom>
                        <a:solidFill>
                          <a:schemeClr val="lt1"/>
                        </a:solidFill>
                        <a:ln w="6350">
                          <a:solidFill>
                            <a:prstClr val="black"/>
                          </a:solidFill>
                        </a:ln>
                      </wps:spPr>
                      <wps:txbx>
                        <w:txbxContent>
                          <w:p w14:paraId="6066B723" w14:textId="4E7195C5" w:rsidR="007A3DDC" w:rsidRPr="00DD326F" w:rsidRDefault="007A3DDC" w:rsidP="007A3DDC">
                            <w:pPr>
                              <w:ind w:right="26"/>
                              <w:rPr>
                                <w:rFonts w:ascii="Times New Roman" w:hAnsi="Times New Roman" w:cs="Times New Roman"/>
                                <w:sz w:val="20"/>
                                <w:szCs w:val="20"/>
                              </w:rPr>
                            </w:pPr>
                            <w:r w:rsidRPr="00DD326F">
                              <w:rPr>
                                <w:rFonts w:ascii="Times New Roman" w:hAnsi="Times New Roman" w:cs="Times New Roman"/>
                                <w:b/>
                                <w:sz w:val="20"/>
                                <w:szCs w:val="20"/>
                              </w:rPr>
                              <w:t>v</w:t>
                            </w:r>
                            <w:r w:rsidRPr="00DD326F">
                              <w:rPr>
                                <w:rFonts w:ascii="Times New Roman" w:hAnsi="Times New Roman" w:cs="Times New Roman"/>
                                <w:b/>
                                <w:sz w:val="20"/>
                                <w:szCs w:val="20"/>
                              </w:rPr>
                              <w:tab/>
                              <w:t>k</w:t>
                            </w:r>
                            <w:r w:rsidRPr="00DD326F">
                              <w:rPr>
                                <w:rFonts w:ascii="Times New Roman" w:hAnsi="Times New Roman" w:cs="Times New Roman"/>
                                <w:b/>
                                <w:sz w:val="20"/>
                                <w:szCs w:val="20"/>
                              </w:rPr>
                              <w:br/>
                            </w:r>
                            <w:r w:rsidRPr="00DD326F">
                              <w:rPr>
                                <w:rFonts w:ascii="Times New Roman" w:hAnsi="Times New Roman" w:cs="Times New Roman"/>
                                <w:sz w:val="20"/>
                                <w:szCs w:val="20"/>
                              </w:rPr>
                              <w:t>1</w:t>
                            </w:r>
                            <w:r w:rsidRPr="00DD326F">
                              <w:rPr>
                                <w:rFonts w:ascii="Times New Roman" w:hAnsi="Times New Roman" w:cs="Times New Roman"/>
                                <w:sz w:val="20"/>
                                <w:szCs w:val="20"/>
                              </w:rPr>
                              <w:tab/>
                              <w:t>-1</w:t>
                            </w:r>
                            <w:r w:rsidRPr="00DD326F">
                              <w:rPr>
                                <w:rFonts w:ascii="Times New Roman" w:hAnsi="Times New Roman" w:cs="Times New Roman"/>
                                <w:sz w:val="20"/>
                                <w:szCs w:val="20"/>
                              </w:rPr>
                              <w:br/>
                              <w:t>3</w:t>
                            </w:r>
                            <w:r w:rsidRPr="00DD326F">
                              <w:rPr>
                                <w:rFonts w:ascii="Times New Roman" w:hAnsi="Times New Roman" w:cs="Times New Roman"/>
                                <w:sz w:val="20"/>
                                <w:szCs w:val="20"/>
                              </w:rPr>
                              <w:tab/>
                              <w:t>2</w:t>
                            </w:r>
                            <w:r w:rsidRPr="00DD326F">
                              <w:rPr>
                                <w:rFonts w:ascii="Times New Roman" w:hAnsi="Times New Roman" w:cs="Times New Roman"/>
                                <w:sz w:val="20"/>
                                <w:szCs w:val="20"/>
                              </w:rPr>
                              <w:br/>
                              <w:t>5</w:t>
                            </w:r>
                            <w:r w:rsidRPr="00DD326F">
                              <w:rPr>
                                <w:rFonts w:ascii="Times New Roman" w:hAnsi="Times New Roman" w:cs="Times New Roman"/>
                                <w:sz w:val="20"/>
                                <w:szCs w:val="20"/>
                              </w:rPr>
                              <w:tab/>
                              <w:t>3</w:t>
                            </w:r>
                            <w:r w:rsidRPr="00DD326F">
                              <w:rPr>
                                <w:rFonts w:ascii="Times New Roman" w:hAnsi="Times New Roman" w:cs="Times New Roman"/>
                                <w:sz w:val="20"/>
                                <w:szCs w:val="20"/>
                              </w:rPr>
                              <w:br/>
                              <w:t>8</w:t>
                            </w:r>
                            <w:r w:rsidRPr="00DD326F">
                              <w:rPr>
                                <w:rFonts w:ascii="Times New Roman" w:hAnsi="Times New Roman" w:cs="Times New Roman"/>
                                <w:sz w:val="20"/>
                                <w:szCs w:val="20"/>
                              </w:rPr>
                              <w:tab/>
                              <w:t>4</w:t>
                            </w:r>
                            <w:r w:rsidRPr="00DD326F">
                              <w:rPr>
                                <w:rFonts w:ascii="Times New Roman" w:hAnsi="Times New Roman" w:cs="Times New Roman"/>
                                <w:sz w:val="20"/>
                                <w:szCs w:val="20"/>
                              </w:rPr>
                              <w:br/>
                              <w:t>9</w:t>
                            </w:r>
                            <w:r w:rsidRPr="00DD326F">
                              <w:rPr>
                                <w:rFonts w:ascii="Times New Roman" w:hAnsi="Times New Roman" w:cs="Times New Roman"/>
                                <w:sz w:val="20"/>
                                <w:szCs w:val="20"/>
                              </w:rPr>
                              <w:tab/>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E710B" id="Text Box 79" o:spid="_x0000_s1052" type="#_x0000_t202" style="position:absolute;left:0;text-align:left;margin-left:411pt;margin-top:7.4pt;width:61.1pt;height:78.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" fillcolor="white [3201]" strokeweight=".5pt">
                <v:textbox>
                  <w:txbxContent>
                    <w:p w14:paraId="6066B723" w14:textId="4E7195C5" w:rsidR="007A3DDC" w:rsidRPr="00DD326F" w:rsidRDefault="007A3DDC" w:rsidP="007A3DDC">
                      <w:pPr>
                        <w:ind w:right="26"/>
                        <w:rPr>
                          <w:rFonts w:ascii="Times New Roman" w:hAnsi="Times New Roman" w:cs="Times New Roman"/>
                          <w:sz w:val="20"/>
                          <w:szCs w:val="20"/>
                        </w:rPr>
                      </w:pPr>
                      <w:r w:rsidRPr="00DD326F">
                        <w:rPr>
                          <w:rFonts w:ascii="Times New Roman" w:hAnsi="Times New Roman" w:cs="Times New Roman"/>
                          <w:b/>
                          <w:sz w:val="20"/>
                          <w:szCs w:val="20"/>
                        </w:rPr>
                        <w:t>v</w:t>
                      </w:r>
                      <w:r w:rsidRPr="00DD326F">
                        <w:rPr>
                          <w:rFonts w:ascii="Times New Roman" w:hAnsi="Times New Roman" w:cs="Times New Roman"/>
                          <w:b/>
                          <w:sz w:val="20"/>
                          <w:szCs w:val="20"/>
                        </w:rPr>
                        <w:tab/>
                        <w:t>k</w:t>
                      </w:r>
                      <w:r w:rsidRPr="00DD326F">
                        <w:rPr>
                          <w:rFonts w:ascii="Times New Roman" w:hAnsi="Times New Roman" w:cs="Times New Roman"/>
                          <w:b/>
                          <w:sz w:val="20"/>
                          <w:szCs w:val="20"/>
                        </w:rPr>
                        <w:br/>
                      </w:r>
                      <w:r w:rsidRPr="00DD326F">
                        <w:rPr>
                          <w:rFonts w:ascii="Times New Roman" w:hAnsi="Times New Roman" w:cs="Times New Roman"/>
                          <w:sz w:val="20"/>
                          <w:szCs w:val="20"/>
                        </w:rPr>
                        <w:t>1</w:t>
                      </w:r>
                      <w:r w:rsidRPr="00DD326F">
                        <w:rPr>
                          <w:rFonts w:ascii="Times New Roman" w:hAnsi="Times New Roman" w:cs="Times New Roman"/>
                          <w:sz w:val="20"/>
                          <w:szCs w:val="20"/>
                        </w:rPr>
                        <w:tab/>
                        <w:t>-1</w:t>
                      </w:r>
                      <w:r w:rsidRPr="00DD326F">
                        <w:rPr>
                          <w:rFonts w:ascii="Times New Roman" w:hAnsi="Times New Roman" w:cs="Times New Roman"/>
                          <w:sz w:val="20"/>
                          <w:szCs w:val="20"/>
                        </w:rPr>
                        <w:br/>
                        <w:t>3</w:t>
                      </w:r>
                      <w:r w:rsidRPr="00DD326F">
                        <w:rPr>
                          <w:rFonts w:ascii="Times New Roman" w:hAnsi="Times New Roman" w:cs="Times New Roman"/>
                          <w:sz w:val="20"/>
                          <w:szCs w:val="20"/>
                        </w:rPr>
                        <w:tab/>
                        <w:t>2</w:t>
                      </w:r>
                      <w:r w:rsidRPr="00DD326F">
                        <w:rPr>
                          <w:rFonts w:ascii="Times New Roman" w:hAnsi="Times New Roman" w:cs="Times New Roman"/>
                          <w:sz w:val="20"/>
                          <w:szCs w:val="20"/>
                        </w:rPr>
                        <w:br/>
                        <w:t>5</w:t>
                      </w:r>
                      <w:r w:rsidRPr="00DD326F">
                        <w:rPr>
                          <w:rFonts w:ascii="Times New Roman" w:hAnsi="Times New Roman" w:cs="Times New Roman"/>
                          <w:sz w:val="20"/>
                          <w:szCs w:val="20"/>
                        </w:rPr>
                        <w:tab/>
                        <w:t>3</w:t>
                      </w:r>
                      <w:r w:rsidRPr="00DD326F">
                        <w:rPr>
                          <w:rFonts w:ascii="Times New Roman" w:hAnsi="Times New Roman" w:cs="Times New Roman"/>
                          <w:sz w:val="20"/>
                          <w:szCs w:val="20"/>
                        </w:rPr>
                        <w:br/>
                        <w:t>8</w:t>
                      </w:r>
                      <w:r w:rsidRPr="00DD326F">
                        <w:rPr>
                          <w:rFonts w:ascii="Times New Roman" w:hAnsi="Times New Roman" w:cs="Times New Roman"/>
                          <w:sz w:val="20"/>
                          <w:szCs w:val="20"/>
                        </w:rPr>
                        <w:tab/>
                        <w:t>4</w:t>
                      </w:r>
                      <w:r w:rsidRPr="00DD326F">
                        <w:rPr>
                          <w:rFonts w:ascii="Times New Roman" w:hAnsi="Times New Roman" w:cs="Times New Roman"/>
                          <w:sz w:val="20"/>
                          <w:szCs w:val="20"/>
                        </w:rPr>
                        <w:br/>
                        <w:t>9</w:t>
                      </w:r>
                      <w:r w:rsidRPr="00DD326F">
                        <w:rPr>
                          <w:rFonts w:ascii="Times New Roman" w:hAnsi="Times New Roman" w:cs="Times New Roman"/>
                          <w:sz w:val="20"/>
                          <w:szCs w:val="20"/>
                        </w:rPr>
                        <w:tab/>
                        <w:t>4</w:t>
                      </w:r>
                    </w:p>
                  </w:txbxContent>
                </v:textbox>
                <w10:wrap type="square"/>
              </v:shape>
            </w:pict>
          </mc:Fallback>
        </mc:AlternateContent>
      </w:r>
      <w:r w:rsidR="00C32898">
        <w:rPr>
          <w:rFonts w:ascii="Times New Roman" w:eastAsia="Times New Roman" w:hAnsi="Times New Roman" w:cs="Times New Roman"/>
          <w:sz w:val="20"/>
          <w:szCs w:val="20"/>
        </w:rPr>
        <w:t>Given v, w</w:t>
      </w:r>
      <w:r w:rsidR="006541EE">
        <w:rPr>
          <w:rFonts w:ascii="Times New Roman" w:eastAsia="Times New Roman" w:hAnsi="Times New Roman" w:cs="Times New Roman"/>
          <w:sz w:val="20"/>
          <w:szCs w:val="20"/>
        </w:rPr>
        <w:t xml:space="preserve">e want to </w:t>
      </w:r>
      <w:r w:rsidR="00105A6D">
        <w:rPr>
          <w:rFonts w:ascii="Times New Roman" w:eastAsia="Times New Roman" w:hAnsi="Times New Roman" w:cs="Times New Roman"/>
          <w:sz w:val="20"/>
          <w:szCs w:val="20"/>
        </w:rPr>
        <w:t>store a</w:t>
      </w:r>
      <w:r w:rsidR="00C32898">
        <w:rPr>
          <w:rFonts w:ascii="Times New Roman" w:eastAsia="Times New Roman" w:hAnsi="Times New Roman" w:cs="Times New Roman"/>
          <w:sz w:val="20"/>
          <w:szCs w:val="20"/>
        </w:rPr>
        <w:t xml:space="preserve"> value i</w:t>
      </w:r>
      <w:r w:rsidR="006541EE">
        <w:rPr>
          <w:rFonts w:ascii="Times New Roman" w:eastAsia="Times New Roman" w:hAnsi="Times New Roman" w:cs="Times New Roman"/>
          <w:sz w:val="20"/>
          <w:szCs w:val="20"/>
        </w:rPr>
        <w:t>n k that truthifies the following postcondition:</w:t>
      </w:r>
    </w:p>
    <w:p w14:paraId="4C42CE94" w14:textId="57AFFAA6" w:rsidR="006541EE" w:rsidRDefault="006541EE" w:rsidP="006541EE">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C32898">
        <w:rPr>
          <w:rFonts w:ascii="Times New Roman" w:eastAsia="Times New Roman" w:hAnsi="Times New Roman" w:cs="Times New Roman"/>
          <w:sz w:val="20"/>
          <w:szCs w:val="20"/>
        </w:rPr>
        <w:t>R</w:t>
      </w:r>
      <w:r>
        <w:rPr>
          <w:rFonts w:ascii="Times New Roman" w:eastAsia="Times New Roman" w:hAnsi="Times New Roman" w:cs="Times New Roman"/>
          <w:sz w:val="20"/>
          <w:szCs w:val="20"/>
        </w:rPr>
        <w:t xml:space="preserve">: b[k] ≤ v &lt; b[k+1] </w:t>
      </w:r>
    </w:p>
    <w:p w14:paraId="2C775F36" w14:textId="6919E7EB" w:rsidR="000A75CF" w:rsidRDefault="007A3DDC" w:rsidP="003D33C4">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Th</w:t>
      </w:r>
      <w:r w:rsidR="00C32898">
        <w:rPr>
          <w:rFonts w:ascii="Times New Roman" w:eastAsia="Times New Roman" w:hAnsi="Times New Roman" w:cs="Times New Roman"/>
          <w:sz w:val="20"/>
          <w:szCs w:val="20"/>
        </w:rPr>
        <w:t xml:space="preserve">e table to the right gives </w:t>
      </w:r>
      <w:r>
        <w:rPr>
          <w:rFonts w:ascii="Times New Roman" w:eastAsia="Times New Roman" w:hAnsi="Times New Roman" w:cs="Times New Roman"/>
          <w:sz w:val="20"/>
          <w:szCs w:val="20"/>
        </w:rPr>
        <w:t>examples of value v and the corresponding value of k that trut</w:t>
      </w:r>
      <w:r w:rsidR="00DD326F">
        <w:rPr>
          <w:rFonts w:ascii="Times New Roman" w:eastAsia="Times New Roman" w:hAnsi="Times New Roman" w:cs="Times New Roman"/>
          <w:sz w:val="20"/>
          <w:szCs w:val="20"/>
        </w:rPr>
        <w:t>h</w:t>
      </w:r>
      <w:r>
        <w:rPr>
          <w:rFonts w:ascii="Times New Roman" w:eastAsia="Times New Roman" w:hAnsi="Times New Roman" w:cs="Times New Roman"/>
          <w:sz w:val="20"/>
          <w:szCs w:val="20"/>
        </w:rPr>
        <w:t>ifies</w:t>
      </w:r>
      <w:r w:rsidR="00C32898">
        <w:rPr>
          <w:rFonts w:ascii="Times New Roman" w:eastAsia="Times New Roman" w:hAnsi="Times New Roman" w:cs="Times New Roman"/>
          <w:sz w:val="20"/>
          <w:szCs w:val="20"/>
        </w:rPr>
        <w:t xml:space="preserve"> R</w:t>
      </w:r>
      <w:r w:rsidR="00A83E95">
        <w:rPr>
          <w:rFonts w:ascii="Times New Roman" w:eastAsia="Times New Roman" w:hAnsi="Times New Roman" w:cs="Times New Roman"/>
          <w:sz w:val="20"/>
          <w:szCs w:val="20"/>
        </w:rPr>
        <w:t>, assuming that b is as given to the right above.</w:t>
      </w:r>
      <w:r w:rsidR="00CA69F2">
        <w:rPr>
          <w:rFonts w:ascii="Times New Roman" w:eastAsia="Times New Roman" w:hAnsi="Times New Roman" w:cs="Times New Roman"/>
          <w:sz w:val="20"/>
          <w:szCs w:val="20"/>
        </w:rPr>
        <w:t xml:space="preserve"> If b is sorted and v &lt; b[0], k is -1. If b is sorted and v occurs one or more times in b, k is the index of the rightmost occurren</w:t>
      </w:r>
      <w:r w:rsidR="00C32898">
        <w:rPr>
          <w:rFonts w:ascii="Times New Roman" w:eastAsia="Times New Roman" w:hAnsi="Times New Roman" w:cs="Times New Roman"/>
          <w:sz w:val="20"/>
          <w:szCs w:val="20"/>
        </w:rPr>
        <w:t>ce of v. If b is sorted,</w:t>
      </w:r>
      <w:r w:rsidR="00CA69F2">
        <w:rPr>
          <w:rFonts w:ascii="Times New Roman" w:eastAsia="Times New Roman" w:hAnsi="Times New Roman" w:cs="Times New Roman"/>
          <w:sz w:val="20"/>
          <w:szCs w:val="20"/>
        </w:rPr>
        <w:t xml:space="preserve"> b[0] &lt; v</w:t>
      </w:r>
      <w:r w:rsidR="00C32898">
        <w:rPr>
          <w:rFonts w:ascii="Times New Roman" w:eastAsia="Times New Roman" w:hAnsi="Times New Roman" w:cs="Times New Roman"/>
          <w:sz w:val="20"/>
          <w:szCs w:val="20"/>
        </w:rPr>
        <w:t>,</w:t>
      </w:r>
      <w:r w:rsidR="00CA69F2">
        <w:rPr>
          <w:rFonts w:ascii="Times New Roman" w:eastAsia="Times New Roman" w:hAnsi="Times New Roman" w:cs="Times New Roman"/>
          <w:sz w:val="20"/>
          <w:szCs w:val="20"/>
        </w:rPr>
        <w:t xml:space="preserve"> but v does not occur in b, k is the position after which v could be inserte</w:t>
      </w:r>
      <w:r w:rsidR="00C32898">
        <w:rPr>
          <w:rFonts w:ascii="Times New Roman" w:eastAsia="Times New Roman" w:hAnsi="Times New Roman" w:cs="Times New Roman"/>
          <w:sz w:val="20"/>
          <w:szCs w:val="20"/>
        </w:rPr>
        <w:t>d. For example, if v = 5, k = 3: v belongs between b[3] and b[4].</w:t>
      </w:r>
    </w:p>
    <w:p w14:paraId="4E98AFA2" w14:textId="2B02059A" w:rsidR="00C32898" w:rsidRDefault="00C32898" w:rsidP="00C3289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want a loop (with initialization) that truthifies R. We can truthify b[k] ≤ v by storing -1 in k. We can truthify </w:t>
      </w:r>
      <w:r w:rsidR="00B41834">
        <w:rPr>
          <w:rFonts w:ascii="Times New Roman" w:eastAsia="Times New Roman" w:hAnsi="Times New Roman" w:cs="Times New Roman"/>
          <w:sz w:val="20"/>
          <w:szCs w:val="20"/>
        </w:rPr>
        <w:t xml:space="preserve"> the second relation </w:t>
      </w:r>
      <w:r>
        <w:rPr>
          <w:rFonts w:ascii="Times New Roman" w:eastAsia="Times New Roman" w:hAnsi="Times New Roman" w:cs="Times New Roman"/>
          <w:sz w:val="20"/>
          <w:szCs w:val="20"/>
        </w:rPr>
        <w:t>v &lt; b[k+1] by storing b.length-1 in k</w:t>
      </w:r>
      <w:r w:rsidR="00105A6D">
        <w:rPr>
          <w:rFonts w:ascii="Times New Roman" w:eastAsia="Times New Roman" w:hAnsi="Times New Roman" w:cs="Times New Roman"/>
          <w:sz w:val="20"/>
          <w:szCs w:val="20"/>
        </w:rPr>
        <w:t xml:space="preserve"> (since b[b.length] is </w:t>
      </w:r>
      <w:r w:rsidR="00105A6D">
        <w:rPr>
          <w:rFonts w:ascii="Times New Roman" w:eastAsia="Times New Roman" w:hAnsi="Times New Roman" w:cs="Times New Roman"/>
          <w:sz w:val="20"/>
          <w:szCs w:val="20"/>
        </w:rPr>
        <w:sym w:font="Symbol" w:char="F0A5"/>
      </w:r>
      <w:r w:rsidR="00105A6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But we can’t do both. To break this impasse</w:t>
      </w:r>
      <w:r w:rsidR="003373D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we replace </w:t>
      </w:r>
      <w:r w:rsidR="003373D5">
        <w:rPr>
          <w:rFonts w:ascii="Times New Roman" w:eastAsia="Times New Roman" w:hAnsi="Times New Roman" w:cs="Times New Roman"/>
          <w:sz w:val="20"/>
          <w:szCs w:val="20"/>
        </w:rPr>
        <w:t>the term k+1 in R to get this invariant</w:t>
      </w:r>
      <w:r w:rsidR="00B41834">
        <w:rPr>
          <w:rFonts w:ascii="Times New Roman" w:eastAsia="Times New Roman" w:hAnsi="Times New Roman" w:cs="Times New Roman"/>
          <w:sz w:val="20"/>
          <w:szCs w:val="20"/>
        </w:rPr>
        <w:t xml:space="preserve"> —we also show the relation between k and t.</w:t>
      </w:r>
    </w:p>
    <w:p w14:paraId="3F0F23F0" w14:textId="46D08F27" w:rsidR="003373D5" w:rsidRDefault="003373D5" w:rsidP="00C3289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Inv: b[k] ≤ v &lt; b[t]  and  </w:t>
      </w:r>
      <w:r w:rsidR="00B41834">
        <w:rPr>
          <w:rFonts w:ascii="Times New Roman" w:eastAsia="Times New Roman" w:hAnsi="Times New Roman" w:cs="Times New Roman"/>
          <w:sz w:val="20"/>
          <w:szCs w:val="20"/>
        </w:rPr>
        <w:t>-1 ≤ k &lt; t ≤ b.length</w:t>
      </w:r>
    </w:p>
    <w:p w14:paraId="62C7D81E" w14:textId="6C99AC6B" w:rsidR="00B41834" w:rsidRDefault="00B41834" w:rsidP="00C3289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Now to the four loopy questions. First, we initially truthify the invariant by setting k to -1 and t to b.length. Second, looking at R and the invariant, we see that R will be true if the invariant is true and if t = k+1. Therefore, the loop condition is t ≠ k+1.</w:t>
      </w:r>
    </w:p>
    <w:p w14:paraId="65BC8038" w14:textId="0204B760" w:rsidR="008307D6" w:rsidRDefault="008307D6" w:rsidP="008307D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718656" behindDoc="0" locked="0" layoutInCell="1" allowOverlap="1" wp14:anchorId="45E0F312" wp14:editId="7ACA4F4B">
                <wp:simplePos x="0" y="0"/>
                <wp:positionH relativeFrom="column">
                  <wp:posOffset>3258185</wp:posOffset>
                </wp:positionH>
                <wp:positionV relativeFrom="paragraph">
                  <wp:posOffset>218440</wp:posOffset>
                </wp:positionV>
                <wp:extent cx="2839720" cy="422275"/>
                <wp:effectExtent l="0" t="0" r="5080" b="22225"/>
                <wp:wrapSquare wrapText="bothSides"/>
                <wp:docPr id="88" name="Group 88"/>
                <wp:cNvGraphicFramePr/>
                <a:graphic xmlns:a="http://schemas.openxmlformats.org/drawingml/2006/main">
                  <a:graphicData uri="http://schemas.microsoft.com/office/word/2010/wordprocessingGroup">
                    <wpg:wgp>
                      <wpg:cNvGrpSpPr/>
                      <wpg:grpSpPr>
                        <a:xfrm>
                          <a:off x="0" y="0"/>
                          <a:ext cx="2839720" cy="422275"/>
                          <a:chOff x="0" y="0"/>
                          <a:chExt cx="2840152" cy="422694"/>
                        </a:xfrm>
                      </wpg:grpSpPr>
                      <wps:wsp>
                        <wps:cNvPr id="81" name="Text Box 81"/>
                        <wps:cNvSpPr txBox="1"/>
                        <wps:spPr>
                          <a:xfrm>
                            <a:off x="526212" y="0"/>
                            <a:ext cx="2313940" cy="184785"/>
                          </a:xfrm>
                          <a:prstGeom prst="rect">
                            <a:avLst/>
                          </a:prstGeom>
                          <a:solidFill>
                            <a:schemeClr val="lt1"/>
                          </a:solidFill>
                          <a:ln w="6350">
                            <a:noFill/>
                          </a:ln>
                        </wps:spPr>
                        <wps:txbx>
                          <w:txbxContent>
                            <w:p w14:paraId="25EAA880" w14:textId="66BCEDFD" w:rsidR="003845F1" w:rsidRPr="005F7AF4" w:rsidRDefault="003845F1" w:rsidP="003845F1">
                              <w:pPr>
                                <w:snapToGrid w:val="0"/>
                                <w:rPr>
                                  <w:sz w:val="20"/>
                                  <w:szCs w:val="20"/>
                                </w:rPr>
                              </w:pPr>
                              <w:r w:rsidRPr="005F7AF4">
                                <w:rPr>
                                  <w:sz w:val="20"/>
                                  <w:szCs w:val="20"/>
                                </w:rPr>
                                <w:t>0</w:t>
                              </w:r>
                              <w:r>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e</w:t>
                              </w:r>
                              <w:r w:rsidRPr="005F7AF4">
                                <w:rPr>
                                  <w:sz w:val="20"/>
                                  <w:szCs w:val="20"/>
                                </w:rPr>
                                <w:t xml:space="preserve">           </w:t>
                              </w:r>
                              <w:r>
                                <w:rPr>
                                  <w:sz w:val="20"/>
                                  <w:szCs w:val="20"/>
                                </w:rPr>
                                <w:t xml:space="preserve">t           </w:t>
                              </w:r>
                              <w:r w:rsidRPr="005F7AF4">
                                <w:rPr>
                                  <w:sz w:val="20"/>
                                  <w:szCs w:val="20"/>
                                </w:rPr>
                                <w:t xml:space="preserve">       </w:t>
                              </w:r>
                              <w:r w:rsidRPr="005F7AF4">
                                <w:rPr>
                                  <w:rFonts w:cs="Courier New"/>
                                  <w:sz w:val="20"/>
                                  <w:szCs w:val="20"/>
                                </w:rPr>
                                <w:t>b.length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2" name="Text Box 82"/>
                        <wps:cNvSpPr txBox="1"/>
                        <wps:spPr>
                          <a:xfrm>
                            <a:off x="0" y="189781"/>
                            <a:ext cx="2441276" cy="232913"/>
                          </a:xfrm>
                          <a:prstGeom prst="rect">
                            <a:avLst/>
                          </a:prstGeom>
                          <a:solidFill>
                            <a:schemeClr val="lt1"/>
                          </a:solidFill>
                          <a:ln w="6350">
                            <a:noFill/>
                          </a:ln>
                        </wps:spPr>
                        <wps:txbx>
                          <w:txbxContent>
                            <w:p w14:paraId="364EF00C" w14:textId="78B6BF20" w:rsidR="003845F1" w:rsidRPr="005F7AF4" w:rsidRDefault="003845F1" w:rsidP="003845F1">
                              <w:pPr>
                                <w:snapToGrid w:val="0"/>
                                <w:rPr>
                                  <w:color w:val="000000" w:themeColor="text1"/>
                                  <w:sz w:val="20"/>
                                  <w:szCs w:val="20"/>
                                </w:rPr>
                              </w:pPr>
                              <w:r>
                                <w:rPr>
                                  <w:rFonts w:cs="Courier New"/>
                                  <w:color w:val="000000" w:themeColor="text1"/>
                                  <w:sz w:val="20"/>
                                  <w:szCs w:val="20"/>
                                </w:rPr>
                                <w:t>Inv b:</w:t>
                              </w:r>
                              <w:r>
                                <w:rPr>
                                  <w:color w:val="000000" w:themeColor="text1"/>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sym w:font="Symbol" w:char="F0A5"/>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sym w:font="Symbol" w:char="F0A5"/>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3" name="Text Box 83"/>
                        <wps:cNvSpPr txBox="1"/>
                        <wps:spPr>
                          <a:xfrm>
                            <a:off x="491706" y="189781"/>
                            <a:ext cx="1689100" cy="182245"/>
                          </a:xfrm>
                          <a:prstGeom prst="rect">
                            <a:avLst/>
                          </a:prstGeom>
                          <a:solidFill>
                            <a:schemeClr val="lt1"/>
                          </a:solidFill>
                          <a:ln w="6350">
                            <a:solidFill>
                              <a:prstClr val="black"/>
                            </a:solidFill>
                          </a:ln>
                        </wps:spPr>
                        <wps:txbx>
                          <w:txbxContent>
                            <w:p w14:paraId="0D5BC305" w14:textId="2A67334C" w:rsidR="003845F1" w:rsidRPr="00281AEF" w:rsidRDefault="003845F1" w:rsidP="003845F1">
                              <w:pPr>
                                <w:snapToGrid w:val="0"/>
                                <w:rPr>
                                  <w:sz w:val="20"/>
                                  <w:szCs w:val="20"/>
                                </w:rPr>
                              </w:pPr>
                              <w:r>
                                <w:rPr>
                                  <w:sz w:val="20"/>
                                  <w:szCs w:val="20"/>
                                </w:rPr>
                                <w:t xml:space="preserve">               ≤v          ?         &gt;v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 name="Straight Connector 84"/>
                        <wps:cNvCnPr/>
                        <wps:spPr>
                          <a:xfrm>
                            <a:off x="1091449" y="189781"/>
                            <a:ext cx="0" cy="1822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a:off x="1613140" y="189781"/>
                            <a:ext cx="0" cy="1822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86" name="Straight Connector 86"/>
                        <wps:cNvCnPr/>
                        <wps:spPr>
                          <a:xfrm>
                            <a:off x="884417" y="189781"/>
                            <a:ext cx="0" cy="1822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798817" y="189781"/>
                            <a:ext cx="0" cy="18224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5E0F312" id="Group 88" o:spid="_x0000_s1053" style="position:absolute;left:0;text-align:left;margin-left:256.55pt;margin-top:17.2pt;width:223.6pt;height:33.25pt;z-index:251718656" coordsize="28401,42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">
                <v:shape id="Text Box 81" o:spid="_x0000_s1054" type="#_x0000_t202" style="position:absolute;left:5262;width:23139;height:18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" fillcolor="white [3201]" stroked="f" strokeweight=".5pt">
                  <v:textbox inset="0,0,0,0">
                    <w:txbxContent>
                      <w:p w14:paraId="25EAA880" w14:textId="66BCEDFD" w:rsidR="003845F1" w:rsidRPr="005F7AF4" w:rsidRDefault="003845F1" w:rsidP="003845F1">
                        <w:pPr>
                          <w:snapToGrid w:val="0"/>
                          <w:rPr>
                            <w:sz w:val="20"/>
                            <w:szCs w:val="20"/>
                          </w:rPr>
                        </w:pPr>
                        <w:r w:rsidRPr="005F7AF4">
                          <w:rPr>
                            <w:sz w:val="20"/>
                            <w:szCs w:val="20"/>
                          </w:rPr>
                          <w:t>0</w:t>
                        </w:r>
                        <w:r>
                          <w:rPr>
                            <w:sz w:val="20"/>
                            <w:szCs w:val="20"/>
                          </w:rPr>
                          <w:t xml:space="preserve">             </w:t>
                        </w:r>
                        <w:r w:rsidRPr="005F7AF4">
                          <w:rPr>
                            <w:rFonts w:cs="Courier New"/>
                            <w:sz w:val="20"/>
                            <w:szCs w:val="20"/>
                          </w:rPr>
                          <w:t>k</w:t>
                        </w:r>
                        <w:r w:rsidRPr="005F7AF4">
                          <w:rPr>
                            <w:sz w:val="20"/>
                            <w:szCs w:val="20"/>
                          </w:rPr>
                          <w:t xml:space="preserve">   </w:t>
                        </w:r>
                        <w:r>
                          <w:rPr>
                            <w:sz w:val="20"/>
                            <w:szCs w:val="20"/>
                          </w:rPr>
                          <w:t xml:space="preserve">        e</w:t>
                        </w:r>
                        <w:r w:rsidRPr="005F7AF4">
                          <w:rPr>
                            <w:sz w:val="20"/>
                            <w:szCs w:val="20"/>
                          </w:rPr>
                          <w:t xml:space="preserve">           </w:t>
                        </w:r>
                        <w:r>
                          <w:rPr>
                            <w:sz w:val="20"/>
                            <w:szCs w:val="20"/>
                          </w:rPr>
                          <w:t xml:space="preserve">t           </w:t>
                        </w:r>
                        <w:r w:rsidRPr="005F7AF4">
                          <w:rPr>
                            <w:sz w:val="20"/>
                            <w:szCs w:val="20"/>
                          </w:rPr>
                          <w:t xml:space="preserve">       </w:t>
                        </w:r>
                        <w:r w:rsidRPr="005F7AF4">
                          <w:rPr>
                            <w:rFonts w:cs="Courier New"/>
                            <w:sz w:val="20"/>
                            <w:szCs w:val="20"/>
                          </w:rPr>
                          <w:t>b.length</w:t>
                        </w:r>
                      </w:p>
                    </w:txbxContent>
                  </v:textbox>
                </v:shape>
                <v:shape id="Text Box 82" o:spid="_x0000_s1055" type="#_x0000_t202" style="position:absolute;top:1897;width:24412;height:23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" fillcolor="white [3201]" stroked="f" strokeweight=".5pt">
                  <v:textbox inset="0,0,0,0">
                    <w:txbxContent>
                      <w:p w14:paraId="364EF00C" w14:textId="78B6BF20" w:rsidR="003845F1" w:rsidRPr="005F7AF4" w:rsidRDefault="003845F1" w:rsidP="003845F1">
                        <w:pPr>
                          <w:snapToGrid w:val="0"/>
                          <w:rPr>
                            <w:color w:val="000000" w:themeColor="text1"/>
                            <w:sz w:val="20"/>
                            <w:szCs w:val="20"/>
                          </w:rPr>
                        </w:pPr>
                        <w:r>
                          <w:rPr>
                            <w:rFonts w:cs="Courier New"/>
                            <w:color w:val="000000" w:themeColor="text1"/>
                            <w:sz w:val="20"/>
                            <w:szCs w:val="20"/>
                          </w:rPr>
                          <w:t>Inv b:</w:t>
                        </w:r>
                        <w:r>
                          <w:rPr>
                            <w:color w:val="000000" w:themeColor="text1"/>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sym w:font="Symbol" w:char="F0A5"/>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sym w:font="Symbol" w:char="F0A5"/>
                        </w:r>
                      </w:p>
                    </w:txbxContent>
                  </v:textbox>
                </v:shape>
                <v:shape id="Text Box 83" o:spid="_x0000_s1056" type="#_x0000_t202" style="position:absolute;left:4917;top:1897;width:16891;height:18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" fillcolor="white [3201]" strokeweight=".5pt">
                  <v:textbox inset="0,0,0,0">
                    <w:txbxContent>
                      <w:p w14:paraId="0D5BC305" w14:textId="2A67334C" w:rsidR="003845F1" w:rsidRPr="00281AEF" w:rsidRDefault="003845F1" w:rsidP="003845F1">
                        <w:pPr>
                          <w:snapToGrid w:val="0"/>
                          <w:rPr>
                            <w:sz w:val="20"/>
                            <w:szCs w:val="20"/>
                          </w:rPr>
                        </w:pPr>
                        <w:r>
                          <w:rPr>
                            <w:sz w:val="20"/>
                            <w:szCs w:val="20"/>
                          </w:rPr>
                          <w:t xml:space="preserve">               ≤v          ?         &gt;v                   </w:t>
                        </w:r>
                      </w:p>
                    </w:txbxContent>
                  </v:textbox>
                </v:shape>
                <v:line id="Straight Connector 84" o:spid="_x0000_s1057" style="position:absolute;visibility:visible;mso-wrap-style:square" from="10914,1897" to="10914,3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" strokecolor="black [3213]" strokeweight="1pt">
                  <v:shadow on="t" color="black" opacity="24903f" origin=",.5" offset="0,.55556mm"/>
                </v:line>
                <v:line id="Straight Connector 85" o:spid="_x0000_s1058" style="position:absolute;visibility:visible;mso-wrap-style:square" from="16131,1897" to="16131,3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" strokecolor="black [3213]" strokeweight="1pt">
                  <v:shadow on="t" color="black" opacity="24903f" origin=",.5" offset="0,.55556mm"/>
                </v:line>
                <v:line id="Straight Connector 86" o:spid="_x0000_s1059" style="position:absolute;visibility:visible;mso-wrap-style:square" from="8844,1897" to="8844,3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" strokecolor="black [3213]" strokeweight="1pt">
                  <v:shadow on="t" color="black" opacity="24903f" origin=",.5" offset="0,.55556mm"/>
                </v:line>
                <v:line id="Straight Connector 87" o:spid="_x0000_s1060" style="position:absolute;visibility:visible;mso-wrap-style:square" from="17988,1897" to="17988,37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" strokecolor="black [3213]" strokeweight="1pt">
                  <v:shadow on="t" color="black" opacity="24903f" origin=",.5" offset="0,.55556mm"/>
                </v:line>
                <w10:wrap type="square"/>
              </v:group>
            </w:pict>
          </mc:Fallback>
        </mc:AlternateContent>
      </w:r>
      <w:r w:rsidR="00992487">
        <w:rPr>
          <w:rFonts w:ascii="Times New Roman" w:eastAsia="Times New Roman" w:hAnsi="Times New Roman" w:cs="Times New Roman"/>
          <w:sz w:val="20"/>
          <w:szCs w:val="20"/>
        </w:rPr>
        <w:t>The repetend has to make progress toward termination and keep the invariant true. To determ</w:t>
      </w:r>
      <w:r w:rsidR="00895CCB">
        <w:rPr>
          <w:rFonts w:ascii="Times New Roman" w:eastAsia="Times New Roman" w:hAnsi="Times New Roman" w:cs="Times New Roman"/>
          <w:sz w:val="20"/>
          <w:szCs w:val="20"/>
        </w:rPr>
        <w:t>ine how to do this</w:t>
      </w:r>
      <w:r w:rsidR="00992487">
        <w:rPr>
          <w:rFonts w:ascii="Times New Roman" w:eastAsia="Times New Roman" w:hAnsi="Times New Roman" w:cs="Times New Roman"/>
          <w:sz w:val="20"/>
          <w:szCs w:val="20"/>
        </w:rPr>
        <w:t>,</w:t>
      </w:r>
      <w:r w:rsidR="00895CC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to the right</w:t>
      </w:r>
      <w:r w:rsidR="00895CCB">
        <w:rPr>
          <w:rFonts w:ascii="Times New Roman" w:eastAsia="Times New Roman" w:hAnsi="Times New Roman" w:cs="Times New Roman"/>
          <w:sz w:val="20"/>
          <w:szCs w:val="20"/>
        </w:rPr>
        <w:t xml:space="preserve">, we </w:t>
      </w:r>
      <w:r>
        <w:rPr>
          <w:rFonts w:ascii="Times New Roman" w:eastAsia="Times New Roman" w:hAnsi="Times New Roman" w:cs="Times New Roman"/>
          <w:sz w:val="20"/>
          <w:szCs w:val="20"/>
        </w:rPr>
        <w:t xml:space="preserve">first </w:t>
      </w:r>
      <w:r w:rsidR="00895CCB">
        <w:rPr>
          <w:rFonts w:ascii="Times New Roman" w:eastAsia="Times New Roman" w:hAnsi="Times New Roman" w:cs="Times New Roman"/>
          <w:sz w:val="20"/>
          <w:szCs w:val="20"/>
        </w:rPr>
        <w:t>show</w:t>
      </w:r>
      <w:r w:rsidR="00992487">
        <w:rPr>
          <w:rFonts w:ascii="Times New Roman" w:eastAsia="Times New Roman" w:hAnsi="Times New Roman" w:cs="Times New Roman"/>
          <w:sz w:val="20"/>
          <w:szCs w:val="20"/>
        </w:rPr>
        <w:t xml:space="preserve"> the invariant and the</w:t>
      </w:r>
      <w:r w:rsidR="00895CCB">
        <w:rPr>
          <w:rFonts w:ascii="Times New Roman" w:eastAsia="Times New Roman" w:hAnsi="Times New Roman" w:cs="Times New Roman"/>
          <w:sz w:val="20"/>
          <w:szCs w:val="20"/>
        </w:rPr>
        <w:t xml:space="preserve"> middle i</w:t>
      </w:r>
      <w:r>
        <w:rPr>
          <w:rFonts w:ascii="Times New Roman" w:eastAsia="Times New Roman" w:hAnsi="Times New Roman" w:cs="Times New Roman"/>
          <w:sz w:val="20"/>
          <w:szCs w:val="20"/>
        </w:rPr>
        <w:t>ndex e between k and t: e = (k+t)/2. Note that because k+1 &lt; t, we have k &lt; e &lt; t. This is important, because it shows</w:t>
      </w:r>
      <w:r w:rsidR="00691022">
        <w:rPr>
          <w:rFonts w:ascii="Times New Roman" w:eastAsia="Times New Roman" w:hAnsi="Times New Roman" w:cs="Times New Roman"/>
          <w:sz w:val="20"/>
          <w:szCs w:val="20"/>
        </w:rPr>
        <w:t xml:space="preserve"> that setting k or</w:t>
      </w:r>
      <w:r>
        <w:rPr>
          <w:rFonts w:ascii="Times New Roman" w:eastAsia="Times New Roman" w:hAnsi="Times New Roman" w:cs="Times New Roman"/>
          <w:sz w:val="20"/>
          <w:szCs w:val="20"/>
        </w:rPr>
        <w:t xml:space="preserve"> t to e will make progress toward termination.</w:t>
      </w:r>
    </w:p>
    <w:p w14:paraId="3D324F17" w14:textId="6EA32FD8" w:rsidR="008307D6" w:rsidRDefault="008307D6" w:rsidP="008307D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 if b[e] ≤ v, setting k to e makes progress toward termination and keeps the invariant true; if b[e] &gt; v, then setting t to e </w:t>
      </w:r>
      <w:r>
        <w:rPr>
          <w:rFonts w:ascii="Times New Roman" w:eastAsia="Times New Roman" w:hAnsi="Times New Roman" w:cs="Times New Roman"/>
          <w:sz w:val="20"/>
          <w:szCs w:val="20"/>
        </w:rPr>
        <w:t>makes progress toward termination and keeps the invariant true</w:t>
      </w:r>
      <w:r>
        <w:rPr>
          <w:rFonts w:ascii="Times New Roman" w:eastAsia="Times New Roman" w:hAnsi="Times New Roman" w:cs="Times New Roman"/>
          <w:sz w:val="20"/>
          <w:szCs w:val="20"/>
        </w:rPr>
        <w:t>. Thus, we write the algorithm as:</w:t>
      </w:r>
    </w:p>
    <w:p w14:paraId="0CB442F2" w14:textId="7E9A1DA5" w:rsidR="008307D6" w:rsidRDefault="008307D6" w:rsidP="008307D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ab/>
        <w:t>k= -1; t= b.length;</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tab/>
        <w:t>while (k+1 != t) {</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tab/>
        <w:t xml:space="preserve">    int e= (k+t)/2;</w:t>
      </w:r>
      <w:r>
        <w:rPr>
          <w:rFonts w:ascii="Times New Roman" w:eastAsia="Times New Roman" w:hAnsi="Times New Roman" w:cs="Times New Roman"/>
          <w:sz w:val="20"/>
          <w:szCs w:val="20"/>
        </w:rPr>
        <w:br/>
        <w:t xml:space="preserve">                  if (b[e] &lt;= v) k= e;</w:t>
      </w:r>
      <w:r>
        <w:rPr>
          <w:rFonts w:ascii="Times New Roman" w:eastAsia="Times New Roman" w:hAnsi="Times New Roman" w:cs="Times New Roman"/>
          <w:sz w:val="20"/>
          <w:szCs w:val="20"/>
        </w:rPr>
        <w:br/>
        <w:t xml:space="preserve"> </w:t>
      </w:r>
      <w:r>
        <w:rPr>
          <w:rFonts w:ascii="Times New Roman" w:eastAsia="Times New Roman" w:hAnsi="Times New Roman" w:cs="Times New Roman"/>
          <w:sz w:val="20"/>
          <w:szCs w:val="20"/>
        </w:rPr>
        <w:tab/>
        <w:t xml:space="preserve">   </w:t>
      </w:r>
      <w:r w:rsidR="003B34B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else t= e;</w:t>
      </w:r>
      <w:r>
        <w:rPr>
          <w:rFonts w:ascii="Times New Roman" w:eastAsia="Times New Roman" w:hAnsi="Times New Roman" w:cs="Times New Roman"/>
          <w:sz w:val="20"/>
          <w:szCs w:val="20"/>
        </w:rPr>
        <w:br/>
        <w:t xml:space="preserve"> </w:t>
      </w:r>
      <w:r>
        <w:rPr>
          <w:rFonts w:ascii="Times New Roman" w:eastAsia="Times New Roman" w:hAnsi="Times New Roman" w:cs="Times New Roman"/>
          <w:sz w:val="20"/>
          <w:szCs w:val="20"/>
        </w:rPr>
        <w:tab/>
        <w:t>}</w:t>
      </w:r>
    </w:p>
    <w:p w14:paraId="76D5BB45" w14:textId="2812B404" w:rsidR="000A75CF" w:rsidRDefault="003B34BA" w:rsidP="003B34B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Note that this is the same algorithm that we wrote on the previous page, so why did we do it? To understand this, nowhere in the development do we use the fact that array b is sorted. It doesn’t have to be!</w:t>
      </w:r>
    </w:p>
    <w:p w14:paraId="7090BD97" w14:textId="70DBFA32" w:rsidR="003B34BA" w:rsidRDefault="003B34BA" w:rsidP="003B34BA">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explained above, if b </w:t>
      </w:r>
      <w:r>
        <w:rPr>
          <w:rFonts w:ascii="Times New Roman" w:eastAsia="Times New Roman" w:hAnsi="Times New Roman" w:cs="Times New Roman"/>
          <w:i/>
          <w:sz w:val="20"/>
          <w:szCs w:val="20"/>
        </w:rPr>
        <w:t>is</w:t>
      </w:r>
      <w:r>
        <w:rPr>
          <w:rFonts w:ascii="Times New Roman" w:eastAsia="Times New Roman" w:hAnsi="Times New Roman" w:cs="Times New Roman"/>
          <w:sz w:val="20"/>
          <w:szCs w:val="20"/>
        </w:rPr>
        <w:t xml:space="preserve"> sorted, the algorithm finds the rightmost v in b —or the position after which v belongs if v is not in b. But if v is not sorted, it simply finds one index k that satisfies</w:t>
      </w:r>
    </w:p>
    <w:p w14:paraId="3CC87276" w14:textId="5F0D3C26" w:rsidR="003B34BA" w:rsidRDefault="003B34BA" w:rsidP="003B34BA">
      <w:pPr>
        <w:spacing w:before="120"/>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b[k] ≤ v &lt; b[k+1]</w:t>
      </w:r>
    </w:p>
    <w:p w14:paraId="421A4E7E" w14:textId="3C218871" w:rsidR="003B34BA" w:rsidRDefault="003B34BA" w:rsidP="003B34BA">
      <w:pPr>
        <w:spacing w:before="120"/>
        <w:rPr>
          <w:rFonts w:ascii="Times New Roman" w:eastAsia="Times New Roman" w:hAnsi="Times New Roman" w:cs="Times New Roman"/>
          <w:sz w:val="20"/>
          <w:szCs w:val="20"/>
        </w:rPr>
      </w:pPr>
      <w:r>
        <w:rPr>
          <w:rFonts w:ascii="Times New Roman" w:eastAsia="Times New Roman" w:hAnsi="Times New Roman" w:cs="Times New Roman"/>
          <w:sz w:val="20"/>
          <w:szCs w:val="20"/>
        </w:rPr>
        <w:t>Thus, it is not guaranteed to find v, even if v is in b.</w:t>
      </w:r>
    </w:p>
    <w:p w14:paraId="38E810A8" w14:textId="669A7575" w:rsidR="00D50288" w:rsidRDefault="00D50288" w:rsidP="00D50288">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But this algorithm is useful in at least one place where the array is not sorted. Based on other people’s work we wrote a constant-space quicksort algorithm. It is not recursive, so there is not a bunch of stack frame</w:t>
      </w:r>
      <w:bookmarkStart w:id="0" w:name="_GoBack"/>
      <w:bookmarkEnd w:id="0"/>
    </w:p>
    <w:p w14:paraId="43876459" w14:textId="77777777" w:rsidR="003B34BA" w:rsidRPr="003B34BA" w:rsidRDefault="003B34BA" w:rsidP="003B34BA">
      <w:pPr>
        <w:spacing w:before="120"/>
        <w:rPr>
          <w:rFonts w:ascii="Times New Roman" w:eastAsia="Times New Roman" w:hAnsi="Times New Roman" w:cs="Times New Roman"/>
          <w:sz w:val="20"/>
          <w:szCs w:val="20"/>
        </w:rPr>
      </w:pPr>
    </w:p>
    <w:sectPr w:rsidR="003B34BA" w:rsidRPr="003B34BA" w:rsidSect="005F7AF4">
      <w:headerReference w:type="default" r:id="rId7"/>
      <w:footerReference w:type="default" r:id="rId8"/>
      <w:type w:val="continuous"/>
      <w:pgSz w:w="12240" w:h="15840"/>
      <w:pgMar w:top="1440" w:right="1440" w:bottom="1440" w:left="1440" w:header="720" w:footer="720" w:gutter="0"/>
      <w:cols w:sep="1"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A2F68" w14:textId="77777777" w:rsidR="00D13EA5" w:rsidRDefault="00D13EA5" w:rsidP="00F83DF1">
      <w:r>
        <w:separator/>
      </w:r>
    </w:p>
  </w:endnote>
  <w:endnote w:type="continuationSeparator" w:id="0">
    <w:p w14:paraId="0A076E70" w14:textId="77777777" w:rsidR="00D13EA5" w:rsidRDefault="00D13EA5"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0A11" w14:textId="77777777" w:rsidR="00D31844" w:rsidRDefault="00D31844" w:rsidP="00925CC3">
    <w:pPr>
      <w:pStyle w:val="Footer"/>
      <w:rPr>
        <w:rFonts w:ascii="Times" w:hAnsi="Times"/>
        <w:sz w:val="20"/>
        <w:szCs w:val="20"/>
      </w:rPr>
    </w:pPr>
  </w:p>
  <w:p w14:paraId="7210F487" w14:textId="76B7FEB8" w:rsidR="00925CC3" w:rsidRPr="00D31844" w:rsidRDefault="00925CC3">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B3A17" w14:textId="77777777" w:rsidR="00D13EA5" w:rsidRDefault="00D13EA5" w:rsidP="00F83DF1">
      <w:r>
        <w:separator/>
      </w:r>
    </w:p>
  </w:footnote>
  <w:footnote w:type="continuationSeparator" w:id="0">
    <w:p w14:paraId="67D9BF4A" w14:textId="77777777" w:rsidR="00D13EA5" w:rsidRDefault="00D13EA5"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0E1D3944" w:rsidR="00563B7D" w:rsidRDefault="00F01B1E" w:rsidP="00F83DF1">
    <w:pPr>
      <w:pStyle w:val="Header"/>
      <w:jc w:val="center"/>
    </w:pPr>
    <w:r>
      <w:t>Binary</w:t>
    </w:r>
    <w:r w:rsidR="009777A3">
      <w:t xml:space="preserve"> search in</w:t>
    </w:r>
    <w:r w:rsidR="00221834">
      <w:t xml:space="preserve"> an array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AB0AEA"/>
    <w:multiLevelType w:val="hybridMultilevel"/>
    <w:tmpl w:val="47947FD6"/>
    <w:lvl w:ilvl="0" w:tplc="EAC89D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627624"/>
    <w:multiLevelType w:val="hybridMultilevel"/>
    <w:tmpl w:val="D790681E"/>
    <w:lvl w:ilvl="0" w:tplc="59740AD4">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6A4D4A45"/>
    <w:multiLevelType w:val="hybridMultilevel"/>
    <w:tmpl w:val="1DE6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577D5"/>
    <w:multiLevelType w:val="hybridMultilevel"/>
    <w:tmpl w:val="429235C2"/>
    <w:lvl w:ilvl="0" w:tplc="21D66C68">
      <w:numFmt w:val="bullet"/>
      <w:lvlText w:val=""/>
      <w:lvlJc w:val="left"/>
      <w:pPr>
        <w:ind w:left="620" w:hanging="360"/>
      </w:pPr>
      <w:rPr>
        <w:rFonts w:ascii="Wingdings" w:eastAsiaTheme="minorEastAsia" w:hAnsi="Wingdings" w:cstheme="minorBidi"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05FE0"/>
    <w:rsid w:val="00006570"/>
    <w:rsid w:val="00010F9E"/>
    <w:rsid w:val="00011BFD"/>
    <w:rsid w:val="000127B2"/>
    <w:rsid w:val="000155EC"/>
    <w:rsid w:val="00022186"/>
    <w:rsid w:val="00023DAF"/>
    <w:rsid w:val="00037FA7"/>
    <w:rsid w:val="000428F7"/>
    <w:rsid w:val="00044F15"/>
    <w:rsid w:val="00050497"/>
    <w:rsid w:val="00053BAD"/>
    <w:rsid w:val="00053D67"/>
    <w:rsid w:val="00054989"/>
    <w:rsid w:val="00062220"/>
    <w:rsid w:val="00065EED"/>
    <w:rsid w:val="000724BE"/>
    <w:rsid w:val="00075DD7"/>
    <w:rsid w:val="00081191"/>
    <w:rsid w:val="00085FB7"/>
    <w:rsid w:val="00086DBF"/>
    <w:rsid w:val="000906AA"/>
    <w:rsid w:val="00091025"/>
    <w:rsid w:val="000A68D1"/>
    <w:rsid w:val="000A75CF"/>
    <w:rsid w:val="000B2C8E"/>
    <w:rsid w:val="000C0E94"/>
    <w:rsid w:val="000C1DF1"/>
    <w:rsid w:val="000C7775"/>
    <w:rsid w:val="000D3442"/>
    <w:rsid w:val="000D40EE"/>
    <w:rsid w:val="000D45C0"/>
    <w:rsid w:val="000D7993"/>
    <w:rsid w:val="000E1A46"/>
    <w:rsid w:val="000E5BA4"/>
    <w:rsid w:val="000F3DB8"/>
    <w:rsid w:val="0010173E"/>
    <w:rsid w:val="00102BC7"/>
    <w:rsid w:val="0010432F"/>
    <w:rsid w:val="00105A6D"/>
    <w:rsid w:val="00113A9C"/>
    <w:rsid w:val="001150A1"/>
    <w:rsid w:val="00121EC6"/>
    <w:rsid w:val="00126868"/>
    <w:rsid w:val="00132223"/>
    <w:rsid w:val="0014037E"/>
    <w:rsid w:val="00143984"/>
    <w:rsid w:val="001439CB"/>
    <w:rsid w:val="00144E42"/>
    <w:rsid w:val="00145143"/>
    <w:rsid w:val="001531BE"/>
    <w:rsid w:val="00155485"/>
    <w:rsid w:val="00155AFC"/>
    <w:rsid w:val="00155B9F"/>
    <w:rsid w:val="00164FC6"/>
    <w:rsid w:val="0016595C"/>
    <w:rsid w:val="00173ACB"/>
    <w:rsid w:val="0018104E"/>
    <w:rsid w:val="00182EA8"/>
    <w:rsid w:val="00186CD5"/>
    <w:rsid w:val="0018767F"/>
    <w:rsid w:val="001937BD"/>
    <w:rsid w:val="00195A13"/>
    <w:rsid w:val="00196DCF"/>
    <w:rsid w:val="001A20CB"/>
    <w:rsid w:val="001A31E7"/>
    <w:rsid w:val="001B76FC"/>
    <w:rsid w:val="001C006D"/>
    <w:rsid w:val="001C3089"/>
    <w:rsid w:val="001C5B04"/>
    <w:rsid w:val="001D121D"/>
    <w:rsid w:val="001D43CC"/>
    <w:rsid w:val="001E4001"/>
    <w:rsid w:val="001E48D6"/>
    <w:rsid w:val="001E782C"/>
    <w:rsid w:val="001F6C15"/>
    <w:rsid w:val="00207A33"/>
    <w:rsid w:val="0021383F"/>
    <w:rsid w:val="0021517E"/>
    <w:rsid w:val="002156EC"/>
    <w:rsid w:val="00220102"/>
    <w:rsid w:val="00220811"/>
    <w:rsid w:val="00221669"/>
    <w:rsid w:val="00221834"/>
    <w:rsid w:val="0022351A"/>
    <w:rsid w:val="002247B2"/>
    <w:rsid w:val="00231303"/>
    <w:rsid w:val="002325F6"/>
    <w:rsid w:val="00232CD4"/>
    <w:rsid w:val="00240167"/>
    <w:rsid w:val="0024598C"/>
    <w:rsid w:val="002531E9"/>
    <w:rsid w:val="002642F9"/>
    <w:rsid w:val="0027127F"/>
    <w:rsid w:val="00271C73"/>
    <w:rsid w:val="00272C6C"/>
    <w:rsid w:val="002754F3"/>
    <w:rsid w:val="00281098"/>
    <w:rsid w:val="00281A55"/>
    <w:rsid w:val="00281AEF"/>
    <w:rsid w:val="00284198"/>
    <w:rsid w:val="002930D5"/>
    <w:rsid w:val="00294167"/>
    <w:rsid w:val="00294D0F"/>
    <w:rsid w:val="00295FD3"/>
    <w:rsid w:val="002A431F"/>
    <w:rsid w:val="002B3E75"/>
    <w:rsid w:val="002C3CE4"/>
    <w:rsid w:val="002D03A5"/>
    <w:rsid w:val="002D5E0D"/>
    <w:rsid w:val="002D6FF2"/>
    <w:rsid w:val="002D7CDF"/>
    <w:rsid w:val="002E3D8A"/>
    <w:rsid w:val="0030088A"/>
    <w:rsid w:val="003019A5"/>
    <w:rsid w:val="00301A83"/>
    <w:rsid w:val="00301B59"/>
    <w:rsid w:val="003058E5"/>
    <w:rsid w:val="003100DB"/>
    <w:rsid w:val="00316278"/>
    <w:rsid w:val="003243A5"/>
    <w:rsid w:val="003304B3"/>
    <w:rsid w:val="00334CEF"/>
    <w:rsid w:val="003373D5"/>
    <w:rsid w:val="003416E9"/>
    <w:rsid w:val="00341A5B"/>
    <w:rsid w:val="003437F4"/>
    <w:rsid w:val="00346964"/>
    <w:rsid w:val="0035035C"/>
    <w:rsid w:val="00352006"/>
    <w:rsid w:val="00362FBA"/>
    <w:rsid w:val="003670BC"/>
    <w:rsid w:val="00381055"/>
    <w:rsid w:val="003845F1"/>
    <w:rsid w:val="003845FE"/>
    <w:rsid w:val="00384CD6"/>
    <w:rsid w:val="00393D61"/>
    <w:rsid w:val="003947E8"/>
    <w:rsid w:val="00394CA5"/>
    <w:rsid w:val="00395499"/>
    <w:rsid w:val="00395F78"/>
    <w:rsid w:val="003962F0"/>
    <w:rsid w:val="003A3A46"/>
    <w:rsid w:val="003A4916"/>
    <w:rsid w:val="003A7E6B"/>
    <w:rsid w:val="003B1D0C"/>
    <w:rsid w:val="003B34BA"/>
    <w:rsid w:val="003C04D6"/>
    <w:rsid w:val="003C16EF"/>
    <w:rsid w:val="003C6AE4"/>
    <w:rsid w:val="003D23AD"/>
    <w:rsid w:val="003D33C4"/>
    <w:rsid w:val="003D6E52"/>
    <w:rsid w:val="003D7369"/>
    <w:rsid w:val="003D787D"/>
    <w:rsid w:val="003E22DE"/>
    <w:rsid w:val="003E5A72"/>
    <w:rsid w:val="003E7108"/>
    <w:rsid w:val="003F6625"/>
    <w:rsid w:val="003F7C72"/>
    <w:rsid w:val="00401402"/>
    <w:rsid w:val="00401A21"/>
    <w:rsid w:val="00405AE2"/>
    <w:rsid w:val="00414421"/>
    <w:rsid w:val="004158CF"/>
    <w:rsid w:val="00417981"/>
    <w:rsid w:val="004423AE"/>
    <w:rsid w:val="0044614A"/>
    <w:rsid w:val="0045259F"/>
    <w:rsid w:val="00456BA6"/>
    <w:rsid w:val="004658BF"/>
    <w:rsid w:val="00467A6A"/>
    <w:rsid w:val="00471096"/>
    <w:rsid w:val="0047483E"/>
    <w:rsid w:val="004768F5"/>
    <w:rsid w:val="004808D2"/>
    <w:rsid w:val="00484584"/>
    <w:rsid w:val="00492A6F"/>
    <w:rsid w:val="00495B88"/>
    <w:rsid w:val="00496BF3"/>
    <w:rsid w:val="004A5ED6"/>
    <w:rsid w:val="004A6E27"/>
    <w:rsid w:val="004A71B6"/>
    <w:rsid w:val="004B2129"/>
    <w:rsid w:val="004B263A"/>
    <w:rsid w:val="004C11C2"/>
    <w:rsid w:val="004C1473"/>
    <w:rsid w:val="004D0715"/>
    <w:rsid w:val="004D55CE"/>
    <w:rsid w:val="004D7889"/>
    <w:rsid w:val="004E3528"/>
    <w:rsid w:val="004E3579"/>
    <w:rsid w:val="004F32E3"/>
    <w:rsid w:val="004F6AEE"/>
    <w:rsid w:val="004F75FC"/>
    <w:rsid w:val="00505FD8"/>
    <w:rsid w:val="00510435"/>
    <w:rsid w:val="00513EBC"/>
    <w:rsid w:val="00523046"/>
    <w:rsid w:val="00537CEA"/>
    <w:rsid w:val="005428D2"/>
    <w:rsid w:val="0054664A"/>
    <w:rsid w:val="00551030"/>
    <w:rsid w:val="00553AE9"/>
    <w:rsid w:val="005549CB"/>
    <w:rsid w:val="00563338"/>
    <w:rsid w:val="00563B7D"/>
    <w:rsid w:val="00567004"/>
    <w:rsid w:val="005733A8"/>
    <w:rsid w:val="0057459E"/>
    <w:rsid w:val="00581E24"/>
    <w:rsid w:val="00583793"/>
    <w:rsid w:val="00585E0E"/>
    <w:rsid w:val="00590655"/>
    <w:rsid w:val="005A2E76"/>
    <w:rsid w:val="005A4908"/>
    <w:rsid w:val="005A7165"/>
    <w:rsid w:val="005B04FA"/>
    <w:rsid w:val="005B5303"/>
    <w:rsid w:val="005B56DB"/>
    <w:rsid w:val="005B6B52"/>
    <w:rsid w:val="005B754D"/>
    <w:rsid w:val="005C0665"/>
    <w:rsid w:val="005C0AD6"/>
    <w:rsid w:val="005C0BBF"/>
    <w:rsid w:val="005C3548"/>
    <w:rsid w:val="005C4257"/>
    <w:rsid w:val="005C441C"/>
    <w:rsid w:val="005C6305"/>
    <w:rsid w:val="005C72E4"/>
    <w:rsid w:val="005F63CF"/>
    <w:rsid w:val="005F7AF4"/>
    <w:rsid w:val="00602361"/>
    <w:rsid w:val="006038CA"/>
    <w:rsid w:val="00620BEC"/>
    <w:rsid w:val="00625376"/>
    <w:rsid w:val="00630AE1"/>
    <w:rsid w:val="00636AB3"/>
    <w:rsid w:val="00636B42"/>
    <w:rsid w:val="006372AB"/>
    <w:rsid w:val="0064080D"/>
    <w:rsid w:val="00651397"/>
    <w:rsid w:val="006541EE"/>
    <w:rsid w:val="00654BB1"/>
    <w:rsid w:val="006551AC"/>
    <w:rsid w:val="00666361"/>
    <w:rsid w:val="0067242B"/>
    <w:rsid w:val="00672929"/>
    <w:rsid w:val="006736F5"/>
    <w:rsid w:val="0067398B"/>
    <w:rsid w:val="00674CD3"/>
    <w:rsid w:val="00685811"/>
    <w:rsid w:val="00691022"/>
    <w:rsid w:val="00695148"/>
    <w:rsid w:val="00697232"/>
    <w:rsid w:val="00697722"/>
    <w:rsid w:val="006B1C57"/>
    <w:rsid w:val="006B4024"/>
    <w:rsid w:val="006B6171"/>
    <w:rsid w:val="006C514A"/>
    <w:rsid w:val="006C662A"/>
    <w:rsid w:val="006C744D"/>
    <w:rsid w:val="006D46D9"/>
    <w:rsid w:val="006D5876"/>
    <w:rsid w:val="006E2347"/>
    <w:rsid w:val="006E390D"/>
    <w:rsid w:val="006F0564"/>
    <w:rsid w:val="006F2937"/>
    <w:rsid w:val="006F5684"/>
    <w:rsid w:val="00710D2F"/>
    <w:rsid w:val="007117F5"/>
    <w:rsid w:val="00712FC2"/>
    <w:rsid w:val="00716A8D"/>
    <w:rsid w:val="00720BA9"/>
    <w:rsid w:val="00732B71"/>
    <w:rsid w:val="0073682A"/>
    <w:rsid w:val="00736A1C"/>
    <w:rsid w:val="00750253"/>
    <w:rsid w:val="00752428"/>
    <w:rsid w:val="00753096"/>
    <w:rsid w:val="00756858"/>
    <w:rsid w:val="00761B00"/>
    <w:rsid w:val="00762482"/>
    <w:rsid w:val="00772E22"/>
    <w:rsid w:val="007744E4"/>
    <w:rsid w:val="007777E0"/>
    <w:rsid w:val="00782870"/>
    <w:rsid w:val="0079120A"/>
    <w:rsid w:val="00791621"/>
    <w:rsid w:val="00791DB1"/>
    <w:rsid w:val="0079367B"/>
    <w:rsid w:val="00794513"/>
    <w:rsid w:val="0079589D"/>
    <w:rsid w:val="00796E8B"/>
    <w:rsid w:val="007A3DDC"/>
    <w:rsid w:val="007A452F"/>
    <w:rsid w:val="007A52E6"/>
    <w:rsid w:val="007A7E98"/>
    <w:rsid w:val="007B14BC"/>
    <w:rsid w:val="007C2D0D"/>
    <w:rsid w:val="007C632B"/>
    <w:rsid w:val="007D33F9"/>
    <w:rsid w:val="007D6C0E"/>
    <w:rsid w:val="007E00C4"/>
    <w:rsid w:val="007E0AFA"/>
    <w:rsid w:val="007E4615"/>
    <w:rsid w:val="007F0134"/>
    <w:rsid w:val="007F29E2"/>
    <w:rsid w:val="007F34A5"/>
    <w:rsid w:val="007F769F"/>
    <w:rsid w:val="00807609"/>
    <w:rsid w:val="00810D52"/>
    <w:rsid w:val="008140E9"/>
    <w:rsid w:val="0081425C"/>
    <w:rsid w:val="008201B2"/>
    <w:rsid w:val="008307D6"/>
    <w:rsid w:val="00832D11"/>
    <w:rsid w:val="00836F4D"/>
    <w:rsid w:val="00842C26"/>
    <w:rsid w:val="0084400C"/>
    <w:rsid w:val="00853426"/>
    <w:rsid w:val="00857AA7"/>
    <w:rsid w:val="00862676"/>
    <w:rsid w:val="00865397"/>
    <w:rsid w:val="00865B76"/>
    <w:rsid w:val="00867144"/>
    <w:rsid w:val="008675DC"/>
    <w:rsid w:val="0087215E"/>
    <w:rsid w:val="00893E06"/>
    <w:rsid w:val="00895CCB"/>
    <w:rsid w:val="0089627E"/>
    <w:rsid w:val="008A0BDA"/>
    <w:rsid w:val="008A5140"/>
    <w:rsid w:val="008A795B"/>
    <w:rsid w:val="008B02C0"/>
    <w:rsid w:val="008B1E15"/>
    <w:rsid w:val="008B5010"/>
    <w:rsid w:val="008C0741"/>
    <w:rsid w:val="008C0E01"/>
    <w:rsid w:val="008C4073"/>
    <w:rsid w:val="008D25EB"/>
    <w:rsid w:val="008D283E"/>
    <w:rsid w:val="008D7C76"/>
    <w:rsid w:val="008E2385"/>
    <w:rsid w:val="008E31FF"/>
    <w:rsid w:val="008E3297"/>
    <w:rsid w:val="008E5829"/>
    <w:rsid w:val="008F172C"/>
    <w:rsid w:val="008F3CE1"/>
    <w:rsid w:val="009012D3"/>
    <w:rsid w:val="00901AC8"/>
    <w:rsid w:val="00905809"/>
    <w:rsid w:val="0091550B"/>
    <w:rsid w:val="00917617"/>
    <w:rsid w:val="009205F6"/>
    <w:rsid w:val="00923D6F"/>
    <w:rsid w:val="00925CC3"/>
    <w:rsid w:val="00926593"/>
    <w:rsid w:val="00932299"/>
    <w:rsid w:val="00932FF9"/>
    <w:rsid w:val="00933A1E"/>
    <w:rsid w:val="00934A90"/>
    <w:rsid w:val="00940FD9"/>
    <w:rsid w:val="00942476"/>
    <w:rsid w:val="00945CFD"/>
    <w:rsid w:val="009504B2"/>
    <w:rsid w:val="00950EFB"/>
    <w:rsid w:val="0096449B"/>
    <w:rsid w:val="00965C25"/>
    <w:rsid w:val="00966E9B"/>
    <w:rsid w:val="00970AC1"/>
    <w:rsid w:val="009736F7"/>
    <w:rsid w:val="009738D5"/>
    <w:rsid w:val="009776A3"/>
    <w:rsid w:val="009777A3"/>
    <w:rsid w:val="009866A5"/>
    <w:rsid w:val="00986FC8"/>
    <w:rsid w:val="00992487"/>
    <w:rsid w:val="00994056"/>
    <w:rsid w:val="009C06CE"/>
    <w:rsid w:val="009D116F"/>
    <w:rsid w:val="009D74C8"/>
    <w:rsid w:val="009E2C03"/>
    <w:rsid w:val="009E381F"/>
    <w:rsid w:val="009E6AA8"/>
    <w:rsid w:val="009E7293"/>
    <w:rsid w:val="009F2E9E"/>
    <w:rsid w:val="00A0473E"/>
    <w:rsid w:val="00A101EC"/>
    <w:rsid w:val="00A1119E"/>
    <w:rsid w:val="00A16FB0"/>
    <w:rsid w:val="00A177C0"/>
    <w:rsid w:val="00A21BA6"/>
    <w:rsid w:val="00A26AE1"/>
    <w:rsid w:val="00A33C3A"/>
    <w:rsid w:val="00A353DE"/>
    <w:rsid w:val="00A3752C"/>
    <w:rsid w:val="00A37C40"/>
    <w:rsid w:val="00A43606"/>
    <w:rsid w:val="00A4524F"/>
    <w:rsid w:val="00A466F0"/>
    <w:rsid w:val="00A467BB"/>
    <w:rsid w:val="00A63852"/>
    <w:rsid w:val="00A6395C"/>
    <w:rsid w:val="00A650E1"/>
    <w:rsid w:val="00A661CB"/>
    <w:rsid w:val="00A8129D"/>
    <w:rsid w:val="00A83E95"/>
    <w:rsid w:val="00A8495D"/>
    <w:rsid w:val="00A9411E"/>
    <w:rsid w:val="00A96657"/>
    <w:rsid w:val="00AB4FA4"/>
    <w:rsid w:val="00AC6BF0"/>
    <w:rsid w:val="00AD46FD"/>
    <w:rsid w:val="00AE00DA"/>
    <w:rsid w:val="00AE1DED"/>
    <w:rsid w:val="00AE4A3C"/>
    <w:rsid w:val="00AE4D7A"/>
    <w:rsid w:val="00AE53F1"/>
    <w:rsid w:val="00AE5B77"/>
    <w:rsid w:val="00AF3EE6"/>
    <w:rsid w:val="00AF432B"/>
    <w:rsid w:val="00B06D0B"/>
    <w:rsid w:val="00B11E79"/>
    <w:rsid w:val="00B17F40"/>
    <w:rsid w:val="00B22EAA"/>
    <w:rsid w:val="00B30B85"/>
    <w:rsid w:val="00B3682E"/>
    <w:rsid w:val="00B40BD8"/>
    <w:rsid w:val="00B41834"/>
    <w:rsid w:val="00B419B6"/>
    <w:rsid w:val="00B44898"/>
    <w:rsid w:val="00B50D89"/>
    <w:rsid w:val="00B50DAE"/>
    <w:rsid w:val="00B538EF"/>
    <w:rsid w:val="00B54794"/>
    <w:rsid w:val="00B56213"/>
    <w:rsid w:val="00B638E2"/>
    <w:rsid w:val="00B641BF"/>
    <w:rsid w:val="00B652D3"/>
    <w:rsid w:val="00B653CA"/>
    <w:rsid w:val="00B6721E"/>
    <w:rsid w:val="00B90EF5"/>
    <w:rsid w:val="00B962A6"/>
    <w:rsid w:val="00BA41FA"/>
    <w:rsid w:val="00BB1886"/>
    <w:rsid w:val="00BB66EE"/>
    <w:rsid w:val="00BC18DF"/>
    <w:rsid w:val="00BC1A9D"/>
    <w:rsid w:val="00BC1E58"/>
    <w:rsid w:val="00BC3101"/>
    <w:rsid w:val="00BC3540"/>
    <w:rsid w:val="00BD4010"/>
    <w:rsid w:val="00BD4152"/>
    <w:rsid w:val="00BE6461"/>
    <w:rsid w:val="00BF2AA8"/>
    <w:rsid w:val="00BF42CE"/>
    <w:rsid w:val="00BF4F93"/>
    <w:rsid w:val="00C049C6"/>
    <w:rsid w:val="00C07B52"/>
    <w:rsid w:val="00C10D36"/>
    <w:rsid w:val="00C11252"/>
    <w:rsid w:val="00C13D4C"/>
    <w:rsid w:val="00C1551C"/>
    <w:rsid w:val="00C156CC"/>
    <w:rsid w:val="00C2694E"/>
    <w:rsid w:val="00C30D21"/>
    <w:rsid w:val="00C32898"/>
    <w:rsid w:val="00C33897"/>
    <w:rsid w:val="00C35C69"/>
    <w:rsid w:val="00C37402"/>
    <w:rsid w:val="00C41507"/>
    <w:rsid w:val="00C425B0"/>
    <w:rsid w:val="00C454AE"/>
    <w:rsid w:val="00C47225"/>
    <w:rsid w:val="00C51411"/>
    <w:rsid w:val="00C520E5"/>
    <w:rsid w:val="00C56B24"/>
    <w:rsid w:val="00C57529"/>
    <w:rsid w:val="00C5763D"/>
    <w:rsid w:val="00C65FF2"/>
    <w:rsid w:val="00C7416E"/>
    <w:rsid w:val="00C74189"/>
    <w:rsid w:val="00C7436D"/>
    <w:rsid w:val="00C77193"/>
    <w:rsid w:val="00C804BE"/>
    <w:rsid w:val="00C9289C"/>
    <w:rsid w:val="00C9495F"/>
    <w:rsid w:val="00CA026F"/>
    <w:rsid w:val="00CA3BB3"/>
    <w:rsid w:val="00CA3EA1"/>
    <w:rsid w:val="00CA4945"/>
    <w:rsid w:val="00CA69F2"/>
    <w:rsid w:val="00CA7FC7"/>
    <w:rsid w:val="00CB0346"/>
    <w:rsid w:val="00CB2292"/>
    <w:rsid w:val="00CB2C2C"/>
    <w:rsid w:val="00CC0BF1"/>
    <w:rsid w:val="00CC5256"/>
    <w:rsid w:val="00CC6C40"/>
    <w:rsid w:val="00CC6F27"/>
    <w:rsid w:val="00CD7E59"/>
    <w:rsid w:val="00CE3A36"/>
    <w:rsid w:val="00CE5A46"/>
    <w:rsid w:val="00CF1B8F"/>
    <w:rsid w:val="00CF64E8"/>
    <w:rsid w:val="00D00225"/>
    <w:rsid w:val="00D031C7"/>
    <w:rsid w:val="00D03A8E"/>
    <w:rsid w:val="00D041FA"/>
    <w:rsid w:val="00D05F96"/>
    <w:rsid w:val="00D068DE"/>
    <w:rsid w:val="00D11202"/>
    <w:rsid w:val="00D13EA5"/>
    <w:rsid w:val="00D151EF"/>
    <w:rsid w:val="00D23557"/>
    <w:rsid w:val="00D246ED"/>
    <w:rsid w:val="00D31844"/>
    <w:rsid w:val="00D33028"/>
    <w:rsid w:val="00D44458"/>
    <w:rsid w:val="00D50288"/>
    <w:rsid w:val="00D52D3D"/>
    <w:rsid w:val="00D61ADE"/>
    <w:rsid w:val="00D65CEB"/>
    <w:rsid w:val="00D65D7D"/>
    <w:rsid w:val="00D67A9A"/>
    <w:rsid w:val="00DA1119"/>
    <w:rsid w:val="00DA446A"/>
    <w:rsid w:val="00DB16B3"/>
    <w:rsid w:val="00DC1DCC"/>
    <w:rsid w:val="00DC2BBA"/>
    <w:rsid w:val="00DC52BA"/>
    <w:rsid w:val="00DD2CD9"/>
    <w:rsid w:val="00DD326F"/>
    <w:rsid w:val="00DE17D2"/>
    <w:rsid w:val="00DF34E1"/>
    <w:rsid w:val="00DF3A42"/>
    <w:rsid w:val="00DF6008"/>
    <w:rsid w:val="00DF758D"/>
    <w:rsid w:val="00E020BF"/>
    <w:rsid w:val="00E16D2C"/>
    <w:rsid w:val="00E22387"/>
    <w:rsid w:val="00E27D3C"/>
    <w:rsid w:val="00E317AB"/>
    <w:rsid w:val="00E42CAB"/>
    <w:rsid w:val="00E42EC7"/>
    <w:rsid w:val="00E455F1"/>
    <w:rsid w:val="00E473D0"/>
    <w:rsid w:val="00E530A7"/>
    <w:rsid w:val="00E53BFC"/>
    <w:rsid w:val="00E61CEA"/>
    <w:rsid w:val="00E62998"/>
    <w:rsid w:val="00E645A1"/>
    <w:rsid w:val="00E6545C"/>
    <w:rsid w:val="00E767C0"/>
    <w:rsid w:val="00E81608"/>
    <w:rsid w:val="00E90916"/>
    <w:rsid w:val="00E97C09"/>
    <w:rsid w:val="00EA3AA7"/>
    <w:rsid w:val="00EB3D2B"/>
    <w:rsid w:val="00EB4FD9"/>
    <w:rsid w:val="00EC5FE5"/>
    <w:rsid w:val="00EC6FD7"/>
    <w:rsid w:val="00EC7508"/>
    <w:rsid w:val="00ED37A0"/>
    <w:rsid w:val="00ED43B2"/>
    <w:rsid w:val="00EE0D34"/>
    <w:rsid w:val="00F01B1E"/>
    <w:rsid w:val="00F01EBB"/>
    <w:rsid w:val="00F03DE1"/>
    <w:rsid w:val="00F12B65"/>
    <w:rsid w:val="00F14A9C"/>
    <w:rsid w:val="00F20672"/>
    <w:rsid w:val="00F26436"/>
    <w:rsid w:val="00F31C06"/>
    <w:rsid w:val="00F3535B"/>
    <w:rsid w:val="00F36C74"/>
    <w:rsid w:val="00F46558"/>
    <w:rsid w:val="00F518C7"/>
    <w:rsid w:val="00F5338C"/>
    <w:rsid w:val="00F5532A"/>
    <w:rsid w:val="00F56103"/>
    <w:rsid w:val="00F56701"/>
    <w:rsid w:val="00F64255"/>
    <w:rsid w:val="00F642FE"/>
    <w:rsid w:val="00F66775"/>
    <w:rsid w:val="00F7181E"/>
    <w:rsid w:val="00F76716"/>
    <w:rsid w:val="00F80097"/>
    <w:rsid w:val="00F8013E"/>
    <w:rsid w:val="00F80918"/>
    <w:rsid w:val="00F83DF1"/>
    <w:rsid w:val="00F858E6"/>
    <w:rsid w:val="00F86A17"/>
    <w:rsid w:val="00F92A7A"/>
    <w:rsid w:val="00FA3738"/>
    <w:rsid w:val="00FA51F4"/>
    <w:rsid w:val="00FA6557"/>
    <w:rsid w:val="00FB3CD9"/>
    <w:rsid w:val="00FB5C72"/>
    <w:rsid w:val="00FC4215"/>
    <w:rsid w:val="00FC4CF1"/>
    <w:rsid w:val="00FD0A56"/>
    <w:rsid w:val="00FD6071"/>
    <w:rsid w:val="00FE659B"/>
    <w:rsid w:val="00FF141C"/>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 w:type="character" w:styleId="PlaceholderText">
    <w:name w:val="Placeholder Text"/>
    <w:basedOn w:val="DefaultParagraphFont"/>
    <w:uiPriority w:val="99"/>
    <w:semiHidden/>
    <w:rsid w:val="006F5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29227304">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TotalTime>
  <Pages>2</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186</cp:revision>
  <cp:lastPrinted>2019-01-21T13:12:00Z</cp:lastPrinted>
  <dcterms:created xsi:type="dcterms:W3CDTF">2017-08-13T09:23:00Z</dcterms:created>
  <dcterms:modified xsi:type="dcterms:W3CDTF">2019-01-23T15:59:00Z</dcterms:modified>
</cp:coreProperties>
</file>