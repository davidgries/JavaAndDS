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DBEE" w14:textId="37EF3B32" w:rsidR="00467A6A" w:rsidRDefault="00847C8A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Suppose </w:t>
      </w:r>
      <w:r w:rsidRPr="000F3B67">
        <w:rPr>
          <w:rFonts w:ascii="Courier New" w:hAnsi="Courier New" w:cs="Courier New"/>
          <w:noProof/>
          <w:sz w:val="18"/>
          <w:szCs w:val="18"/>
        </w:rPr>
        <w:t>b[h..</w:t>
      </w:r>
      <w:r w:rsidR="000F3B67">
        <w:rPr>
          <w:rFonts w:ascii="Courier New" w:hAnsi="Courier New" w:cs="Courier New"/>
          <w:noProof/>
          <w:sz w:val="18"/>
          <w:szCs w:val="18"/>
        </w:rPr>
        <w:t>k</w:t>
      </w:r>
      <w:r w:rsidRPr="000F3B67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looks like the precondition given below. Here, </w:t>
      </w:r>
      <w:r w:rsidRPr="000F3B67">
        <w:rPr>
          <w:rFonts w:ascii="Courier New" w:hAnsi="Courier New" w:cs="Courier New"/>
          <w:noProof/>
          <w:sz w:val="18"/>
          <w:szCs w:val="18"/>
        </w:rPr>
        <w:t>x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not a program variable but just a name for the contents of </w:t>
      </w:r>
      <w:r w:rsidR="000F3B67">
        <w:rPr>
          <w:rFonts w:ascii="Courier New" w:hAnsi="Courier New" w:cs="Courier New"/>
          <w:noProof/>
          <w:sz w:val="18"/>
          <w:szCs w:val="18"/>
        </w:rPr>
        <w:t>b[h</w:t>
      </w:r>
      <w:r w:rsidR="000F3B67" w:rsidRPr="000F3B67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>. W</w:t>
      </w:r>
      <w:r>
        <w:rPr>
          <w:rFonts w:ascii="Times New Roman" w:hAnsi="Times New Roman" w:cs="Times New Roman"/>
          <w:noProof/>
          <w:sz w:val="20"/>
          <w:szCs w:val="20"/>
        </w:rPr>
        <w:t xml:space="preserve">e assume that </w:t>
      </w:r>
      <w:r w:rsidRPr="000F3B67">
        <w:rPr>
          <w:rFonts w:ascii="Courier New" w:hAnsi="Courier New" w:cs="Courier New"/>
          <w:noProof/>
          <w:sz w:val="18"/>
          <w:szCs w:val="18"/>
        </w:rPr>
        <w:t>h &lt; 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104BB7">
        <w:rPr>
          <w:rFonts w:ascii="Times New Roman" w:hAnsi="Times New Roman" w:cs="Times New Roman"/>
          <w:noProof/>
          <w:sz w:val="20"/>
          <w:szCs w:val="20"/>
        </w:rPr>
        <w:t>—</w:t>
      </w:r>
      <w:r w:rsidR="00104BB7" w:rsidRPr="00104BB7">
        <w:rPr>
          <w:rFonts w:ascii="Times New Roman" w:hAnsi="Times New Roman" w:cs="Times New Roman"/>
          <w:noProof/>
          <w:sz w:val="20"/>
          <w:szCs w:val="20"/>
        </w:rPr>
        <w:t>that is,</w:t>
      </w:r>
      <w:r w:rsidR="00104BB7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0F3B67" w:rsidRPr="000F3B67">
        <w:rPr>
          <w:rFonts w:ascii="Courier New" w:hAnsi="Courier New" w:cs="Courier New"/>
          <w:noProof/>
          <w:sz w:val="18"/>
          <w:szCs w:val="18"/>
        </w:rPr>
        <w:t>b[h..</w:t>
      </w:r>
      <w:r w:rsidR="000F3B67">
        <w:rPr>
          <w:rFonts w:ascii="Courier New" w:hAnsi="Courier New" w:cs="Courier New"/>
          <w:noProof/>
          <w:sz w:val="18"/>
          <w:szCs w:val="18"/>
        </w:rPr>
        <w:t>k</w:t>
      </w:r>
      <w:r w:rsidR="000F3B67" w:rsidRPr="000F3B67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has at least two elements</w:t>
      </w:r>
      <w:r w:rsidR="00F61874">
        <w:rPr>
          <w:rFonts w:ascii="Times New Roman" w:hAnsi="Times New Roman" w:cs="Times New Roman"/>
          <w:noProof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E4399A">
        <w:rPr>
          <w:rFonts w:ascii="Times New Roman" w:hAnsi="Times New Roman" w:cs="Times New Roman"/>
          <w:noProof/>
          <w:sz w:val="20"/>
          <w:szCs w:val="20"/>
        </w:rPr>
        <w:t xml:space="preserve">The partition algorithm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swaps the values of </w:t>
      </w:r>
      <w:r w:rsidR="000F3B67" w:rsidRPr="000F3B67">
        <w:rPr>
          <w:rFonts w:ascii="Courier New" w:hAnsi="Courier New" w:cs="Courier New"/>
          <w:noProof/>
          <w:sz w:val="18"/>
          <w:szCs w:val="18"/>
        </w:rPr>
        <w:t>b[h..</w:t>
      </w:r>
      <w:r w:rsidR="000F3B67">
        <w:rPr>
          <w:rFonts w:ascii="Courier New" w:hAnsi="Courier New" w:cs="Courier New"/>
          <w:noProof/>
          <w:sz w:val="18"/>
          <w:szCs w:val="18"/>
        </w:rPr>
        <w:t>k</w:t>
      </w:r>
      <w:r w:rsidR="000F3B67" w:rsidRPr="000F3B67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stores a value in </w:t>
      </w:r>
      <w:r w:rsidRPr="000F3B67">
        <w:rPr>
          <w:rFonts w:ascii="Courier New" w:hAnsi="Courier New" w:cs="Courier New"/>
          <w:noProof/>
          <w:sz w:val="18"/>
          <w:szCs w:val="18"/>
        </w:rPr>
        <w:t>j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truthify postcondition</w:t>
      </w:r>
      <w:r w:rsidR="00F6187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61874" w:rsidRPr="00F61874">
        <w:rPr>
          <w:rFonts w:ascii="Courier New" w:hAnsi="Courier New" w:cs="Courier New"/>
          <w:noProof/>
          <w:sz w:val="18"/>
          <w:szCs w:val="18"/>
        </w:rPr>
        <w:t>Post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shown to the right. If </w:t>
      </w:r>
      <w:r w:rsidR="000F3B67" w:rsidRPr="000F3B67">
        <w:rPr>
          <w:rFonts w:ascii="Courier New" w:hAnsi="Courier New" w:cs="Courier New"/>
          <w:noProof/>
          <w:sz w:val="18"/>
          <w:szCs w:val="18"/>
        </w:rPr>
        <w:t>b[h..</w:t>
      </w:r>
      <w:r w:rsidR="000F3B67">
        <w:rPr>
          <w:rFonts w:ascii="Courier New" w:hAnsi="Courier New" w:cs="Courier New"/>
          <w:noProof/>
          <w:sz w:val="18"/>
          <w:szCs w:val="18"/>
        </w:rPr>
        <w:t>k</w:t>
      </w:r>
      <w:r w:rsidR="000F3B67" w:rsidRPr="000F3B67">
        <w:rPr>
          <w:rFonts w:ascii="Courier New" w:hAnsi="Courier New" w:cs="Courier New"/>
          <w:noProof/>
          <w:sz w:val="18"/>
          <w:szCs w:val="18"/>
        </w:rPr>
        <w:t>]</w:t>
      </w:r>
      <w:r w:rsidR="000F3B6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contains several elements equal to </w:t>
      </w:r>
      <w:r w:rsidR="000F3B67" w:rsidRPr="000F3B67">
        <w:rPr>
          <w:rFonts w:ascii="Courier New" w:hAnsi="Courier New" w:cs="Courier New"/>
          <w:noProof/>
          <w:sz w:val="18"/>
          <w:szCs w:val="18"/>
        </w:rPr>
        <w:t>x</w:t>
      </w:r>
      <w:r w:rsidR="00F61874">
        <w:rPr>
          <w:rFonts w:ascii="Times New Roman" w:hAnsi="Times New Roman" w:cs="Times New Roman"/>
          <w:noProof/>
          <w:sz w:val="20"/>
          <w:szCs w:val="20"/>
        </w:rPr>
        <w:t>, it doesn’</w:t>
      </w:r>
      <w:r>
        <w:rPr>
          <w:rFonts w:ascii="Times New Roman" w:hAnsi="Times New Roman" w:cs="Times New Roman"/>
          <w:noProof/>
          <w:sz w:val="20"/>
          <w:szCs w:val="20"/>
        </w:rPr>
        <w:t>t matter whether they are place</w:t>
      </w:r>
      <w:r w:rsidR="00F61874">
        <w:rPr>
          <w:rFonts w:ascii="Times New Roman" w:hAnsi="Times New Roman" w:cs="Times New Roman"/>
          <w:noProof/>
          <w:sz w:val="20"/>
          <w:szCs w:val="20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 </w:t>
      </w:r>
      <w:r w:rsidR="000F3B67">
        <w:rPr>
          <w:rFonts w:ascii="Times New Roman" w:hAnsi="Times New Roman" w:cs="Times New Roman"/>
          <w:noProof/>
          <w:sz w:val="20"/>
          <w:szCs w:val="20"/>
        </w:rPr>
        <w:t>t</w:t>
      </w:r>
      <w:r>
        <w:rPr>
          <w:rFonts w:ascii="Times New Roman" w:hAnsi="Times New Roman" w:cs="Times New Roman"/>
          <w:noProof/>
          <w:sz w:val="20"/>
          <w:szCs w:val="20"/>
        </w:rPr>
        <w:t>he left or the right segment.</w:t>
      </w:r>
    </w:p>
    <w:p w14:paraId="7AF5C8BA" w14:textId="22E29CFC" w:rsidR="00281AEF" w:rsidRDefault="000F3B67" w:rsidP="00281AE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B72F3A7" wp14:editId="544BEEFA">
                <wp:simplePos x="0" y="0"/>
                <wp:positionH relativeFrom="column">
                  <wp:posOffset>2961249</wp:posOffset>
                </wp:positionH>
                <wp:positionV relativeFrom="paragraph">
                  <wp:posOffset>78984</wp:posOffset>
                </wp:positionV>
                <wp:extent cx="2369967" cy="382123"/>
                <wp:effectExtent l="0" t="0" r="5080" b="3746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967" cy="382123"/>
                          <a:chOff x="0" y="21111"/>
                          <a:chExt cx="2370317" cy="38231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569746" y="21111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E1AB" w14:textId="1F4316B8" w:rsidR="00281AEF" w:rsidRPr="000F3B67" w:rsidRDefault="00E4399A" w:rsidP="00281AE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792A"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j 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55676" y="203992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D5655" w14:textId="1325D202" w:rsidR="00281AEF" w:rsidRPr="004C442B" w:rsidRDefault="00E4399A" w:rsidP="00E4399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≤ x</w:t>
                              </w:r>
                              <w:r w:rsid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proofErr w:type="spellStart"/>
                              <w:r w:rsid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x</w:t>
                              </w:r>
                              <w:proofErr w:type="spellEnd"/>
                              <w:r w:rsid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C442B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≥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11016"/>
                            <a:ext cx="535940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EC418" w14:textId="59344D34" w:rsidR="00281AEF" w:rsidRPr="000F3B67" w:rsidRDefault="00281AEF" w:rsidP="00281AE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Post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: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30923" y="189921"/>
                            <a:ext cx="0" cy="17838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57533" y="189921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2F3A7" id="Group 6" o:spid="_x0000_s1026" style="position:absolute;margin-left:233.15pt;margin-top:6.2pt;width:186.6pt;height:30.1pt;z-index:251695104;mso-width-relative:margin;mso-height-relative:margin" coordorigin=",211" coordsize="23703,38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5697;top:211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F0AE1AB" w14:textId="1F4316B8" w:rsidR="00281AEF" w:rsidRPr="000F3B67" w:rsidRDefault="00E4399A" w:rsidP="00281AE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4D792A"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j 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</w:txbxContent>
                  </v:textbox>
                </v:shape>
                <v:shape id="Text Box 17" o:spid="_x0000_s1028" type="#_x0000_t202" style="position:absolute;left:5556;top:2039;width:17022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7D0D5655" w14:textId="1325D202" w:rsidR="00281AEF" w:rsidRPr="004C442B" w:rsidRDefault="00E4399A" w:rsidP="00E4399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≤ x</w:t>
                        </w:r>
                        <w:r w:rsid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  <w:proofErr w:type="spellStart"/>
                        <w:r w:rsid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x</w:t>
                        </w:r>
                        <w:proofErr w:type="spellEnd"/>
                        <w:r w:rsid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4C442B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≥ x</w:t>
                        </w:r>
                      </w:p>
                    </w:txbxContent>
                  </v:textbox>
                </v:shape>
                <v:shape id="Text Box 21" o:spid="_x0000_s1029" type="#_x0000_t202" style="position:absolute;top:2110;width:5359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17AEC418" w14:textId="59344D34" w:rsidR="00281AEF" w:rsidRPr="000F3B67" w:rsidRDefault="00281AEF" w:rsidP="00281AE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Post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: b</w:t>
                        </w:r>
                      </w:p>
                    </w:txbxContent>
                  </v:textbox>
                </v:shape>
                <v:line id="Straight Connector 4" o:spid="_x0000_s1030" style="position:absolute;visibility:visible;mso-wrap-style:square" from="12309,1899" to="12309,3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  <v:line id="Straight Connector 5" o:spid="_x0000_s1031" style="position:absolute;visibility:visible;mso-wrap-style:square" from="13575,1899" to="13575,3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61223F" wp14:editId="001BDC51">
                <wp:simplePos x="0" y="0"/>
                <wp:positionH relativeFrom="column">
                  <wp:posOffset>604911</wp:posOffset>
                </wp:positionH>
                <wp:positionV relativeFrom="paragraph">
                  <wp:posOffset>93051</wp:posOffset>
                </wp:positionV>
                <wp:extent cx="1603375" cy="340164"/>
                <wp:effectExtent l="0" t="0" r="0" b="666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75" cy="340164"/>
                          <a:chOff x="0" y="35206"/>
                          <a:chExt cx="1603740" cy="340622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450166" y="35206"/>
                            <a:ext cx="1153574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28118E" w14:textId="6E53585E" w:rsidR="00281AEF" w:rsidRPr="000F3B67" w:rsidRDefault="00E4399A" w:rsidP="00281AEF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h 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43132" y="182880"/>
                            <a:ext cx="1074364" cy="1856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4B71EE" w14:textId="1AD65950" w:rsidR="00281AEF" w:rsidRPr="000F3B67" w:rsidRDefault="00E4399A" w:rsidP="00E4399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x </w:t>
                              </w:r>
                              <w:r w:rsid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82880"/>
                            <a:ext cx="429043" cy="1929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EF5F8" w14:textId="0BCBFB6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Pre</w:t>
                              </w: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 xml:space="preserve">: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62707" y="189914"/>
                            <a:ext cx="0" cy="17838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1223F" id="Group 7" o:spid="_x0000_s1032" style="position:absolute;margin-left:47.65pt;margin-top:7.35pt;width:126.25pt;height:26.8pt;z-index:251694080;mso-height-relative:margin" coordorigin=",352" coordsize="16037,3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">
                <v:shape id="Text Box 18" o:spid="_x0000_s1033" type="#_x0000_t202" style="position:absolute;left:4501;top:352;width:1153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028118E" w14:textId="6E53585E" w:rsidR="00281AEF" w:rsidRPr="000F3B67" w:rsidRDefault="00E4399A" w:rsidP="00281AEF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h 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k</w:t>
                        </w:r>
                      </w:p>
                    </w:txbxContent>
                  </v:textbox>
                </v:shape>
                <v:shape id="Text Box 3" o:spid="_x0000_s1034" type="#_x0000_t202" style="position:absolute;left:4431;top:1828;width:10743;height:1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" fillcolor="white [3201]" strokeweight="1pt">
                  <v:textbox inset="0,0,0,0">
                    <w:txbxContent>
                      <w:p w14:paraId="134B71EE" w14:textId="1AD65950" w:rsidR="00281AEF" w:rsidRPr="000F3B67" w:rsidRDefault="00E4399A" w:rsidP="00E4399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x </w:t>
                        </w:r>
                        <w:r w:rsid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?</w:t>
                        </w:r>
                      </w:p>
                    </w:txbxContent>
                  </v:textbox>
                </v:shape>
                <v:shape id="Text Box 20" o:spid="_x0000_s1035" type="#_x0000_t202" style="position:absolute;top:1828;width:4290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95EF5F8" w14:textId="0BCBFB6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Pre</w:t>
                        </w:r>
                        <w:r w:rsidRPr="00281AEF">
                          <w:rPr>
                            <w:sz w:val="20"/>
                            <w:szCs w:val="20"/>
                          </w:rPr>
                          <w:t xml:space="preserve">: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" o:spid="_x0000_s1036" style="position:absolute;visibility:visible;mso-wrap-style:square" from="5627,1899" to="5627,3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281AE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8FD12FB" w14:textId="3F351767" w:rsidR="00281AEF" w:rsidRDefault="00281AEF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6331A01B" w14:textId="6E2E3308" w:rsidR="00E4399A" w:rsidRDefault="00EE082F" w:rsidP="00EE082F">
      <w:pPr>
        <w:spacing w:before="24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54BEB77" wp14:editId="47DFCDB1">
                <wp:simplePos x="0" y="0"/>
                <wp:positionH relativeFrom="column">
                  <wp:posOffset>4037428</wp:posOffset>
                </wp:positionH>
                <wp:positionV relativeFrom="paragraph">
                  <wp:posOffset>98718</wp:posOffset>
                </wp:positionV>
                <wp:extent cx="1976314" cy="358140"/>
                <wp:effectExtent l="0" t="0" r="5080" b="48260"/>
                <wp:wrapSquare wrapText="left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314" cy="358140"/>
                          <a:chOff x="63306" y="35415"/>
                          <a:chExt cx="1976417" cy="361204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63306" y="35415"/>
                            <a:ext cx="1976417" cy="361204"/>
                            <a:chOff x="393896" y="35415"/>
                            <a:chExt cx="1976417" cy="361204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393896" y="204214"/>
                              <a:ext cx="205213" cy="1924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2432B5" w14:textId="0C519360" w:rsidR="00847C8A" w:rsidRPr="005E4FE4" w:rsidRDefault="00847C8A" w:rsidP="00847C8A">
                                <w:pPr>
                                  <w:snapToGrid w:val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5E4FE4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569742" y="35415"/>
                              <a:ext cx="1800571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97B460" w14:textId="4744B1A8" w:rsidR="005E4FE4" w:rsidRPr="000F3B67" w:rsidRDefault="005E4FE4" w:rsidP="005E4FE4">
                                <w:pPr>
                                  <w:snapToGrid w:val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0F3B6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  <w:r w:rsidRPr="000F3B6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j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   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Pr="000F3B6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 k</w:t>
                                </w:r>
                              </w:p>
                              <w:p w14:paraId="4E3EABCF" w14:textId="615D3A70" w:rsidR="00847C8A" w:rsidRPr="00281AEF" w:rsidRDefault="00847C8A" w:rsidP="00847C8A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541606" y="182880"/>
                              <a:ext cx="1702191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551F891" w14:textId="4D51FFFF" w:rsidR="00847C8A" w:rsidRPr="00281AEF" w:rsidRDefault="00847C8A" w:rsidP="00847C8A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≤ x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? 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≥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041009" y="175846"/>
                              <a:ext cx="0" cy="17838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659989" y="175846"/>
                              <a:ext cx="0" cy="177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837027" y="189914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BEB77" id="Group 39" o:spid="_x0000_s1037" style="position:absolute;left:0;text-align:left;margin-left:317.9pt;margin-top:7.75pt;width:155.6pt;height:28.2pt;z-index:-251614208;mso-width-relative:margin;mso-height-relative:margin" coordorigin="633,354" coordsize="19764,3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">
                <v:group id="Group 9" o:spid="_x0000_s1038" style="position:absolute;left:633;top:354;width:19764;height:3612" coordorigin="3938,354" coordsize="19764,3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2" o:spid="_x0000_s1039" type="#_x0000_t202" style="position:absolute;left:3938;top:2042;width:2053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" fillcolor="white [3201]" stroked="f" strokeweight=".5pt">
                    <v:textbox inset="0,0,0,0">
                      <w:txbxContent>
                        <w:p w14:paraId="252432B5" w14:textId="0C519360" w:rsidR="00847C8A" w:rsidRPr="005E4FE4" w:rsidRDefault="00847C8A" w:rsidP="00847C8A">
                          <w:pPr>
                            <w:snapToGrid w:val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5E4FE4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" o:spid="_x0000_s1040" type="#_x0000_t202" style="position:absolute;left:5697;top:354;width:18006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5097B460" w14:textId="4744B1A8" w:rsidR="005E4FE4" w:rsidRPr="000F3B67" w:rsidRDefault="005E4FE4" w:rsidP="005E4FE4">
                          <w:pPr>
                            <w:snapToGrid w:val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0F3B6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0F3B6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j 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   t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0F3B6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 k</w:t>
                          </w:r>
                        </w:p>
                        <w:p w14:paraId="4E3EABCF" w14:textId="615D3A70" w:rsidR="00847C8A" w:rsidRPr="00281AEF" w:rsidRDefault="00847C8A" w:rsidP="00847C8A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1" o:spid="_x0000_s1041" type="#_x0000_t202" style="position:absolute;left:5416;top:1828;width:17021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" fillcolor="white [3201]" strokeweight="1pt">
                    <v:textbox inset="0,0,0,0">
                      <w:txbxContent>
                        <w:p w14:paraId="5551F891" w14:textId="4D51FFFF" w:rsidR="00847C8A" w:rsidRPr="00281AEF" w:rsidRDefault="00847C8A" w:rsidP="00847C8A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≤ x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x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?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≥ x</w:t>
                          </w:r>
                        </w:p>
                      </w:txbxContent>
                    </v:textbox>
                  </v:shape>
                  <v:line id="Straight Connector 13" o:spid="_x0000_s1042" style="position:absolute;visibility:visible;mso-wrap-style:square" from="10410,1758" to="10410,3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" strokecolor="black [3213]" strokeweight="1pt">
                    <v:shadow on="t" color="black" opacity="24903f" origin=",.5" offset="0,.55556mm"/>
                  </v:line>
                  <v:line id="Straight Connector 14" o:spid="_x0000_s1043" style="position:absolute;visibility:visible;mso-wrap-style:square" from="16599,1758" to="16599,3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" strokecolor="black [3213]" strokeweight="1pt">
                    <v:shadow on="t" color="black" opacity="24903f" origin=",.5" offset="0,.55556mm"/>
                  </v:line>
                </v:group>
                <v:line id="Straight Connector 38" o:spid="_x0000_s1044" style="position:absolute;visibility:visible;mso-wrap-style:square" from="8370,1899" to="8370,3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  <w10:wrap type="square" side="left"/>
              </v:group>
            </w:pict>
          </mc:Fallback>
        </mc:AlternateContent>
      </w:r>
      <w:r w:rsidR="00847C8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You may have seen the development of </w:t>
      </w:r>
      <w:r w:rsidR="00F6187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</w:t>
      </w:r>
      <w:r w:rsidR="00847C8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partition algorithm using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invariant shown to the right. Instead, let’s try something different.</w:t>
      </w:r>
      <w:r w:rsidR="00104BB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 use a different invariant, and you will see that the algorithm makes at most </w:t>
      </w:r>
      <w:r w:rsidR="00F6187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br/>
      </w:r>
      <w:r w:rsidR="00F61874">
        <w:rPr>
          <w:rFonts w:ascii="Courier New" w:hAnsi="Courier New" w:cs="Courier New"/>
          <w:noProof/>
          <w:color w:val="000000" w:themeColor="text1"/>
          <w:sz w:val="18"/>
          <w:szCs w:val="18"/>
        </w:rPr>
        <w:t>(</w:t>
      </w:r>
      <w:r w:rsidR="00104BB7" w:rsidRPr="00104BB7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9A65C1">
        <w:rPr>
          <w:rFonts w:ascii="Courier New" w:hAnsi="Courier New" w:cs="Courier New"/>
          <w:noProof/>
          <w:color w:val="000000" w:themeColor="text1"/>
          <w:sz w:val="18"/>
          <w:szCs w:val="18"/>
        </w:rPr>
        <w:t>+1</w:t>
      </w:r>
      <w:r w:rsidR="00104BB7" w:rsidRPr="00104BB7">
        <w:rPr>
          <w:rFonts w:ascii="Courier New" w:hAnsi="Courier New" w:cs="Courier New"/>
          <w:noProof/>
          <w:color w:val="000000" w:themeColor="text1"/>
          <w:sz w:val="18"/>
          <w:szCs w:val="18"/>
        </w:rPr>
        <w:t>-h)/2</w:t>
      </w:r>
      <w:r w:rsidR="00104BB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swaps.</w:t>
      </w:r>
    </w:p>
    <w:p w14:paraId="25F0DFDC" w14:textId="642F8692" w:rsidR="00EE082F" w:rsidRDefault="000539B1" w:rsidP="000539B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Let’s leave the </w:t>
      </w:r>
      <w:r w:rsidR="000F3B67" w:rsidRPr="000F3B67">
        <w:rPr>
          <w:rFonts w:ascii="Courier New" w:hAnsi="Courier New" w:cs="Courier New"/>
          <w:noProof/>
          <w:sz w:val="18"/>
          <w:szCs w:val="18"/>
        </w:rPr>
        <w:t>x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Pr="000F3B67">
        <w:rPr>
          <w:rFonts w:ascii="Courier New" w:hAnsi="Courier New" w:cs="Courier New"/>
          <w:noProof/>
          <w:color w:val="000000" w:themeColor="text1"/>
          <w:sz w:val="18"/>
          <w:szCs w:val="18"/>
        </w:rPr>
        <w:t>b[h]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swap values in </w:t>
      </w:r>
      <w:r w:rsidRPr="000F3B67">
        <w:rPr>
          <w:rFonts w:ascii="Courier New" w:hAnsi="Courier New" w:cs="Courier New"/>
          <w:noProof/>
          <w:color w:val="000000" w:themeColor="text1"/>
          <w:sz w:val="18"/>
          <w:szCs w:val="18"/>
        </w:rPr>
        <w:t>b[h+1..k]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</w:t>
      </w:r>
      <w:r w:rsidR="007841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truthify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postcondition</w:t>
      </w:r>
      <w:r w:rsidR="007841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784155" w:rsidRPr="00104BB7">
        <w:rPr>
          <w:rFonts w:ascii="Courier New" w:hAnsi="Courier New" w:cs="Courier New"/>
          <w:noProof/>
          <w:color w:val="000000" w:themeColor="text1"/>
          <w:sz w:val="18"/>
          <w:szCs w:val="18"/>
        </w:rPr>
        <w:t>Post</w:t>
      </w:r>
      <w:r w:rsidR="00784155">
        <w:rPr>
          <w:rFonts w:ascii="Courier New" w:hAnsi="Courier New" w:cs="Courier New"/>
          <w:noProof/>
          <w:color w:val="000000" w:themeColor="text1"/>
          <w:sz w:val="18"/>
          <w:szCs w:val="18"/>
        </w:rPr>
        <w:t>1</w:t>
      </w:r>
      <w:r w:rsidR="000F3B67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:</w:t>
      </w:r>
    </w:p>
    <w:p w14:paraId="01D828A5" w14:textId="114C32A8" w:rsidR="00E4399A" w:rsidRDefault="000539B1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7E8086" wp14:editId="6FE2D6F7">
                <wp:simplePos x="0" y="0"/>
                <wp:positionH relativeFrom="column">
                  <wp:posOffset>337625</wp:posOffset>
                </wp:positionH>
                <wp:positionV relativeFrom="paragraph">
                  <wp:posOffset>90219</wp:posOffset>
                </wp:positionV>
                <wp:extent cx="2503955" cy="354018"/>
                <wp:effectExtent l="0" t="0" r="0" b="527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3955" cy="354018"/>
                          <a:chOff x="-119574" y="35170"/>
                          <a:chExt cx="2503955" cy="354018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583810" y="35170"/>
                            <a:ext cx="1800571" cy="185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62AEB2" w14:textId="77777777" w:rsidR="004C442B" w:rsidRPr="000F3B67" w:rsidRDefault="004C442B" w:rsidP="004C442B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j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0F3B6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k</w:t>
                              </w:r>
                            </w:p>
                            <w:p w14:paraId="21BB579D" w14:textId="1FF1414B" w:rsidR="00847C8A" w:rsidRPr="00281AEF" w:rsidRDefault="00847C8A" w:rsidP="00847C8A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41606" y="182880"/>
                            <a:ext cx="1702191" cy="185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962D78" w14:textId="36A3306C" w:rsidR="00847C8A" w:rsidRPr="00104BB7" w:rsidRDefault="00104BB7" w:rsidP="00847C8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104BB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47C8A" w:rsidRPr="00104B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="000F3B67" w:rsidRPr="00104B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≤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x     </w:t>
                              </w:r>
                              <w:r w:rsidR="00847C8A" w:rsidRPr="00104B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47C8A" w:rsidRPr="00104B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≥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-119574" y="196783"/>
                            <a:ext cx="655382" cy="192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F2BBFD" w14:textId="364AFBED" w:rsidR="00847C8A" w:rsidRPr="00104BB7" w:rsidRDefault="00847C8A" w:rsidP="00847C8A">
                              <w:pPr>
                                <w:snapToGrid w:val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104B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Post</w:t>
                              </w:r>
                              <w:r w:rsidR="00EE082F" w:rsidRPr="00104B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104BB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: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689317" y="182880"/>
                            <a:ext cx="0" cy="17838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357533" y="175846"/>
                            <a:ext cx="0" cy="177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E8086" id="Group 15" o:spid="_x0000_s1045" style="position:absolute;left:0;text-align:left;margin-left:26.6pt;margin-top:7.1pt;width:197.15pt;height:27.9pt;z-index:251699200;mso-width-relative:margin;mso-height-relative:margin" coordorigin="-1195,351" coordsize="25039,3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">
                <v:shape id="Text Box 16" o:spid="_x0000_s1046" type="#_x0000_t202" style="position:absolute;left:5838;top:351;width:18005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0562AEB2" w14:textId="77777777" w:rsidR="004C442B" w:rsidRPr="000F3B67" w:rsidRDefault="004C442B" w:rsidP="004C442B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j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0F3B6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k</w:t>
                        </w:r>
                      </w:p>
                      <w:p w14:paraId="21BB579D" w14:textId="1FF1414B" w:rsidR="00847C8A" w:rsidRPr="00281AEF" w:rsidRDefault="00847C8A" w:rsidP="00847C8A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3" o:spid="_x0000_s1047" type="#_x0000_t202" style="position:absolute;left:5416;top:1828;width:17021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" fillcolor="white [3201]" strokeweight="1pt">
                  <v:textbox inset="0,0,0,0">
                    <w:txbxContent>
                      <w:p w14:paraId="0F962D78" w14:textId="36A3306C" w:rsidR="00847C8A" w:rsidRPr="00104BB7" w:rsidRDefault="00104BB7" w:rsidP="00847C8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104BB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847C8A" w:rsidRPr="00104B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</w:t>
                        </w:r>
                        <w:r w:rsidR="000F3B67" w:rsidRPr="00104B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≤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x     </w:t>
                        </w:r>
                        <w:r w:rsidR="00847C8A" w:rsidRPr="00104B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847C8A" w:rsidRPr="00104B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≥ x</w:t>
                        </w:r>
                      </w:p>
                    </w:txbxContent>
                  </v:textbox>
                </v:shape>
                <v:shape id="Text Box 31" o:spid="_x0000_s1048" type="#_x0000_t202" style="position:absolute;left:-1195;top:1967;width:6553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30F2BBFD" w14:textId="364AFBED" w:rsidR="00847C8A" w:rsidRPr="00104BB7" w:rsidRDefault="00847C8A" w:rsidP="00847C8A">
                        <w:pPr>
                          <w:snapToGrid w:val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104B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Post</w:t>
                        </w:r>
                        <w:r w:rsidR="00EE082F" w:rsidRPr="00104B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 w:rsidR="00104BB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: b</w:t>
                        </w:r>
                      </w:p>
                    </w:txbxContent>
                  </v:textbox>
                </v:shape>
                <v:line id="Straight Connector 36" o:spid="_x0000_s1049" style="position:absolute;visibility:visible;mso-wrap-style:square" from="6893,1828" to="6893,3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" strokecolor="black [3213]" strokeweight="1pt">
                  <v:shadow on="t" color="black" opacity="24903f" origin=",.5" offset="0,.55556mm"/>
                </v:line>
                <v:line id="Straight Connector 37" o:spid="_x0000_s1050" style="position:absolute;visibility:visible;mso-wrap-style:square" from="13575,1758" to="13575,3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018DC351" w14:textId="77777777" w:rsidR="000F3B67" w:rsidRDefault="000F3B67" w:rsidP="000F3B67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1F3304D5" w14:textId="3CA34921" w:rsidR="00EE082F" w:rsidRDefault="000F3B67" w:rsidP="000F3B67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Then, to truthify </w:t>
      </w:r>
      <w:r w:rsidRPr="00104BB7">
        <w:rPr>
          <w:rFonts w:ascii="Courier New" w:hAnsi="Courier New" w:cs="Courier New"/>
          <w:noProof/>
          <w:color w:val="000000" w:themeColor="text1"/>
          <w:sz w:val="18"/>
          <w:szCs w:val="18"/>
        </w:rPr>
        <w:t>Post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above, all we have to do is swap </w:t>
      </w:r>
      <w:r w:rsidR="00104BB7">
        <w:rPr>
          <w:rFonts w:ascii="Courier New" w:hAnsi="Courier New" w:cs="Courier New"/>
          <w:noProof/>
          <w:sz w:val="18"/>
          <w:szCs w:val="18"/>
        </w:rPr>
        <w:t>b[h</w:t>
      </w:r>
      <w:r w:rsidR="00104BB7" w:rsidRPr="000F3B67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104BB7">
        <w:rPr>
          <w:rFonts w:ascii="Courier New" w:hAnsi="Courier New" w:cs="Courier New"/>
          <w:noProof/>
          <w:sz w:val="18"/>
          <w:szCs w:val="18"/>
        </w:rPr>
        <w:t>b[j</w:t>
      </w:r>
      <w:r w:rsidR="00104BB7" w:rsidRPr="000F3B67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034D18EE" w14:textId="5C3B1CA5" w:rsidR="00EE082F" w:rsidRDefault="00104BB7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Given precondition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Pre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we want an algorithm that swaps elements of </w:t>
      </w:r>
      <w:r w:rsidR="00F96443" w:rsidRPr="000F3B67">
        <w:rPr>
          <w:rFonts w:ascii="Courier New" w:hAnsi="Courier New" w:cs="Courier New"/>
          <w:noProof/>
          <w:sz w:val="18"/>
          <w:szCs w:val="18"/>
        </w:rPr>
        <w:t>b[h</w:t>
      </w:r>
      <w:r w:rsidR="00F96443">
        <w:rPr>
          <w:rFonts w:ascii="Courier New" w:hAnsi="Courier New" w:cs="Courier New"/>
          <w:noProof/>
          <w:sz w:val="18"/>
          <w:szCs w:val="18"/>
        </w:rPr>
        <w:t>+1</w:t>
      </w:r>
      <w:r w:rsidR="00F96443" w:rsidRPr="000F3B67">
        <w:rPr>
          <w:rFonts w:ascii="Courier New" w:hAnsi="Courier New" w:cs="Courier New"/>
          <w:noProof/>
          <w:sz w:val="18"/>
          <w:szCs w:val="18"/>
        </w:rPr>
        <w:t>..</w:t>
      </w:r>
      <w:r w:rsidR="00F96443">
        <w:rPr>
          <w:rFonts w:ascii="Courier New" w:hAnsi="Courier New" w:cs="Courier New"/>
          <w:noProof/>
          <w:sz w:val="18"/>
          <w:szCs w:val="18"/>
        </w:rPr>
        <w:t>k</w:t>
      </w:r>
      <w:r w:rsidR="00F96443" w:rsidRPr="000F3B67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</w:t>
      </w:r>
      <w:r w:rsidR="007841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truthify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Post1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We develop the loop invariant in the standard way:</w:t>
      </w:r>
    </w:p>
    <w:p w14:paraId="3FC202C1" w14:textId="16C6FE39" w:rsidR="00EE082F" w:rsidRDefault="00F96443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B138B39" wp14:editId="7366B0B1">
                <wp:simplePos x="0" y="0"/>
                <wp:positionH relativeFrom="column">
                  <wp:posOffset>808892</wp:posOffset>
                </wp:positionH>
                <wp:positionV relativeFrom="paragraph">
                  <wp:posOffset>32922</wp:posOffset>
                </wp:positionV>
                <wp:extent cx="3073840" cy="353695"/>
                <wp:effectExtent l="0" t="0" r="12700" b="5270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840" cy="353695"/>
                          <a:chOff x="-63305" y="0"/>
                          <a:chExt cx="3073840" cy="353695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-63305" y="0"/>
                            <a:ext cx="3073840" cy="353695"/>
                            <a:chOff x="-70856" y="35170"/>
                            <a:chExt cx="3074310" cy="353791"/>
                          </a:xfrm>
                        </wpg:grpSpPr>
                        <wps:wsp>
                          <wps:cNvPr id="47" name="Text Box 47"/>
                          <wps:cNvSpPr txBox="1"/>
                          <wps:spPr>
                            <a:xfrm>
                              <a:off x="583720" y="35170"/>
                              <a:ext cx="2419274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BF90DC" w14:textId="52DAE1D5" w:rsidR="00104BB7" w:rsidRPr="000F3B67" w:rsidRDefault="00104BB7" w:rsidP="00104BB7">
                                <w:pPr>
                                  <w:snapToGrid w:val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0F3B6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 w:rsidRPr="000F3B6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t         </w:t>
                                </w:r>
                                <w:r w:rsidRPr="000F3B6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j </w:t>
                                </w:r>
                                <w:r w:rsidR="00F96443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 w:rsidRPr="000F3B6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k</w:t>
                                </w:r>
                              </w:p>
                              <w:p w14:paraId="53253AB6" w14:textId="77777777" w:rsidR="00104BB7" w:rsidRPr="00281AEF" w:rsidRDefault="00104BB7" w:rsidP="00104BB7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541566" y="182745"/>
                              <a:ext cx="2461888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4A3C72" w14:textId="7559078F" w:rsidR="00104BB7" w:rsidRPr="00104BB7" w:rsidRDefault="00104BB7" w:rsidP="00104BB7">
                                <w:pPr>
                                  <w:snapToGrid w:val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104BB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104BB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Pr="00104BB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≤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x    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F96443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?       </w:t>
                                </w:r>
                                <w:r w:rsidRPr="00104BB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104BB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≥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-70856" y="196556"/>
                              <a:ext cx="606536" cy="1924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FDC391" w14:textId="7ED1838E" w:rsidR="00104BB7" w:rsidRPr="00104BB7" w:rsidRDefault="00F96443" w:rsidP="00104BB7">
                                <w:pPr>
                                  <w:snapToGrid w:val="0"/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="00104BB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nv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104BB7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: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689317" y="182880"/>
                              <a:ext cx="0" cy="17838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357533" y="175846"/>
                              <a:ext cx="0" cy="177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Straight Connector 52"/>
                        <wps:cNvCnPr/>
                        <wps:spPr>
                          <a:xfrm>
                            <a:off x="2215661" y="140677"/>
                            <a:ext cx="0" cy="1777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138B39" id="Group 53" o:spid="_x0000_s1051" style="position:absolute;left:0;text-align:left;margin-left:63.7pt;margin-top:2.6pt;width:242.05pt;height:27.85pt;z-index:251707392;mso-width-relative:margin" coordorigin="-633" coordsize="30738,35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">
                <v:group id="Group 46" o:spid="_x0000_s1052" style="position:absolute;left:-633;width:30738;height:3536" coordorigin="-708,351" coordsize="30743,35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 id="Text Box 47" o:spid="_x0000_s1053" type="#_x0000_t202" style="position:absolute;left:5837;top:351;width:24192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5FBF90DC" w14:textId="52DAE1D5" w:rsidR="00104BB7" w:rsidRPr="000F3B67" w:rsidRDefault="00104BB7" w:rsidP="00104BB7">
                          <w:pPr>
                            <w:snapToGrid w:val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0F3B6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h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      </w:t>
                          </w:r>
                          <w:r w:rsidRPr="000F3B6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t         </w:t>
                          </w:r>
                          <w:r w:rsidRPr="000F3B6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j </w:t>
                          </w:r>
                          <w:r w:rsidR="00F96443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      </w:t>
                          </w:r>
                          <w:r w:rsidRPr="000F3B6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k</w:t>
                          </w:r>
                        </w:p>
                        <w:p w14:paraId="53253AB6" w14:textId="77777777" w:rsidR="00104BB7" w:rsidRPr="00281AEF" w:rsidRDefault="00104BB7" w:rsidP="00104BB7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8" o:spid="_x0000_s1054" type="#_x0000_t202" style="position:absolute;left:5415;top:1827;width:24619;height:1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" fillcolor="white [3201]" strokeweight="1pt">
                    <v:textbox inset="0,0,0,0">
                      <w:txbxContent>
                        <w:p w14:paraId="564A3C72" w14:textId="7559078F" w:rsidR="00104BB7" w:rsidRPr="00104BB7" w:rsidRDefault="00104BB7" w:rsidP="00104BB7">
                          <w:pPr>
                            <w:snapToGrid w:val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104BB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04BB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104BB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≤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x     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F96443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?       </w:t>
                          </w:r>
                          <w:r w:rsidRPr="00104BB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04BB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≥ x</w:t>
                          </w:r>
                        </w:p>
                      </w:txbxContent>
                    </v:textbox>
                  </v:shape>
                  <v:shape id="Text Box 49" o:spid="_x0000_s1055" type="#_x0000_t202" style="position:absolute;left:-708;top:1965;width:6064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78FDC391" w14:textId="7ED1838E" w:rsidR="00104BB7" w:rsidRPr="00104BB7" w:rsidRDefault="00F96443" w:rsidP="00104BB7">
                          <w:pPr>
                            <w:snapToGrid w:val="0"/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r w:rsidR="00104BB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nv</w:t>
                          </w:r>
                          <w: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1</w:t>
                          </w:r>
                          <w:r w:rsidR="00104BB7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: b</w:t>
                          </w:r>
                        </w:p>
                      </w:txbxContent>
                    </v:textbox>
                  </v:shape>
                  <v:line id="Straight Connector 50" o:spid="_x0000_s1056" style="position:absolute;visibility:visible;mso-wrap-style:square" from="6893,1828" to="6893,3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" strokecolor="black [3213]" strokeweight="1pt">
                    <v:shadow on="t" color="black" opacity="24903f" origin=",.5" offset="0,.55556mm"/>
                  </v:line>
                  <v:line id="Straight Connector 51" o:spid="_x0000_s1057" style="position:absolute;visibility:visible;mso-wrap-style:square" from="13575,1758" to="13575,3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" strokecolor="black [3213]" strokeweight="1pt">
                    <v:shadow on="t" color="black" opacity="24903f" origin=",.5" offset="0,.55556mm"/>
                  </v:line>
                </v:group>
                <v:line id="Straight Connector 52" o:spid="_x0000_s1058" style="position:absolute;visibility:visible;mso-wrap-style:square" from="22156,1406" to="22156,31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&#13;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10F08AF9" w14:textId="46B40C25" w:rsidR="00EE082F" w:rsidRDefault="00EE082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3740FFF6" w14:textId="0E07B19E" w:rsidR="00A21BA6" w:rsidRDefault="00F96443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initialization is: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t= h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+1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; j= k;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.</w:t>
      </w:r>
    </w:p>
    <w:p w14:paraId="476FA9FC" w14:textId="7EA3E2B8" w:rsidR="00F96443" w:rsidRDefault="00F96443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loop must continue as long as the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?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contains a value</w:t>
      </w:r>
      <w:r w:rsidR="007841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 i.e. as long as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t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≤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j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We see that if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j = t-1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postcondition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Post1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holds.</w:t>
      </w:r>
    </w:p>
    <w:p w14:paraId="00BB17E5" w14:textId="0D27D7E9" w:rsidR="00F96443" w:rsidRDefault="00F96443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The repetend will make progress by reducing the size of section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b[t..j]</w:t>
      </w:r>
      <w:r w:rsidR="007841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I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b[t] ≤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x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increase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. If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b[j] ≥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x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decrease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; if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b[j] &lt; x &lt; b[t]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swap </w:t>
      </w:r>
      <w:r w:rsidR="00784155">
        <w:rPr>
          <w:rFonts w:ascii="Courier New" w:hAnsi="Courier New" w:cs="Courier New"/>
          <w:noProof/>
          <w:color w:val="000000" w:themeColor="text1"/>
          <w:sz w:val="18"/>
          <w:szCs w:val="18"/>
        </w:rPr>
        <w:t>b[t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and </w:t>
      </w:r>
      <w:r w:rsidR="00784155">
        <w:rPr>
          <w:rFonts w:ascii="Courier New" w:hAnsi="Courier New" w:cs="Courier New"/>
          <w:noProof/>
          <w:color w:val="000000" w:themeColor="text1"/>
          <w:sz w:val="18"/>
          <w:szCs w:val="18"/>
        </w:rPr>
        <w:t>b[j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increase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and decrease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We end up with this code</w:t>
      </w:r>
      <w:r w:rsidR="00C21C0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which we call </w:t>
      </w:r>
      <w:r w:rsidR="00C21C08">
        <w:rPr>
          <w:rFonts w:ascii="Courier New" w:hAnsi="Courier New" w:cs="Courier New"/>
          <w:noProof/>
          <w:color w:val="000000" w:themeColor="text1"/>
          <w:sz w:val="18"/>
          <w:szCs w:val="18"/>
        </w:rPr>
        <w:t>Partition1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:</w:t>
      </w:r>
    </w:p>
    <w:p w14:paraId="232EDFB7" w14:textId="4C92B29A" w:rsidR="00C21C08" w:rsidRDefault="00C21C08" w:rsidP="00C21C08">
      <w:pPr>
        <w:spacing w:before="120"/>
        <w:ind w:left="728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Partition1: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  <w:t>int t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= h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+1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;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  <w:t xml:space="preserve">int </w:t>
      </w:r>
      <w:r w:rsidRPr="00F96443">
        <w:rPr>
          <w:rFonts w:ascii="Courier New" w:hAnsi="Courier New" w:cs="Courier New"/>
          <w:noProof/>
          <w:color w:val="000000" w:themeColor="text1"/>
          <w:sz w:val="18"/>
          <w:szCs w:val="18"/>
        </w:rPr>
        <w:t>j= k;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br/>
        <w:t xml:space="preserve"> 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  <w:t>// invariant: Inv1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  <w:t>while (t &lt;= j) {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  <w:t xml:space="preserve">   if (b[t] &lt;= x) t= t+1;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br/>
        <w:t xml:space="preserve"> 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  <w:t xml:space="preserve">   else if </w:t>
      </w:r>
      <w:r w:rsidR="00784155">
        <w:rPr>
          <w:rFonts w:ascii="Courier New" w:hAnsi="Courier New" w:cs="Courier New"/>
          <w:noProof/>
          <w:color w:val="000000" w:themeColor="text1"/>
          <w:sz w:val="18"/>
          <w:szCs w:val="18"/>
        </w:rPr>
        <w:t>(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b[j] &gt;= x) j= j-1;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br/>
        <w:t xml:space="preserve"> 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  <w:t xml:space="preserve">   else { Swap b[t] and b[j]; t= t+1; j= j-1; }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br/>
        <w:t xml:space="preserve">  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  <w:t>}</w:t>
      </w:r>
    </w:p>
    <w:p w14:paraId="1F1098C5" w14:textId="32DA9730" w:rsidR="00513EBC" w:rsidRDefault="00C21C08" w:rsidP="00C21C08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Putting it all together, we </w:t>
      </w:r>
      <w:r w:rsidR="00784155">
        <w:rPr>
          <w:rFonts w:ascii="Times New Roman" w:eastAsia="Times New Roman" w:hAnsi="Times New Roman" w:cs="Times New Roman"/>
          <w:sz w:val="20"/>
          <w:szCs w:val="20"/>
        </w:rPr>
        <w:t xml:space="preserve">write </w:t>
      </w:r>
      <w:r>
        <w:rPr>
          <w:rFonts w:ascii="Times New Roman" w:eastAsia="Times New Roman" w:hAnsi="Times New Roman" w:cs="Times New Roman"/>
          <w:sz w:val="20"/>
          <w:szCs w:val="20"/>
        </w:rPr>
        <w:t>this partition algorithm as a method:</w:t>
      </w:r>
    </w:p>
    <w:p w14:paraId="782851A2" w14:textId="73A152FC" w:rsidR="00C21C08" w:rsidRDefault="00C21C08" w:rsidP="00C21C08">
      <w:pPr>
        <w:spacing w:before="1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/** Give precondition </w:t>
      </w:r>
      <w:r w:rsidRPr="00C21C08">
        <w:rPr>
          <w:rFonts w:ascii="Courier New" w:eastAsia="Times New Roman" w:hAnsi="Courier New" w:cs="Courier New"/>
          <w:sz w:val="18"/>
          <w:szCs w:val="18"/>
        </w:rPr>
        <w:t>Pre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(above) swap elements of </w:t>
      </w:r>
      <w:r w:rsidRPr="000F3B67">
        <w:rPr>
          <w:rFonts w:ascii="Courier New" w:hAnsi="Courier New" w:cs="Courier New"/>
          <w:noProof/>
          <w:sz w:val="18"/>
          <w:szCs w:val="18"/>
        </w:rPr>
        <w:t>b[h..</w:t>
      </w:r>
      <w:r>
        <w:rPr>
          <w:rFonts w:ascii="Courier New" w:hAnsi="Courier New" w:cs="Courier New"/>
          <w:noProof/>
          <w:sz w:val="18"/>
          <w:szCs w:val="18"/>
        </w:rPr>
        <w:t>k</w:t>
      </w:r>
      <w:r w:rsidRPr="000F3B67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truthify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C5530">
        <w:rPr>
          <w:rFonts w:ascii="Courier New" w:eastAsia="Times New Roman" w:hAnsi="Courier New" w:cs="Courier New"/>
          <w:sz w:val="18"/>
          <w:szCs w:val="18"/>
        </w:rPr>
        <w:t>Post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return </w:t>
      </w:r>
      <w:r w:rsidR="004C5530">
        <w:rPr>
          <w:rFonts w:ascii="Courier New" w:hAnsi="Courier New" w:cs="Courier New"/>
          <w:noProof/>
          <w:color w:val="000000" w:themeColor="text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. */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4C5530">
        <w:rPr>
          <w:rFonts w:ascii="Courier New" w:eastAsia="Times New Roman" w:hAnsi="Courier New" w:cs="Courier New"/>
          <w:sz w:val="18"/>
          <w:szCs w:val="18"/>
        </w:rPr>
        <w:t xml:space="preserve">public static </w:t>
      </w:r>
      <w:proofErr w:type="spellStart"/>
      <w:r w:rsidRPr="004C5530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C5530">
        <w:rPr>
          <w:rFonts w:ascii="Courier New" w:eastAsia="Times New Roman" w:hAnsi="Courier New" w:cs="Courier New"/>
          <w:sz w:val="18"/>
          <w:szCs w:val="18"/>
        </w:rPr>
        <w:t xml:space="preserve"> partition(</w:t>
      </w:r>
      <w:proofErr w:type="spellStart"/>
      <w:r w:rsidRPr="004C5530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C5530">
        <w:rPr>
          <w:rFonts w:ascii="Courier New" w:eastAsia="Times New Roman" w:hAnsi="Courier New" w:cs="Courier New"/>
          <w:sz w:val="18"/>
          <w:szCs w:val="18"/>
        </w:rPr>
        <w:t xml:space="preserve"> b, </w:t>
      </w:r>
      <w:proofErr w:type="spellStart"/>
      <w:r w:rsidRPr="004C5530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C5530">
        <w:rPr>
          <w:rFonts w:ascii="Courier New" w:eastAsia="Times New Roman" w:hAnsi="Courier New" w:cs="Courier New"/>
          <w:sz w:val="18"/>
          <w:szCs w:val="18"/>
        </w:rPr>
        <w:t xml:space="preserve"> h, </w:t>
      </w:r>
      <w:proofErr w:type="spellStart"/>
      <w:r w:rsidRPr="004C5530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4C5530">
        <w:rPr>
          <w:rFonts w:ascii="Courier New" w:eastAsia="Times New Roman" w:hAnsi="Courier New" w:cs="Courier New"/>
          <w:sz w:val="18"/>
          <w:szCs w:val="18"/>
        </w:rPr>
        <w:t xml:space="preserve"> k) {</w:t>
      </w:r>
      <w:r w:rsidRPr="004C5530">
        <w:rPr>
          <w:rFonts w:ascii="Courier New" w:eastAsia="Times New Roman" w:hAnsi="Courier New" w:cs="Courier New"/>
          <w:sz w:val="18"/>
          <w:szCs w:val="18"/>
        </w:rPr>
        <w:br/>
      </w:r>
      <w:r w:rsidRPr="004C5530">
        <w:rPr>
          <w:rFonts w:ascii="Courier New" w:eastAsia="Times New Roman" w:hAnsi="Courier New" w:cs="Courier New"/>
          <w:sz w:val="18"/>
          <w:szCs w:val="18"/>
        </w:rPr>
        <w:tab/>
        <w:t xml:space="preserve">    // Pre</w:t>
      </w:r>
      <w:r w:rsidRPr="004C5530">
        <w:rPr>
          <w:rFonts w:ascii="Courier New" w:eastAsia="Times New Roman" w:hAnsi="Courier New" w:cs="Courier New"/>
          <w:sz w:val="18"/>
          <w:szCs w:val="18"/>
        </w:rPr>
        <w:br/>
      </w:r>
      <w:r w:rsidRPr="004C5530">
        <w:rPr>
          <w:rFonts w:ascii="Courier New" w:eastAsia="Times New Roman" w:hAnsi="Courier New" w:cs="Courier New"/>
          <w:sz w:val="18"/>
          <w:szCs w:val="18"/>
        </w:rPr>
        <w:tab/>
        <w:t xml:space="preserve">    Partition1</w:t>
      </w:r>
      <w:r w:rsidRPr="004C5530">
        <w:rPr>
          <w:rFonts w:ascii="Courier New" w:eastAsia="Times New Roman" w:hAnsi="Courier New" w:cs="Courier New"/>
          <w:sz w:val="18"/>
          <w:szCs w:val="18"/>
        </w:rPr>
        <w:br/>
      </w:r>
      <w:r w:rsidRPr="004C5530">
        <w:rPr>
          <w:rFonts w:ascii="Courier New" w:eastAsia="Times New Roman" w:hAnsi="Courier New" w:cs="Courier New"/>
          <w:sz w:val="18"/>
          <w:szCs w:val="18"/>
        </w:rPr>
        <w:tab/>
        <w:t xml:space="preserve">    // Post1</w:t>
      </w:r>
      <w:r w:rsidRPr="004C5530">
        <w:rPr>
          <w:rFonts w:ascii="Courier New" w:eastAsia="Times New Roman" w:hAnsi="Courier New" w:cs="Courier New"/>
          <w:sz w:val="18"/>
          <w:szCs w:val="18"/>
        </w:rPr>
        <w:br/>
      </w:r>
      <w:r w:rsidRPr="004C5530">
        <w:rPr>
          <w:rFonts w:ascii="Courier New" w:eastAsia="Times New Roman" w:hAnsi="Courier New" w:cs="Courier New"/>
          <w:sz w:val="18"/>
          <w:szCs w:val="18"/>
        </w:rPr>
        <w:tab/>
        <w:t xml:space="preserve">    Swap b[h] and b[j];</w:t>
      </w:r>
      <w:r w:rsidRPr="004C5530">
        <w:rPr>
          <w:rFonts w:ascii="Courier New" w:eastAsia="Times New Roman" w:hAnsi="Courier New" w:cs="Courier New"/>
          <w:sz w:val="18"/>
          <w:szCs w:val="18"/>
        </w:rPr>
        <w:br/>
      </w:r>
      <w:r w:rsidRPr="004C5530">
        <w:rPr>
          <w:rFonts w:ascii="Courier New" w:eastAsia="Times New Roman" w:hAnsi="Courier New" w:cs="Courier New"/>
          <w:sz w:val="18"/>
          <w:szCs w:val="18"/>
        </w:rPr>
        <w:tab/>
        <w:t xml:space="preserve"> </w:t>
      </w:r>
      <w:r w:rsidR="004C5530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="00F807B3">
        <w:rPr>
          <w:rFonts w:ascii="Courier New" w:eastAsia="Times New Roman" w:hAnsi="Courier New" w:cs="Courier New"/>
          <w:sz w:val="18"/>
          <w:szCs w:val="18"/>
        </w:rPr>
        <w:t>// Post</w:t>
      </w:r>
      <w:r w:rsidRPr="004C5530">
        <w:rPr>
          <w:rFonts w:ascii="Courier New" w:eastAsia="Times New Roman" w:hAnsi="Courier New" w:cs="Courier New"/>
          <w:sz w:val="18"/>
          <w:szCs w:val="18"/>
        </w:rPr>
        <w:br/>
      </w:r>
      <w:r w:rsidRPr="004C5530">
        <w:rPr>
          <w:rFonts w:ascii="Courier New" w:eastAsia="Times New Roman" w:hAnsi="Courier New" w:cs="Courier New"/>
          <w:sz w:val="18"/>
          <w:szCs w:val="18"/>
        </w:rPr>
        <w:tab/>
        <w:t xml:space="preserve">    return j;</w:t>
      </w:r>
      <w:r w:rsidRPr="004C5530">
        <w:rPr>
          <w:rFonts w:ascii="Courier New" w:eastAsia="Times New Roman" w:hAnsi="Courier New" w:cs="Courier New"/>
          <w:sz w:val="18"/>
          <w:szCs w:val="18"/>
        </w:rPr>
        <w:br/>
      </w:r>
      <w:r w:rsidRPr="004C5530">
        <w:rPr>
          <w:rFonts w:ascii="Courier New" w:eastAsia="Times New Roman" w:hAnsi="Courier New" w:cs="Courier New"/>
          <w:sz w:val="18"/>
          <w:szCs w:val="18"/>
        </w:rPr>
        <w:tab/>
        <w:t>}</w:t>
      </w:r>
    </w:p>
    <w:p w14:paraId="3AD385B9" w14:textId="3B70618C" w:rsidR="004C5530" w:rsidRPr="004C5530" w:rsidRDefault="004C5530" w:rsidP="00C21C08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It is readily seen that this method takes time proportional to the size of </w:t>
      </w:r>
      <w:r w:rsidRPr="000F3B67">
        <w:rPr>
          <w:rFonts w:ascii="Courier New" w:hAnsi="Courier New" w:cs="Courier New"/>
          <w:noProof/>
          <w:sz w:val="18"/>
          <w:szCs w:val="18"/>
        </w:rPr>
        <w:t>b[h..</w:t>
      </w:r>
      <w:r>
        <w:rPr>
          <w:rFonts w:ascii="Courier New" w:hAnsi="Courier New" w:cs="Courier New"/>
          <w:noProof/>
          <w:sz w:val="18"/>
          <w:szCs w:val="18"/>
        </w:rPr>
        <w:t>k</w:t>
      </w:r>
      <w:r w:rsidRPr="000F3B67">
        <w:rPr>
          <w:rFonts w:ascii="Courier New" w:hAnsi="Courier New" w:cs="Courier New"/>
          <w:noProof/>
          <w:sz w:val="18"/>
          <w:szCs w:val="18"/>
        </w:rPr>
        <w:t>]</w:t>
      </w:r>
      <w:r w:rsidR="00F807B3">
        <w:rPr>
          <w:rFonts w:ascii="Times New Roman" w:hAnsi="Times New Roman" w:cs="Times New Roman"/>
          <w:noProof/>
          <w:sz w:val="20"/>
          <w:szCs w:val="20"/>
        </w:rPr>
        <w:t xml:space="preserve"> It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 makes at most </w:t>
      </w:r>
      <w:r w:rsidRPr="004C5530">
        <w:rPr>
          <w:rFonts w:ascii="Courier New" w:eastAsia="Times New Roman" w:hAnsi="Courier New" w:cs="Courier New"/>
          <w:sz w:val="18"/>
          <w:szCs w:val="18"/>
        </w:rPr>
        <w:t>(k+1–h)/2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swaps. It uses </w:t>
      </w:r>
      <w:r w:rsidRPr="004C5530">
        <w:rPr>
          <w:rFonts w:ascii="Courier New" w:eastAsia="Times New Roman" w:hAnsi="Courier New" w:cs="Courier New"/>
          <w:sz w:val="18"/>
          <w:szCs w:val="18"/>
        </w:rPr>
        <w:t>O(1)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space.</w:t>
      </w:r>
    </w:p>
    <w:sectPr w:rsidR="004C5530" w:rsidRPr="004C5530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E1F9B" w14:textId="77777777" w:rsidR="00D56B01" w:rsidRDefault="00D56B01" w:rsidP="00F83DF1">
      <w:r>
        <w:separator/>
      </w:r>
    </w:p>
  </w:endnote>
  <w:endnote w:type="continuationSeparator" w:id="0">
    <w:p w14:paraId="02AE005D" w14:textId="77777777" w:rsidR="00D56B01" w:rsidRDefault="00D56B0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449C5" w14:textId="77777777" w:rsidR="00D56B01" w:rsidRDefault="00D56B01" w:rsidP="00F83DF1">
      <w:r>
        <w:separator/>
      </w:r>
    </w:p>
  </w:footnote>
  <w:footnote w:type="continuationSeparator" w:id="0">
    <w:p w14:paraId="2D5C9DF8" w14:textId="77777777" w:rsidR="00D56B01" w:rsidRDefault="00D56B01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602B1DA" w:rsidR="00563B7D" w:rsidRDefault="00E4399A" w:rsidP="00F83DF1">
    <w:pPr>
      <w:pStyle w:val="Header"/>
      <w:jc w:val="center"/>
    </w:pPr>
    <w:r>
      <w:t>The partition algorithm of quicksort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B67"/>
    <w:rsid w:val="000F3DB8"/>
    <w:rsid w:val="0010173E"/>
    <w:rsid w:val="00102BC7"/>
    <w:rsid w:val="0010432F"/>
    <w:rsid w:val="00104BB7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A65C1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55F1"/>
    <w:rsid w:val="00E473D0"/>
    <w:rsid w:val="00E530A7"/>
    <w:rsid w:val="00E53BFC"/>
    <w:rsid w:val="00E62998"/>
    <w:rsid w:val="00E645A1"/>
    <w:rsid w:val="00E6545C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6436"/>
    <w:rsid w:val="00F31C06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139</cp:revision>
  <cp:lastPrinted>2018-04-07T00:23:00Z</cp:lastPrinted>
  <dcterms:created xsi:type="dcterms:W3CDTF">2017-08-13T09:23:00Z</dcterms:created>
  <dcterms:modified xsi:type="dcterms:W3CDTF">2018-04-20T16:44:00Z</dcterms:modified>
</cp:coreProperties>
</file>