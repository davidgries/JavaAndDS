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BC7B9" w14:textId="3C5C61B2" w:rsidR="003F7574" w:rsidRDefault="00D64891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This </w:t>
      </w:r>
      <w:r w:rsidR="003F7574">
        <w:rPr>
          <w:rFonts w:ascii="Times New Roman" w:hAnsi="Times New Roman" w:cs="Times New Roman"/>
          <w:noProof/>
          <w:sz w:val="20"/>
          <w:szCs w:val="20"/>
        </w:rPr>
        <w:t>strang</w:t>
      </w:r>
      <w:r>
        <w:rPr>
          <w:rFonts w:ascii="Times New Roman" w:hAnsi="Times New Roman" w:cs="Times New Roman"/>
          <w:noProof/>
          <w:sz w:val="20"/>
          <w:szCs w:val="20"/>
        </w:rPr>
        <w:t xml:space="preserve">e little sorting algorithm runs </w:t>
      </w:r>
      <w:r w:rsidR="003F7574">
        <w:rPr>
          <w:rFonts w:ascii="Times New Roman" w:hAnsi="Times New Roman" w:cs="Times New Roman"/>
          <w:noProof/>
          <w:sz w:val="20"/>
          <w:szCs w:val="20"/>
        </w:rPr>
        <w:t xml:space="preserve">in linear time. </w:t>
      </w:r>
      <w:r>
        <w:rPr>
          <w:rFonts w:ascii="Times New Roman" w:hAnsi="Times New Roman" w:cs="Times New Roman"/>
          <w:noProof/>
          <w:sz w:val="20"/>
          <w:szCs w:val="20"/>
        </w:rPr>
        <w:t>I</w:t>
      </w:r>
      <w:r w:rsidR="00C00E6E">
        <w:rPr>
          <w:rFonts w:ascii="Times New Roman" w:hAnsi="Times New Roman" w:cs="Times New Roman"/>
          <w:noProof/>
          <w:sz w:val="20"/>
          <w:szCs w:val="20"/>
        </w:rPr>
        <w:t>t has its limi</w:t>
      </w:r>
      <w:r w:rsidR="004B318E">
        <w:rPr>
          <w:rFonts w:ascii="Times New Roman" w:hAnsi="Times New Roman" w:cs="Times New Roman"/>
          <w:noProof/>
          <w:sz w:val="20"/>
          <w:szCs w:val="20"/>
        </w:rPr>
        <w:t xml:space="preserve">tation: the values in the array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 w:rsidR="00551534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4B318E">
        <w:rPr>
          <w:rFonts w:ascii="Times New Roman" w:hAnsi="Times New Roman" w:cs="Times New Roman"/>
          <w:noProof/>
          <w:sz w:val="20"/>
          <w:szCs w:val="20"/>
        </w:rPr>
        <w:t>to be sorted are in the range 0..</w:t>
      </w:r>
      <w:r w:rsidR="006C1A09">
        <w:rPr>
          <w:rFonts w:ascii="Courier New" w:hAnsi="Courier New" w:cs="Courier New"/>
          <w:noProof/>
          <w:sz w:val="18"/>
          <w:szCs w:val="18"/>
        </w:rPr>
        <w:t>b</w:t>
      </w:r>
      <w:r w:rsidR="004B318E">
        <w:rPr>
          <w:rFonts w:ascii="Times New Roman" w:hAnsi="Times New Roman" w:cs="Times New Roman"/>
          <w:noProof/>
          <w:sz w:val="20"/>
          <w:szCs w:val="20"/>
        </w:rPr>
        <w:t xml:space="preserve">-1, for some given </w:t>
      </w:r>
      <w:r w:rsidR="006C1A09">
        <w:rPr>
          <w:rFonts w:ascii="Courier New" w:hAnsi="Courier New" w:cs="Courier New"/>
          <w:noProof/>
          <w:sz w:val="18"/>
          <w:szCs w:val="18"/>
        </w:rPr>
        <w:t>b</w:t>
      </w:r>
      <w:r w:rsidR="004B318E">
        <w:rPr>
          <w:rFonts w:ascii="Times New Roman" w:hAnsi="Times New Roman" w:cs="Times New Roman"/>
          <w:noProof/>
          <w:sz w:val="20"/>
          <w:szCs w:val="20"/>
        </w:rPr>
        <w:t xml:space="preserve">. </w:t>
      </w:r>
      <w:r w:rsidR="00551534">
        <w:rPr>
          <w:rFonts w:ascii="Times New Roman" w:hAnsi="Times New Roman" w:cs="Times New Roman"/>
          <w:noProof/>
          <w:sz w:val="20"/>
          <w:szCs w:val="20"/>
        </w:rPr>
        <w:t xml:space="preserve">It is called </w:t>
      </w:r>
      <w:r w:rsidR="006C1A09">
        <w:rPr>
          <w:rFonts w:ascii="Times New Roman" w:hAnsi="Times New Roman" w:cs="Times New Roman"/>
          <w:i/>
          <w:noProof/>
          <w:sz w:val="20"/>
          <w:szCs w:val="20"/>
        </w:rPr>
        <w:t>Count</w:t>
      </w:r>
      <w:r w:rsidR="008360EB">
        <w:rPr>
          <w:rFonts w:ascii="Times New Roman" w:hAnsi="Times New Roman" w:cs="Times New Roman"/>
          <w:i/>
          <w:noProof/>
          <w:sz w:val="20"/>
          <w:szCs w:val="20"/>
        </w:rPr>
        <w:t>ing</w:t>
      </w:r>
      <w:r w:rsidR="00551534">
        <w:rPr>
          <w:rFonts w:ascii="Times New Roman" w:hAnsi="Times New Roman" w:cs="Times New Roman"/>
          <w:i/>
          <w:noProof/>
          <w:sz w:val="20"/>
          <w:szCs w:val="20"/>
        </w:rPr>
        <w:t xml:space="preserve"> </w:t>
      </w:r>
      <w:r w:rsidR="00551534" w:rsidRPr="00551534">
        <w:rPr>
          <w:rFonts w:ascii="Times New Roman" w:hAnsi="Times New Roman" w:cs="Times New Roman"/>
          <w:i/>
          <w:noProof/>
          <w:sz w:val="20"/>
          <w:szCs w:val="20"/>
        </w:rPr>
        <w:t>sort</w:t>
      </w:r>
      <w:r w:rsidR="00551534">
        <w:rPr>
          <w:rFonts w:ascii="Times New Roman" w:hAnsi="Times New Roman" w:cs="Times New Roman"/>
          <w:noProof/>
          <w:sz w:val="20"/>
          <w:szCs w:val="20"/>
        </w:rPr>
        <w:t xml:space="preserve"> because it counts </w:t>
      </w:r>
      <w:r w:rsidR="00C66F9A">
        <w:rPr>
          <w:rFonts w:ascii="Times New Roman" w:hAnsi="Times New Roman" w:cs="Times New Roman"/>
          <w:noProof/>
          <w:sz w:val="20"/>
          <w:szCs w:val="20"/>
        </w:rPr>
        <w:t xml:space="preserve">(and then uses) </w:t>
      </w:r>
      <w:r w:rsidR="00551534">
        <w:rPr>
          <w:rFonts w:ascii="Times New Roman" w:hAnsi="Times New Roman" w:cs="Times New Roman"/>
          <w:noProof/>
          <w:sz w:val="20"/>
          <w:szCs w:val="20"/>
        </w:rPr>
        <w:t xml:space="preserve">the number of times each value occurs in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 w:rsidR="00551534">
        <w:rPr>
          <w:rFonts w:ascii="Times New Roman" w:hAnsi="Times New Roman" w:cs="Times New Roman"/>
          <w:noProof/>
          <w:sz w:val="20"/>
          <w:szCs w:val="20"/>
        </w:rPr>
        <w:t>. A</w:t>
      </w:r>
      <w:r w:rsidR="00C66F9A">
        <w:rPr>
          <w:rFonts w:ascii="Times New Roman" w:hAnsi="Times New Roman" w:cs="Times New Roman"/>
          <w:noProof/>
          <w:sz w:val="20"/>
          <w:szCs w:val="20"/>
        </w:rPr>
        <w:t>fter describing the b</w:t>
      </w:r>
      <w:bookmarkStart w:id="0" w:name="_GoBack"/>
      <w:bookmarkEnd w:id="0"/>
      <w:r w:rsidR="00C66F9A">
        <w:rPr>
          <w:rFonts w:ascii="Times New Roman" w:hAnsi="Times New Roman" w:cs="Times New Roman"/>
          <w:noProof/>
          <w:sz w:val="20"/>
          <w:szCs w:val="20"/>
        </w:rPr>
        <w:t>asic algorithm</w:t>
      </w:r>
      <w:r w:rsidR="008A52AC">
        <w:rPr>
          <w:rFonts w:ascii="Times New Roman" w:hAnsi="Times New Roman" w:cs="Times New Roman"/>
          <w:noProof/>
          <w:sz w:val="20"/>
          <w:szCs w:val="20"/>
        </w:rPr>
        <w:t xml:space="preserve">, we </w:t>
      </w:r>
      <w:r w:rsidR="00C66F9A">
        <w:rPr>
          <w:rFonts w:ascii="Times New Roman" w:hAnsi="Times New Roman" w:cs="Times New Roman"/>
          <w:noProof/>
          <w:sz w:val="20"/>
          <w:szCs w:val="20"/>
        </w:rPr>
        <w:t>revise it into</w:t>
      </w:r>
      <w:r w:rsidR="008A52AC">
        <w:rPr>
          <w:rFonts w:ascii="Times New Roman" w:hAnsi="Times New Roman" w:cs="Times New Roman"/>
          <w:noProof/>
          <w:sz w:val="20"/>
          <w:szCs w:val="20"/>
        </w:rPr>
        <w:t xml:space="preserve"> a subroutine </w:t>
      </w:r>
      <w:r w:rsidR="00C66F9A">
        <w:rPr>
          <w:rFonts w:ascii="Times New Roman" w:hAnsi="Times New Roman" w:cs="Times New Roman"/>
          <w:noProof/>
          <w:sz w:val="20"/>
          <w:szCs w:val="20"/>
        </w:rPr>
        <w:t xml:space="preserve">used </w:t>
      </w:r>
      <w:r w:rsidR="008A52AC">
        <w:rPr>
          <w:rFonts w:ascii="Times New Roman" w:hAnsi="Times New Roman" w:cs="Times New Roman"/>
          <w:noProof/>
          <w:sz w:val="20"/>
          <w:szCs w:val="20"/>
        </w:rPr>
        <w:t>in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 another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important </w:t>
      </w:r>
      <w:r w:rsidR="00C00E6E">
        <w:rPr>
          <w:rFonts w:ascii="Times New Roman" w:hAnsi="Times New Roman" w:cs="Times New Roman"/>
          <w:noProof/>
          <w:sz w:val="20"/>
          <w:szCs w:val="20"/>
        </w:rPr>
        <w:t>linea</w:t>
      </w:r>
      <w:r w:rsidR="004B318E">
        <w:rPr>
          <w:rFonts w:ascii="Times New Roman" w:hAnsi="Times New Roman" w:cs="Times New Roman"/>
          <w:noProof/>
          <w:sz w:val="20"/>
          <w:szCs w:val="20"/>
        </w:rPr>
        <w:t>r-time sorting algorithm,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C00E6E" w:rsidRPr="00C00E6E">
        <w:rPr>
          <w:rFonts w:ascii="Times New Roman" w:hAnsi="Times New Roman" w:cs="Times New Roman"/>
          <w:i/>
          <w:noProof/>
          <w:sz w:val="20"/>
          <w:szCs w:val="20"/>
        </w:rPr>
        <w:t>radix sort</w:t>
      </w:r>
      <w:r w:rsidR="00C00E6E"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6D8C37DC" w14:textId="515C7BC0" w:rsidR="00C00E6E" w:rsidRDefault="00C00E6E" w:rsidP="00BC0923">
      <w:pPr>
        <w:spacing w:before="240"/>
        <w:rPr>
          <w:rFonts w:ascii="Times New Roman" w:hAnsi="Times New Roman" w:cs="Times New Roman"/>
          <w:b/>
          <w:noProof/>
          <w:sz w:val="20"/>
          <w:szCs w:val="20"/>
        </w:rPr>
      </w:pPr>
      <w:r w:rsidRPr="00C00E6E">
        <w:rPr>
          <w:rFonts w:ascii="Times New Roman" w:hAnsi="Times New Roman" w:cs="Times New Roman"/>
          <w:b/>
          <w:noProof/>
          <w:sz w:val="20"/>
          <w:szCs w:val="20"/>
        </w:rPr>
        <w:t>How counting sort works</w:t>
      </w:r>
    </w:p>
    <w:p w14:paraId="38C6187D" w14:textId="21431606" w:rsidR="00C00E6E" w:rsidRPr="00C00E6E" w:rsidRDefault="00C00E6E" w:rsidP="00C00E6E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 w:rsidRPr="00C00E6E">
        <w:rPr>
          <w:rFonts w:ascii="Times New Roman" w:hAnsi="Times New Roman" w:cs="Times New Roman"/>
          <w:noProof/>
          <w:sz w:val="20"/>
          <w:szCs w:val="20"/>
        </w:rPr>
        <w:t xml:space="preserve">The method </w:t>
      </w:r>
      <w:r w:rsidR="002031CD">
        <w:rPr>
          <w:rFonts w:ascii="Times New Roman" w:hAnsi="Times New Roman" w:cs="Times New Roman"/>
          <w:noProof/>
          <w:sz w:val="20"/>
          <w:szCs w:val="20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>reate</w:t>
      </w:r>
      <w:r w:rsidR="002031CD">
        <w:rPr>
          <w:rFonts w:ascii="Times New Roman" w:hAnsi="Times New Roman" w:cs="Times New Roman"/>
          <w:noProof/>
          <w:sz w:val="20"/>
          <w:szCs w:val="20"/>
        </w:rPr>
        <w:t>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an array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that contains the elements of input array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but sorted. Here </w:t>
      </w:r>
      <w:r w:rsidR="00C173C7">
        <w:rPr>
          <w:rFonts w:ascii="Times New Roman" w:hAnsi="Times New Roman" w:cs="Times New Roman"/>
          <w:noProof/>
          <w:sz w:val="20"/>
          <w:szCs w:val="20"/>
        </w:rPr>
        <w:t>is an outline:</w:t>
      </w:r>
    </w:p>
    <w:p w14:paraId="3AD385B9" w14:textId="4F45BF94" w:rsidR="004C5530" w:rsidRPr="007A4BBA" w:rsidRDefault="004C5530" w:rsidP="00E44E1F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4C5530" w:rsidRPr="007A4BBA" w:rsidSect="00C21C08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ep="1"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3CB1F" w14:textId="77777777" w:rsidR="00991B62" w:rsidRDefault="00991B62" w:rsidP="00F83DF1">
      <w:r>
        <w:separator/>
      </w:r>
    </w:p>
  </w:endnote>
  <w:endnote w:type="continuationSeparator" w:id="0">
    <w:p w14:paraId="372F5E3A" w14:textId="77777777" w:rsidR="00991B62" w:rsidRDefault="00991B62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D0A11" w14:textId="77777777" w:rsidR="00D31844" w:rsidRDefault="00D31844" w:rsidP="00925CC3">
    <w:pPr>
      <w:pStyle w:val="Footer"/>
      <w:rPr>
        <w:rFonts w:ascii="Times" w:hAnsi="Times"/>
        <w:sz w:val="20"/>
        <w:szCs w:val="20"/>
      </w:rPr>
    </w:pPr>
  </w:p>
  <w:p w14:paraId="7210F487" w14:textId="76B7FEB8" w:rsidR="00925CC3" w:rsidRPr="00D31844" w:rsidRDefault="00925CC3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506EA" w14:textId="77777777" w:rsidR="00991B62" w:rsidRDefault="00991B62" w:rsidP="00F83DF1">
      <w:r>
        <w:separator/>
      </w:r>
    </w:p>
  </w:footnote>
  <w:footnote w:type="continuationSeparator" w:id="0">
    <w:p w14:paraId="42C5B021" w14:textId="77777777" w:rsidR="00991B62" w:rsidRDefault="00991B62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045141F7" w:rsidR="00563B7D" w:rsidRDefault="00E44E1F" w:rsidP="00F83DF1">
    <w:pPr>
      <w:pStyle w:val="Header"/>
      <w:jc w:val="center"/>
    </w:pPr>
    <w:r>
      <w:t>Inspiration for Count</w:t>
    </w:r>
    <w:r w:rsidR="008360EB">
      <w:t>ing</w:t>
    </w:r>
    <w:r>
      <w:t xml:space="preserve"> sort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8AB0AEA"/>
    <w:multiLevelType w:val="hybridMultilevel"/>
    <w:tmpl w:val="47947FD6"/>
    <w:lvl w:ilvl="0" w:tplc="EAC89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627624"/>
    <w:multiLevelType w:val="hybridMultilevel"/>
    <w:tmpl w:val="D790681E"/>
    <w:lvl w:ilvl="0" w:tplc="59740AD4">
      <w:start w:val="1"/>
      <w:numFmt w:val="decimal"/>
      <w:lvlText w:val="%1."/>
      <w:lvlJc w:val="left"/>
      <w:pPr>
        <w:ind w:left="1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5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7B01FE"/>
    <w:multiLevelType w:val="hybridMultilevel"/>
    <w:tmpl w:val="53B26D36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0357D"/>
    <w:rsid w:val="000046BF"/>
    <w:rsid w:val="00005FE0"/>
    <w:rsid w:val="000070FC"/>
    <w:rsid w:val="00010F9E"/>
    <w:rsid w:val="00011BFD"/>
    <w:rsid w:val="000127B2"/>
    <w:rsid w:val="000155EC"/>
    <w:rsid w:val="00022186"/>
    <w:rsid w:val="00023DAF"/>
    <w:rsid w:val="00037FA7"/>
    <w:rsid w:val="000428F7"/>
    <w:rsid w:val="00044F15"/>
    <w:rsid w:val="00050497"/>
    <w:rsid w:val="000539B1"/>
    <w:rsid w:val="00053BAD"/>
    <w:rsid w:val="00053D67"/>
    <w:rsid w:val="00054989"/>
    <w:rsid w:val="00062220"/>
    <w:rsid w:val="00065EED"/>
    <w:rsid w:val="00067A73"/>
    <w:rsid w:val="000724BE"/>
    <w:rsid w:val="00075DD7"/>
    <w:rsid w:val="00081191"/>
    <w:rsid w:val="00085FB7"/>
    <w:rsid w:val="00086DBF"/>
    <w:rsid w:val="000906AA"/>
    <w:rsid w:val="00091025"/>
    <w:rsid w:val="000A68D1"/>
    <w:rsid w:val="000B2C8E"/>
    <w:rsid w:val="000C0E94"/>
    <w:rsid w:val="000C1DF1"/>
    <w:rsid w:val="000D3442"/>
    <w:rsid w:val="000D40EE"/>
    <w:rsid w:val="000D45C0"/>
    <w:rsid w:val="000E1A46"/>
    <w:rsid w:val="000F3B67"/>
    <w:rsid w:val="000F3DB8"/>
    <w:rsid w:val="0010173E"/>
    <w:rsid w:val="00102A87"/>
    <w:rsid w:val="00102BC7"/>
    <w:rsid w:val="0010432F"/>
    <w:rsid w:val="00104BB7"/>
    <w:rsid w:val="00113A9C"/>
    <w:rsid w:val="001150A1"/>
    <w:rsid w:val="00121EC6"/>
    <w:rsid w:val="00126868"/>
    <w:rsid w:val="00130C17"/>
    <w:rsid w:val="00132223"/>
    <w:rsid w:val="00143984"/>
    <w:rsid w:val="001439CB"/>
    <w:rsid w:val="00144E42"/>
    <w:rsid w:val="00145143"/>
    <w:rsid w:val="001531BE"/>
    <w:rsid w:val="00155AFC"/>
    <w:rsid w:val="00164FC6"/>
    <w:rsid w:val="0016595C"/>
    <w:rsid w:val="00173ACB"/>
    <w:rsid w:val="0018104E"/>
    <w:rsid w:val="00182EA8"/>
    <w:rsid w:val="0018767F"/>
    <w:rsid w:val="001937BD"/>
    <w:rsid w:val="00195A13"/>
    <w:rsid w:val="00196DCF"/>
    <w:rsid w:val="001A20CB"/>
    <w:rsid w:val="001A31E7"/>
    <w:rsid w:val="001B76FC"/>
    <w:rsid w:val="001C006D"/>
    <w:rsid w:val="001C3089"/>
    <w:rsid w:val="001C5B04"/>
    <w:rsid w:val="001D121D"/>
    <w:rsid w:val="001D43CC"/>
    <w:rsid w:val="001E4001"/>
    <w:rsid w:val="001E48D6"/>
    <w:rsid w:val="001E782C"/>
    <w:rsid w:val="001F4EE9"/>
    <w:rsid w:val="001F6C15"/>
    <w:rsid w:val="002031CD"/>
    <w:rsid w:val="0021383F"/>
    <w:rsid w:val="0021517E"/>
    <w:rsid w:val="002156EC"/>
    <w:rsid w:val="00220102"/>
    <w:rsid w:val="00220811"/>
    <w:rsid w:val="00221669"/>
    <w:rsid w:val="0022351A"/>
    <w:rsid w:val="002247B2"/>
    <w:rsid w:val="00225E28"/>
    <w:rsid w:val="00231303"/>
    <w:rsid w:val="002325F6"/>
    <w:rsid w:val="00232CD4"/>
    <w:rsid w:val="00240167"/>
    <w:rsid w:val="0024598C"/>
    <w:rsid w:val="002531E9"/>
    <w:rsid w:val="0027127F"/>
    <w:rsid w:val="00271C73"/>
    <w:rsid w:val="00272C6C"/>
    <w:rsid w:val="002754F3"/>
    <w:rsid w:val="00281098"/>
    <w:rsid w:val="00281A55"/>
    <w:rsid w:val="00281AEF"/>
    <w:rsid w:val="00284198"/>
    <w:rsid w:val="002930D5"/>
    <w:rsid w:val="00294167"/>
    <w:rsid w:val="00294D0F"/>
    <w:rsid w:val="00295FD3"/>
    <w:rsid w:val="002A431F"/>
    <w:rsid w:val="002B3E75"/>
    <w:rsid w:val="002C3CE4"/>
    <w:rsid w:val="002D5E0D"/>
    <w:rsid w:val="002D6FF2"/>
    <w:rsid w:val="002D7CDF"/>
    <w:rsid w:val="002E3D8A"/>
    <w:rsid w:val="0030088A"/>
    <w:rsid w:val="003019A5"/>
    <w:rsid w:val="00301A83"/>
    <w:rsid w:val="00301B59"/>
    <w:rsid w:val="003058E5"/>
    <w:rsid w:val="003100DB"/>
    <w:rsid w:val="00316278"/>
    <w:rsid w:val="003243A5"/>
    <w:rsid w:val="003416E9"/>
    <w:rsid w:val="00341A5B"/>
    <w:rsid w:val="003437F4"/>
    <w:rsid w:val="00346964"/>
    <w:rsid w:val="0035035C"/>
    <w:rsid w:val="00352006"/>
    <w:rsid w:val="003670BC"/>
    <w:rsid w:val="00370713"/>
    <w:rsid w:val="003845FE"/>
    <w:rsid w:val="00384CD6"/>
    <w:rsid w:val="00390170"/>
    <w:rsid w:val="00393D61"/>
    <w:rsid w:val="003947E8"/>
    <w:rsid w:val="00394CA5"/>
    <w:rsid w:val="00395F78"/>
    <w:rsid w:val="003962F0"/>
    <w:rsid w:val="003A3696"/>
    <w:rsid w:val="003A3A46"/>
    <w:rsid w:val="003A4916"/>
    <w:rsid w:val="003A7E6B"/>
    <w:rsid w:val="003B1D0C"/>
    <w:rsid w:val="003C04D6"/>
    <w:rsid w:val="003C16EF"/>
    <w:rsid w:val="003C6AE4"/>
    <w:rsid w:val="003D23AD"/>
    <w:rsid w:val="003D6E52"/>
    <w:rsid w:val="003D787D"/>
    <w:rsid w:val="003E22DE"/>
    <w:rsid w:val="003E5A72"/>
    <w:rsid w:val="003E7108"/>
    <w:rsid w:val="003F6625"/>
    <w:rsid w:val="003F7574"/>
    <w:rsid w:val="003F7C72"/>
    <w:rsid w:val="00401402"/>
    <w:rsid w:val="00401A21"/>
    <w:rsid w:val="00405AE2"/>
    <w:rsid w:val="00414421"/>
    <w:rsid w:val="004158CF"/>
    <w:rsid w:val="00417981"/>
    <w:rsid w:val="004324E6"/>
    <w:rsid w:val="004423AE"/>
    <w:rsid w:val="0044614A"/>
    <w:rsid w:val="0045259F"/>
    <w:rsid w:val="00456BA6"/>
    <w:rsid w:val="004658BF"/>
    <w:rsid w:val="00467A6A"/>
    <w:rsid w:val="00471096"/>
    <w:rsid w:val="0047483E"/>
    <w:rsid w:val="004808D2"/>
    <w:rsid w:val="00484584"/>
    <w:rsid w:val="00492A6F"/>
    <w:rsid w:val="00495B88"/>
    <w:rsid w:val="00496BF3"/>
    <w:rsid w:val="004A6E27"/>
    <w:rsid w:val="004A71B6"/>
    <w:rsid w:val="004B2129"/>
    <w:rsid w:val="004B263A"/>
    <w:rsid w:val="004B318E"/>
    <w:rsid w:val="004B676D"/>
    <w:rsid w:val="004C1473"/>
    <w:rsid w:val="004C442B"/>
    <w:rsid w:val="004C5530"/>
    <w:rsid w:val="004D0715"/>
    <w:rsid w:val="004D55CE"/>
    <w:rsid w:val="004D7889"/>
    <w:rsid w:val="004D792A"/>
    <w:rsid w:val="004E3528"/>
    <w:rsid w:val="004E3579"/>
    <w:rsid w:val="004F32E3"/>
    <w:rsid w:val="004F6AEE"/>
    <w:rsid w:val="004F75FC"/>
    <w:rsid w:val="00505FD8"/>
    <w:rsid w:val="00510435"/>
    <w:rsid w:val="00513EBC"/>
    <w:rsid w:val="00514917"/>
    <w:rsid w:val="00523046"/>
    <w:rsid w:val="00537CEA"/>
    <w:rsid w:val="00541443"/>
    <w:rsid w:val="005428D2"/>
    <w:rsid w:val="0054664A"/>
    <w:rsid w:val="00551534"/>
    <w:rsid w:val="00553AE9"/>
    <w:rsid w:val="005549CB"/>
    <w:rsid w:val="00563338"/>
    <w:rsid w:val="00563B7D"/>
    <w:rsid w:val="00567004"/>
    <w:rsid w:val="005718DB"/>
    <w:rsid w:val="005733A8"/>
    <w:rsid w:val="0057459E"/>
    <w:rsid w:val="00581E24"/>
    <w:rsid w:val="00583793"/>
    <w:rsid w:val="00585E0E"/>
    <w:rsid w:val="00590655"/>
    <w:rsid w:val="005A2E76"/>
    <w:rsid w:val="005A4908"/>
    <w:rsid w:val="005A7165"/>
    <w:rsid w:val="005B5303"/>
    <w:rsid w:val="005B6B52"/>
    <w:rsid w:val="005C0665"/>
    <w:rsid w:val="005C0AD6"/>
    <w:rsid w:val="005C0BBF"/>
    <w:rsid w:val="005C3548"/>
    <w:rsid w:val="005C4257"/>
    <w:rsid w:val="005C441C"/>
    <w:rsid w:val="005C6305"/>
    <w:rsid w:val="005C72E4"/>
    <w:rsid w:val="005E4FE4"/>
    <w:rsid w:val="005F63CF"/>
    <w:rsid w:val="00602361"/>
    <w:rsid w:val="006038CA"/>
    <w:rsid w:val="00620BEC"/>
    <w:rsid w:val="00625376"/>
    <w:rsid w:val="00630AE1"/>
    <w:rsid w:val="00636AB3"/>
    <w:rsid w:val="00636B42"/>
    <w:rsid w:val="006372AB"/>
    <w:rsid w:val="0064080D"/>
    <w:rsid w:val="00651397"/>
    <w:rsid w:val="00654BB1"/>
    <w:rsid w:val="006551AC"/>
    <w:rsid w:val="00666361"/>
    <w:rsid w:val="0067242B"/>
    <w:rsid w:val="00672929"/>
    <w:rsid w:val="00674CD3"/>
    <w:rsid w:val="00685811"/>
    <w:rsid w:val="00695148"/>
    <w:rsid w:val="00697232"/>
    <w:rsid w:val="00697722"/>
    <w:rsid w:val="006B1C57"/>
    <w:rsid w:val="006B3D8E"/>
    <w:rsid w:val="006B4024"/>
    <w:rsid w:val="006B6171"/>
    <w:rsid w:val="006C1A09"/>
    <w:rsid w:val="006C514A"/>
    <w:rsid w:val="006C662A"/>
    <w:rsid w:val="006C744D"/>
    <w:rsid w:val="006D46D9"/>
    <w:rsid w:val="006E390D"/>
    <w:rsid w:val="006F0564"/>
    <w:rsid w:val="006F2651"/>
    <w:rsid w:val="006F2937"/>
    <w:rsid w:val="00710D2F"/>
    <w:rsid w:val="007117F5"/>
    <w:rsid w:val="00712FC2"/>
    <w:rsid w:val="00716A8D"/>
    <w:rsid w:val="00720BA9"/>
    <w:rsid w:val="0073682A"/>
    <w:rsid w:val="00736A1C"/>
    <w:rsid w:val="00750253"/>
    <w:rsid w:val="00752428"/>
    <w:rsid w:val="00753096"/>
    <w:rsid w:val="00756858"/>
    <w:rsid w:val="00761B00"/>
    <w:rsid w:val="00762482"/>
    <w:rsid w:val="00772E22"/>
    <w:rsid w:val="007744E4"/>
    <w:rsid w:val="007777E0"/>
    <w:rsid w:val="00782870"/>
    <w:rsid w:val="00784155"/>
    <w:rsid w:val="0079120A"/>
    <w:rsid w:val="00791621"/>
    <w:rsid w:val="0079367B"/>
    <w:rsid w:val="00794513"/>
    <w:rsid w:val="0079589D"/>
    <w:rsid w:val="00796E8B"/>
    <w:rsid w:val="007A452F"/>
    <w:rsid w:val="007A4AA3"/>
    <w:rsid w:val="007A4BBA"/>
    <w:rsid w:val="007A7E98"/>
    <w:rsid w:val="007B14BC"/>
    <w:rsid w:val="007C2D0D"/>
    <w:rsid w:val="007C632B"/>
    <w:rsid w:val="007D33F9"/>
    <w:rsid w:val="007D6C0E"/>
    <w:rsid w:val="007E4615"/>
    <w:rsid w:val="007F0134"/>
    <w:rsid w:val="007F29E2"/>
    <w:rsid w:val="007F34A5"/>
    <w:rsid w:val="007F769F"/>
    <w:rsid w:val="00807609"/>
    <w:rsid w:val="008140E9"/>
    <w:rsid w:val="0081425C"/>
    <w:rsid w:val="008201B2"/>
    <w:rsid w:val="00826229"/>
    <w:rsid w:val="00832D11"/>
    <w:rsid w:val="008360EB"/>
    <w:rsid w:val="00836F4D"/>
    <w:rsid w:val="00842C26"/>
    <w:rsid w:val="0084400C"/>
    <w:rsid w:val="00846576"/>
    <w:rsid w:val="00847C8A"/>
    <w:rsid w:val="00853426"/>
    <w:rsid w:val="00857AA7"/>
    <w:rsid w:val="00862676"/>
    <w:rsid w:val="00865397"/>
    <w:rsid w:val="00865B76"/>
    <w:rsid w:val="00867144"/>
    <w:rsid w:val="008675DC"/>
    <w:rsid w:val="0087215E"/>
    <w:rsid w:val="00893E06"/>
    <w:rsid w:val="0089627E"/>
    <w:rsid w:val="008A0BDA"/>
    <w:rsid w:val="008A52AC"/>
    <w:rsid w:val="008A795B"/>
    <w:rsid w:val="008B02C0"/>
    <w:rsid w:val="008B1E15"/>
    <w:rsid w:val="008B5010"/>
    <w:rsid w:val="008C0E01"/>
    <w:rsid w:val="008D283E"/>
    <w:rsid w:val="008D7C76"/>
    <w:rsid w:val="008E2385"/>
    <w:rsid w:val="008E31FF"/>
    <w:rsid w:val="008E3297"/>
    <w:rsid w:val="008E5829"/>
    <w:rsid w:val="008F172C"/>
    <w:rsid w:val="008F3CE1"/>
    <w:rsid w:val="009012D3"/>
    <w:rsid w:val="00901AC8"/>
    <w:rsid w:val="00905809"/>
    <w:rsid w:val="00917617"/>
    <w:rsid w:val="009205F6"/>
    <w:rsid w:val="00923D6F"/>
    <w:rsid w:val="00925CC3"/>
    <w:rsid w:val="00926593"/>
    <w:rsid w:val="00932299"/>
    <w:rsid w:val="00932FF9"/>
    <w:rsid w:val="00933A1E"/>
    <w:rsid w:val="00934A90"/>
    <w:rsid w:val="00940FD9"/>
    <w:rsid w:val="00942476"/>
    <w:rsid w:val="00945CFD"/>
    <w:rsid w:val="009504B2"/>
    <w:rsid w:val="00950EFB"/>
    <w:rsid w:val="0096449B"/>
    <w:rsid w:val="00965C25"/>
    <w:rsid w:val="00966E9B"/>
    <w:rsid w:val="00970AC1"/>
    <w:rsid w:val="009736F7"/>
    <w:rsid w:val="009738D5"/>
    <w:rsid w:val="009776A3"/>
    <w:rsid w:val="00982CAE"/>
    <w:rsid w:val="009866A5"/>
    <w:rsid w:val="00986FC8"/>
    <w:rsid w:val="00991B62"/>
    <w:rsid w:val="00994056"/>
    <w:rsid w:val="009A65C1"/>
    <w:rsid w:val="009C06CE"/>
    <w:rsid w:val="009D116F"/>
    <w:rsid w:val="009D74C8"/>
    <w:rsid w:val="009E2C03"/>
    <w:rsid w:val="009E381F"/>
    <w:rsid w:val="009E7293"/>
    <w:rsid w:val="009F2E9E"/>
    <w:rsid w:val="00A0473E"/>
    <w:rsid w:val="00A101EC"/>
    <w:rsid w:val="00A16FB0"/>
    <w:rsid w:val="00A177C0"/>
    <w:rsid w:val="00A21BA6"/>
    <w:rsid w:val="00A26AE1"/>
    <w:rsid w:val="00A33C3A"/>
    <w:rsid w:val="00A353DE"/>
    <w:rsid w:val="00A3752C"/>
    <w:rsid w:val="00A37C40"/>
    <w:rsid w:val="00A43606"/>
    <w:rsid w:val="00A4524F"/>
    <w:rsid w:val="00A466F0"/>
    <w:rsid w:val="00A46DF5"/>
    <w:rsid w:val="00A63852"/>
    <w:rsid w:val="00A6395C"/>
    <w:rsid w:val="00A650E1"/>
    <w:rsid w:val="00A661CB"/>
    <w:rsid w:val="00A8129D"/>
    <w:rsid w:val="00A8495D"/>
    <w:rsid w:val="00A9411E"/>
    <w:rsid w:val="00A96657"/>
    <w:rsid w:val="00AA1B5D"/>
    <w:rsid w:val="00AB4FA4"/>
    <w:rsid w:val="00AC6BF0"/>
    <w:rsid w:val="00AD38DF"/>
    <w:rsid w:val="00AD46FD"/>
    <w:rsid w:val="00AE00DA"/>
    <w:rsid w:val="00AE4A3C"/>
    <w:rsid w:val="00AE4D7A"/>
    <w:rsid w:val="00AE53F1"/>
    <w:rsid w:val="00AE5B77"/>
    <w:rsid w:val="00AF318A"/>
    <w:rsid w:val="00AF3EE6"/>
    <w:rsid w:val="00B06D0B"/>
    <w:rsid w:val="00B11E79"/>
    <w:rsid w:val="00B17F40"/>
    <w:rsid w:val="00B22EAA"/>
    <w:rsid w:val="00B26DBC"/>
    <w:rsid w:val="00B30B85"/>
    <w:rsid w:val="00B3682E"/>
    <w:rsid w:val="00B40BD8"/>
    <w:rsid w:val="00B44898"/>
    <w:rsid w:val="00B50D89"/>
    <w:rsid w:val="00B538EF"/>
    <w:rsid w:val="00B54794"/>
    <w:rsid w:val="00B638E2"/>
    <w:rsid w:val="00B641BF"/>
    <w:rsid w:val="00B652D3"/>
    <w:rsid w:val="00B653CA"/>
    <w:rsid w:val="00B6721E"/>
    <w:rsid w:val="00B90EF5"/>
    <w:rsid w:val="00B962A6"/>
    <w:rsid w:val="00BA41FA"/>
    <w:rsid w:val="00BB1886"/>
    <w:rsid w:val="00BB66EE"/>
    <w:rsid w:val="00BC0923"/>
    <w:rsid w:val="00BC18DF"/>
    <w:rsid w:val="00BC1A9D"/>
    <w:rsid w:val="00BC1E58"/>
    <w:rsid w:val="00BC3101"/>
    <w:rsid w:val="00BC3540"/>
    <w:rsid w:val="00BD4010"/>
    <w:rsid w:val="00BE6461"/>
    <w:rsid w:val="00BF026C"/>
    <w:rsid w:val="00BF2AA8"/>
    <w:rsid w:val="00BF42CE"/>
    <w:rsid w:val="00BF4F93"/>
    <w:rsid w:val="00C00E6E"/>
    <w:rsid w:val="00C049C6"/>
    <w:rsid w:val="00C10D36"/>
    <w:rsid w:val="00C11252"/>
    <w:rsid w:val="00C13D4C"/>
    <w:rsid w:val="00C1551C"/>
    <w:rsid w:val="00C156CC"/>
    <w:rsid w:val="00C173C7"/>
    <w:rsid w:val="00C21C08"/>
    <w:rsid w:val="00C2694E"/>
    <w:rsid w:val="00C30D21"/>
    <w:rsid w:val="00C33897"/>
    <w:rsid w:val="00C35C69"/>
    <w:rsid w:val="00C37402"/>
    <w:rsid w:val="00C41507"/>
    <w:rsid w:val="00C425B0"/>
    <w:rsid w:val="00C454AE"/>
    <w:rsid w:val="00C47225"/>
    <w:rsid w:val="00C51411"/>
    <w:rsid w:val="00C520E5"/>
    <w:rsid w:val="00C56B24"/>
    <w:rsid w:val="00C57529"/>
    <w:rsid w:val="00C5763D"/>
    <w:rsid w:val="00C65FF2"/>
    <w:rsid w:val="00C66F9A"/>
    <w:rsid w:val="00C7416E"/>
    <w:rsid w:val="00C74189"/>
    <w:rsid w:val="00C7436D"/>
    <w:rsid w:val="00C77193"/>
    <w:rsid w:val="00C804BE"/>
    <w:rsid w:val="00C9289C"/>
    <w:rsid w:val="00C9495F"/>
    <w:rsid w:val="00CA026F"/>
    <w:rsid w:val="00CA3BB3"/>
    <w:rsid w:val="00CA3EA1"/>
    <w:rsid w:val="00CA4945"/>
    <w:rsid w:val="00CA7FC7"/>
    <w:rsid w:val="00CB0346"/>
    <w:rsid w:val="00CB2292"/>
    <w:rsid w:val="00CB2C2C"/>
    <w:rsid w:val="00CC0BF1"/>
    <w:rsid w:val="00CC5256"/>
    <w:rsid w:val="00CC6C40"/>
    <w:rsid w:val="00CC6F27"/>
    <w:rsid w:val="00CD7E59"/>
    <w:rsid w:val="00CE3A36"/>
    <w:rsid w:val="00CE5A46"/>
    <w:rsid w:val="00CF1B8F"/>
    <w:rsid w:val="00CF64E8"/>
    <w:rsid w:val="00CF7450"/>
    <w:rsid w:val="00D00225"/>
    <w:rsid w:val="00D031C7"/>
    <w:rsid w:val="00D03A8E"/>
    <w:rsid w:val="00D041FA"/>
    <w:rsid w:val="00D05F96"/>
    <w:rsid w:val="00D068DE"/>
    <w:rsid w:val="00D11202"/>
    <w:rsid w:val="00D151EF"/>
    <w:rsid w:val="00D23557"/>
    <w:rsid w:val="00D246ED"/>
    <w:rsid w:val="00D31844"/>
    <w:rsid w:val="00D33028"/>
    <w:rsid w:val="00D44458"/>
    <w:rsid w:val="00D52D3D"/>
    <w:rsid w:val="00D56B01"/>
    <w:rsid w:val="00D61ADE"/>
    <w:rsid w:val="00D64891"/>
    <w:rsid w:val="00D65CEB"/>
    <w:rsid w:val="00D65D7D"/>
    <w:rsid w:val="00D67A9A"/>
    <w:rsid w:val="00DA1119"/>
    <w:rsid w:val="00DA1B34"/>
    <w:rsid w:val="00DA446A"/>
    <w:rsid w:val="00DB16B3"/>
    <w:rsid w:val="00DB6B33"/>
    <w:rsid w:val="00DC1DCC"/>
    <w:rsid w:val="00DC2BBA"/>
    <w:rsid w:val="00DC52BA"/>
    <w:rsid w:val="00DD1071"/>
    <w:rsid w:val="00DD2CD9"/>
    <w:rsid w:val="00DE17D2"/>
    <w:rsid w:val="00DF34E1"/>
    <w:rsid w:val="00DF3A42"/>
    <w:rsid w:val="00DF6008"/>
    <w:rsid w:val="00DF758D"/>
    <w:rsid w:val="00E020BF"/>
    <w:rsid w:val="00E27D3C"/>
    <w:rsid w:val="00E317AB"/>
    <w:rsid w:val="00E42CAB"/>
    <w:rsid w:val="00E42EC7"/>
    <w:rsid w:val="00E4399A"/>
    <w:rsid w:val="00E44E1F"/>
    <w:rsid w:val="00E455F1"/>
    <w:rsid w:val="00E473D0"/>
    <w:rsid w:val="00E530A7"/>
    <w:rsid w:val="00E53BFC"/>
    <w:rsid w:val="00E55C58"/>
    <w:rsid w:val="00E62998"/>
    <w:rsid w:val="00E645A1"/>
    <w:rsid w:val="00E6545C"/>
    <w:rsid w:val="00E767C0"/>
    <w:rsid w:val="00E90916"/>
    <w:rsid w:val="00E9775B"/>
    <w:rsid w:val="00E97C09"/>
    <w:rsid w:val="00EA71B0"/>
    <w:rsid w:val="00EB3D2B"/>
    <w:rsid w:val="00EB4FD9"/>
    <w:rsid w:val="00EC5FE5"/>
    <w:rsid w:val="00EC6FD7"/>
    <w:rsid w:val="00EC7508"/>
    <w:rsid w:val="00ED37A0"/>
    <w:rsid w:val="00ED43B2"/>
    <w:rsid w:val="00EE082F"/>
    <w:rsid w:val="00EE0D34"/>
    <w:rsid w:val="00F01EBB"/>
    <w:rsid w:val="00F03DE1"/>
    <w:rsid w:val="00F12B65"/>
    <w:rsid w:val="00F20672"/>
    <w:rsid w:val="00F26436"/>
    <w:rsid w:val="00F31C06"/>
    <w:rsid w:val="00F3338A"/>
    <w:rsid w:val="00F34274"/>
    <w:rsid w:val="00F3535B"/>
    <w:rsid w:val="00F36C74"/>
    <w:rsid w:val="00F46558"/>
    <w:rsid w:val="00F518C7"/>
    <w:rsid w:val="00F5338C"/>
    <w:rsid w:val="00F5532A"/>
    <w:rsid w:val="00F56103"/>
    <w:rsid w:val="00F56701"/>
    <w:rsid w:val="00F61874"/>
    <w:rsid w:val="00F64255"/>
    <w:rsid w:val="00F642FE"/>
    <w:rsid w:val="00F66775"/>
    <w:rsid w:val="00F7181E"/>
    <w:rsid w:val="00F76716"/>
    <w:rsid w:val="00F80097"/>
    <w:rsid w:val="00F8013E"/>
    <w:rsid w:val="00F807B3"/>
    <w:rsid w:val="00F80918"/>
    <w:rsid w:val="00F83DF1"/>
    <w:rsid w:val="00F858E6"/>
    <w:rsid w:val="00F86A17"/>
    <w:rsid w:val="00F92A7A"/>
    <w:rsid w:val="00F96443"/>
    <w:rsid w:val="00FA3738"/>
    <w:rsid w:val="00FA51F4"/>
    <w:rsid w:val="00FA6557"/>
    <w:rsid w:val="00FA780A"/>
    <w:rsid w:val="00FB3CD9"/>
    <w:rsid w:val="00FB5C72"/>
    <w:rsid w:val="00FC4215"/>
    <w:rsid w:val="00FC4CF1"/>
    <w:rsid w:val="00FD0A56"/>
    <w:rsid w:val="00FD6071"/>
    <w:rsid w:val="00FE659B"/>
    <w:rsid w:val="00FF141C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42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168</cp:revision>
  <cp:lastPrinted>2018-04-07T00:23:00Z</cp:lastPrinted>
  <dcterms:created xsi:type="dcterms:W3CDTF">2017-08-13T09:23:00Z</dcterms:created>
  <dcterms:modified xsi:type="dcterms:W3CDTF">2018-12-28T12:35:00Z</dcterms:modified>
</cp:coreProperties>
</file>