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DBEE" w14:textId="5A69249B" w:rsidR="00467A6A" w:rsidRDefault="00281AE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>
        <w:rPr>
          <w:rFonts w:ascii="Times New Roman" w:hAnsi="Times New Roman" w:cs="Times New Roman"/>
          <w:i/>
          <w:noProof/>
          <w:sz w:val="20"/>
          <w:szCs w:val="20"/>
        </w:rPr>
        <w:t>develop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two </w:t>
      </w:r>
      <w:r w:rsidR="00A21BA6">
        <w:rPr>
          <w:rFonts w:ascii="Times New Roman" w:hAnsi="Times New Roman" w:cs="Times New Roman"/>
          <w:noProof/>
          <w:sz w:val="20"/>
          <w:szCs w:val="20"/>
        </w:rPr>
        <w:t>algorithm</w:t>
      </w:r>
      <w:r w:rsidR="009D116F">
        <w:rPr>
          <w:rFonts w:ascii="Times New Roman" w:hAnsi="Times New Roman" w:cs="Times New Roman"/>
          <w:noProof/>
          <w:sz w:val="20"/>
          <w:szCs w:val="20"/>
        </w:rPr>
        <w:t>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to sort an array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Times New Roman" w:hAnsi="Times New Roman" w:cs="Times New Roman"/>
          <w:noProof/>
          <w:sz w:val="20"/>
          <w:szCs w:val="20"/>
        </w:rPr>
        <w:t>: insertion sort and selection sort. The pre- and post-conditions are:</w:t>
      </w:r>
    </w:p>
    <w:p w14:paraId="7AF5C8BA" w14:textId="00E751C2" w:rsidR="00281AEF" w:rsidRDefault="00F858E6" w:rsidP="00281AE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8FB908" wp14:editId="1B801B39">
                <wp:simplePos x="0" y="0"/>
                <wp:positionH relativeFrom="column">
                  <wp:posOffset>603885</wp:posOffset>
                </wp:positionH>
                <wp:positionV relativeFrom="paragraph">
                  <wp:posOffset>49481</wp:posOffset>
                </wp:positionV>
                <wp:extent cx="4698365" cy="379339"/>
                <wp:effectExtent l="0" t="0" r="635" b="146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8365" cy="379339"/>
                          <a:chOff x="0" y="0"/>
                          <a:chExt cx="4698609" cy="34466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443132" y="168813"/>
                            <a:ext cx="1074420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4B71EE" w14:textId="46082AA5" w:rsidR="00281AEF" w:rsidRPr="00281AEF" w:rsidRDefault="00281AEF" w:rsidP="00281AEF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897944" y="175847"/>
                            <a:ext cx="1074957" cy="1688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0D5655" w14:textId="4258C8F8" w:rsidR="00281AEF" w:rsidRPr="00281AEF" w:rsidRDefault="00281AEF" w:rsidP="00281AEF">
                              <w:pPr>
                                <w:snapToGri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sorted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50166" y="0"/>
                            <a:ext cx="1800665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28118E" w14:textId="14E1C28B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                          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97944" y="7034"/>
                            <a:ext cx="1800665" cy="168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0AE1AB" w14:textId="77777777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0                                   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b.length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68813"/>
                            <a:ext cx="429065" cy="175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EF5F8" w14:textId="0BCBFB6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Pre: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363372" y="168813"/>
                            <a:ext cx="536477" cy="175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AEC418" w14:textId="43FBD2EA" w:rsidR="00281AEF" w:rsidRPr="00281AEF" w:rsidRDefault="00281AEF" w:rsidP="00281AEF">
                              <w:pPr>
                                <w:snapToGrid w:val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Post</w:t>
                              </w:r>
                              <w:r w:rsidRPr="00281AEF">
                                <w:rPr>
                                  <w:sz w:val="20"/>
                                  <w:szCs w:val="20"/>
                                </w:rPr>
                                <w:t>:   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FB908" id="Group 22" o:spid="_x0000_s1026" style="position:absolute;margin-left:47.55pt;margin-top:3.9pt;width:369.95pt;height:29.85pt;z-index:251676672;mso-height-relative:margin" coordsize="46986,34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31;top:1688;width:10744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" fillcolor="white [3201]" strokeweight=".5pt">
                  <v:textbox inset="0,0,0,0">
                    <w:txbxContent>
                      <w:p w14:paraId="134B71EE" w14:textId="46082AA5" w:rsidR="00281AEF" w:rsidRPr="00281AEF" w:rsidRDefault="00281AEF" w:rsidP="00281AEF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shape>
                <v:shape id="Text Box 17" o:spid="_x0000_s1028" type="#_x0000_t202" style="position:absolute;left:28979;top:1758;width:10750;height:16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" fillcolor="white [3201]" strokeweight=".5pt">
                  <v:textbox inset="0,0,0,0">
                    <w:txbxContent>
                      <w:p w14:paraId="7D0D5655" w14:textId="4258C8F8" w:rsidR="00281AEF" w:rsidRPr="00281AEF" w:rsidRDefault="00281AEF" w:rsidP="00281AEF">
                        <w:pPr>
                          <w:snapToGrid w:val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sorted</w:t>
                        </w:r>
                      </w:p>
                    </w:txbxContent>
                  </v:textbox>
                </v:shape>
                <v:shape id="Text Box 18" o:spid="_x0000_s1029" type="#_x0000_t202" style="position:absolute;left:4501;width:18007;height:16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028118E" w14:textId="14E1C28B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19" o:spid="_x0000_s1030" type="#_x0000_t202" style="position:absolute;left:28979;top:70;width:18007;height:16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4F0AE1AB" w14:textId="77777777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0                                   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b.length</w:t>
                        </w:r>
                        <w:proofErr w:type="spellEnd"/>
                      </w:p>
                    </w:txbxContent>
                  </v:textbox>
                </v:shape>
                <v:shape id="Text Box 20" o:spid="_x0000_s1031" type="#_x0000_t202" style="position:absolute;top:1688;width:4290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" fillcolor="white [3201]" stroked="f" strokeweight=".5pt">
                  <v:textbox inset="0,0,0,0">
                    <w:txbxContent>
                      <w:p w14:paraId="495EF5F8" w14:textId="0BCBFB6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 w:rsidRPr="00281AEF">
                          <w:rPr>
                            <w:sz w:val="20"/>
                            <w:szCs w:val="20"/>
                          </w:rPr>
                          <w:t>Pre:    b</w:t>
                        </w:r>
                      </w:p>
                    </w:txbxContent>
                  </v:textbox>
                </v:shape>
                <v:shape id="Text Box 21" o:spid="_x0000_s1032" type="#_x0000_t202" style="position:absolute;left:23633;top:1688;width:5365;height:17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" fillcolor="white [3201]" stroked="f" strokeweight=".5pt">
                  <v:textbox inset="0,0,0,0">
                    <w:txbxContent>
                      <w:p w14:paraId="17AEC418" w14:textId="43FBD2EA" w:rsidR="00281AEF" w:rsidRPr="00281AEF" w:rsidRDefault="00281AEF" w:rsidP="00281AEF">
                        <w:pPr>
                          <w:snapToGrid w:val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Post</w:t>
                        </w:r>
                        <w:r w:rsidRPr="00281AEF">
                          <w:rPr>
                            <w:sz w:val="20"/>
                            <w:szCs w:val="20"/>
                          </w:rPr>
                          <w:t>:    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1AEF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18FD12FB" w14:textId="6CE34589" w:rsidR="00281AEF" w:rsidRDefault="00281AEF" w:rsidP="00DF6008">
      <w:pPr>
        <w:spacing w:before="12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3740FFF6" w14:textId="328EA127" w:rsidR="00A21BA6" w:rsidRDefault="005C0BB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the left below, we draw invariant 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the obvious way, generalizing the pre- and post-conditions and introducing variable 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3437F4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to mark the boundary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between the two sections. </w:t>
      </w:r>
      <w:r w:rsidR="00986FC8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986FC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E53BF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is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invariant for insertion sort. To the right</w:t>
      </w:r>
      <w:r w:rsidR="00DF600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we add one property to </w:t>
      </w:r>
      <w:r w:rsidR="00CE5A46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to get invariant </w:t>
      </w:r>
      <w:r w:rsidRPr="00986FC8">
        <w:rPr>
          <w:rFonts w:ascii="Courier New" w:hAnsi="Courier New" w:cs="Courier New"/>
          <w:noProof/>
          <w:color w:val="000000" w:themeColor="text1"/>
          <w:sz w:val="20"/>
          <w:szCs w:val="20"/>
        </w:rPr>
        <w:t>Inv</w:t>
      </w:r>
      <w:r w:rsidR="00053D67">
        <w:rPr>
          <w:rFonts w:ascii="Courier New" w:hAnsi="Courier New" w:cs="Courier New"/>
          <w:noProof/>
          <w:color w:val="000000" w:themeColor="text1"/>
          <w:sz w:val="20"/>
          <w:szCs w:val="20"/>
        </w:rPr>
        <w:t>S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for selection sort: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the </w:t>
      </w:r>
      <w:r w:rsidRP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&lt;=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left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and </w:t>
      </w:r>
      <w:r w:rsidRP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&gt;=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in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right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</w:t>
      </w:r>
      <w:r w:rsidR="00986FC8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are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shorthand for </w:t>
      </w:r>
      <w:r w:rsidR="00986FC8" w:rsidRPr="00986FC8">
        <w:rPr>
          <w:rFonts w:ascii="Courier New" w:hAnsi="Courier New" w:cs="Courier New"/>
          <w:noProof/>
          <w:sz w:val="18"/>
          <w:szCs w:val="18"/>
        </w:rPr>
        <w:t>b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[0..k-1]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&lt;= </w:t>
      </w:r>
      <w:r w:rsidR="00986FC8" w:rsidRPr="00986FC8">
        <w:rPr>
          <w:rFonts w:ascii="Courier New" w:hAnsi="Courier New" w:cs="Courier New"/>
          <w:noProof/>
          <w:sz w:val="18"/>
          <w:szCs w:val="18"/>
        </w:rPr>
        <w:t>b</w:t>
      </w:r>
      <w:r w:rsid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[k..]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—every value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left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 is at most every value in the </w:t>
      </w:r>
      <w:r w:rsidR="00CE5A4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right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section. If you remember this one extra property, developing selection sort is a piece of cake.</w:t>
      </w:r>
    </w:p>
    <w:p w14:paraId="53A84B5F" w14:textId="5D4A0481" w:rsidR="00A21BA6" w:rsidRDefault="005C0BBF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2739F4D" wp14:editId="1CA10DA3">
                <wp:simplePos x="0" y="0"/>
                <wp:positionH relativeFrom="column">
                  <wp:posOffset>337185</wp:posOffset>
                </wp:positionH>
                <wp:positionV relativeFrom="paragraph">
                  <wp:posOffset>105996</wp:posOffset>
                </wp:positionV>
                <wp:extent cx="5591810" cy="389890"/>
                <wp:effectExtent l="0" t="0" r="0" b="165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810" cy="389890"/>
                          <a:chOff x="0" y="0"/>
                          <a:chExt cx="5591908" cy="38989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14068"/>
                            <a:ext cx="2848708" cy="375285"/>
                            <a:chOff x="0" y="0"/>
                            <a:chExt cx="2848849" cy="37528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527539" y="182880"/>
                              <a:ext cx="723900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47A71C" w14:textId="7A5EA04A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34573" y="0"/>
                              <a:ext cx="2314276" cy="18520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B25608" w14:textId="60CA7B43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     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b.length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182880"/>
                              <a:ext cx="513031" cy="1924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D6D86D" w14:textId="286E1D5F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Inv</w:t>
                                </w:r>
                                <w:r w:rsidR="005C0BBF"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proofErr w:type="spellEnd"/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 xml:space="preserve">: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252025" y="182880"/>
                              <a:ext cx="773430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58904" w14:textId="5152E98E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848708" y="0"/>
                            <a:ext cx="2743200" cy="389890"/>
                            <a:chOff x="0" y="0"/>
                            <a:chExt cx="2743200" cy="389896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534572" y="0"/>
                              <a:ext cx="2208628" cy="1847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D37668" w14:textId="7ECD05D6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0                </w:t>
                                </w:r>
                                <w:r w:rsidR="00986FC8">
                                  <w:rPr>
                                    <w:sz w:val="20"/>
                                    <w:szCs w:val="20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k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                   </w:t>
                                </w: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b.length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534572" y="203982"/>
                              <a:ext cx="829994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8FDC41B" w14:textId="65B2F487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sorted, &lt;=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0" y="196948"/>
                              <a:ext cx="536449" cy="192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31DED2" w14:textId="5B55B604" w:rsidR="00A21BA6" w:rsidRPr="00281AEF" w:rsidRDefault="00A21BA6" w:rsidP="00A21BA6">
                                <w:pPr>
                                  <w:snapToGrid w:val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</w:t>
                                </w:r>
                                <w:r w:rsidR="005C0BBF"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nvS</w:t>
                                </w:r>
                                <w:proofErr w:type="spellEnd"/>
                                <w:r w:rsidRPr="00281AEF">
                                  <w:rPr>
                                    <w:sz w:val="20"/>
                                    <w:szCs w:val="20"/>
                                  </w:rPr>
                                  <w:t xml:space="preserve">:    </w:t>
                                </w:r>
                                <w:r w:rsidRPr="00986FC8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364566" y="203982"/>
                              <a:ext cx="752621" cy="185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160AAAD" w14:textId="0809B155" w:rsidR="00A21BA6" w:rsidRPr="00281AEF" w:rsidRDefault="00A21BA6" w:rsidP="00A21BA6">
                                <w:pPr>
                                  <w:snapToGrid w:val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?, &gt;=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739F4D" id="Group 35" o:spid="_x0000_s1033" style="position:absolute;left:0;text-align:left;margin-left:26.55pt;margin-top:8.35pt;width:440.3pt;height:30.7pt;z-index:251692032" coordsize="55919,38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">
                <v:group id="Group 32" o:spid="_x0000_s1034" style="position:absolute;top:140;width:28487;height:3753" coordsize="28488,37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Text Box 24" o:spid="_x0000_s1035" type="#_x0000_t202" style="position:absolute;left:5275;top:1828;width:7239;height:18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6F47A71C" w14:textId="7A5EA04A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sorted</w:t>
                          </w:r>
                        </w:p>
                      </w:txbxContent>
                    </v:textbox>
                  </v:shape>
                  <v:shape id="Text Box 26" o:spid="_x0000_s1036" type="#_x0000_t202" style="position:absolute;left:5345;width:23143;height:18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68B25608" w14:textId="60CA7B43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b.length</w:t>
                          </w:r>
                          <w:proofErr w:type="spellEnd"/>
                        </w:p>
                      </w:txbxContent>
                    </v:textbox>
                  </v:shape>
                  <v:shape id="Text Box 28" o:spid="_x0000_s1037" type="#_x0000_t202" style="position:absolute;top:1828;width:5130;height:1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" fillcolor="white [3201]" stroked="f" strokeweight=".5pt">
                    <v:textbox inset="0,0,0,0">
                      <w:txbxContent>
                        <w:p w14:paraId="51D6D86D" w14:textId="286E1D5F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Inv</w:t>
                          </w:r>
                          <w:r w:rsidR="005C0BBF"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proofErr w:type="spellEnd"/>
                          <w:r w:rsidRPr="00281AEF">
                            <w:rPr>
                              <w:sz w:val="20"/>
                              <w:szCs w:val="20"/>
                            </w:rPr>
                            <w:t xml:space="preserve">: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0" o:spid="_x0000_s1038" type="#_x0000_t202" style="position:absolute;left:12520;top:1828;width:7734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7C258904" w14:textId="5152E98E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</w:t>
                          </w:r>
                        </w:p>
                      </w:txbxContent>
                    </v:textbox>
                  </v:shape>
                </v:group>
                <v:group id="Group 34" o:spid="_x0000_s1039" style="position:absolute;left:28487;width:27432;height:3898" coordsize="27432,38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Text Box 27" o:spid="_x0000_s1040" type="#_x0000_t202" style="position:absolute;left:5345;width:22087;height:18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11D37668" w14:textId="7ECD05D6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0                </w:t>
                          </w:r>
                          <w:r w:rsidR="00986FC8">
                            <w:rPr>
                              <w:sz w:val="20"/>
                              <w:szCs w:val="20"/>
                            </w:rPr>
                            <w:t xml:space="preserve">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k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            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b.length</w:t>
                          </w:r>
                          <w:proofErr w:type="spellEnd"/>
                        </w:p>
                      </w:txbxContent>
                    </v:textbox>
                  </v:shape>
                  <v:shape id="Text Box 25" o:spid="_x0000_s1041" type="#_x0000_t202" style="position:absolute;left:5345;top:2039;width:8300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" fillcolor="white [3201]" strokeweight=".5pt">
                    <v:textbox inset="0,0,0,0">
                      <w:txbxContent>
                        <w:p w14:paraId="58FDC41B" w14:textId="65B2F487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sorted, &lt;=</w:t>
                          </w:r>
                        </w:p>
                      </w:txbxContent>
                    </v:textbox>
                  </v:shape>
                  <v:shape id="Text Box 29" o:spid="_x0000_s1042" type="#_x0000_t202" style="position:absolute;top:1969;width:5364;height:19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" fillcolor="white [3201]" stroked="f" strokeweight=".5pt">
                    <v:textbox inset="0,0,0,0">
                      <w:txbxContent>
                        <w:p w14:paraId="5431DED2" w14:textId="5B55B604" w:rsidR="00A21BA6" w:rsidRPr="00281AEF" w:rsidRDefault="00A21BA6" w:rsidP="00A21BA6">
                          <w:pPr>
                            <w:snapToGrid w:val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</w:t>
                          </w:r>
                          <w:r w:rsidR="005C0BBF"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nvS</w:t>
                          </w:r>
                          <w:proofErr w:type="spellEnd"/>
                          <w:r w:rsidRPr="00281AEF">
                            <w:rPr>
                              <w:sz w:val="20"/>
                              <w:szCs w:val="20"/>
                            </w:rPr>
                            <w:t xml:space="preserve">:    </w:t>
                          </w:r>
                          <w:r w:rsidRPr="00986FC8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3" o:spid="_x0000_s1043" type="#_x0000_t202" style="position:absolute;left:13645;top:2039;width:7526;height:18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" fillcolor="white [3201]" strokeweight=".5pt">
                    <v:textbox inset="0,0,0,0">
                      <w:txbxContent>
                        <w:p w14:paraId="1160AAAD" w14:textId="0809B155" w:rsidR="00A21BA6" w:rsidRPr="00281AEF" w:rsidRDefault="00A21BA6" w:rsidP="00A21BA6">
                          <w:pPr>
                            <w:snapToGrid w:val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?, &gt;=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A604E87" w14:textId="0678A476" w:rsidR="00A21BA6" w:rsidRDefault="00A21BA6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5BB19B22" w14:textId="3F9A97DE" w:rsidR="00A21BA6" w:rsidRPr="00281AEF" w:rsidRDefault="00A21BA6" w:rsidP="00666361">
      <w:pPr>
        <w:spacing w:before="120"/>
        <w:ind w:firstLine="288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794A6D30" w14:textId="75AEDBB8" w:rsidR="0057459E" w:rsidRDefault="00DF6008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The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 invariants have the same shape. Both say that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[0..k-1]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is processed —sorted— and the second section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[k..]</w:t>
      </w:r>
      <w:r w:rsidR="0057459E">
        <w:rPr>
          <w:rFonts w:ascii="Times New Roman" w:hAnsi="Times New Roman" w:cs="Times New Roman"/>
          <w:noProof/>
          <w:sz w:val="20"/>
          <w:szCs w:val="20"/>
        </w:rPr>
        <w:t>is not completely processed. Therefore, the loops that we develop from them</w:t>
      </w:r>
      <w:r w:rsidR="00CA3EA1">
        <w:rPr>
          <w:rFonts w:ascii="Times New Roman" w:hAnsi="Times New Roman" w:cs="Times New Roman"/>
          <w:noProof/>
          <w:sz w:val="20"/>
          <w:szCs w:val="20"/>
        </w:rPr>
        <w:t xml:space="preserve"> will look 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similar. The only </w:t>
      </w:r>
      <w:r>
        <w:rPr>
          <w:rFonts w:ascii="Times New Roman" w:hAnsi="Times New Roman" w:cs="Times New Roman"/>
          <w:noProof/>
          <w:sz w:val="20"/>
          <w:szCs w:val="20"/>
        </w:rPr>
        <w:t>difference</w:t>
      </w:r>
      <w:r w:rsidR="0057459E">
        <w:rPr>
          <w:rFonts w:ascii="Times New Roman" w:hAnsi="Times New Roman" w:cs="Times New Roman"/>
          <w:noProof/>
          <w:sz w:val="20"/>
          <w:szCs w:val="20"/>
        </w:rPr>
        <w:t xml:space="preserve"> will be in how processing is done in the repetend to maintain the invariant.</w:t>
      </w:r>
    </w:p>
    <w:p w14:paraId="1769736E" w14:textId="6ED4C574" w:rsidR="00A21BA6" w:rsidRDefault="00401A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To</w:t>
      </w:r>
      <w:r w:rsidR="00053D67">
        <w:rPr>
          <w:rFonts w:ascii="Times New Roman" w:hAnsi="Times New Roman" w:cs="Times New Roman"/>
          <w:noProof/>
          <w:sz w:val="20"/>
          <w:szCs w:val="20"/>
        </w:rPr>
        <w:t xml:space="preserve"> truthify each invariant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initially, </w:t>
      </w:r>
      <w:r w:rsidR="00CE5A46">
        <w:rPr>
          <w:rFonts w:ascii="Times New Roman" w:hAnsi="Times New Roman" w:cs="Times New Roman"/>
          <w:noProof/>
          <w:sz w:val="20"/>
          <w:szCs w:val="20"/>
        </w:rPr>
        <w:t xml:space="preserve">makes the left section empty by </w:t>
      </w:r>
      <w:r>
        <w:rPr>
          <w:rFonts w:ascii="Times New Roman" w:hAnsi="Times New Roman" w:cs="Times New Roman"/>
          <w:noProof/>
          <w:sz w:val="20"/>
          <w:szCs w:val="20"/>
        </w:rPr>
        <w:t>set</w:t>
      </w:r>
      <w:r w:rsidR="00CE5A46">
        <w:rPr>
          <w:rFonts w:ascii="Times New Roman" w:hAnsi="Times New Roman" w:cs="Times New Roman"/>
          <w:noProof/>
          <w:sz w:val="20"/>
          <w:szCs w:val="20"/>
        </w:rPr>
        <w:t>ting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F600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 w:rsidR="00CE5A46">
        <w:rPr>
          <w:rFonts w:ascii="Times New Roman" w:hAnsi="Times New Roman" w:cs="Times New Roman"/>
          <w:noProof/>
          <w:sz w:val="20"/>
          <w:szCs w:val="20"/>
        </w:rPr>
        <w:t xml:space="preserve"> to </w:t>
      </w:r>
      <w:r w:rsidR="00CE5A46" w:rsidRPr="00CE5A46">
        <w:rPr>
          <w:rFonts w:ascii="Courier New" w:hAnsi="Courier New" w:cs="Courier New"/>
          <w:noProof/>
          <w:sz w:val="18"/>
          <w:szCs w:val="18"/>
        </w:rPr>
        <w:t>0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 postcondition is true when the invariant is true and the second </w:t>
      </w:r>
      <w:r w:rsidR="00BB66EE">
        <w:rPr>
          <w:rFonts w:ascii="Times New Roman" w:hAnsi="Times New Roman" w:cs="Times New Roman"/>
          <w:noProof/>
          <w:sz w:val="20"/>
          <w:szCs w:val="20"/>
        </w:rPr>
        <w:t xml:space="preserve">section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is empty, i.e. when </w:t>
      </w:r>
      <w:r w:rsidRPr="00DF6008">
        <w:rPr>
          <w:rFonts w:ascii="Courier New" w:hAnsi="Courier New" w:cs="Courier New"/>
          <w:noProof/>
          <w:sz w:val="18"/>
          <w:szCs w:val="18"/>
        </w:rPr>
        <w:t>k = b.length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Therefore the loop condition can be written as </w:t>
      </w:r>
      <w:r w:rsidRPr="00DF6008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or </w:t>
      </w:r>
      <w:r w:rsidRPr="00DF6008">
        <w:rPr>
          <w:rFonts w:ascii="Courier New" w:hAnsi="Courier New" w:cs="Courier New"/>
          <w:noProof/>
          <w:sz w:val="18"/>
          <w:szCs w:val="18"/>
        </w:rPr>
        <w:t>k &lt; b.length</w:t>
      </w:r>
      <w:r w:rsidR="0010432F">
        <w:rPr>
          <w:rFonts w:ascii="Times New Roman" w:hAnsi="Times New Roman" w:cs="Times New Roman"/>
          <w:noProof/>
          <w:sz w:val="20"/>
          <w:szCs w:val="20"/>
        </w:rPr>
        <w:t>. Finally</w:t>
      </w:r>
      <w:r w:rsidR="00BB66EE">
        <w:rPr>
          <w:rFonts w:ascii="Times New Roman" w:hAnsi="Times New Roman" w:cs="Times New Roman"/>
          <w:noProof/>
          <w:sz w:val="20"/>
          <w:szCs w:val="20"/>
        </w:rPr>
        <w:t>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way to get close</w:t>
      </w:r>
      <w:r w:rsidR="00DF6008">
        <w:rPr>
          <w:rFonts w:ascii="Times New Roman" w:hAnsi="Times New Roman" w:cs="Times New Roman"/>
          <w:noProof/>
          <w:sz w:val="20"/>
          <w:szCs w:val="20"/>
        </w:rPr>
        <w:t xml:space="preserve">r to terminaton is to increase </w:t>
      </w:r>
      <w:r w:rsidR="00DF6008" w:rsidRPr="00DF6008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</w:t>
      </w:r>
      <w:r w:rsidR="00BB66EE">
        <w:rPr>
          <w:rFonts w:ascii="Times New Roman" w:hAnsi="Times New Roman" w:cs="Times New Roman"/>
          <w:noProof/>
          <w:sz w:val="20"/>
          <w:szCs w:val="20"/>
        </w:rPr>
        <w:t>So</w:t>
      </w:r>
      <w:r w:rsidR="00132223">
        <w:rPr>
          <w:rFonts w:ascii="Times New Roman" w:hAnsi="Times New Roman" w:cs="Times New Roman"/>
          <w:noProof/>
          <w:sz w:val="20"/>
          <w:szCs w:val="20"/>
        </w:rPr>
        <w:t>, we write the algorithms like this:</w:t>
      </w:r>
    </w:p>
    <w:p w14:paraId="5491DD15" w14:textId="310A6C1F" w:rsidR="00132223" w:rsidRDefault="00132223" w:rsidP="00523046">
      <w:pPr>
        <w:spacing w:before="120"/>
        <w:ind w:left="72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// insertion sort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// selection sort</w:t>
      </w:r>
      <w:r>
        <w:rPr>
          <w:rFonts w:ascii="Times New Roman" w:hAnsi="Times New Roman" w:cs="Times New Roman"/>
          <w:noProof/>
          <w:sz w:val="20"/>
          <w:szCs w:val="20"/>
        </w:rPr>
        <w:br/>
        <w:t>k=</w:t>
      </w:r>
      <w:r w:rsidR="0010432F">
        <w:rPr>
          <w:rFonts w:ascii="Times New Roman" w:hAnsi="Times New Roman" w:cs="Times New Roman"/>
          <w:noProof/>
          <w:sz w:val="20"/>
          <w:szCs w:val="20"/>
        </w:rPr>
        <w:t xml:space="preserve"> 0; </w:t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</w:r>
      <w:r w:rsidR="0010432F">
        <w:rPr>
          <w:rFonts w:ascii="Times New Roman" w:hAnsi="Times New Roman" w:cs="Times New Roman"/>
          <w:noProof/>
          <w:sz w:val="20"/>
          <w:szCs w:val="20"/>
        </w:rPr>
        <w:tab/>
        <w:t>k= 0;</w:t>
      </w:r>
      <w:r w:rsidR="0010432F">
        <w:rPr>
          <w:rFonts w:ascii="Times New Roman" w:hAnsi="Times New Roman" w:cs="Times New Roman"/>
          <w:noProof/>
          <w:sz w:val="20"/>
          <w:szCs w:val="20"/>
        </w:rPr>
        <w:br/>
        <w:t>while (</w:t>
      </w:r>
      <w:r>
        <w:rPr>
          <w:rFonts w:ascii="Times New Roman" w:hAnsi="Times New Roman" w:cs="Times New Roman"/>
          <w:noProof/>
          <w:sz w:val="20"/>
          <w:szCs w:val="20"/>
        </w:rPr>
        <w:t>k != b.length) {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while (k != b.length) {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 xml:space="preserve">    Ensure that InvI will be true after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 xml:space="preserve">    Ensure that InvS will be true after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 xml:space="preserve">   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 xml:space="preserve">    k= k+1;</w:t>
      </w:r>
      <w:r w:rsidR="00C5763D">
        <w:rPr>
          <w:rFonts w:ascii="Times New Roman" w:hAnsi="Times New Roman" w:cs="Times New Roman"/>
          <w:noProof/>
          <w:sz w:val="20"/>
          <w:szCs w:val="20"/>
        </w:rPr>
        <w:br/>
        <w:t>}</w:t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</w:r>
      <w:r w:rsidR="00C5763D">
        <w:rPr>
          <w:rFonts w:ascii="Times New Roman" w:hAnsi="Times New Roman" w:cs="Times New Roman"/>
          <w:noProof/>
          <w:sz w:val="20"/>
          <w:szCs w:val="20"/>
        </w:rPr>
        <w:tab/>
        <w:t>}</w:t>
      </w:r>
      <w:r>
        <w:rPr>
          <w:rFonts w:ascii="Times New Roman" w:hAnsi="Times New Roman" w:cs="Times New Roman"/>
          <w:noProof/>
          <w:sz w:val="20"/>
          <w:szCs w:val="20"/>
        </w:rPr>
        <w:br/>
      </w:r>
    </w:p>
    <w:p w14:paraId="333EC013" w14:textId="77777777" w:rsidR="00DF6008" w:rsidRDefault="00DF6008" w:rsidP="00F26436">
      <w:pPr>
        <w:spacing w:before="120"/>
        <w:ind w:firstLine="90"/>
        <w:rPr>
          <w:rFonts w:ascii="Times New Roman" w:hAnsi="Times New Roman" w:cs="Times New Roman"/>
          <w:b/>
          <w:noProof/>
          <w:sz w:val="20"/>
          <w:szCs w:val="20"/>
        </w:rPr>
        <w:sectPr w:rsidR="00DF6008" w:rsidSect="00D65CEB">
          <w:headerReference w:type="default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37DFDEE" w14:textId="4F66BBC8" w:rsidR="00A21BA6" w:rsidRPr="00F26436" w:rsidRDefault="00CA026F" w:rsidP="00F26436">
      <w:pPr>
        <w:spacing w:before="120"/>
        <w:ind w:firstLine="9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Ensuring Inv</w:t>
      </w:r>
      <w:r w:rsidR="00F26436" w:rsidRPr="00F26436">
        <w:rPr>
          <w:rFonts w:ascii="Times New Roman" w:hAnsi="Times New Roman" w:cs="Times New Roman"/>
          <w:b/>
          <w:noProof/>
          <w:sz w:val="20"/>
          <w:szCs w:val="20"/>
        </w:rPr>
        <w:t>I will be true</w:t>
      </w:r>
    </w:p>
    <w:p w14:paraId="4650F602" w14:textId="0AE59E96" w:rsidR="00F26436" w:rsidRDefault="00625376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invariant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Before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can be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 incre</w:t>
      </w:r>
      <w:r w:rsidR="00414421">
        <w:rPr>
          <w:rFonts w:ascii="Times New Roman" w:hAnsi="Times New Roman" w:cs="Times New Roman"/>
          <w:noProof/>
          <w:sz w:val="20"/>
          <w:szCs w:val="20"/>
        </w:rPr>
        <w:t>-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mented, </w:t>
      </w:r>
      <w:r w:rsidR="00414421"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has to be </w:t>
      </w:r>
      <w:r w:rsidR="00CE3A36">
        <w:rPr>
          <w:rFonts w:ascii="Times New Roman" w:hAnsi="Times New Roman" w:cs="Times New Roman"/>
          <w:noProof/>
          <w:sz w:val="20"/>
          <w:szCs w:val="20"/>
        </w:rPr>
        <w:t>sorted —</w:t>
      </w:r>
      <w:r w:rsidR="00414421">
        <w:rPr>
          <w:rFonts w:ascii="Times New Roman" w:hAnsi="Times New Roman" w:cs="Times New Roman"/>
          <w:noProof/>
          <w:sz w:val="20"/>
          <w:szCs w:val="20"/>
        </w:rPr>
        <w:t>in ascending order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But it </w:t>
      </w:r>
      <w:r w:rsidR="007F769F">
        <w:rPr>
          <w:rFonts w:ascii="Times New Roman" w:hAnsi="Times New Roman" w:cs="Times New Roman"/>
          <w:noProof/>
          <w:sz w:val="20"/>
          <w:szCs w:val="20"/>
        </w:rPr>
        <w:t>won’t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be </w:t>
      </w:r>
      <w:r w:rsidR="007F769F">
        <w:rPr>
          <w:rFonts w:ascii="Times New Roman" w:hAnsi="Times New Roman" w:cs="Times New Roman"/>
          <w:noProof/>
          <w:sz w:val="20"/>
          <w:szCs w:val="20"/>
        </w:rPr>
        <w:t>if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414421" w:rsidRPr="007F769F">
        <w:rPr>
          <w:rFonts w:ascii="Courier New" w:hAnsi="Courier New" w:cs="Courier New"/>
          <w:noProof/>
          <w:sz w:val="18"/>
          <w:szCs w:val="18"/>
        </w:rPr>
        <w:t>b[k-1] &gt; b[k]</w:t>
      </w:r>
      <w:r w:rsidR="00414421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417F463" w14:textId="66D2E91B" w:rsidR="00CA026F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Here’s an example, with </w:t>
      </w:r>
      <w:r w:rsidRPr="007F769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shown in red:</w:t>
      </w:r>
    </w:p>
    <w:p w14:paraId="01827D37" w14:textId="2A3B6820" w:rsidR="00CA026F" w:rsidRDefault="00CA026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= (1, 3, 3, 5, 7, 8, </w:t>
      </w:r>
      <w:r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5296A0F6" w14:textId="2670D8F0" w:rsidR="00CA026F" w:rsidRDefault="00414421" w:rsidP="000D40EE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Here, </w:t>
      </w:r>
      <w:r w:rsidRPr="007F769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smaller than several values in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b[k-1]</w:t>
      </w:r>
      <w:r w:rsidR="007F769F">
        <w:rPr>
          <w:rFonts w:ascii="Times New Roman" w:hAnsi="Times New Roman" w:cs="Times New Roman"/>
          <w:noProof/>
          <w:sz w:val="20"/>
          <w:szCs w:val="20"/>
        </w:rPr>
        <w:t xml:space="preserve">. So,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b[k]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must be pushed down into its sorte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d position in a number of </w:t>
      </w:r>
      <w:r w:rsidR="00CE3A36">
        <w:rPr>
          <w:rFonts w:ascii="Times New Roman" w:hAnsi="Times New Roman" w:cs="Times New Roman"/>
          <w:noProof/>
          <w:sz w:val="20"/>
          <w:szCs w:val="20"/>
        </w:rPr>
        <w:t>swaps</w:t>
      </w:r>
      <w:r>
        <w:rPr>
          <w:rFonts w:ascii="Times New Roman" w:hAnsi="Times New Roman" w:cs="Times New Roman"/>
          <w:noProof/>
          <w:sz w:val="20"/>
          <w:szCs w:val="20"/>
        </w:rPr>
        <w:t>, as shown below:</w:t>
      </w:r>
    </w:p>
    <w:p w14:paraId="12F17409" w14:textId="5596F49D" w:rsidR="00CA026F" w:rsidRDefault="007F769F" w:rsidP="00CA026F">
      <w:pPr>
        <w:spacing w:before="120"/>
        <w:ind w:left="720"/>
        <w:rPr>
          <w:rFonts w:ascii="Times New Roman" w:hAnsi="Times New Roman" w:cs="Times New Roman"/>
          <w:noProof/>
          <w:sz w:val="20"/>
          <w:szCs w:val="20"/>
        </w:rPr>
      </w:pP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5, 7,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8)</w:t>
      </w:r>
      <w:r w:rsidR="00CA026F">
        <w:rPr>
          <w:rFonts w:ascii="Times New Roman" w:hAnsi="Times New Roman" w:cs="Times New Roman"/>
          <w:noProof/>
          <w:sz w:val="20"/>
          <w:szCs w:val="20"/>
        </w:rPr>
        <w:br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5,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7, 8)</w:t>
      </w:r>
      <w:r w:rsidR="00CA026F" w:rsidRPr="00CA026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A026F">
        <w:rPr>
          <w:rFonts w:ascii="Times New Roman" w:hAnsi="Times New Roman" w:cs="Times New Roman"/>
          <w:noProof/>
          <w:sz w:val="20"/>
          <w:szCs w:val="20"/>
        </w:rPr>
        <w:br/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CA026F">
        <w:rPr>
          <w:rFonts w:ascii="Times New Roman" w:hAnsi="Times New Roman" w:cs="Times New Roman"/>
          <w:noProof/>
          <w:sz w:val="20"/>
          <w:szCs w:val="20"/>
        </w:rPr>
        <w:t xml:space="preserve"> = (1, 3, 3, </w:t>
      </w:r>
      <w:r w:rsidR="00CA026F" w:rsidRPr="00CA026F">
        <w:rPr>
          <w:rFonts w:ascii="Times New Roman" w:hAnsi="Times New Roman" w:cs="Times New Roman"/>
          <w:b/>
          <w:noProof/>
          <w:color w:val="FF0000"/>
          <w:sz w:val="20"/>
          <w:szCs w:val="20"/>
        </w:rPr>
        <w:t>4</w:t>
      </w:r>
      <w:r w:rsidR="00CA026F">
        <w:rPr>
          <w:rFonts w:ascii="Times New Roman" w:hAnsi="Times New Roman" w:cs="Times New Roman"/>
          <w:noProof/>
          <w:sz w:val="20"/>
          <w:szCs w:val="20"/>
        </w:rPr>
        <w:t>, 5, 7, 8)</w:t>
      </w:r>
    </w:p>
    <w:p w14:paraId="2DC16ECE" w14:textId="03AC6D19" w:rsidR="00CA026F" w:rsidRDefault="00CE3A36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Thus, to</w:t>
      </w:r>
      <w:r w:rsidR="00DF6008">
        <w:rPr>
          <w:rFonts w:ascii="Times New Roman" w:hAnsi="Times New Roman" w:cs="Times New Roman"/>
          <w:noProof/>
          <w:sz w:val="20"/>
          <w:szCs w:val="20"/>
        </w:rPr>
        <w:t xml:space="preserve"> ensure </w:t>
      </w:r>
      <w:r>
        <w:rPr>
          <w:rFonts w:ascii="Times New Roman" w:hAnsi="Times New Roman" w:cs="Times New Roman"/>
          <w:noProof/>
          <w:sz w:val="20"/>
          <w:szCs w:val="20"/>
        </w:rPr>
        <w:t>that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7F769F" w:rsidRPr="00986FC8">
        <w:rPr>
          <w:rFonts w:ascii="Courier New" w:hAnsi="Courier New" w:cs="Courier New"/>
          <w:noProof/>
          <w:color w:val="000000" w:themeColor="text1"/>
          <w:sz w:val="18"/>
          <w:szCs w:val="18"/>
        </w:rPr>
        <w:t>InvI</w:t>
      </w:r>
      <w:r w:rsidR="007F769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F6008">
        <w:rPr>
          <w:rFonts w:ascii="Times New Roman" w:hAnsi="Times New Roman" w:cs="Times New Roman"/>
          <w:noProof/>
          <w:sz w:val="20"/>
          <w:szCs w:val="20"/>
        </w:rPr>
        <w:t>will b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e true after </w:t>
      </w:r>
      <w:r w:rsidR="00414421">
        <w:rPr>
          <w:rFonts w:ascii="Times New Roman" w:hAnsi="Times New Roman" w:cs="Times New Roman"/>
          <w:noProof/>
          <w:sz w:val="20"/>
          <w:szCs w:val="20"/>
        </w:rPr>
        <w:t>incre</w:t>
      </w:r>
      <w:r w:rsidR="00221669">
        <w:rPr>
          <w:rFonts w:ascii="Times New Roman" w:hAnsi="Times New Roman" w:cs="Times New Roman"/>
          <w:noProof/>
          <w:sz w:val="20"/>
          <w:szCs w:val="20"/>
        </w:rPr>
        <w:softHyphen/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menting </w:t>
      </w:r>
      <w:r w:rsidR="007F769F" w:rsidRPr="007F769F">
        <w:rPr>
          <w:rFonts w:ascii="Courier New" w:hAnsi="Courier New" w:cs="Courier New"/>
          <w:noProof/>
          <w:sz w:val="18"/>
          <w:szCs w:val="18"/>
        </w:rPr>
        <w:t>k</w:t>
      </w:r>
      <w:r w:rsidR="000D40EE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668388EC" w14:textId="077163A4" w:rsidR="000D40EE" w:rsidRDefault="007F769F" w:rsidP="007F769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Push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[k]</w:t>
      </w:r>
      <w:r w:rsidR="000D40EE">
        <w:rPr>
          <w:rFonts w:ascii="Times New Roman" w:hAnsi="Times New Roman" w:cs="Times New Roman"/>
          <w:noProof/>
          <w:sz w:val="20"/>
          <w:szCs w:val="20"/>
        </w:rPr>
        <w:t xml:space="preserve">down to its sorted position in </w:t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="000D40EE"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73E901E0" w14:textId="14F59629" w:rsidR="00414421" w:rsidRPr="006C662A" w:rsidRDefault="007F769F" w:rsidP="00523046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leave</w:t>
      </w:r>
      <w:r w:rsidR="00414421" w:rsidRPr="00414421">
        <w:rPr>
          <w:rFonts w:ascii="Times New Roman" w:hAnsi="Times New Roman" w:cs="Times New Roman"/>
          <w:noProof/>
          <w:sz w:val="20"/>
          <w:szCs w:val="20"/>
        </w:rPr>
        <w:t xml:space="preserve"> this as a high-level statement.</w:t>
      </w:r>
    </w:p>
    <w:p w14:paraId="0E95473B" w14:textId="51A2F6F5" w:rsidR="00DF6008" w:rsidRPr="00523046" w:rsidRDefault="00523046" w:rsidP="00523046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 w:rsidRPr="00523046">
        <w:rPr>
          <w:rFonts w:ascii="Times New Roman" w:hAnsi="Times New Roman" w:cs="Times New Roman"/>
          <w:b/>
          <w:noProof/>
          <w:sz w:val="20"/>
          <w:szCs w:val="20"/>
        </w:rPr>
        <w:t>Ensuring InvS will be true</w:t>
      </w:r>
    </w:p>
    <w:p w14:paraId="0FDA6460" w14:textId="3AEB7DE4" w:rsidR="00DF6008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Look at invariant </w:t>
      </w:r>
      <w:r w:rsidRPr="006C662A">
        <w:rPr>
          <w:rFonts w:ascii="Courier New" w:hAnsi="Courier New" w:cs="Courier New"/>
          <w:noProof/>
          <w:sz w:val="18"/>
          <w:szCs w:val="18"/>
        </w:rPr>
        <w:t>InvS</w:t>
      </w:r>
      <w:r>
        <w:rPr>
          <w:rFonts w:ascii="Times New Roman" w:hAnsi="Times New Roman" w:cs="Times New Roman"/>
          <w:noProof/>
          <w:sz w:val="20"/>
          <w:szCs w:val="20"/>
        </w:rPr>
        <w:t xml:space="preserve">. Because </w:t>
      </w:r>
      <w:r w:rsidRPr="006C662A">
        <w:rPr>
          <w:rFonts w:ascii="Courier New" w:hAnsi="Courier New" w:cs="Courier New"/>
          <w:noProof/>
          <w:sz w:val="18"/>
          <w:szCs w:val="18"/>
        </w:rPr>
        <w:t>b[0..k-1] &lt;= b[k..]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, we know that </w:t>
      </w:r>
      <w:r w:rsidR="006C662A"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in ascending order. But before </w:t>
      </w:r>
      <w:r w:rsidR="006C662A" w:rsidRPr="007F769F">
        <w:rPr>
          <w:rFonts w:ascii="Courier New" w:hAnsi="Courier New" w:cs="Courier New"/>
          <w:noProof/>
          <w:sz w:val="18"/>
          <w:szCs w:val="18"/>
        </w:rPr>
        <w:t>k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CE3A36">
        <w:rPr>
          <w:rFonts w:ascii="Times New Roman" w:hAnsi="Times New Roman" w:cs="Times New Roman"/>
          <w:noProof/>
          <w:sz w:val="20"/>
          <w:szCs w:val="20"/>
        </w:rPr>
        <w:t xml:space="preserve">can be incremented,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we </w:t>
      </w:r>
      <w:r w:rsidR="00CE3A36">
        <w:rPr>
          <w:rFonts w:ascii="Times New Roman" w:hAnsi="Times New Roman" w:cs="Times New Roman"/>
          <w:noProof/>
          <w:sz w:val="20"/>
          <w:szCs w:val="20"/>
        </w:rPr>
        <w:t>need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b[k] &lt;= b[k+1..]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1F5DB546" w14:textId="0A6388FF" w:rsidR="00414421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Here’s an exam</w:t>
      </w:r>
      <w:r w:rsidR="0010432F">
        <w:rPr>
          <w:rFonts w:ascii="Times New Roman" w:hAnsi="Times New Roman" w:cs="Times New Roman"/>
          <w:noProof/>
          <w:sz w:val="20"/>
          <w:szCs w:val="20"/>
        </w:rPr>
        <w:t>ple where this is not the case:</w:t>
      </w:r>
    </w:p>
    <w:p w14:paraId="4849645B" w14:textId="2C2135B5" w:rsidR="00DF6008" w:rsidRDefault="006C662A" w:rsidP="00414421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       </w:t>
      </w:r>
      <w:r w:rsidR="00CE3A36">
        <w:rPr>
          <w:rFonts w:ascii="Courier New" w:hAnsi="Courier New" w:cs="Courier New"/>
          <w:noProof/>
          <w:sz w:val="18"/>
          <w:szCs w:val="18"/>
        </w:rPr>
        <w:t>b[k</w:t>
      </w:r>
      <w:r w:rsidRPr="006C662A">
        <w:rPr>
          <w:rFonts w:ascii="Courier New" w:hAnsi="Courier New" w:cs="Courier New"/>
          <w:noProof/>
          <w:sz w:val="18"/>
          <w:szCs w:val="18"/>
        </w:rPr>
        <w:t>..]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= (</w:t>
      </w:r>
      <w:r w:rsidR="00414421" w:rsidRPr="00CE3A36">
        <w:rPr>
          <w:rFonts w:ascii="Times New Roman" w:hAnsi="Times New Roman" w:cs="Times New Roman"/>
          <w:noProof/>
          <w:color w:val="FF0000"/>
          <w:sz w:val="20"/>
          <w:szCs w:val="20"/>
        </w:rPr>
        <w:t>8</w:t>
      </w:r>
      <w:r w:rsidR="00CE3A36">
        <w:rPr>
          <w:rFonts w:ascii="Times New Roman" w:hAnsi="Times New Roman" w:cs="Times New Roman"/>
          <w:noProof/>
          <w:sz w:val="20"/>
          <w:szCs w:val="20"/>
        </w:rPr>
        <w:t>, 9, 8</w:t>
      </w:r>
      <w:r w:rsidR="00414421">
        <w:rPr>
          <w:rFonts w:ascii="Times New Roman" w:hAnsi="Times New Roman" w:cs="Times New Roman"/>
          <w:noProof/>
          <w:sz w:val="20"/>
          <w:szCs w:val="20"/>
        </w:rPr>
        <w:t>, 7</w:t>
      </w:r>
      <w:r w:rsidR="00CE3A36">
        <w:rPr>
          <w:rFonts w:ascii="Times New Roman" w:hAnsi="Times New Roman" w:cs="Times New Roman"/>
          <w:noProof/>
          <w:sz w:val="20"/>
          <w:szCs w:val="20"/>
        </w:rPr>
        <w:t>, 5, 10</w:t>
      </w:r>
      <w:r w:rsidR="00414421">
        <w:rPr>
          <w:rFonts w:ascii="Times New Roman" w:hAnsi="Times New Roman" w:cs="Times New Roman"/>
          <w:noProof/>
          <w:sz w:val="20"/>
          <w:szCs w:val="20"/>
        </w:rPr>
        <w:t>)</w:t>
      </w:r>
    </w:p>
    <w:p w14:paraId="78C7F0F4" w14:textId="77777777" w:rsidR="0010432F" w:rsidRDefault="00414421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Here,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= 8 </w:t>
      </w:r>
      <w:r w:rsidR="0010432F">
        <w:rPr>
          <w:rFonts w:ascii="Times New Roman" w:hAnsi="Times New Roman" w:cs="Times New Roman"/>
          <w:noProof/>
          <w:sz w:val="20"/>
          <w:szCs w:val="20"/>
        </w:rPr>
        <w:t>is larger than the 5 and the 7.</w:t>
      </w:r>
    </w:p>
    <w:p w14:paraId="70226848" w14:textId="006DA51D" w:rsidR="00DF6008" w:rsidRDefault="00842C26" w:rsidP="0010432F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Evidently,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before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k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can be incremen</w:t>
      </w:r>
      <w:r>
        <w:rPr>
          <w:rFonts w:ascii="Times New Roman" w:hAnsi="Times New Roman" w:cs="Times New Roman"/>
          <w:noProof/>
          <w:sz w:val="20"/>
          <w:szCs w:val="20"/>
        </w:rPr>
        <w:t>t</w:t>
      </w:r>
      <w:r w:rsidR="00414421">
        <w:rPr>
          <w:rFonts w:ascii="Times New Roman" w:hAnsi="Times New Roman" w:cs="Times New Roman"/>
          <w:noProof/>
          <w:sz w:val="20"/>
          <w:szCs w:val="20"/>
        </w:rPr>
        <w:t>ed,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the smallest value of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must be in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Courier New" w:hAnsi="Courier New" w:cs="Courier New"/>
          <w:noProof/>
          <w:sz w:val="18"/>
          <w:szCs w:val="18"/>
        </w:rPr>
        <w:t>.</w:t>
      </w:r>
      <w:r w:rsidR="0010432F">
        <w:rPr>
          <w:rFonts w:ascii="Times New Roman" w:hAnsi="Times New Roman" w:cs="Times New Roman"/>
          <w:noProof/>
          <w:sz w:val="20"/>
          <w:szCs w:val="20"/>
        </w:rPr>
        <w:t>So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, </w:t>
      </w:r>
      <w:r>
        <w:rPr>
          <w:rFonts w:ascii="Times New Roman" w:hAnsi="Times New Roman" w:cs="Times New Roman"/>
          <w:noProof/>
          <w:sz w:val="20"/>
          <w:szCs w:val="20"/>
        </w:rPr>
        <w:t>to</w:t>
      </w:r>
      <w:r w:rsidR="00414421">
        <w:rPr>
          <w:rFonts w:ascii="Times New Roman" w:hAnsi="Times New Roman" w:cs="Times New Roman"/>
          <w:noProof/>
          <w:sz w:val="20"/>
          <w:szCs w:val="20"/>
        </w:rPr>
        <w:t xml:space="preserve"> ensure 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that </w:t>
      </w:r>
      <w:r w:rsidR="00D151EF" w:rsidRPr="006C662A">
        <w:rPr>
          <w:rFonts w:ascii="Courier New" w:hAnsi="Courier New" w:cs="Courier New"/>
          <w:noProof/>
          <w:sz w:val="18"/>
          <w:szCs w:val="18"/>
        </w:rPr>
        <w:t>InvS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will be true after incrementing </w:t>
      </w:r>
      <w:r w:rsidR="00D151EF" w:rsidRPr="00D151EF">
        <w:rPr>
          <w:rFonts w:ascii="Courier New" w:hAnsi="Courier New" w:cs="Courier New"/>
          <w:noProof/>
          <w:sz w:val="18"/>
          <w:szCs w:val="18"/>
        </w:rPr>
        <w:t>k</w:t>
      </w:r>
      <w:r w:rsidR="00054989"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1EA99634" w14:textId="2294448E" w:rsidR="00523046" w:rsidRDefault="00D151EF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   </w:t>
      </w:r>
      <w:r w:rsidR="00842C26">
        <w:rPr>
          <w:rFonts w:ascii="Times New Roman" w:hAnsi="Times New Roman" w:cs="Times New Roman"/>
          <w:noProof/>
          <w:sz w:val="20"/>
          <w:szCs w:val="20"/>
        </w:rPr>
        <w:t xml:space="preserve">  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Swap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with the min value of</w:t>
      </w:r>
      <w:r w:rsidR="00523046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</w:p>
    <w:p w14:paraId="407E85B4" w14:textId="2D16CE02" w:rsidR="00221669" w:rsidRDefault="00D151EF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</w:t>
      </w:r>
      <w:r w:rsidR="00054989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>leave</w:t>
      </w:r>
      <w:r w:rsidR="00950EFB">
        <w:rPr>
          <w:rFonts w:ascii="Times New Roman" w:hAnsi="Times New Roman" w:cs="Times New Roman"/>
          <w:noProof/>
          <w:sz w:val="20"/>
          <w:szCs w:val="20"/>
        </w:rPr>
        <w:t xml:space="preserve"> this as a high-leve</w:t>
      </w:r>
      <w:r w:rsidR="00842C26">
        <w:rPr>
          <w:rFonts w:ascii="Times New Roman" w:hAnsi="Times New Roman" w:cs="Times New Roman"/>
          <w:noProof/>
          <w:sz w:val="20"/>
          <w:szCs w:val="20"/>
        </w:rPr>
        <w:t>l</w:t>
      </w:r>
      <w:r w:rsidR="00221669">
        <w:rPr>
          <w:rFonts w:ascii="Times New Roman" w:hAnsi="Times New Roman" w:cs="Times New Roman"/>
          <w:noProof/>
          <w:sz w:val="20"/>
          <w:szCs w:val="20"/>
        </w:rPr>
        <w:t xml:space="preserve"> statement</w:t>
      </w:r>
    </w:p>
    <w:p w14:paraId="0963FCCA" w14:textId="77777777" w:rsidR="00DF6008" w:rsidRDefault="00DF6008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</w:p>
    <w:p w14:paraId="107C60AB" w14:textId="0F4218FA" w:rsidR="0010432F" w:rsidRDefault="0010432F" w:rsidP="00950EF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  <w:sectPr w:rsidR="0010432F" w:rsidSect="00DF6008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14:paraId="0F9F38B7" w14:textId="095B5945" w:rsidR="00CA026F" w:rsidRDefault="00CA026F" w:rsidP="007F769F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p w14:paraId="28F32158" w14:textId="5EE9F512" w:rsidR="00666361" w:rsidRDefault="00950EFB" w:rsidP="0066636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O</w:t>
      </w:r>
      <w:r w:rsidR="000428F7">
        <w:rPr>
          <w:rFonts w:ascii="Times New Roman" w:hAnsi="Times New Roman" w:cs="Times New Roman"/>
          <w:noProof/>
          <w:sz w:val="20"/>
          <w:szCs w:val="20"/>
        </w:rPr>
        <w:t>ur</w:t>
      </w:r>
      <w:r w:rsidR="00D151EF">
        <w:rPr>
          <w:rFonts w:ascii="Times New Roman" w:hAnsi="Times New Roman" w:cs="Times New Roman"/>
          <w:noProof/>
          <w:sz w:val="20"/>
          <w:szCs w:val="20"/>
        </w:rPr>
        <w:t xml:space="preserve"> two algorithms</w:t>
      </w:r>
      <w:r w:rsidR="000428F7">
        <w:rPr>
          <w:rFonts w:ascii="Times New Roman" w:hAnsi="Times New Roman" w:cs="Times New Roman"/>
          <w:noProof/>
          <w:sz w:val="20"/>
          <w:szCs w:val="20"/>
        </w:rPr>
        <w:t xml:space="preserve">, insertion sort and selection sort, </w:t>
      </w:r>
      <w:r w:rsidR="00D151EF">
        <w:rPr>
          <w:rFonts w:ascii="Times New Roman" w:hAnsi="Times New Roman" w:cs="Times New Roman"/>
          <w:noProof/>
          <w:sz w:val="20"/>
          <w:szCs w:val="20"/>
        </w:rPr>
        <w:t>are as shown below.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This is how to first present them.</w:t>
      </w:r>
    </w:p>
    <w:p w14:paraId="2AD12B9D" w14:textId="7E2D559C" w:rsidR="00D151EF" w:rsidRDefault="00D151EF" w:rsidP="00D151EF">
      <w:pPr>
        <w:spacing w:before="120"/>
        <w:ind w:left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t>// insertion sort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// selection sort</w:t>
      </w:r>
      <w:r>
        <w:rPr>
          <w:rFonts w:ascii="Times New Roman" w:hAnsi="Times New Roman" w:cs="Times New Roman"/>
          <w:noProof/>
          <w:sz w:val="20"/>
          <w:szCs w:val="20"/>
        </w:rPr>
        <w:br/>
      </w:r>
      <w:r w:rsidRPr="00C77193">
        <w:rPr>
          <w:rFonts w:ascii="Courier New" w:hAnsi="Courier New" w:cs="Courier New"/>
          <w:noProof/>
          <w:sz w:val="18"/>
          <w:szCs w:val="18"/>
        </w:rPr>
        <w:t>k= 0;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k= 0;</w:t>
      </w:r>
      <w:r>
        <w:rPr>
          <w:rFonts w:ascii="Times New Roman" w:hAnsi="Times New Roman" w:cs="Times New Roman"/>
          <w:noProof/>
          <w:sz w:val="20"/>
          <w:szCs w:val="20"/>
        </w:rPr>
        <w:br/>
        <w:t>//inv</w:t>
      </w:r>
      <w:r w:rsidR="00DF3A42">
        <w:rPr>
          <w:rFonts w:ascii="Times New Roman" w:hAnsi="Times New Roman" w:cs="Times New Roman"/>
          <w:noProof/>
          <w:sz w:val="20"/>
          <w:szCs w:val="20"/>
        </w:rPr>
        <w:t xml:space="preserve">ariant: </w:t>
      </w:r>
      <w:r w:rsidR="00DF3A42" w:rsidRPr="00C77193">
        <w:rPr>
          <w:rFonts w:ascii="Courier New" w:hAnsi="Courier New" w:cs="Courier New"/>
          <w:noProof/>
          <w:sz w:val="18"/>
          <w:szCs w:val="18"/>
        </w:rPr>
        <w:t>InvI</w:t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 w:rsidR="00DF3A42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 xml:space="preserve">// </w:t>
      </w:r>
      <w:r w:rsidR="00DF3A42">
        <w:rPr>
          <w:rFonts w:ascii="Times New Roman" w:hAnsi="Times New Roman" w:cs="Times New Roman"/>
          <w:noProof/>
          <w:sz w:val="20"/>
          <w:szCs w:val="20"/>
        </w:rPr>
        <w:t xml:space="preserve">Invariant: </w:t>
      </w:r>
      <w:r w:rsidRPr="00C77193">
        <w:rPr>
          <w:rFonts w:ascii="Courier New" w:hAnsi="Courier New" w:cs="Courier New"/>
          <w:noProof/>
          <w:sz w:val="18"/>
          <w:szCs w:val="18"/>
        </w:rPr>
        <w:t>InvS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while ( </w:t>
      </w:r>
      <w:r w:rsidRPr="00C77193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>while (</w:t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 != b.length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Push </w:t>
      </w:r>
      <w:r w:rsidRPr="00986FC8">
        <w:rPr>
          <w:rFonts w:ascii="Courier New" w:hAnsi="Courier New" w:cs="Courier New"/>
          <w:noProof/>
          <w:sz w:val="18"/>
          <w:szCs w:val="18"/>
        </w:rPr>
        <w:t>b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[k]</w:t>
      </w:r>
      <w:r>
        <w:rPr>
          <w:rFonts w:ascii="Times New Roman" w:hAnsi="Times New Roman" w:cs="Times New Roman"/>
          <w:noProof/>
          <w:sz w:val="20"/>
          <w:szCs w:val="20"/>
        </w:rPr>
        <w:t>do</w:t>
      </w:r>
      <w:r w:rsidR="00932FF9">
        <w:rPr>
          <w:rFonts w:ascii="Times New Roman" w:hAnsi="Times New Roman" w:cs="Times New Roman"/>
          <w:noProof/>
          <w:sz w:val="20"/>
          <w:szCs w:val="20"/>
        </w:rPr>
        <w:t xml:space="preserve">wn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to its sorted </w:t>
      </w:r>
      <w:r w:rsidR="00585E0E">
        <w:rPr>
          <w:rFonts w:ascii="Times New Roman" w:hAnsi="Times New Roman" w:cs="Times New Roman"/>
          <w:noProof/>
          <w:sz w:val="20"/>
          <w:szCs w:val="20"/>
        </w:rPr>
        <w:tab/>
      </w:r>
      <w:r w:rsidR="00842C26">
        <w:rPr>
          <w:rFonts w:ascii="Times New Roman" w:hAnsi="Times New Roman" w:cs="Times New Roman"/>
          <w:noProof/>
          <w:sz w:val="20"/>
          <w:szCs w:val="20"/>
        </w:rPr>
        <w:t>position</w:t>
      </w:r>
      <w:r w:rsidR="009E2C03">
        <w:rPr>
          <w:rFonts w:ascii="Times New Roman" w:hAnsi="Times New Roman" w:cs="Times New Roman"/>
          <w:noProof/>
          <w:sz w:val="20"/>
          <w:szCs w:val="20"/>
        </w:rPr>
        <w:tab/>
      </w:r>
      <w:r w:rsidR="00585E0E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="00842C26"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Swap </w:t>
      </w:r>
      <w:r w:rsidRPr="00D151EF">
        <w:rPr>
          <w:rFonts w:ascii="Courier New" w:hAnsi="Courier New" w:cs="Courier New"/>
          <w:noProof/>
          <w:sz w:val="18"/>
          <w:szCs w:val="18"/>
        </w:rPr>
        <w:t>b[k]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with the min value of </w:t>
      </w:r>
      <w:r w:rsidRPr="006C662A">
        <w:rPr>
          <w:rFonts w:ascii="Courier New" w:hAnsi="Courier New" w:cs="Courier New"/>
          <w:noProof/>
          <w:sz w:val="18"/>
          <w:szCs w:val="18"/>
        </w:rPr>
        <w:t>b[k..]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 </w:t>
      </w:r>
      <w:r w:rsidR="00842C26">
        <w:rPr>
          <w:rFonts w:ascii="Times New Roman" w:hAnsi="Times New Roman" w:cs="Times New Roman"/>
          <w:noProof/>
          <w:sz w:val="20"/>
          <w:szCs w:val="20"/>
        </w:rPr>
        <w:t>in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7F769F">
        <w:rPr>
          <w:rFonts w:ascii="Courier New" w:hAnsi="Courier New" w:cs="Courier New"/>
          <w:noProof/>
          <w:sz w:val="18"/>
          <w:szCs w:val="18"/>
        </w:rPr>
        <w:t>b[0..k]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</w:t>
      </w:r>
      <w:r w:rsidRPr="00C77193">
        <w:rPr>
          <w:rFonts w:ascii="Courier New" w:hAnsi="Courier New" w:cs="Courier New"/>
          <w:noProof/>
          <w:sz w:val="18"/>
          <w:szCs w:val="18"/>
        </w:rPr>
        <w:t>k= k+1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  <w:t xml:space="preserve">    </w:t>
      </w:r>
      <w:r w:rsidR="00C77193" w:rsidRPr="00C77193">
        <w:rPr>
          <w:rFonts w:ascii="Courier New" w:hAnsi="Courier New" w:cs="Courier New"/>
          <w:noProof/>
          <w:sz w:val="18"/>
          <w:szCs w:val="18"/>
        </w:rPr>
        <w:t>k= k+1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>}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30088A">
        <w:rPr>
          <w:rFonts w:ascii="Times New Roman" w:hAnsi="Times New Roman" w:cs="Times New Roman"/>
          <w:noProof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t>}</w:t>
      </w:r>
    </w:p>
    <w:p w14:paraId="25981414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  <w:sectPr w:rsidR="0030088A" w:rsidSect="00D65CEB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ADEC1C5" w14:textId="18B1C5FF" w:rsidR="000F3DB8" w:rsidRDefault="00053BAD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Push</w:t>
      </w:r>
      <w:r w:rsidR="003A3A46">
        <w:rPr>
          <w:rFonts w:ascii="Times New Roman" w:hAnsi="Times New Roman" w:cs="Times New Roman"/>
          <w:b/>
          <w:noProof/>
          <w:sz w:val="20"/>
          <w:szCs w:val="20"/>
        </w:rPr>
        <w:t xml:space="preserve"> b[k] down to its sorted position</w:t>
      </w: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in b[0..k]</w:t>
      </w:r>
      <w:r w:rsidR="0030088A">
        <w:rPr>
          <w:rFonts w:ascii="Times New Roman" w:hAnsi="Times New Roman" w:cs="Times New Roman"/>
          <w:b/>
          <w:noProof/>
          <w:sz w:val="20"/>
          <w:szCs w:val="20"/>
        </w:rPr>
        <w:tab/>
      </w:r>
    </w:p>
    <w:p w14:paraId="4EBC9D99" w14:textId="48B18BF4" w:rsidR="000F3DB8" w:rsidRPr="003A3A46" w:rsidRDefault="0010432F" w:rsidP="00F36C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Pushing </w:t>
      </w:r>
      <w:r w:rsidR="00196DCF">
        <w:rPr>
          <w:rFonts w:ascii="Courier New" w:hAnsi="Courier New" w:cs="Courier New"/>
          <w:noProof/>
          <w:sz w:val="18"/>
          <w:szCs w:val="18"/>
        </w:rPr>
        <w:t>b[</w:t>
      </w:r>
      <w:r w:rsidR="00196DCF" w:rsidRPr="007F769F">
        <w:rPr>
          <w:rFonts w:ascii="Courier New" w:hAnsi="Courier New" w:cs="Courier New"/>
          <w:noProof/>
          <w:sz w:val="18"/>
          <w:szCs w:val="18"/>
        </w:rPr>
        <w:t>k]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down</w:t>
      </w:r>
      <w:r w:rsidR="003A3A46" w:rsidRPr="003A3A46">
        <w:rPr>
          <w:rFonts w:ascii="Times New Roman" w:hAnsi="Times New Roman" w:cs="Times New Roman"/>
          <w:noProof/>
          <w:sz w:val="20"/>
          <w:szCs w:val="20"/>
        </w:rPr>
        <w:t xml:space="preserve"> is easily done with a loop</w:t>
      </w:r>
      <w:r>
        <w:rPr>
          <w:rFonts w:ascii="Times New Roman" w:hAnsi="Times New Roman" w:cs="Times New Roman"/>
          <w:noProof/>
          <w:sz w:val="20"/>
          <w:szCs w:val="20"/>
        </w:rPr>
        <w:t>:</w:t>
      </w:r>
    </w:p>
    <w:p w14:paraId="33368666" w14:textId="349DE3EB" w:rsidR="00EB3D2B" w:rsidRDefault="003A3A46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    </w:t>
      </w:r>
      <w:r w:rsidRPr="00196DCF">
        <w:rPr>
          <w:rFonts w:ascii="Courier New" w:hAnsi="Courier New" w:cs="Courier New"/>
          <w:noProof/>
          <w:sz w:val="18"/>
          <w:szCs w:val="18"/>
        </w:rPr>
        <w:t>j= k</w:t>
      </w:r>
      <w:r w:rsidRPr="003A3A46">
        <w:rPr>
          <w:rFonts w:ascii="Times New Roman" w:hAnsi="Times New Roman" w:cs="Times New Roman"/>
          <w:noProof/>
          <w:sz w:val="20"/>
          <w:szCs w:val="20"/>
        </w:rPr>
        <w:t>;</w:t>
      </w:r>
      <w:r w:rsidRPr="003A3A46">
        <w:rPr>
          <w:rFonts w:ascii="Times New Roman" w:hAnsi="Times New Roman" w:cs="Times New Roman"/>
          <w:noProof/>
          <w:sz w:val="20"/>
          <w:szCs w:val="20"/>
        </w:rPr>
        <w:br/>
        <w:t xml:space="preserve">     // inv: </w:t>
      </w:r>
      <w:r w:rsidR="00196DCF" w:rsidRPr="007F769F">
        <w:rPr>
          <w:rFonts w:ascii="Courier New" w:hAnsi="Courier New" w:cs="Courier New"/>
          <w:noProof/>
          <w:sz w:val="18"/>
          <w:szCs w:val="18"/>
        </w:rPr>
        <w:t>b[0..k]</w:t>
      </w:r>
      <w:r w:rsidRPr="003A3A46">
        <w:rPr>
          <w:rFonts w:ascii="Times New Roman" w:hAnsi="Times New Roman" w:cs="Times New Roman"/>
          <w:noProof/>
          <w:sz w:val="20"/>
          <w:szCs w:val="20"/>
        </w:rPr>
        <w:t xml:space="preserve"> is sorted except </w:t>
      </w:r>
      <w:r w:rsidRPr="00196DCF">
        <w:rPr>
          <w:rFonts w:ascii="Courier New" w:hAnsi="Courier New" w:cs="Courier New"/>
          <w:noProof/>
          <w:sz w:val="18"/>
          <w:szCs w:val="18"/>
        </w:rPr>
        <w:t>b[j]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may be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//        </w:t>
      </w:r>
      <w:r w:rsidR="00B638E2">
        <w:rPr>
          <w:rFonts w:ascii="Times New Roman" w:hAnsi="Times New Roman" w:cs="Times New Roman"/>
          <w:noProof/>
          <w:sz w:val="20"/>
          <w:szCs w:val="20"/>
        </w:rPr>
        <w:t xml:space="preserve">greater than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b[j</w:t>
      </w:r>
      <w:r w:rsidR="00196DCF">
        <w:rPr>
          <w:rFonts w:ascii="Courier New" w:hAnsi="Courier New" w:cs="Courier New"/>
          <w:noProof/>
          <w:sz w:val="18"/>
          <w:szCs w:val="18"/>
        </w:rPr>
        <w:t>-1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while (</w:t>
      </w:r>
      <w:r w:rsidRPr="00196DCF">
        <w:rPr>
          <w:rFonts w:ascii="Courier New" w:hAnsi="Courier New" w:cs="Courier New"/>
          <w:noProof/>
          <w:sz w:val="18"/>
          <w:szCs w:val="18"/>
        </w:rPr>
        <w:t>0 &lt; j  &amp;&amp;  b[j-1] &gt; b[j]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swap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b[j</w:t>
      </w:r>
      <w:r w:rsidR="00196DCF">
        <w:rPr>
          <w:rFonts w:ascii="Courier New" w:hAnsi="Courier New" w:cs="Courier New"/>
          <w:noProof/>
          <w:sz w:val="18"/>
          <w:szCs w:val="18"/>
        </w:rPr>
        <w:t>-1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196DCF" w:rsidRPr="00196DCF">
        <w:rPr>
          <w:rFonts w:ascii="Courier New" w:hAnsi="Courier New" w:cs="Courier New"/>
          <w:noProof/>
          <w:sz w:val="18"/>
          <w:szCs w:val="18"/>
        </w:rPr>
        <w:t>b[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</w:t>
      </w:r>
      <w:r w:rsidRPr="00196DCF">
        <w:rPr>
          <w:rFonts w:ascii="Courier New" w:hAnsi="Courier New" w:cs="Courier New"/>
          <w:noProof/>
          <w:sz w:val="18"/>
          <w:szCs w:val="18"/>
        </w:rPr>
        <w:t>j= j – 1</w:t>
      </w:r>
      <w:r>
        <w:rPr>
          <w:rFonts w:ascii="Times New Roman" w:hAnsi="Times New Roman" w:cs="Times New Roman"/>
          <w:noProof/>
          <w:sz w:val="20"/>
          <w:szCs w:val="20"/>
        </w:rPr>
        <w:t>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}</w:t>
      </w:r>
    </w:p>
    <w:p w14:paraId="3CB75398" w14:textId="77777777" w:rsidR="00F36C74" w:rsidRPr="00F36C74" w:rsidRDefault="00F36C74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</w:p>
    <w:p w14:paraId="271D9170" w14:textId="600EBE04" w:rsidR="0030088A" w:rsidRPr="0030088A" w:rsidRDefault="00F36C74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br w:type="column"/>
      </w:r>
      <w:r w:rsidR="00053BAD">
        <w:rPr>
          <w:rFonts w:ascii="Times New Roman" w:hAnsi="Times New Roman" w:cs="Times New Roman"/>
          <w:b/>
          <w:noProof/>
          <w:sz w:val="20"/>
          <w:szCs w:val="20"/>
        </w:rPr>
        <w:t>Swap</w:t>
      </w:r>
      <w:r w:rsidR="0030088A">
        <w:rPr>
          <w:rFonts w:ascii="Times New Roman" w:hAnsi="Times New Roman" w:cs="Times New Roman"/>
          <w:b/>
          <w:noProof/>
          <w:sz w:val="20"/>
          <w:szCs w:val="20"/>
        </w:rPr>
        <w:t xml:space="preserve"> b[k] with min of b[k..]</w:t>
      </w:r>
    </w:p>
    <w:p w14:paraId="54CECBAC" w14:textId="386A487D" w:rsidR="0030088A" w:rsidRPr="0030088A" w:rsidRDefault="0030088A" w:rsidP="00F36C74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First, find the index </w:t>
      </w:r>
      <w:r w:rsidR="00EB3D2B">
        <w:rPr>
          <w:rFonts w:ascii="Times New Roman" w:hAnsi="Times New Roman" w:cs="Times New Roman"/>
          <w:noProof/>
          <w:sz w:val="20"/>
          <w:szCs w:val="20"/>
        </w:rPr>
        <w:t>of the min</w:t>
      </w:r>
      <w:r w:rsidR="00F36C74">
        <w:rPr>
          <w:rFonts w:ascii="Times New Roman" w:hAnsi="Times New Roman" w:cs="Times New Roman"/>
          <w:noProof/>
          <w:sz w:val="20"/>
          <w:szCs w:val="20"/>
        </w:rPr>
        <w:t>imum value</w:t>
      </w:r>
      <w:r w:rsidR="00EB3D2B">
        <w:rPr>
          <w:rFonts w:ascii="Times New Roman" w:hAnsi="Times New Roman" w:cs="Times New Roman"/>
          <w:noProof/>
          <w:sz w:val="20"/>
          <w:szCs w:val="20"/>
        </w:rPr>
        <w:t xml:space="preserve"> of 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b[k..]</w:t>
      </w:r>
      <w:r w:rsidR="00EB3D2B">
        <w:rPr>
          <w:rFonts w:ascii="Times New Roman" w:hAnsi="Times New Roman" w:cs="Times New Roman"/>
          <w:noProof/>
          <w:sz w:val="20"/>
          <w:szCs w:val="20"/>
        </w:rPr>
        <w:t>, then swap. You have seen an algorithm to find the min</w:t>
      </w:r>
      <w:r w:rsidR="0010432F">
        <w:rPr>
          <w:rFonts w:ascii="Times New Roman" w:hAnsi="Times New Roman" w:cs="Times New Roman"/>
          <w:noProof/>
          <w:sz w:val="20"/>
          <w:szCs w:val="20"/>
        </w:rPr>
        <w:t>imum</w:t>
      </w:r>
      <w:r w:rsidR="00EB3D2B">
        <w:rPr>
          <w:rFonts w:ascii="Times New Roman" w:hAnsi="Times New Roman" w:cs="Times New Roman"/>
          <w:noProof/>
          <w:sz w:val="20"/>
          <w:szCs w:val="20"/>
        </w:rPr>
        <w:t xml:space="preserve"> before.</w:t>
      </w:r>
    </w:p>
    <w:p w14:paraId="3A4881D8" w14:textId="7B239D92" w:rsidR="0030088A" w:rsidRPr="0030088A" w:rsidRDefault="0030088A" w:rsidP="00C5763D">
      <w:pPr>
        <w:spacing w:before="12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 xml:space="preserve">     </w:t>
      </w:r>
      <w:r w:rsidRPr="00196DCF">
        <w:rPr>
          <w:rFonts w:ascii="Courier New" w:hAnsi="Courier New" w:cs="Courier New"/>
          <w:noProof/>
          <w:sz w:val="20"/>
          <w:szCs w:val="20"/>
        </w:rPr>
        <w:t>j= k+1; i= k;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// inv: </w:t>
      </w:r>
      <w:r w:rsidR="00196DCF">
        <w:rPr>
          <w:rFonts w:ascii="Courier New" w:hAnsi="Courier New" w:cs="Courier New"/>
          <w:noProof/>
          <w:sz w:val="18"/>
          <w:szCs w:val="18"/>
        </w:rPr>
        <w:t>b[i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is the min of </w:t>
      </w:r>
      <w:r w:rsidRPr="00196DCF">
        <w:rPr>
          <w:rFonts w:ascii="Courier New" w:hAnsi="Courier New" w:cs="Courier New"/>
          <w:noProof/>
          <w:sz w:val="18"/>
          <w:szCs w:val="18"/>
        </w:rPr>
        <w:t>b[k..j-1]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for (</w:t>
      </w:r>
      <w:r w:rsidRPr="00196DCF">
        <w:rPr>
          <w:rFonts w:ascii="Courier New" w:hAnsi="Courier New" w:cs="Courier New"/>
          <w:noProof/>
          <w:sz w:val="18"/>
          <w:szCs w:val="18"/>
        </w:rPr>
        <w:t>j= k+1; j &lt; b.length; j= j+1</w:t>
      </w:r>
      <w:r>
        <w:rPr>
          <w:rFonts w:ascii="Times New Roman" w:hAnsi="Times New Roman" w:cs="Times New Roman"/>
          <w:noProof/>
          <w:sz w:val="20"/>
          <w:szCs w:val="20"/>
        </w:rPr>
        <w:t>) {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     if (</w:t>
      </w:r>
      <w:r w:rsidRPr="00196DCF">
        <w:rPr>
          <w:rFonts w:ascii="Courier New" w:hAnsi="Courier New" w:cs="Courier New"/>
          <w:noProof/>
          <w:sz w:val="18"/>
          <w:szCs w:val="18"/>
        </w:rPr>
        <w:t>b[j] &lt; b[i]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) </w:t>
      </w:r>
      <w:r w:rsidRPr="00196DCF">
        <w:rPr>
          <w:rFonts w:ascii="Courier New" w:hAnsi="Courier New" w:cs="Courier New"/>
          <w:noProof/>
          <w:sz w:val="18"/>
          <w:szCs w:val="18"/>
        </w:rPr>
        <w:t>i= j;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}</w:t>
      </w:r>
      <w:r>
        <w:rPr>
          <w:rFonts w:ascii="Times New Roman" w:hAnsi="Times New Roman" w:cs="Times New Roman"/>
          <w:noProof/>
          <w:sz w:val="20"/>
          <w:szCs w:val="20"/>
        </w:rPr>
        <w:br/>
        <w:t xml:space="preserve">     swap </w:t>
      </w:r>
      <w:r w:rsidR="00196DCF">
        <w:rPr>
          <w:rFonts w:ascii="Courier New" w:hAnsi="Courier New" w:cs="Courier New"/>
          <w:noProof/>
          <w:sz w:val="18"/>
          <w:szCs w:val="18"/>
        </w:rPr>
        <w:t>b[k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and </w:t>
      </w:r>
      <w:r w:rsidR="00196DCF">
        <w:rPr>
          <w:rFonts w:ascii="Courier New" w:hAnsi="Courier New" w:cs="Courier New"/>
          <w:noProof/>
          <w:sz w:val="18"/>
          <w:szCs w:val="18"/>
        </w:rPr>
        <w:t>b[i</w:t>
      </w:r>
      <w:r w:rsidR="00196DCF" w:rsidRPr="006C662A">
        <w:rPr>
          <w:rFonts w:ascii="Courier New" w:hAnsi="Courier New" w:cs="Courier New"/>
          <w:noProof/>
          <w:sz w:val="18"/>
          <w:szCs w:val="18"/>
        </w:rPr>
        <w:t>]</w:t>
      </w:r>
    </w:p>
    <w:p w14:paraId="6A65CD19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</w:p>
    <w:p w14:paraId="7DF5ABDA" w14:textId="77777777" w:rsidR="0030088A" w:rsidRDefault="0030088A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  <w:sectPr w:rsidR="0030088A" w:rsidSect="0030088A">
          <w:type w:val="continuous"/>
          <w:pgSz w:w="12240" w:h="15840"/>
          <w:pgMar w:top="1440" w:right="1440" w:bottom="1440" w:left="1440" w:header="720" w:footer="720" w:gutter="0"/>
          <w:cols w:num="2" w:sep="1" w:space="720"/>
          <w:noEndnote/>
        </w:sectPr>
      </w:pPr>
    </w:p>
    <w:p w14:paraId="7F097519" w14:textId="7D3A91DB" w:rsidR="00B17F40" w:rsidRPr="00C65FF2" w:rsidRDefault="00513EBC" w:rsidP="00C5763D">
      <w:pPr>
        <w:spacing w:before="12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Execution</w:t>
      </w:r>
      <w:r w:rsidR="00C65FF2" w:rsidRPr="00C65FF2">
        <w:rPr>
          <w:rFonts w:ascii="Times New Roman" w:hAnsi="Times New Roman" w:cs="Times New Roman"/>
          <w:b/>
          <w:noProof/>
          <w:sz w:val="20"/>
          <w:szCs w:val="20"/>
        </w:rPr>
        <w:t xml:space="preserve"> time of </w:t>
      </w:r>
      <w:r w:rsidR="005C4257">
        <w:rPr>
          <w:rFonts w:ascii="Times New Roman" w:hAnsi="Times New Roman" w:cs="Times New Roman"/>
          <w:b/>
          <w:noProof/>
          <w:sz w:val="20"/>
          <w:szCs w:val="20"/>
        </w:rPr>
        <w:t>i</w:t>
      </w:r>
      <w:r>
        <w:rPr>
          <w:rFonts w:ascii="Times New Roman" w:hAnsi="Times New Roman" w:cs="Times New Roman"/>
          <w:b/>
          <w:noProof/>
          <w:sz w:val="20"/>
          <w:szCs w:val="20"/>
        </w:rPr>
        <w:t>nsertion sort</w:t>
      </w:r>
    </w:p>
    <w:p w14:paraId="0D810232" w14:textId="06844604" w:rsidR="00C65FF2" w:rsidRDefault="00053BAD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 </w:t>
      </w:r>
      <w:r w:rsidRPr="00ED43B2">
        <w:rPr>
          <w:rFonts w:ascii="Courier New" w:eastAsia="Times New Roman" w:hAnsi="Courier New" w:cs="Courier New"/>
          <w:sz w:val="18"/>
          <w:szCs w:val="18"/>
        </w:rPr>
        <w:t xml:space="preserve">n = </w:t>
      </w:r>
      <w:proofErr w:type="spellStart"/>
      <w:r w:rsidRPr="00ED43B2">
        <w:rPr>
          <w:rFonts w:ascii="Courier New" w:eastAsia="Times New Roman" w:hAnsi="Courier New" w:cs="Courier New"/>
          <w:sz w:val="18"/>
          <w:szCs w:val="18"/>
        </w:rPr>
        <w:t>b.length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If array </w:t>
      </w:r>
      <w:r w:rsidR="00ED43B2" w:rsidRPr="00196DCF">
        <w:rPr>
          <w:rFonts w:ascii="Courier New" w:hAnsi="Courier New" w:cs="Courier New"/>
          <w:noProof/>
          <w:sz w:val="18"/>
          <w:szCs w:val="18"/>
        </w:rPr>
        <w:t>b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is already </w:t>
      </w:r>
      <w:r w:rsidR="003F6625" w:rsidRPr="00C9289C">
        <w:rPr>
          <w:rFonts w:ascii="Times New Roman" w:hAnsi="Times New Roman" w:cs="Times New Roman"/>
          <w:noProof/>
          <w:sz w:val="20"/>
          <w:szCs w:val="20"/>
        </w:rPr>
        <w:t>sorted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>the loop of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Push</w:t>
      </w:r>
      <w:r w:rsidR="003F6625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b[k]</w:t>
      </w:r>
      <w:r w:rsidR="003F6625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down to its sorted position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 xml:space="preserve">executes 0 iterations, i.e. 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it takes 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O(</w:t>
      </w:r>
      <w:r w:rsidRPr="00ED43B2">
        <w:rPr>
          <w:rFonts w:ascii="Courier New" w:eastAsia="Times New Roman" w:hAnsi="Courier New" w:cs="Courier New"/>
          <w:sz w:val="18"/>
          <w:szCs w:val="18"/>
        </w:rPr>
        <w:t>1)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Because the main loop requires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n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 iterations,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algorithm takes time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F6625" w:rsidRPr="00ED43B2">
        <w:rPr>
          <w:rFonts w:ascii="Courier New" w:eastAsia="Times New Roman" w:hAnsi="Courier New" w:cs="Courier New"/>
          <w:sz w:val="18"/>
          <w:szCs w:val="18"/>
        </w:rPr>
        <w:t>)</w:t>
      </w:r>
      <w:r w:rsidR="003F662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1171416" w14:textId="66232C4D" w:rsidR="00053BAD" w:rsidRDefault="003F6625" w:rsidP="00C9289C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b</w:t>
      </w:r>
      <w:r w:rsidR="00ED43B2">
        <w:rPr>
          <w:rFonts w:ascii="Times New Roman" w:eastAsia="Times New Roman" w:hAnsi="Times New Roman" w:cs="Times New Roman"/>
          <w:sz w:val="20"/>
          <w:szCs w:val="20"/>
        </w:rPr>
        <w:t xml:space="preserve"> is </w:t>
      </w:r>
      <w:r w:rsidR="00050497"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descending order, </w:t>
      </w:r>
      <w:r w:rsidRPr="00C9289C">
        <w:rPr>
          <w:rFonts w:ascii="Times New Roman" w:hAnsi="Times New Roman" w:cs="Times New Roman"/>
          <w:noProof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each execution of 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>Push</w:t>
      </w:r>
      <w:r w:rsidR="00C9289C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C9289C" w:rsidRPr="00ED43B2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C9289C" w:rsidRPr="00ED43B2">
        <w:rPr>
          <w:rFonts w:ascii="Courier New" w:eastAsia="Times New Roman" w:hAnsi="Courier New" w:cs="Courier New"/>
          <w:sz w:val="18"/>
          <w:szCs w:val="18"/>
        </w:rPr>
        <w:t>[</w:t>
      </w:r>
      <w:r w:rsidR="00C9289C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C9289C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C9289C" w:rsidRPr="003F6625">
        <w:rPr>
          <w:rFonts w:ascii="Times New Roman" w:eastAsia="Times New Roman" w:hAnsi="Times New Roman" w:cs="Times New Roman"/>
          <w:i/>
          <w:sz w:val="20"/>
          <w:szCs w:val="20"/>
        </w:rPr>
        <w:t xml:space="preserve"> down to its sorted position</w:t>
      </w:r>
      <w:r w:rsidR="00C9289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requires </w:t>
      </w:r>
      <w:r w:rsidR="00ED43B2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swaps because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b[k]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is smaller than every element in 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b[0..k-1]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. The statement 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 xml:space="preserve">Push </w:t>
      </w:r>
      <w:r w:rsidR="00053BAD" w:rsidRPr="00ED43B2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[</w:t>
      </w:r>
      <w:r w:rsidR="00053BAD" w:rsidRPr="00ED43B2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053BAD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053BAD">
        <w:rPr>
          <w:rFonts w:ascii="Times New Roman" w:eastAsia="Times New Roman" w:hAnsi="Times New Roman" w:cs="Times New Roman"/>
          <w:i/>
          <w:sz w:val="20"/>
          <w:szCs w:val="20"/>
        </w:rPr>
        <w:t>…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 xml:space="preserve"> is executed for </w:t>
      </w:r>
      <w:r w:rsidR="00053BAD" w:rsidRPr="00ED43B2">
        <w:rPr>
          <w:rFonts w:ascii="Courier New" w:eastAsia="Times New Roman" w:hAnsi="Courier New" w:cs="Courier New"/>
          <w:sz w:val="20"/>
          <w:szCs w:val="20"/>
        </w:rPr>
        <w:t>k = 0, 1, 2, 3, …</w:t>
      </w:r>
      <w:r w:rsidR="00ED43B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053BAD" w:rsidRPr="00ED43B2">
        <w:rPr>
          <w:rFonts w:ascii="Courier New" w:eastAsia="Times New Roman" w:hAnsi="Courier New" w:cs="Courier New"/>
          <w:sz w:val="20"/>
          <w:szCs w:val="20"/>
        </w:rPr>
        <w:t>n-1</w:t>
      </w:r>
      <w:r w:rsidR="00053BAD">
        <w:rPr>
          <w:rFonts w:ascii="Times New Roman" w:eastAsia="Times New Roman" w:hAnsi="Times New Roman" w:cs="Times New Roman"/>
          <w:sz w:val="20"/>
          <w:szCs w:val="20"/>
        </w:rPr>
        <w:t>. Therefore the number of swaps is</w:t>
      </w:r>
    </w:p>
    <w:p w14:paraId="154AC078" w14:textId="42EEA3B7" w:rsidR="003F6625" w:rsidRPr="00ED43B2" w:rsidRDefault="00053BAD" w:rsidP="00C9289C">
      <w:pPr>
        <w:spacing w:before="120"/>
        <w:ind w:firstLine="288"/>
        <w:rPr>
          <w:rFonts w:ascii="Courier New" w:eastAsia="Times New Roman" w:hAnsi="Courier New" w:cs="Courier New"/>
          <w:sz w:val="18"/>
          <w:szCs w:val="18"/>
        </w:rPr>
      </w:pPr>
      <w:r w:rsidRPr="00ED43B2">
        <w:rPr>
          <w:rFonts w:ascii="Courier New" w:eastAsia="Times New Roman" w:hAnsi="Courier New" w:cs="Courier New"/>
          <w:sz w:val="18"/>
          <w:szCs w:val="18"/>
        </w:rPr>
        <w:t>0 + 1 + 2 + … + n-1  =  (n-1)(n)/2</w:t>
      </w:r>
    </w:p>
    <w:p w14:paraId="62EFBD6D" w14:textId="38705519" w:rsidR="00053BAD" w:rsidRDefault="00053BAD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 </w:t>
      </w:r>
      <w:r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swaps are executed and the time is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ED43B2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9C15702" w14:textId="29E28A97" w:rsidR="00053BAD" w:rsidRDefault="00053BAD" w:rsidP="00ED43B2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What is the average/expected execution time? On the average, at iteration </w:t>
      </w:r>
      <w:r w:rsidR="00ED43B2" w:rsidRPr="00ED43B2">
        <w:rPr>
          <w:rFonts w:ascii="Courier New" w:eastAsia="Times New Roman" w:hAnsi="Courier New" w:cs="Courier New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the main loop, </w:t>
      </w:r>
      <w:r w:rsidR="00ED43B2">
        <w:rPr>
          <w:rFonts w:ascii="Courier New" w:eastAsia="Times New Roman" w:hAnsi="Courier New" w:cs="Courier New"/>
          <w:sz w:val="18"/>
          <w:szCs w:val="18"/>
        </w:rPr>
        <w:t>b[k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will have to be swapped halfway down to position </w:t>
      </w:r>
      <w:r w:rsidRPr="00ED43B2">
        <w:rPr>
          <w:rFonts w:ascii="Courier New" w:eastAsia="Times New Roman" w:hAnsi="Courier New" w:cs="Courier New"/>
          <w:sz w:val="18"/>
          <w:szCs w:val="18"/>
        </w:rPr>
        <w:t>k/2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This is still linear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ED43B2" w:rsidRPr="00ED43B2">
        <w:rPr>
          <w:rFonts w:ascii="Courier New" w:eastAsia="Times New Roman" w:hAnsi="Courier New" w:cs="Courier New"/>
          <w:sz w:val="20"/>
          <w:szCs w:val="20"/>
        </w:rPr>
        <w:t>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and because of this, the average/expected time is also 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ED43B2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ED43B2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AFA7BB0" w14:textId="2410BFBE" w:rsidR="00513EBC" w:rsidRPr="00F64255" w:rsidRDefault="00F64255" w:rsidP="00053BAD">
      <w:pPr>
        <w:spacing w:before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column"/>
      </w:r>
      <w:r w:rsidRPr="00F64255">
        <w:rPr>
          <w:rFonts w:ascii="Times New Roman" w:eastAsia="Times New Roman" w:hAnsi="Times New Roman" w:cs="Times New Roman"/>
          <w:b/>
          <w:sz w:val="20"/>
          <w:szCs w:val="20"/>
        </w:rPr>
        <w:t>Execution time of selection sort</w:t>
      </w:r>
    </w:p>
    <w:p w14:paraId="5D5E791C" w14:textId="3E3981EE" w:rsid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 xml:space="preserve">n = </w:t>
      </w:r>
      <w:proofErr w:type="spellStart"/>
      <w:r w:rsidR="00395F78" w:rsidRPr="00ED43B2">
        <w:rPr>
          <w:rFonts w:ascii="Courier New" w:eastAsia="Times New Roman" w:hAnsi="Courier New" w:cs="Courier New"/>
          <w:sz w:val="18"/>
          <w:szCs w:val="18"/>
        </w:rPr>
        <w:t>b.length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The section </w:t>
      </w:r>
      <w:r w:rsidR="00395F78">
        <w:rPr>
          <w:rFonts w:ascii="Courier New" w:eastAsia="Times New Roman" w:hAnsi="Courier New" w:cs="Courier New"/>
          <w:sz w:val="18"/>
          <w:szCs w:val="18"/>
        </w:rPr>
        <w:t>b[k..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395F78">
        <w:rPr>
          <w:rFonts w:ascii="Times New Roman" w:eastAsia="Times New Roman" w:hAnsi="Times New Roman" w:cs="Times New Roman"/>
          <w:sz w:val="20"/>
          <w:szCs w:val="20"/>
        </w:rPr>
        <w:t xml:space="preserve"> can be written 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95F78">
        <w:rPr>
          <w:rFonts w:ascii="Courier New" w:eastAsia="Times New Roman" w:hAnsi="Courier New" w:cs="Courier New"/>
          <w:sz w:val="18"/>
          <w:szCs w:val="18"/>
        </w:rPr>
        <w:t>b[k..n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-1]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It has size </w:t>
      </w:r>
      <w:r w:rsidRPr="00395F78">
        <w:rPr>
          <w:rFonts w:ascii="Courier New" w:eastAsia="Times New Roman" w:hAnsi="Courier New" w:cs="Courier New"/>
          <w:sz w:val="18"/>
          <w:szCs w:val="18"/>
        </w:rPr>
        <w:t>n-k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Looking at the loop of the implementation of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Swap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with the min of </w:t>
      </w:r>
      <w:r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Pr="00395F78">
        <w:rPr>
          <w:rFonts w:ascii="Courier New" w:eastAsia="Times New Roman" w:hAnsi="Courier New" w:cs="Courier New"/>
          <w:sz w:val="18"/>
          <w:szCs w:val="18"/>
        </w:rPr>
        <w:t>[</w:t>
      </w:r>
      <w:r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Pr="00395F78">
        <w:rPr>
          <w:rFonts w:ascii="Courier New" w:eastAsia="Times New Roman" w:hAnsi="Courier New" w:cs="Courier New"/>
          <w:sz w:val="18"/>
          <w:szCs w:val="18"/>
        </w:rPr>
        <w:t>..]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we see that it makes 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n-k</w:t>
      </w:r>
      <w:r w:rsidR="00395F78">
        <w:rPr>
          <w:rFonts w:ascii="Courier New" w:eastAsia="Times New Roman" w:hAnsi="Courier New" w:cs="Courier New"/>
          <w:sz w:val="18"/>
          <w:szCs w:val="18"/>
        </w:rPr>
        <w:t>-1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array comparisons.</w:t>
      </w:r>
    </w:p>
    <w:p w14:paraId="06B508AB" w14:textId="062FCC80" w:rsidR="00F64255" w:rsidRDefault="00F64255" w:rsidP="00F64255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Since </w:t>
      </w:r>
      <w:r w:rsidR="00395F78">
        <w:rPr>
          <w:rFonts w:ascii="Times New Roman" w:eastAsia="Times New Roman" w:hAnsi="Times New Roman" w:cs="Times New Roman"/>
          <w:i/>
          <w:sz w:val="20"/>
          <w:szCs w:val="20"/>
        </w:rPr>
        <w:t xml:space="preserve">Swap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]</w:t>
      </w:r>
      <w:r w:rsidR="00395F78">
        <w:rPr>
          <w:rFonts w:ascii="Times New Roman" w:eastAsia="Times New Roman" w:hAnsi="Times New Roman" w:cs="Times New Roman"/>
          <w:i/>
          <w:sz w:val="20"/>
          <w:szCs w:val="20"/>
        </w:rPr>
        <w:t xml:space="preserve"> with the min of 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b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[</w:t>
      </w:r>
      <w:r w:rsidR="00395F78" w:rsidRPr="00395F78">
        <w:rPr>
          <w:rFonts w:ascii="Courier New" w:eastAsia="Times New Roman" w:hAnsi="Courier New" w:cs="Courier New"/>
          <w:i/>
          <w:sz w:val="18"/>
          <w:szCs w:val="18"/>
        </w:rPr>
        <w:t>k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..]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 executed for </w:t>
      </w:r>
      <w:r w:rsidRPr="00395F78">
        <w:rPr>
          <w:rFonts w:ascii="Courier New" w:eastAsia="Times New Roman" w:hAnsi="Courier New" w:cs="Courier New"/>
          <w:sz w:val="18"/>
          <w:szCs w:val="18"/>
        </w:rPr>
        <w:t>k = 0, 1, 2, …, n-1</w:t>
      </w:r>
      <w:r>
        <w:rPr>
          <w:rFonts w:ascii="Times New Roman" w:eastAsia="Times New Roman" w:hAnsi="Times New Roman" w:cs="Times New Roman"/>
          <w:sz w:val="20"/>
          <w:szCs w:val="20"/>
        </w:rPr>
        <w:t>, the total number of array comparisons made is</w:t>
      </w:r>
    </w:p>
    <w:p w14:paraId="3EEBC8B7" w14:textId="01D506A4" w:rsidR="00F64255" w:rsidRPr="00395F78" w:rsidRDefault="00F64255" w:rsidP="00F64255">
      <w:pPr>
        <w:spacing w:before="120"/>
        <w:ind w:firstLine="288"/>
        <w:rPr>
          <w:rFonts w:ascii="Courier New" w:eastAsia="Times New Roman" w:hAnsi="Courier New" w:cs="Courier New"/>
          <w:sz w:val="18"/>
          <w:szCs w:val="18"/>
        </w:rPr>
      </w:pPr>
      <w:r w:rsidRPr="00395F78">
        <w:rPr>
          <w:rFonts w:ascii="Courier New" w:eastAsia="Times New Roman" w:hAnsi="Courier New" w:cs="Courier New"/>
          <w:sz w:val="18"/>
          <w:szCs w:val="18"/>
        </w:rPr>
        <w:t>n-1  +  n-2  +  … + 0 =(n-1)(n-2)/2</w:t>
      </w:r>
    </w:p>
    <w:p w14:paraId="5D53D534" w14:textId="1AF98F39" w:rsidR="00513EBC" w:rsidRPr="00F64255" w:rsidRDefault="00F64255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Therefore,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95F78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array comparisons are made. The number of swaps is about </w:t>
      </w:r>
      <w:r w:rsidR="00395F78" w:rsidRPr="00395F78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So the worst-case time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expected time is 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O(n</w:t>
      </w:r>
      <w:r w:rsidR="00395F78" w:rsidRPr="00ED43B2">
        <w:rPr>
          <w:rFonts w:ascii="Courier New" w:eastAsia="Times New Roman" w:hAnsi="Courier New" w:cs="Courier New"/>
          <w:sz w:val="18"/>
          <w:szCs w:val="18"/>
          <w:vertAlign w:val="superscript"/>
        </w:rPr>
        <w:t>2</w:t>
      </w:r>
      <w:r w:rsidR="00395F78" w:rsidRPr="00ED43B2">
        <w:rPr>
          <w:rFonts w:ascii="Courier New" w:eastAsia="Times New Roman" w:hAnsi="Courier New" w:cs="Courier New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14:paraId="742708E0" w14:textId="77777777" w:rsidR="00513EBC" w:rsidRDefault="00513EBC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188C632D" w14:textId="77777777" w:rsidR="00513EBC" w:rsidRDefault="00513EBC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5CC57B1B" w14:textId="77777777" w:rsidR="00513EBC" w:rsidRDefault="00513EBC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p w14:paraId="1F1098C5" w14:textId="77777777" w:rsidR="00513EBC" w:rsidRPr="00C9289C" w:rsidRDefault="00513EBC" w:rsidP="00053BAD">
      <w:pPr>
        <w:spacing w:before="120"/>
        <w:rPr>
          <w:rFonts w:ascii="Times New Roman" w:eastAsia="Times New Roman" w:hAnsi="Times New Roman" w:cs="Times New Roman"/>
          <w:sz w:val="20"/>
          <w:szCs w:val="20"/>
        </w:rPr>
      </w:pPr>
    </w:p>
    <w:sectPr w:rsidR="00513EBC" w:rsidRPr="00C9289C" w:rsidSect="00F64255">
      <w:type w:val="continuous"/>
      <w:pgSz w:w="12240" w:h="15840"/>
      <w:pgMar w:top="1440" w:right="1440" w:bottom="1440" w:left="1440" w:header="720" w:footer="720" w:gutter="0"/>
      <w:cols w:num="2"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15D0F" w14:textId="77777777" w:rsidR="00E42CAB" w:rsidRDefault="00E42CAB" w:rsidP="00F83DF1">
      <w:r>
        <w:separator/>
      </w:r>
    </w:p>
  </w:endnote>
  <w:endnote w:type="continuationSeparator" w:id="0">
    <w:p w14:paraId="2DFB7EFE" w14:textId="77777777" w:rsidR="00E42CAB" w:rsidRDefault="00E42CAB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7D68D" w14:textId="77777777" w:rsidR="00E42CAB" w:rsidRDefault="00E42CAB" w:rsidP="00F83DF1">
      <w:r>
        <w:separator/>
      </w:r>
    </w:p>
  </w:footnote>
  <w:footnote w:type="continuationSeparator" w:id="0">
    <w:p w14:paraId="55F756D0" w14:textId="77777777" w:rsidR="00E42CAB" w:rsidRDefault="00E42CAB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9F6E0CB" w:rsidR="00563B7D" w:rsidRDefault="00281AEF" w:rsidP="00F83DF1">
    <w:pPr>
      <w:pStyle w:val="Header"/>
      <w:jc w:val="center"/>
    </w:pPr>
    <w:r>
      <w:t>Insertion sort and selection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BAD"/>
    <w:rsid w:val="00053D67"/>
    <w:rsid w:val="00054989"/>
    <w:rsid w:val="00065EED"/>
    <w:rsid w:val="000724BE"/>
    <w:rsid w:val="00075DD7"/>
    <w:rsid w:val="00081191"/>
    <w:rsid w:val="00085FB7"/>
    <w:rsid w:val="00086DBF"/>
    <w:rsid w:val="000906AA"/>
    <w:rsid w:val="00091025"/>
    <w:rsid w:val="000A68D1"/>
    <w:rsid w:val="000B2C8E"/>
    <w:rsid w:val="000C0E94"/>
    <w:rsid w:val="000C1DF1"/>
    <w:rsid w:val="000D3442"/>
    <w:rsid w:val="000D40EE"/>
    <w:rsid w:val="000D45C0"/>
    <w:rsid w:val="000E1A46"/>
    <w:rsid w:val="000F3DB8"/>
    <w:rsid w:val="0010173E"/>
    <w:rsid w:val="00102BC7"/>
    <w:rsid w:val="0010432F"/>
    <w:rsid w:val="00113A9C"/>
    <w:rsid w:val="001150A1"/>
    <w:rsid w:val="00121EC6"/>
    <w:rsid w:val="00126868"/>
    <w:rsid w:val="00132223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96DCF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6E27"/>
    <w:rsid w:val="004A71B6"/>
    <w:rsid w:val="004B2129"/>
    <w:rsid w:val="004B263A"/>
    <w:rsid w:val="004C1473"/>
    <w:rsid w:val="004D0715"/>
    <w:rsid w:val="004D55CE"/>
    <w:rsid w:val="004D7889"/>
    <w:rsid w:val="004E3528"/>
    <w:rsid w:val="004E3579"/>
    <w:rsid w:val="004F32E3"/>
    <w:rsid w:val="004F6AEE"/>
    <w:rsid w:val="004F75FC"/>
    <w:rsid w:val="00505FD8"/>
    <w:rsid w:val="00510435"/>
    <w:rsid w:val="00513EBC"/>
    <w:rsid w:val="00523046"/>
    <w:rsid w:val="00537CEA"/>
    <w:rsid w:val="005428D2"/>
    <w:rsid w:val="0054664A"/>
    <w:rsid w:val="00553AE9"/>
    <w:rsid w:val="005549CB"/>
    <w:rsid w:val="00563338"/>
    <w:rsid w:val="00563B7D"/>
    <w:rsid w:val="00567004"/>
    <w:rsid w:val="005733A8"/>
    <w:rsid w:val="0057459E"/>
    <w:rsid w:val="00581E24"/>
    <w:rsid w:val="00583793"/>
    <w:rsid w:val="00585E0E"/>
    <w:rsid w:val="00590655"/>
    <w:rsid w:val="005A4908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F63CF"/>
    <w:rsid w:val="00602361"/>
    <w:rsid w:val="006038CA"/>
    <w:rsid w:val="00620BEC"/>
    <w:rsid w:val="00625376"/>
    <w:rsid w:val="00630AE1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662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33F9"/>
    <w:rsid w:val="007D6C0E"/>
    <w:rsid w:val="007E4615"/>
    <w:rsid w:val="007F0134"/>
    <w:rsid w:val="007F29E2"/>
    <w:rsid w:val="007F34A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53426"/>
    <w:rsid w:val="00857AA7"/>
    <w:rsid w:val="00862676"/>
    <w:rsid w:val="00865397"/>
    <w:rsid w:val="00865B76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283E"/>
    <w:rsid w:val="008D7C76"/>
    <w:rsid w:val="008E2385"/>
    <w:rsid w:val="008E31FF"/>
    <w:rsid w:val="008E3297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6449B"/>
    <w:rsid w:val="00965C25"/>
    <w:rsid w:val="00966E9B"/>
    <w:rsid w:val="00970AC1"/>
    <w:rsid w:val="009736F7"/>
    <w:rsid w:val="009738D5"/>
    <w:rsid w:val="009776A3"/>
    <w:rsid w:val="009866A5"/>
    <w:rsid w:val="00986FC8"/>
    <w:rsid w:val="00994056"/>
    <w:rsid w:val="009C06CE"/>
    <w:rsid w:val="009D116F"/>
    <w:rsid w:val="009D74C8"/>
    <w:rsid w:val="009E2C03"/>
    <w:rsid w:val="009E381F"/>
    <w:rsid w:val="009E7293"/>
    <w:rsid w:val="009F2E9E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17F40"/>
    <w:rsid w:val="00B22EAA"/>
    <w:rsid w:val="00B30B85"/>
    <w:rsid w:val="00B3682E"/>
    <w:rsid w:val="00B40BD8"/>
    <w:rsid w:val="00B44898"/>
    <w:rsid w:val="00B50D89"/>
    <w:rsid w:val="00B538EF"/>
    <w:rsid w:val="00B54794"/>
    <w:rsid w:val="00B638E2"/>
    <w:rsid w:val="00B641BF"/>
    <w:rsid w:val="00B652D3"/>
    <w:rsid w:val="00B653CA"/>
    <w:rsid w:val="00B6721E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694E"/>
    <w:rsid w:val="00C30D21"/>
    <w:rsid w:val="00C33897"/>
    <w:rsid w:val="00C35C69"/>
    <w:rsid w:val="00C37402"/>
    <w:rsid w:val="00C41507"/>
    <w:rsid w:val="00C425B0"/>
    <w:rsid w:val="00C454AE"/>
    <w:rsid w:val="00C47225"/>
    <w:rsid w:val="00C51411"/>
    <w:rsid w:val="00C520E5"/>
    <w:rsid w:val="00C56B24"/>
    <w:rsid w:val="00C57529"/>
    <w:rsid w:val="00C5763D"/>
    <w:rsid w:val="00C65FF2"/>
    <w:rsid w:val="00C7416E"/>
    <w:rsid w:val="00C74189"/>
    <w:rsid w:val="00C7436D"/>
    <w:rsid w:val="00C77193"/>
    <w:rsid w:val="00C804BE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3557"/>
    <w:rsid w:val="00D246ED"/>
    <w:rsid w:val="00D31844"/>
    <w:rsid w:val="00D33028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2CD9"/>
    <w:rsid w:val="00DE17D2"/>
    <w:rsid w:val="00DF34E1"/>
    <w:rsid w:val="00DF3A42"/>
    <w:rsid w:val="00DF6008"/>
    <w:rsid w:val="00DF758D"/>
    <w:rsid w:val="00E020BF"/>
    <w:rsid w:val="00E27D3C"/>
    <w:rsid w:val="00E317AB"/>
    <w:rsid w:val="00E42CAB"/>
    <w:rsid w:val="00E42EC7"/>
    <w:rsid w:val="00E455F1"/>
    <w:rsid w:val="00E473D0"/>
    <w:rsid w:val="00E530A7"/>
    <w:rsid w:val="00E53BFC"/>
    <w:rsid w:val="00E62998"/>
    <w:rsid w:val="00E645A1"/>
    <w:rsid w:val="00E6545C"/>
    <w:rsid w:val="00E767C0"/>
    <w:rsid w:val="00E90916"/>
    <w:rsid w:val="00E97C09"/>
    <w:rsid w:val="00EB3D2B"/>
    <w:rsid w:val="00EB4FD9"/>
    <w:rsid w:val="00EC5FE5"/>
    <w:rsid w:val="00EC6FD7"/>
    <w:rsid w:val="00EC7508"/>
    <w:rsid w:val="00ED37A0"/>
    <w:rsid w:val="00ED43B2"/>
    <w:rsid w:val="00EE0D34"/>
    <w:rsid w:val="00F03DE1"/>
    <w:rsid w:val="00F12B65"/>
    <w:rsid w:val="00F20672"/>
    <w:rsid w:val="00F26436"/>
    <w:rsid w:val="00F31C06"/>
    <w:rsid w:val="00F3535B"/>
    <w:rsid w:val="00F36C74"/>
    <w:rsid w:val="00F46558"/>
    <w:rsid w:val="00F518C7"/>
    <w:rsid w:val="00F5338C"/>
    <w:rsid w:val="00F5532A"/>
    <w:rsid w:val="00F56103"/>
    <w:rsid w:val="00F56701"/>
    <w:rsid w:val="00F64255"/>
    <w:rsid w:val="00F642FE"/>
    <w:rsid w:val="00F66775"/>
    <w:rsid w:val="00F7181E"/>
    <w:rsid w:val="00F76716"/>
    <w:rsid w:val="00F80097"/>
    <w:rsid w:val="00F8013E"/>
    <w:rsid w:val="00F80918"/>
    <w:rsid w:val="00F83DF1"/>
    <w:rsid w:val="00F858E6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126</cp:revision>
  <cp:lastPrinted>2018-04-07T00:23:00Z</cp:lastPrinted>
  <dcterms:created xsi:type="dcterms:W3CDTF">2017-08-13T09:23:00Z</dcterms:created>
  <dcterms:modified xsi:type="dcterms:W3CDTF">2018-04-08T19:42:00Z</dcterms:modified>
</cp:coreProperties>
</file>