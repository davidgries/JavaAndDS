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923DD" w14:textId="77777777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139B9">
        <w:rPr>
          <w:rFonts w:ascii="Times New Roman" w:hAnsi="Times New Roman" w:cs="Times New Roman"/>
          <w:color w:val="1A1A1A"/>
          <w:sz w:val="20"/>
          <w:szCs w:val="20"/>
        </w:rPr>
        <w:t>An operation or method takes constant time if the time it takes to carry it out does not depend on the size of its oper</w:t>
      </w:r>
      <w:r>
        <w:rPr>
          <w:rFonts w:ascii="Times New Roman" w:hAnsi="Times New Roman" w:cs="Times New Roman"/>
          <w:color w:val="1A1A1A"/>
          <w:sz w:val="20"/>
          <w:szCs w:val="20"/>
        </w:rPr>
        <w:t>ands.</w:t>
      </w:r>
    </w:p>
    <w:p w14:paraId="493CE744" w14:textId="17D83642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 w:rsidRPr="003139B9">
        <w:rPr>
          <w:rFonts w:ascii="Times New Roman" w:hAnsi="Times New Roman" w:cs="Times New Roman"/>
          <w:color w:val="1A1A1A"/>
          <w:sz w:val="20"/>
          <w:szCs w:val="20"/>
        </w:rPr>
        <w:t>For example, an array element reference b[i] takes constant time, but printing out all elements of array b is not constant time but instead takes time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proportional to the size of b. Also, this assignment takes constant time:</w:t>
      </w:r>
    </w:p>
    <w:p w14:paraId="1904BC84" w14:textId="2E46AF21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b[i]= b[i] + 2</w:t>
      </w:r>
    </w:p>
    <w:p w14:paraId="48B7B56E" w14:textId="3FA0D89A" w:rsidR="001B3BDE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But for a String variable s, the assignment</w:t>
      </w:r>
    </w:p>
    <w:p w14:paraId="721235A4" w14:textId="253B9BA8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s= s + ‘c’</w:t>
      </w:r>
    </w:p>
    <w:p w14:paraId="7DE8440D" w14:textId="346CF7AB" w:rsidR="003139B9" w:rsidRDefault="003139B9" w:rsidP="003139B9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does </w:t>
      </w:r>
      <w:r>
        <w:rPr>
          <w:rFonts w:ascii="Times New Roman" w:hAnsi="Times New Roman" w:cs="Times New Roman"/>
          <w:i/>
          <w:color w:val="1A1A1A"/>
          <w:sz w:val="20"/>
          <w:szCs w:val="20"/>
        </w:rPr>
        <w:t>not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take constant time in Java because a new String object has to be created </w:t>
      </w:r>
      <w:r w:rsidR="00CC4B7A">
        <w:rPr>
          <w:rFonts w:ascii="Times New Roman" w:hAnsi="Times New Roman" w:cs="Times New Roman"/>
          <w:color w:val="1A1A1A"/>
          <w:sz w:val="20"/>
          <w:szCs w:val="20"/>
        </w:rPr>
        <w:t>and all the characters of s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and ‘c’ have to be copied into this new object, Thus, this assignment takes time pr</w:t>
      </w:r>
      <w:r>
        <w:rPr>
          <w:rFonts w:ascii="Times New Roman" w:hAnsi="Times New Roman" w:cs="Times New Roman"/>
          <w:color w:val="1A1A1A"/>
          <w:sz w:val="20"/>
          <w:szCs w:val="20"/>
        </w:rPr>
        <w:t>o</w:t>
      </w:r>
      <w:r>
        <w:rPr>
          <w:rFonts w:ascii="Times New Roman" w:hAnsi="Times New Roman" w:cs="Times New Roman"/>
          <w:color w:val="1A1A1A"/>
          <w:sz w:val="20"/>
          <w:szCs w:val="20"/>
        </w:rPr>
        <w:t>portional to the length of s.</w:t>
      </w:r>
    </w:p>
    <w:p w14:paraId="4A8F7ECE" w14:textId="0187138C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Also, testing whether two Strings are equal ca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 xml:space="preserve">n take time proportional to </w:t>
      </w:r>
      <w:r>
        <w:rPr>
          <w:rFonts w:ascii="Times New Roman" w:hAnsi="Times New Roman" w:cs="Times New Roman"/>
          <w:color w:val="1A1A1A"/>
          <w:sz w:val="20"/>
          <w:szCs w:val="20"/>
        </w:rPr>
        <w:t>their lengths.</w:t>
      </w:r>
    </w:p>
    <w:p w14:paraId="762BF01A" w14:textId="4C2C89BF" w:rsidR="00DC4948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>If meth</w:t>
      </w:r>
      <w:r w:rsidR="000E290E">
        <w:rPr>
          <w:rFonts w:ascii="Times New Roman" w:hAnsi="Times New Roman" w:cs="Times New Roman"/>
          <w:color w:val="1A1A1A"/>
          <w:sz w:val="20"/>
          <w:szCs w:val="20"/>
        </w:rPr>
        <w:t>od contains only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assignment statements that are constant time, if-statements, conditional expressions, and the like, chances are that it is a constant-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time operation or method. If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 it contains a loop, chances are that it is not constant-time.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 xml:space="preserve"> But you have to be careful, as the following example shows.</w:t>
      </w:r>
    </w:p>
    <w:p w14:paraId="2D4B7E21" w14:textId="0EA714FA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 Consider an array b and the fo</w:t>
      </w:r>
      <w:r>
        <w:rPr>
          <w:rFonts w:ascii="Times New Roman" w:hAnsi="Times New Roman" w:cs="Times New Roman"/>
          <w:color w:val="1A1A1A"/>
          <w:sz w:val="20"/>
          <w:szCs w:val="20"/>
        </w:rPr>
        <w:t>l</w:t>
      </w:r>
      <w:r>
        <w:rPr>
          <w:rFonts w:ascii="Times New Roman" w:hAnsi="Times New Roman" w:cs="Times New Roman"/>
          <w:color w:val="1A1A1A"/>
          <w:sz w:val="20"/>
          <w:szCs w:val="20"/>
        </w:rPr>
        <w:t>lowing statements:</w:t>
      </w:r>
    </w:p>
    <w:p w14:paraId="4432725C" w14:textId="276F5036" w:rsidR="003139B9" w:rsidRDefault="003139B9" w:rsidP="003139B9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int sum= 0;</w:t>
      </w:r>
    </w:p>
    <w:p w14:paraId="03E5F186" w14:textId="60CDA47F" w:rsidR="003139B9" w:rsidRDefault="003139B9" w:rsidP="003139B9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for (int k= 0; k &lt; Math.min(50, b.length); k= k+1)</w:t>
      </w:r>
    </w:p>
    <w:p w14:paraId="7464F9BC" w14:textId="4C2C7813" w:rsidR="003139B9" w:rsidRDefault="003139B9" w:rsidP="003139B9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 xml:space="preserve">     sum= sum + b[k];</w:t>
      </w:r>
    </w:p>
    <w:p w14:paraId="1FEDF16A" w14:textId="4967FD9A" w:rsidR="00495CF4" w:rsidRDefault="003139B9" w:rsidP="00495CF4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 xml:space="preserve">Since the loop iterates 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at most 50 times, and since each expression or assignment in it is a constant-time oper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a</w:t>
      </w:r>
      <w:r w:rsidR="00DC4948">
        <w:rPr>
          <w:rFonts w:ascii="Times New Roman" w:hAnsi="Times New Roman" w:cs="Times New Roman"/>
          <w:color w:val="1A1A1A"/>
          <w:sz w:val="20"/>
          <w:szCs w:val="20"/>
        </w:rPr>
        <w:t>tion, the code itself is constant time</w:t>
      </w:r>
      <w:r>
        <w:rPr>
          <w:rFonts w:ascii="Times New Roman" w:hAnsi="Times New Roman" w:cs="Times New Roman"/>
          <w:color w:val="1A1A1A"/>
          <w:sz w:val="20"/>
          <w:szCs w:val="20"/>
        </w:rPr>
        <w:t xml:space="preserve">. It has a maximum of 50 array-element additions, </w:t>
      </w:r>
      <w:r w:rsidR="005B3ADB">
        <w:rPr>
          <w:rFonts w:ascii="Times New Roman" w:hAnsi="Times New Roman" w:cs="Times New Roman"/>
          <w:color w:val="1A1A1A"/>
          <w:sz w:val="20"/>
          <w:szCs w:val="20"/>
        </w:rPr>
        <w:t xml:space="preserve">for example, </w:t>
      </w:r>
      <w:r>
        <w:rPr>
          <w:rFonts w:ascii="Times New Roman" w:hAnsi="Times New Roman" w:cs="Times New Roman"/>
          <w:color w:val="1A1A1A"/>
          <w:sz w:val="20"/>
          <w:szCs w:val="20"/>
        </w:rPr>
        <w:t>no matter how big the a</w:t>
      </w:r>
      <w:r>
        <w:rPr>
          <w:rFonts w:ascii="Times New Roman" w:hAnsi="Times New Roman" w:cs="Times New Roman"/>
          <w:color w:val="1A1A1A"/>
          <w:sz w:val="20"/>
          <w:szCs w:val="20"/>
        </w:rPr>
        <w:t>r</w:t>
      </w:r>
      <w:r>
        <w:rPr>
          <w:rFonts w:ascii="Times New Roman" w:hAnsi="Times New Roman" w:cs="Times New Roman"/>
          <w:color w:val="1A1A1A"/>
          <w:sz w:val="20"/>
          <w:szCs w:val="20"/>
        </w:rPr>
        <w:t>ray is.</w:t>
      </w:r>
      <w:r w:rsidR="00495CF4">
        <w:rPr>
          <w:rFonts w:ascii="Times New Roman" w:hAnsi="Times New Roman" w:cs="Times New Roman"/>
          <w:color w:val="1A1A1A"/>
          <w:sz w:val="20"/>
          <w:szCs w:val="20"/>
        </w:rPr>
        <w:t xml:space="preserve"> But the following loop with initialization is not constant time but takes time proportional to the size of b.</w:t>
      </w:r>
      <w:r w:rsidR="00495CF4" w:rsidRPr="00495CF4">
        <w:rPr>
          <w:rFonts w:ascii="Times New Roman" w:hAnsi="Times New Roman" w:cs="Times New Roman"/>
          <w:color w:val="1A1A1A"/>
          <w:sz w:val="20"/>
          <w:szCs w:val="20"/>
        </w:rPr>
        <w:t xml:space="preserve"> </w:t>
      </w:r>
    </w:p>
    <w:p w14:paraId="06532FF3" w14:textId="77777777" w:rsidR="00495CF4" w:rsidRDefault="00495CF4" w:rsidP="00495CF4">
      <w:pPr>
        <w:spacing w:before="120"/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>int sum= 0;</w:t>
      </w:r>
    </w:p>
    <w:p w14:paraId="406338D8" w14:textId="13661A1F" w:rsidR="00495CF4" w:rsidRDefault="00495CF4" w:rsidP="00495CF4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</w:r>
      <w:r>
        <w:rPr>
          <w:rFonts w:ascii="Times New Roman" w:hAnsi="Times New Roman" w:cs="Times New Roman"/>
          <w:color w:val="1A1A1A"/>
          <w:sz w:val="20"/>
          <w:szCs w:val="20"/>
        </w:rPr>
        <w:t>for (int k= 0; k &lt; b.length</w:t>
      </w:r>
      <w:bookmarkStart w:id="0" w:name="_GoBack"/>
      <w:bookmarkEnd w:id="0"/>
      <w:r>
        <w:rPr>
          <w:rFonts w:ascii="Times New Roman" w:hAnsi="Times New Roman" w:cs="Times New Roman"/>
          <w:color w:val="1A1A1A"/>
          <w:sz w:val="20"/>
          <w:szCs w:val="20"/>
        </w:rPr>
        <w:t>; k= k+1)</w:t>
      </w:r>
    </w:p>
    <w:p w14:paraId="39889FD2" w14:textId="77777777" w:rsidR="00495CF4" w:rsidRDefault="00495CF4" w:rsidP="00495CF4">
      <w:pPr>
        <w:ind w:firstLine="288"/>
        <w:jc w:val="both"/>
        <w:rPr>
          <w:rFonts w:ascii="Times New Roman" w:hAnsi="Times New Roman" w:cs="Times New Roman"/>
          <w:color w:val="1A1A1A"/>
          <w:sz w:val="20"/>
          <w:szCs w:val="20"/>
        </w:rPr>
      </w:pPr>
      <w:r>
        <w:rPr>
          <w:rFonts w:ascii="Times New Roman" w:hAnsi="Times New Roman" w:cs="Times New Roman"/>
          <w:color w:val="1A1A1A"/>
          <w:sz w:val="20"/>
          <w:szCs w:val="20"/>
        </w:rPr>
        <w:tab/>
        <w:t xml:space="preserve">     sum= sum + b[k];</w:t>
      </w:r>
    </w:p>
    <w:p w14:paraId="5359B35E" w14:textId="6F864996" w:rsidR="003139B9" w:rsidRPr="00755D77" w:rsidRDefault="003139B9" w:rsidP="003139B9">
      <w:pPr>
        <w:spacing w:before="120"/>
        <w:jc w:val="both"/>
        <w:rPr>
          <w:rFonts w:ascii="Times New Roman" w:hAnsi="Times New Roman" w:cs="Times New Roman"/>
          <w:color w:val="1A1A1A"/>
          <w:sz w:val="20"/>
          <w:szCs w:val="20"/>
        </w:rPr>
      </w:pPr>
    </w:p>
    <w:sectPr w:rsidR="003139B9" w:rsidRPr="00755D77" w:rsidSect="00D65CEB">
      <w:headerReference w:type="default" r:id="rId8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A7AF1F" w14:textId="77777777" w:rsidR="00B6512C" w:rsidRDefault="00B6512C" w:rsidP="00C319D3">
      <w:r>
        <w:separator/>
      </w:r>
    </w:p>
  </w:endnote>
  <w:endnote w:type="continuationSeparator" w:id="0">
    <w:p w14:paraId="3E6C54C6" w14:textId="77777777" w:rsidR="00B6512C" w:rsidRDefault="00B6512C" w:rsidP="00C319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4C5768" w14:textId="77777777" w:rsidR="00B6512C" w:rsidRDefault="00B6512C" w:rsidP="00C319D3">
      <w:r>
        <w:separator/>
      </w:r>
    </w:p>
  </w:footnote>
  <w:footnote w:type="continuationSeparator" w:id="0">
    <w:p w14:paraId="13EDEC2A" w14:textId="77777777" w:rsidR="00B6512C" w:rsidRDefault="00B6512C" w:rsidP="00C319D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E612F8" w14:textId="78CAA6E4" w:rsidR="00B6512C" w:rsidRPr="00C319D3" w:rsidRDefault="003139B9" w:rsidP="005E2DA4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Constant-time operations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9AB24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74AE1A4C"/>
    <w:multiLevelType w:val="hybridMultilevel"/>
    <w:tmpl w:val="0B4EF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9D3"/>
    <w:rsid w:val="000D409F"/>
    <w:rsid w:val="000E290E"/>
    <w:rsid w:val="0016778C"/>
    <w:rsid w:val="001B3BDE"/>
    <w:rsid w:val="002029DB"/>
    <w:rsid w:val="002366AD"/>
    <w:rsid w:val="002450AE"/>
    <w:rsid w:val="00263C19"/>
    <w:rsid w:val="003139B9"/>
    <w:rsid w:val="0037519B"/>
    <w:rsid w:val="003A51BD"/>
    <w:rsid w:val="003E4664"/>
    <w:rsid w:val="00427C05"/>
    <w:rsid w:val="00495CF4"/>
    <w:rsid w:val="00496136"/>
    <w:rsid w:val="00540BD5"/>
    <w:rsid w:val="00583793"/>
    <w:rsid w:val="005B3ADB"/>
    <w:rsid w:val="005C1600"/>
    <w:rsid w:val="005E2DA4"/>
    <w:rsid w:val="005F4C3D"/>
    <w:rsid w:val="0065250A"/>
    <w:rsid w:val="007112B2"/>
    <w:rsid w:val="00755D77"/>
    <w:rsid w:val="00770E0C"/>
    <w:rsid w:val="00791AF4"/>
    <w:rsid w:val="00846F74"/>
    <w:rsid w:val="00927386"/>
    <w:rsid w:val="00A038BE"/>
    <w:rsid w:val="00B2146E"/>
    <w:rsid w:val="00B37EFA"/>
    <w:rsid w:val="00B51B69"/>
    <w:rsid w:val="00B62E52"/>
    <w:rsid w:val="00B6512C"/>
    <w:rsid w:val="00B92CD6"/>
    <w:rsid w:val="00BE7105"/>
    <w:rsid w:val="00C319D3"/>
    <w:rsid w:val="00C84BA4"/>
    <w:rsid w:val="00CB2C16"/>
    <w:rsid w:val="00CC4B7A"/>
    <w:rsid w:val="00CE70C3"/>
    <w:rsid w:val="00D65CEB"/>
    <w:rsid w:val="00DB6A37"/>
    <w:rsid w:val="00DC058C"/>
    <w:rsid w:val="00DC4948"/>
    <w:rsid w:val="00DE447F"/>
    <w:rsid w:val="00E53135"/>
    <w:rsid w:val="00E53B1C"/>
    <w:rsid w:val="00ED5BB8"/>
    <w:rsid w:val="00F21D30"/>
    <w:rsid w:val="00F509D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3FF5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19D3"/>
  </w:style>
  <w:style w:type="paragraph" w:styleId="Footer">
    <w:name w:val="footer"/>
    <w:basedOn w:val="Normal"/>
    <w:link w:val="FooterChar"/>
    <w:uiPriority w:val="99"/>
    <w:unhideWhenUsed/>
    <w:rsid w:val="00C319D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19D3"/>
  </w:style>
  <w:style w:type="paragraph" w:styleId="ListParagraph">
    <w:name w:val="List Paragraph"/>
    <w:basedOn w:val="Normal"/>
    <w:uiPriority w:val="34"/>
    <w:qFormat/>
    <w:rsid w:val="001B3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240</Words>
  <Characters>1374</Characters>
  <Application>Microsoft Macintosh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Gries</cp:lastModifiedBy>
  <cp:revision>8</cp:revision>
  <cp:lastPrinted>2017-07-31T20:53:00Z</cp:lastPrinted>
  <dcterms:created xsi:type="dcterms:W3CDTF">2017-07-31T23:10:00Z</dcterms:created>
  <dcterms:modified xsi:type="dcterms:W3CDTF">2017-07-31T23:29:00Z</dcterms:modified>
</cp:coreProperties>
</file>