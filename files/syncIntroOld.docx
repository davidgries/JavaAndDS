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801A2" w14:textId="29154C1A" w:rsidR="00E317AB" w:rsidRDefault="00DA446A" w:rsidP="006372AB">
      <w:pPr>
        <w:spacing w:before="120"/>
        <w:ind w:firstLine="288"/>
        <w:rPr>
          <w:rFonts w:ascii="Times New Roman" w:hAnsi="Times New Roman" w:cs="Times New Roman"/>
          <w:noProof/>
          <w:sz w:val="20"/>
          <w:szCs w:val="20"/>
        </w:rPr>
      </w:pPr>
      <w:r>
        <w:rPr>
          <w:rFonts w:ascii="Times New Roman" w:hAnsi="Times New Roman" w:cs="Times New Roman"/>
          <w:noProof/>
          <w:sz w:val="20"/>
          <w:szCs w:val="20"/>
        </w:rPr>
        <w:t xml:space="preserve">You know that an int variable x shared by two threads may be involved in </w:t>
      </w:r>
      <w:r w:rsidRPr="00FB5C72">
        <w:rPr>
          <w:rFonts w:ascii="Times New Roman" w:hAnsi="Times New Roman" w:cs="Times New Roman"/>
          <w:noProof/>
          <w:sz w:val="20"/>
          <w:szCs w:val="20"/>
        </w:rPr>
        <w:t>a race condition</w:t>
      </w:r>
      <w:r>
        <w:rPr>
          <w:rFonts w:ascii="Times New Roman" w:hAnsi="Times New Roman" w:cs="Times New Roman"/>
          <w:noProof/>
          <w:sz w:val="20"/>
          <w:szCs w:val="20"/>
        </w:rPr>
        <w:t xml:space="preserve"> because even the assignment statement </w:t>
      </w:r>
    </w:p>
    <w:p w14:paraId="2AEC493C" w14:textId="1307FC88" w:rsidR="00394CA5" w:rsidRDefault="00394CA5" w:rsidP="006372AB">
      <w:pPr>
        <w:spacing w:before="120"/>
        <w:ind w:firstLine="288"/>
        <w:rPr>
          <w:rFonts w:ascii="Times New Roman" w:hAnsi="Times New Roman" w:cs="Times New Roman"/>
          <w:noProof/>
          <w:sz w:val="20"/>
          <w:szCs w:val="20"/>
        </w:rPr>
      </w:pPr>
      <w:r>
        <w:rPr>
          <w:rFonts w:ascii="Times New Roman" w:hAnsi="Times New Roman" w:cs="Times New Roman"/>
          <w:noProof/>
          <w:sz w:val="20"/>
          <w:szCs w:val="20"/>
        </w:rPr>
        <w:tab/>
      </w:r>
      <w:r w:rsidR="00DA446A">
        <w:rPr>
          <w:rFonts w:ascii="Times New Roman" w:hAnsi="Times New Roman" w:cs="Times New Roman"/>
          <w:sz w:val="20"/>
          <w:szCs w:val="20"/>
        </w:rPr>
        <w:t>x= x + 1;</w:t>
      </w:r>
    </w:p>
    <w:p w14:paraId="6F2481AC" w14:textId="0E211C8C" w:rsidR="00DA446A" w:rsidRDefault="00401402" w:rsidP="00DA446A">
      <w:pPr>
        <w:spacing w:before="120"/>
        <w:rPr>
          <w:rFonts w:ascii="Times New Roman" w:hAnsi="Times New Roman" w:cs="Times New Roman"/>
          <w:sz w:val="20"/>
          <w:szCs w:val="20"/>
        </w:rPr>
      </w:pPr>
      <w:r>
        <w:rPr>
          <w:rFonts w:ascii="Times New Roman" w:hAnsi="Times New Roman" w:cs="Times New Roman"/>
          <w:sz w:val="20"/>
          <w:szCs w:val="20"/>
        </w:rPr>
        <w:t xml:space="preserve">is not an atomic, indivisible, </w:t>
      </w:r>
      <w:r w:rsidR="00DA446A">
        <w:rPr>
          <w:rFonts w:ascii="Times New Roman" w:hAnsi="Times New Roman" w:cs="Times New Roman"/>
          <w:sz w:val="20"/>
          <w:szCs w:val="20"/>
        </w:rPr>
        <w:t>action —it is executed as a sequence of three steps: (1) load x into a register, (2) add 1 to the register; (3) store the register into x.</w:t>
      </w:r>
    </w:p>
    <w:p w14:paraId="28F32158" w14:textId="5102AE59" w:rsidR="00666361" w:rsidRDefault="00DA446A" w:rsidP="00666361">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A </w:t>
      </w:r>
      <w:r w:rsidRPr="00DA446A">
        <w:rPr>
          <w:rFonts w:ascii="Times New Roman" w:hAnsi="Times New Roman" w:cs="Times New Roman"/>
          <w:i/>
          <w:sz w:val="20"/>
          <w:szCs w:val="20"/>
        </w:rPr>
        <w:t>critical section</w:t>
      </w:r>
      <w:r>
        <w:rPr>
          <w:rFonts w:ascii="Times New Roman" w:hAnsi="Times New Roman" w:cs="Times New Roman"/>
          <w:sz w:val="20"/>
          <w:szCs w:val="20"/>
        </w:rPr>
        <w:t xml:space="preserve"> is a code segment that has to be executed as an atomic act</w:t>
      </w:r>
      <w:r w:rsidR="00666361">
        <w:rPr>
          <w:rFonts w:ascii="Times New Roman" w:hAnsi="Times New Roman" w:cs="Times New Roman"/>
          <w:sz w:val="20"/>
          <w:szCs w:val="20"/>
        </w:rPr>
        <w:t>ion. We now show how to make a</w:t>
      </w:r>
      <w:r>
        <w:rPr>
          <w:rFonts w:ascii="Times New Roman" w:hAnsi="Times New Roman" w:cs="Times New Roman"/>
          <w:sz w:val="20"/>
          <w:szCs w:val="20"/>
        </w:rPr>
        <w:t xml:space="preserve"> </w:t>
      </w:r>
      <w:r w:rsidR="00401402">
        <w:rPr>
          <w:rFonts w:ascii="Times New Roman" w:hAnsi="Times New Roman" w:cs="Times New Roman"/>
          <w:sz w:val="20"/>
          <w:szCs w:val="20"/>
        </w:rPr>
        <w:t>critical section into an atomic action</w:t>
      </w:r>
      <w:r>
        <w:rPr>
          <w:rFonts w:ascii="Times New Roman" w:hAnsi="Times New Roman" w:cs="Times New Roman"/>
          <w:sz w:val="20"/>
          <w:szCs w:val="20"/>
        </w:rPr>
        <w:t>.</w:t>
      </w:r>
    </w:p>
    <w:p w14:paraId="127EAFCF" w14:textId="77777777" w:rsidR="00666361" w:rsidRPr="00666361" w:rsidRDefault="00666361" w:rsidP="00666361">
      <w:pPr>
        <w:spacing w:before="240"/>
        <w:rPr>
          <w:rFonts w:ascii="Times New Roman" w:hAnsi="Times New Roman" w:cs="Times New Roman"/>
          <w:b/>
          <w:sz w:val="20"/>
          <w:szCs w:val="20"/>
        </w:rPr>
      </w:pPr>
      <w:r w:rsidRPr="00666361">
        <w:rPr>
          <w:rFonts w:ascii="Times New Roman" w:hAnsi="Times New Roman" w:cs="Times New Roman"/>
          <w:b/>
          <w:sz w:val="20"/>
          <w:szCs w:val="20"/>
        </w:rPr>
        <w:t>The synchronized statement</w:t>
      </w:r>
    </w:p>
    <w:p w14:paraId="4DF17C8B" w14:textId="212B64B4" w:rsidR="00666361" w:rsidRDefault="00666361" w:rsidP="00666361">
      <w:pPr>
        <w:spacing w:before="120"/>
        <w:ind w:firstLine="288"/>
        <w:rPr>
          <w:rFonts w:ascii="Times New Roman" w:hAnsi="Times New Roman" w:cs="Times New Roman"/>
          <w:sz w:val="20"/>
          <w:szCs w:val="20"/>
        </w:rPr>
      </w:pPr>
      <w:r>
        <w:rPr>
          <w:rFonts w:ascii="Times New Roman" w:hAnsi="Times New Roman" w:cs="Times New Roman"/>
          <w:sz w:val="20"/>
          <w:szCs w:val="20"/>
        </w:rPr>
        <w:t>Each object in Java has a “</w:t>
      </w:r>
      <w:r w:rsidRPr="00666361">
        <w:rPr>
          <w:rFonts w:ascii="Times New Roman" w:hAnsi="Times New Roman" w:cs="Times New Roman"/>
          <w:sz w:val="20"/>
          <w:szCs w:val="20"/>
        </w:rPr>
        <w:t>lock</w:t>
      </w:r>
      <w:r>
        <w:rPr>
          <w:rFonts w:ascii="Times New Roman" w:hAnsi="Times New Roman" w:cs="Times New Roman"/>
          <w:sz w:val="20"/>
          <w:szCs w:val="20"/>
        </w:rPr>
        <w:t xml:space="preserve">”, which a thread can obtain in order to keep other threads from using the object. </w:t>
      </w:r>
      <w:r w:rsidRPr="00666361">
        <w:rPr>
          <w:rFonts w:ascii="Times New Roman" w:hAnsi="Times New Roman" w:cs="Times New Roman"/>
          <w:sz w:val="20"/>
          <w:szCs w:val="20"/>
        </w:rPr>
        <w:t>Execution</w:t>
      </w:r>
      <w:r>
        <w:rPr>
          <w:rFonts w:ascii="Times New Roman" w:hAnsi="Times New Roman" w:cs="Times New Roman"/>
          <w:sz w:val="20"/>
          <w:szCs w:val="20"/>
        </w:rPr>
        <w:t xml:space="preserve"> of a statement</w:t>
      </w:r>
    </w:p>
    <w:p w14:paraId="4443C700" w14:textId="77777777" w:rsidR="00666361" w:rsidRPr="00CD7E59" w:rsidRDefault="00666361" w:rsidP="00666361">
      <w:pPr>
        <w:spacing w:before="120"/>
        <w:ind w:firstLine="288"/>
        <w:rPr>
          <w:rFonts w:ascii="Times New Roman" w:hAnsi="Times New Roman" w:cs="Times New Roman"/>
          <w:sz w:val="20"/>
          <w:szCs w:val="20"/>
        </w:rPr>
      </w:pPr>
      <w:r>
        <w:rPr>
          <w:rFonts w:ascii="Times New Roman" w:hAnsi="Times New Roman" w:cs="Times New Roman"/>
          <w:sz w:val="20"/>
          <w:szCs w:val="20"/>
        </w:rPr>
        <w:tab/>
        <w:t>synchronized(</w:t>
      </w:r>
      <w:r w:rsidRPr="00666361">
        <w:rPr>
          <w:rFonts w:ascii="Times New Roman" w:hAnsi="Times New Roman" w:cs="Times New Roman"/>
          <w:i/>
          <w:sz w:val="20"/>
          <w:szCs w:val="20"/>
        </w:rPr>
        <w:t>object</w:t>
      </w:r>
      <w:r>
        <w:rPr>
          <w:rFonts w:ascii="Times New Roman" w:hAnsi="Times New Roman" w:cs="Times New Roman"/>
          <w:sz w:val="20"/>
          <w:szCs w:val="20"/>
        </w:rPr>
        <w:t>) { … }</w:t>
      </w:r>
    </w:p>
    <w:p w14:paraId="2104BDC9" w14:textId="67287E95" w:rsidR="00666361" w:rsidRDefault="00666361" w:rsidP="00666361">
      <w:pPr>
        <w:spacing w:before="120"/>
        <w:rPr>
          <w:rFonts w:ascii="Times New Roman" w:hAnsi="Times New Roman" w:cs="Times New Roman"/>
          <w:sz w:val="20"/>
          <w:szCs w:val="20"/>
        </w:rPr>
      </w:pPr>
      <w:r w:rsidRPr="00316278">
        <w:rPr>
          <w:rFonts w:ascii="Times New Roman" w:hAnsi="Times New Roman" w:cs="Times New Roman"/>
          <w:sz w:val="20"/>
          <w:szCs w:val="20"/>
        </w:rPr>
        <w:t>waits</w:t>
      </w:r>
      <w:r>
        <w:rPr>
          <w:rFonts w:ascii="Times New Roman" w:hAnsi="Times New Roman" w:cs="Times New Roman"/>
          <w:sz w:val="20"/>
          <w:szCs w:val="20"/>
        </w:rPr>
        <w:t xml:space="preserve"> until no other thread has the lock on </w:t>
      </w:r>
      <w:r w:rsidRPr="00666361">
        <w:rPr>
          <w:rFonts w:ascii="Times New Roman" w:hAnsi="Times New Roman" w:cs="Times New Roman"/>
          <w:i/>
          <w:sz w:val="20"/>
          <w:szCs w:val="20"/>
        </w:rPr>
        <w:t>object</w:t>
      </w:r>
      <w:r>
        <w:rPr>
          <w:rFonts w:ascii="Times New Roman" w:hAnsi="Times New Roman" w:cs="Times New Roman"/>
          <w:sz w:val="20"/>
          <w:szCs w:val="20"/>
        </w:rPr>
        <w:t>; it then obtains the lock, executes the code { … }, and finally relinquishes the lock. That’s all there is to it!</w:t>
      </w:r>
    </w:p>
    <w:p w14:paraId="7DD94CD3" w14:textId="1E71AF8A" w:rsidR="0074517E" w:rsidRDefault="0074517E" w:rsidP="0074517E">
      <w:pPr>
        <w:spacing w:before="120"/>
        <w:ind w:firstLine="288"/>
        <w:rPr>
          <w:rFonts w:ascii="Times New Roman" w:hAnsi="Times New Roman" w:cs="Times New Roman"/>
          <w:sz w:val="20"/>
          <w:szCs w:val="20"/>
        </w:rPr>
      </w:pPr>
      <w:r>
        <w:rPr>
          <w:rFonts w:ascii="Times New Roman" w:hAnsi="Times New Roman" w:cs="Times New Roman"/>
          <w:sz w:val="20"/>
          <w:szCs w:val="20"/>
        </w:rPr>
        <w:t>Synchronizing on a primitive value is not possible; it has to be an object.</w:t>
      </w:r>
      <w:r w:rsidR="001B0CEA">
        <w:rPr>
          <w:rFonts w:ascii="Times New Roman" w:hAnsi="Times New Roman" w:cs="Times New Roman"/>
          <w:sz w:val="20"/>
          <w:szCs w:val="20"/>
        </w:rPr>
        <w:t xml:space="preserve"> (i.e. a pointer to an object)</w:t>
      </w:r>
    </w:p>
    <w:p w14:paraId="797A62AD" w14:textId="178CFE29" w:rsidR="00666361" w:rsidRDefault="00666361" w:rsidP="00666361">
      <w:pPr>
        <w:spacing w:before="240"/>
        <w:rPr>
          <w:rFonts w:ascii="Times New Roman" w:hAnsi="Times New Roman" w:cs="Times New Roman"/>
          <w:sz w:val="20"/>
          <w:szCs w:val="20"/>
        </w:rPr>
      </w:pPr>
      <w:r w:rsidRPr="00666361">
        <w:rPr>
          <w:rFonts w:ascii="Times New Roman" w:hAnsi="Times New Roman" w:cs="Times New Roman"/>
          <w:b/>
          <w:sz w:val="20"/>
          <w:szCs w:val="20"/>
        </w:rPr>
        <w:t>Example</w:t>
      </w:r>
    </w:p>
    <w:p w14:paraId="6D8B3F7E" w14:textId="41AE7079" w:rsidR="00FB5C72" w:rsidRDefault="00CD7E59" w:rsidP="00FB5C72">
      <w:pPr>
        <w:spacing w:before="120"/>
        <w:ind w:firstLine="288"/>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2F4B6AF7" wp14:editId="2104E325">
                <wp:simplePos x="0" y="0"/>
                <wp:positionH relativeFrom="column">
                  <wp:posOffset>4631055</wp:posOffset>
                </wp:positionH>
                <wp:positionV relativeFrom="paragraph">
                  <wp:posOffset>105410</wp:posOffset>
                </wp:positionV>
                <wp:extent cx="1236980" cy="584200"/>
                <wp:effectExtent l="0" t="0" r="33020" b="25400"/>
                <wp:wrapSquare wrapText="bothSides"/>
                <wp:docPr id="2" name="Text Box 2"/>
                <wp:cNvGraphicFramePr/>
                <a:graphic xmlns:a="http://schemas.openxmlformats.org/drawingml/2006/main">
                  <a:graphicData uri="http://schemas.microsoft.com/office/word/2010/wordprocessingShape">
                    <wps:wsp>
                      <wps:cNvSpPr txBox="1"/>
                      <wps:spPr>
                        <a:xfrm>
                          <a:off x="0" y="0"/>
                          <a:ext cx="1236980" cy="58420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9AAF187" w14:textId="77777777" w:rsidR="001B76FC" w:rsidRDefault="001B76FC" w:rsidP="00DA446A">
                            <w:pPr>
                              <w:rPr>
                                <w:rFonts w:ascii="Times New Roman" w:hAnsi="Times New Roman" w:cs="Times New Roman"/>
                                <w:sz w:val="20"/>
                                <w:szCs w:val="20"/>
                              </w:rPr>
                            </w:pPr>
                            <w:r w:rsidRPr="00DA446A">
                              <w:rPr>
                                <w:rFonts w:ascii="Times New Roman" w:hAnsi="Times New Roman" w:cs="Times New Roman"/>
                                <w:sz w:val="20"/>
                                <w:szCs w:val="20"/>
                              </w:rPr>
                              <w:t>p</w:t>
                            </w:r>
                            <w:r>
                              <w:rPr>
                                <w:rFonts w:ascii="Times New Roman" w:hAnsi="Times New Roman" w:cs="Times New Roman"/>
                                <w:sz w:val="20"/>
                                <w:szCs w:val="20"/>
                              </w:rPr>
                              <w:t xml:space="preserve">ublic </w:t>
                            </w:r>
                            <w:r w:rsidRPr="00DA446A">
                              <w:rPr>
                                <w:rFonts w:ascii="Times New Roman" w:hAnsi="Times New Roman" w:cs="Times New Roman"/>
                                <w:sz w:val="20"/>
                                <w:szCs w:val="20"/>
                              </w:rPr>
                              <w:t>class X {</w:t>
                            </w:r>
                          </w:p>
                          <w:p w14:paraId="5D3F8260" w14:textId="77777777" w:rsidR="001B76FC" w:rsidRDefault="001B76FC" w:rsidP="00DA446A">
                            <w:pPr>
                              <w:rPr>
                                <w:rFonts w:ascii="Times New Roman" w:hAnsi="Times New Roman" w:cs="Times New Roman"/>
                                <w:sz w:val="20"/>
                                <w:szCs w:val="20"/>
                              </w:rPr>
                            </w:pPr>
                            <w:r>
                              <w:rPr>
                                <w:rFonts w:ascii="Times New Roman" w:hAnsi="Times New Roman" w:cs="Times New Roman"/>
                                <w:sz w:val="20"/>
                                <w:szCs w:val="20"/>
                              </w:rPr>
                              <w:t xml:space="preserve">    </w:t>
                            </w:r>
                            <w:r w:rsidRPr="00DA446A">
                              <w:rPr>
                                <w:rFonts w:ascii="Times New Roman" w:hAnsi="Times New Roman" w:cs="Times New Roman"/>
                                <w:sz w:val="20"/>
                                <w:szCs w:val="20"/>
                              </w:rPr>
                              <w:t>public int x= 0;</w:t>
                            </w:r>
                          </w:p>
                          <w:p w14:paraId="705C78D2" w14:textId="28B4E01B" w:rsidR="001B76FC" w:rsidRDefault="001B76FC" w:rsidP="00121EC6">
                            <w:pPr>
                              <w:rPr>
                                <w:rFonts w:ascii="Times New Roman" w:hAnsi="Times New Roman" w:cs="Times New Roman"/>
                                <w:sz w:val="20"/>
                                <w:szCs w:val="20"/>
                              </w:rPr>
                            </w:pPr>
                            <w:r w:rsidRPr="00DA446A">
                              <w:rPr>
                                <w:rFonts w:ascii="Times New Roman" w:hAnsi="Times New Roman" w:cs="Times New Roman"/>
                                <w:sz w:val="20"/>
                                <w:szCs w:val="20"/>
                              </w:rPr>
                              <w:t>}</w:t>
                            </w:r>
                          </w:p>
                          <w:p w14:paraId="02944B76" w14:textId="77777777" w:rsidR="001B76FC" w:rsidRDefault="001B76FC" w:rsidP="00121EC6">
                            <w:pPr>
                              <w:rPr>
                                <w:rFonts w:ascii="Times New Roman" w:hAnsi="Times New Roman" w:cs="Times New Roman"/>
                                <w:sz w:val="20"/>
                                <w:szCs w:val="20"/>
                              </w:rPr>
                            </w:pPr>
                          </w:p>
                          <w:p w14:paraId="0E1FADB6" w14:textId="77777777" w:rsidR="001B76FC" w:rsidRPr="00636B42" w:rsidRDefault="001B76FC" w:rsidP="00121EC6">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2" o:spid="_x0000_s1026" type="#_x0000_t202" style="position:absolute;left:0;text-align:left;margin-left:364.65pt;margin-top:8.3pt;width:97.4pt;height: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" filled="f" strokecolor="black [3213]">
                <v:textbox>
                  <w:txbxContent>
                    <w:p w14:paraId="59AAF187" w14:textId="77777777" w:rsidR="001B76FC" w:rsidRDefault="001B76FC" w:rsidP="00DA446A">
                      <w:pPr>
                        <w:rPr>
                          <w:rFonts w:ascii="Times New Roman" w:hAnsi="Times New Roman" w:cs="Times New Roman"/>
                          <w:sz w:val="20"/>
                          <w:szCs w:val="20"/>
                        </w:rPr>
                      </w:pPr>
                      <w:r w:rsidRPr="00DA446A">
                        <w:rPr>
                          <w:rFonts w:ascii="Times New Roman" w:hAnsi="Times New Roman" w:cs="Times New Roman"/>
                          <w:sz w:val="20"/>
                          <w:szCs w:val="20"/>
                        </w:rPr>
                        <w:t>p</w:t>
                      </w:r>
                      <w:r>
                        <w:rPr>
                          <w:rFonts w:ascii="Times New Roman" w:hAnsi="Times New Roman" w:cs="Times New Roman"/>
                          <w:sz w:val="20"/>
                          <w:szCs w:val="20"/>
                        </w:rPr>
                        <w:t xml:space="preserve">ublic </w:t>
                      </w:r>
                      <w:r w:rsidRPr="00DA446A">
                        <w:rPr>
                          <w:rFonts w:ascii="Times New Roman" w:hAnsi="Times New Roman" w:cs="Times New Roman"/>
                          <w:sz w:val="20"/>
                          <w:szCs w:val="20"/>
                        </w:rPr>
                        <w:t>class X {</w:t>
                      </w:r>
                    </w:p>
                    <w:p w14:paraId="5D3F8260" w14:textId="77777777" w:rsidR="001B76FC" w:rsidRDefault="001B76FC" w:rsidP="00DA446A">
                      <w:pPr>
                        <w:rPr>
                          <w:rFonts w:ascii="Times New Roman" w:hAnsi="Times New Roman" w:cs="Times New Roman"/>
                          <w:sz w:val="20"/>
                          <w:szCs w:val="20"/>
                        </w:rPr>
                      </w:pPr>
                      <w:r>
                        <w:rPr>
                          <w:rFonts w:ascii="Times New Roman" w:hAnsi="Times New Roman" w:cs="Times New Roman"/>
                          <w:sz w:val="20"/>
                          <w:szCs w:val="20"/>
                        </w:rPr>
                        <w:t xml:space="preserve">    </w:t>
                      </w:r>
                      <w:r w:rsidRPr="00DA446A">
                        <w:rPr>
                          <w:rFonts w:ascii="Times New Roman" w:hAnsi="Times New Roman" w:cs="Times New Roman"/>
                          <w:sz w:val="20"/>
                          <w:szCs w:val="20"/>
                        </w:rPr>
                        <w:t>public int x= 0;</w:t>
                      </w:r>
                    </w:p>
                    <w:p w14:paraId="705C78D2" w14:textId="28B4E01B" w:rsidR="001B76FC" w:rsidRDefault="001B76FC" w:rsidP="00121EC6">
                      <w:pPr>
                        <w:rPr>
                          <w:rFonts w:ascii="Times New Roman" w:hAnsi="Times New Roman" w:cs="Times New Roman"/>
                          <w:sz w:val="20"/>
                          <w:szCs w:val="20"/>
                        </w:rPr>
                      </w:pPr>
                      <w:r w:rsidRPr="00DA446A">
                        <w:rPr>
                          <w:rFonts w:ascii="Times New Roman" w:hAnsi="Times New Roman" w:cs="Times New Roman"/>
                          <w:sz w:val="20"/>
                          <w:szCs w:val="20"/>
                        </w:rPr>
                        <w:t>}</w:t>
                      </w:r>
                    </w:p>
                    <w:p w14:paraId="02944B76" w14:textId="77777777" w:rsidR="001B76FC" w:rsidRDefault="001B76FC" w:rsidP="00121EC6">
                      <w:pPr>
                        <w:rPr>
                          <w:rFonts w:ascii="Times New Roman" w:hAnsi="Times New Roman" w:cs="Times New Roman"/>
                          <w:sz w:val="20"/>
                          <w:szCs w:val="20"/>
                        </w:rPr>
                      </w:pPr>
                    </w:p>
                    <w:p w14:paraId="0E1FADB6" w14:textId="77777777" w:rsidR="001B76FC" w:rsidRPr="00636B42" w:rsidRDefault="001B76FC" w:rsidP="00121EC6">
                      <w:pPr>
                        <w:rPr>
                          <w:rFonts w:ascii="Times New Roman" w:hAnsi="Times New Roman" w:cs="Times New Roman"/>
                          <w:sz w:val="20"/>
                          <w:szCs w:val="20"/>
                        </w:rPr>
                      </w:pPr>
                    </w:p>
                  </w:txbxContent>
                </v:textbox>
                <w10:wrap type="square"/>
              </v:shape>
            </w:pict>
          </mc:Fallback>
        </mc:AlternateContent>
      </w:r>
      <w:r w:rsidR="00DA446A">
        <w:rPr>
          <w:rFonts w:ascii="Times New Roman" w:hAnsi="Times New Roman" w:cs="Times New Roman"/>
          <w:sz w:val="20"/>
          <w:szCs w:val="20"/>
        </w:rPr>
        <w:t>First</w:t>
      </w:r>
      <w:r w:rsidR="00D11202">
        <w:rPr>
          <w:rFonts w:ascii="Times New Roman" w:hAnsi="Times New Roman" w:cs="Times New Roman"/>
          <w:sz w:val="20"/>
          <w:szCs w:val="20"/>
        </w:rPr>
        <w:t xml:space="preserve">, </w:t>
      </w:r>
      <w:r w:rsidR="00FB5C72">
        <w:rPr>
          <w:rFonts w:ascii="Times New Roman" w:hAnsi="Times New Roman" w:cs="Times New Roman"/>
          <w:sz w:val="20"/>
          <w:szCs w:val="20"/>
        </w:rPr>
        <w:t xml:space="preserve">we write </w:t>
      </w:r>
      <w:r w:rsidR="00D11202">
        <w:rPr>
          <w:rFonts w:ascii="Times New Roman" w:hAnsi="Times New Roman" w:cs="Times New Roman"/>
          <w:sz w:val="20"/>
          <w:szCs w:val="20"/>
        </w:rPr>
        <w:t>class X</w:t>
      </w:r>
      <w:r w:rsidR="00FB5C72">
        <w:rPr>
          <w:rFonts w:ascii="Times New Roman" w:hAnsi="Times New Roman" w:cs="Times New Roman"/>
          <w:sz w:val="20"/>
          <w:szCs w:val="20"/>
        </w:rPr>
        <w:t>, which</w:t>
      </w:r>
      <w:r w:rsidR="00D11202">
        <w:rPr>
          <w:rFonts w:ascii="Times New Roman" w:hAnsi="Times New Roman" w:cs="Times New Roman"/>
          <w:sz w:val="20"/>
          <w:szCs w:val="20"/>
        </w:rPr>
        <w:t xml:space="preserve"> contains variable x, as shown to the right. </w:t>
      </w:r>
      <w:r w:rsidR="00401402">
        <w:rPr>
          <w:rFonts w:ascii="Times New Roman" w:hAnsi="Times New Roman" w:cs="Times New Roman"/>
          <w:sz w:val="20"/>
          <w:szCs w:val="20"/>
        </w:rPr>
        <w:t>V</w:t>
      </w:r>
      <w:r>
        <w:rPr>
          <w:rFonts w:ascii="Times New Roman" w:hAnsi="Times New Roman" w:cs="Times New Roman"/>
          <w:sz w:val="20"/>
          <w:szCs w:val="20"/>
        </w:rPr>
        <w:t>ariable x is to be shared by two th</w:t>
      </w:r>
      <w:r w:rsidR="00666361">
        <w:rPr>
          <w:rFonts w:ascii="Times New Roman" w:hAnsi="Times New Roman" w:cs="Times New Roman"/>
          <w:sz w:val="20"/>
          <w:szCs w:val="20"/>
        </w:rPr>
        <w:t xml:space="preserve">reads. It is wrapped </w:t>
      </w:r>
      <w:r>
        <w:rPr>
          <w:rFonts w:ascii="Times New Roman" w:hAnsi="Times New Roman" w:cs="Times New Roman"/>
          <w:sz w:val="20"/>
          <w:szCs w:val="20"/>
        </w:rPr>
        <w:t>to make this possible.</w:t>
      </w:r>
    </w:p>
    <w:p w14:paraId="1B7B0567" w14:textId="3D7498E5" w:rsidR="00A37C40" w:rsidRPr="00384CD6" w:rsidRDefault="00CD7E59" w:rsidP="00DD2CD9">
      <w:pPr>
        <w:spacing w:before="120"/>
        <w:ind w:firstLine="288"/>
        <w:rPr>
          <w:rFonts w:ascii="Times New Roman" w:hAnsi="Times New Roman" w:cs="Times New Roman"/>
          <w:sz w:val="20"/>
          <w:szCs w:val="20"/>
        </w:rPr>
      </w:pPr>
      <w:r>
        <w:rPr>
          <w:rFonts w:ascii="Times New Roman" w:hAnsi="Times New Roman" w:cs="Times New Roman"/>
          <w:sz w:val="20"/>
          <w:szCs w:val="20"/>
        </w:rPr>
        <w:t>C</w:t>
      </w:r>
      <w:r w:rsidR="00FB5C72">
        <w:rPr>
          <w:rFonts w:ascii="Times New Roman" w:hAnsi="Times New Roman" w:cs="Times New Roman"/>
          <w:sz w:val="20"/>
          <w:szCs w:val="20"/>
        </w:rPr>
        <w:t>las</w:t>
      </w:r>
      <w:r>
        <w:rPr>
          <w:rFonts w:ascii="Times New Roman" w:hAnsi="Times New Roman" w:cs="Times New Roman"/>
          <w:sz w:val="20"/>
          <w:szCs w:val="20"/>
        </w:rPr>
        <w:t>s FirstSync declares static variabl</w:t>
      </w:r>
      <w:r w:rsidR="00666361">
        <w:rPr>
          <w:rFonts w:ascii="Times New Roman" w:hAnsi="Times New Roman" w:cs="Times New Roman"/>
          <w:sz w:val="20"/>
          <w:szCs w:val="20"/>
        </w:rPr>
        <w:t>e var of type X</w:t>
      </w:r>
      <w:r>
        <w:rPr>
          <w:rFonts w:ascii="Times New Roman" w:hAnsi="Times New Roman" w:cs="Times New Roman"/>
          <w:sz w:val="20"/>
          <w:szCs w:val="20"/>
        </w:rPr>
        <w:t xml:space="preserve">. </w:t>
      </w:r>
      <w:r w:rsidR="003058E5">
        <w:rPr>
          <w:rFonts w:ascii="Times New Roman" w:hAnsi="Times New Roman" w:cs="Times New Roman"/>
          <w:sz w:val="20"/>
          <w:szCs w:val="20"/>
        </w:rPr>
        <w:t>O</w:t>
      </w:r>
      <w:r w:rsidR="00CC6F27">
        <w:rPr>
          <w:rFonts w:ascii="Times New Roman" w:hAnsi="Times New Roman" w:cs="Times New Roman"/>
          <w:sz w:val="20"/>
          <w:szCs w:val="20"/>
        </w:rPr>
        <w:t>bject var contains the variable x to be shared. M</w:t>
      </w:r>
      <w:r>
        <w:rPr>
          <w:rFonts w:ascii="Times New Roman" w:hAnsi="Times New Roman" w:cs="Times New Roman"/>
          <w:sz w:val="20"/>
          <w:szCs w:val="20"/>
        </w:rPr>
        <w:t>ethod main starts threads T1 and T2 running.</w:t>
      </w:r>
    </w:p>
    <w:p w14:paraId="3F637EA1" w14:textId="24BFFBD7" w:rsidR="00CD7E59" w:rsidRDefault="00CD7E59" w:rsidP="00DD2CD9">
      <w:pPr>
        <w:spacing w:before="120"/>
        <w:ind w:firstLine="288"/>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3360" behindDoc="0" locked="0" layoutInCell="1" allowOverlap="1" wp14:anchorId="4D338E3F" wp14:editId="24DD7F58">
                <wp:simplePos x="0" y="0"/>
                <wp:positionH relativeFrom="column">
                  <wp:posOffset>3351530</wp:posOffset>
                </wp:positionH>
                <wp:positionV relativeFrom="paragraph">
                  <wp:posOffset>83185</wp:posOffset>
                </wp:positionV>
                <wp:extent cx="2504440" cy="3750310"/>
                <wp:effectExtent l="0" t="0" r="35560" b="34290"/>
                <wp:wrapSquare wrapText="bothSides"/>
                <wp:docPr id="3" name="Text Box 3"/>
                <wp:cNvGraphicFramePr/>
                <a:graphic xmlns:a="http://schemas.openxmlformats.org/drawingml/2006/main">
                  <a:graphicData uri="http://schemas.microsoft.com/office/word/2010/wordprocessingShape">
                    <wps:wsp>
                      <wps:cNvSpPr txBox="1"/>
                      <wps:spPr>
                        <a:xfrm>
                          <a:off x="0" y="0"/>
                          <a:ext cx="2504440" cy="375031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058A6E6" w14:textId="77777777" w:rsidR="001B76FC" w:rsidRPr="00FB5C72" w:rsidRDefault="001B76FC" w:rsidP="00FB5C72">
                            <w:pPr>
                              <w:rPr>
                                <w:rFonts w:ascii="Times New Roman" w:hAnsi="Times New Roman" w:cs="Times New Roman"/>
                                <w:sz w:val="20"/>
                                <w:szCs w:val="20"/>
                              </w:rPr>
                            </w:pPr>
                            <w:r w:rsidRPr="00FB5C72">
                              <w:rPr>
                                <w:rFonts w:ascii="Times New Roman" w:hAnsi="Times New Roman" w:cs="Times New Roman"/>
                                <w:sz w:val="20"/>
                                <w:szCs w:val="20"/>
                              </w:rPr>
                              <w:t>public class FirstSync {</w:t>
                            </w:r>
                          </w:p>
                          <w:p w14:paraId="240791E9" w14:textId="77777777" w:rsidR="001B76FC" w:rsidRPr="00FB5C72" w:rsidRDefault="001B76FC" w:rsidP="00FB5C72">
                            <w:pPr>
                              <w:rPr>
                                <w:rFonts w:ascii="Times New Roman" w:hAnsi="Times New Roman" w:cs="Times New Roman"/>
                                <w:sz w:val="20"/>
                                <w:szCs w:val="20"/>
                              </w:rPr>
                            </w:pPr>
                            <w:r w:rsidRPr="00FB5C72">
                              <w:rPr>
                                <w:rFonts w:ascii="Times New Roman" w:hAnsi="Times New Roman" w:cs="Times New Roman"/>
                                <w:sz w:val="20"/>
                                <w:szCs w:val="20"/>
                              </w:rPr>
                              <w:t xml:space="preserve">    public static X var= new X();</w:t>
                            </w:r>
                          </w:p>
                          <w:p w14:paraId="51754EA4" w14:textId="77777777" w:rsidR="001B76FC" w:rsidRPr="00FB5C72" w:rsidRDefault="001B76FC" w:rsidP="00FB5C72">
                            <w:pPr>
                              <w:spacing w:before="120"/>
                              <w:rPr>
                                <w:rFonts w:ascii="Times New Roman" w:hAnsi="Times New Roman" w:cs="Times New Roman"/>
                                <w:sz w:val="20"/>
                                <w:szCs w:val="20"/>
                              </w:rPr>
                            </w:pPr>
                            <w:r w:rsidRPr="00FB5C72">
                              <w:rPr>
                                <w:rFonts w:ascii="Times New Roman" w:hAnsi="Times New Roman" w:cs="Times New Roman"/>
                                <w:sz w:val="20"/>
                                <w:szCs w:val="20"/>
                              </w:rPr>
                              <w:t xml:space="preserve">    public static void main(String[] arg) {</w:t>
                            </w:r>
                          </w:p>
                          <w:p w14:paraId="1C56CFDC" w14:textId="77777777" w:rsidR="001B76FC" w:rsidRPr="00FB5C72" w:rsidRDefault="001B76FC" w:rsidP="00FB5C72">
                            <w:pPr>
                              <w:rPr>
                                <w:rFonts w:ascii="Times New Roman" w:hAnsi="Times New Roman" w:cs="Times New Roman"/>
                                <w:sz w:val="20"/>
                                <w:szCs w:val="20"/>
                              </w:rPr>
                            </w:pPr>
                            <w:r w:rsidRPr="00FB5C72">
                              <w:rPr>
                                <w:rFonts w:ascii="Times New Roman" w:hAnsi="Times New Roman" w:cs="Times New Roman"/>
                                <w:sz w:val="20"/>
                                <w:szCs w:val="20"/>
                              </w:rPr>
                              <w:t xml:space="preserve">        new T1().start();</w:t>
                            </w:r>
                          </w:p>
                          <w:p w14:paraId="4970DC13" w14:textId="77777777" w:rsidR="001B76FC" w:rsidRPr="00FB5C72" w:rsidRDefault="001B76FC" w:rsidP="00FB5C72">
                            <w:pPr>
                              <w:rPr>
                                <w:rFonts w:ascii="Times New Roman" w:hAnsi="Times New Roman" w:cs="Times New Roman"/>
                                <w:sz w:val="20"/>
                                <w:szCs w:val="20"/>
                              </w:rPr>
                            </w:pPr>
                            <w:r w:rsidRPr="00FB5C72">
                              <w:rPr>
                                <w:rFonts w:ascii="Times New Roman" w:hAnsi="Times New Roman" w:cs="Times New Roman"/>
                                <w:sz w:val="20"/>
                                <w:szCs w:val="20"/>
                              </w:rPr>
                              <w:t xml:space="preserve">        new T2().start();</w:t>
                            </w:r>
                          </w:p>
                          <w:p w14:paraId="09B7A4BD" w14:textId="77777777" w:rsidR="001B76FC" w:rsidRPr="00FB5C72" w:rsidRDefault="001B76FC" w:rsidP="00FB5C72">
                            <w:pPr>
                              <w:rPr>
                                <w:rFonts w:ascii="Times New Roman" w:hAnsi="Times New Roman" w:cs="Times New Roman"/>
                                <w:sz w:val="20"/>
                                <w:szCs w:val="20"/>
                              </w:rPr>
                            </w:pPr>
                            <w:r w:rsidRPr="00FB5C72">
                              <w:rPr>
                                <w:rFonts w:ascii="Times New Roman" w:hAnsi="Times New Roman" w:cs="Times New Roman"/>
                                <w:sz w:val="20"/>
                                <w:szCs w:val="20"/>
                              </w:rPr>
                              <w:t xml:space="preserve">    }  </w:t>
                            </w:r>
                          </w:p>
                          <w:p w14:paraId="26EDF529" w14:textId="48888BAC" w:rsidR="001B76FC" w:rsidRPr="00FB5C72" w:rsidRDefault="001B76FC" w:rsidP="00FB5C72">
                            <w:pPr>
                              <w:rPr>
                                <w:rFonts w:ascii="Times New Roman" w:hAnsi="Times New Roman" w:cs="Times New Roman"/>
                                <w:sz w:val="20"/>
                                <w:szCs w:val="20"/>
                              </w:rPr>
                            </w:pPr>
                            <w:r w:rsidRPr="00FB5C72">
                              <w:rPr>
                                <w:rFonts w:ascii="Times New Roman" w:hAnsi="Times New Roman" w:cs="Times New Roman"/>
                                <w:sz w:val="20"/>
                                <w:szCs w:val="20"/>
                              </w:rPr>
                              <w:t>}</w:t>
                            </w:r>
                          </w:p>
                          <w:p w14:paraId="11E2DEEB" w14:textId="4759B02E" w:rsidR="001B76FC" w:rsidRPr="00FB5C72" w:rsidRDefault="001B76FC" w:rsidP="00FB5C72">
                            <w:pPr>
                              <w:spacing w:before="120"/>
                              <w:rPr>
                                <w:rFonts w:ascii="Times New Roman" w:hAnsi="Times New Roman" w:cs="Times New Roman"/>
                                <w:sz w:val="20"/>
                                <w:szCs w:val="20"/>
                              </w:rPr>
                            </w:pPr>
                            <w:r>
                              <w:rPr>
                                <w:rFonts w:ascii="Times New Roman" w:hAnsi="Times New Roman" w:cs="Times New Roman"/>
                                <w:sz w:val="20"/>
                                <w:szCs w:val="20"/>
                              </w:rPr>
                              <w:t xml:space="preserve">public </w:t>
                            </w:r>
                            <w:r w:rsidRPr="00FB5C72">
                              <w:rPr>
                                <w:rFonts w:ascii="Times New Roman" w:hAnsi="Times New Roman" w:cs="Times New Roman"/>
                                <w:sz w:val="20"/>
                                <w:szCs w:val="20"/>
                              </w:rPr>
                              <w:t>class T1 extends Thread {</w:t>
                            </w:r>
                          </w:p>
                          <w:p w14:paraId="478E999D" w14:textId="12A6C84B" w:rsidR="001B76FC" w:rsidRPr="00FB5C72" w:rsidRDefault="001B76FC" w:rsidP="00FB5C72">
                            <w:pPr>
                              <w:rPr>
                                <w:rFonts w:ascii="Times New Roman" w:hAnsi="Times New Roman" w:cs="Times New Roman"/>
                                <w:sz w:val="20"/>
                                <w:szCs w:val="20"/>
                              </w:rPr>
                            </w:pPr>
                            <w:r>
                              <w:rPr>
                                <w:rFonts w:ascii="Times New Roman" w:hAnsi="Times New Roman" w:cs="Times New Roman"/>
                                <w:sz w:val="20"/>
                                <w:szCs w:val="20"/>
                              </w:rPr>
                              <w:t xml:space="preserve">    </w:t>
                            </w:r>
                            <w:r w:rsidRPr="00FB5C72">
                              <w:rPr>
                                <w:rFonts w:ascii="Times New Roman" w:hAnsi="Times New Roman" w:cs="Times New Roman"/>
                                <w:sz w:val="20"/>
                                <w:szCs w:val="20"/>
                              </w:rPr>
                              <w:t>public void run() {</w:t>
                            </w:r>
                            <w:r>
                              <w:rPr>
                                <w:rFonts w:ascii="Times New Roman" w:hAnsi="Times New Roman" w:cs="Times New Roman"/>
                                <w:sz w:val="20"/>
                                <w:szCs w:val="20"/>
                              </w:rPr>
                              <w:br/>
                              <w:t xml:space="preserve">        …</w:t>
                            </w:r>
                          </w:p>
                          <w:p w14:paraId="44A7F75F" w14:textId="77777777" w:rsidR="001B76FC" w:rsidRPr="00FB5C72" w:rsidRDefault="001B76FC" w:rsidP="00FB5C72">
                            <w:pPr>
                              <w:rPr>
                                <w:rFonts w:ascii="Times New Roman" w:hAnsi="Times New Roman" w:cs="Times New Roman"/>
                                <w:sz w:val="20"/>
                                <w:szCs w:val="20"/>
                              </w:rPr>
                            </w:pPr>
                            <w:r w:rsidRPr="00FB5C72">
                              <w:rPr>
                                <w:rFonts w:ascii="Times New Roman" w:hAnsi="Times New Roman" w:cs="Times New Roman"/>
                                <w:sz w:val="20"/>
                                <w:szCs w:val="20"/>
                              </w:rPr>
                              <w:t xml:space="preserve">        synchronized(FirstSync.var) {</w:t>
                            </w:r>
                          </w:p>
                          <w:p w14:paraId="7AC9E175" w14:textId="77777777" w:rsidR="001B76FC" w:rsidRPr="00FB5C72" w:rsidRDefault="001B76FC" w:rsidP="00FB5C72">
                            <w:pPr>
                              <w:rPr>
                                <w:rFonts w:ascii="Times New Roman" w:hAnsi="Times New Roman" w:cs="Times New Roman"/>
                                <w:sz w:val="20"/>
                                <w:szCs w:val="20"/>
                              </w:rPr>
                            </w:pPr>
                            <w:r w:rsidRPr="00FB5C72">
                              <w:rPr>
                                <w:rFonts w:ascii="Times New Roman" w:hAnsi="Times New Roman" w:cs="Times New Roman"/>
                                <w:sz w:val="20"/>
                                <w:szCs w:val="20"/>
                              </w:rPr>
                              <w:t xml:space="preserve">            FirstSync.var.x= FirstSync.var.x + 1;</w:t>
                            </w:r>
                          </w:p>
                          <w:p w14:paraId="364B5E7D" w14:textId="2DB61ABC" w:rsidR="001B76FC" w:rsidRPr="00FB5C72" w:rsidRDefault="001B76FC" w:rsidP="00FB5C72">
                            <w:pPr>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sz w:val="20"/>
                                <w:szCs w:val="20"/>
                              </w:rPr>
                              <w:br/>
                              <w:t xml:space="preserve">        …</w:t>
                            </w:r>
                            <w:r>
                              <w:rPr>
                                <w:rFonts w:ascii="Times New Roman" w:hAnsi="Times New Roman" w:cs="Times New Roman"/>
                                <w:sz w:val="20"/>
                                <w:szCs w:val="20"/>
                              </w:rPr>
                              <w:br/>
                              <w:t xml:space="preserve">    </w:t>
                            </w:r>
                            <w:r w:rsidRPr="00FB5C72">
                              <w:rPr>
                                <w:rFonts w:ascii="Times New Roman" w:hAnsi="Times New Roman" w:cs="Times New Roman"/>
                                <w:sz w:val="20"/>
                                <w:szCs w:val="20"/>
                              </w:rPr>
                              <w:t>}}</w:t>
                            </w:r>
                          </w:p>
                          <w:p w14:paraId="0474B27D" w14:textId="5CD06C0E" w:rsidR="001B76FC" w:rsidRPr="00FB5C72" w:rsidRDefault="001B76FC" w:rsidP="00FB5C72">
                            <w:pPr>
                              <w:spacing w:before="120"/>
                              <w:rPr>
                                <w:rFonts w:ascii="Times New Roman" w:hAnsi="Times New Roman" w:cs="Times New Roman"/>
                                <w:sz w:val="20"/>
                                <w:szCs w:val="20"/>
                              </w:rPr>
                            </w:pPr>
                            <w:r>
                              <w:rPr>
                                <w:rFonts w:ascii="Times New Roman" w:hAnsi="Times New Roman" w:cs="Times New Roman"/>
                                <w:sz w:val="20"/>
                                <w:szCs w:val="20"/>
                              </w:rPr>
                              <w:t xml:space="preserve">public </w:t>
                            </w:r>
                            <w:r w:rsidRPr="00FB5C72">
                              <w:rPr>
                                <w:rFonts w:ascii="Times New Roman" w:hAnsi="Times New Roman" w:cs="Times New Roman"/>
                                <w:sz w:val="20"/>
                                <w:szCs w:val="20"/>
                              </w:rPr>
                              <w:t>class T2 extends Thread {</w:t>
                            </w:r>
                          </w:p>
                          <w:p w14:paraId="0BF0070E" w14:textId="463868F8" w:rsidR="001B76FC" w:rsidRPr="00FB5C72" w:rsidRDefault="001B76FC" w:rsidP="00FB5C72">
                            <w:pPr>
                              <w:rPr>
                                <w:rFonts w:ascii="Times New Roman" w:hAnsi="Times New Roman" w:cs="Times New Roman"/>
                                <w:sz w:val="20"/>
                                <w:szCs w:val="20"/>
                              </w:rPr>
                            </w:pPr>
                            <w:r>
                              <w:rPr>
                                <w:rFonts w:ascii="Times New Roman" w:hAnsi="Times New Roman" w:cs="Times New Roman"/>
                                <w:sz w:val="20"/>
                                <w:szCs w:val="20"/>
                              </w:rPr>
                              <w:t xml:space="preserve">    </w:t>
                            </w:r>
                            <w:r w:rsidRPr="00FB5C72">
                              <w:rPr>
                                <w:rFonts w:ascii="Times New Roman" w:hAnsi="Times New Roman" w:cs="Times New Roman"/>
                                <w:sz w:val="20"/>
                                <w:szCs w:val="20"/>
                              </w:rPr>
                              <w:t>public void run() {</w:t>
                            </w:r>
                            <w:r>
                              <w:rPr>
                                <w:rFonts w:ascii="Times New Roman" w:hAnsi="Times New Roman" w:cs="Times New Roman"/>
                                <w:sz w:val="20"/>
                                <w:szCs w:val="20"/>
                              </w:rPr>
                              <w:br/>
                              <w:t xml:space="preserve">        …</w:t>
                            </w:r>
                          </w:p>
                          <w:p w14:paraId="124B6CEB" w14:textId="77777777" w:rsidR="001B76FC" w:rsidRPr="00FB5C72" w:rsidRDefault="001B76FC" w:rsidP="00FB5C72">
                            <w:pPr>
                              <w:rPr>
                                <w:rFonts w:ascii="Times New Roman" w:hAnsi="Times New Roman" w:cs="Times New Roman"/>
                                <w:sz w:val="20"/>
                                <w:szCs w:val="20"/>
                              </w:rPr>
                            </w:pPr>
                            <w:r w:rsidRPr="00FB5C72">
                              <w:rPr>
                                <w:rFonts w:ascii="Times New Roman" w:hAnsi="Times New Roman" w:cs="Times New Roman"/>
                                <w:sz w:val="20"/>
                                <w:szCs w:val="20"/>
                              </w:rPr>
                              <w:t xml:space="preserve">        synchronized(FirstSync.var) {</w:t>
                            </w:r>
                          </w:p>
                          <w:p w14:paraId="729E3C20" w14:textId="11C56DC8" w:rsidR="001B76FC" w:rsidRPr="00FB5C72" w:rsidRDefault="001B76FC" w:rsidP="00FB5C72">
                            <w:pPr>
                              <w:rPr>
                                <w:rFonts w:ascii="Times New Roman" w:hAnsi="Times New Roman" w:cs="Times New Roman"/>
                                <w:sz w:val="20"/>
                                <w:szCs w:val="20"/>
                              </w:rPr>
                            </w:pPr>
                            <w:r w:rsidRPr="00FB5C72">
                              <w:rPr>
                                <w:rFonts w:ascii="Times New Roman" w:hAnsi="Times New Roman" w:cs="Times New Roman"/>
                                <w:sz w:val="20"/>
                                <w:szCs w:val="20"/>
                              </w:rPr>
                              <w:t xml:space="preserve">            FirstS</w:t>
                            </w:r>
                            <w:r>
                              <w:rPr>
                                <w:rFonts w:ascii="Times New Roman" w:hAnsi="Times New Roman" w:cs="Times New Roman"/>
                                <w:sz w:val="20"/>
                                <w:szCs w:val="20"/>
                              </w:rPr>
                              <w:t>ync.var.x= 2*FirstSync.var.x</w:t>
                            </w:r>
                            <w:r w:rsidRPr="00FB5C72">
                              <w:rPr>
                                <w:rFonts w:ascii="Times New Roman" w:hAnsi="Times New Roman" w:cs="Times New Roman"/>
                                <w:sz w:val="20"/>
                                <w:szCs w:val="20"/>
                              </w:rPr>
                              <w:t>;</w:t>
                            </w:r>
                          </w:p>
                          <w:p w14:paraId="0A9187E8" w14:textId="122119ED" w:rsidR="001B76FC" w:rsidRPr="00636B42" w:rsidRDefault="001B76FC" w:rsidP="00FB5C72">
                            <w:pPr>
                              <w:rPr>
                                <w:rFonts w:ascii="Times New Roman" w:hAnsi="Times New Roman" w:cs="Times New Roman"/>
                                <w:sz w:val="20"/>
                                <w:szCs w:val="20"/>
                              </w:rPr>
                            </w:pPr>
                            <w:r w:rsidRPr="00FB5C72">
                              <w:rPr>
                                <w:rFonts w:ascii="Times New Roman" w:hAnsi="Times New Roman" w:cs="Times New Roman"/>
                                <w:sz w:val="20"/>
                                <w:szCs w:val="20"/>
                              </w:rPr>
                              <w:t xml:space="preserve">        }</w:t>
                            </w:r>
                            <w:r>
                              <w:rPr>
                                <w:rFonts w:ascii="Times New Roman" w:hAnsi="Times New Roman" w:cs="Times New Roman"/>
                                <w:sz w:val="20"/>
                                <w:szCs w:val="20"/>
                              </w:rPr>
                              <w:br/>
                              <w:t xml:space="preserve">        …</w:t>
                            </w:r>
                            <w:r>
                              <w:rPr>
                                <w:rFonts w:ascii="Times New Roman" w:hAnsi="Times New Roman" w:cs="Times New Roman"/>
                                <w:sz w:val="20"/>
                                <w:szCs w:val="20"/>
                              </w:rPr>
                              <w:br/>
                              <w:t>}</w:t>
                            </w:r>
                            <w:r w:rsidRPr="00FB5C72">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3" o:spid="_x0000_s1027" type="#_x0000_t202" style="position:absolute;left:0;text-align:left;margin-left:263.9pt;margin-top:6.55pt;width:197.2pt;height:295.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" filled="f" strokecolor="black [3213]">
                <v:textbox>
                  <w:txbxContent>
                    <w:p w14:paraId="4058A6E6" w14:textId="77777777" w:rsidR="001B76FC" w:rsidRPr="00FB5C72" w:rsidRDefault="001B76FC" w:rsidP="00FB5C72">
                      <w:pPr>
                        <w:rPr>
                          <w:rFonts w:ascii="Times New Roman" w:hAnsi="Times New Roman" w:cs="Times New Roman"/>
                          <w:sz w:val="20"/>
                          <w:szCs w:val="20"/>
                        </w:rPr>
                      </w:pPr>
                      <w:r w:rsidRPr="00FB5C72">
                        <w:rPr>
                          <w:rFonts w:ascii="Times New Roman" w:hAnsi="Times New Roman" w:cs="Times New Roman"/>
                          <w:sz w:val="20"/>
                          <w:szCs w:val="20"/>
                        </w:rPr>
                        <w:t>public class FirstSync {</w:t>
                      </w:r>
                    </w:p>
                    <w:p w14:paraId="240791E9" w14:textId="77777777" w:rsidR="001B76FC" w:rsidRPr="00FB5C72" w:rsidRDefault="001B76FC" w:rsidP="00FB5C72">
                      <w:pPr>
                        <w:rPr>
                          <w:rFonts w:ascii="Times New Roman" w:hAnsi="Times New Roman" w:cs="Times New Roman"/>
                          <w:sz w:val="20"/>
                          <w:szCs w:val="20"/>
                        </w:rPr>
                      </w:pPr>
                      <w:r w:rsidRPr="00FB5C72">
                        <w:rPr>
                          <w:rFonts w:ascii="Times New Roman" w:hAnsi="Times New Roman" w:cs="Times New Roman"/>
                          <w:sz w:val="20"/>
                          <w:szCs w:val="20"/>
                        </w:rPr>
                        <w:t xml:space="preserve">    public static X var= new X();</w:t>
                      </w:r>
                    </w:p>
                    <w:p w14:paraId="51754EA4" w14:textId="77777777" w:rsidR="001B76FC" w:rsidRPr="00FB5C72" w:rsidRDefault="001B76FC" w:rsidP="00FB5C72">
                      <w:pPr>
                        <w:spacing w:before="120"/>
                        <w:rPr>
                          <w:rFonts w:ascii="Times New Roman" w:hAnsi="Times New Roman" w:cs="Times New Roman"/>
                          <w:sz w:val="20"/>
                          <w:szCs w:val="20"/>
                        </w:rPr>
                      </w:pPr>
                      <w:r w:rsidRPr="00FB5C72">
                        <w:rPr>
                          <w:rFonts w:ascii="Times New Roman" w:hAnsi="Times New Roman" w:cs="Times New Roman"/>
                          <w:sz w:val="20"/>
                          <w:szCs w:val="20"/>
                        </w:rPr>
                        <w:t xml:space="preserve">    public static void main(String[] arg) {</w:t>
                      </w:r>
                    </w:p>
                    <w:p w14:paraId="1C56CFDC" w14:textId="77777777" w:rsidR="001B76FC" w:rsidRPr="00FB5C72" w:rsidRDefault="001B76FC" w:rsidP="00FB5C72">
                      <w:pPr>
                        <w:rPr>
                          <w:rFonts w:ascii="Times New Roman" w:hAnsi="Times New Roman" w:cs="Times New Roman"/>
                          <w:sz w:val="20"/>
                          <w:szCs w:val="20"/>
                        </w:rPr>
                      </w:pPr>
                      <w:r w:rsidRPr="00FB5C72">
                        <w:rPr>
                          <w:rFonts w:ascii="Times New Roman" w:hAnsi="Times New Roman" w:cs="Times New Roman"/>
                          <w:sz w:val="20"/>
                          <w:szCs w:val="20"/>
                        </w:rPr>
                        <w:t xml:space="preserve">        new T1().start();</w:t>
                      </w:r>
                    </w:p>
                    <w:p w14:paraId="4970DC13" w14:textId="77777777" w:rsidR="001B76FC" w:rsidRPr="00FB5C72" w:rsidRDefault="001B76FC" w:rsidP="00FB5C72">
                      <w:pPr>
                        <w:rPr>
                          <w:rFonts w:ascii="Times New Roman" w:hAnsi="Times New Roman" w:cs="Times New Roman"/>
                          <w:sz w:val="20"/>
                          <w:szCs w:val="20"/>
                        </w:rPr>
                      </w:pPr>
                      <w:r w:rsidRPr="00FB5C72">
                        <w:rPr>
                          <w:rFonts w:ascii="Times New Roman" w:hAnsi="Times New Roman" w:cs="Times New Roman"/>
                          <w:sz w:val="20"/>
                          <w:szCs w:val="20"/>
                        </w:rPr>
                        <w:t xml:space="preserve">        new T2().start();</w:t>
                      </w:r>
                    </w:p>
                    <w:p w14:paraId="09B7A4BD" w14:textId="77777777" w:rsidR="001B76FC" w:rsidRPr="00FB5C72" w:rsidRDefault="001B76FC" w:rsidP="00FB5C72">
                      <w:pPr>
                        <w:rPr>
                          <w:rFonts w:ascii="Times New Roman" w:hAnsi="Times New Roman" w:cs="Times New Roman"/>
                          <w:sz w:val="20"/>
                          <w:szCs w:val="20"/>
                        </w:rPr>
                      </w:pPr>
                      <w:r w:rsidRPr="00FB5C72">
                        <w:rPr>
                          <w:rFonts w:ascii="Times New Roman" w:hAnsi="Times New Roman" w:cs="Times New Roman"/>
                          <w:sz w:val="20"/>
                          <w:szCs w:val="20"/>
                        </w:rPr>
                        <w:t xml:space="preserve">    }  </w:t>
                      </w:r>
                    </w:p>
                    <w:p w14:paraId="26EDF529" w14:textId="48888BAC" w:rsidR="001B76FC" w:rsidRPr="00FB5C72" w:rsidRDefault="001B76FC" w:rsidP="00FB5C72">
                      <w:pPr>
                        <w:rPr>
                          <w:rFonts w:ascii="Times New Roman" w:hAnsi="Times New Roman" w:cs="Times New Roman"/>
                          <w:sz w:val="20"/>
                          <w:szCs w:val="20"/>
                        </w:rPr>
                      </w:pPr>
                      <w:r w:rsidRPr="00FB5C72">
                        <w:rPr>
                          <w:rFonts w:ascii="Times New Roman" w:hAnsi="Times New Roman" w:cs="Times New Roman"/>
                          <w:sz w:val="20"/>
                          <w:szCs w:val="20"/>
                        </w:rPr>
                        <w:t>}</w:t>
                      </w:r>
                    </w:p>
                    <w:p w14:paraId="11E2DEEB" w14:textId="4759B02E" w:rsidR="001B76FC" w:rsidRPr="00FB5C72" w:rsidRDefault="001B76FC" w:rsidP="00FB5C72">
                      <w:pPr>
                        <w:spacing w:before="120"/>
                        <w:rPr>
                          <w:rFonts w:ascii="Times New Roman" w:hAnsi="Times New Roman" w:cs="Times New Roman"/>
                          <w:sz w:val="20"/>
                          <w:szCs w:val="20"/>
                        </w:rPr>
                      </w:pPr>
                      <w:r>
                        <w:rPr>
                          <w:rFonts w:ascii="Times New Roman" w:hAnsi="Times New Roman" w:cs="Times New Roman"/>
                          <w:sz w:val="20"/>
                          <w:szCs w:val="20"/>
                        </w:rPr>
                        <w:t xml:space="preserve">public </w:t>
                      </w:r>
                      <w:r w:rsidRPr="00FB5C72">
                        <w:rPr>
                          <w:rFonts w:ascii="Times New Roman" w:hAnsi="Times New Roman" w:cs="Times New Roman"/>
                          <w:sz w:val="20"/>
                          <w:szCs w:val="20"/>
                        </w:rPr>
                        <w:t>class T1 extends Thread {</w:t>
                      </w:r>
                    </w:p>
                    <w:p w14:paraId="478E999D" w14:textId="12A6C84B" w:rsidR="001B76FC" w:rsidRPr="00FB5C72" w:rsidRDefault="001B76FC" w:rsidP="00FB5C72">
                      <w:pPr>
                        <w:rPr>
                          <w:rFonts w:ascii="Times New Roman" w:hAnsi="Times New Roman" w:cs="Times New Roman"/>
                          <w:sz w:val="20"/>
                          <w:szCs w:val="20"/>
                        </w:rPr>
                      </w:pPr>
                      <w:r>
                        <w:rPr>
                          <w:rFonts w:ascii="Times New Roman" w:hAnsi="Times New Roman" w:cs="Times New Roman"/>
                          <w:sz w:val="20"/>
                          <w:szCs w:val="20"/>
                        </w:rPr>
                        <w:t xml:space="preserve">    </w:t>
                      </w:r>
                      <w:r w:rsidRPr="00FB5C72">
                        <w:rPr>
                          <w:rFonts w:ascii="Times New Roman" w:hAnsi="Times New Roman" w:cs="Times New Roman"/>
                          <w:sz w:val="20"/>
                          <w:szCs w:val="20"/>
                        </w:rPr>
                        <w:t>public void run() {</w:t>
                      </w:r>
                      <w:r>
                        <w:rPr>
                          <w:rFonts w:ascii="Times New Roman" w:hAnsi="Times New Roman" w:cs="Times New Roman"/>
                          <w:sz w:val="20"/>
                          <w:szCs w:val="20"/>
                        </w:rPr>
                        <w:br/>
                        <w:t xml:space="preserve">        …</w:t>
                      </w:r>
                    </w:p>
                    <w:p w14:paraId="44A7F75F" w14:textId="77777777" w:rsidR="001B76FC" w:rsidRPr="00FB5C72" w:rsidRDefault="001B76FC" w:rsidP="00FB5C72">
                      <w:pPr>
                        <w:rPr>
                          <w:rFonts w:ascii="Times New Roman" w:hAnsi="Times New Roman" w:cs="Times New Roman"/>
                          <w:sz w:val="20"/>
                          <w:szCs w:val="20"/>
                        </w:rPr>
                      </w:pPr>
                      <w:r w:rsidRPr="00FB5C72">
                        <w:rPr>
                          <w:rFonts w:ascii="Times New Roman" w:hAnsi="Times New Roman" w:cs="Times New Roman"/>
                          <w:sz w:val="20"/>
                          <w:szCs w:val="20"/>
                        </w:rPr>
                        <w:t xml:space="preserve">        synchr</w:t>
                      </w:r>
                      <w:r w:rsidRPr="00FB5C72">
                        <w:rPr>
                          <w:rFonts w:ascii="Times New Roman" w:hAnsi="Times New Roman" w:cs="Times New Roman"/>
                          <w:sz w:val="20"/>
                          <w:szCs w:val="20"/>
                        </w:rPr>
                        <w:t>o</w:t>
                      </w:r>
                      <w:r w:rsidRPr="00FB5C72">
                        <w:rPr>
                          <w:rFonts w:ascii="Times New Roman" w:hAnsi="Times New Roman" w:cs="Times New Roman"/>
                          <w:sz w:val="20"/>
                          <w:szCs w:val="20"/>
                        </w:rPr>
                        <w:t>nized(FirstSync.var) {</w:t>
                      </w:r>
                    </w:p>
                    <w:p w14:paraId="7AC9E175" w14:textId="77777777" w:rsidR="001B76FC" w:rsidRPr="00FB5C72" w:rsidRDefault="001B76FC" w:rsidP="00FB5C72">
                      <w:pPr>
                        <w:rPr>
                          <w:rFonts w:ascii="Times New Roman" w:hAnsi="Times New Roman" w:cs="Times New Roman"/>
                          <w:sz w:val="20"/>
                          <w:szCs w:val="20"/>
                        </w:rPr>
                      </w:pPr>
                      <w:r w:rsidRPr="00FB5C72">
                        <w:rPr>
                          <w:rFonts w:ascii="Times New Roman" w:hAnsi="Times New Roman" w:cs="Times New Roman"/>
                          <w:sz w:val="20"/>
                          <w:szCs w:val="20"/>
                        </w:rPr>
                        <w:t xml:space="preserve">            FirstSync.var.x= FirstSync.var.x + 1;</w:t>
                      </w:r>
                    </w:p>
                    <w:p w14:paraId="364B5E7D" w14:textId="2DB61ABC" w:rsidR="001B76FC" w:rsidRPr="00FB5C72" w:rsidRDefault="001B76FC" w:rsidP="00FB5C72">
                      <w:pPr>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sz w:val="20"/>
                          <w:szCs w:val="20"/>
                        </w:rPr>
                        <w:br/>
                        <w:t xml:space="preserve">        …</w:t>
                      </w:r>
                      <w:r>
                        <w:rPr>
                          <w:rFonts w:ascii="Times New Roman" w:hAnsi="Times New Roman" w:cs="Times New Roman"/>
                          <w:sz w:val="20"/>
                          <w:szCs w:val="20"/>
                        </w:rPr>
                        <w:br/>
                        <w:t xml:space="preserve">    </w:t>
                      </w:r>
                      <w:r w:rsidRPr="00FB5C72">
                        <w:rPr>
                          <w:rFonts w:ascii="Times New Roman" w:hAnsi="Times New Roman" w:cs="Times New Roman"/>
                          <w:sz w:val="20"/>
                          <w:szCs w:val="20"/>
                        </w:rPr>
                        <w:t>}}</w:t>
                      </w:r>
                    </w:p>
                    <w:p w14:paraId="0474B27D" w14:textId="5CD06C0E" w:rsidR="001B76FC" w:rsidRPr="00FB5C72" w:rsidRDefault="001B76FC" w:rsidP="00FB5C72">
                      <w:pPr>
                        <w:spacing w:before="120"/>
                        <w:rPr>
                          <w:rFonts w:ascii="Times New Roman" w:hAnsi="Times New Roman" w:cs="Times New Roman"/>
                          <w:sz w:val="20"/>
                          <w:szCs w:val="20"/>
                        </w:rPr>
                      </w:pPr>
                      <w:r>
                        <w:rPr>
                          <w:rFonts w:ascii="Times New Roman" w:hAnsi="Times New Roman" w:cs="Times New Roman"/>
                          <w:sz w:val="20"/>
                          <w:szCs w:val="20"/>
                        </w:rPr>
                        <w:t xml:space="preserve">public </w:t>
                      </w:r>
                      <w:r w:rsidRPr="00FB5C72">
                        <w:rPr>
                          <w:rFonts w:ascii="Times New Roman" w:hAnsi="Times New Roman" w:cs="Times New Roman"/>
                          <w:sz w:val="20"/>
                          <w:szCs w:val="20"/>
                        </w:rPr>
                        <w:t>class T2 extends Thread {</w:t>
                      </w:r>
                    </w:p>
                    <w:p w14:paraId="0BF0070E" w14:textId="463868F8" w:rsidR="001B76FC" w:rsidRPr="00FB5C72" w:rsidRDefault="001B76FC" w:rsidP="00FB5C72">
                      <w:pPr>
                        <w:rPr>
                          <w:rFonts w:ascii="Times New Roman" w:hAnsi="Times New Roman" w:cs="Times New Roman"/>
                          <w:sz w:val="20"/>
                          <w:szCs w:val="20"/>
                        </w:rPr>
                      </w:pPr>
                      <w:r>
                        <w:rPr>
                          <w:rFonts w:ascii="Times New Roman" w:hAnsi="Times New Roman" w:cs="Times New Roman"/>
                          <w:sz w:val="20"/>
                          <w:szCs w:val="20"/>
                        </w:rPr>
                        <w:t xml:space="preserve">    </w:t>
                      </w:r>
                      <w:r w:rsidRPr="00FB5C72">
                        <w:rPr>
                          <w:rFonts w:ascii="Times New Roman" w:hAnsi="Times New Roman" w:cs="Times New Roman"/>
                          <w:sz w:val="20"/>
                          <w:szCs w:val="20"/>
                        </w:rPr>
                        <w:t>public void run() {</w:t>
                      </w:r>
                      <w:r>
                        <w:rPr>
                          <w:rFonts w:ascii="Times New Roman" w:hAnsi="Times New Roman" w:cs="Times New Roman"/>
                          <w:sz w:val="20"/>
                          <w:szCs w:val="20"/>
                        </w:rPr>
                        <w:br/>
                        <w:t xml:space="preserve">        …</w:t>
                      </w:r>
                    </w:p>
                    <w:p w14:paraId="124B6CEB" w14:textId="77777777" w:rsidR="001B76FC" w:rsidRPr="00FB5C72" w:rsidRDefault="001B76FC" w:rsidP="00FB5C72">
                      <w:pPr>
                        <w:rPr>
                          <w:rFonts w:ascii="Times New Roman" w:hAnsi="Times New Roman" w:cs="Times New Roman"/>
                          <w:sz w:val="20"/>
                          <w:szCs w:val="20"/>
                        </w:rPr>
                      </w:pPr>
                      <w:r w:rsidRPr="00FB5C72">
                        <w:rPr>
                          <w:rFonts w:ascii="Times New Roman" w:hAnsi="Times New Roman" w:cs="Times New Roman"/>
                          <w:sz w:val="20"/>
                          <w:szCs w:val="20"/>
                        </w:rPr>
                        <w:t xml:space="preserve">        synchr</w:t>
                      </w:r>
                      <w:r w:rsidRPr="00FB5C72">
                        <w:rPr>
                          <w:rFonts w:ascii="Times New Roman" w:hAnsi="Times New Roman" w:cs="Times New Roman"/>
                          <w:sz w:val="20"/>
                          <w:szCs w:val="20"/>
                        </w:rPr>
                        <w:t>o</w:t>
                      </w:r>
                      <w:r w:rsidRPr="00FB5C72">
                        <w:rPr>
                          <w:rFonts w:ascii="Times New Roman" w:hAnsi="Times New Roman" w:cs="Times New Roman"/>
                          <w:sz w:val="20"/>
                          <w:szCs w:val="20"/>
                        </w:rPr>
                        <w:t>nized(FirstSync.var) {</w:t>
                      </w:r>
                    </w:p>
                    <w:p w14:paraId="729E3C20" w14:textId="11C56DC8" w:rsidR="001B76FC" w:rsidRPr="00FB5C72" w:rsidRDefault="001B76FC" w:rsidP="00FB5C72">
                      <w:pPr>
                        <w:rPr>
                          <w:rFonts w:ascii="Times New Roman" w:hAnsi="Times New Roman" w:cs="Times New Roman"/>
                          <w:sz w:val="20"/>
                          <w:szCs w:val="20"/>
                        </w:rPr>
                      </w:pPr>
                      <w:r w:rsidRPr="00FB5C72">
                        <w:rPr>
                          <w:rFonts w:ascii="Times New Roman" w:hAnsi="Times New Roman" w:cs="Times New Roman"/>
                          <w:sz w:val="20"/>
                          <w:szCs w:val="20"/>
                        </w:rPr>
                        <w:t xml:space="preserve">            FirstS</w:t>
                      </w:r>
                      <w:r>
                        <w:rPr>
                          <w:rFonts w:ascii="Times New Roman" w:hAnsi="Times New Roman" w:cs="Times New Roman"/>
                          <w:sz w:val="20"/>
                          <w:szCs w:val="20"/>
                        </w:rPr>
                        <w:t>ync.var.x= 2*FirstSync.var.x</w:t>
                      </w:r>
                      <w:r w:rsidRPr="00FB5C72">
                        <w:rPr>
                          <w:rFonts w:ascii="Times New Roman" w:hAnsi="Times New Roman" w:cs="Times New Roman"/>
                          <w:sz w:val="20"/>
                          <w:szCs w:val="20"/>
                        </w:rPr>
                        <w:t>;</w:t>
                      </w:r>
                    </w:p>
                    <w:p w14:paraId="0A9187E8" w14:textId="122119ED" w:rsidR="001B76FC" w:rsidRPr="00636B42" w:rsidRDefault="001B76FC" w:rsidP="00FB5C72">
                      <w:pPr>
                        <w:rPr>
                          <w:rFonts w:ascii="Times New Roman" w:hAnsi="Times New Roman" w:cs="Times New Roman"/>
                          <w:sz w:val="20"/>
                          <w:szCs w:val="20"/>
                        </w:rPr>
                      </w:pPr>
                      <w:r w:rsidRPr="00FB5C72">
                        <w:rPr>
                          <w:rFonts w:ascii="Times New Roman" w:hAnsi="Times New Roman" w:cs="Times New Roman"/>
                          <w:sz w:val="20"/>
                          <w:szCs w:val="20"/>
                        </w:rPr>
                        <w:t xml:space="preserve">        }</w:t>
                      </w:r>
                      <w:r>
                        <w:rPr>
                          <w:rFonts w:ascii="Times New Roman" w:hAnsi="Times New Roman" w:cs="Times New Roman"/>
                          <w:sz w:val="20"/>
                          <w:szCs w:val="20"/>
                        </w:rPr>
                        <w:br/>
                        <w:t xml:space="preserve">        …</w:t>
                      </w:r>
                      <w:r>
                        <w:rPr>
                          <w:rFonts w:ascii="Times New Roman" w:hAnsi="Times New Roman" w:cs="Times New Roman"/>
                          <w:sz w:val="20"/>
                          <w:szCs w:val="20"/>
                        </w:rPr>
                        <w:br/>
                        <w:t>}</w:t>
                      </w:r>
                      <w:r w:rsidRPr="00FB5C72">
                        <w:rPr>
                          <w:rFonts w:ascii="Times New Roman" w:hAnsi="Times New Roman" w:cs="Times New Roman"/>
                          <w:sz w:val="20"/>
                          <w:szCs w:val="20"/>
                        </w:rPr>
                        <w:t>}</w:t>
                      </w:r>
                    </w:p>
                  </w:txbxContent>
                </v:textbox>
                <w10:wrap type="square"/>
              </v:shape>
            </w:pict>
          </mc:Fallback>
        </mc:AlternateContent>
      </w:r>
      <w:r>
        <w:rPr>
          <w:rFonts w:ascii="Times New Roman" w:hAnsi="Times New Roman" w:cs="Times New Roman"/>
          <w:sz w:val="20"/>
          <w:szCs w:val="20"/>
        </w:rPr>
        <w:t>Look at T1. Its method main contains the assignment that increment</w:t>
      </w:r>
      <w:r w:rsidR="00401402">
        <w:rPr>
          <w:rFonts w:ascii="Times New Roman" w:hAnsi="Times New Roman" w:cs="Times New Roman"/>
          <w:sz w:val="20"/>
          <w:szCs w:val="20"/>
        </w:rPr>
        <w:t>s</w:t>
      </w:r>
      <w:r>
        <w:rPr>
          <w:rFonts w:ascii="Times New Roman" w:hAnsi="Times New Roman" w:cs="Times New Roman"/>
          <w:sz w:val="20"/>
          <w:szCs w:val="20"/>
        </w:rPr>
        <w:t xml:space="preserve"> sh</w:t>
      </w:r>
      <w:r w:rsidR="00CC6F27">
        <w:rPr>
          <w:rFonts w:ascii="Times New Roman" w:hAnsi="Times New Roman" w:cs="Times New Roman"/>
          <w:sz w:val="20"/>
          <w:szCs w:val="20"/>
        </w:rPr>
        <w:t>ared variable FirstSynx.var.x, b</w:t>
      </w:r>
      <w:r>
        <w:rPr>
          <w:rFonts w:ascii="Times New Roman" w:hAnsi="Times New Roman" w:cs="Times New Roman"/>
          <w:sz w:val="20"/>
          <w:szCs w:val="20"/>
        </w:rPr>
        <w:t xml:space="preserve">ut that </w:t>
      </w:r>
      <w:r w:rsidR="00401402">
        <w:rPr>
          <w:rFonts w:ascii="Times New Roman" w:hAnsi="Times New Roman" w:cs="Times New Roman"/>
          <w:sz w:val="20"/>
          <w:szCs w:val="20"/>
        </w:rPr>
        <w:t>assignment</w:t>
      </w:r>
      <w:r>
        <w:rPr>
          <w:rFonts w:ascii="Times New Roman" w:hAnsi="Times New Roman" w:cs="Times New Roman"/>
          <w:sz w:val="20"/>
          <w:szCs w:val="20"/>
        </w:rPr>
        <w:t xml:space="preserve"> is </w:t>
      </w:r>
      <w:r w:rsidRPr="001C5B04">
        <w:rPr>
          <w:rFonts w:ascii="Times New Roman" w:hAnsi="Times New Roman" w:cs="Times New Roman"/>
          <w:sz w:val="20"/>
          <w:szCs w:val="20"/>
        </w:rPr>
        <w:t>synchronized</w:t>
      </w:r>
      <w:r w:rsidR="00CC6F27" w:rsidRPr="001C5B04">
        <w:rPr>
          <w:rFonts w:ascii="Times New Roman" w:hAnsi="Times New Roman" w:cs="Times New Roman"/>
          <w:sz w:val="20"/>
          <w:szCs w:val="20"/>
        </w:rPr>
        <w:t xml:space="preserve"> on FirstSync.var</w:t>
      </w:r>
      <w:r>
        <w:rPr>
          <w:rFonts w:ascii="Times New Roman" w:hAnsi="Times New Roman" w:cs="Times New Roman"/>
          <w:sz w:val="20"/>
          <w:szCs w:val="20"/>
        </w:rPr>
        <w:t>; it looks like this:</w:t>
      </w:r>
    </w:p>
    <w:p w14:paraId="57B81641" w14:textId="77777777" w:rsidR="00CD7E59" w:rsidRPr="00FB5C72" w:rsidRDefault="00CD7E59" w:rsidP="00CC6F27">
      <w:pPr>
        <w:spacing w:before="120"/>
        <w:ind w:firstLine="288"/>
        <w:rPr>
          <w:rFonts w:ascii="Times New Roman" w:hAnsi="Times New Roman" w:cs="Times New Roman"/>
          <w:sz w:val="20"/>
          <w:szCs w:val="20"/>
        </w:rPr>
      </w:pPr>
      <w:r>
        <w:rPr>
          <w:rFonts w:ascii="Times New Roman" w:hAnsi="Times New Roman" w:cs="Times New Roman"/>
          <w:sz w:val="20"/>
          <w:szCs w:val="20"/>
        </w:rPr>
        <w:tab/>
      </w:r>
      <w:r w:rsidRPr="00FB5C72">
        <w:rPr>
          <w:rFonts w:ascii="Times New Roman" w:hAnsi="Times New Roman" w:cs="Times New Roman"/>
          <w:sz w:val="20"/>
          <w:szCs w:val="20"/>
        </w:rPr>
        <w:t>synchronized(FirstSync.var) {</w:t>
      </w:r>
    </w:p>
    <w:p w14:paraId="10FB7024" w14:textId="17D94FFC" w:rsidR="00A37C40" w:rsidRDefault="00CD7E59" w:rsidP="00CD7E59">
      <w:pPr>
        <w:rPr>
          <w:rFonts w:ascii="Times New Roman" w:hAnsi="Times New Roman" w:cs="Times New Roman"/>
          <w:sz w:val="20"/>
          <w:szCs w:val="20"/>
        </w:rPr>
      </w:pPr>
      <w:r>
        <w:rPr>
          <w:rFonts w:ascii="Times New Roman" w:hAnsi="Times New Roman" w:cs="Times New Roman"/>
          <w:sz w:val="20"/>
          <w:szCs w:val="20"/>
        </w:rPr>
        <w:tab/>
        <w:t xml:space="preserve">    </w:t>
      </w:r>
      <w:r w:rsidRPr="00FB5C72">
        <w:rPr>
          <w:rFonts w:ascii="Times New Roman" w:hAnsi="Times New Roman" w:cs="Times New Roman"/>
          <w:sz w:val="20"/>
          <w:szCs w:val="20"/>
        </w:rPr>
        <w:t>FirstSync.var.x= FirstSync.var.x + 1;</w:t>
      </w:r>
      <w:r>
        <w:rPr>
          <w:rFonts w:ascii="Times New Roman" w:hAnsi="Times New Roman" w:cs="Times New Roman"/>
          <w:sz w:val="20"/>
          <w:szCs w:val="20"/>
        </w:rPr>
        <w:br/>
      </w:r>
      <w:r>
        <w:rPr>
          <w:rFonts w:ascii="Times New Roman" w:hAnsi="Times New Roman" w:cs="Times New Roman"/>
          <w:sz w:val="20"/>
          <w:szCs w:val="20"/>
        </w:rPr>
        <w:tab/>
        <w:t>}</w:t>
      </w:r>
    </w:p>
    <w:p w14:paraId="06DE2BE6" w14:textId="352FE9AA" w:rsidR="00CD7E59" w:rsidRDefault="001937BD" w:rsidP="00CD7E59">
      <w:pPr>
        <w:spacing w:before="120"/>
        <w:rPr>
          <w:rFonts w:ascii="Times New Roman" w:hAnsi="Times New Roman" w:cs="Times New Roman"/>
          <w:sz w:val="20"/>
          <w:szCs w:val="20"/>
        </w:rPr>
      </w:pPr>
      <w:r>
        <w:rPr>
          <w:rFonts w:ascii="Times New Roman" w:hAnsi="Times New Roman" w:cs="Times New Roman"/>
          <w:sz w:val="20"/>
          <w:szCs w:val="20"/>
        </w:rPr>
        <w:t>When this statement is executed,</w:t>
      </w:r>
      <w:r w:rsidR="001C5B04">
        <w:rPr>
          <w:rFonts w:ascii="Times New Roman" w:hAnsi="Times New Roman" w:cs="Times New Roman"/>
          <w:sz w:val="20"/>
          <w:szCs w:val="20"/>
        </w:rPr>
        <w:t xml:space="preserve"> T1 obtains the</w:t>
      </w:r>
      <w:r w:rsidR="00CD7E59">
        <w:rPr>
          <w:rFonts w:ascii="Times New Roman" w:hAnsi="Times New Roman" w:cs="Times New Roman"/>
          <w:sz w:val="20"/>
          <w:szCs w:val="20"/>
        </w:rPr>
        <w:t xml:space="preserve"> </w:t>
      </w:r>
      <w:r w:rsidR="00CD7E59" w:rsidRPr="001C5B04">
        <w:rPr>
          <w:rFonts w:ascii="Times New Roman" w:hAnsi="Times New Roman" w:cs="Times New Roman"/>
          <w:sz w:val="20"/>
          <w:szCs w:val="20"/>
        </w:rPr>
        <w:t>lock</w:t>
      </w:r>
      <w:r w:rsidR="00CC6F27">
        <w:rPr>
          <w:rFonts w:ascii="Times New Roman" w:hAnsi="Times New Roman" w:cs="Times New Roman"/>
          <w:sz w:val="20"/>
          <w:szCs w:val="20"/>
        </w:rPr>
        <w:t xml:space="preserve"> on </w:t>
      </w:r>
      <w:r w:rsidRPr="00FB5C72">
        <w:rPr>
          <w:rFonts w:ascii="Times New Roman" w:hAnsi="Times New Roman" w:cs="Times New Roman"/>
          <w:sz w:val="20"/>
          <w:szCs w:val="20"/>
        </w:rPr>
        <w:t>FirstSync.var</w:t>
      </w:r>
      <w:r w:rsidR="00CC6F27">
        <w:rPr>
          <w:rFonts w:ascii="Times New Roman" w:hAnsi="Times New Roman" w:cs="Times New Roman"/>
          <w:sz w:val="20"/>
          <w:szCs w:val="20"/>
        </w:rPr>
        <w:t>. Therefore the assignment is performed as an atomic action in that any other thread that attempts to execute a statement syn</w:t>
      </w:r>
      <w:r w:rsidR="00401402">
        <w:rPr>
          <w:rFonts w:ascii="Times New Roman" w:hAnsi="Times New Roman" w:cs="Times New Roman"/>
          <w:sz w:val="20"/>
          <w:szCs w:val="20"/>
        </w:rPr>
        <w:t xml:space="preserve">chronized on </w:t>
      </w:r>
      <w:r w:rsidR="00401402" w:rsidRPr="00FB5C72">
        <w:rPr>
          <w:rFonts w:ascii="Times New Roman" w:hAnsi="Times New Roman" w:cs="Times New Roman"/>
          <w:sz w:val="20"/>
          <w:szCs w:val="20"/>
        </w:rPr>
        <w:t>FirstSync.var</w:t>
      </w:r>
      <w:r w:rsidR="00CC6F27">
        <w:rPr>
          <w:rFonts w:ascii="Times New Roman" w:hAnsi="Times New Roman" w:cs="Times New Roman"/>
          <w:sz w:val="20"/>
          <w:szCs w:val="20"/>
        </w:rPr>
        <w:t xml:space="preserve"> must wait until this one is finished.</w:t>
      </w:r>
    </w:p>
    <w:p w14:paraId="3EC02732" w14:textId="503F503F" w:rsidR="00CC6F27" w:rsidRDefault="00CC6F27" w:rsidP="00CC6F27">
      <w:pPr>
        <w:spacing w:before="120"/>
        <w:ind w:firstLine="288"/>
        <w:rPr>
          <w:rFonts w:ascii="Times New Roman" w:hAnsi="Times New Roman" w:cs="Times New Roman"/>
          <w:sz w:val="20"/>
          <w:szCs w:val="20"/>
        </w:rPr>
      </w:pPr>
      <w:r>
        <w:rPr>
          <w:rFonts w:ascii="Times New Roman" w:hAnsi="Times New Roman" w:cs="Times New Roman"/>
          <w:sz w:val="20"/>
          <w:szCs w:val="20"/>
        </w:rPr>
        <w:t>Now look at thread T2. Its method run also has a statement that synchronizes on shared object FirstSync.var.</w:t>
      </w:r>
      <w:r w:rsidR="00401402">
        <w:rPr>
          <w:rFonts w:ascii="Times New Roman" w:hAnsi="Times New Roman" w:cs="Times New Roman"/>
          <w:sz w:val="20"/>
          <w:szCs w:val="20"/>
        </w:rPr>
        <w:t xml:space="preserve"> This synchron</w:t>
      </w:r>
      <w:r w:rsidR="001937BD">
        <w:rPr>
          <w:rFonts w:ascii="Times New Roman" w:hAnsi="Times New Roman" w:cs="Times New Roman"/>
          <w:sz w:val="20"/>
          <w:szCs w:val="20"/>
        </w:rPr>
        <w:t>ized</w:t>
      </w:r>
      <w:r w:rsidR="00401402">
        <w:rPr>
          <w:rFonts w:ascii="Times New Roman" w:hAnsi="Times New Roman" w:cs="Times New Roman"/>
          <w:sz w:val="20"/>
          <w:szCs w:val="20"/>
        </w:rPr>
        <w:t xml:space="preserve"> statement doubles shared variable x.</w:t>
      </w:r>
    </w:p>
    <w:p w14:paraId="5824E9F8" w14:textId="30CFA592" w:rsidR="00316278" w:rsidRDefault="001937BD" w:rsidP="00316278">
      <w:pPr>
        <w:spacing w:before="240"/>
        <w:rPr>
          <w:rFonts w:ascii="Times New Roman" w:hAnsi="Times New Roman" w:cs="Times New Roman"/>
          <w:sz w:val="20"/>
          <w:szCs w:val="20"/>
        </w:rPr>
      </w:pPr>
      <w:r>
        <w:rPr>
          <w:rFonts w:ascii="Times New Roman" w:hAnsi="Times New Roman" w:cs="Times New Roman"/>
          <w:b/>
          <w:sz w:val="20"/>
          <w:szCs w:val="20"/>
        </w:rPr>
        <w:t>Better organization</w:t>
      </w:r>
    </w:p>
    <w:p w14:paraId="193E61C7" w14:textId="786DAF26" w:rsidR="000E1A46" w:rsidRDefault="001937BD" w:rsidP="00666361">
      <w:pPr>
        <w:spacing w:before="120"/>
        <w:ind w:firstLine="288"/>
        <w:rPr>
          <w:rFonts w:ascii="Times New Roman" w:hAnsi="Times New Roman" w:cs="Times New Roman"/>
          <w:sz w:val="20"/>
          <w:szCs w:val="20"/>
        </w:rPr>
      </w:pPr>
      <w:r>
        <w:rPr>
          <w:rFonts w:ascii="Times New Roman" w:hAnsi="Times New Roman" w:cs="Times New Roman"/>
          <w:sz w:val="20"/>
          <w:szCs w:val="20"/>
        </w:rPr>
        <w:t>The organiz</w:t>
      </w:r>
      <w:r w:rsidR="00393D61">
        <w:rPr>
          <w:rFonts w:ascii="Times New Roman" w:hAnsi="Times New Roman" w:cs="Times New Roman"/>
          <w:sz w:val="20"/>
          <w:szCs w:val="20"/>
        </w:rPr>
        <w:t xml:space="preserve">ation of this program is not </w:t>
      </w:r>
      <w:r>
        <w:rPr>
          <w:rFonts w:ascii="Times New Roman" w:hAnsi="Times New Roman" w:cs="Times New Roman"/>
          <w:sz w:val="20"/>
          <w:szCs w:val="20"/>
        </w:rPr>
        <w:t>good in that in writing each thread, the programmer has to worry about whether statements should be synchronized or not. It would be better if the shared object itself could do all the synchronizing</w:t>
      </w:r>
      <w:r w:rsidR="00393D61">
        <w:rPr>
          <w:rFonts w:ascii="Times New Roman" w:hAnsi="Times New Roman" w:cs="Times New Roman"/>
          <w:sz w:val="20"/>
          <w:szCs w:val="20"/>
        </w:rPr>
        <w:t>. This means that the threads would call methods in the shared object.</w:t>
      </w:r>
    </w:p>
    <w:p w14:paraId="2A14BB99" w14:textId="25207FF8" w:rsidR="00393D61" w:rsidRDefault="00393D61" w:rsidP="00666361">
      <w:pPr>
        <w:spacing w:before="120"/>
        <w:ind w:firstLine="288"/>
        <w:rPr>
          <w:rFonts w:ascii="Times New Roman" w:hAnsi="Times New Roman" w:cs="Times New Roman"/>
          <w:sz w:val="20"/>
          <w:szCs w:val="20"/>
        </w:rPr>
      </w:pPr>
      <w:r>
        <w:rPr>
          <w:rFonts w:ascii="Times New Roman" w:hAnsi="Times New Roman" w:cs="Times New Roman"/>
          <w:sz w:val="20"/>
          <w:szCs w:val="20"/>
        </w:rPr>
        <w:t>We show this on the next page.</w:t>
      </w:r>
    </w:p>
    <w:p w14:paraId="6ADA1D44" w14:textId="77777777" w:rsidR="00393D61" w:rsidRDefault="00393D61">
      <w:pPr>
        <w:rPr>
          <w:rFonts w:ascii="Times New Roman" w:hAnsi="Times New Roman" w:cs="Times New Roman"/>
          <w:sz w:val="20"/>
          <w:szCs w:val="20"/>
        </w:rPr>
      </w:pPr>
      <w:r>
        <w:rPr>
          <w:rFonts w:ascii="Times New Roman" w:hAnsi="Times New Roman" w:cs="Times New Roman"/>
          <w:sz w:val="20"/>
          <w:szCs w:val="20"/>
        </w:rPr>
        <w:br w:type="page"/>
      </w:r>
    </w:p>
    <w:p w14:paraId="11F2A7EA" w14:textId="78C533FE" w:rsidR="00393D61" w:rsidRDefault="00A16FB0" w:rsidP="00666361">
      <w:pPr>
        <w:spacing w:before="120"/>
        <w:ind w:firstLine="288"/>
        <w:rPr>
          <w:rFonts w:ascii="Times New Roman" w:hAnsi="Times New Roman" w:cs="Times New Roman"/>
          <w:sz w:val="20"/>
          <w:szCs w:val="20"/>
        </w:rPr>
      </w:pPr>
      <w:r>
        <w:rPr>
          <w:rFonts w:ascii="Times New Roman" w:hAnsi="Times New Roman" w:cs="Times New Roman"/>
          <w:noProof/>
          <w:sz w:val="20"/>
          <w:szCs w:val="20"/>
        </w:rPr>
        <w:lastRenderedPageBreak/>
        <mc:AlternateContent>
          <mc:Choice Requires="wps">
            <w:drawing>
              <wp:anchor distT="0" distB="0" distL="114300" distR="114300" simplePos="0" relativeHeight="251665408" behindDoc="0" locked="0" layoutInCell="1" allowOverlap="1" wp14:anchorId="0DCB0850" wp14:editId="1CB4BC1B">
                <wp:simplePos x="0" y="0"/>
                <wp:positionH relativeFrom="column">
                  <wp:posOffset>3556000</wp:posOffset>
                </wp:positionH>
                <wp:positionV relativeFrom="paragraph">
                  <wp:posOffset>48260</wp:posOffset>
                </wp:positionV>
                <wp:extent cx="2275840" cy="1856740"/>
                <wp:effectExtent l="0" t="0" r="35560" b="22860"/>
                <wp:wrapSquare wrapText="bothSides"/>
                <wp:docPr id="4" name="Text Box 4"/>
                <wp:cNvGraphicFramePr/>
                <a:graphic xmlns:a="http://schemas.openxmlformats.org/drawingml/2006/main">
                  <a:graphicData uri="http://schemas.microsoft.com/office/word/2010/wordprocessingShape">
                    <wps:wsp>
                      <wps:cNvSpPr txBox="1"/>
                      <wps:spPr>
                        <a:xfrm>
                          <a:off x="0" y="0"/>
                          <a:ext cx="2275840" cy="185674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FFDE532" w14:textId="3F3D4BAC" w:rsidR="001B76FC" w:rsidRPr="00A16FB0" w:rsidRDefault="001B76FC" w:rsidP="00A16FB0">
                            <w:pPr>
                              <w:rPr>
                                <w:rFonts w:ascii="Times New Roman" w:hAnsi="Times New Roman" w:cs="Times New Roman"/>
                                <w:sz w:val="20"/>
                                <w:szCs w:val="20"/>
                              </w:rPr>
                            </w:pPr>
                            <w:r>
                              <w:rPr>
                                <w:rFonts w:ascii="Times New Roman" w:hAnsi="Times New Roman" w:cs="Times New Roman"/>
                                <w:sz w:val="20"/>
                                <w:szCs w:val="20"/>
                              </w:rPr>
                              <w:t xml:space="preserve">public </w:t>
                            </w:r>
                            <w:r w:rsidRPr="00A16FB0">
                              <w:rPr>
                                <w:rFonts w:ascii="Times New Roman" w:hAnsi="Times New Roman" w:cs="Times New Roman"/>
                                <w:sz w:val="20"/>
                                <w:szCs w:val="20"/>
                              </w:rPr>
                              <w:t>class X {</w:t>
                            </w:r>
                          </w:p>
                          <w:p w14:paraId="1A4E76F3" w14:textId="77777777" w:rsidR="001B76FC" w:rsidRPr="00A16FB0" w:rsidRDefault="001B76FC" w:rsidP="00A16FB0">
                            <w:pPr>
                              <w:rPr>
                                <w:rFonts w:ascii="Times New Roman" w:hAnsi="Times New Roman" w:cs="Times New Roman"/>
                                <w:sz w:val="20"/>
                                <w:szCs w:val="20"/>
                              </w:rPr>
                            </w:pPr>
                            <w:r w:rsidRPr="00A16FB0">
                              <w:rPr>
                                <w:rFonts w:ascii="Times New Roman" w:hAnsi="Times New Roman" w:cs="Times New Roman"/>
                                <w:sz w:val="20"/>
                                <w:szCs w:val="20"/>
                              </w:rPr>
                              <w:t xml:space="preserve">    private int x= 0;</w:t>
                            </w:r>
                          </w:p>
                          <w:p w14:paraId="11BA2FC2" w14:textId="58B2EFDA" w:rsidR="001B76FC" w:rsidRPr="00A16FB0" w:rsidRDefault="001B76FC" w:rsidP="00A16FB0">
                            <w:pPr>
                              <w:spacing w:before="120"/>
                              <w:rPr>
                                <w:rFonts w:ascii="Times New Roman" w:hAnsi="Times New Roman" w:cs="Times New Roman"/>
                                <w:sz w:val="20"/>
                                <w:szCs w:val="20"/>
                              </w:rPr>
                            </w:pPr>
                            <w:r>
                              <w:rPr>
                                <w:rFonts w:ascii="Times New Roman" w:hAnsi="Times New Roman" w:cs="Times New Roman"/>
                                <w:sz w:val="20"/>
                                <w:szCs w:val="20"/>
                              </w:rPr>
                              <w:t xml:space="preserve">    </w:t>
                            </w:r>
                            <w:r w:rsidRPr="00A16FB0">
                              <w:rPr>
                                <w:rFonts w:ascii="Times New Roman" w:hAnsi="Times New Roman" w:cs="Times New Roman"/>
                                <w:sz w:val="20"/>
                                <w:szCs w:val="20"/>
                              </w:rPr>
                              <w:t>public int getX() {return x;}</w:t>
                            </w:r>
                          </w:p>
                          <w:p w14:paraId="27CB541F" w14:textId="0B88E44B" w:rsidR="001B76FC" w:rsidRPr="00A16FB0" w:rsidRDefault="001B76FC" w:rsidP="00A16FB0">
                            <w:pPr>
                              <w:spacing w:before="120"/>
                              <w:rPr>
                                <w:rFonts w:ascii="Times New Roman" w:hAnsi="Times New Roman" w:cs="Times New Roman"/>
                                <w:sz w:val="20"/>
                                <w:szCs w:val="20"/>
                              </w:rPr>
                            </w:pPr>
                            <w:r>
                              <w:rPr>
                                <w:rFonts w:ascii="Times New Roman" w:hAnsi="Times New Roman" w:cs="Times New Roman"/>
                                <w:sz w:val="20"/>
                                <w:szCs w:val="20"/>
                              </w:rPr>
                              <w:t xml:space="preserve">    </w:t>
                            </w:r>
                            <w:r w:rsidRPr="00A16FB0">
                              <w:rPr>
                                <w:rFonts w:ascii="Times New Roman" w:hAnsi="Times New Roman" w:cs="Times New Roman"/>
                                <w:sz w:val="20"/>
                                <w:szCs w:val="20"/>
                              </w:rPr>
                              <w:t xml:space="preserve">public void incr() { </w:t>
                            </w:r>
                          </w:p>
                          <w:p w14:paraId="3E66EF05" w14:textId="77777777" w:rsidR="001B76FC" w:rsidRPr="00A16FB0" w:rsidRDefault="001B76FC" w:rsidP="00A16FB0">
                            <w:pPr>
                              <w:rPr>
                                <w:rFonts w:ascii="Times New Roman" w:hAnsi="Times New Roman" w:cs="Times New Roman"/>
                                <w:sz w:val="20"/>
                                <w:szCs w:val="20"/>
                              </w:rPr>
                            </w:pPr>
                            <w:r w:rsidRPr="00A16FB0">
                              <w:rPr>
                                <w:rFonts w:ascii="Times New Roman" w:hAnsi="Times New Roman" w:cs="Times New Roman"/>
                                <w:sz w:val="20"/>
                                <w:szCs w:val="20"/>
                              </w:rPr>
                              <w:t xml:space="preserve">        synchronized(this) {x= x + 1;}</w:t>
                            </w:r>
                          </w:p>
                          <w:p w14:paraId="0DEC70C8" w14:textId="77777777" w:rsidR="001B76FC" w:rsidRPr="00A16FB0" w:rsidRDefault="001B76FC" w:rsidP="00A16FB0">
                            <w:pPr>
                              <w:rPr>
                                <w:rFonts w:ascii="Times New Roman" w:hAnsi="Times New Roman" w:cs="Times New Roman"/>
                                <w:sz w:val="20"/>
                                <w:szCs w:val="20"/>
                              </w:rPr>
                            </w:pPr>
                            <w:r w:rsidRPr="00A16FB0">
                              <w:rPr>
                                <w:rFonts w:ascii="Times New Roman" w:hAnsi="Times New Roman" w:cs="Times New Roman"/>
                                <w:sz w:val="20"/>
                                <w:szCs w:val="20"/>
                              </w:rPr>
                              <w:t xml:space="preserve">    }</w:t>
                            </w:r>
                          </w:p>
                          <w:p w14:paraId="748BD608" w14:textId="5830BAA5" w:rsidR="001B76FC" w:rsidRPr="00A16FB0" w:rsidRDefault="001B76FC" w:rsidP="00301A83">
                            <w:pPr>
                              <w:spacing w:before="120"/>
                              <w:rPr>
                                <w:rFonts w:ascii="Times New Roman" w:hAnsi="Times New Roman" w:cs="Times New Roman"/>
                                <w:sz w:val="20"/>
                                <w:szCs w:val="20"/>
                              </w:rPr>
                            </w:pPr>
                            <w:r>
                              <w:rPr>
                                <w:rFonts w:ascii="Times New Roman" w:hAnsi="Times New Roman" w:cs="Times New Roman"/>
                                <w:sz w:val="20"/>
                                <w:szCs w:val="20"/>
                              </w:rPr>
                              <w:t xml:space="preserve">    </w:t>
                            </w:r>
                            <w:r w:rsidRPr="00A16FB0">
                              <w:rPr>
                                <w:rFonts w:ascii="Times New Roman" w:hAnsi="Times New Roman" w:cs="Times New Roman"/>
                                <w:sz w:val="20"/>
                                <w:szCs w:val="20"/>
                              </w:rPr>
                              <w:t>public synchronized void doubble() {</w:t>
                            </w:r>
                          </w:p>
                          <w:p w14:paraId="339EE126" w14:textId="77777777" w:rsidR="001B76FC" w:rsidRPr="00A16FB0" w:rsidRDefault="001B76FC" w:rsidP="00A16FB0">
                            <w:pPr>
                              <w:rPr>
                                <w:rFonts w:ascii="Times New Roman" w:hAnsi="Times New Roman" w:cs="Times New Roman"/>
                                <w:sz w:val="20"/>
                                <w:szCs w:val="20"/>
                              </w:rPr>
                            </w:pPr>
                            <w:r w:rsidRPr="00A16FB0">
                              <w:rPr>
                                <w:rFonts w:ascii="Times New Roman" w:hAnsi="Times New Roman" w:cs="Times New Roman"/>
                                <w:sz w:val="20"/>
                                <w:szCs w:val="20"/>
                              </w:rPr>
                              <w:t xml:space="preserve">        x= 2*x;</w:t>
                            </w:r>
                          </w:p>
                          <w:p w14:paraId="71304C8A" w14:textId="77777777" w:rsidR="001B76FC" w:rsidRPr="00A16FB0" w:rsidRDefault="001B76FC" w:rsidP="00A16FB0">
                            <w:pPr>
                              <w:rPr>
                                <w:rFonts w:ascii="Times New Roman" w:hAnsi="Times New Roman" w:cs="Times New Roman"/>
                                <w:sz w:val="20"/>
                                <w:szCs w:val="20"/>
                              </w:rPr>
                            </w:pPr>
                            <w:r w:rsidRPr="00A16FB0">
                              <w:rPr>
                                <w:rFonts w:ascii="Times New Roman" w:hAnsi="Times New Roman" w:cs="Times New Roman"/>
                                <w:sz w:val="20"/>
                                <w:szCs w:val="20"/>
                              </w:rPr>
                              <w:t xml:space="preserve">    }</w:t>
                            </w:r>
                          </w:p>
                          <w:p w14:paraId="4FC930BC" w14:textId="64F52CE3" w:rsidR="001B76FC" w:rsidRPr="00636B42" w:rsidRDefault="001B76FC" w:rsidP="00A16FB0">
                            <w:pPr>
                              <w:rPr>
                                <w:rFonts w:ascii="Times New Roman" w:hAnsi="Times New Roman" w:cs="Times New Roman"/>
                                <w:sz w:val="20"/>
                                <w:szCs w:val="20"/>
                              </w:rPr>
                            </w:pPr>
                            <w:r w:rsidRPr="00A16FB0">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4" o:spid="_x0000_s1028" type="#_x0000_t202" style="position:absolute;left:0;text-align:left;margin-left:280pt;margin-top:3.8pt;width:179.2pt;height:14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" filled="f" strokecolor="black [3213]">
                <v:textbox>
                  <w:txbxContent>
                    <w:p w14:paraId="0FFDE532" w14:textId="3F3D4BAC" w:rsidR="001B76FC" w:rsidRPr="00A16FB0" w:rsidRDefault="001B76FC" w:rsidP="00A16FB0">
                      <w:pPr>
                        <w:rPr>
                          <w:rFonts w:ascii="Times New Roman" w:hAnsi="Times New Roman" w:cs="Times New Roman"/>
                          <w:sz w:val="20"/>
                          <w:szCs w:val="20"/>
                        </w:rPr>
                      </w:pPr>
                      <w:r>
                        <w:rPr>
                          <w:rFonts w:ascii="Times New Roman" w:hAnsi="Times New Roman" w:cs="Times New Roman"/>
                          <w:sz w:val="20"/>
                          <w:szCs w:val="20"/>
                        </w:rPr>
                        <w:t xml:space="preserve">public </w:t>
                      </w:r>
                      <w:r w:rsidRPr="00A16FB0">
                        <w:rPr>
                          <w:rFonts w:ascii="Times New Roman" w:hAnsi="Times New Roman" w:cs="Times New Roman"/>
                          <w:sz w:val="20"/>
                          <w:szCs w:val="20"/>
                        </w:rPr>
                        <w:t>class X {</w:t>
                      </w:r>
                    </w:p>
                    <w:p w14:paraId="1A4E76F3" w14:textId="77777777" w:rsidR="001B76FC" w:rsidRPr="00A16FB0" w:rsidRDefault="001B76FC" w:rsidP="00A16FB0">
                      <w:pPr>
                        <w:rPr>
                          <w:rFonts w:ascii="Times New Roman" w:hAnsi="Times New Roman" w:cs="Times New Roman"/>
                          <w:sz w:val="20"/>
                          <w:szCs w:val="20"/>
                        </w:rPr>
                      </w:pPr>
                      <w:r w:rsidRPr="00A16FB0">
                        <w:rPr>
                          <w:rFonts w:ascii="Times New Roman" w:hAnsi="Times New Roman" w:cs="Times New Roman"/>
                          <w:sz w:val="20"/>
                          <w:szCs w:val="20"/>
                        </w:rPr>
                        <w:t xml:space="preserve">    private int x= 0;</w:t>
                      </w:r>
                    </w:p>
                    <w:p w14:paraId="11BA2FC2" w14:textId="58B2EFDA" w:rsidR="001B76FC" w:rsidRPr="00A16FB0" w:rsidRDefault="001B76FC" w:rsidP="00A16FB0">
                      <w:pPr>
                        <w:spacing w:before="120"/>
                        <w:rPr>
                          <w:rFonts w:ascii="Times New Roman" w:hAnsi="Times New Roman" w:cs="Times New Roman"/>
                          <w:sz w:val="20"/>
                          <w:szCs w:val="20"/>
                        </w:rPr>
                      </w:pPr>
                      <w:r>
                        <w:rPr>
                          <w:rFonts w:ascii="Times New Roman" w:hAnsi="Times New Roman" w:cs="Times New Roman"/>
                          <w:sz w:val="20"/>
                          <w:szCs w:val="20"/>
                        </w:rPr>
                        <w:t xml:space="preserve">    </w:t>
                      </w:r>
                      <w:r w:rsidRPr="00A16FB0">
                        <w:rPr>
                          <w:rFonts w:ascii="Times New Roman" w:hAnsi="Times New Roman" w:cs="Times New Roman"/>
                          <w:sz w:val="20"/>
                          <w:szCs w:val="20"/>
                        </w:rPr>
                        <w:t>public int getX() {return x;}</w:t>
                      </w:r>
                    </w:p>
                    <w:p w14:paraId="27CB541F" w14:textId="0B88E44B" w:rsidR="001B76FC" w:rsidRPr="00A16FB0" w:rsidRDefault="001B76FC" w:rsidP="00A16FB0">
                      <w:pPr>
                        <w:spacing w:before="120"/>
                        <w:rPr>
                          <w:rFonts w:ascii="Times New Roman" w:hAnsi="Times New Roman" w:cs="Times New Roman"/>
                          <w:sz w:val="20"/>
                          <w:szCs w:val="20"/>
                        </w:rPr>
                      </w:pPr>
                      <w:r>
                        <w:rPr>
                          <w:rFonts w:ascii="Times New Roman" w:hAnsi="Times New Roman" w:cs="Times New Roman"/>
                          <w:sz w:val="20"/>
                          <w:szCs w:val="20"/>
                        </w:rPr>
                        <w:t xml:space="preserve">    </w:t>
                      </w:r>
                      <w:r w:rsidRPr="00A16FB0">
                        <w:rPr>
                          <w:rFonts w:ascii="Times New Roman" w:hAnsi="Times New Roman" w:cs="Times New Roman"/>
                          <w:sz w:val="20"/>
                          <w:szCs w:val="20"/>
                        </w:rPr>
                        <w:t xml:space="preserve">public void incr() { </w:t>
                      </w:r>
                    </w:p>
                    <w:p w14:paraId="3E66EF05" w14:textId="77777777" w:rsidR="001B76FC" w:rsidRPr="00A16FB0" w:rsidRDefault="001B76FC" w:rsidP="00A16FB0">
                      <w:pPr>
                        <w:rPr>
                          <w:rFonts w:ascii="Times New Roman" w:hAnsi="Times New Roman" w:cs="Times New Roman"/>
                          <w:sz w:val="20"/>
                          <w:szCs w:val="20"/>
                        </w:rPr>
                      </w:pPr>
                      <w:r w:rsidRPr="00A16FB0">
                        <w:rPr>
                          <w:rFonts w:ascii="Times New Roman" w:hAnsi="Times New Roman" w:cs="Times New Roman"/>
                          <w:sz w:val="20"/>
                          <w:szCs w:val="20"/>
                        </w:rPr>
                        <w:t xml:space="preserve">        synchr</w:t>
                      </w:r>
                      <w:r w:rsidRPr="00A16FB0">
                        <w:rPr>
                          <w:rFonts w:ascii="Times New Roman" w:hAnsi="Times New Roman" w:cs="Times New Roman"/>
                          <w:sz w:val="20"/>
                          <w:szCs w:val="20"/>
                        </w:rPr>
                        <w:t>o</w:t>
                      </w:r>
                      <w:r w:rsidRPr="00A16FB0">
                        <w:rPr>
                          <w:rFonts w:ascii="Times New Roman" w:hAnsi="Times New Roman" w:cs="Times New Roman"/>
                          <w:sz w:val="20"/>
                          <w:szCs w:val="20"/>
                        </w:rPr>
                        <w:t>nized(this) {x= x + 1;}</w:t>
                      </w:r>
                    </w:p>
                    <w:p w14:paraId="0DEC70C8" w14:textId="77777777" w:rsidR="001B76FC" w:rsidRPr="00A16FB0" w:rsidRDefault="001B76FC" w:rsidP="00A16FB0">
                      <w:pPr>
                        <w:rPr>
                          <w:rFonts w:ascii="Times New Roman" w:hAnsi="Times New Roman" w:cs="Times New Roman"/>
                          <w:sz w:val="20"/>
                          <w:szCs w:val="20"/>
                        </w:rPr>
                      </w:pPr>
                      <w:r w:rsidRPr="00A16FB0">
                        <w:rPr>
                          <w:rFonts w:ascii="Times New Roman" w:hAnsi="Times New Roman" w:cs="Times New Roman"/>
                          <w:sz w:val="20"/>
                          <w:szCs w:val="20"/>
                        </w:rPr>
                        <w:t xml:space="preserve">    }</w:t>
                      </w:r>
                    </w:p>
                    <w:p w14:paraId="748BD608" w14:textId="5830BAA5" w:rsidR="001B76FC" w:rsidRPr="00A16FB0" w:rsidRDefault="001B76FC" w:rsidP="00301A83">
                      <w:pPr>
                        <w:spacing w:before="120"/>
                        <w:rPr>
                          <w:rFonts w:ascii="Times New Roman" w:hAnsi="Times New Roman" w:cs="Times New Roman"/>
                          <w:sz w:val="20"/>
                          <w:szCs w:val="20"/>
                        </w:rPr>
                      </w:pPr>
                      <w:r>
                        <w:rPr>
                          <w:rFonts w:ascii="Times New Roman" w:hAnsi="Times New Roman" w:cs="Times New Roman"/>
                          <w:sz w:val="20"/>
                          <w:szCs w:val="20"/>
                        </w:rPr>
                        <w:t xml:space="preserve">    </w:t>
                      </w:r>
                      <w:r w:rsidRPr="00A16FB0">
                        <w:rPr>
                          <w:rFonts w:ascii="Times New Roman" w:hAnsi="Times New Roman" w:cs="Times New Roman"/>
                          <w:sz w:val="20"/>
                          <w:szCs w:val="20"/>
                        </w:rPr>
                        <w:t>public synchronized void doubble() {</w:t>
                      </w:r>
                    </w:p>
                    <w:p w14:paraId="339EE126" w14:textId="77777777" w:rsidR="001B76FC" w:rsidRPr="00A16FB0" w:rsidRDefault="001B76FC" w:rsidP="00A16FB0">
                      <w:pPr>
                        <w:rPr>
                          <w:rFonts w:ascii="Times New Roman" w:hAnsi="Times New Roman" w:cs="Times New Roman"/>
                          <w:sz w:val="20"/>
                          <w:szCs w:val="20"/>
                        </w:rPr>
                      </w:pPr>
                      <w:r w:rsidRPr="00A16FB0">
                        <w:rPr>
                          <w:rFonts w:ascii="Times New Roman" w:hAnsi="Times New Roman" w:cs="Times New Roman"/>
                          <w:sz w:val="20"/>
                          <w:szCs w:val="20"/>
                        </w:rPr>
                        <w:t xml:space="preserve">        x= 2*x;</w:t>
                      </w:r>
                    </w:p>
                    <w:p w14:paraId="71304C8A" w14:textId="77777777" w:rsidR="001B76FC" w:rsidRPr="00A16FB0" w:rsidRDefault="001B76FC" w:rsidP="00A16FB0">
                      <w:pPr>
                        <w:rPr>
                          <w:rFonts w:ascii="Times New Roman" w:hAnsi="Times New Roman" w:cs="Times New Roman"/>
                          <w:sz w:val="20"/>
                          <w:szCs w:val="20"/>
                        </w:rPr>
                      </w:pPr>
                      <w:r w:rsidRPr="00A16FB0">
                        <w:rPr>
                          <w:rFonts w:ascii="Times New Roman" w:hAnsi="Times New Roman" w:cs="Times New Roman"/>
                          <w:sz w:val="20"/>
                          <w:szCs w:val="20"/>
                        </w:rPr>
                        <w:t xml:space="preserve">    }</w:t>
                      </w:r>
                    </w:p>
                    <w:p w14:paraId="4FC930BC" w14:textId="64F52CE3" w:rsidR="001B76FC" w:rsidRPr="00636B42" w:rsidRDefault="001B76FC" w:rsidP="00A16FB0">
                      <w:pPr>
                        <w:rPr>
                          <w:rFonts w:ascii="Times New Roman" w:hAnsi="Times New Roman" w:cs="Times New Roman"/>
                          <w:sz w:val="20"/>
                          <w:szCs w:val="20"/>
                        </w:rPr>
                      </w:pPr>
                      <w:r w:rsidRPr="00A16FB0">
                        <w:rPr>
                          <w:rFonts w:ascii="Times New Roman" w:hAnsi="Times New Roman" w:cs="Times New Roman"/>
                          <w:sz w:val="20"/>
                          <w:szCs w:val="20"/>
                        </w:rPr>
                        <w:t>}</w:t>
                      </w:r>
                    </w:p>
                  </w:txbxContent>
                </v:textbox>
                <w10:wrap type="square"/>
              </v:shape>
            </w:pict>
          </mc:Fallback>
        </mc:AlternateContent>
      </w:r>
      <w:r>
        <w:rPr>
          <w:rFonts w:ascii="Times New Roman" w:hAnsi="Times New Roman" w:cs="Times New Roman"/>
          <w:sz w:val="20"/>
          <w:szCs w:val="20"/>
        </w:rPr>
        <w:t>To the right, we show the reorganized class X. We have removed comments to save space —the methods are simple enough to understand</w:t>
      </w:r>
      <w:r w:rsidR="00301A83">
        <w:rPr>
          <w:rFonts w:ascii="Times New Roman" w:hAnsi="Times New Roman" w:cs="Times New Roman"/>
          <w:sz w:val="20"/>
          <w:szCs w:val="20"/>
        </w:rPr>
        <w:t xml:space="preserve"> without them.</w:t>
      </w:r>
    </w:p>
    <w:p w14:paraId="68863949" w14:textId="54523D46" w:rsidR="00A16FB0" w:rsidRDefault="00D67A9A" w:rsidP="00666361">
      <w:pPr>
        <w:spacing w:before="120"/>
        <w:ind w:firstLine="288"/>
        <w:rPr>
          <w:rFonts w:ascii="Times New Roman" w:hAnsi="Times New Roman" w:cs="Times New Roman"/>
          <w:sz w:val="20"/>
          <w:szCs w:val="20"/>
        </w:rPr>
      </w:pPr>
      <w:r>
        <w:rPr>
          <w:rFonts w:ascii="Times New Roman" w:hAnsi="Times New Roman" w:cs="Times New Roman"/>
          <w:sz w:val="20"/>
          <w:szCs w:val="20"/>
        </w:rPr>
        <w:t>F</w:t>
      </w:r>
      <w:r w:rsidR="00A16FB0">
        <w:rPr>
          <w:rFonts w:ascii="Times New Roman" w:hAnsi="Times New Roman" w:cs="Times New Roman"/>
          <w:sz w:val="20"/>
          <w:szCs w:val="20"/>
        </w:rPr>
        <w:t>ield x is now private, providing more security. Function getX returns its value.</w:t>
      </w:r>
    </w:p>
    <w:p w14:paraId="4DB049BD" w14:textId="228B245F" w:rsidR="006F0564" w:rsidRDefault="00301A83" w:rsidP="006F0564">
      <w:pPr>
        <w:spacing w:before="120"/>
        <w:ind w:firstLine="288"/>
        <w:rPr>
          <w:rFonts w:ascii="Times New Roman" w:hAnsi="Times New Roman" w:cs="Times New Roman"/>
          <w:sz w:val="20"/>
          <w:szCs w:val="20"/>
        </w:rPr>
      </w:pPr>
      <w:r>
        <w:rPr>
          <w:rFonts w:ascii="Times New Roman" w:hAnsi="Times New Roman" w:cs="Times New Roman"/>
          <w:sz w:val="20"/>
          <w:szCs w:val="20"/>
        </w:rPr>
        <w:t>Function incr contains a synchronized statement, synchronized on this object itself.</w:t>
      </w:r>
      <w:r w:rsidR="00220102">
        <w:rPr>
          <w:rFonts w:ascii="Times New Roman" w:hAnsi="Times New Roman" w:cs="Times New Roman"/>
          <w:sz w:val="20"/>
          <w:szCs w:val="20"/>
        </w:rPr>
        <w:t xml:space="preserve"> Remember, “this” evaluates to the pointer to the object in which it appears.</w:t>
      </w:r>
    </w:p>
    <w:p w14:paraId="6CFBDD89" w14:textId="61D5A06A" w:rsidR="00A650E1" w:rsidRDefault="00D5342B" w:rsidP="006F0564">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Look at method doubble —we call it </w:t>
      </w:r>
      <w:r w:rsidRPr="00D5342B">
        <w:rPr>
          <w:rFonts w:ascii="Times New Roman" w:hAnsi="Times New Roman" w:cs="Times New Roman"/>
          <w:i/>
          <w:sz w:val="20"/>
          <w:szCs w:val="20"/>
        </w:rPr>
        <w:t>doubble</w:t>
      </w:r>
      <w:r>
        <w:rPr>
          <w:rFonts w:ascii="Times New Roman" w:hAnsi="Times New Roman" w:cs="Times New Roman"/>
          <w:sz w:val="20"/>
          <w:szCs w:val="20"/>
        </w:rPr>
        <w:t xml:space="preserve"> instead of </w:t>
      </w:r>
      <w:r w:rsidRPr="00D5342B">
        <w:rPr>
          <w:rFonts w:ascii="Times New Roman" w:hAnsi="Times New Roman" w:cs="Times New Roman"/>
          <w:i/>
          <w:sz w:val="20"/>
          <w:szCs w:val="20"/>
        </w:rPr>
        <w:t>double</w:t>
      </w:r>
      <w:r>
        <w:rPr>
          <w:rFonts w:ascii="Times New Roman" w:hAnsi="Times New Roman" w:cs="Times New Roman"/>
          <w:sz w:val="20"/>
          <w:szCs w:val="20"/>
        </w:rPr>
        <w:t xml:space="preserve"> because </w:t>
      </w:r>
      <w:r w:rsidRPr="00D5342B">
        <w:rPr>
          <w:rFonts w:ascii="Times New Roman" w:hAnsi="Times New Roman" w:cs="Times New Roman"/>
          <w:i/>
          <w:sz w:val="20"/>
          <w:szCs w:val="20"/>
        </w:rPr>
        <w:t>double</w:t>
      </w:r>
      <w:r>
        <w:rPr>
          <w:rFonts w:ascii="Times New Roman" w:hAnsi="Times New Roman" w:cs="Times New Roman"/>
          <w:sz w:val="20"/>
          <w:szCs w:val="20"/>
        </w:rPr>
        <w:t xml:space="preserve"> is a Java keyword. </w:t>
      </w:r>
      <w:r w:rsidR="006F0564">
        <w:rPr>
          <w:rFonts w:ascii="Times New Roman" w:hAnsi="Times New Roman" w:cs="Times New Roman"/>
          <w:sz w:val="20"/>
          <w:szCs w:val="20"/>
        </w:rPr>
        <w:t>Method doub</w:t>
      </w:r>
      <w:r w:rsidR="003C04D6">
        <w:rPr>
          <w:rFonts w:ascii="Times New Roman" w:hAnsi="Times New Roman" w:cs="Times New Roman"/>
          <w:sz w:val="20"/>
          <w:szCs w:val="20"/>
        </w:rPr>
        <w:t>b</w:t>
      </w:r>
      <w:r w:rsidR="006F0564">
        <w:rPr>
          <w:rFonts w:ascii="Times New Roman" w:hAnsi="Times New Roman" w:cs="Times New Roman"/>
          <w:sz w:val="20"/>
          <w:szCs w:val="20"/>
        </w:rPr>
        <w:t xml:space="preserve">le shows a new feature: a </w:t>
      </w:r>
      <w:r w:rsidR="006F0564" w:rsidRPr="003C04D6">
        <w:rPr>
          <w:rFonts w:ascii="Times New Roman" w:hAnsi="Times New Roman" w:cs="Times New Roman"/>
          <w:i/>
          <w:sz w:val="20"/>
          <w:szCs w:val="20"/>
        </w:rPr>
        <w:t>synchronized method</w:t>
      </w:r>
      <w:r w:rsidR="00AE4D7A">
        <w:rPr>
          <w:rFonts w:ascii="Times New Roman" w:hAnsi="Times New Roman" w:cs="Times New Roman"/>
          <w:sz w:val="20"/>
          <w:szCs w:val="20"/>
        </w:rPr>
        <w:t>.</w:t>
      </w:r>
      <w:r w:rsidR="00220102">
        <w:rPr>
          <w:rFonts w:ascii="Times New Roman" w:hAnsi="Times New Roman" w:cs="Times New Roman"/>
          <w:sz w:val="20"/>
          <w:szCs w:val="20"/>
        </w:rPr>
        <w:t xml:space="preserve"> It is simply syntactic sugar; </w:t>
      </w:r>
      <w:r w:rsidR="006F0564">
        <w:rPr>
          <w:rFonts w:ascii="Times New Roman" w:hAnsi="Times New Roman" w:cs="Times New Roman"/>
          <w:sz w:val="20"/>
          <w:szCs w:val="20"/>
        </w:rPr>
        <w:t xml:space="preserve">the following two </w:t>
      </w:r>
      <w:r w:rsidR="003C04D6">
        <w:rPr>
          <w:rFonts w:ascii="Times New Roman" w:hAnsi="Times New Roman" w:cs="Times New Roman"/>
          <w:sz w:val="20"/>
          <w:szCs w:val="20"/>
        </w:rPr>
        <w:t>are equivalent:</w:t>
      </w:r>
    </w:p>
    <w:p w14:paraId="7B36CB05" w14:textId="6910A511" w:rsidR="003C04D6" w:rsidRDefault="003C04D6" w:rsidP="006F0564">
      <w:pPr>
        <w:spacing w:before="120"/>
        <w:ind w:firstLine="288"/>
        <w:rPr>
          <w:rFonts w:ascii="Times New Roman" w:hAnsi="Times New Roman" w:cs="Times New Roman"/>
          <w:sz w:val="20"/>
          <w:szCs w:val="20"/>
        </w:rPr>
      </w:pPr>
      <w:r>
        <w:rPr>
          <w:rFonts w:ascii="Times New Roman" w:hAnsi="Times New Roman" w:cs="Times New Roman"/>
          <w:sz w:val="20"/>
          <w:szCs w:val="20"/>
        </w:rPr>
        <w:tab/>
        <w:t>public void m(…) {</w:t>
      </w:r>
      <w:r>
        <w:rPr>
          <w:rFonts w:ascii="Times New Roman" w:hAnsi="Times New Roman" w:cs="Times New Roman"/>
          <w:sz w:val="20"/>
          <w:szCs w:val="20"/>
        </w:rPr>
        <w:br/>
      </w:r>
      <w:r>
        <w:rPr>
          <w:rFonts w:ascii="Times New Roman" w:hAnsi="Times New Roman" w:cs="Times New Roman"/>
          <w:sz w:val="20"/>
          <w:szCs w:val="20"/>
        </w:rPr>
        <w:tab/>
        <w:t xml:space="preserve">   </w:t>
      </w:r>
      <w:r w:rsidR="00220102">
        <w:rPr>
          <w:rFonts w:ascii="Times New Roman" w:hAnsi="Times New Roman" w:cs="Times New Roman"/>
          <w:sz w:val="20"/>
          <w:szCs w:val="20"/>
        </w:rPr>
        <w:t xml:space="preserve"> </w:t>
      </w:r>
      <w:r w:rsidRPr="00A16FB0">
        <w:rPr>
          <w:rFonts w:ascii="Times New Roman" w:hAnsi="Times New Roman" w:cs="Times New Roman"/>
          <w:sz w:val="20"/>
          <w:szCs w:val="20"/>
        </w:rPr>
        <w:t>synchronized</w:t>
      </w:r>
      <w:r>
        <w:rPr>
          <w:rFonts w:ascii="Times New Roman" w:hAnsi="Times New Roman" w:cs="Times New Roman"/>
          <w:sz w:val="20"/>
          <w:szCs w:val="20"/>
        </w:rPr>
        <w:t>(this) {statements}</w:t>
      </w:r>
      <w:r>
        <w:rPr>
          <w:rFonts w:ascii="Times New Roman" w:hAnsi="Times New Roman" w:cs="Times New Roman"/>
          <w:sz w:val="20"/>
          <w:szCs w:val="20"/>
        </w:rPr>
        <w:br/>
      </w:r>
      <w:r>
        <w:rPr>
          <w:rFonts w:ascii="Times New Roman" w:hAnsi="Times New Roman" w:cs="Times New Roman"/>
          <w:sz w:val="20"/>
          <w:szCs w:val="20"/>
        </w:rPr>
        <w:tab/>
        <w:t>}</w:t>
      </w:r>
    </w:p>
    <w:p w14:paraId="206AF4D3" w14:textId="747D3841" w:rsidR="003C04D6" w:rsidRDefault="003C04D6" w:rsidP="006F0564">
      <w:pPr>
        <w:spacing w:before="120"/>
        <w:ind w:firstLine="288"/>
        <w:rPr>
          <w:rFonts w:ascii="Times New Roman" w:hAnsi="Times New Roman" w:cs="Times New Roman"/>
          <w:sz w:val="20"/>
          <w:szCs w:val="20"/>
        </w:rPr>
      </w:pPr>
      <w:r>
        <w:rPr>
          <w:rFonts w:ascii="Times New Roman" w:hAnsi="Times New Roman" w:cs="Times New Roman"/>
          <w:sz w:val="20"/>
          <w:szCs w:val="20"/>
        </w:rPr>
        <w:tab/>
        <w:t xml:space="preserve">public </w:t>
      </w:r>
      <w:r w:rsidRPr="003C04D6">
        <w:rPr>
          <w:rFonts w:ascii="Times New Roman" w:hAnsi="Times New Roman" w:cs="Times New Roman"/>
          <w:sz w:val="20"/>
          <w:szCs w:val="20"/>
        </w:rPr>
        <w:t>synchronized</w:t>
      </w:r>
      <w:r>
        <w:rPr>
          <w:rFonts w:ascii="Times New Roman" w:hAnsi="Times New Roman" w:cs="Times New Roman"/>
          <w:sz w:val="20"/>
          <w:szCs w:val="20"/>
        </w:rPr>
        <w:t xml:space="preserve"> void m(…)</w:t>
      </w:r>
      <w:r w:rsidR="00220102">
        <w:rPr>
          <w:rFonts w:ascii="Times New Roman" w:hAnsi="Times New Roman" w:cs="Times New Roman"/>
          <w:sz w:val="20"/>
          <w:szCs w:val="20"/>
        </w:rPr>
        <w:t xml:space="preserve"> </w:t>
      </w:r>
      <w:r>
        <w:rPr>
          <w:rFonts w:ascii="Times New Roman" w:hAnsi="Times New Roman" w:cs="Times New Roman"/>
          <w:sz w:val="20"/>
          <w:szCs w:val="20"/>
        </w:rPr>
        <w:t>{statements}</w:t>
      </w:r>
    </w:p>
    <w:p w14:paraId="5F2184EE" w14:textId="3E995E5C" w:rsidR="00AE4D7A" w:rsidRDefault="00BE6461" w:rsidP="00220102">
      <w:pPr>
        <w:spacing w:before="12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7456" behindDoc="0" locked="0" layoutInCell="1" allowOverlap="1" wp14:anchorId="7D7156F2" wp14:editId="06A9C28E">
                <wp:simplePos x="0" y="0"/>
                <wp:positionH relativeFrom="column">
                  <wp:posOffset>3529330</wp:posOffset>
                </wp:positionH>
                <wp:positionV relativeFrom="paragraph">
                  <wp:posOffset>186055</wp:posOffset>
                </wp:positionV>
                <wp:extent cx="2275840" cy="3161665"/>
                <wp:effectExtent l="0" t="0" r="35560" b="13335"/>
                <wp:wrapSquare wrapText="bothSides"/>
                <wp:docPr id="5" name="Text Box 5"/>
                <wp:cNvGraphicFramePr/>
                <a:graphic xmlns:a="http://schemas.openxmlformats.org/drawingml/2006/main">
                  <a:graphicData uri="http://schemas.microsoft.com/office/word/2010/wordprocessingShape">
                    <wps:wsp>
                      <wps:cNvSpPr txBox="1"/>
                      <wps:spPr>
                        <a:xfrm>
                          <a:off x="0" y="0"/>
                          <a:ext cx="2275840" cy="316166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BDB47A6" w14:textId="77777777" w:rsidR="001B76FC" w:rsidRPr="001B76FC" w:rsidRDefault="001B76FC" w:rsidP="001B76FC">
                            <w:pPr>
                              <w:rPr>
                                <w:rFonts w:ascii="Times New Roman" w:hAnsi="Times New Roman" w:cs="Times New Roman"/>
                                <w:sz w:val="20"/>
                                <w:szCs w:val="20"/>
                              </w:rPr>
                            </w:pPr>
                            <w:r w:rsidRPr="001B76FC">
                              <w:rPr>
                                <w:rFonts w:ascii="Times New Roman" w:hAnsi="Times New Roman" w:cs="Times New Roman"/>
                                <w:sz w:val="20"/>
                                <w:szCs w:val="20"/>
                              </w:rPr>
                              <w:t>public class Sync {</w:t>
                            </w:r>
                          </w:p>
                          <w:p w14:paraId="2658934F" w14:textId="77777777" w:rsidR="001B76FC" w:rsidRPr="001B76FC" w:rsidRDefault="001B76FC" w:rsidP="001B76FC">
                            <w:pPr>
                              <w:rPr>
                                <w:rFonts w:ascii="Times New Roman" w:hAnsi="Times New Roman" w:cs="Times New Roman"/>
                                <w:sz w:val="20"/>
                                <w:szCs w:val="20"/>
                              </w:rPr>
                            </w:pPr>
                            <w:r w:rsidRPr="001B76FC">
                              <w:rPr>
                                <w:rFonts w:ascii="Times New Roman" w:hAnsi="Times New Roman" w:cs="Times New Roman"/>
                                <w:sz w:val="20"/>
                                <w:szCs w:val="20"/>
                              </w:rPr>
                              <w:t xml:space="preserve">    public static X var= new X();</w:t>
                            </w:r>
                          </w:p>
                          <w:p w14:paraId="2F17F5AC" w14:textId="77777777" w:rsidR="001B76FC" w:rsidRPr="001B76FC" w:rsidRDefault="001B76FC" w:rsidP="001B76FC">
                            <w:pPr>
                              <w:spacing w:before="120"/>
                              <w:rPr>
                                <w:rFonts w:ascii="Times New Roman" w:hAnsi="Times New Roman" w:cs="Times New Roman"/>
                                <w:sz w:val="20"/>
                                <w:szCs w:val="20"/>
                              </w:rPr>
                            </w:pPr>
                            <w:r w:rsidRPr="001B76FC">
                              <w:rPr>
                                <w:rFonts w:ascii="Times New Roman" w:hAnsi="Times New Roman" w:cs="Times New Roman"/>
                                <w:sz w:val="20"/>
                                <w:szCs w:val="20"/>
                              </w:rPr>
                              <w:t xml:space="preserve">    public static void main(String[] arg) {</w:t>
                            </w:r>
                          </w:p>
                          <w:p w14:paraId="45389543" w14:textId="77777777" w:rsidR="001B76FC" w:rsidRPr="001B76FC" w:rsidRDefault="001B76FC" w:rsidP="001B76FC">
                            <w:pPr>
                              <w:rPr>
                                <w:rFonts w:ascii="Times New Roman" w:hAnsi="Times New Roman" w:cs="Times New Roman"/>
                                <w:sz w:val="20"/>
                                <w:szCs w:val="20"/>
                              </w:rPr>
                            </w:pPr>
                            <w:r w:rsidRPr="001B76FC">
                              <w:rPr>
                                <w:rFonts w:ascii="Times New Roman" w:hAnsi="Times New Roman" w:cs="Times New Roman"/>
                                <w:sz w:val="20"/>
                                <w:szCs w:val="20"/>
                              </w:rPr>
                              <w:t xml:space="preserve">        new T1().start();</w:t>
                            </w:r>
                          </w:p>
                          <w:p w14:paraId="26C2F3A6" w14:textId="77777777" w:rsidR="001B76FC" w:rsidRPr="001B76FC" w:rsidRDefault="001B76FC" w:rsidP="001B76FC">
                            <w:pPr>
                              <w:rPr>
                                <w:rFonts w:ascii="Times New Roman" w:hAnsi="Times New Roman" w:cs="Times New Roman"/>
                                <w:sz w:val="20"/>
                                <w:szCs w:val="20"/>
                              </w:rPr>
                            </w:pPr>
                            <w:r w:rsidRPr="001B76FC">
                              <w:rPr>
                                <w:rFonts w:ascii="Times New Roman" w:hAnsi="Times New Roman" w:cs="Times New Roman"/>
                                <w:sz w:val="20"/>
                                <w:szCs w:val="20"/>
                              </w:rPr>
                              <w:t xml:space="preserve">        new T2().start();</w:t>
                            </w:r>
                          </w:p>
                          <w:p w14:paraId="2009E5A6" w14:textId="77777777" w:rsidR="001B76FC" w:rsidRPr="001B76FC" w:rsidRDefault="001B76FC" w:rsidP="001B76FC">
                            <w:pPr>
                              <w:rPr>
                                <w:rFonts w:ascii="Times New Roman" w:hAnsi="Times New Roman" w:cs="Times New Roman"/>
                                <w:sz w:val="20"/>
                                <w:szCs w:val="20"/>
                              </w:rPr>
                            </w:pPr>
                            <w:r w:rsidRPr="001B76FC">
                              <w:rPr>
                                <w:rFonts w:ascii="Times New Roman" w:hAnsi="Times New Roman" w:cs="Times New Roman"/>
                                <w:sz w:val="20"/>
                                <w:szCs w:val="20"/>
                              </w:rPr>
                              <w:t xml:space="preserve">    }  </w:t>
                            </w:r>
                          </w:p>
                          <w:p w14:paraId="7A3C48D3" w14:textId="7F143904" w:rsidR="001B76FC" w:rsidRPr="001B76FC" w:rsidRDefault="001B76FC" w:rsidP="001B76FC">
                            <w:pPr>
                              <w:rPr>
                                <w:rFonts w:ascii="Times New Roman" w:hAnsi="Times New Roman" w:cs="Times New Roman"/>
                                <w:sz w:val="20"/>
                                <w:szCs w:val="20"/>
                              </w:rPr>
                            </w:pPr>
                            <w:r w:rsidRPr="001B76FC">
                              <w:rPr>
                                <w:rFonts w:ascii="Times New Roman" w:hAnsi="Times New Roman" w:cs="Times New Roman"/>
                                <w:sz w:val="20"/>
                                <w:szCs w:val="20"/>
                              </w:rPr>
                              <w:t>}</w:t>
                            </w:r>
                          </w:p>
                          <w:p w14:paraId="75C2B338" w14:textId="77777777" w:rsidR="001B76FC" w:rsidRPr="001B76FC" w:rsidRDefault="001B76FC" w:rsidP="001B76FC">
                            <w:pPr>
                              <w:spacing w:before="120"/>
                              <w:rPr>
                                <w:rFonts w:ascii="Times New Roman" w:hAnsi="Times New Roman" w:cs="Times New Roman"/>
                                <w:sz w:val="20"/>
                                <w:szCs w:val="20"/>
                              </w:rPr>
                            </w:pPr>
                            <w:r w:rsidRPr="001B76FC">
                              <w:rPr>
                                <w:rFonts w:ascii="Times New Roman" w:hAnsi="Times New Roman" w:cs="Times New Roman"/>
                                <w:sz w:val="20"/>
                                <w:szCs w:val="20"/>
                              </w:rPr>
                              <w:t>class T1 extends Thread {</w:t>
                            </w:r>
                          </w:p>
                          <w:p w14:paraId="49627330" w14:textId="4E675CA4" w:rsidR="001B76FC" w:rsidRDefault="00BE6461" w:rsidP="001B76FC">
                            <w:pPr>
                              <w:rPr>
                                <w:rFonts w:ascii="Times New Roman" w:hAnsi="Times New Roman" w:cs="Times New Roman"/>
                                <w:sz w:val="20"/>
                                <w:szCs w:val="20"/>
                              </w:rPr>
                            </w:pPr>
                            <w:r>
                              <w:rPr>
                                <w:rFonts w:ascii="Times New Roman" w:hAnsi="Times New Roman" w:cs="Times New Roman"/>
                                <w:sz w:val="20"/>
                                <w:szCs w:val="20"/>
                              </w:rPr>
                              <w:t xml:space="preserve">    </w:t>
                            </w:r>
                            <w:r w:rsidR="001B76FC" w:rsidRPr="001B76FC">
                              <w:rPr>
                                <w:rFonts w:ascii="Times New Roman" w:hAnsi="Times New Roman" w:cs="Times New Roman"/>
                                <w:sz w:val="20"/>
                                <w:szCs w:val="20"/>
                              </w:rPr>
                              <w:t>public void run() {</w:t>
                            </w:r>
                          </w:p>
                          <w:p w14:paraId="34DA4A92" w14:textId="680A6354" w:rsidR="001B76FC" w:rsidRPr="001B76FC" w:rsidRDefault="001B76FC" w:rsidP="001B76FC">
                            <w:pPr>
                              <w:rPr>
                                <w:rFonts w:ascii="Times New Roman" w:hAnsi="Times New Roman" w:cs="Times New Roman"/>
                                <w:sz w:val="20"/>
                                <w:szCs w:val="20"/>
                              </w:rPr>
                            </w:pPr>
                            <w:r>
                              <w:rPr>
                                <w:rFonts w:ascii="Times New Roman" w:hAnsi="Times New Roman" w:cs="Times New Roman"/>
                                <w:sz w:val="20"/>
                                <w:szCs w:val="20"/>
                              </w:rPr>
                              <w:t xml:space="preserve">       …</w:t>
                            </w:r>
                          </w:p>
                          <w:p w14:paraId="60E9DE6A" w14:textId="77777777" w:rsidR="001B76FC" w:rsidRDefault="001B76FC" w:rsidP="001B76FC">
                            <w:pPr>
                              <w:rPr>
                                <w:rFonts w:ascii="Times New Roman" w:hAnsi="Times New Roman" w:cs="Times New Roman"/>
                                <w:sz w:val="20"/>
                                <w:szCs w:val="20"/>
                              </w:rPr>
                            </w:pPr>
                            <w:r w:rsidRPr="001B76FC">
                              <w:rPr>
                                <w:rFonts w:ascii="Times New Roman" w:hAnsi="Times New Roman" w:cs="Times New Roman"/>
                                <w:sz w:val="20"/>
                                <w:szCs w:val="20"/>
                              </w:rPr>
                              <w:t xml:space="preserve">        FirstSync.var.incr();</w:t>
                            </w:r>
                          </w:p>
                          <w:p w14:paraId="71918639" w14:textId="699B2BBB" w:rsidR="001B76FC" w:rsidRPr="001B76FC" w:rsidRDefault="001B76FC" w:rsidP="001B76FC">
                            <w:pPr>
                              <w:rPr>
                                <w:rFonts w:ascii="Times New Roman" w:hAnsi="Times New Roman" w:cs="Times New Roman"/>
                                <w:sz w:val="20"/>
                                <w:szCs w:val="20"/>
                              </w:rPr>
                            </w:pPr>
                            <w:r>
                              <w:rPr>
                                <w:rFonts w:ascii="Times New Roman" w:hAnsi="Times New Roman" w:cs="Times New Roman"/>
                                <w:sz w:val="20"/>
                                <w:szCs w:val="20"/>
                              </w:rPr>
                              <w:t xml:space="preserve">        …</w:t>
                            </w:r>
                          </w:p>
                          <w:p w14:paraId="21D58FD6" w14:textId="433A4EB6" w:rsidR="001B76FC" w:rsidRPr="001B76FC" w:rsidRDefault="001B76FC" w:rsidP="001B76FC">
                            <w:pPr>
                              <w:rPr>
                                <w:rFonts w:ascii="Times New Roman" w:hAnsi="Times New Roman" w:cs="Times New Roman"/>
                                <w:sz w:val="20"/>
                                <w:szCs w:val="20"/>
                              </w:rPr>
                            </w:pPr>
                            <w:r w:rsidRPr="001B76FC">
                              <w:rPr>
                                <w:rFonts w:ascii="Times New Roman" w:hAnsi="Times New Roman" w:cs="Times New Roman"/>
                                <w:sz w:val="20"/>
                                <w:szCs w:val="20"/>
                              </w:rPr>
                              <w:t xml:space="preserve">   </w:t>
                            </w:r>
                            <w:r>
                              <w:rPr>
                                <w:rFonts w:ascii="Times New Roman" w:hAnsi="Times New Roman" w:cs="Times New Roman"/>
                                <w:sz w:val="20"/>
                                <w:szCs w:val="20"/>
                              </w:rPr>
                              <w:t xml:space="preserve"> }</w:t>
                            </w:r>
                            <w:r w:rsidRPr="001B76FC">
                              <w:rPr>
                                <w:rFonts w:ascii="Times New Roman" w:hAnsi="Times New Roman" w:cs="Times New Roman"/>
                                <w:sz w:val="20"/>
                                <w:szCs w:val="20"/>
                              </w:rPr>
                              <w:t>}</w:t>
                            </w:r>
                          </w:p>
                          <w:p w14:paraId="18FBD571" w14:textId="77777777" w:rsidR="001B76FC" w:rsidRPr="001B76FC" w:rsidRDefault="001B76FC" w:rsidP="001B76FC">
                            <w:pPr>
                              <w:spacing w:before="120"/>
                              <w:rPr>
                                <w:rFonts w:ascii="Times New Roman" w:hAnsi="Times New Roman" w:cs="Times New Roman"/>
                                <w:sz w:val="20"/>
                                <w:szCs w:val="20"/>
                              </w:rPr>
                            </w:pPr>
                            <w:r w:rsidRPr="001B76FC">
                              <w:rPr>
                                <w:rFonts w:ascii="Times New Roman" w:hAnsi="Times New Roman" w:cs="Times New Roman"/>
                                <w:sz w:val="20"/>
                                <w:szCs w:val="20"/>
                              </w:rPr>
                              <w:t>class T2 extends Thread {</w:t>
                            </w:r>
                          </w:p>
                          <w:p w14:paraId="10381B95" w14:textId="19CC5BBA" w:rsidR="001B76FC" w:rsidRPr="001B76FC" w:rsidRDefault="00BE6461" w:rsidP="001B76FC">
                            <w:pPr>
                              <w:rPr>
                                <w:rFonts w:ascii="Times New Roman" w:hAnsi="Times New Roman" w:cs="Times New Roman"/>
                                <w:sz w:val="20"/>
                                <w:szCs w:val="20"/>
                              </w:rPr>
                            </w:pPr>
                            <w:r>
                              <w:rPr>
                                <w:rFonts w:ascii="Times New Roman" w:hAnsi="Times New Roman" w:cs="Times New Roman"/>
                                <w:sz w:val="20"/>
                                <w:szCs w:val="20"/>
                              </w:rPr>
                              <w:t xml:space="preserve">    </w:t>
                            </w:r>
                            <w:r w:rsidR="001B76FC" w:rsidRPr="001B76FC">
                              <w:rPr>
                                <w:rFonts w:ascii="Times New Roman" w:hAnsi="Times New Roman" w:cs="Times New Roman"/>
                                <w:sz w:val="20"/>
                                <w:szCs w:val="20"/>
                              </w:rPr>
                              <w:t>public void run() {</w:t>
                            </w:r>
                          </w:p>
                          <w:p w14:paraId="687689D2" w14:textId="77777777" w:rsidR="00BE6461" w:rsidRDefault="001B76FC" w:rsidP="001B76FC">
                            <w:pPr>
                              <w:rPr>
                                <w:rFonts w:ascii="Times New Roman" w:hAnsi="Times New Roman" w:cs="Times New Roman"/>
                                <w:sz w:val="20"/>
                                <w:szCs w:val="20"/>
                              </w:rPr>
                            </w:pPr>
                            <w:r w:rsidRPr="001B76FC">
                              <w:rPr>
                                <w:rFonts w:ascii="Times New Roman" w:hAnsi="Times New Roman" w:cs="Times New Roman"/>
                                <w:sz w:val="20"/>
                                <w:szCs w:val="20"/>
                              </w:rPr>
                              <w:t xml:space="preserve">        </w:t>
                            </w:r>
                            <w:r w:rsidR="00BE6461">
                              <w:rPr>
                                <w:rFonts w:ascii="Times New Roman" w:hAnsi="Times New Roman" w:cs="Times New Roman"/>
                                <w:sz w:val="20"/>
                                <w:szCs w:val="20"/>
                              </w:rPr>
                              <w:t>…</w:t>
                            </w:r>
                          </w:p>
                          <w:p w14:paraId="5386DA33" w14:textId="50B8BA31" w:rsidR="001B76FC" w:rsidRPr="001B76FC" w:rsidRDefault="00BE6461" w:rsidP="001B76FC">
                            <w:pPr>
                              <w:rPr>
                                <w:rFonts w:ascii="Times New Roman" w:hAnsi="Times New Roman" w:cs="Times New Roman"/>
                                <w:sz w:val="20"/>
                                <w:szCs w:val="20"/>
                              </w:rPr>
                            </w:pPr>
                            <w:r>
                              <w:rPr>
                                <w:rFonts w:ascii="Times New Roman" w:hAnsi="Times New Roman" w:cs="Times New Roman"/>
                                <w:sz w:val="20"/>
                                <w:szCs w:val="20"/>
                              </w:rPr>
                              <w:t xml:space="preserve">        </w:t>
                            </w:r>
                            <w:r w:rsidR="001B76FC" w:rsidRPr="001B76FC">
                              <w:rPr>
                                <w:rFonts w:ascii="Times New Roman" w:hAnsi="Times New Roman" w:cs="Times New Roman"/>
                                <w:sz w:val="20"/>
                                <w:szCs w:val="20"/>
                              </w:rPr>
                              <w:t>FirstSync.var.doubble();</w:t>
                            </w:r>
                          </w:p>
                          <w:p w14:paraId="776DC3C5" w14:textId="3EB4B5B2" w:rsidR="001B76FC" w:rsidRPr="001B76FC" w:rsidRDefault="001B76FC" w:rsidP="001B76FC">
                            <w:pPr>
                              <w:rPr>
                                <w:rFonts w:ascii="Times New Roman" w:hAnsi="Times New Roman" w:cs="Times New Roman"/>
                                <w:sz w:val="20"/>
                                <w:szCs w:val="20"/>
                              </w:rPr>
                            </w:pPr>
                            <w:r w:rsidRPr="001B76FC">
                              <w:rPr>
                                <w:rFonts w:ascii="Times New Roman" w:hAnsi="Times New Roman" w:cs="Times New Roman"/>
                                <w:sz w:val="20"/>
                                <w:szCs w:val="20"/>
                              </w:rPr>
                              <w:t xml:space="preserve">        </w:t>
                            </w:r>
                            <w:r w:rsidR="00BE6461">
                              <w:rPr>
                                <w:rFonts w:ascii="Times New Roman" w:hAnsi="Times New Roman" w:cs="Times New Roman"/>
                                <w:sz w:val="20"/>
                                <w:szCs w:val="20"/>
                              </w:rPr>
                              <w:t>…</w:t>
                            </w:r>
                          </w:p>
                          <w:p w14:paraId="6B5C1D04" w14:textId="35AB4E3F" w:rsidR="001B76FC" w:rsidRPr="00636B42" w:rsidRDefault="00BE6461" w:rsidP="001B76FC">
                            <w:pPr>
                              <w:rPr>
                                <w:rFonts w:ascii="Times New Roman" w:hAnsi="Times New Roman" w:cs="Times New Roman"/>
                                <w:sz w:val="20"/>
                                <w:szCs w:val="20"/>
                              </w:rPr>
                            </w:pPr>
                            <w:r>
                              <w:rPr>
                                <w:rFonts w:ascii="Times New Roman" w:hAnsi="Times New Roman" w:cs="Times New Roman"/>
                                <w:sz w:val="20"/>
                                <w:szCs w:val="20"/>
                              </w:rPr>
                              <w:t xml:space="preserve">    }</w:t>
                            </w:r>
                            <w:r w:rsidR="001B76FC" w:rsidRPr="001B76FC">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5" o:spid="_x0000_s1029" type="#_x0000_t202" style="position:absolute;margin-left:277.9pt;margin-top:14.65pt;width:179.2pt;height:248.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" filled="f" strokecolor="black [3213]">
                <v:textbox>
                  <w:txbxContent>
                    <w:p w14:paraId="7BDB47A6" w14:textId="77777777" w:rsidR="001B76FC" w:rsidRPr="001B76FC" w:rsidRDefault="001B76FC" w:rsidP="001B76FC">
                      <w:pPr>
                        <w:rPr>
                          <w:rFonts w:ascii="Times New Roman" w:hAnsi="Times New Roman" w:cs="Times New Roman"/>
                          <w:sz w:val="20"/>
                          <w:szCs w:val="20"/>
                        </w:rPr>
                      </w:pPr>
                      <w:r w:rsidRPr="001B76FC">
                        <w:rPr>
                          <w:rFonts w:ascii="Times New Roman" w:hAnsi="Times New Roman" w:cs="Times New Roman"/>
                          <w:sz w:val="20"/>
                          <w:szCs w:val="20"/>
                        </w:rPr>
                        <w:t>public class Sync {</w:t>
                      </w:r>
                    </w:p>
                    <w:p w14:paraId="2658934F" w14:textId="77777777" w:rsidR="001B76FC" w:rsidRPr="001B76FC" w:rsidRDefault="001B76FC" w:rsidP="001B76FC">
                      <w:pPr>
                        <w:rPr>
                          <w:rFonts w:ascii="Times New Roman" w:hAnsi="Times New Roman" w:cs="Times New Roman"/>
                          <w:sz w:val="20"/>
                          <w:szCs w:val="20"/>
                        </w:rPr>
                      </w:pPr>
                      <w:r w:rsidRPr="001B76FC">
                        <w:rPr>
                          <w:rFonts w:ascii="Times New Roman" w:hAnsi="Times New Roman" w:cs="Times New Roman"/>
                          <w:sz w:val="20"/>
                          <w:szCs w:val="20"/>
                        </w:rPr>
                        <w:t xml:space="preserve">    public static X var= new X();</w:t>
                      </w:r>
                    </w:p>
                    <w:p w14:paraId="2F17F5AC" w14:textId="77777777" w:rsidR="001B76FC" w:rsidRPr="001B76FC" w:rsidRDefault="001B76FC" w:rsidP="001B76FC">
                      <w:pPr>
                        <w:spacing w:before="120"/>
                        <w:rPr>
                          <w:rFonts w:ascii="Times New Roman" w:hAnsi="Times New Roman" w:cs="Times New Roman"/>
                          <w:sz w:val="20"/>
                          <w:szCs w:val="20"/>
                        </w:rPr>
                      </w:pPr>
                      <w:r w:rsidRPr="001B76FC">
                        <w:rPr>
                          <w:rFonts w:ascii="Times New Roman" w:hAnsi="Times New Roman" w:cs="Times New Roman"/>
                          <w:sz w:val="20"/>
                          <w:szCs w:val="20"/>
                        </w:rPr>
                        <w:t xml:space="preserve">    public static void main(String[] arg) {</w:t>
                      </w:r>
                    </w:p>
                    <w:p w14:paraId="45389543" w14:textId="77777777" w:rsidR="001B76FC" w:rsidRPr="001B76FC" w:rsidRDefault="001B76FC" w:rsidP="001B76FC">
                      <w:pPr>
                        <w:rPr>
                          <w:rFonts w:ascii="Times New Roman" w:hAnsi="Times New Roman" w:cs="Times New Roman"/>
                          <w:sz w:val="20"/>
                          <w:szCs w:val="20"/>
                        </w:rPr>
                      </w:pPr>
                      <w:r w:rsidRPr="001B76FC">
                        <w:rPr>
                          <w:rFonts w:ascii="Times New Roman" w:hAnsi="Times New Roman" w:cs="Times New Roman"/>
                          <w:sz w:val="20"/>
                          <w:szCs w:val="20"/>
                        </w:rPr>
                        <w:t xml:space="preserve">        new T1().start();</w:t>
                      </w:r>
                    </w:p>
                    <w:p w14:paraId="26C2F3A6" w14:textId="77777777" w:rsidR="001B76FC" w:rsidRPr="001B76FC" w:rsidRDefault="001B76FC" w:rsidP="001B76FC">
                      <w:pPr>
                        <w:rPr>
                          <w:rFonts w:ascii="Times New Roman" w:hAnsi="Times New Roman" w:cs="Times New Roman"/>
                          <w:sz w:val="20"/>
                          <w:szCs w:val="20"/>
                        </w:rPr>
                      </w:pPr>
                      <w:r w:rsidRPr="001B76FC">
                        <w:rPr>
                          <w:rFonts w:ascii="Times New Roman" w:hAnsi="Times New Roman" w:cs="Times New Roman"/>
                          <w:sz w:val="20"/>
                          <w:szCs w:val="20"/>
                        </w:rPr>
                        <w:t xml:space="preserve">        new T2().start();</w:t>
                      </w:r>
                    </w:p>
                    <w:p w14:paraId="2009E5A6" w14:textId="77777777" w:rsidR="001B76FC" w:rsidRPr="001B76FC" w:rsidRDefault="001B76FC" w:rsidP="001B76FC">
                      <w:pPr>
                        <w:rPr>
                          <w:rFonts w:ascii="Times New Roman" w:hAnsi="Times New Roman" w:cs="Times New Roman"/>
                          <w:sz w:val="20"/>
                          <w:szCs w:val="20"/>
                        </w:rPr>
                      </w:pPr>
                      <w:r w:rsidRPr="001B76FC">
                        <w:rPr>
                          <w:rFonts w:ascii="Times New Roman" w:hAnsi="Times New Roman" w:cs="Times New Roman"/>
                          <w:sz w:val="20"/>
                          <w:szCs w:val="20"/>
                        </w:rPr>
                        <w:t xml:space="preserve">    }  </w:t>
                      </w:r>
                    </w:p>
                    <w:p w14:paraId="7A3C48D3" w14:textId="7F143904" w:rsidR="001B76FC" w:rsidRPr="001B76FC" w:rsidRDefault="001B76FC" w:rsidP="001B76FC">
                      <w:pPr>
                        <w:rPr>
                          <w:rFonts w:ascii="Times New Roman" w:hAnsi="Times New Roman" w:cs="Times New Roman"/>
                          <w:sz w:val="20"/>
                          <w:szCs w:val="20"/>
                        </w:rPr>
                      </w:pPr>
                      <w:r w:rsidRPr="001B76FC">
                        <w:rPr>
                          <w:rFonts w:ascii="Times New Roman" w:hAnsi="Times New Roman" w:cs="Times New Roman"/>
                          <w:sz w:val="20"/>
                          <w:szCs w:val="20"/>
                        </w:rPr>
                        <w:t>}</w:t>
                      </w:r>
                    </w:p>
                    <w:p w14:paraId="75C2B338" w14:textId="77777777" w:rsidR="001B76FC" w:rsidRPr="001B76FC" w:rsidRDefault="001B76FC" w:rsidP="001B76FC">
                      <w:pPr>
                        <w:spacing w:before="120"/>
                        <w:rPr>
                          <w:rFonts w:ascii="Times New Roman" w:hAnsi="Times New Roman" w:cs="Times New Roman"/>
                          <w:sz w:val="20"/>
                          <w:szCs w:val="20"/>
                        </w:rPr>
                      </w:pPr>
                      <w:r w:rsidRPr="001B76FC">
                        <w:rPr>
                          <w:rFonts w:ascii="Times New Roman" w:hAnsi="Times New Roman" w:cs="Times New Roman"/>
                          <w:sz w:val="20"/>
                          <w:szCs w:val="20"/>
                        </w:rPr>
                        <w:t>class T1 extends Thread {</w:t>
                      </w:r>
                    </w:p>
                    <w:p w14:paraId="49627330" w14:textId="4E675CA4" w:rsidR="001B76FC" w:rsidRDefault="00BE6461" w:rsidP="001B76FC">
                      <w:pPr>
                        <w:rPr>
                          <w:rFonts w:ascii="Times New Roman" w:hAnsi="Times New Roman" w:cs="Times New Roman"/>
                          <w:sz w:val="20"/>
                          <w:szCs w:val="20"/>
                        </w:rPr>
                      </w:pPr>
                      <w:r>
                        <w:rPr>
                          <w:rFonts w:ascii="Times New Roman" w:hAnsi="Times New Roman" w:cs="Times New Roman"/>
                          <w:sz w:val="20"/>
                          <w:szCs w:val="20"/>
                        </w:rPr>
                        <w:t xml:space="preserve">    </w:t>
                      </w:r>
                      <w:r w:rsidR="001B76FC" w:rsidRPr="001B76FC">
                        <w:rPr>
                          <w:rFonts w:ascii="Times New Roman" w:hAnsi="Times New Roman" w:cs="Times New Roman"/>
                          <w:sz w:val="20"/>
                          <w:szCs w:val="20"/>
                        </w:rPr>
                        <w:t>public void run() {</w:t>
                      </w:r>
                    </w:p>
                    <w:p w14:paraId="34DA4A92" w14:textId="680A6354" w:rsidR="001B76FC" w:rsidRPr="001B76FC" w:rsidRDefault="001B76FC" w:rsidP="001B76FC">
                      <w:pPr>
                        <w:rPr>
                          <w:rFonts w:ascii="Times New Roman" w:hAnsi="Times New Roman" w:cs="Times New Roman"/>
                          <w:sz w:val="20"/>
                          <w:szCs w:val="20"/>
                        </w:rPr>
                      </w:pPr>
                      <w:r>
                        <w:rPr>
                          <w:rFonts w:ascii="Times New Roman" w:hAnsi="Times New Roman" w:cs="Times New Roman"/>
                          <w:sz w:val="20"/>
                          <w:szCs w:val="20"/>
                        </w:rPr>
                        <w:t xml:space="preserve">       …</w:t>
                      </w:r>
                    </w:p>
                    <w:p w14:paraId="60E9DE6A" w14:textId="77777777" w:rsidR="001B76FC" w:rsidRDefault="001B76FC" w:rsidP="001B76FC">
                      <w:pPr>
                        <w:rPr>
                          <w:rFonts w:ascii="Times New Roman" w:hAnsi="Times New Roman" w:cs="Times New Roman"/>
                          <w:sz w:val="20"/>
                          <w:szCs w:val="20"/>
                        </w:rPr>
                      </w:pPr>
                      <w:r w:rsidRPr="001B76FC">
                        <w:rPr>
                          <w:rFonts w:ascii="Times New Roman" w:hAnsi="Times New Roman" w:cs="Times New Roman"/>
                          <w:sz w:val="20"/>
                          <w:szCs w:val="20"/>
                        </w:rPr>
                        <w:t xml:space="preserve">        FirstSync.var.incr();</w:t>
                      </w:r>
                    </w:p>
                    <w:p w14:paraId="71918639" w14:textId="699B2BBB" w:rsidR="001B76FC" w:rsidRPr="001B76FC" w:rsidRDefault="001B76FC" w:rsidP="001B76FC">
                      <w:pPr>
                        <w:rPr>
                          <w:rFonts w:ascii="Times New Roman" w:hAnsi="Times New Roman" w:cs="Times New Roman"/>
                          <w:sz w:val="20"/>
                          <w:szCs w:val="20"/>
                        </w:rPr>
                      </w:pPr>
                      <w:r>
                        <w:rPr>
                          <w:rFonts w:ascii="Times New Roman" w:hAnsi="Times New Roman" w:cs="Times New Roman"/>
                          <w:sz w:val="20"/>
                          <w:szCs w:val="20"/>
                        </w:rPr>
                        <w:t xml:space="preserve">        …</w:t>
                      </w:r>
                    </w:p>
                    <w:p w14:paraId="21D58FD6" w14:textId="433A4EB6" w:rsidR="001B76FC" w:rsidRPr="001B76FC" w:rsidRDefault="001B76FC" w:rsidP="001B76FC">
                      <w:pPr>
                        <w:rPr>
                          <w:rFonts w:ascii="Times New Roman" w:hAnsi="Times New Roman" w:cs="Times New Roman"/>
                          <w:sz w:val="20"/>
                          <w:szCs w:val="20"/>
                        </w:rPr>
                      </w:pPr>
                      <w:r w:rsidRPr="001B76FC">
                        <w:rPr>
                          <w:rFonts w:ascii="Times New Roman" w:hAnsi="Times New Roman" w:cs="Times New Roman"/>
                          <w:sz w:val="20"/>
                          <w:szCs w:val="20"/>
                        </w:rPr>
                        <w:t xml:space="preserve">   </w:t>
                      </w:r>
                      <w:r>
                        <w:rPr>
                          <w:rFonts w:ascii="Times New Roman" w:hAnsi="Times New Roman" w:cs="Times New Roman"/>
                          <w:sz w:val="20"/>
                          <w:szCs w:val="20"/>
                        </w:rPr>
                        <w:t xml:space="preserve"> }</w:t>
                      </w:r>
                      <w:r w:rsidRPr="001B76FC">
                        <w:rPr>
                          <w:rFonts w:ascii="Times New Roman" w:hAnsi="Times New Roman" w:cs="Times New Roman"/>
                          <w:sz w:val="20"/>
                          <w:szCs w:val="20"/>
                        </w:rPr>
                        <w:t>}</w:t>
                      </w:r>
                    </w:p>
                    <w:p w14:paraId="18FBD571" w14:textId="77777777" w:rsidR="001B76FC" w:rsidRPr="001B76FC" w:rsidRDefault="001B76FC" w:rsidP="001B76FC">
                      <w:pPr>
                        <w:spacing w:before="120"/>
                        <w:rPr>
                          <w:rFonts w:ascii="Times New Roman" w:hAnsi="Times New Roman" w:cs="Times New Roman"/>
                          <w:sz w:val="20"/>
                          <w:szCs w:val="20"/>
                        </w:rPr>
                      </w:pPr>
                      <w:r w:rsidRPr="001B76FC">
                        <w:rPr>
                          <w:rFonts w:ascii="Times New Roman" w:hAnsi="Times New Roman" w:cs="Times New Roman"/>
                          <w:sz w:val="20"/>
                          <w:szCs w:val="20"/>
                        </w:rPr>
                        <w:t>class T2 extends Thread {</w:t>
                      </w:r>
                    </w:p>
                    <w:p w14:paraId="10381B95" w14:textId="19CC5BBA" w:rsidR="001B76FC" w:rsidRPr="001B76FC" w:rsidRDefault="00BE6461" w:rsidP="001B76FC">
                      <w:pPr>
                        <w:rPr>
                          <w:rFonts w:ascii="Times New Roman" w:hAnsi="Times New Roman" w:cs="Times New Roman"/>
                          <w:sz w:val="20"/>
                          <w:szCs w:val="20"/>
                        </w:rPr>
                      </w:pPr>
                      <w:r>
                        <w:rPr>
                          <w:rFonts w:ascii="Times New Roman" w:hAnsi="Times New Roman" w:cs="Times New Roman"/>
                          <w:sz w:val="20"/>
                          <w:szCs w:val="20"/>
                        </w:rPr>
                        <w:t xml:space="preserve">    </w:t>
                      </w:r>
                      <w:r w:rsidR="001B76FC" w:rsidRPr="001B76FC">
                        <w:rPr>
                          <w:rFonts w:ascii="Times New Roman" w:hAnsi="Times New Roman" w:cs="Times New Roman"/>
                          <w:sz w:val="20"/>
                          <w:szCs w:val="20"/>
                        </w:rPr>
                        <w:t>public void run() {</w:t>
                      </w:r>
                    </w:p>
                    <w:p w14:paraId="687689D2" w14:textId="77777777" w:rsidR="00BE6461" w:rsidRDefault="001B76FC" w:rsidP="001B76FC">
                      <w:pPr>
                        <w:rPr>
                          <w:rFonts w:ascii="Times New Roman" w:hAnsi="Times New Roman" w:cs="Times New Roman"/>
                          <w:sz w:val="20"/>
                          <w:szCs w:val="20"/>
                        </w:rPr>
                      </w:pPr>
                      <w:r w:rsidRPr="001B76FC">
                        <w:rPr>
                          <w:rFonts w:ascii="Times New Roman" w:hAnsi="Times New Roman" w:cs="Times New Roman"/>
                          <w:sz w:val="20"/>
                          <w:szCs w:val="20"/>
                        </w:rPr>
                        <w:t xml:space="preserve">        </w:t>
                      </w:r>
                      <w:r w:rsidR="00BE6461">
                        <w:rPr>
                          <w:rFonts w:ascii="Times New Roman" w:hAnsi="Times New Roman" w:cs="Times New Roman"/>
                          <w:sz w:val="20"/>
                          <w:szCs w:val="20"/>
                        </w:rPr>
                        <w:t>…</w:t>
                      </w:r>
                    </w:p>
                    <w:p w14:paraId="5386DA33" w14:textId="50B8BA31" w:rsidR="001B76FC" w:rsidRPr="001B76FC" w:rsidRDefault="00BE6461" w:rsidP="001B76FC">
                      <w:pPr>
                        <w:rPr>
                          <w:rFonts w:ascii="Times New Roman" w:hAnsi="Times New Roman" w:cs="Times New Roman"/>
                          <w:sz w:val="20"/>
                          <w:szCs w:val="20"/>
                        </w:rPr>
                      </w:pPr>
                      <w:r>
                        <w:rPr>
                          <w:rFonts w:ascii="Times New Roman" w:hAnsi="Times New Roman" w:cs="Times New Roman"/>
                          <w:sz w:val="20"/>
                          <w:szCs w:val="20"/>
                        </w:rPr>
                        <w:t xml:space="preserve">        </w:t>
                      </w:r>
                      <w:r w:rsidR="001B76FC" w:rsidRPr="001B76FC">
                        <w:rPr>
                          <w:rFonts w:ascii="Times New Roman" w:hAnsi="Times New Roman" w:cs="Times New Roman"/>
                          <w:sz w:val="20"/>
                          <w:szCs w:val="20"/>
                        </w:rPr>
                        <w:t>FirstSync.var.doubble();</w:t>
                      </w:r>
                    </w:p>
                    <w:p w14:paraId="776DC3C5" w14:textId="3EB4B5B2" w:rsidR="001B76FC" w:rsidRPr="001B76FC" w:rsidRDefault="001B76FC" w:rsidP="001B76FC">
                      <w:pPr>
                        <w:rPr>
                          <w:rFonts w:ascii="Times New Roman" w:hAnsi="Times New Roman" w:cs="Times New Roman"/>
                          <w:sz w:val="20"/>
                          <w:szCs w:val="20"/>
                        </w:rPr>
                      </w:pPr>
                      <w:r w:rsidRPr="001B76FC">
                        <w:rPr>
                          <w:rFonts w:ascii="Times New Roman" w:hAnsi="Times New Roman" w:cs="Times New Roman"/>
                          <w:sz w:val="20"/>
                          <w:szCs w:val="20"/>
                        </w:rPr>
                        <w:t xml:space="preserve">        </w:t>
                      </w:r>
                      <w:r w:rsidR="00BE6461">
                        <w:rPr>
                          <w:rFonts w:ascii="Times New Roman" w:hAnsi="Times New Roman" w:cs="Times New Roman"/>
                          <w:sz w:val="20"/>
                          <w:szCs w:val="20"/>
                        </w:rPr>
                        <w:t>…</w:t>
                      </w:r>
                    </w:p>
                    <w:p w14:paraId="6B5C1D04" w14:textId="35AB4E3F" w:rsidR="001B76FC" w:rsidRPr="00636B42" w:rsidRDefault="00BE6461" w:rsidP="001B76FC">
                      <w:pPr>
                        <w:rPr>
                          <w:rFonts w:ascii="Times New Roman" w:hAnsi="Times New Roman" w:cs="Times New Roman"/>
                          <w:sz w:val="20"/>
                          <w:szCs w:val="20"/>
                        </w:rPr>
                      </w:pPr>
                      <w:r>
                        <w:rPr>
                          <w:rFonts w:ascii="Times New Roman" w:hAnsi="Times New Roman" w:cs="Times New Roman"/>
                          <w:sz w:val="20"/>
                          <w:szCs w:val="20"/>
                        </w:rPr>
                        <w:t xml:space="preserve">    }</w:t>
                      </w:r>
                      <w:r w:rsidR="001B76FC" w:rsidRPr="001B76FC">
                        <w:rPr>
                          <w:rFonts w:ascii="Times New Roman" w:hAnsi="Times New Roman" w:cs="Times New Roman"/>
                          <w:sz w:val="20"/>
                          <w:szCs w:val="20"/>
                        </w:rPr>
                        <w:t>}</w:t>
                      </w:r>
                    </w:p>
                  </w:txbxContent>
                </v:textbox>
                <w10:wrap type="square"/>
              </v:shape>
            </w:pict>
          </mc:Fallback>
        </mc:AlternateContent>
      </w:r>
      <w:r w:rsidR="00220102">
        <w:rPr>
          <w:rFonts w:ascii="Times New Roman" w:hAnsi="Times New Roman" w:cs="Times New Roman"/>
          <w:sz w:val="20"/>
          <w:szCs w:val="20"/>
        </w:rPr>
        <w:t xml:space="preserve">The synchronized statement is more flexible, in that the whole method need not be synchronized. But if the whole method </w:t>
      </w:r>
      <w:r w:rsidR="00220102">
        <w:rPr>
          <w:rFonts w:ascii="Times New Roman" w:hAnsi="Times New Roman" w:cs="Times New Roman"/>
          <w:i/>
          <w:sz w:val="20"/>
          <w:szCs w:val="20"/>
        </w:rPr>
        <w:t>will</w:t>
      </w:r>
      <w:r w:rsidR="00220102">
        <w:rPr>
          <w:rFonts w:ascii="Times New Roman" w:hAnsi="Times New Roman" w:cs="Times New Roman"/>
          <w:sz w:val="20"/>
          <w:szCs w:val="20"/>
        </w:rPr>
        <w:t xml:space="preserve"> be synchronized, use a synchronized method.</w:t>
      </w:r>
    </w:p>
    <w:p w14:paraId="6F9253D3" w14:textId="1163ED18" w:rsidR="001B76FC" w:rsidRPr="00220102" w:rsidRDefault="00BE6461" w:rsidP="00BE6461">
      <w:pPr>
        <w:spacing w:before="120"/>
        <w:ind w:firstLine="288"/>
        <w:rPr>
          <w:rFonts w:ascii="Times New Roman" w:hAnsi="Times New Roman" w:cs="Times New Roman"/>
          <w:sz w:val="20"/>
          <w:szCs w:val="20"/>
        </w:rPr>
      </w:pPr>
      <w:r>
        <w:rPr>
          <w:rFonts w:ascii="Times New Roman" w:hAnsi="Times New Roman" w:cs="Times New Roman"/>
          <w:sz w:val="20"/>
          <w:szCs w:val="20"/>
        </w:rPr>
        <w:t>To the right, we show the modified classes T1 and T2. Instead of having synchronized statements, they call methods in the shared object.</w:t>
      </w:r>
    </w:p>
    <w:sectPr w:rsidR="001B76FC" w:rsidRPr="00220102" w:rsidSect="00D65CEB">
      <w:headerReference w:type="even" r:id="rId7"/>
      <w:headerReference w:type="default" r:id="rId8"/>
      <w:footerReference w:type="even" r:id="rId9"/>
      <w:footerReference w:type="default" r:id="rId10"/>
      <w:headerReference w:type="first" r:id="rId11"/>
      <w:footerReference w:type="first" r:id="rId12"/>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3A9FEA" w14:textId="77777777" w:rsidR="00717AF3" w:rsidRDefault="00717AF3" w:rsidP="00F83DF1">
      <w:r>
        <w:separator/>
      </w:r>
    </w:p>
  </w:endnote>
  <w:endnote w:type="continuationSeparator" w:id="0">
    <w:p w14:paraId="6A10BDA8" w14:textId="77777777" w:rsidR="00717AF3" w:rsidRDefault="00717AF3"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Courier">
    <w:panose1 w:val="02000500000000000000"/>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29108" w14:textId="77777777" w:rsidR="00904243" w:rsidRDefault="009042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192474" w14:textId="3B1DE10D" w:rsidR="00904243" w:rsidRPr="00904243" w:rsidRDefault="00904243">
    <w:pPr>
      <w:pStyle w:val="Footer"/>
      <w:rPr>
        <w:rFonts w:ascii="Times" w:hAnsi="Times"/>
        <w:sz w:val="20"/>
        <w:szCs w:val="20"/>
      </w:rPr>
    </w:pPr>
    <w:r w:rsidRPr="006B4C6B">
      <w:rPr>
        <w:rFonts w:ascii="Times" w:hAnsi="Times"/>
        <w:sz w:val="20"/>
        <w:szCs w:val="20"/>
      </w:rPr>
      <w:sym w:font="Symbol" w:char="F0D3"/>
    </w:r>
    <w:r w:rsidRPr="006B4C6B">
      <w:rPr>
        <w:rFonts w:ascii="Times" w:hAnsi="Times"/>
        <w:sz w:val="20"/>
        <w:szCs w:val="20"/>
      </w:rPr>
      <w:t>David Gries, 2018</w:t>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A91404" w14:textId="77777777" w:rsidR="00904243" w:rsidRDefault="009042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470AA7" w14:textId="77777777" w:rsidR="00717AF3" w:rsidRDefault="00717AF3" w:rsidP="00F83DF1">
      <w:r>
        <w:separator/>
      </w:r>
    </w:p>
  </w:footnote>
  <w:footnote w:type="continuationSeparator" w:id="0">
    <w:p w14:paraId="6A322A97" w14:textId="77777777" w:rsidR="00717AF3" w:rsidRDefault="00717AF3" w:rsidP="00F83D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8A1F5" w14:textId="77777777" w:rsidR="00904243" w:rsidRDefault="009042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96DBC" w14:textId="5451719E" w:rsidR="001B76FC" w:rsidRDefault="001B76FC" w:rsidP="00F83DF1">
    <w:pPr>
      <w:pStyle w:val="Header"/>
      <w:jc w:val="center"/>
    </w:pPr>
    <w:r>
      <w:t xml:space="preserve">Introduction to </w:t>
    </w:r>
    <w:r w:rsidRPr="00DA446A">
      <w:rPr>
        <w:i/>
      </w:rPr>
      <w:t>synchronized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A548D" w14:textId="77777777" w:rsidR="00904243" w:rsidRDefault="009042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301D0B17"/>
    <w:multiLevelType w:val="hybridMultilevel"/>
    <w:tmpl w:val="5CE88A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9C915A3"/>
    <w:multiLevelType w:val="hybridMultilevel"/>
    <w:tmpl w:val="68AE36B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15:restartNumberingAfterBreak="0">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3DF1"/>
    <w:rsid w:val="0000357D"/>
    <w:rsid w:val="000046BF"/>
    <w:rsid w:val="00005FE0"/>
    <w:rsid w:val="00010F9E"/>
    <w:rsid w:val="00011BFD"/>
    <w:rsid w:val="000127B2"/>
    <w:rsid w:val="000155EC"/>
    <w:rsid w:val="00022186"/>
    <w:rsid w:val="00037FA7"/>
    <w:rsid w:val="00044F15"/>
    <w:rsid w:val="00065EED"/>
    <w:rsid w:val="000724BE"/>
    <w:rsid w:val="00075DD7"/>
    <w:rsid w:val="00085FB7"/>
    <w:rsid w:val="00086DBF"/>
    <w:rsid w:val="000906AA"/>
    <w:rsid w:val="00091025"/>
    <w:rsid w:val="000A68D1"/>
    <w:rsid w:val="000B2C8E"/>
    <w:rsid w:val="000C0E94"/>
    <w:rsid w:val="000C1DF1"/>
    <w:rsid w:val="000D45C0"/>
    <w:rsid w:val="000E1A46"/>
    <w:rsid w:val="0010173E"/>
    <w:rsid w:val="00102BC7"/>
    <w:rsid w:val="00113A9C"/>
    <w:rsid w:val="001150A1"/>
    <w:rsid w:val="00121EC6"/>
    <w:rsid w:val="00126868"/>
    <w:rsid w:val="001439CB"/>
    <w:rsid w:val="00144E42"/>
    <w:rsid w:val="00145143"/>
    <w:rsid w:val="001531BE"/>
    <w:rsid w:val="00155AFC"/>
    <w:rsid w:val="00164FC6"/>
    <w:rsid w:val="0016595C"/>
    <w:rsid w:val="00182EA8"/>
    <w:rsid w:val="0018767F"/>
    <w:rsid w:val="001937BD"/>
    <w:rsid w:val="00195A13"/>
    <w:rsid w:val="001A20CB"/>
    <w:rsid w:val="001A31E7"/>
    <w:rsid w:val="001B0CEA"/>
    <w:rsid w:val="001B76FC"/>
    <w:rsid w:val="001C006D"/>
    <w:rsid w:val="001C3089"/>
    <w:rsid w:val="001C5B04"/>
    <w:rsid w:val="001D121D"/>
    <w:rsid w:val="001E4001"/>
    <w:rsid w:val="001E48D6"/>
    <w:rsid w:val="001E782C"/>
    <w:rsid w:val="0021517E"/>
    <w:rsid w:val="002156EC"/>
    <w:rsid w:val="00220102"/>
    <w:rsid w:val="00220811"/>
    <w:rsid w:val="00231303"/>
    <w:rsid w:val="002325F6"/>
    <w:rsid w:val="00232CD4"/>
    <w:rsid w:val="00240167"/>
    <w:rsid w:val="0024598C"/>
    <w:rsid w:val="002531E9"/>
    <w:rsid w:val="0027127F"/>
    <w:rsid w:val="00271C73"/>
    <w:rsid w:val="00281098"/>
    <w:rsid w:val="00281A55"/>
    <w:rsid w:val="00284198"/>
    <w:rsid w:val="002930D5"/>
    <w:rsid w:val="00294167"/>
    <w:rsid w:val="00294D0F"/>
    <w:rsid w:val="00295FD3"/>
    <w:rsid w:val="002A431F"/>
    <w:rsid w:val="002B3E75"/>
    <w:rsid w:val="002C3CE4"/>
    <w:rsid w:val="002D5E0D"/>
    <w:rsid w:val="002D7CDF"/>
    <w:rsid w:val="003019A5"/>
    <w:rsid w:val="00301A83"/>
    <w:rsid w:val="003058E5"/>
    <w:rsid w:val="00316278"/>
    <w:rsid w:val="003416E9"/>
    <w:rsid w:val="00341A5B"/>
    <w:rsid w:val="0035035C"/>
    <w:rsid w:val="00352006"/>
    <w:rsid w:val="003670BC"/>
    <w:rsid w:val="003845FE"/>
    <w:rsid w:val="00384CD6"/>
    <w:rsid w:val="00393D61"/>
    <w:rsid w:val="00394CA5"/>
    <w:rsid w:val="003962F0"/>
    <w:rsid w:val="003A4916"/>
    <w:rsid w:val="003A7E6B"/>
    <w:rsid w:val="003B1D0C"/>
    <w:rsid w:val="003C04D6"/>
    <w:rsid w:val="003C16EF"/>
    <w:rsid w:val="003C6AE4"/>
    <w:rsid w:val="003D23AD"/>
    <w:rsid w:val="003D6E52"/>
    <w:rsid w:val="003D787D"/>
    <w:rsid w:val="003E22DE"/>
    <w:rsid w:val="003E5A72"/>
    <w:rsid w:val="003E7108"/>
    <w:rsid w:val="003F7C72"/>
    <w:rsid w:val="00401402"/>
    <w:rsid w:val="00405AE2"/>
    <w:rsid w:val="004158CF"/>
    <w:rsid w:val="00417981"/>
    <w:rsid w:val="004423AE"/>
    <w:rsid w:val="0045259F"/>
    <w:rsid w:val="00456BA6"/>
    <w:rsid w:val="00471096"/>
    <w:rsid w:val="0047483E"/>
    <w:rsid w:val="004808D2"/>
    <w:rsid w:val="00484584"/>
    <w:rsid w:val="00492A6F"/>
    <w:rsid w:val="00495B88"/>
    <w:rsid w:val="004B2129"/>
    <w:rsid w:val="004B263A"/>
    <w:rsid w:val="004C1473"/>
    <w:rsid w:val="004D55CE"/>
    <w:rsid w:val="004D7889"/>
    <w:rsid w:val="004E3528"/>
    <w:rsid w:val="004E3579"/>
    <w:rsid w:val="004F32E3"/>
    <w:rsid w:val="004F6AEE"/>
    <w:rsid w:val="004F75FC"/>
    <w:rsid w:val="00505FD8"/>
    <w:rsid w:val="00537CEA"/>
    <w:rsid w:val="005428D2"/>
    <w:rsid w:val="0054664A"/>
    <w:rsid w:val="00553AE9"/>
    <w:rsid w:val="00563338"/>
    <w:rsid w:val="00567004"/>
    <w:rsid w:val="005733A8"/>
    <w:rsid w:val="00581E24"/>
    <w:rsid w:val="00583793"/>
    <w:rsid w:val="00590655"/>
    <w:rsid w:val="005A4908"/>
    <w:rsid w:val="005A7165"/>
    <w:rsid w:val="005B5303"/>
    <w:rsid w:val="005B6B52"/>
    <w:rsid w:val="005C0665"/>
    <w:rsid w:val="005C0AD6"/>
    <w:rsid w:val="005C3548"/>
    <w:rsid w:val="005C441C"/>
    <w:rsid w:val="005C72E4"/>
    <w:rsid w:val="005F63CF"/>
    <w:rsid w:val="006038CA"/>
    <w:rsid w:val="00620BEC"/>
    <w:rsid w:val="00630AE1"/>
    <w:rsid w:val="00636AB3"/>
    <w:rsid w:val="00636B42"/>
    <w:rsid w:val="006372AB"/>
    <w:rsid w:val="0064080D"/>
    <w:rsid w:val="00654BB1"/>
    <w:rsid w:val="006551AC"/>
    <w:rsid w:val="00666361"/>
    <w:rsid w:val="0067242B"/>
    <w:rsid w:val="00672929"/>
    <w:rsid w:val="00674CD3"/>
    <w:rsid w:val="00695148"/>
    <w:rsid w:val="00697232"/>
    <w:rsid w:val="00697722"/>
    <w:rsid w:val="006B1C57"/>
    <w:rsid w:val="006B6171"/>
    <w:rsid w:val="006C514A"/>
    <w:rsid w:val="006C744D"/>
    <w:rsid w:val="006D46D9"/>
    <w:rsid w:val="006E390D"/>
    <w:rsid w:val="006F0564"/>
    <w:rsid w:val="00710D2F"/>
    <w:rsid w:val="007117F5"/>
    <w:rsid w:val="00712FC2"/>
    <w:rsid w:val="00716A8D"/>
    <w:rsid w:val="00717AF3"/>
    <w:rsid w:val="00720BA9"/>
    <w:rsid w:val="0073682A"/>
    <w:rsid w:val="00736A1C"/>
    <w:rsid w:val="0074517E"/>
    <w:rsid w:val="00752428"/>
    <w:rsid w:val="00753096"/>
    <w:rsid w:val="00756858"/>
    <w:rsid w:val="00761B00"/>
    <w:rsid w:val="00762482"/>
    <w:rsid w:val="00772E22"/>
    <w:rsid w:val="007744E4"/>
    <w:rsid w:val="007777E0"/>
    <w:rsid w:val="00782870"/>
    <w:rsid w:val="0079120A"/>
    <w:rsid w:val="00791621"/>
    <w:rsid w:val="0079367B"/>
    <w:rsid w:val="00794513"/>
    <w:rsid w:val="00796E8B"/>
    <w:rsid w:val="007A452F"/>
    <w:rsid w:val="007B14BC"/>
    <w:rsid w:val="007D33F9"/>
    <w:rsid w:val="007D6C0E"/>
    <w:rsid w:val="007E4615"/>
    <w:rsid w:val="007F0134"/>
    <w:rsid w:val="007F29E2"/>
    <w:rsid w:val="007F34A5"/>
    <w:rsid w:val="00807609"/>
    <w:rsid w:val="008140E9"/>
    <w:rsid w:val="0081425C"/>
    <w:rsid w:val="00836F4D"/>
    <w:rsid w:val="0084400C"/>
    <w:rsid w:val="00853426"/>
    <w:rsid w:val="00857AA7"/>
    <w:rsid w:val="00862676"/>
    <w:rsid w:val="00867144"/>
    <w:rsid w:val="008675DC"/>
    <w:rsid w:val="0087215E"/>
    <w:rsid w:val="00893E06"/>
    <w:rsid w:val="0089627E"/>
    <w:rsid w:val="008A0BDA"/>
    <w:rsid w:val="008A795B"/>
    <w:rsid w:val="008B02C0"/>
    <w:rsid w:val="008B1E15"/>
    <w:rsid w:val="008B5010"/>
    <w:rsid w:val="008C0E01"/>
    <w:rsid w:val="008D7C76"/>
    <w:rsid w:val="008E2385"/>
    <w:rsid w:val="008E31FF"/>
    <w:rsid w:val="008F172C"/>
    <w:rsid w:val="008F3CE1"/>
    <w:rsid w:val="00904243"/>
    <w:rsid w:val="00905809"/>
    <w:rsid w:val="00917617"/>
    <w:rsid w:val="009205F6"/>
    <w:rsid w:val="00923D6F"/>
    <w:rsid w:val="00932299"/>
    <w:rsid w:val="00933A1E"/>
    <w:rsid w:val="00940FD9"/>
    <w:rsid w:val="00942476"/>
    <w:rsid w:val="00945CFD"/>
    <w:rsid w:val="009504B2"/>
    <w:rsid w:val="0096449B"/>
    <w:rsid w:val="00965C25"/>
    <w:rsid w:val="00966E9B"/>
    <w:rsid w:val="00970AC1"/>
    <w:rsid w:val="009736F7"/>
    <w:rsid w:val="009866A5"/>
    <w:rsid w:val="00994056"/>
    <w:rsid w:val="009C06CE"/>
    <w:rsid w:val="009D74C8"/>
    <w:rsid w:val="009E381F"/>
    <w:rsid w:val="009E7293"/>
    <w:rsid w:val="009F2E9E"/>
    <w:rsid w:val="00A0473E"/>
    <w:rsid w:val="00A101EC"/>
    <w:rsid w:val="00A16FB0"/>
    <w:rsid w:val="00A177C0"/>
    <w:rsid w:val="00A26AE1"/>
    <w:rsid w:val="00A33C3A"/>
    <w:rsid w:val="00A353DE"/>
    <w:rsid w:val="00A3752C"/>
    <w:rsid w:val="00A37C40"/>
    <w:rsid w:val="00A43606"/>
    <w:rsid w:val="00A4524F"/>
    <w:rsid w:val="00A466F0"/>
    <w:rsid w:val="00A63852"/>
    <w:rsid w:val="00A650E1"/>
    <w:rsid w:val="00A661CB"/>
    <w:rsid w:val="00A8495D"/>
    <w:rsid w:val="00A9411E"/>
    <w:rsid w:val="00A96657"/>
    <w:rsid w:val="00AB4FA4"/>
    <w:rsid w:val="00AD46FD"/>
    <w:rsid w:val="00AE00DA"/>
    <w:rsid w:val="00AE4D7A"/>
    <w:rsid w:val="00AE53F1"/>
    <w:rsid w:val="00AF3EE6"/>
    <w:rsid w:val="00B06D0B"/>
    <w:rsid w:val="00B11E79"/>
    <w:rsid w:val="00B22EAA"/>
    <w:rsid w:val="00B30B85"/>
    <w:rsid w:val="00B3682E"/>
    <w:rsid w:val="00B40BD8"/>
    <w:rsid w:val="00B44898"/>
    <w:rsid w:val="00B50D89"/>
    <w:rsid w:val="00B538EF"/>
    <w:rsid w:val="00B54794"/>
    <w:rsid w:val="00B641BF"/>
    <w:rsid w:val="00B652D3"/>
    <w:rsid w:val="00B653CA"/>
    <w:rsid w:val="00B6721E"/>
    <w:rsid w:val="00B90EF5"/>
    <w:rsid w:val="00B962A6"/>
    <w:rsid w:val="00BB1886"/>
    <w:rsid w:val="00BC18DF"/>
    <w:rsid w:val="00BC1A9D"/>
    <w:rsid w:val="00BC1E58"/>
    <w:rsid w:val="00BC3540"/>
    <w:rsid w:val="00BD4010"/>
    <w:rsid w:val="00BE6461"/>
    <w:rsid w:val="00BF42CE"/>
    <w:rsid w:val="00BF4F93"/>
    <w:rsid w:val="00C10D36"/>
    <w:rsid w:val="00C11252"/>
    <w:rsid w:val="00C13D4C"/>
    <w:rsid w:val="00C1551C"/>
    <w:rsid w:val="00C156CC"/>
    <w:rsid w:val="00C2694E"/>
    <w:rsid w:val="00C30D21"/>
    <w:rsid w:val="00C33897"/>
    <w:rsid w:val="00C37402"/>
    <w:rsid w:val="00C41507"/>
    <w:rsid w:val="00C425B0"/>
    <w:rsid w:val="00C454AE"/>
    <w:rsid w:val="00C47225"/>
    <w:rsid w:val="00C51411"/>
    <w:rsid w:val="00C520E5"/>
    <w:rsid w:val="00C57529"/>
    <w:rsid w:val="00C74189"/>
    <w:rsid w:val="00C804BE"/>
    <w:rsid w:val="00CA3BB3"/>
    <w:rsid w:val="00CA4945"/>
    <w:rsid w:val="00CA7FC7"/>
    <w:rsid w:val="00CB2C2C"/>
    <w:rsid w:val="00CC0BF1"/>
    <w:rsid w:val="00CC5256"/>
    <w:rsid w:val="00CC6C40"/>
    <w:rsid w:val="00CC6F27"/>
    <w:rsid w:val="00CD7E59"/>
    <w:rsid w:val="00CF1B8F"/>
    <w:rsid w:val="00CF64E8"/>
    <w:rsid w:val="00D031C7"/>
    <w:rsid w:val="00D03A8E"/>
    <w:rsid w:val="00D041FA"/>
    <w:rsid w:val="00D05F96"/>
    <w:rsid w:val="00D068DE"/>
    <w:rsid w:val="00D11202"/>
    <w:rsid w:val="00D23557"/>
    <w:rsid w:val="00D246ED"/>
    <w:rsid w:val="00D44458"/>
    <w:rsid w:val="00D52D3D"/>
    <w:rsid w:val="00D5342B"/>
    <w:rsid w:val="00D61ADE"/>
    <w:rsid w:val="00D65CEB"/>
    <w:rsid w:val="00D65D7D"/>
    <w:rsid w:val="00D67A9A"/>
    <w:rsid w:val="00DA1119"/>
    <w:rsid w:val="00DA446A"/>
    <w:rsid w:val="00DB16B3"/>
    <w:rsid w:val="00DC1DCC"/>
    <w:rsid w:val="00DC52BA"/>
    <w:rsid w:val="00DD2CD9"/>
    <w:rsid w:val="00DE17D2"/>
    <w:rsid w:val="00DF758D"/>
    <w:rsid w:val="00E27D3C"/>
    <w:rsid w:val="00E317AB"/>
    <w:rsid w:val="00E42EC7"/>
    <w:rsid w:val="00E455F1"/>
    <w:rsid w:val="00E473D0"/>
    <w:rsid w:val="00E62998"/>
    <w:rsid w:val="00E645A1"/>
    <w:rsid w:val="00E767C0"/>
    <w:rsid w:val="00E90916"/>
    <w:rsid w:val="00E97C09"/>
    <w:rsid w:val="00EB4FD9"/>
    <w:rsid w:val="00EC7508"/>
    <w:rsid w:val="00ED37A0"/>
    <w:rsid w:val="00EE0D34"/>
    <w:rsid w:val="00F03DE1"/>
    <w:rsid w:val="00F12B65"/>
    <w:rsid w:val="00F31C06"/>
    <w:rsid w:val="00F3535B"/>
    <w:rsid w:val="00F46558"/>
    <w:rsid w:val="00F518C7"/>
    <w:rsid w:val="00F5338C"/>
    <w:rsid w:val="00F5532A"/>
    <w:rsid w:val="00F56103"/>
    <w:rsid w:val="00F56701"/>
    <w:rsid w:val="00F642FE"/>
    <w:rsid w:val="00F66775"/>
    <w:rsid w:val="00F7181E"/>
    <w:rsid w:val="00F76716"/>
    <w:rsid w:val="00F8013E"/>
    <w:rsid w:val="00F80918"/>
    <w:rsid w:val="00F83DF1"/>
    <w:rsid w:val="00F86A17"/>
    <w:rsid w:val="00F92A7A"/>
    <w:rsid w:val="00FA3738"/>
    <w:rsid w:val="00FA51F4"/>
    <w:rsid w:val="00FA6557"/>
    <w:rsid w:val="00FB5C72"/>
    <w:rsid w:val="00FC4215"/>
    <w:rsid w:val="00FC4CF1"/>
    <w:rsid w:val="00FD6071"/>
    <w:rsid w:val="00FE659B"/>
    <w:rsid w:val="00FF141C"/>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953D2"/>
  <w14:defaultImageDpi w14:val="300"/>
  <w15:docId w15:val="{6F6BAA3F-42D5-1A44-8BA8-CBF461D5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7530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0EF5"/>
    <w:rPr>
      <w:color w:val="0000FF" w:themeColor="hyperlink"/>
      <w:u w:val="single"/>
    </w:rPr>
  </w:style>
  <w:style w:type="paragraph" w:styleId="FootnoteText">
    <w:name w:val="footnote text"/>
    <w:basedOn w:val="Normal"/>
    <w:link w:val="FootnoteTextChar"/>
    <w:uiPriority w:val="99"/>
    <w:unhideWhenUsed/>
    <w:rsid w:val="00710D2F"/>
  </w:style>
  <w:style w:type="character" w:customStyle="1" w:styleId="FootnoteTextChar">
    <w:name w:val="Footnote Text Char"/>
    <w:basedOn w:val="DefaultParagraphFont"/>
    <w:link w:val="FootnoteText"/>
    <w:uiPriority w:val="99"/>
    <w:rsid w:val="00710D2F"/>
  </w:style>
  <w:style w:type="character" w:styleId="FootnoteReference">
    <w:name w:val="footnote reference"/>
    <w:basedOn w:val="DefaultParagraphFont"/>
    <w:uiPriority w:val="99"/>
    <w:unhideWhenUsed/>
    <w:rsid w:val="00710D2F"/>
    <w:rPr>
      <w:vertAlign w:val="superscript"/>
    </w:rPr>
  </w:style>
  <w:style w:type="paragraph" w:styleId="HTMLPreformatted">
    <w:name w:val="HTML Preformatted"/>
    <w:basedOn w:val="Normal"/>
    <w:link w:val="HTMLPreformattedChar"/>
    <w:uiPriority w:val="99"/>
    <w:unhideWhenUsed/>
    <w:rsid w:val="00853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853426"/>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579355">
      <w:bodyDiv w:val="1"/>
      <w:marLeft w:val="0"/>
      <w:marRight w:val="0"/>
      <w:marTop w:val="0"/>
      <w:marBottom w:val="0"/>
      <w:divBdr>
        <w:top w:val="none" w:sz="0" w:space="0" w:color="auto"/>
        <w:left w:val="none" w:sz="0" w:space="0" w:color="auto"/>
        <w:bottom w:val="none" w:sz="0" w:space="0" w:color="auto"/>
        <w:right w:val="none" w:sz="0" w:space="0" w:color="auto"/>
      </w:divBdr>
    </w:div>
    <w:div w:id="831332035">
      <w:bodyDiv w:val="1"/>
      <w:marLeft w:val="0"/>
      <w:marRight w:val="0"/>
      <w:marTop w:val="0"/>
      <w:marBottom w:val="0"/>
      <w:divBdr>
        <w:top w:val="none" w:sz="0" w:space="0" w:color="auto"/>
        <w:left w:val="none" w:sz="0" w:space="0" w:color="auto"/>
        <w:bottom w:val="none" w:sz="0" w:space="0" w:color="auto"/>
        <w:right w:val="none" w:sz="0" w:space="0" w:color="auto"/>
      </w:divBdr>
    </w:div>
    <w:div w:id="862674981">
      <w:bodyDiv w:val="1"/>
      <w:marLeft w:val="0"/>
      <w:marRight w:val="0"/>
      <w:marTop w:val="0"/>
      <w:marBottom w:val="0"/>
      <w:divBdr>
        <w:top w:val="none" w:sz="0" w:space="0" w:color="auto"/>
        <w:left w:val="none" w:sz="0" w:space="0" w:color="auto"/>
        <w:bottom w:val="none" w:sz="0" w:space="0" w:color="auto"/>
        <w:right w:val="none" w:sz="0" w:space="0" w:color="auto"/>
      </w:divBdr>
    </w:div>
    <w:div w:id="893274765">
      <w:bodyDiv w:val="1"/>
      <w:marLeft w:val="0"/>
      <w:marRight w:val="0"/>
      <w:marTop w:val="0"/>
      <w:marBottom w:val="0"/>
      <w:divBdr>
        <w:top w:val="none" w:sz="0" w:space="0" w:color="auto"/>
        <w:left w:val="none" w:sz="0" w:space="0" w:color="auto"/>
        <w:bottom w:val="none" w:sz="0" w:space="0" w:color="auto"/>
        <w:right w:val="none" w:sz="0" w:space="0" w:color="auto"/>
      </w:divBdr>
    </w:div>
    <w:div w:id="924725926">
      <w:bodyDiv w:val="1"/>
      <w:marLeft w:val="0"/>
      <w:marRight w:val="0"/>
      <w:marTop w:val="0"/>
      <w:marBottom w:val="0"/>
      <w:divBdr>
        <w:top w:val="none" w:sz="0" w:space="0" w:color="auto"/>
        <w:left w:val="none" w:sz="0" w:space="0" w:color="auto"/>
        <w:bottom w:val="none" w:sz="0" w:space="0" w:color="auto"/>
        <w:right w:val="none" w:sz="0" w:space="0" w:color="auto"/>
      </w:divBdr>
    </w:div>
    <w:div w:id="959258684">
      <w:bodyDiv w:val="1"/>
      <w:marLeft w:val="0"/>
      <w:marRight w:val="0"/>
      <w:marTop w:val="0"/>
      <w:marBottom w:val="0"/>
      <w:divBdr>
        <w:top w:val="none" w:sz="0" w:space="0" w:color="auto"/>
        <w:left w:val="none" w:sz="0" w:space="0" w:color="auto"/>
        <w:bottom w:val="none" w:sz="0" w:space="0" w:color="auto"/>
        <w:right w:val="none" w:sz="0" w:space="0" w:color="auto"/>
      </w:divBdr>
    </w:div>
    <w:div w:id="985205344">
      <w:bodyDiv w:val="1"/>
      <w:marLeft w:val="0"/>
      <w:marRight w:val="0"/>
      <w:marTop w:val="0"/>
      <w:marBottom w:val="0"/>
      <w:divBdr>
        <w:top w:val="none" w:sz="0" w:space="0" w:color="auto"/>
        <w:left w:val="none" w:sz="0" w:space="0" w:color="auto"/>
        <w:bottom w:val="none" w:sz="0" w:space="0" w:color="auto"/>
        <w:right w:val="none" w:sz="0" w:space="0" w:color="auto"/>
      </w:divBdr>
    </w:div>
    <w:div w:id="1175807508">
      <w:bodyDiv w:val="1"/>
      <w:marLeft w:val="0"/>
      <w:marRight w:val="0"/>
      <w:marTop w:val="0"/>
      <w:marBottom w:val="0"/>
      <w:divBdr>
        <w:top w:val="none" w:sz="0" w:space="0" w:color="auto"/>
        <w:left w:val="none" w:sz="0" w:space="0" w:color="auto"/>
        <w:bottom w:val="none" w:sz="0" w:space="0" w:color="auto"/>
        <w:right w:val="none" w:sz="0" w:space="0" w:color="auto"/>
      </w:divBdr>
    </w:div>
    <w:div w:id="1178807893">
      <w:bodyDiv w:val="1"/>
      <w:marLeft w:val="0"/>
      <w:marRight w:val="0"/>
      <w:marTop w:val="0"/>
      <w:marBottom w:val="0"/>
      <w:divBdr>
        <w:top w:val="none" w:sz="0" w:space="0" w:color="auto"/>
        <w:left w:val="none" w:sz="0" w:space="0" w:color="auto"/>
        <w:bottom w:val="none" w:sz="0" w:space="0" w:color="auto"/>
        <w:right w:val="none" w:sz="0" w:space="0" w:color="auto"/>
      </w:divBdr>
    </w:div>
    <w:div w:id="1252541057">
      <w:bodyDiv w:val="1"/>
      <w:marLeft w:val="0"/>
      <w:marRight w:val="0"/>
      <w:marTop w:val="0"/>
      <w:marBottom w:val="0"/>
      <w:divBdr>
        <w:top w:val="none" w:sz="0" w:space="0" w:color="auto"/>
        <w:left w:val="none" w:sz="0" w:space="0" w:color="auto"/>
        <w:bottom w:val="none" w:sz="0" w:space="0" w:color="auto"/>
        <w:right w:val="none" w:sz="0" w:space="0" w:color="auto"/>
      </w:divBdr>
    </w:div>
    <w:div w:id="1367176348">
      <w:bodyDiv w:val="1"/>
      <w:marLeft w:val="0"/>
      <w:marRight w:val="0"/>
      <w:marTop w:val="0"/>
      <w:marBottom w:val="0"/>
      <w:divBdr>
        <w:top w:val="none" w:sz="0" w:space="0" w:color="auto"/>
        <w:left w:val="none" w:sz="0" w:space="0" w:color="auto"/>
        <w:bottom w:val="none" w:sz="0" w:space="0" w:color="auto"/>
        <w:right w:val="none" w:sz="0" w:space="0" w:color="auto"/>
      </w:divBdr>
    </w:div>
    <w:div w:id="1493447264">
      <w:bodyDiv w:val="1"/>
      <w:marLeft w:val="0"/>
      <w:marRight w:val="0"/>
      <w:marTop w:val="0"/>
      <w:marBottom w:val="0"/>
      <w:divBdr>
        <w:top w:val="none" w:sz="0" w:space="0" w:color="auto"/>
        <w:left w:val="none" w:sz="0" w:space="0" w:color="auto"/>
        <w:bottom w:val="none" w:sz="0" w:space="0" w:color="auto"/>
        <w:right w:val="none" w:sz="0" w:space="0" w:color="auto"/>
      </w:divBdr>
    </w:div>
    <w:div w:id="1592005144">
      <w:bodyDiv w:val="1"/>
      <w:marLeft w:val="0"/>
      <w:marRight w:val="0"/>
      <w:marTop w:val="0"/>
      <w:marBottom w:val="0"/>
      <w:divBdr>
        <w:top w:val="none" w:sz="0" w:space="0" w:color="auto"/>
        <w:left w:val="none" w:sz="0" w:space="0" w:color="auto"/>
        <w:bottom w:val="none" w:sz="0" w:space="0" w:color="auto"/>
        <w:right w:val="none" w:sz="0" w:space="0" w:color="auto"/>
      </w:divBdr>
    </w:div>
    <w:div w:id="1613585764">
      <w:bodyDiv w:val="1"/>
      <w:marLeft w:val="0"/>
      <w:marRight w:val="0"/>
      <w:marTop w:val="0"/>
      <w:marBottom w:val="0"/>
      <w:divBdr>
        <w:top w:val="none" w:sz="0" w:space="0" w:color="auto"/>
        <w:left w:val="none" w:sz="0" w:space="0" w:color="auto"/>
        <w:bottom w:val="none" w:sz="0" w:space="0" w:color="auto"/>
        <w:right w:val="none" w:sz="0" w:space="0" w:color="auto"/>
      </w:divBdr>
    </w:div>
    <w:div w:id="1638563412">
      <w:bodyDiv w:val="1"/>
      <w:marLeft w:val="0"/>
      <w:marRight w:val="0"/>
      <w:marTop w:val="0"/>
      <w:marBottom w:val="0"/>
      <w:divBdr>
        <w:top w:val="none" w:sz="0" w:space="0" w:color="auto"/>
        <w:left w:val="none" w:sz="0" w:space="0" w:color="auto"/>
        <w:bottom w:val="none" w:sz="0" w:space="0" w:color="auto"/>
        <w:right w:val="none" w:sz="0" w:space="0" w:color="auto"/>
      </w:divBdr>
    </w:div>
    <w:div w:id="19398728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491</Words>
  <Characters>2804</Characters>
  <Application>Microsoft Office Word</Application>
  <DocSecurity>0</DocSecurity>
  <Lines>23</Lines>
  <Paragraphs>6</Paragraphs>
  <ScaleCrop>false</ScaleCrop>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Microsoft Office User</cp:lastModifiedBy>
  <cp:revision>22</cp:revision>
  <cp:lastPrinted>2017-08-09T01:19:00Z</cp:lastPrinted>
  <dcterms:created xsi:type="dcterms:W3CDTF">2017-08-13T09:23:00Z</dcterms:created>
  <dcterms:modified xsi:type="dcterms:W3CDTF">2018-01-21T05:54:00Z</dcterms:modified>
</cp:coreProperties>
</file>