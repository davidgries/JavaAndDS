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32158" w14:textId="265FF686" w:rsidR="00666361" w:rsidRDefault="00C9495F" w:rsidP="0066636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We provide an example that shows the need for two more thread methods: wait() and notifyAll()</w:t>
      </w:r>
      <w:r w:rsidR="00DA446A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We implement a “dropbox”, a place where threads, called </w:t>
      </w:r>
      <w:r>
        <w:rPr>
          <w:rFonts w:ascii="Times New Roman" w:hAnsi="Times New Roman" w:cs="Times New Roman"/>
          <w:i/>
          <w:sz w:val="20"/>
          <w:szCs w:val="20"/>
        </w:rPr>
        <w:t>producers</w:t>
      </w:r>
      <w:r>
        <w:rPr>
          <w:rFonts w:ascii="Times New Roman" w:hAnsi="Times New Roman" w:cs="Times New Roman"/>
          <w:sz w:val="20"/>
          <w:szCs w:val="20"/>
        </w:rPr>
        <w:t xml:space="preserve">, can deposit an integer for other threads, called </w:t>
      </w:r>
      <w:r>
        <w:rPr>
          <w:rFonts w:ascii="Times New Roman" w:hAnsi="Times New Roman" w:cs="Times New Roman"/>
          <w:i/>
          <w:sz w:val="20"/>
          <w:szCs w:val="20"/>
        </w:rPr>
        <w:t>consumers</w:t>
      </w:r>
      <w:r w:rsidR="009738D5">
        <w:rPr>
          <w:rFonts w:ascii="Times New Roman" w:hAnsi="Times New Roman" w:cs="Times New Roman"/>
          <w:sz w:val="20"/>
          <w:szCs w:val="20"/>
        </w:rPr>
        <w:t>, to pick up. A dropbox is</w:t>
      </w:r>
      <w:r w:rsidR="00FB3CD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like </w:t>
      </w:r>
      <w:r w:rsidR="007C632B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 xml:space="preserve">vending machine </w:t>
      </w:r>
      <w:r w:rsidR="00AC6BF0">
        <w:rPr>
          <w:rFonts w:ascii="Times New Roman" w:hAnsi="Times New Roman" w:cs="Times New Roman"/>
          <w:sz w:val="20"/>
          <w:szCs w:val="20"/>
        </w:rPr>
        <w:t>that can hold</w:t>
      </w:r>
      <w:r>
        <w:rPr>
          <w:rFonts w:ascii="Times New Roman" w:hAnsi="Times New Roman" w:cs="Times New Roman"/>
          <w:sz w:val="20"/>
          <w:szCs w:val="20"/>
        </w:rPr>
        <w:t xml:space="preserve"> only one </w:t>
      </w:r>
      <w:r w:rsidR="00FB3CD9">
        <w:rPr>
          <w:rFonts w:ascii="Times New Roman" w:hAnsi="Times New Roman" w:cs="Times New Roman"/>
          <w:sz w:val="20"/>
          <w:szCs w:val="20"/>
        </w:rPr>
        <w:t>item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one</w:t>
      </w:r>
      <w:r>
        <w:rPr>
          <w:rFonts w:ascii="Times New Roman" w:hAnsi="Times New Roman" w:cs="Times New Roman"/>
          <w:sz w:val="20"/>
          <w:szCs w:val="20"/>
        </w:rPr>
        <w:t xml:space="preserve"> candy bar, an</w:t>
      </w:r>
      <w:r w:rsidR="00510435">
        <w:rPr>
          <w:rFonts w:ascii="Times New Roman" w:hAnsi="Times New Roman" w:cs="Times New Roman"/>
          <w:sz w:val="20"/>
          <w:szCs w:val="20"/>
        </w:rPr>
        <w:t>d if there is no candy bar in it</w:t>
      </w:r>
      <w:r>
        <w:rPr>
          <w:rFonts w:ascii="Times New Roman" w:hAnsi="Times New Roman" w:cs="Times New Roman"/>
          <w:sz w:val="20"/>
          <w:szCs w:val="20"/>
        </w:rPr>
        <w:t xml:space="preserve">, you have </w:t>
      </w:r>
      <w:r w:rsidR="00FB3CD9">
        <w:rPr>
          <w:rFonts w:ascii="Times New Roman" w:hAnsi="Times New Roman" w:cs="Times New Roman"/>
          <w:sz w:val="20"/>
          <w:szCs w:val="20"/>
        </w:rPr>
        <w:t>to wait until the vendor puts one</w:t>
      </w:r>
      <w:r>
        <w:rPr>
          <w:rFonts w:ascii="Times New Roman" w:hAnsi="Times New Roman" w:cs="Times New Roman"/>
          <w:sz w:val="20"/>
          <w:szCs w:val="20"/>
        </w:rPr>
        <w:t xml:space="preserve"> there.</w:t>
      </w:r>
    </w:p>
    <w:p w14:paraId="450CE8A2" w14:textId="5E30FE59" w:rsidR="00C9495F" w:rsidRDefault="00AC6BF0" w:rsidP="0066636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</w:t>
      </w:r>
      <w:r w:rsidR="00FB3CD9">
        <w:rPr>
          <w:rFonts w:ascii="Times New Roman" w:hAnsi="Times New Roman" w:cs="Times New Roman"/>
          <w:sz w:val="20"/>
          <w:szCs w:val="20"/>
        </w:rPr>
        <w:t xml:space="preserve"> producer </w:t>
      </w:r>
      <w:r>
        <w:rPr>
          <w:rFonts w:ascii="Times New Roman" w:hAnsi="Times New Roman" w:cs="Times New Roman"/>
          <w:sz w:val="20"/>
          <w:szCs w:val="20"/>
        </w:rPr>
        <w:t>wanting to put a new integer into a full</w:t>
      </w:r>
      <w:r w:rsidR="00C9495F">
        <w:rPr>
          <w:rFonts w:ascii="Times New Roman" w:hAnsi="Times New Roman" w:cs="Times New Roman"/>
          <w:sz w:val="20"/>
          <w:szCs w:val="20"/>
        </w:rPr>
        <w:t xml:space="preserve"> dropbox </w:t>
      </w:r>
      <w:r>
        <w:rPr>
          <w:rFonts w:ascii="Times New Roman" w:hAnsi="Times New Roman" w:cs="Times New Roman"/>
          <w:sz w:val="20"/>
          <w:szCs w:val="20"/>
        </w:rPr>
        <w:t>must</w:t>
      </w:r>
      <w:r w:rsidR="00C9495F">
        <w:rPr>
          <w:rFonts w:ascii="Times New Roman" w:hAnsi="Times New Roman" w:cs="Times New Roman"/>
          <w:sz w:val="20"/>
          <w:szCs w:val="20"/>
        </w:rPr>
        <w:t xml:space="preserve"> wait until a consum</w:t>
      </w:r>
      <w:r>
        <w:rPr>
          <w:rFonts w:ascii="Times New Roman" w:hAnsi="Times New Roman" w:cs="Times New Roman"/>
          <w:sz w:val="20"/>
          <w:szCs w:val="20"/>
        </w:rPr>
        <w:t>er takes the current integer out</w:t>
      </w:r>
      <w:r w:rsidR="00C9495F">
        <w:rPr>
          <w:rFonts w:ascii="Times New Roman" w:hAnsi="Times New Roman" w:cs="Times New Roman"/>
          <w:sz w:val="20"/>
          <w:szCs w:val="20"/>
        </w:rPr>
        <w:t xml:space="preserve">. </w:t>
      </w:r>
      <w:r w:rsidR="001F6C15">
        <w:rPr>
          <w:rFonts w:ascii="Times New Roman" w:hAnsi="Times New Roman" w:cs="Times New Roman"/>
          <w:sz w:val="20"/>
          <w:szCs w:val="20"/>
        </w:rPr>
        <w:t>A</w:t>
      </w:r>
      <w:r w:rsidR="00C9495F">
        <w:rPr>
          <w:rFonts w:ascii="Times New Roman" w:hAnsi="Times New Roman" w:cs="Times New Roman"/>
          <w:sz w:val="20"/>
          <w:szCs w:val="20"/>
        </w:rPr>
        <w:t xml:space="preserve"> consumer wanting to take </w:t>
      </w:r>
      <w:r>
        <w:rPr>
          <w:rFonts w:ascii="Times New Roman" w:hAnsi="Times New Roman" w:cs="Times New Roman"/>
          <w:sz w:val="20"/>
          <w:szCs w:val="20"/>
        </w:rPr>
        <w:t xml:space="preserve">out </w:t>
      </w:r>
      <w:r w:rsidR="00C9495F">
        <w:rPr>
          <w:rFonts w:ascii="Times New Roman" w:hAnsi="Times New Roman" w:cs="Times New Roman"/>
          <w:sz w:val="20"/>
          <w:szCs w:val="20"/>
        </w:rPr>
        <w:t>an integer must wait until there is one there.</w:t>
      </w:r>
    </w:p>
    <w:p w14:paraId="2AA97E85" w14:textId="617358F5" w:rsidR="00C9495F" w:rsidRDefault="00496BF3" w:rsidP="0066636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implement waiting, Ja</w:t>
      </w:r>
      <w:r w:rsidR="004A71B6">
        <w:rPr>
          <w:rFonts w:ascii="Times New Roman" w:hAnsi="Times New Roman" w:cs="Times New Roman"/>
          <w:sz w:val="20"/>
          <w:szCs w:val="20"/>
        </w:rPr>
        <w:t xml:space="preserve">va maintains </w:t>
      </w:r>
      <w:r w:rsidR="004A71B6">
        <w:rPr>
          <w:rFonts w:ascii="Times New Roman" w:hAnsi="Times New Roman" w:cs="Times New Roman"/>
          <w:i/>
          <w:sz w:val="20"/>
          <w:szCs w:val="20"/>
        </w:rPr>
        <w:t>two</w:t>
      </w:r>
      <w:r w:rsidR="004A71B6">
        <w:rPr>
          <w:rFonts w:ascii="Times New Roman" w:hAnsi="Times New Roman" w:cs="Times New Roman"/>
          <w:sz w:val="20"/>
          <w:szCs w:val="20"/>
        </w:rPr>
        <w:t xml:space="preserve"> lists for a synchronized object </w:t>
      </w:r>
      <w:r w:rsidR="004A71B6" w:rsidRPr="004A71B6">
        <w:rPr>
          <w:rFonts w:ascii="Times New Roman" w:hAnsi="Times New Roman" w:cs="Times New Roman"/>
          <w:i/>
          <w:sz w:val="20"/>
          <w:szCs w:val="20"/>
        </w:rPr>
        <w:t>sob</w:t>
      </w:r>
      <w:r w:rsidR="004A71B6">
        <w:rPr>
          <w:rFonts w:ascii="Times New Roman" w:hAnsi="Times New Roman" w:cs="Times New Roman"/>
          <w:sz w:val="20"/>
          <w:szCs w:val="20"/>
        </w:rPr>
        <w:t>.</w:t>
      </w:r>
    </w:p>
    <w:p w14:paraId="2C1248F4" w14:textId="58E9FC0F" w:rsidR="004A71B6" w:rsidRPr="004A71B6" w:rsidRDefault="007C632B" w:rsidP="004A71B6">
      <w:pPr>
        <w:pStyle w:val="ListParagraph"/>
        <w:numPr>
          <w:ilvl w:val="0"/>
          <w:numId w:val="7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Pr="007C632B">
        <w:rPr>
          <w:rFonts w:ascii="Times New Roman" w:hAnsi="Times New Roman" w:cs="Times New Roman"/>
          <w:i/>
          <w:sz w:val="20"/>
          <w:szCs w:val="20"/>
        </w:rPr>
        <w:t>locklist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4A71B6" w:rsidRPr="007C632B">
        <w:rPr>
          <w:rFonts w:ascii="Times New Roman" w:hAnsi="Times New Roman" w:cs="Times New Roman"/>
          <w:sz w:val="20"/>
          <w:szCs w:val="20"/>
        </w:rPr>
        <w:t>The</w:t>
      </w:r>
      <w:r w:rsidR="004A71B6" w:rsidRPr="004A71B6">
        <w:rPr>
          <w:rFonts w:ascii="Times New Roman" w:hAnsi="Times New Roman" w:cs="Times New Roman"/>
          <w:sz w:val="20"/>
          <w:szCs w:val="20"/>
        </w:rPr>
        <w:t xml:space="preserve"> list of threads </w:t>
      </w:r>
      <w:r w:rsidR="004A71B6">
        <w:rPr>
          <w:rFonts w:ascii="Times New Roman" w:hAnsi="Times New Roman" w:cs="Times New Roman"/>
          <w:sz w:val="20"/>
          <w:szCs w:val="20"/>
        </w:rPr>
        <w:t>that</w:t>
      </w:r>
      <w:r w:rsidR="004A71B6" w:rsidRPr="004A71B6">
        <w:rPr>
          <w:rFonts w:ascii="Times New Roman" w:hAnsi="Times New Roman" w:cs="Times New Roman"/>
          <w:sz w:val="20"/>
          <w:szCs w:val="20"/>
        </w:rPr>
        <w:t xml:space="preserve"> are waiting to obtain the lock on </w:t>
      </w:r>
      <w:r w:rsidR="004A71B6" w:rsidRPr="004A71B6">
        <w:rPr>
          <w:rFonts w:ascii="Times New Roman" w:hAnsi="Times New Roman" w:cs="Times New Roman"/>
          <w:i/>
          <w:sz w:val="20"/>
          <w:szCs w:val="20"/>
        </w:rPr>
        <w:t>sob</w:t>
      </w:r>
      <w:r>
        <w:rPr>
          <w:rFonts w:ascii="Times New Roman" w:hAnsi="Times New Roman" w:cs="Times New Roman"/>
          <w:sz w:val="20"/>
          <w:szCs w:val="20"/>
        </w:rPr>
        <w:t>; they are ready to execute a synchronized statement or method.</w:t>
      </w:r>
    </w:p>
    <w:p w14:paraId="18C74F65" w14:textId="23C97422" w:rsidR="004A71B6" w:rsidRDefault="004A71B6" w:rsidP="004A71B6">
      <w:pPr>
        <w:pStyle w:val="ListParagraph"/>
        <w:numPr>
          <w:ilvl w:val="0"/>
          <w:numId w:val="7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7C632B">
        <w:rPr>
          <w:rFonts w:ascii="Times New Roman" w:hAnsi="Times New Roman" w:cs="Times New Roman"/>
          <w:i/>
          <w:sz w:val="20"/>
          <w:szCs w:val="20"/>
        </w:rPr>
        <w:t>waitlist</w:t>
      </w:r>
      <w:r w:rsidR="007C632B" w:rsidRPr="007C632B">
        <w:rPr>
          <w:rFonts w:ascii="Times New Roman" w:hAnsi="Times New Roman" w:cs="Times New Roman"/>
          <w:sz w:val="20"/>
          <w:szCs w:val="20"/>
        </w:rPr>
        <w:t>:</w:t>
      </w:r>
      <w:r w:rsidR="007C632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7C632B">
        <w:rPr>
          <w:rFonts w:ascii="Times New Roman" w:hAnsi="Times New Roman" w:cs="Times New Roman"/>
          <w:sz w:val="20"/>
          <w:szCs w:val="20"/>
        </w:rPr>
        <w:t>The li</w:t>
      </w:r>
      <w:r>
        <w:rPr>
          <w:rFonts w:ascii="Times New Roman" w:hAnsi="Times New Roman" w:cs="Times New Roman"/>
          <w:sz w:val="20"/>
          <w:szCs w:val="20"/>
        </w:rPr>
        <w:t xml:space="preserve">st of threads that </w:t>
      </w:r>
      <w:r>
        <w:rPr>
          <w:rFonts w:ascii="Times New Roman" w:hAnsi="Times New Roman" w:cs="Times New Roman"/>
          <w:i/>
          <w:sz w:val="20"/>
          <w:szCs w:val="20"/>
        </w:rPr>
        <w:t>had</w:t>
      </w:r>
      <w:r>
        <w:rPr>
          <w:rFonts w:ascii="Times New Roman" w:hAnsi="Times New Roman" w:cs="Times New Roman"/>
          <w:sz w:val="20"/>
          <w:szCs w:val="20"/>
        </w:rPr>
        <w:t xml:space="preserve"> the lock but couldn’t proceed because </w:t>
      </w:r>
      <w:r>
        <w:rPr>
          <w:rFonts w:ascii="Times New Roman" w:hAnsi="Times New Roman" w:cs="Times New Roman"/>
          <w:i/>
          <w:sz w:val="20"/>
          <w:szCs w:val="20"/>
        </w:rPr>
        <w:t>sob</w:t>
      </w:r>
      <w:r>
        <w:rPr>
          <w:rFonts w:ascii="Times New Roman" w:hAnsi="Times New Roman" w:cs="Times New Roman"/>
          <w:sz w:val="20"/>
          <w:szCs w:val="20"/>
        </w:rPr>
        <w:t xml:space="preserve"> was not in a suitable state (e.g. a consumer found the dropbox empty). </w:t>
      </w:r>
      <w:r w:rsidR="009738D5">
        <w:rPr>
          <w:rFonts w:ascii="Times New Roman" w:hAnsi="Times New Roman" w:cs="Times New Roman"/>
          <w:sz w:val="20"/>
          <w:szCs w:val="20"/>
        </w:rPr>
        <w:t xml:space="preserve">So they executed method </w:t>
      </w:r>
      <w:proofErr w:type="gramStart"/>
      <w:r w:rsidR="009738D5">
        <w:rPr>
          <w:rFonts w:ascii="Times New Roman" w:hAnsi="Times New Roman" w:cs="Times New Roman"/>
          <w:sz w:val="20"/>
          <w:szCs w:val="20"/>
        </w:rPr>
        <w:t>wait(</w:t>
      </w:r>
      <w:proofErr w:type="gramEnd"/>
      <w:r w:rsidR="009738D5">
        <w:rPr>
          <w:rFonts w:ascii="Times New Roman" w:hAnsi="Times New Roman" w:cs="Times New Roman"/>
          <w:sz w:val="20"/>
          <w:szCs w:val="20"/>
        </w:rPr>
        <w:t xml:space="preserve">). </w:t>
      </w:r>
      <w:r>
        <w:rPr>
          <w:rFonts w:ascii="Times New Roman" w:hAnsi="Times New Roman" w:cs="Times New Roman"/>
          <w:sz w:val="20"/>
          <w:szCs w:val="20"/>
        </w:rPr>
        <w:t xml:space="preserve">They are waiting </w:t>
      </w:r>
      <w:r w:rsidR="001F6C15">
        <w:rPr>
          <w:rFonts w:ascii="Times New Roman" w:hAnsi="Times New Roman" w:cs="Times New Roman"/>
          <w:sz w:val="20"/>
          <w:szCs w:val="20"/>
        </w:rPr>
        <w:t>until</w:t>
      </w:r>
      <w:r>
        <w:rPr>
          <w:rFonts w:ascii="Times New Roman" w:hAnsi="Times New Roman" w:cs="Times New Roman"/>
          <w:sz w:val="20"/>
          <w:szCs w:val="20"/>
        </w:rPr>
        <w:t xml:space="preserve"> the state of </w:t>
      </w:r>
      <w:r>
        <w:rPr>
          <w:rFonts w:ascii="Times New Roman" w:hAnsi="Times New Roman" w:cs="Times New Roman"/>
          <w:i/>
          <w:sz w:val="20"/>
          <w:szCs w:val="20"/>
        </w:rPr>
        <w:t>sob</w:t>
      </w:r>
      <w:r w:rsidR="001F6C15">
        <w:rPr>
          <w:rFonts w:ascii="Times New Roman" w:hAnsi="Times New Roman" w:cs="Times New Roman"/>
          <w:sz w:val="20"/>
          <w:szCs w:val="20"/>
        </w:rPr>
        <w:t xml:space="preserve"> changes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7B407C89" w14:textId="7033ED87" w:rsidR="00FB3CD9" w:rsidRDefault="00FB3CD9" w:rsidP="00FB3CD9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Suppose a thread</w:t>
      </w:r>
      <w:r w:rsidR="00EC6FD7">
        <w:rPr>
          <w:rFonts w:ascii="Times New Roman" w:hAnsi="Times New Roman" w:cs="Times New Roman"/>
          <w:sz w:val="20"/>
          <w:szCs w:val="20"/>
        </w:rPr>
        <w:t xml:space="preserve"> t</w:t>
      </w:r>
      <w:r w:rsidR="00865397">
        <w:rPr>
          <w:rFonts w:ascii="Times New Roman" w:hAnsi="Times New Roman" w:cs="Times New Roman"/>
          <w:sz w:val="20"/>
          <w:szCs w:val="20"/>
        </w:rPr>
        <w:t xml:space="preserve"> uses</w:t>
      </w:r>
      <w:r>
        <w:rPr>
          <w:rFonts w:ascii="Times New Roman" w:hAnsi="Times New Roman" w:cs="Times New Roman"/>
          <w:sz w:val="20"/>
          <w:szCs w:val="20"/>
        </w:rPr>
        <w:t xml:space="preserve"> a s</w:t>
      </w:r>
      <w:r w:rsidR="00865397">
        <w:rPr>
          <w:rFonts w:ascii="Times New Roman" w:hAnsi="Times New Roman" w:cs="Times New Roman"/>
          <w:sz w:val="20"/>
          <w:szCs w:val="20"/>
        </w:rPr>
        <w:t>ynchronized statement or method to acquire</w:t>
      </w:r>
      <w:r>
        <w:rPr>
          <w:rFonts w:ascii="Times New Roman" w:hAnsi="Times New Roman" w:cs="Times New Roman"/>
          <w:sz w:val="20"/>
          <w:szCs w:val="20"/>
        </w:rPr>
        <w:t xml:space="preserve"> the lock on </w:t>
      </w:r>
      <w:r>
        <w:rPr>
          <w:rFonts w:ascii="Times New Roman" w:hAnsi="Times New Roman" w:cs="Times New Roman"/>
          <w:i/>
          <w:sz w:val="20"/>
          <w:szCs w:val="20"/>
        </w:rPr>
        <w:t xml:space="preserve">sob. </w:t>
      </w:r>
      <w:r>
        <w:rPr>
          <w:rFonts w:ascii="Times New Roman" w:hAnsi="Times New Roman" w:cs="Times New Roman"/>
          <w:sz w:val="20"/>
          <w:szCs w:val="20"/>
        </w:rPr>
        <w:t>Two things can happen:</w:t>
      </w:r>
    </w:p>
    <w:p w14:paraId="3D297BC2" w14:textId="364183E1" w:rsidR="003947E8" w:rsidRDefault="00EC6FD7" w:rsidP="00FB3CD9">
      <w:pPr>
        <w:pStyle w:val="ListParagraph"/>
        <w:numPr>
          <w:ilvl w:val="0"/>
          <w:numId w:val="8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3947E8">
        <w:rPr>
          <w:rFonts w:ascii="Times New Roman" w:hAnsi="Times New Roman" w:cs="Times New Roman"/>
          <w:sz w:val="20"/>
          <w:szCs w:val="20"/>
        </w:rPr>
        <w:t xml:space="preserve">hread </w:t>
      </w:r>
      <w:r>
        <w:rPr>
          <w:rFonts w:ascii="Times New Roman" w:hAnsi="Times New Roman" w:cs="Times New Roman"/>
          <w:sz w:val="20"/>
          <w:szCs w:val="20"/>
        </w:rPr>
        <w:t xml:space="preserve">t </w:t>
      </w:r>
      <w:r w:rsidR="003947E8">
        <w:rPr>
          <w:rFonts w:ascii="Times New Roman" w:hAnsi="Times New Roman" w:cs="Times New Roman"/>
          <w:sz w:val="20"/>
          <w:szCs w:val="20"/>
        </w:rPr>
        <w:t>can’t complete its task (e.g. a consumer find</w:t>
      </w:r>
      <w:r>
        <w:rPr>
          <w:rFonts w:ascii="Times New Roman" w:hAnsi="Times New Roman" w:cs="Times New Roman"/>
          <w:sz w:val="20"/>
          <w:szCs w:val="20"/>
        </w:rPr>
        <w:t>s</w:t>
      </w:r>
      <w:r w:rsidR="003947E8">
        <w:rPr>
          <w:rFonts w:ascii="Times New Roman" w:hAnsi="Times New Roman" w:cs="Times New Roman"/>
          <w:sz w:val="20"/>
          <w:szCs w:val="20"/>
        </w:rPr>
        <w:t xml:space="preserve"> the dropbox empty). </w:t>
      </w:r>
      <w:r>
        <w:rPr>
          <w:rFonts w:ascii="Times New Roman" w:hAnsi="Times New Roman" w:cs="Times New Roman"/>
          <w:sz w:val="20"/>
          <w:szCs w:val="20"/>
        </w:rPr>
        <w:t>Therefore, t</w:t>
      </w:r>
      <w:r w:rsidR="003947E8">
        <w:rPr>
          <w:rFonts w:ascii="Times New Roman" w:hAnsi="Times New Roman" w:cs="Times New Roman"/>
          <w:sz w:val="20"/>
          <w:szCs w:val="20"/>
        </w:rPr>
        <w:t xml:space="preserve"> e</w:t>
      </w:r>
      <w:r w:rsidR="002E3D8A">
        <w:rPr>
          <w:rFonts w:ascii="Times New Roman" w:hAnsi="Times New Roman" w:cs="Times New Roman"/>
          <w:sz w:val="20"/>
          <w:szCs w:val="20"/>
        </w:rPr>
        <w:t xml:space="preserve">xecutes a call </w:t>
      </w:r>
      <w:proofErr w:type="gramStart"/>
      <w:r w:rsidR="002E3D8A">
        <w:rPr>
          <w:rFonts w:ascii="Times New Roman" w:hAnsi="Times New Roman" w:cs="Times New Roman"/>
          <w:sz w:val="20"/>
          <w:szCs w:val="20"/>
        </w:rPr>
        <w:t>wait(</w:t>
      </w:r>
      <w:proofErr w:type="gramEnd"/>
      <w:r w:rsidR="002E3D8A">
        <w:rPr>
          <w:rFonts w:ascii="Times New Roman" w:hAnsi="Times New Roman" w:cs="Times New Roman"/>
          <w:sz w:val="20"/>
          <w:szCs w:val="20"/>
        </w:rPr>
        <w:t>), which</w:t>
      </w:r>
      <w:r w:rsidR="003947E8">
        <w:rPr>
          <w:rFonts w:ascii="Times New Roman" w:hAnsi="Times New Roman" w:cs="Times New Roman"/>
          <w:sz w:val="20"/>
          <w:szCs w:val="20"/>
        </w:rPr>
        <w:t xml:space="preserve"> puts </w:t>
      </w:r>
      <w:r>
        <w:rPr>
          <w:rFonts w:ascii="Times New Roman" w:hAnsi="Times New Roman" w:cs="Times New Roman"/>
          <w:sz w:val="20"/>
          <w:szCs w:val="20"/>
        </w:rPr>
        <w:t xml:space="preserve">t </w:t>
      </w:r>
      <w:r w:rsidR="003947E8">
        <w:rPr>
          <w:rFonts w:ascii="Times New Roman" w:hAnsi="Times New Roman" w:cs="Times New Roman"/>
          <w:sz w:val="20"/>
          <w:szCs w:val="20"/>
        </w:rPr>
        <w:t xml:space="preserve">on the </w:t>
      </w:r>
      <w:r w:rsidR="003947E8">
        <w:rPr>
          <w:rFonts w:ascii="Times New Roman" w:hAnsi="Times New Roman" w:cs="Times New Roman"/>
          <w:i/>
          <w:sz w:val="20"/>
          <w:szCs w:val="20"/>
        </w:rPr>
        <w:t>waitlist</w:t>
      </w:r>
      <w:r w:rsidR="003947E8">
        <w:rPr>
          <w:rFonts w:ascii="Times New Roman" w:hAnsi="Times New Roman" w:cs="Times New Roman"/>
          <w:sz w:val="20"/>
          <w:szCs w:val="20"/>
        </w:rPr>
        <w:t xml:space="preserve"> and makes </w:t>
      </w:r>
      <w:r>
        <w:rPr>
          <w:rFonts w:ascii="Times New Roman" w:hAnsi="Times New Roman" w:cs="Times New Roman"/>
          <w:sz w:val="20"/>
          <w:szCs w:val="20"/>
        </w:rPr>
        <w:t xml:space="preserve">it </w:t>
      </w:r>
      <w:r w:rsidR="003947E8">
        <w:rPr>
          <w:rFonts w:ascii="Times New Roman" w:hAnsi="Times New Roman" w:cs="Times New Roman"/>
          <w:sz w:val="20"/>
          <w:szCs w:val="20"/>
        </w:rPr>
        <w:t xml:space="preserve">relinquish the lock on </w:t>
      </w:r>
      <w:r w:rsidR="003947E8">
        <w:rPr>
          <w:rFonts w:ascii="Times New Roman" w:hAnsi="Times New Roman" w:cs="Times New Roman"/>
          <w:i/>
          <w:sz w:val="20"/>
          <w:szCs w:val="20"/>
        </w:rPr>
        <w:t xml:space="preserve">sob. </w:t>
      </w:r>
      <w:r w:rsidR="003947E8">
        <w:rPr>
          <w:rFonts w:ascii="Times New Roman" w:hAnsi="Times New Roman" w:cs="Times New Roman"/>
          <w:sz w:val="20"/>
          <w:szCs w:val="20"/>
        </w:rPr>
        <w:t xml:space="preserve">Thus, another thread can obtain the </w:t>
      </w:r>
      <w:r>
        <w:rPr>
          <w:rFonts w:ascii="Times New Roman" w:hAnsi="Times New Roman" w:cs="Times New Roman"/>
          <w:sz w:val="20"/>
          <w:szCs w:val="20"/>
        </w:rPr>
        <w:t>lock. Of course, when t</w:t>
      </w:r>
      <w:r w:rsidR="003947E8">
        <w:rPr>
          <w:rFonts w:ascii="Times New Roman" w:hAnsi="Times New Roman" w:cs="Times New Roman"/>
          <w:sz w:val="20"/>
          <w:szCs w:val="20"/>
        </w:rPr>
        <w:t xml:space="preserve"> is given another c</w:t>
      </w:r>
      <w:r>
        <w:rPr>
          <w:rFonts w:ascii="Times New Roman" w:hAnsi="Times New Roman" w:cs="Times New Roman"/>
          <w:sz w:val="20"/>
          <w:szCs w:val="20"/>
        </w:rPr>
        <w:t>hance, t’s</w:t>
      </w:r>
      <w:r w:rsidR="00CB2292">
        <w:rPr>
          <w:rFonts w:ascii="Times New Roman" w:hAnsi="Times New Roman" w:cs="Times New Roman"/>
          <w:sz w:val="20"/>
          <w:szCs w:val="20"/>
        </w:rPr>
        <w:t xml:space="preserve"> call on </w:t>
      </w:r>
      <w:proofErr w:type="gramStart"/>
      <w:r w:rsidR="00CB2292">
        <w:rPr>
          <w:rFonts w:ascii="Times New Roman" w:hAnsi="Times New Roman" w:cs="Times New Roman"/>
          <w:sz w:val="20"/>
          <w:szCs w:val="20"/>
        </w:rPr>
        <w:t>wait(</w:t>
      </w:r>
      <w:proofErr w:type="gramEnd"/>
      <w:r w:rsidR="00CB2292">
        <w:rPr>
          <w:rFonts w:ascii="Times New Roman" w:hAnsi="Times New Roman" w:cs="Times New Roman"/>
          <w:sz w:val="20"/>
          <w:szCs w:val="20"/>
        </w:rPr>
        <w:t xml:space="preserve">) </w:t>
      </w:r>
      <w:r w:rsidR="003947E8">
        <w:rPr>
          <w:rFonts w:ascii="Times New Roman" w:hAnsi="Times New Roman" w:cs="Times New Roman"/>
          <w:sz w:val="20"/>
          <w:szCs w:val="20"/>
        </w:rPr>
        <w:t>complete</w:t>
      </w:r>
      <w:r w:rsidR="00CB2292">
        <w:rPr>
          <w:rFonts w:ascii="Times New Roman" w:hAnsi="Times New Roman" w:cs="Times New Roman"/>
          <w:sz w:val="20"/>
          <w:szCs w:val="20"/>
        </w:rPr>
        <w:t>s and t</w:t>
      </w:r>
      <w:r w:rsidR="003947E8">
        <w:rPr>
          <w:rFonts w:ascii="Times New Roman" w:hAnsi="Times New Roman" w:cs="Times New Roman"/>
          <w:sz w:val="20"/>
          <w:szCs w:val="20"/>
        </w:rPr>
        <w:t xml:space="preserve"> continues executing from that point.</w:t>
      </w:r>
    </w:p>
    <w:p w14:paraId="5FAA6873" w14:textId="18968BC8" w:rsidR="00FB3CD9" w:rsidRPr="00FB3CD9" w:rsidRDefault="00EC6FD7" w:rsidP="00FB3CD9">
      <w:pPr>
        <w:pStyle w:val="ListParagraph"/>
        <w:numPr>
          <w:ilvl w:val="0"/>
          <w:numId w:val="8"/>
        </w:num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FB3CD9" w:rsidRPr="00FB3CD9">
        <w:rPr>
          <w:rFonts w:ascii="Times New Roman" w:hAnsi="Times New Roman" w:cs="Times New Roman"/>
          <w:sz w:val="20"/>
          <w:szCs w:val="20"/>
        </w:rPr>
        <w:t xml:space="preserve">hread </w:t>
      </w:r>
      <w:r>
        <w:rPr>
          <w:rFonts w:ascii="Times New Roman" w:hAnsi="Times New Roman" w:cs="Times New Roman"/>
          <w:sz w:val="20"/>
          <w:szCs w:val="20"/>
        </w:rPr>
        <w:t xml:space="preserve">t </w:t>
      </w:r>
      <w:r w:rsidR="00FB3CD9" w:rsidRPr="00FB3CD9">
        <w:rPr>
          <w:rFonts w:ascii="Times New Roman" w:hAnsi="Times New Roman" w:cs="Times New Roman"/>
          <w:sz w:val="20"/>
          <w:szCs w:val="20"/>
        </w:rPr>
        <w:t xml:space="preserve">can complete its task. It </w:t>
      </w:r>
      <w:r w:rsidR="008E3297">
        <w:rPr>
          <w:rFonts w:ascii="Times New Roman" w:hAnsi="Times New Roman" w:cs="Times New Roman"/>
          <w:sz w:val="20"/>
          <w:szCs w:val="20"/>
        </w:rPr>
        <w:t xml:space="preserve">does so and </w:t>
      </w:r>
      <w:r w:rsidR="00FB3CD9" w:rsidRPr="00FB3CD9">
        <w:rPr>
          <w:rFonts w:ascii="Times New Roman" w:hAnsi="Times New Roman" w:cs="Times New Roman"/>
          <w:sz w:val="20"/>
          <w:szCs w:val="20"/>
        </w:rPr>
        <w:t xml:space="preserve">executes a call </w:t>
      </w:r>
      <w:proofErr w:type="gramStart"/>
      <w:r w:rsidR="00FB3CD9" w:rsidRPr="00FB3CD9">
        <w:rPr>
          <w:rFonts w:ascii="Times New Roman" w:hAnsi="Times New Roman" w:cs="Times New Roman"/>
          <w:sz w:val="20"/>
          <w:szCs w:val="20"/>
        </w:rPr>
        <w:t>notifyAll(</w:t>
      </w:r>
      <w:proofErr w:type="gramEnd"/>
      <w:r w:rsidR="00FB3CD9" w:rsidRPr="00FB3CD9">
        <w:rPr>
          <w:rFonts w:ascii="Times New Roman" w:hAnsi="Times New Roman" w:cs="Times New Roman"/>
          <w:sz w:val="20"/>
          <w:szCs w:val="20"/>
        </w:rPr>
        <w:t xml:space="preserve">). </w:t>
      </w:r>
      <w:r w:rsidR="008E3297">
        <w:rPr>
          <w:rFonts w:ascii="Times New Roman" w:hAnsi="Times New Roman" w:cs="Times New Roman"/>
          <w:sz w:val="20"/>
          <w:szCs w:val="20"/>
        </w:rPr>
        <w:t>This call moves all threads from</w:t>
      </w:r>
      <w:r w:rsidR="00FB3CD9" w:rsidRPr="00FB3CD9">
        <w:rPr>
          <w:rFonts w:ascii="Times New Roman" w:hAnsi="Times New Roman" w:cs="Times New Roman"/>
          <w:sz w:val="20"/>
          <w:szCs w:val="20"/>
        </w:rPr>
        <w:t xml:space="preserve"> the </w:t>
      </w:r>
      <w:r w:rsidR="00FB3CD9" w:rsidRPr="00FB3CD9">
        <w:rPr>
          <w:rFonts w:ascii="Times New Roman" w:hAnsi="Times New Roman" w:cs="Times New Roman"/>
          <w:i/>
          <w:sz w:val="20"/>
          <w:szCs w:val="20"/>
        </w:rPr>
        <w:t>waitlist</w:t>
      </w:r>
      <w:r w:rsidR="008E3297">
        <w:rPr>
          <w:rFonts w:ascii="Times New Roman" w:hAnsi="Times New Roman" w:cs="Times New Roman"/>
          <w:sz w:val="20"/>
          <w:szCs w:val="20"/>
        </w:rPr>
        <w:t xml:space="preserve"> </w:t>
      </w:r>
      <w:r w:rsidR="00FB3CD9" w:rsidRPr="00FB3CD9">
        <w:rPr>
          <w:rFonts w:ascii="Times New Roman" w:hAnsi="Times New Roman" w:cs="Times New Roman"/>
          <w:sz w:val="20"/>
          <w:szCs w:val="20"/>
        </w:rPr>
        <w:t xml:space="preserve">to the </w:t>
      </w:r>
      <w:r w:rsidR="00FB3CD9" w:rsidRPr="00FB3CD9">
        <w:rPr>
          <w:rFonts w:ascii="Times New Roman" w:hAnsi="Times New Roman" w:cs="Times New Roman"/>
          <w:i/>
          <w:sz w:val="20"/>
          <w:szCs w:val="20"/>
        </w:rPr>
        <w:t>locklist</w:t>
      </w:r>
      <w:r w:rsidR="00FB3CD9" w:rsidRPr="00FB3CD9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Why? T</w:t>
      </w:r>
      <w:r w:rsidR="00FB3CD9">
        <w:rPr>
          <w:rFonts w:ascii="Times New Roman" w:hAnsi="Times New Roman" w:cs="Times New Roman"/>
          <w:sz w:val="20"/>
          <w:szCs w:val="20"/>
        </w:rPr>
        <w:t xml:space="preserve">hread </w:t>
      </w:r>
      <w:r>
        <w:rPr>
          <w:rFonts w:ascii="Times New Roman" w:hAnsi="Times New Roman" w:cs="Times New Roman"/>
          <w:sz w:val="20"/>
          <w:szCs w:val="20"/>
        </w:rPr>
        <w:t xml:space="preserve">t </w:t>
      </w:r>
      <w:r w:rsidR="00FB3CD9">
        <w:rPr>
          <w:rFonts w:ascii="Times New Roman" w:hAnsi="Times New Roman" w:cs="Times New Roman"/>
          <w:sz w:val="20"/>
          <w:szCs w:val="20"/>
        </w:rPr>
        <w:t xml:space="preserve">changed the state of </w:t>
      </w:r>
      <w:r w:rsidR="00FB3CD9">
        <w:rPr>
          <w:rFonts w:ascii="Times New Roman" w:hAnsi="Times New Roman" w:cs="Times New Roman"/>
          <w:i/>
          <w:sz w:val="20"/>
          <w:szCs w:val="20"/>
        </w:rPr>
        <w:t>sob</w:t>
      </w:r>
      <w:r w:rsidR="00FB3CD9">
        <w:rPr>
          <w:rFonts w:ascii="Times New Roman" w:hAnsi="Times New Roman" w:cs="Times New Roman"/>
          <w:sz w:val="20"/>
          <w:szCs w:val="20"/>
        </w:rPr>
        <w:t xml:space="preserve">, so </w:t>
      </w:r>
      <w:r>
        <w:rPr>
          <w:rFonts w:ascii="Times New Roman" w:hAnsi="Times New Roman" w:cs="Times New Roman"/>
          <w:sz w:val="20"/>
          <w:szCs w:val="20"/>
        </w:rPr>
        <w:t>threads</w:t>
      </w:r>
      <w:r w:rsidR="00FB3CD9">
        <w:rPr>
          <w:rFonts w:ascii="Times New Roman" w:hAnsi="Times New Roman" w:cs="Times New Roman"/>
          <w:sz w:val="20"/>
          <w:szCs w:val="20"/>
        </w:rPr>
        <w:t xml:space="preserve"> on the </w:t>
      </w:r>
      <w:r w:rsidR="00FB3CD9">
        <w:rPr>
          <w:rFonts w:ascii="Times New Roman" w:hAnsi="Times New Roman" w:cs="Times New Roman"/>
          <w:i/>
          <w:sz w:val="20"/>
          <w:szCs w:val="20"/>
        </w:rPr>
        <w:t>waitlist</w:t>
      </w:r>
      <w:r w:rsidR="00FB3CD9">
        <w:rPr>
          <w:rFonts w:ascii="Times New Roman" w:hAnsi="Times New Roman" w:cs="Times New Roman"/>
          <w:sz w:val="20"/>
          <w:szCs w:val="20"/>
        </w:rPr>
        <w:t xml:space="preserve"> may now be able to complete their task. Moving them to the </w:t>
      </w:r>
      <w:r w:rsidR="00FB3CD9">
        <w:rPr>
          <w:rFonts w:ascii="Times New Roman" w:hAnsi="Times New Roman" w:cs="Times New Roman"/>
          <w:i/>
          <w:sz w:val="20"/>
          <w:szCs w:val="20"/>
        </w:rPr>
        <w:t>locklist</w:t>
      </w:r>
      <w:r w:rsidR="00FB3CD9">
        <w:rPr>
          <w:rFonts w:ascii="Times New Roman" w:hAnsi="Times New Roman" w:cs="Times New Roman"/>
          <w:sz w:val="20"/>
          <w:szCs w:val="20"/>
        </w:rPr>
        <w:t xml:space="preserve"> gives them a chance to try again.</w:t>
      </w:r>
    </w:p>
    <w:p w14:paraId="127EAFCF" w14:textId="2487AF16" w:rsidR="00666361" w:rsidRPr="00666361" w:rsidRDefault="003947E8" w:rsidP="00666361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338E3F" wp14:editId="7A732069">
                <wp:simplePos x="0" y="0"/>
                <wp:positionH relativeFrom="column">
                  <wp:posOffset>3283585</wp:posOffset>
                </wp:positionH>
                <wp:positionV relativeFrom="paragraph">
                  <wp:posOffset>141605</wp:posOffset>
                </wp:positionV>
                <wp:extent cx="2687320" cy="3846195"/>
                <wp:effectExtent l="0" t="0" r="30480" b="1460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7320" cy="3846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709F2" w14:textId="77777777" w:rsidR="003F536E" w:rsidRDefault="003F536E" w:rsidP="00394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An instan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ce is a dropbox: A place for</w:t>
                            </w:r>
                          </w:p>
                          <w:p w14:paraId="038500A9" w14:textId="1F332337" w:rsidR="003F536E" w:rsidRPr="003947E8" w:rsidRDefault="003F536E" w:rsidP="00394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* pro</w:t>
                            </w: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ducers to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store an integer and for</w:t>
                            </w:r>
                          </w:p>
                          <w:p w14:paraId="20770141" w14:textId="6B85D647" w:rsidR="003F536E" w:rsidRPr="003947E8" w:rsidRDefault="003F536E" w:rsidP="00394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* </w:t>
                            </w: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consumers to take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it out</w:t>
                            </w: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*/</w:t>
                            </w:r>
                          </w:p>
                          <w:p w14:paraId="1077D463" w14:textId="77777777" w:rsidR="003F536E" w:rsidRPr="003947E8" w:rsidRDefault="003F536E" w:rsidP="00394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 Dropbox {</w:t>
                            </w:r>
                          </w:p>
                          <w:p w14:paraId="601B8F2A" w14:textId="729CAFC1" w:rsidR="003F536E" w:rsidRPr="003947E8" w:rsidRDefault="003F536E" w:rsidP="00394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private boolean full= </w:t>
                            </w:r>
                            <w:proofErr w:type="gramStart"/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false;  /</w:t>
                            </w:r>
                            <w:proofErr w:type="gramEnd"/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 = "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box</w:t>
                            </w: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is full"</w:t>
                            </w:r>
                          </w:p>
                          <w:p w14:paraId="47858B15" w14:textId="6DB6969E" w:rsidR="003F536E" w:rsidRPr="003947E8" w:rsidRDefault="003F536E" w:rsidP="00394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private int </w:t>
                            </w:r>
                            <w:proofErr w:type="gramStart"/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box;   </w:t>
                            </w:r>
                            <w:proofErr w:type="gramEnd"/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// dropbox value (if full)</w:t>
                            </w:r>
                          </w:p>
                          <w:p w14:paraId="69357B78" w14:textId="386BB1E9" w:rsidR="003F536E" w:rsidRPr="003947E8" w:rsidRDefault="003F536E" w:rsidP="003947E8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ait for box to hold an integer;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* </w:t>
                            </w: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then take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it out </w:t>
                            </w: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and return it. */</w:t>
                            </w:r>
                          </w:p>
                          <w:p w14:paraId="43CE9870" w14:textId="77777777" w:rsidR="003F536E" w:rsidRPr="003947E8" w:rsidRDefault="003F536E" w:rsidP="00394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synchronized int </w:t>
                            </w:r>
                            <w:proofErr w:type="gramStart"/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take(</w:t>
                            </w:r>
                            <w:proofErr w:type="gramEnd"/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7BAE577" w14:textId="77777777" w:rsidR="003F536E" w:rsidRPr="003947E8" w:rsidRDefault="003F536E" w:rsidP="00394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while </w:t>
                            </w:r>
                            <w:proofErr w:type="gramStart"/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(!full</w:t>
                            </w:r>
                            <w:proofErr w:type="gramEnd"/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801EBD6" w14:textId="61FD7785" w:rsidR="003F536E" w:rsidRPr="003947E8" w:rsidRDefault="003F536E" w:rsidP="00394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try {</w:t>
                            </w:r>
                            <w:proofErr w:type="gramStart"/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wait(</w:t>
                            </w:r>
                            <w:proofErr w:type="gramEnd"/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);}</w:t>
                            </w:r>
                          </w:p>
                          <w:p w14:paraId="4CC12FE8" w14:textId="77777777" w:rsidR="003F536E" w:rsidRPr="003947E8" w:rsidRDefault="003F536E" w:rsidP="00394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catch (InterruptedException ex) </w:t>
                            </w:r>
                            <w:proofErr w:type="gramStart"/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 }</w:t>
                            </w:r>
                            <w:proofErr w:type="gramEnd"/>
                          </w:p>
                          <w:p w14:paraId="2A57B5D8" w14:textId="77777777" w:rsidR="003F536E" w:rsidRPr="003947E8" w:rsidRDefault="003F536E" w:rsidP="00394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01E7DBCA" w14:textId="77777777" w:rsidR="003F536E" w:rsidRPr="003947E8" w:rsidRDefault="003F536E" w:rsidP="00394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full= false; </w:t>
                            </w:r>
                            <w:proofErr w:type="gramStart"/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notifyAll(</w:t>
                            </w:r>
                            <w:proofErr w:type="gramEnd"/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 return box;</w:t>
                            </w:r>
                          </w:p>
                          <w:p w14:paraId="36E79054" w14:textId="77777777" w:rsidR="003F536E" w:rsidRPr="003947E8" w:rsidRDefault="003F536E" w:rsidP="00394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37247942" w14:textId="2E659D1F" w:rsidR="003F536E" w:rsidRPr="003947E8" w:rsidRDefault="003F536E" w:rsidP="00AE4A3C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* Wait for box to be empty;</w:t>
                            </w: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put n into it. */</w:t>
                            </w:r>
                          </w:p>
                          <w:p w14:paraId="0D4CA22F" w14:textId="77777777" w:rsidR="003F536E" w:rsidRPr="003947E8" w:rsidRDefault="003F536E" w:rsidP="00394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synchronized void </w:t>
                            </w:r>
                            <w:proofErr w:type="gramStart"/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put(</w:t>
                            </w:r>
                            <w:proofErr w:type="gramEnd"/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 n) {</w:t>
                            </w:r>
                          </w:p>
                          <w:p w14:paraId="4FF6AA4F" w14:textId="77777777" w:rsidR="003F536E" w:rsidRPr="003947E8" w:rsidRDefault="003F536E" w:rsidP="00394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while (full) {</w:t>
                            </w:r>
                          </w:p>
                          <w:p w14:paraId="44F06C3F" w14:textId="77777777" w:rsidR="003F536E" w:rsidRPr="003947E8" w:rsidRDefault="003F536E" w:rsidP="00394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try {</w:t>
                            </w:r>
                            <w:proofErr w:type="gramStart"/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wait(</w:t>
                            </w:r>
                            <w:proofErr w:type="gramEnd"/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);}</w:t>
                            </w:r>
                          </w:p>
                          <w:p w14:paraId="567574AB" w14:textId="77777777" w:rsidR="003F536E" w:rsidRPr="003947E8" w:rsidRDefault="003F536E" w:rsidP="00394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catch (InterruptedException e) {}</w:t>
                            </w:r>
                          </w:p>
                          <w:p w14:paraId="73099E68" w14:textId="77777777" w:rsidR="003F536E" w:rsidRPr="003947E8" w:rsidRDefault="003F536E" w:rsidP="00394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530EF743" w14:textId="3AD59298" w:rsidR="003F536E" w:rsidRPr="003947E8" w:rsidRDefault="003F536E" w:rsidP="00394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box= n; full= </w:t>
                            </w:r>
                            <w:proofErr w:type="gramStart"/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true;  notify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All</w:t>
                            </w:r>
                            <w:proofErr w:type="gramEnd"/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030AC5F" w14:textId="77777777" w:rsidR="003F536E" w:rsidRPr="003947E8" w:rsidRDefault="003F536E" w:rsidP="00394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0A9187E8" w14:textId="6651629F" w:rsidR="003F536E" w:rsidRPr="00636B42" w:rsidRDefault="003F536E" w:rsidP="003947E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947E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258.55pt;margin-top:11.15pt;width:211.6pt;height:30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" filled="f" strokecolor="black [3213]">
                <v:textbox>
                  <w:txbxContent>
                    <w:p w14:paraId="282709F2" w14:textId="77777777" w:rsidR="00FD0A56" w:rsidRDefault="00FD0A56" w:rsidP="00394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An instan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ce is a dropbox: A place for</w:t>
                      </w:r>
                    </w:p>
                    <w:p w14:paraId="038500A9" w14:textId="1F332337" w:rsidR="00FD0A56" w:rsidRPr="003947E8" w:rsidRDefault="00FD0A56" w:rsidP="00394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* pro</w:t>
                      </w: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du</w:t>
                      </w: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ers to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store an integer and for</w:t>
                      </w:r>
                    </w:p>
                    <w:p w14:paraId="20770141" w14:textId="6B85D647" w:rsidR="00FD0A56" w:rsidRPr="003947E8" w:rsidRDefault="00FD0A56" w:rsidP="00394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* </w:t>
                      </w: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consumers to take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it out</w:t>
                      </w: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 */</w:t>
                      </w:r>
                    </w:p>
                    <w:p w14:paraId="1077D463" w14:textId="77777777" w:rsidR="00FD0A56" w:rsidRPr="003947E8" w:rsidRDefault="00FD0A56" w:rsidP="00394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class Dropbox {</w:t>
                      </w:r>
                    </w:p>
                    <w:p w14:paraId="601B8F2A" w14:textId="729CAFC1" w:rsidR="00FD0A56" w:rsidRPr="003947E8" w:rsidRDefault="00FD0A56" w:rsidP="00394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private boolean full= false;  // = "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box</w:t>
                      </w: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is full"</w:t>
                      </w:r>
                    </w:p>
                    <w:p w14:paraId="47858B15" w14:textId="6DB6969E" w:rsidR="00FD0A56" w:rsidRPr="003947E8" w:rsidRDefault="00FD0A56" w:rsidP="00394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private int box;      // dropbox value (if full)</w:t>
                      </w:r>
                    </w:p>
                    <w:p w14:paraId="69357B78" w14:textId="386BB1E9" w:rsidR="00FD0A56" w:rsidRPr="003947E8" w:rsidRDefault="00FD0A56" w:rsidP="003947E8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W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ait for box to hold an integer;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* </w:t>
                      </w: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then take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it out </w:t>
                      </w: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and return it. */</w:t>
                      </w:r>
                    </w:p>
                    <w:p w14:paraId="43CE9870" w14:textId="77777777" w:rsidR="00FD0A56" w:rsidRPr="003947E8" w:rsidRDefault="00FD0A56" w:rsidP="00394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synchronized int take() {</w:t>
                      </w:r>
                    </w:p>
                    <w:p w14:paraId="67BAE577" w14:textId="77777777" w:rsidR="00FD0A56" w:rsidRPr="003947E8" w:rsidRDefault="00FD0A56" w:rsidP="00394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while (!full) {</w:t>
                      </w:r>
                    </w:p>
                    <w:p w14:paraId="0801EBD6" w14:textId="61FD7785" w:rsidR="00FD0A56" w:rsidRPr="003947E8" w:rsidRDefault="00FD0A56" w:rsidP="00394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try {</w:t>
                      </w: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wait();}</w:t>
                      </w:r>
                    </w:p>
                    <w:p w14:paraId="4CC12FE8" w14:textId="77777777" w:rsidR="00FD0A56" w:rsidRPr="003947E8" w:rsidRDefault="00FD0A56" w:rsidP="00394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catch (InterruptedException ex) { }</w:t>
                      </w:r>
                    </w:p>
                    <w:p w14:paraId="2A57B5D8" w14:textId="77777777" w:rsidR="00FD0A56" w:rsidRPr="003947E8" w:rsidRDefault="00FD0A56" w:rsidP="00394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01E7DBCA" w14:textId="77777777" w:rsidR="00FD0A56" w:rsidRPr="003947E8" w:rsidRDefault="00FD0A56" w:rsidP="00394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full= false; notifyAll(); return box;</w:t>
                      </w:r>
                    </w:p>
                    <w:p w14:paraId="36E79054" w14:textId="77777777" w:rsidR="00FD0A56" w:rsidRPr="003947E8" w:rsidRDefault="00FD0A56" w:rsidP="00394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37247942" w14:textId="2E659D1F" w:rsidR="00FD0A56" w:rsidRPr="003947E8" w:rsidRDefault="00FD0A56" w:rsidP="00AE4A3C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* Wait for box to be empty;</w:t>
                      </w: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put n into it. */</w:t>
                      </w:r>
                    </w:p>
                    <w:p w14:paraId="0D4CA22F" w14:textId="77777777" w:rsidR="00FD0A56" w:rsidRPr="003947E8" w:rsidRDefault="00FD0A56" w:rsidP="00394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synchronized void put(int n) {</w:t>
                      </w:r>
                    </w:p>
                    <w:p w14:paraId="4FF6AA4F" w14:textId="77777777" w:rsidR="00FD0A56" w:rsidRPr="003947E8" w:rsidRDefault="00FD0A56" w:rsidP="00394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while (full) {</w:t>
                      </w:r>
                    </w:p>
                    <w:p w14:paraId="44F06C3F" w14:textId="77777777" w:rsidR="00FD0A56" w:rsidRPr="003947E8" w:rsidRDefault="00FD0A56" w:rsidP="00394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try {wait();}</w:t>
                      </w:r>
                    </w:p>
                    <w:p w14:paraId="567574AB" w14:textId="77777777" w:rsidR="00FD0A56" w:rsidRPr="003947E8" w:rsidRDefault="00FD0A56" w:rsidP="00394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catch (InterruptedException e) {}</w:t>
                      </w:r>
                    </w:p>
                    <w:p w14:paraId="73099E68" w14:textId="77777777" w:rsidR="00FD0A56" w:rsidRPr="003947E8" w:rsidRDefault="00FD0A56" w:rsidP="00394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530EF743" w14:textId="3AD59298" w:rsidR="00FD0A56" w:rsidRPr="003947E8" w:rsidRDefault="00FD0A56" w:rsidP="00394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box= n; full= true;  notify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All</w:t>
                      </w: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0030AC5F" w14:textId="77777777" w:rsidR="00FD0A56" w:rsidRPr="003947E8" w:rsidRDefault="00FD0A56" w:rsidP="00394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0A9187E8" w14:textId="6651629F" w:rsidR="00FD0A56" w:rsidRPr="00636B42" w:rsidRDefault="00FD0A56" w:rsidP="003947E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947E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3ACB">
        <w:rPr>
          <w:rFonts w:ascii="Times New Roman" w:hAnsi="Times New Roman" w:cs="Times New Roman"/>
          <w:b/>
          <w:sz w:val="20"/>
          <w:szCs w:val="20"/>
        </w:rPr>
        <w:t>Class Dropbox</w:t>
      </w:r>
    </w:p>
    <w:p w14:paraId="11F2A7EA" w14:textId="030A9015" w:rsidR="00393D61" w:rsidRDefault="004C0E8B" w:rsidP="00F20672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Class Dropbox </w:t>
      </w:r>
      <w:r w:rsidR="00AE4A3C">
        <w:rPr>
          <w:rFonts w:ascii="Times New Roman" w:hAnsi="Times New Roman" w:cs="Times New Roman"/>
          <w:sz w:val="20"/>
          <w:szCs w:val="20"/>
        </w:rPr>
        <w:t xml:space="preserve">has two fields: full </w:t>
      </w:r>
      <w:r>
        <w:rPr>
          <w:rFonts w:ascii="Times New Roman" w:hAnsi="Times New Roman" w:cs="Times New Roman"/>
          <w:sz w:val="20"/>
          <w:szCs w:val="20"/>
        </w:rPr>
        <w:t>tells</w:t>
      </w:r>
      <w:r w:rsidR="00AE4A3C">
        <w:rPr>
          <w:rFonts w:ascii="Times New Roman" w:hAnsi="Times New Roman" w:cs="Times New Roman"/>
          <w:sz w:val="20"/>
          <w:szCs w:val="20"/>
        </w:rPr>
        <w:t xml:space="preserve"> whether the Dropbox contains an integer; if it does, the integer is in field box.</w:t>
      </w:r>
    </w:p>
    <w:p w14:paraId="4F9EB5F3" w14:textId="4AE54D81" w:rsidR="00BF2AA8" w:rsidRDefault="004C0E8B" w:rsidP="0066636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BF2AA8">
        <w:rPr>
          <w:rFonts w:ascii="Times New Roman" w:hAnsi="Times New Roman" w:cs="Times New Roman"/>
          <w:sz w:val="20"/>
          <w:szCs w:val="20"/>
        </w:rPr>
        <w:t xml:space="preserve">he two calls </w:t>
      </w:r>
      <w:r w:rsidR="001D43CC">
        <w:rPr>
          <w:rFonts w:ascii="Times New Roman" w:hAnsi="Times New Roman" w:cs="Times New Roman"/>
          <w:sz w:val="20"/>
          <w:szCs w:val="20"/>
        </w:rPr>
        <w:t xml:space="preserve">on </w:t>
      </w:r>
      <w:proofErr w:type="gramStart"/>
      <w:r w:rsidR="001D43CC">
        <w:rPr>
          <w:rFonts w:ascii="Times New Roman" w:hAnsi="Times New Roman" w:cs="Times New Roman"/>
          <w:sz w:val="20"/>
          <w:szCs w:val="20"/>
        </w:rPr>
        <w:t>wait(</w:t>
      </w:r>
      <w:proofErr w:type="gramEnd"/>
      <w:r w:rsidR="001D43CC">
        <w:rPr>
          <w:rFonts w:ascii="Times New Roman" w:hAnsi="Times New Roman" w:cs="Times New Roman"/>
          <w:sz w:val="20"/>
          <w:szCs w:val="20"/>
        </w:rPr>
        <w:t>)</w:t>
      </w:r>
      <w:r w:rsidR="00BF2AA8">
        <w:rPr>
          <w:rFonts w:ascii="Times New Roman" w:hAnsi="Times New Roman" w:cs="Times New Roman"/>
          <w:sz w:val="20"/>
          <w:szCs w:val="20"/>
        </w:rPr>
        <w:t xml:space="preserve"> are in try-statements; this is</w:t>
      </w:r>
      <w:r w:rsidR="001D43CC">
        <w:rPr>
          <w:rFonts w:ascii="Times New Roman" w:hAnsi="Times New Roman" w:cs="Times New Roman"/>
          <w:sz w:val="20"/>
          <w:szCs w:val="20"/>
        </w:rPr>
        <w:t xml:space="preserve"> necessary because an InterruptedException may be thrown while the method is waiting</w:t>
      </w:r>
      <w:r w:rsidR="00BF2AA8">
        <w:rPr>
          <w:rFonts w:ascii="Times New Roman" w:hAnsi="Times New Roman" w:cs="Times New Roman"/>
          <w:sz w:val="20"/>
          <w:szCs w:val="20"/>
        </w:rPr>
        <w:t>.</w:t>
      </w:r>
    </w:p>
    <w:p w14:paraId="4DB049BD" w14:textId="17821194" w:rsidR="006F0564" w:rsidRDefault="00AE5B77" w:rsidP="006F056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consumer will call method </w:t>
      </w:r>
      <w:proofErr w:type="gramStart"/>
      <w:r>
        <w:rPr>
          <w:rFonts w:ascii="Times New Roman" w:hAnsi="Times New Roman" w:cs="Times New Roman"/>
          <w:sz w:val="20"/>
          <w:szCs w:val="20"/>
        </w:rPr>
        <w:t>take(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). </w:t>
      </w:r>
      <w:r w:rsidR="00685811">
        <w:rPr>
          <w:rFonts w:ascii="Times New Roman" w:hAnsi="Times New Roman" w:cs="Times New Roman"/>
          <w:sz w:val="20"/>
          <w:szCs w:val="20"/>
        </w:rPr>
        <w:t>Suppose the</w:t>
      </w:r>
      <w:r w:rsidR="004C0E8B">
        <w:rPr>
          <w:rFonts w:ascii="Times New Roman" w:hAnsi="Times New Roman" w:cs="Times New Roman"/>
          <w:sz w:val="20"/>
          <w:szCs w:val="20"/>
        </w:rPr>
        <w:t xml:space="preserve"> call gets the lock and</w:t>
      </w:r>
      <w:r>
        <w:rPr>
          <w:rFonts w:ascii="Times New Roman" w:hAnsi="Times New Roman" w:cs="Times New Roman"/>
          <w:sz w:val="20"/>
          <w:szCs w:val="20"/>
        </w:rPr>
        <w:t xml:space="preserve"> the Dropbox</w:t>
      </w:r>
      <w:r w:rsidR="00685811">
        <w:rPr>
          <w:rFonts w:ascii="Times New Roman" w:hAnsi="Times New Roman" w:cs="Times New Roman"/>
          <w:sz w:val="20"/>
          <w:szCs w:val="20"/>
        </w:rPr>
        <w:t xml:space="preserve"> is full</w:t>
      </w:r>
      <w:r>
        <w:rPr>
          <w:rFonts w:ascii="Times New Roman" w:hAnsi="Times New Roman" w:cs="Times New Roman"/>
          <w:sz w:val="20"/>
          <w:szCs w:val="20"/>
        </w:rPr>
        <w:t xml:space="preserve">. The while-loop terminates. Field full is set to indicate that the Dropbox is empty, </w:t>
      </w:r>
      <w:proofErr w:type="gramStart"/>
      <w:r>
        <w:rPr>
          <w:rFonts w:ascii="Times New Roman" w:hAnsi="Times New Roman" w:cs="Times New Roman"/>
          <w:sz w:val="20"/>
          <w:szCs w:val="20"/>
        </w:rPr>
        <w:t>notifyAll(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is called to move all threads on the </w:t>
      </w:r>
      <w:r>
        <w:rPr>
          <w:rFonts w:ascii="Times New Roman" w:hAnsi="Times New Roman" w:cs="Times New Roman"/>
          <w:i/>
          <w:sz w:val="20"/>
          <w:szCs w:val="20"/>
        </w:rPr>
        <w:t>waitlist</w:t>
      </w:r>
      <w:r>
        <w:rPr>
          <w:rFonts w:ascii="Times New Roman" w:hAnsi="Times New Roman" w:cs="Times New Roman"/>
          <w:sz w:val="20"/>
          <w:szCs w:val="20"/>
        </w:rPr>
        <w:t xml:space="preserve"> to the </w:t>
      </w:r>
      <w:r>
        <w:rPr>
          <w:rFonts w:ascii="Times New Roman" w:hAnsi="Times New Roman" w:cs="Times New Roman"/>
          <w:i/>
          <w:sz w:val="20"/>
          <w:szCs w:val="20"/>
        </w:rPr>
        <w:t>lockist</w:t>
      </w:r>
      <w:r>
        <w:rPr>
          <w:rFonts w:ascii="Times New Roman" w:hAnsi="Times New Roman" w:cs="Times New Roman"/>
          <w:sz w:val="20"/>
          <w:szCs w:val="20"/>
        </w:rPr>
        <w:t>, and the value in box is returned</w:t>
      </w:r>
      <w:r w:rsidR="00220102">
        <w:rPr>
          <w:rFonts w:ascii="Times New Roman" w:hAnsi="Times New Roman" w:cs="Times New Roman"/>
          <w:sz w:val="20"/>
          <w:szCs w:val="20"/>
        </w:rPr>
        <w:t>.</w:t>
      </w:r>
    </w:p>
    <w:p w14:paraId="5F2184EE" w14:textId="1A2D7928" w:rsidR="00AE4D7A" w:rsidRPr="00BF2AA8" w:rsidRDefault="003C0965" w:rsidP="00220102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Suppose the call </w:t>
      </w:r>
      <w:proofErr w:type="gramStart"/>
      <w:r w:rsidR="00BF2AA8">
        <w:rPr>
          <w:rFonts w:ascii="Times New Roman" w:hAnsi="Times New Roman" w:cs="Times New Roman"/>
          <w:sz w:val="20"/>
          <w:szCs w:val="20"/>
        </w:rPr>
        <w:t>take(</w:t>
      </w:r>
      <w:proofErr w:type="gramEnd"/>
      <w:r w:rsidR="00BF2AA8">
        <w:rPr>
          <w:rFonts w:ascii="Times New Roman" w:hAnsi="Times New Roman" w:cs="Times New Roman"/>
          <w:sz w:val="20"/>
          <w:szCs w:val="20"/>
        </w:rPr>
        <w:t>) gets the lock but the Dropbox is empty</w:t>
      </w:r>
      <w:r w:rsidR="00220102">
        <w:rPr>
          <w:rFonts w:ascii="Times New Roman" w:hAnsi="Times New Roman" w:cs="Times New Roman"/>
          <w:sz w:val="20"/>
          <w:szCs w:val="20"/>
        </w:rPr>
        <w:t>.</w:t>
      </w:r>
      <w:r w:rsidR="00BF2AA8">
        <w:rPr>
          <w:rFonts w:ascii="Times New Roman" w:hAnsi="Times New Roman" w:cs="Times New Roman"/>
          <w:sz w:val="20"/>
          <w:szCs w:val="20"/>
        </w:rPr>
        <w:t xml:space="preserve"> Then </w:t>
      </w:r>
      <w:proofErr w:type="gramStart"/>
      <w:r w:rsidR="00BF2AA8">
        <w:rPr>
          <w:rFonts w:ascii="Times New Roman" w:hAnsi="Times New Roman" w:cs="Times New Roman"/>
          <w:sz w:val="20"/>
          <w:szCs w:val="20"/>
        </w:rPr>
        <w:t>wait(</w:t>
      </w:r>
      <w:proofErr w:type="gramEnd"/>
      <w:r w:rsidR="00BF2AA8">
        <w:rPr>
          <w:rFonts w:ascii="Times New Roman" w:hAnsi="Times New Roman" w:cs="Times New Roman"/>
          <w:sz w:val="20"/>
          <w:szCs w:val="20"/>
        </w:rPr>
        <w:t xml:space="preserve">) is called, so the thread is put on the </w:t>
      </w:r>
      <w:r w:rsidR="00BF2AA8">
        <w:rPr>
          <w:rFonts w:ascii="Times New Roman" w:hAnsi="Times New Roman" w:cs="Times New Roman"/>
          <w:i/>
          <w:sz w:val="20"/>
          <w:szCs w:val="20"/>
        </w:rPr>
        <w:t>waitlist</w:t>
      </w:r>
      <w:r w:rsidR="00BF2AA8">
        <w:rPr>
          <w:rFonts w:ascii="Times New Roman" w:hAnsi="Times New Roman" w:cs="Times New Roman"/>
          <w:sz w:val="20"/>
          <w:szCs w:val="20"/>
        </w:rPr>
        <w:t xml:space="preserve"> and gives up the lock. When it is given another chance, exe</w:t>
      </w:r>
      <w:r>
        <w:rPr>
          <w:rFonts w:ascii="Times New Roman" w:hAnsi="Times New Roman" w:cs="Times New Roman"/>
          <w:sz w:val="20"/>
          <w:szCs w:val="20"/>
        </w:rPr>
        <w:t xml:space="preserve">cution </w:t>
      </w:r>
      <w:proofErr w:type="gramStart"/>
      <w:r w:rsidR="00346964">
        <w:rPr>
          <w:rFonts w:ascii="Times New Roman" w:hAnsi="Times New Roman" w:cs="Times New Roman"/>
          <w:sz w:val="20"/>
          <w:szCs w:val="20"/>
        </w:rPr>
        <w:t>wait(</w:t>
      </w:r>
      <w:proofErr w:type="gramEnd"/>
      <w:r w:rsidR="00346964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,</w:t>
      </w:r>
      <w:r w:rsidR="00BF2AA8">
        <w:rPr>
          <w:rFonts w:ascii="Times New Roman" w:hAnsi="Times New Roman" w:cs="Times New Roman"/>
          <w:sz w:val="20"/>
          <w:szCs w:val="20"/>
        </w:rPr>
        <w:t>t</w:t>
      </w:r>
      <w:r w:rsidR="00346964">
        <w:rPr>
          <w:rFonts w:ascii="Times New Roman" w:hAnsi="Times New Roman" w:cs="Times New Roman"/>
          <w:sz w:val="20"/>
          <w:szCs w:val="20"/>
        </w:rPr>
        <w:t>he try-statement</w:t>
      </w:r>
      <w:r>
        <w:rPr>
          <w:rFonts w:ascii="Times New Roman" w:hAnsi="Times New Roman" w:cs="Times New Roman"/>
          <w:sz w:val="20"/>
          <w:szCs w:val="20"/>
        </w:rPr>
        <w:t>,</w:t>
      </w:r>
      <w:r w:rsidR="008E5829"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8E5829">
        <w:rPr>
          <w:rFonts w:ascii="Times New Roman" w:hAnsi="Times New Roman" w:cs="Times New Roman"/>
          <w:sz w:val="20"/>
          <w:szCs w:val="20"/>
        </w:rPr>
        <w:t>repetend</w:t>
      </w:r>
      <w:r>
        <w:rPr>
          <w:rFonts w:ascii="Times New Roman" w:hAnsi="Times New Roman" w:cs="Times New Roman"/>
          <w:sz w:val="20"/>
          <w:szCs w:val="20"/>
        </w:rPr>
        <w:t xml:space="preserve"> all terminate</w:t>
      </w:r>
      <w:r w:rsidR="00272C6C">
        <w:rPr>
          <w:rFonts w:ascii="Times New Roman" w:hAnsi="Times New Roman" w:cs="Times New Roman"/>
          <w:sz w:val="20"/>
          <w:szCs w:val="20"/>
        </w:rPr>
        <w:t xml:space="preserve"> and t</w:t>
      </w:r>
      <w:r w:rsidR="00BF2AA8">
        <w:rPr>
          <w:rFonts w:ascii="Times New Roman" w:hAnsi="Times New Roman" w:cs="Times New Roman"/>
          <w:sz w:val="20"/>
          <w:szCs w:val="20"/>
        </w:rPr>
        <w:t xml:space="preserve">he while-condition !full </w:t>
      </w:r>
      <w:r w:rsidR="006B4024">
        <w:rPr>
          <w:rFonts w:ascii="Times New Roman" w:hAnsi="Times New Roman" w:cs="Times New Roman"/>
          <w:sz w:val="20"/>
          <w:szCs w:val="20"/>
        </w:rPr>
        <w:t>is</w:t>
      </w:r>
      <w:r w:rsidR="00BF2AA8">
        <w:rPr>
          <w:rFonts w:ascii="Times New Roman" w:hAnsi="Times New Roman" w:cs="Times New Roman"/>
          <w:sz w:val="20"/>
          <w:szCs w:val="20"/>
        </w:rPr>
        <w:t xml:space="preserve"> </w:t>
      </w:r>
      <w:r w:rsidR="00272C6C">
        <w:rPr>
          <w:rFonts w:ascii="Times New Roman" w:hAnsi="Times New Roman" w:cs="Times New Roman"/>
          <w:sz w:val="20"/>
          <w:szCs w:val="20"/>
        </w:rPr>
        <w:t>evaluated</w:t>
      </w:r>
      <w:r w:rsidR="00BF2AA8">
        <w:rPr>
          <w:rFonts w:ascii="Times New Roman" w:hAnsi="Times New Roman" w:cs="Times New Roman"/>
          <w:sz w:val="20"/>
          <w:szCs w:val="20"/>
        </w:rPr>
        <w:t xml:space="preserve"> again.</w:t>
      </w:r>
    </w:p>
    <w:p w14:paraId="6F9253D3" w14:textId="6D5CF702" w:rsidR="001B76FC" w:rsidRDefault="0018104E" w:rsidP="00BE646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Why is a while-loop necessary</w:t>
      </w:r>
      <w:r w:rsidR="00272C6C">
        <w:rPr>
          <w:rFonts w:ascii="Times New Roman" w:hAnsi="Times New Roman" w:cs="Times New Roman"/>
          <w:sz w:val="20"/>
          <w:szCs w:val="20"/>
        </w:rPr>
        <w:t>? Suppose an if-statement is used in</w:t>
      </w:r>
      <w:r>
        <w:rPr>
          <w:rFonts w:ascii="Times New Roman" w:hAnsi="Times New Roman" w:cs="Times New Roman"/>
          <w:sz w:val="20"/>
          <w:szCs w:val="20"/>
        </w:rPr>
        <w:t>stead;</w:t>
      </w:r>
      <w:r w:rsidR="00272C6C">
        <w:rPr>
          <w:rFonts w:ascii="Times New Roman" w:hAnsi="Times New Roman" w:cs="Times New Roman"/>
          <w:sz w:val="20"/>
          <w:szCs w:val="20"/>
        </w:rPr>
        <w:t xml:space="preserve"> the method body is:</w:t>
      </w:r>
    </w:p>
    <w:p w14:paraId="25547D06" w14:textId="6BC849E9" w:rsidR="00272C6C" w:rsidRDefault="00272C6C" w:rsidP="00BE646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if</w:t>
      </w:r>
      <w:r w:rsidR="00E530A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E530A7">
        <w:rPr>
          <w:rFonts w:ascii="Times New Roman" w:hAnsi="Times New Roman" w:cs="Times New Roman"/>
          <w:sz w:val="20"/>
          <w:szCs w:val="20"/>
        </w:rPr>
        <w:t>(!full</w:t>
      </w:r>
      <w:proofErr w:type="gramEnd"/>
      <w:r w:rsidR="00E530A7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 xml:space="preserve">   try {wait();} catch (…) {}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Pr="003947E8">
        <w:rPr>
          <w:rFonts w:ascii="Times New Roman" w:hAnsi="Times New Roman" w:cs="Times New Roman"/>
          <w:sz w:val="20"/>
          <w:szCs w:val="20"/>
        </w:rPr>
        <w:t>full= false; notifyAll(); return box;</w:t>
      </w:r>
    </w:p>
    <w:p w14:paraId="67155112" w14:textId="3A091EB3" w:rsidR="00272C6C" w:rsidRDefault="00272C6C" w:rsidP="00272C6C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Consider this execution sequence: (1) </w:t>
      </w:r>
      <w:proofErr w:type="gramStart"/>
      <w:r>
        <w:rPr>
          <w:rFonts w:ascii="Times New Roman" w:hAnsi="Times New Roman" w:cs="Times New Roman"/>
          <w:sz w:val="20"/>
          <w:szCs w:val="20"/>
        </w:rPr>
        <w:t>take(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is called and the dropbox is empty. The call </w:t>
      </w:r>
      <w:proofErr w:type="gramStart"/>
      <w:r>
        <w:rPr>
          <w:rFonts w:ascii="Times New Roman" w:hAnsi="Times New Roman" w:cs="Times New Roman"/>
          <w:sz w:val="20"/>
          <w:szCs w:val="20"/>
        </w:rPr>
        <w:t>wait(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is executed. (2) </w:t>
      </w:r>
      <w:r w:rsidR="00E530A7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 xml:space="preserve"> producer puts an integer into the dropbox and does </w:t>
      </w:r>
      <w:proofErr w:type="gramStart"/>
      <w:r>
        <w:rPr>
          <w:rFonts w:ascii="Times New Roman" w:hAnsi="Times New Roman" w:cs="Times New Roman"/>
          <w:sz w:val="20"/>
          <w:szCs w:val="20"/>
        </w:rPr>
        <w:t>notifyAll(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). </w:t>
      </w:r>
      <w:r w:rsidR="00E530A7">
        <w:rPr>
          <w:rFonts w:ascii="Times New Roman" w:hAnsi="Times New Roman" w:cs="Times New Roman"/>
          <w:sz w:val="20"/>
          <w:szCs w:val="20"/>
        </w:rPr>
        <w:t xml:space="preserve">(3) </w:t>
      </w:r>
      <w:r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i/>
          <w:sz w:val="20"/>
          <w:szCs w:val="20"/>
        </w:rPr>
        <w:t>different</w:t>
      </w:r>
      <w:r>
        <w:rPr>
          <w:rFonts w:ascii="Times New Roman" w:hAnsi="Times New Roman" w:cs="Times New Roman"/>
          <w:sz w:val="20"/>
          <w:szCs w:val="20"/>
        </w:rPr>
        <w:t xml:space="preserve"> consumer is given the lock and takes the value out, thus emptying</w:t>
      </w:r>
      <w:r w:rsidR="00023DAF">
        <w:rPr>
          <w:rFonts w:ascii="Times New Roman" w:hAnsi="Times New Roman" w:cs="Times New Roman"/>
          <w:sz w:val="20"/>
          <w:szCs w:val="20"/>
        </w:rPr>
        <w:t xml:space="preserve"> the buffer. </w:t>
      </w:r>
      <w:r w:rsidR="00E530A7">
        <w:rPr>
          <w:rFonts w:ascii="Times New Roman" w:hAnsi="Times New Roman" w:cs="Times New Roman"/>
          <w:sz w:val="20"/>
          <w:szCs w:val="20"/>
        </w:rPr>
        <w:t>(4) T</w:t>
      </w:r>
      <w:r w:rsidR="00023DAF">
        <w:rPr>
          <w:rFonts w:ascii="Times New Roman" w:hAnsi="Times New Roman" w:cs="Times New Roman"/>
          <w:sz w:val="20"/>
          <w:szCs w:val="20"/>
        </w:rPr>
        <w:t>his consumer is given the lock; its c</w:t>
      </w:r>
      <w:r w:rsidR="00E530A7">
        <w:rPr>
          <w:rFonts w:ascii="Times New Roman" w:hAnsi="Times New Roman" w:cs="Times New Roman"/>
          <w:sz w:val="20"/>
          <w:szCs w:val="20"/>
        </w:rPr>
        <w:t xml:space="preserve">all </w:t>
      </w:r>
      <w:proofErr w:type="gramStart"/>
      <w:r w:rsidR="00E530A7">
        <w:rPr>
          <w:rFonts w:ascii="Times New Roman" w:hAnsi="Times New Roman" w:cs="Times New Roman"/>
          <w:sz w:val="20"/>
          <w:szCs w:val="20"/>
        </w:rPr>
        <w:t>wait(</w:t>
      </w:r>
      <w:proofErr w:type="gramEnd"/>
      <w:r w:rsidR="00E530A7">
        <w:rPr>
          <w:rFonts w:ascii="Times New Roman" w:hAnsi="Times New Roman" w:cs="Times New Roman"/>
          <w:sz w:val="20"/>
          <w:szCs w:val="20"/>
        </w:rPr>
        <w:t>) completes, and it</w:t>
      </w:r>
      <w:r w:rsidR="00023DAF">
        <w:rPr>
          <w:rFonts w:ascii="Times New Roman" w:hAnsi="Times New Roman" w:cs="Times New Roman"/>
          <w:sz w:val="20"/>
          <w:szCs w:val="20"/>
        </w:rPr>
        <w:t xml:space="preserve"> continues as if the dropbox were full, but it is not. The while loop is needed to make sure that a consumer processes normally </w:t>
      </w:r>
      <w:r w:rsidR="00023DAF">
        <w:rPr>
          <w:rFonts w:ascii="Times New Roman" w:hAnsi="Times New Roman" w:cs="Times New Roman"/>
          <w:i/>
          <w:sz w:val="20"/>
          <w:szCs w:val="20"/>
        </w:rPr>
        <w:t>only</w:t>
      </w:r>
      <w:r w:rsidR="00023DAF">
        <w:rPr>
          <w:rFonts w:ascii="Times New Roman" w:hAnsi="Times New Roman" w:cs="Times New Roman"/>
          <w:sz w:val="20"/>
          <w:szCs w:val="20"/>
        </w:rPr>
        <w:t xml:space="preserve"> if the dropbox is full.</w:t>
      </w:r>
    </w:p>
    <w:p w14:paraId="5D8DAA87" w14:textId="47F2FFAC" w:rsidR="003C0965" w:rsidRDefault="003C0965" w:rsidP="003C0965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Another reason for the while-loop: If an InterruptedException is thrown and caught, full might be false.</w:t>
      </w:r>
    </w:p>
    <w:p w14:paraId="5F198B6B" w14:textId="46231123" w:rsidR="00DF34E1" w:rsidRDefault="00602361" w:rsidP="00DF34E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BC5B4B" wp14:editId="3EE35B19">
                <wp:simplePos x="0" y="0"/>
                <wp:positionH relativeFrom="column">
                  <wp:posOffset>3022600</wp:posOffset>
                </wp:positionH>
                <wp:positionV relativeFrom="paragraph">
                  <wp:posOffset>50165</wp:posOffset>
                </wp:positionV>
                <wp:extent cx="2905760" cy="7603490"/>
                <wp:effectExtent l="0" t="0" r="15240" b="1651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760" cy="76034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A5862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gramStart"/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java.util</w:t>
                            </w:r>
                            <w:proofErr w:type="gramEnd"/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.Random;</w:t>
                            </w:r>
                          </w:p>
                          <w:p w14:paraId="187D4E31" w14:textId="77777777" w:rsidR="003F536E" w:rsidRPr="009776A3" w:rsidRDefault="003F536E" w:rsidP="009776A3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 class Main {</w:t>
                            </w:r>
                          </w:p>
                          <w:p w14:paraId="1A2D762F" w14:textId="48DD26FB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Create </w:t>
                            </w: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two Consumer threads and a</w:t>
                            </w:r>
                          </w:p>
                          <w:p w14:paraId="5D1BAE62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* Producer thread and start all three. */</w:t>
                            </w:r>
                          </w:p>
                          <w:p w14:paraId="09FDC01E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static void main(</w:t>
                            </w:r>
                            <w:proofErr w:type="gramStart"/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String[</w:t>
                            </w:r>
                            <w:proofErr w:type="gramEnd"/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 args) {</w:t>
                            </w:r>
                          </w:p>
                          <w:p w14:paraId="66C0028F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Dropbox box= new </w:t>
                            </w:r>
                            <w:proofErr w:type="gramStart"/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Dropbox(</w:t>
                            </w:r>
                            <w:proofErr w:type="gramEnd"/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F2F029C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new </w:t>
                            </w:r>
                            <w:proofErr w:type="gramStart"/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Thread(</w:t>
                            </w:r>
                            <w:proofErr w:type="gramEnd"/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new Consumer(box)).start();</w:t>
                            </w:r>
                          </w:p>
                          <w:p w14:paraId="798412A1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new </w:t>
                            </w:r>
                            <w:proofErr w:type="gramStart"/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Thread(</w:t>
                            </w:r>
                            <w:proofErr w:type="gramEnd"/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new Consumer(box)).start();</w:t>
                            </w:r>
                          </w:p>
                          <w:p w14:paraId="5ACBA359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new </w:t>
                            </w:r>
                            <w:proofErr w:type="gramStart"/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Thread(</w:t>
                            </w:r>
                            <w:proofErr w:type="gramEnd"/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new Producer(box)).start();</w:t>
                            </w:r>
                          </w:p>
                          <w:p w14:paraId="514666B9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0748F13" w14:textId="1B047442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480E62E" w14:textId="46823C37" w:rsidR="003F536E" w:rsidRPr="009776A3" w:rsidRDefault="003F536E" w:rsidP="009776A3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An instance alternately takes 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integer</w:t>
                            </w:r>
                          </w:p>
                          <w:p w14:paraId="100B6EB8" w14:textId="798C2ABF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* </w:t>
                            </w: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from a Dropbox and sleeps */</w:t>
                            </w:r>
                          </w:p>
                          <w:p w14:paraId="21A35400" w14:textId="1150D88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public </w:t>
                            </w: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class Consumer implements Runnable { </w:t>
                            </w:r>
                          </w:p>
                          <w:p w14:paraId="7CA028B4" w14:textId="4848DA6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private Dropbox box;</w:t>
                            </w:r>
                          </w:p>
                          <w:p w14:paraId="27467947" w14:textId="77777777" w:rsidR="003F536E" w:rsidRPr="009776A3" w:rsidRDefault="003F536E" w:rsidP="009776A3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Constructor: </w:t>
                            </w:r>
                            <w:proofErr w:type="gramStart"/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Consumer using db */</w:t>
                            </w:r>
                          </w:p>
                          <w:p w14:paraId="11BD9B5B" w14:textId="58F5C8C6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proofErr w:type="gramStart"/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Consumer(</w:t>
                            </w:r>
                            <w:proofErr w:type="gramEnd"/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Dropbox db) {box= db; }</w:t>
                            </w:r>
                          </w:p>
                          <w:p w14:paraId="31FDBD10" w14:textId="77777777" w:rsidR="003F536E" w:rsidRPr="009776A3" w:rsidRDefault="003F536E" w:rsidP="009776A3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Forever: Get a value from the Dropbox</w:t>
                            </w:r>
                          </w:p>
                          <w:p w14:paraId="6E4AE1D5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* and sleep for a random time. */</w:t>
                            </w:r>
                          </w:p>
                          <w:p w14:paraId="49C68C1C" w14:textId="31EADF1B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public void </w:t>
                            </w:r>
                            <w:proofErr w:type="gramStart"/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run(</w:t>
                            </w:r>
                            <w:proofErr w:type="gramEnd"/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0F9DF05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Random random= new </w:t>
                            </w:r>
                            <w:proofErr w:type="gramStart"/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Random(</w:t>
                            </w:r>
                            <w:proofErr w:type="gramEnd"/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CED9C47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while (true) {</w:t>
                            </w:r>
                          </w:p>
                          <w:p w14:paraId="72914B59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int i= </w:t>
                            </w:r>
                            <w:proofErr w:type="gramStart"/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box.take</w:t>
                            </w:r>
                            <w:proofErr w:type="gramEnd"/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B048367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System.out.println(</w:t>
                            </w:r>
                          </w:p>
                          <w:p w14:paraId="0731D9D1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Thread.currentThread(</w:t>
                            </w:r>
                            <w:proofErr w:type="gramStart"/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).getName</w:t>
                            </w:r>
                            <w:proofErr w:type="gramEnd"/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 +</w:t>
                            </w:r>
                          </w:p>
                          <w:p w14:paraId="1E7DE0C6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" " + i);</w:t>
                            </w:r>
                          </w:p>
                          <w:p w14:paraId="5E24C818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try {</w:t>
                            </w:r>
                          </w:p>
                          <w:p w14:paraId="441D3B74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Thread.sleep(</w:t>
                            </w:r>
                            <w:proofErr w:type="gramStart"/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random.nextInt</w:t>
                            </w:r>
                            <w:proofErr w:type="gramEnd"/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(100));</w:t>
                            </w:r>
                          </w:p>
                          <w:p w14:paraId="307E98D9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} catch (InterruptedException e) </w:t>
                            </w:r>
                            <w:proofErr w:type="gramStart"/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 }</w:t>
                            </w:r>
                            <w:proofErr w:type="gramEnd"/>
                          </w:p>
                          <w:p w14:paraId="27390169" w14:textId="422FA56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}}}</w:t>
                            </w:r>
                          </w:p>
                          <w:p w14:paraId="50F7D96F" w14:textId="77777777" w:rsidR="003F536E" w:rsidRPr="009776A3" w:rsidRDefault="003F536E" w:rsidP="005549CB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An instance repeatedly sleeps and</w:t>
                            </w:r>
                          </w:p>
                          <w:p w14:paraId="4F5D4B51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*  puts a random number into a Dropbox. */</w:t>
                            </w:r>
                          </w:p>
                          <w:p w14:paraId="491F5404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class Producer implements Runnable {</w:t>
                            </w:r>
                          </w:p>
                          <w:p w14:paraId="26C6319B" w14:textId="6AE01FBE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private Dropbox box;</w:t>
                            </w:r>
                          </w:p>
                          <w:p w14:paraId="1C69D935" w14:textId="77777777" w:rsidR="003F536E" w:rsidRPr="009776A3" w:rsidRDefault="003F536E" w:rsidP="005549CB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Constructor: </w:t>
                            </w:r>
                            <w:proofErr w:type="gramStart"/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Producer using db */</w:t>
                            </w:r>
                          </w:p>
                          <w:p w14:paraId="6061894C" w14:textId="204E9A72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proofErr w:type="gramStart"/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Producer(</w:t>
                            </w:r>
                            <w:proofErr w:type="gramEnd"/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Dropbox db) {box= db;}</w:t>
                            </w:r>
                          </w:p>
                          <w:p w14:paraId="18DD1BDA" w14:textId="77777777" w:rsidR="003F536E" w:rsidRPr="009776A3" w:rsidRDefault="003F536E" w:rsidP="005549CB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/** Forever: sleep for a random time and</w:t>
                            </w:r>
                          </w:p>
                          <w:p w14:paraId="75823B9B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* put a random number into the Dropbox. */</w:t>
                            </w:r>
                          </w:p>
                          <w:p w14:paraId="2035991B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void </w:t>
                            </w:r>
                            <w:proofErr w:type="gramStart"/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run(</w:t>
                            </w:r>
                            <w:proofErr w:type="gramEnd"/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33F5496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Random random= new </w:t>
                            </w:r>
                            <w:proofErr w:type="gramStart"/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Random(</w:t>
                            </w:r>
                            <w:proofErr w:type="gramEnd"/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F9CC5AC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while (true) {</w:t>
                            </w:r>
                          </w:p>
                          <w:p w14:paraId="6C5846C0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int n= </w:t>
                            </w:r>
                            <w:proofErr w:type="gramStart"/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random.nextInt</w:t>
                            </w:r>
                            <w:proofErr w:type="gramEnd"/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(10);</w:t>
                            </w:r>
                          </w:p>
                          <w:p w14:paraId="119F29EA" w14:textId="77777777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try {</w:t>
                            </w:r>
                          </w:p>
                          <w:p w14:paraId="0362EDFA" w14:textId="5F645F75" w:rsidR="003F536E" w:rsidRPr="009776A3" w:rsidRDefault="003F536E" w:rsidP="006F293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Thread.sleep(</w:t>
                            </w:r>
                            <w:proofErr w:type="gramStart"/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random.nextInt</w:t>
                            </w:r>
                            <w:proofErr w:type="gramEnd"/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(100));</w:t>
                            </w:r>
                          </w:p>
                          <w:p w14:paraId="28AEF54E" w14:textId="77777777" w:rsidR="003F536E" w:rsidRPr="009776A3" w:rsidRDefault="003F536E" w:rsidP="006F293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} catch (InterruptedException e) </w:t>
                            </w:r>
                            <w:proofErr w:type="gramStart"/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{ }</w:t>
                            </w:r>
                            <w:proofErr w:type="gramEnd"/>
                          </w:p>
                          <w:p w14:paraId="05504E17" w14:textId="45122AF2" w:rsidR="003F536E" w:rsidRPr="009776A3" w:rsidRDefault="003F536E" w:rsidP="009776A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box.put(n);</w:t>
                            </w:r>
                          </w:p>
                          <w:p w14:paraId="008EDE50" w14:textId="1C46F38D" w:rsidR="003F536E" w:rsidRPr="00636B42" w:rsidRDefault="003F536E" w:rsidP="0060236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  <w:r w:rsidRPr="009776A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" o:spid="_x0000_s1027" type="#_x0000_t202" style="position:absolute;left:0;text-align:left;margin-left:238pt;margin-top:3.95pt;width:228.8pt;height:59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" filled="f" strokecolor="black [3213]">
                <v:textbox>
                  <w:txbxContent>
                    <w:p w14:paraId="09DA5862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import java.util.Random;</w:t>
                      </w:r>
                    </w:p>
                    <w:p w14:paraId="187D4E31" w14:textId="77777777" w:rsidR="00FD0A56" w:rsidRPr="009776A3" w:rsidRDefault="00FD0A56" w:rsidP="009776A3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 class Main {</w:t>
                      </w:r>
                    </w:p>
                    <w:p w14:paraId="1A2D762F" w14:textId="48DD26FB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Create </w:t>
                      </w: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two Consumer threads and a</w:t>
                      </w:r>
                    </w:p>
                    <w:p w14:paraId="5D1BAE62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* Producer thread and start all three. */</w:t>
                      </w:r>
                    </w:p>
                    <w:p w14:paraId="09FDC01E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static void main(String[] args) {</w:t>
                      </w:r>
                    </w:p>
                    <w:p w14:paraId="66C0028F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Dropbox box= new Dropbox();</w:t>
                      </w:r>
                    </w:p>
                    <w:p w14:paraId="6F2F029C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new Thread(new Consumer(box)).start();</w:t>
                      </w:r>
                    </w:p>
                    <w:p w14:paraId="798412A1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new Thread(new Consumer(box)).start();</w:t>
                      </w:r>
                    </w:p>
                    <w:p w14:paraId="5ACBA359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new Thread(new Producer(box)).start();</w:t>
                      </w:r>
                    </w:p>
                    <w:p w14:paraId="514666B9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60748F13" w14:textId="1B047442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7480E62E" w14:textId="46823C37" w:rsidR="00FD0A56" w:rsidRPr="009776A3" w:rsidRDefault="00FD0A56" w:rsidP="009776A3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An instance alternately takes an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integer</w:t>
                      </w:r>
                    </w:p>
                    <w:p w14:paraId="100B6EB8" w14:textId="798C2ABF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* </w:t>
                      </w: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from a Dropbox and sleeps */</w:t>
                      </w:r>
                    </w:p>
                    <w:p w14:paraId="21A35400" w14:textId="1150D88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public </w:t>
                      </w: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class Consumer implements Runnable { </w:t>
                      </w:r>
                    </w:p>
                    <w:p w14:paraId="7CA028B4" w14:textId="4848DA6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private Dropbox box;</w:t>
                      </w:r>
                    </w:p>
                    <w:p w14:paraId="27467947" w14:textId="77777777" w:rsidR="00FD0A56" w:rsidRPr="009776A3" w:rsidRDefault="00FD0A56" w:rsidP="009776A3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Constructor: a Consumer using db */</w:t>
                      </w:r>
                    </w:p>
                    <w:p w14:paraId="11BD9B5B" w14:textId="58F5C8C6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Consumer(Dropbox db) {box= db; }</w:t>
                      </w:r>
                    </w:p>
                    <w:p w14:paraId="31FDBD10" w14:textId="77777777" w:rsidR="00FD0A56" w:rsidRPr="009776A3" w:rsidRDefault="00FD0A56" w:rsidP="009776A3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Forever: Get a value from the Dropbox</w:t>
                      </w:r>
                    </w:p>
                    <w:p w14:paraId="6E4AE1D5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* and sleep for a random time. */</w:t>
                      </w:r>
                    </w:p>
                    <w:p w14:paraId="49C68C1C" w14:textId="31EADF1B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 void run() {</w:t>
                      </w:r>
                    </w:p>
                    <w:p w14:paraId="60F9DF05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Random random= new Random();</w:t>
                      </w:r>
                    </w:p>
                    <w:p w14:paraId="6CED9C47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while (true) {</w:t>
                      </w:r>
                    </w:p>
                    <w:p w14:paraId="72914B59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int i= box.take();</w:t>
                      </w:r>
                    </w:p>
                    <w:p w14:paraId="4B048367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System.out.println(</w:t>
                      </w:r>
                    </w:p>
                    <w:p w14:paraId="0731D9D1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Thread.currentThread().getName() +</w:t>
                      </w:r>
                    </w:p>
                    <w:p w14:paraId="1E7DE0C6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" " + i);</w:t>
                      </w:r>
                    </w:p>
                    <w:p w14:paraId="5E24C818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try {</w:t>
                      </w:r>
                    </w:p>
                    <w:p w14:paraId="441D3B74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Thread.sleep(random.nextInt(100));</w:t>
                      </w:r>
                    </w:p>
                    <w:p w14:paraId="307E98D9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} catch (InterruptedException e) { }</w:t>
                      </w:r>
                    </w:p>
                    <w:p w14:paraId="27390169" w14:textId="422FA56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}}}</w:t>
                      </w:r>
                    </w:p>
                    <w:p w14:paraId="50F7D96F" w14:textId="77777777" w:rsidR="00FD0A56" w:rsidRPr="009776A3" w:rsidRDefault="00FD0A56" w:rsidP="005549CB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An instance repeatedly sleeps and</w:t>
                      </w:r>
                    </w:p>
                    <w:p w14:paraId="4F5D4B51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*  puts a random number into a Dropbox. */</w:t>
                      </w:r>
                    </w:p>
                    <w:p w14:paraId="491F5404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class Producer implements Runnable {</w:t>
                      </w:r>
                    </w:p>
                    <w:p w14:paraId="26C6319B" w14:textId="6AE01FBE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private Dropbox box;</w:t>
                      </w:r>
                    </w:p>
                    <w:p w14:paraId="1C69D935" w14:textId="77777777" w:rsidR="00FD0A56" w:rsidRPr="009776A3" w:rsidRDefault="00FD0A56" w:rsidP="005549CB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Constructor: a Producer using db */</w:t>
                      </w:r>
                    </w:p>
                    <w:p w14:paraId="6061894C" w14:textId="204E9A72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Producer(Dropbox db) {box= db;}</w:t>
                      </w:r>
                    </w:p>
                    <w:p w14:paraId="18DD1BDA" w14:textId="77777777" w:rsidR="00FD0A56" w:rsidRPr="009776A3" w:rsidRDefault="00FD0A56" w:rsidP="005549CB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/** Forever: sleep for a random time and</w:t>
                      </w:r>
                    </w:p>
                    <w:p w14:paraId="75823B9B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* put a random number into the Dropbox. */</w:t>
                      </w:r>
                    </w:p>
                    <w:p w14:paraId="2035991B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public void run() {</w:t>
                      </w:r>
                    </w:p>
                    <w:p w14:paraId="433F5496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Random random= new Random();</w:t>
                      </w:r>
                    </w:p>
                    <w:p w14:paraId="6F9CC5AC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while (true) {</w:t>
                      </w:r>
                    </w:p>
                    <w:p w14:paraId="6C5846C0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int n= random.nextInt(10);</w:t>
                      </w:r>
                    </w:p>
                    <w:p w14:paraId="119F29EA" w14:textId="77777777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try {</w:t>
                      </w:r>
                    </w:p>
                    <w:p w14:paraId="0362EDFA" w14:textId="5F645F75" w:rsidR="00FD0A56" w:rsidRPr="009776A3" w:rsidRDefault="00FD0A56" w:rsidP="006F293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Thread.sleep(random.nextInt(100));</w:t>
                      </w:r>
                    </w:p>
                    <w:p w14:paraId="28AEF54E" w14:textId="77777777" w:rsidR="00FD0A56" w:rsidRPr="009776A3" w:rsidRDefault="00FD0A56" w:rsidP="006F293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} catch (InterruptedException e) { }</w:t>
                      </w:r>
                    </w:p>
                    <w:p w14:paraId="05504E17" w14:textId="45122AF2" w:rsidR="00FD0A56" w:rsidRPr="009776A3" w:rsidRDefault="00FD0A56" w:rsidP="009776A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</w:t>
                      </w: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box.put(n);</w:t>
                      </w:r>
                    </w:p>
                    <w:p w14:paraId="008EDE50" w14:textId="1C46F38D" w:rsidR="00FD0A56" w:rsidRPr="00636B42" w:rsidRDefault="00FD0A56" w:rsidP="0060236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}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  <w:r w:rsidRPr="009776A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34E1">
        <w:rPr>
          <w:rFonts w:ascii="Times New Roman" w:hAnsi="Times New Roman" w:cs="Times New Roman"/>
          <w:sz w:val="20"/>
          <w:szCs w:val="20"/>
        </w:rPr>
        <w:t xml:space="preserve">A producer calls method put(int) to put an integer into the Dropbox, but if the Dropbox is full, the producer must wait until it is empty. </w:t>
      </w:r>
      <w:r w:rsidR="00DC2BBA">
        <w:rPr>
          <w:rFonts w:ascii="Times New Roman" w:hAnsi="Times New Roman" w:cs="Times New Roman"/>
          <w:sz w:val="20"/>
          <w:szCs w:val="20"/>
        </w:rPr>
        <w:t xml:space="preserve">The structure of method put(int) </w:t>
      </w:r>
      <w:r w:rsidR="00DF34E1">
        <w:rPr>
          <w:rFonts w:ascii="Times New Roman" w:hAnsi="Times New Roman" w:cs="Times New Roman"/>
          <w:sz w:val="20"/>
          <w:szCs w:val="20"/>
        </w:rPr>
        <w:t xml:space="preserve">is similar to that of method </w:t>
      </w:r>
      <w:proofErr w:type="gramStart"/>
      <w:r w:rsidR="00DF34E1">
        <w:rPr>
          <w:rFonts w:ascii="Times New Roman" w:hAnsi="Times New Roman" w:cs="Times New Roman"/>
          <w:sz w:val="20"/>
          <w:szCs w:val="20"/>
        </w:rPr>
        <w:t>take</w:t>
      </w:r>
      <w:r w:rsidR="00DC2BB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DC2BBA">
        <w:rPr>
          <w:rFonts w:ascii="Times New Roman" w:hAnsi="Times New Roman" w:cs="Times New Roman"/>
          <w:sz w:val="20"/>
          <w:szCs w:val="20"/>
        </w:rPr>
        <w:t>)</w:t>
      </w:r>
      <w:r w:rsidR="00DF34E1">
        <w:rPr>
          <w:rFonts w:ascii="Times New Roman" w:hAnsi="Times New Roman" w:cs="Times New Roman"/>
          <w:sz w:val="20"/>
          <w:szCs w:val="20"/>
        </w:rPr>
        <w:t>, and we leave you to study it.</w:t>
      </w:r>
    </w:p>
    <w:p w14:paraId="0C3AC48B" w14:textId="2A9B019D" w:rsidR="002754F3" w:rsidRPr="002754F3" w:rsidRDefault="002754F3" w:rsidP="002754F3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2754F3">
        <w:rPr>
          <w:rFonts w:ascii="Times New Roman" w:hAnsi="Times New Roman" w:cs="Times New Roman"/>
          <w:b/>
          <w:sz w:val="20"/>
          <w:szCs w:val="20"/>
        </w:rPr>
        <w:t>A complete application</w:t>
      </w:r>
    </w:p>
    <w:p w14:paraId="4592C4F7" w14:textId="746C335E" w:rsidR="002754F3" w:rsidRDefault="002754F3" w:rsidP="00DF34E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the right, we show a class Main that creates two Consumer threads and one Producer thread and starts all three executing.</w:t>
      </w:r>
    </w:p>
    <w:p w14:paraId="20D3205F" w14:textId="77777777" w:rsidR="00DC2BBA" w:rsidRDefault="00DC2BBA" w:rsidP="00DF34E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Class Consumer alternately takes a value from a Dropbox and sleeps. Class Producer is similar.</w:t>
      </w:r>
    </w:p>
    <w:p w14:paraId="65C5E843" w14:textId="72251849" w:rsidR="002754F3" w:rsidRDefault="00DC2BBA" w:rsidP="00DF34E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producers and consumers are given the Dropbox with which to work as a parameter of their constructors. This is a typical way to write such c</w:t>
      </w:r>
      <w:r w:rsidR="00143984">
        <w:rPr>
          <w:rFonts w:ascii="Times New Roman" w:hAnsi="Times New Roman" w:cs="Times New Roman"/>
          <w:sz w:val="20"/>
          <w:szCs w:val="20"/>
        </w:rPr>
        <w:t>lasses. It is more flexible than</w:t>
      </w:r>
      <w:r>
        <w:rPr>
          <w:rFonts w:ascii="Times New Roman" w:hAnsi="Times New Roman" w:cs="Times New Roman"/>
          <w:sz w:val="20"/>
          <w:szCs w:val="20"/>
        </w:rPr>
        <w:t xml:space="preserve"> the method used in </w:t>
      </w:r>
      <w:r w:rsidR="003F536E">
        <w:rPr>
          <w:rFonts w:ascii="Times New Roman" w:hAnsi="Times New Roman" w:cs="Times New Roman"/>
          <w:sz w:val="20"/>
          <w:szCs w:val="20"/>
        </w:rPr>
        <w:t>pdf file 6 under the Ja</w:t>
      </w:r>
      <w:r w:rsidR="00F7157A">
        <w:rPr>
          <w:rFonts w:ascii="Times New Roman" w:hAnsi="Times New Roman" w:cs="Times New Roman"/>
          <w:sz w:val="20"/>
          <w:szCs w:val="20"/>
        </w:rPr>
        <w:t xml:space="preserve">vaHyperText entry for Threads, which used </w:t>
      </w:r>
      <w:r w:rsidR="005A3FEF">
        <w:rPr>
          <w:rFonts w:ascii="Times New Roman" w:hAnsi="Times New Roman" w:cs="Times New Roman"/>
          <w:sz w:val="20"/>
          <w:szCs w:val="20"/>
        </w:rPr>
        <w:t xml:space="preserve">instead </w:t>
      </w:r>
      <w:r w:rsidR="00F7157A">
        <w:rPr>
          <w:rFonts w:ascii="Times New Roman" w:hAnsi="Times New Roman" w:cs="Times New Roman"/>
          <w:sz w:val="20"/>
          <w:szCs w:val="20"/>
        </w:rPr>
        <w:t xml:space="preserve">a public static </w:t>
      </w:r>
      <w:r w:rsidR="00DD1EBC">
        <w:rPr>
          <w:rFonts w:ascii="Times New Roman" w:hAnsi="Times New Roman" w:cs="Times New Roman"/>
          <w:sz w:val="20"/>
          <w:szCs w:val="20"/>
        </w:rPr>
        <w:t>variable declared in the main class.</w:t>
      </w:r>
    </w:p>
    <w:p w14:paraId="7BDEC048" w14:textId="7D5D16A9" w:rsidR="00DC2BBA" w:rsidRDefault="00DC2BBA" w:rsidP="00DF34E1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have placed a println statement in the while-loop of the Consumer’s method </w:t>
      </w:r>
      <w:proofErr w:type="gramStart"/>
      <w:r>
        <w:rPr>
          <w:rFonts w:ascii="Times New Roman" w:hAnsi="Times New Roman" w:cs="Times New Roman"/>
          <w:sz w:val="20"/>
          <w:szCs w:val="20"/>
        </w:rPr>
        <w:t>run(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). </w:t>
      </w:r>
      <w:r w:rsidR="00143984">
        <w:rPr>
          <w:rFonts w:ascii="Times New Roman" w:hAnsi="Times New Roman" w:cs="Times New Roman"/>
          <w:sz w:val="20"/>
          <w:szCs w:val="20"/>
        </w:rPr>
        <w:t>Put these classes into an Eclipse or DrJava project and e</w:t>
      </w:r>
      <w:r>
        <w:rPr>
          <w:rFonts w:ascii="Times New Roman" w:hAnsi="Times New Roman" w:cs="Times New Roman"/>
          <w:sz w:val="20"/>
          <w:szCs w:val="20"/>
        </w:rPr>
        <w:t>xecute this application and see what happens. Add other println statements</w:t>
      </w:r>
      <w:r w:rsidR="00143984">
        <w:rPr>
          <w:rFonts w:ascii="Times New Roman" w:hAnsi="Times New Roman" w:cs="Times New Roman"/>
          <w:sz w:val="20"/>
          <w:szCs w:val="20"/>
        </w:rPr>
        <w:t xml:space="preserve"> to class Dropbox</w:t>
      </w:r>
      <w:r>
        <w:rPr>
          <w:rFonts w:ascii="Times New Roman" w:hAnsi="Times New Roman" w:cs="Times New Roman"/>
          <w:sz w:val="20"/>
          <w:szCs w:val="20"/>
        </w:rPr>
        <w:t>, if you want</w:t>
      </w:r>
      <w:r w:rsidR="00143984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in order to see how the Producer and two Consumers work</w:t>
      </w:r>
      <w:r w:rsidR="00143984">
        <w:rPr>
          <w:rFonts w:ascii="Times New Roman" w:hAnsi="Times New Roman" w:cs="Times New Roman"/>
          <w:sz w:val="20"/>
          <w:szCs w:val="20"/>
        </w:rPr>
        <w:t xml:space="preserve"> together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5E65822" w14:textId="10CFD729" w:rsidR="00FD0A56" w:rsidRPr="00FD0A56" w:rsidRDefault="00FD0A56" w:rsidP="00FD0A56">
      <w:pPr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FD0A56">
        <w:rPr>
          <w:rFonts w:ascii="Times New Roman" w:hAnsi="Times New Roman" w:cs="Times New Roman"/>
          <w:b/>
          <w:sz w:val="20"/>
          <w:szCs w:val="20"/>
        </w:rPr>
        <w:t xml:space="preserve">What about method </w:t>
      </w:r>
      <w:proofErr w:type="gramStart"/>
      <w:r w:rsidRPr="00FD0A56">
        <w:rPr>
          <w:rFonts w:ascii="Times New Roman" w:hAnsi="Times New Roman" w:cs="Times New Roman"/>
          <w:b/>
          <w:sz w:val="20"/>
          <w:szCs w:val="20"/>
        </w:rPr>
        <w:t>notify(</w:t>
      </w:r>
      <w:proofErr w:type="gramEnd"/>
      <w:r w:rsidRPr="00FD0A56">
        <w:rPr>
          <w:rFonts w:ascii="Times New Roman" w:hAnsi="Times New Roman" w:cs="Times New Roman"/>
          <w:b/>
          <w:sz w:val="20"/>
          <w:szCs w:val="20"/>
        </w:rPr>
        <w:t>)?</w:t>
      </w:r>
    </w:p>
    <w:p w14:paraId="25DE830E" w14:textId="3716B115" w:rsidR="00FD0A56" w:rsidRDefault="00FD0A56" w:rsidP="00FD0A5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Method </w:t>
      </w:r>
      <w:proofErr w:type="gramStart"/>
      <w:r>
        <w:rPr>
          <w:rFonts w:ascii="Times New Roman" w:hAnsi="Times New Roman" w:cs="Times New Roman"/>
          <w:sz w:val="20"/>
          <w:szCs w:val="20"/>
        </w:rPr>
        <w:t>notifyAll(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moves </w:t>
      </w:r>
      <w:r>
        <w:rPr>
          <w:rFonts w:ascii="Times New Roman" w:hAnsi="Times New Roman" w:cs="Times New Roman"/>
          <w:i/>
          <w:sz w:val="20"/>
          <w:szCs w:val="20"/>
        </w:rPr>
        <w:t>all</w:t>
      </w:r>
      <w:r>
        <w:rPr>
          <w:rFonts w:ascii="Times New Roman" w:hAnsi="Times New Roman" w:cs="Times New Roman"/>
          <w:sz w:val="20"/>
          <w:szCs w:val="20"/>
        </w:rPr>
        <w:t xml:space="preserve"> threads from the </w:t>
      </w:r>
      <w:r>
        <w:rPr>
          <w:rFonts w:ascii="Times New Roman" w:hAnsi="Times New Roman" w:cs="Times New Roman"/>
          <w:i/>
          <w:sz w:val="20"/>
          <w:szCs w:val="20"/>
        </w:rPr>
        <w:t>waitlist</w:t>
      </w:r>
      <w:r>
        <w:rPr>
          <w:rFonts w:ascii="Times New Roman" w:hAnsi="Times New Roman" w:cs="Times New Roman"/>
          <w:sz w:val="20"/>
          <w:szCs w:val="20"/>
        </w:rPr>
        <w:t xml:space="preserve"> to the </w:t>
      </w:r>
      <w:r>
        <w:rPr>
          <w:rFonts w:ascii="Times New Roman" w:hAnsi="Times New Roman" w:cs="Times New Roman"/>
          <w:i/>
          <w:sz w:val="20"/>
          <w:szCs w:val="20"/>
        </w:rPr>
        <w:t>locklist</w:t>
      </w:r>
      <w:r>
        <w:rPr>
          <w:rFonts w:ascii="Times New Roman" w:hAnsi="Times New Roman" w:cs="Times New Roman"/>
          <w:sz w:val="20"/>
          <w:szCs w:val="20"/>
        </w:rPr>
        <w:t xml:space="preserve">. There is a method </w:t>
      </w:r>
      <w:proofErr w:type="gramStart"/>
      <w:r w:rsidRPr="00FD0A56">
        <w:rPr>
          <w:rFonts w:ascii="Times New Roman" w:hAnsi="Times New Roman" w:cs="Times New Roman"/>
          <w:sz w:val="20"/>
          <w:szCs w:val="20"/>
        </w:rPr>
        <w:t>notify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), which instead moves </w:t>
      </w:r>
      <w:r w:rsidR="003100DB">
        <w:rPr>
          <w:rFonts w:ascii="Times New Roman" w:hAnsi="Times New Roman" w:cs="Times New Roman"/>
          <w:sz w:val="20"/>
          <w:szCs w:val="20"/>
        </w:rPr>
        <w:t xml:space="preserve">only </w:t>
      </w:r>
      <w:r w:rsidR="003100DB">
        <w:rPr>
          <w:rFonts w:ascii="Times New Roman" w:hAnsi="Times New Roman" w:cs="Times New Roman"/>
          <w:i/>
          <w:sz w:val="20"/>
          <w:szCs w:val="20"/>
        </w:rPr>
        <w:t>one</w:t>
      </w:r>
      <w:r w:rsidR="003100DB">
        <w:rPr>
          <w:rFonts w:ascii="Times New Roman" w:hAnsi="Times New Roman" w:cs="Times New Roman"/>
          <w:sz w:val="20"/>
          <w:szCs w:val="20"/>
        </w:rPr>
        <w:t xml:space="preserve"> thread, chosen arbitrarily, from the </w:t>
      </w:r>
      <w:r w:rsidR="003100DB">
        <w:rPr>
          <w:rFonts w:ascii="Times New Roman" w:hAnsi="Times New Roman" w:cs="Times New Roman"/>
          <w:i/>
          <w:sz w:val="20"/>
          <w:szCs w:val="20"/>
        </w:rPr>
        <w:t>waitlist</w:t>
      </w:r>
      <w:r w:rsidR="003100DB">
        <w:rPr>
          <w:rFonts w:ascii="Times New Roman" w:hAnsi="Times New Roman" w:cs="Times New Roman"/>
          <w:sz w:val="20"/>
          <w:szCs w:val="20"/>
        </w:rPr>
        <w:t xml:space="preserve"> to the </w:t>
      </w:r>
      <w:r w:rsidR="003100DB">
        <w:rPr>
          <w:rFonts w:ascii="Times New Roman" w:hAnsi="Times New Roman" w:cs="Times New Roman"/>
          <w:i/>
          <w:sz w:val="20"/>
          <w:szCs w:val="20"/>
        </w:rPr>
        <w:t>locklist</w:t>
      </w:r>
      <w:r w:rsidR="003100DB">
        <w:rPr>
          <w:rFonts w:ascii="Times New Roman" w:hAnsi="Times New Roman" w:cs="Times New Roman"/>
          <w:sz w:val="20"/>
          <w:szCs w:val="20"/>
        </w:rPr>
        <w:t xml:space="preserve">. Using </w:t>
      </w:r>
      <w:proofErr w:type="gramStart"/>
      <w:r w:rsidR="003100DB">
        <w:rPr>
          <w:rFonts w:ascii="Times New Roman" w:hAnsi="Times New Roman" w:cs="Times New Roman"/>
          <w:sz w:val="20"/>
          <w:szCs w:val="20"/>
        </w:rPr>
        <w:t>notify(</w:t>
      </w:r>
      <w:proofErr w:type="gramEnd"/>
      <w:r w:rsidR="003100DB">
        <w:rPr>
          <w:rFonts w:ascii="Times New Roman" w:hAnsi="Times New Roman" w:cs="Times New Roman"/>
          <w:sz w:val="20"/>
          <w:szCs w:val="20"/>
        </w:rPr>
        <w:t xml:space="preserve">) instead of notifyAll() may work, but in some cases it causes deadlock —no process </w:t>
      </w:r>
      <w:r w:rsidR="003100DB" w:rsidRPr="003100DB">
        <w:rPr>
          <w:rFonts w:ascii="Times New Roman" w:hAnsi="Times New Roman" w:cs="Times New Roman"/>
          <w:sz w:val="20"/>
          <w:szCs w:val="20"/>
        </w:rPr>
        <w:t>can</w:t>
      </w:r>
      <w:r w:rsidR="003100DB">
        <w:rPr>
          <w:rFonts w:ascii="Times New Roman" w:hAnsi="Times New Roman" w:cs="Times New Roman"/>
          <w:sz w:val="20"/>
          <w:szCs w:val="20"/>
        </w:rPr>
        <w:t xml:space="preserve"> make progress. Don’t use </w:t>
      </w:r>
      <w:proofErr w:type="gramStart"/>
      <w:r w:rsidR="003100DB">
        <w:rPr>
          <w:rFonts w:ascii="Times New Roman" w:hAnsi="Times New Roman" w:cs="Times New Roman"/>
          <w:sz w:val="20"/>
          <w:szCs w:val="20"/>
        </w:rPr>
        <w:t>notify(</w:t>
      </w:r>
      <w:proofErr w:type="gramEnd"/>
      <w:r w:rsidR="003100DB">
        <w:rPr>
          <w:rFonts w:ascii="Times New Roman" w:hAnsi="Times New Roman" w:cs="Times New Roman"/>
          <w:sz w:val="20"/>
          <w:szCs w:val="20"/>
        </w:rPr>
        <w:t>) unless you know what you are doing.</w:t>
      </w:r>
    </w:p>
    <w:p w14:paraId="62B7AFE9" w14:textId="74B083AE" w:rsidR="003100DB" w:rsidRDefault="003100DB" w:rsidP="00FD0A5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following document in</w:t>
      </w:r>
      <w:r w:rsidRPr="003100DB">
        <w:rPr>
          <w:rFonts w:ascii="Times New Roman" w:hAnsi="Times New Roman" w:cs="Times New Roman"/>
          <w:sz w:val="20"/>
          <w:szCs w:val="20"/>
        </w:rPr>
        <w:t xml:space="preserve"> JavaHyperText entry </w:t>
      </w:r>
      <w:r w:rsidRPr="003100DB">
        <w:rPr>
          <w:rFonts w:ascii="Times New Roman" w:hAnsi="Times New Roman" w:cs="Times New Roman"/>
          <w:i/>
          <w:sz w:val="20"/>
          <w:szCs w:val="20"/>
        </w:rPr>
        <w:t>Threads</w:t>
      </w:r>
      <w:r w:rsidRPr="003100D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explain</w:t>
      </w:r>
      <w:r w:rsidR="00F80097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why </w:t>
      </w:r>
      <w:proofErr w:type="gramStart"/>
      <w:r>
        <w:rPr>
          <w:rFonts w:ascii="Times New Roman" w:hAnsi="Times New Roman" w:cs="Times New Roman"/>
          <w:sz w:val="20"/>
          <w:szCs w:val="20"/>
        </w:rPr>
        <w:t>notify(</w:t>
      </w:r>
      <w:proofErr w:type="gramEnd"/>
      <w:r>
        <w:rPr>
          <w:rFonts w:ascii="Times New Roman" w:hAnsi="Times New Roman" w:cs="Times New Roman"/>
          <w:sz w:val="20"/>
          <w:szCs w:val="20"/>
        </w:rPr>
        <w:t>) may not work</w:t>
      </w:r>
      <w:r w:rsidRPr="003100DB">
        <w:rPr>
          <w:rFonts w:ascii="Times New Roman" w:hAnsi="Times New Roman" w:cs="Times New Roman"/>
          <w:sz w:val="20"/>
          <w:szCs w:val="20"/>
        </w:rPr>
        <w:t>:</w:t>
      </w:r>
    </w:p>
    <w:p w14:paraId="66D9E649" w14:textId="32B899B5" w:rsidR="003100DB" w:rsidRPr="00F80097" w:rsidRDefault="003100DB" w:rsidP="00FD0A56">
      <w:pPr>
        <w:spacing w:before="120"/>
        <w:ind w:firstLine="2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Warning: use notifyAll and not notify unless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  <w:t>you know what you are doing.</w:t>
      </w:r>
    </w:p>
    <w:sectPr w:rsidR="003100DB" w:rsidRPr="00F80097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7C992" w14:textId="77777777" w:rsidR="00574055" w:rsidRDefault="00574055" w:rsidP="00F83DF1">
      <w:r>
        <w:separator/>
      </w:r>
    </w:p>
  </w:endnote>
  <w:endnote w:type="continuationSeparator" w:id="0">
    <w:p w14:paraId="4825109F" w14:textId="77777777" w:rsidR="00574055" w:rsidRDefault="00574055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4DE88" w14:textId="77777777" w:rsidR="004D609C" w:rsidRDefault="004D60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2536B" w14:textId="2CCC81B0" w:rsidR="004D609C" w:rsidRPr="004D609C" w:rsidRDefault="004D609C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EF2DA" w14:textId="77777777" w:rsidR="004D609C" w:rsidRDefault="004D60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77476" w14:textId="77777777" w:rsidR="00574055" w:rsidRDefault="00574055" w:rsidP="00F83DF1">
      <w:r>
        <w:separator/>
      </w:r>
    </w:p>
  </w:footnote>
  <w:footnote w:type="continuationSeparator" w:id="0">
    <w:p w14:paraId="17A027F1" w14:textId="77777777" w:rsidR="00574055" w:rsidRDefault="00574055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997DA" w14:textId="77777777" w:rsidR="004D609C" w:rsidRDefault="004D60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6C521E08" w:rsidR="003F536E" w:rsidRDefault="003F536E" w:rsidP="00F83DF1">
    <w:pPr>
      <w:pStyle w:val="Header"/>
      <w:jc w:val="center"/>
    </w:pPr>
    <w:r>
      <w:t>Methods wait and notifyAll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B3885" w14:textId="77777777" w:rsidR="004D609C" w:rsidRDefault="004D60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8AB0AEA"/>
    <w:multiLevelType w:val="hybridMultilevel"/>
    <w:tmpl w:val="47947FD6"/>
    <w:lvl w:ilvl="0" w:tplc="EAC89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627624"/>
    <w:multiLevelType w:val="hybridMultilevel"/>
    <w:tmpl w:val="D790681E"/>
    <w:lvl w:ilvl="0" w:tplc="59740AD4">
      <w:start w:val="1"/>
      <w:numFmt w:val="decimal"/>
      <w:lvlText w:val="%1.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5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357D"/>
    <w:rsid w:val="000046BF"/>
    <w:rsid w:val="00005FE0"/>
    <w:rsid w:val="00010F9E"/>
    <w:rsid w:val="00011BFD"/>
    <w:rsid w:val="000127B2"/>
    <w:rsid w:val="000155EC"/>
    <w:rsid w:val="00022186"/>
    <w:rsid w:val="00023DAF"/>
    <w:rsid w:val="00037FA7"/>
    <w:rsid w:val="00044F15"/>
    <w:rsid w:val="00065EED"/>
    <w:rsid w:val="000724BE"/>
    <w:rsid w:val="00075DD7"/>
    <w:rsid w:val="00085FB7"/>
    <w:rsid w:val="00086DBF"/>
    <w:rsid w:val="000906AA"/>
    <w:rsid w:val="00091025"/>
    <w:rsid w:val="000A68D1"/>
    <w:rsid w:val="000B2C8E"/>
    <w:rsid w:val="000C0E94"/>
    <w:rsid w:val="000C1DF1"/>
    <w:rsid w:val="000D45C0"/>
    <w:rsid w:val="000E1A46"/>
    <w:rsid w:val="0010173E"/>
    <w:rsid w:val="00102BC7"/>
    <w:rsid w:val="00113A9C"/>
    <w:rsid w:val="001150A1"/>
    <w:rsid w:val="00121EC6"/>
    <w:rsid w:val="00126868"/>
    <w:rsid w:val="00143984"/>
    <w:rsid w:val="001439CB"/>
    <w:rsid w:val="00144E42"/>
    <w:rsid w:val="00145143"/>
    <w:rsid w:val="001531BE"/>
    <w:rsid w:val="00155AFC"/>
    <w:rsid w:val="00164FC6"/>
    <w:rsid w:val="0016595C"/>
    <w:rsid w:val="00173ACB"/>
    <w:rsid w:val="0018104E"/>
    <w:rsid w:val="00182EA8"/>
    <w:rsid w:val="0018767F"/>
    <w:rsid w:val="001937BD"/>
    <w:rsid w:val="00195A13"/>
    <w:rsid w:val="001A20CB"/>
    <w:rsid w:val="001A31E7"/>
    <w:rsid w:val="001B76FC"/>
    <w:rsid w:val="001C006D"/>
    <w:rsid w:val="001C3089"/>
    <w:rsid w:val="001C5B04"/>
    <w:rsid w:val="001D121D"/>
    <w:rsid w:val="001D43CC"/>
    <w:rsid w:val="001E4001"/>
    <w:rsid w:val="001E48D6"/>
    <w:rsid w:val="001E782C"/>
    <w:rsid w:val="001F6C15"/>
    <w:rsid w:val="0021517E"/>
    <w:rsid w:val="002156EC"/>
    <w:rsid w:val="00220102"/>
    <w:rsid w:val="00220811"/>
    <w:rsid w:val="002247B2"/>
    <w:rsid w:val="00231303"/>
    <w:rsid w:val="002325F6"/>
    <w:rsid w:val="00232CD4"/>
    <w:rsid w:val="00240167"/>
    <w:rsid w:val="0024598C"/>
    <w:rsid w:val="002531E9"/>
    <w:rsid w:val="0027127F"/>
    <w:rsid w:val="00271C73"/>
    <w:rsid w:val="00272C6C"/>
    <w:rsid w:val="002754F3"/>
    <w:rsid w:val="00281098"/>
    <w:rsid w:val="00281A55"/>
    <w:rsid w:val="00284198"/>
    <w:rsid w:val="002930D5"/>
    <w:rsid w:val="00294167"/>
    <w:rsid w:val="00294D0F"/>
    <w:rsid w:val="00295FD3"/>
    <w:rsid w:val="002A431F"/>
    <w:rsid w:val="002B3E75"/>
    <w:rsid w:val="002C3CE4"/>
    <w:rsid w:val="002D5E0D"/>
    <w:rsid w:val="002D6FF2"/>
    <w:rsid w:val="002D7CDF"/>
    <w:rsid w:val="002E3D8A"/>
    <w:rsid w:val="003019A5"/>
    <w:rsid w:val="00301A83"/>
    <w:rsid w:val="003058E5"/>
    <w:rsid w:val="003100DB"/>
    <w:rsid w:val="00316278"/>
    <w:rsid w:val="003416E9"/>
    <w:rsid w:val="00341A5B"/>
    <w:rsid w:val="00346964"/>
    <w:rsid w:val="0035035C"/>
    <w:rsid w:val="00352006"/>
    <w:rsid w:val="003670BC"/>
    <w:rsid w:val="003845FE"/>
    <w:rsid w:val="00384CD6"/>
    <w:rsid w:val="00393D61"/>
    <w:rsid w:val="003947E8"/>
    <w:rsid w:val="00394CA5"/>
    <w:rsid w:val="003962F0"/>
    <w:rsid w:val="003A4916"/>
    <w:rsid w:val="003A7E6B"/>
    <w:rsid w:val="003B1D0C"/>
    <w:rsid w:val="003C04D6"/>
    <w:rsid w:val="003C0965"/>
    <w:rsid w:val="003C16EF"/>
    <w:rsid w:val="003C6AE4"/>
    <w:rsid w:val="003D23AD"/>
    <w:rsid w:val="003D6E52"/>
    <w:rsid w:val="003D787D"/>
    <w:rsid w:val="003E22DE"/>
    <w:rsid w:val="003E5A72"/>
    <w:rsid w:val="003E7108"/>
    <w:rsid w:val="003F536E"/>
    <w:rsid w:val="003F7C72"/>
    <w:rsid w:val="00401402"/>
    <w:rsid w:val="00405AE2"/>
    <w:rsid w:val="004158CF"/>
    <w:rsid w:val="00417981"/>
    <w:rsid w:val="004423AE"/>
    <w:rsid w:val="0045259F"/>
    <w:rsid w:val="00456BA6"/>
    <w:rsid w:val="00471096"/>
    <w:rsid w:val="0047483E"/>
    <w:rsid w:val="004808D2"/>
    <w:rsid w:val="00484584"/>
    <w:rsid w:val="00492A6F"/>
    <w:rsid w:val="00495B88"/>
    <w:rsid w:val="00496BF3"/>
    <w:rsid w:val="004A71B6"/>
    <w:rsid w:val="004B2129"/>
    <w:rsid w:val="004B263A"/>
    <w:rsid w:val="004C0E8B"/>
    <w:rsid w:val="004C1473"/>
    <w:rsid w:val="004D0715"/>
    <w:rsid w:val="004D55CE"/>
    <w:rsid w:val="004D609C"/>
    <w:rsid w:val="004D7889"/>
    <w:rsid w:val="004E3528"/>
    <w:rsid w:val="004E3579"/>
    <w:rsid w:val="004F32E3"/>
    <w:rsid w:val="004F6AEE"/>
    <w:rsid w:val="004F75FC"/>
    <w:rsid w:val="00505FD8"/>
    <w:rsid w:val="00510435"/>
    <w:rsid w:val="00537CEA"/>
    <w:rsid w:val="005428D2"/>
    <w:rsid w:val="0054664A"/>
    <w:rsid w:val="00553AE9"/>
    <w:rsid w:val="005549CB"/>
    <w:rsid w:val="00563338"/>
    <w:rsid w:val="00567004"/>
    <w:rsid w:val="005733A8"/>
    <w:rsid w:val="00574055"/>
    <w:rsid w:val="00581E24"/>
    <w:rsid w:val="00583793"/>
    <w:rsid w:val="00590655"/>
    <w:rsid w:val="005A3FEF"/>
    <w:rsid w:val="005A4908"/>
    <w:rsid w:val="005A7165"/>
    <w:rsid w:val="005B5303"/>
    <w:rsid w:val="005B6B52"/>
    <w:rsid w:val="005C0665"/>
    <w:rsid w:val="005C0AD6"/>
    <w:rsid w:val="005C3548"/>
    <w:rsid w:val="005C441C"/>
    <w:rsid w:val="005C72E4"/>
    <w:rsid w:val="005F63CF"/>
    <w:rsid w:val="00602361"/>
    <w:rsid w:val="006038CA"/>
    <w:rsid w:val="00620BEC"/>
    <w:rsid w:val="00630AE1"/>
    <w:rsid w:val="00636AB3"/>
    <w:rsid w:val="00636B42"/>
    <w:rsid w:val="006372AB"/>
    <w:rsid w:val="0064080D"/>
    <w:rsid w:val="00654BB1"/>
    <w:rsid w:val="006551AC"/>
    <w:rsid w:val="00666361"/>
    <w:rsid w:val="0067242B"/>
    <w:rsid w:val="00672929"/>
    <w:rsid w:val="00674CD3"/>
    <w:rsid w:val="00685811"/>
    <w:rsid w:val="00695148"/>
    <w:rsid w:val="00697232"/>
    <w:rsid w:val="00697722"/>
    <w:rsid w:val="006B1C57"/>
    <w:rsid w:val="006B4024"/>
    <w:rsid w:val="006B6171"/>
    <w:rsid w:val="006C514A"/>
    <w:rsid w:val="006C744D"/>
    <w:rsid w:val="006D46D9"/>
    <w:rsid w:val="006E390D"/>
    <w:rsid w:val="006F0564"/>
    <w:rsid w:val="006F2937"/>
    <w:rsid w:val="00710D2F"/>
    <w:rsid w:val="007117F5"/>
    <w:rsid w:val="00712FC2"/>
    <w:rsid w:val="00716A8D"/>
    <w:rsid w:val="00720BA9"/>
    <w:rsid w:val="0073682A"/>
    <w:rsid w:val="00736A1C"/>
    <w:rsid w:val="00752428"/>
    <w:rsid w:val="00753096"/>
    <w:rsid w:val="00756858"/>
    <w:rsid w:val="00761B00"/>
    <w:rsid w:val="00762482"/>
    <w:rsid w:val="00772E22"/>
    <w:rsid w:val="007744E4"/>
    <w:rsid w:val="007777E0"/>
    <w:rsid w:val="00782870"/>
    <w:rsid w:val="0079120A"/>
    <w:rsid w:val="00791621"/>
    <w:rsid w:val="0079367B"/>
    <w:rsid w:val="00794513"/>
    <w:rsid w:val="00796E8B"/>
    <w:rsid w:val="007A452F"/>
    <w:rsid w:val="007B14BC"/>
    <w:rsid w:val="007C632B"/>
    <w:rsid w:val="007D33F9"/>
    <w:rsid w:val="007D6C0E"/>
    <w:rsid w:val="007E4615"/>
    <w:rsid w:val="007F0134"/>
    <w:rsid w:val="007F29E2"/>
    <w:rsid w:val="007F34A5"/>
    <w:rsid w:val="00807609"/>
    <w:rsid w:val="008140E9"/>
    <w:rsid w:val="0081425C"/>
    <w:rsid w:val="00836F4D"/>
    <w:rsid w:val="0084400C"/>
    <w:rsid w:val="00853426"/>
    <w:rsid w:val="00857AA7"/>
    <w:rsid w:val="00862676"/>
    <w:rsid w:val="00865397"/>
    <w:rsid w:val="00867144"/>
    <w:rsid w:val="008675DC"/>
    <w:rsid w:val="0087215E"/>
    <w:rsid w:val="00893E06"/>
    <w:rsid w:val="0089627E"/>
    <w:rsid w:val="008A0BDA"/>
    <w:rsid w:val="008A795B"/>
    <w:rsid w:val="008B02C0"/>
    <w:rsid w:val="008B1E15"/>
    <w:rsid w:val="008B5010"/>
    <w:rsid w:val="008C0E01"/>
    <w:rsid w:val="008D7C76"/>
    <w:rsid w:val="008E2385"/>
    <w:rsid w:val="008E31FF"/>
    <w:rsid w:val="008E3297"/>
    <w:rsid w:val="008E5829"/>
    <w:rsid w:val="008F172C"/>
    <w:rsid w:val="008F3CE1"/>
    <w:rsid w:val="00905809"/>
    <w:rsid w:val="00917617"/>
    <w:rsid w:val="009205F6"/>
    <w:rsid w:val="00923D6F"/>
    <w:rsid w:val="00932299"/>
    <w:rsid w:val="00933A1E"/>
    <w:rsid w:val="00940FD9"/>
    <w:rsid w:val="00942476"/>
    <w:rsid w:val="00945CFD"/>
    <w:rsid w:val="009504B2"/>
    <w:rsid w:val="0096449B"/>
    <w:rsid w:val="00965C25"/>
    <w:rsid w:val="00966E9B"/>
    <w:rsid w:val="00970AC1"/>
    <w:rsid w:val="009736F7"/>
    <w:rsid w:val="009738D5"/>
    <w:rsid w:val="009776A3"/>
    <w:rsid w:val="009866A5"/>
    <w:rsid w:val="00994056"/>
    <w:rsid w:val="009C06CE"/>
    <w:rsid w:val="009D74C8"/>
    <w:rsid w:val="009E381F"/>
    <w:rsid w:val="009E7293"/>
    <w:rsid w:val="009F2E9E"/>
    <w:rsid w:val="00A0473E"/>
    <w:rsid w:val="00A101EC"/>
    <w:rsid w:val="00A16FB0"/>
    <w:rsid w:val="00A177C0"/>
    <w:rsid w:val="00A26AE1"/>
    <w:rsid w:val="00A33C3A"/>
    <w:rsid w:val="00A353DE"/>
    <w:rsid w:val="00A3752C"/>
    <w:rsid w:val="00A37C40"/>
    <w:rsid w:val="00A43606"/>
    <w:rsid w:val="00A4524F"/>
    <w:rsid w:val="00A466F0"/>
    <w:rsid w:val="00A63852"/>
    <w:rsid w:val="00A6395C"/>
    <w:rsid w:val="00A650E1"/>
    <w:rsid w:val="00A661CB"/>
    <w:rsid w:val="00A8129D"/>
    <w:rsid w:val="00A8495D"/>
    <w:rsid w:val="00A9411E"/>
    <w:rsid w:val="00A96657"/>
    <w:rsid w:val="00AB4FA4"/>
    <w:rsid w:val="00AC6BF0"/>
    <w:rsid w:val="00AD46FD"/>
    <w:rsid w:val="00AE00DA"/>
    <w:rsid w:val="00AE4A3C"/>
    <w:rsid w:val="00AE4D7A"/>
    <w:rsid w:val="00AE53F1"/>
    <w:rsid w:val="00AE5B77"/>
    <w:rsid w:val="00AF3EE6"/>
    <w:rsid w:val="00B06D0B"/>
    <w:rsid w:val="00B11E79"/>
    <w:rsid w:val="00B22EAA"/>
    <w:rsid w:val="00B30B85"/>
    <w:rsid w:val="00B3682E"/>
    <w:rsid w:val="00B40BD8"/>
    <w:rsid w:val="00B44898"/>
    <w:rsid w:val="00B50D89"/>
    <w:rsid w:val="00B538EF"/>
    <w:rsid w:val="00B54794"/>
    <w:rsid w:val="00B641BF"/>
    <w:rsid w:val="00B652D3"/>
    <w:rsid w:val="00B653CA"/>
    <w:rsid w:val="00B6721E"/>
    <w:rsid w:val="00B90EF5"/>
    <w:rsid w:val="00B962A6"/>
    <w:rsid w:val="00BB1886"/>
    <w:rsid w:val="00BC18DF"/>
    <w:rsid w:val="00BC1A9D"/>
    <w:rsid w:val="00BC1E58"/>
    <w:rsid w:val="00BC3540"/>
    <w:rsid w:val="00BD4010"/>
    <w:rsid w:val="00BE6461"/>
    <w:rsid w:val="00BF2AA8"/>
    <w:rsid w:val="00BF42CE"/>
    <w:rsid w:val="00BF4F93"/>
    <w:rsid w:val="00C049C6"/>
    <w:rsid w:val="00C10D36"/>
    <w:rsid w:val="00C11252"/>
    <w:rsid w:val="00C13D4C"/>
    <w:rsid w:val="00C1551C"/>
    <w:rsid w:val="00C156CC"/>
    <w:rsid w:val="00C2694E"/>
    <w:rsid w:val="00C30D21"/>
    <w:rsid w:val="00C33897"/>
    <w:rsid w:val="00C37402"/>
    <w:rsid w:val="00C41507"/>
    <w:rsid w:val="00C425B0"/>
    <w:rsid w:val="00C454AE"/>
    <w:rsid w:val="00C47225"/>
    <w:rsid w:val="00C51411"/>
    <w:rsid w:val="00C520E5"/>
    <w:rsid w:val="00C57529"/>
    <w:rsid w:val="00C74189"/>
    <w:rsid w:val="00C804BE"/>
    <w:rsid w:val="00C9495F"/>
    <w:rsid w:val="00CA3BB3"/>
    <w:rsid w:val="00CA4945"/>
    <w:rsid w:val="00CA7FC7"/>
    <w:rsid w:val="00CB2292"/>
    <w:rsid w:val="00CB2C2C"/>
    <w:rsid w:val="00CC0BF1"/>
    <w:rsid w:val="00CC5256"/>
    <w:rsid w:val="00CC6C40"/>
    <w:rsid w:val="00CC6F27"/>
    <w:rsid w:val="00CD7E59"/>
    <w:rsid w:val="00CF1B8F"/>
    <w:rsid w:val="00CF64E8"/>
    <w:rsid w:val="00D031C7"/>
    <w:rsid w:val="00D03A8E"/>
    <w:rsid w:val="00D041FA"/>
    <w:rsid w:val="00D05F96"/>
    <w:rsid w:val="00D068DE"/>
    <w:rsid w:val="00D11202"/>
    <w:rsid w:val="00D23557"/>
    <w:rsid w:val="00D246ED"/>
    <w:rsid w:val="00D44458"/>
    <w:rsid w:val="00D52D3D"/>
    <w:rsid w:val="00D61ADE"/>
    <w:rsid w:val="00D65CEB"/>
    <w:rsid w:val="00D65D7D"/>
    <w:rsid w:val="00D67A9A"/>
    <w:rsid w:val="00DA1119"/>
    <w:rsid w:val="00DA446A"/>
    <w:rsid w:val="00DB16B3"/>
    <w:rsid w:val="00DC1DCC"/>
    <w:rsid w:val="00DC2BBA"/>
    <w:rsid w:val="00DC52BA"/>
    <w:rsid w:val="00DD1EBC"/>
    <w:rsid w:val="00DD2CD9"/>
    <w:rsid w:val="00DE17D2"/>
    <w:rsid w:val="00DF34E1"/>
    <w:rsid w:val="00DF758D"/>
    <w:rsid w:val="00E27D3C"/>
    <w:rsid w:val="00E317AB"/>
    <w:rsid w:val="00E42EC7"/>
    <w:rsid w:val="00E455F1"/>
    <w:rsid w:val="00E473D0"/>
    <w:rsid w:val="00E530A7"/>
    <w:rsid w:val="00E62998"/>
    <w:rsid w:val="00E645A1"/>
    <w:rsid w:val="00E767C0"/>
    <w:rsid w:val="00E90916"/>
    <w:rsid w:val="00E97C09"/>
    <w:rsid w:val="00EB4FD9"/>
    <w:rsid w:val="00EC6FD7"/>
    <w:rsid w:val="00EC7508"/>
    <w:rsid w:val="00ED37A0"/>
    <w:rsid w:val="00EE0D34"/>
    <w:rsid w:val="00F03DE1"/>
    <w:rsid w:val="00F12B65"/>
    <w:rsid w:val="00F20672"/>
    <w:rsid w:val="00F31C06"/>
    <w:rsid w:val="00F3535B"/>
    <w:rsid w:val="00F46558"/>
    <w:rsid w:val="00F518C7"/>
    <w:rsid w:val="00F5338C"/>
    <w:rsid w:val="00F5532A"/>
    <w:rsid w:val="00F56103"/>
    <w:rsid w:val="00F56701"/>
    <w:rsid w:val="00F642FE"/>
    <w:rsid w:val="00F66775"/>
    <w:rsid w:val="00F7157A"/>
    <w:rsid w:val="00F7181E"/>
    <w:rsid w:val="00F76716"/>
    <w:rsid w:val="00F80097"/>
    <w:rsid w:val="00F8013E"/>
    <w:rsid w:val="00F80918"/>
    <w:rsid w:val="00F83DF1"/>
    <w:rsid w:val="00F86A17"/>
    <w:rsid w:val="00F92A7A"/>
    <w:rsid w:val="00FA3738"/>
    <w:rsid w:val="00FA51F4"/>
    <w:rsid w:val="00FA6557"/>
    <w:rsid w:val="00FB3CD9"/>
    <w:rsid w:val="00FB5C72"/>
    <w:rsid w:val="00FC4215"/>
    <w:rsid w:val="00FC4CF1"/>
    <w:rsid w:val="00FD0A56"/>
    <w:rsid w:val="00FD6071"/>
    <w:rsid w:val="00FE659B"/>
    <w:rsid w:val="00FF141C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764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62</cp:revision>
  <cp:lastPrinted>2017-08-13T19:28:00Z</cp:lastPrinted>
  <dcterms:created xsi:type="dcterms:W3CDTF">2017-08-13T09:23:00Z</dcterms:created>
  <dcterms:modified xsi:type="dcterms:W3CDTF">2018-01-21T06:01:00Z</dcterms:modified>
</cp:coreProperties>
</file>