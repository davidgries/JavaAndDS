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0E861" w14:textId="067676D2" w:rsidR="00671A11" w:rsidRDefault="00671A1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To the left below are two adjacent sorted segments,</w:t>
      </w:r>
      <w:r w:rsidR="00847C8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E321F">
        <w:rPr>
          <w:rFonts w:ascii="Courier New" w:hAnsi="Courier New" w:cs="Courier New"/>
          <w:noProof/>
          <w:sz w:val="18"/>
          <w:szCs w:val="18"/>
        </w:rPr>
        <w:t>b[h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>
        <w:rPr>
          <w:rFonts w:ascii="Courier New" w:hAnsi="Courier New" w:cs="Courier New"/>
          <w:noProof/>
          <w:sz w:val="18"/>
          <w:szCs w:val="18"/>
        </w:rPr>
        <w:t>e</w:t>
      </w:r>
      <w:r w:rsidR="00847C8A" w:rsidRPr="000F3B67">
        <w:rPr>
          <w:rFonts w:ascii="Courier New" w:hAnsi="Courier New" w:cs="Courier New"/>
          <w:noProof/>
          <w:sz w:val="18"/>
          <w:szCs w:val="18"/>
        </w:rPr>
        <w:t>]</w:t>
      </w:r>
      <w:r w:rsidR="00847C8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and </w:t>
      </w:r>
      <w:r w:rsidR="00AE321F">
        <w:rPr>
          <w:rFonts w:ascii="Courier New" w:hAnsi="Courier New" w:cs="Courier New"/>
          <w:noProof/>
          <w:sz w:val="18"/>
          <w:szCs w:val="18"/>
        </w:rPr>
        <w:t>b[e+1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671A11">
        <w:rPr>
          <w:rFonts w:ascii="Courier New" w:hAnsi="Courier New" w:cs="Courier New"/>
          <w:noProof/>
          <w:sz w:val="18"/>
          <w:szCs w:val="18"/>
        </w:rPr>
        <w:t>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We want </w:t>
      </w:r>
      <w:r w:rsidR="000E3A83">
        <w:rPr>
          <w:rFonts w:ascii="Times New Roman" w:hAnsi="Times New Roman" w:cs="Times New Roman"/>
          <w:noProof/>
          <w:sz w:val="20"/>
          <w:szCs w:val="20"/>
        </w:rPr>
        <w:t xml:space="preserve">an algorithm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to merge them in stable fashion into the single sorted segement </w:t>
      </w:r>
      <w:r w:rsidR="00AE321F">
        <w:rPr>
          <w:rFonts w:ascii="Courier New" w:hAnsi="Courier New" w:cs="Courier New"/>
          <w:noProof/>
          <w:sz w:val="18"/>
          <w:szCs w:val="18"/>
        </w:rPr>
        <w:t>b[h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671A11">
        <w:rPr>
          <w:rFonts w:ascii="Courier New" w:hAnsi="Courier New" w:cs="Courier New"/>
          <w:noProof/>
          <w:sz w:val="18"/>
          <w:szCs w:val="18"/>
        </w:rPr>
        <w:t>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shown to the right.</w:t>
      </w:r>
    </w:p>
    <w:p w14:paraId="437D9EFB" w14:textId="201D6210" w:rsidR="00671A11" w:rsidRDefault="00A54AB7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B72F3A7" wp14:editId="19F57C57">
                <wp:simplePos x="0" y="0"/>
                <wp:positionH relativeFrom="column">
                  <wp:posOffset>452927</wp:posOffset>
                </wp:positionH>
                <wp:positionV relativeFrom="paragraph">
                  <wp:posOffset>36474</wp:posOffset>
                </wp:positionV>
                <wp:extent cx="1966595" cy="353695"/>
                <wp:effectExtent l="0" t="0" r="1905" b="527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0AE1AB" w14:textId="283B26A7" w:rsidR="00281AEF" w:rsidRPr="000F3B67" w:rsidRDefault="00E4399A" w:rsidP="00281AE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71A1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4D792A"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="00A54AB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55676" y="203794"/>
                            <a:ext cx="1531439" cy="1748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D5655" w14:textId="2C4225C3" w:rsidR="00281AEF" w:rsidRPr="004C442B" w:rsidRDefault="00E4399A" w:rsidP="00671A11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71A1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2 4 4 5 7   1 2 3 6 7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AEC418" w14:textId="552C1AF7" w:rsidR="00281AEF" w:rsidRPr="000F3B67" w:rsidRDefault="000F3B67" w:rsidP="00281AE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2F3A7" id="Group 6" o:spid="_x0000_s1026" style="position:absolute;left:0;text-align:left;margin-left:35.65pt;margin-top:2.85pt;width:154.85pt;height:27.85pt;z-index:251695104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F0AE1AB" w14:textId="283B26A7" w:rsidR="00281AEF" w:rsidRPr="000F3B67" w:rsidRDefault="00E4399A" w:rsidP="00281AE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="00671A11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="004D792A"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="00A54AB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shape>
                <v:shape id="Text Box 17" o:spid="_x0000_s1028" type="#_x0000_t202" style="position:absolute;left:5556;top:2037;width:15315;height:17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7D0D5655" w14:textId="2C4225C3" w:rsidR="00281AEF" w:rsidRPr="004C442B" w:rsidRDefault="00E4399A" w:rsidP="00671A11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="00671A11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2 4 4 5 7   1 2 3 6 7</w:t>
                        </w:r>
                      </w:p>
                    </w:txbxContent>
                  </v:textbox>
                </v:shape>
                <v:shape id="Text Box 21" o:spid="_x0000_s1029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17AEC418" w14:textId="552C1AF7" w:rsidR="00281AEF" w:rsidRPr="000F3B67" w:rsidRDefault="000F3B67" w:rsidP="00281AE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5" o:spid="_x0000_s1030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F2174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213260F" wp14:editId="2247B52A">
                <wp:simplePos x="0" y="0"/>
                <wp:positionH relativeFrom="column">
                  <wp:posOffset>2786380</wp:posOffset>
                </wp:positionH>
                <wp:positionV relativeFrom="paragraph">
                  <wp:posOffset>36195</wp:posOffset>
                </wp:positionV>
                <wp:extent cx="1966595" cy="354330"/>
                <wp:effectExtent l="0" t="0" r="1905" b="12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4330"/>
                          <a:chOff x="402829" y="48341"/>
                          <a:chExt cx="1967488" cy="354654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569746" y="4834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43BFEB" w14:textId="41E01039" w:rsidR="00671A11" w:rsidRPr="000F3B67" w:rsidRDefault="00671A11" w:rsidP="00671A11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55629" y="203962"/>
                            <a:ext cx="1463968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265E8E" w14:textId="0F4FE91C" w:rsidR="00671A11" w:rsidRPr="00671A11" w:rsidRDefault="00671A11" w:rsidP="00671A11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1 2 2 3 4 4 5 6 7 7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0652AA" w14:textId="77777777" w:rsidR="00671A11" w:rsidRPr="000F3B67" w:rsidRDefault="00671A11" w:rsidP="00671A11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3260F" id="Group 1" o:spid="_x0000_s1031" style="position:absolute;left:0;text-align:left;margin-left:219.4pt;margin-top:2.85pt;width:154.85pt;height:27.9pt;z-index:251709440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">
                <v:shape id="Text Box 8" o:spid="_x0000_s1032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" fillcolor="white [3201]" stroked="f" strokeweight=".5pt">
                  <v:textbox inset="0,0,0,0">
                    <w:txbxContent>
                      <w:p w14:paraId="2F43BFEB" w14:textId="41E01039" w:rsidR="00671A11" w:rsidRPr="000F3B67" w:rsidRDefault="00671A11" w:rsidP="00671A11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shape>
                <v:shape id="Text Box 22" o:spid="_x0000_s1033" type="#_x0000_t202" style="position:absolute;left:5556;top:2039;width:14639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55265E8E" w14:textId="0F4FE91C" w:rsidR="00671A11" w:rsidRPr="00671A11" w:rsidRDefault="00671A11" w:rsidP="00671A11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1 2 2 3 4 4 5 6 7 7</w:t>
                        </w:r>
                      </w:p>
                    </w:txbxContent>
                  </v:textbox>
                </v:shape>
                <v:shape id="Text Box 24" o:spid="_x0000_s1034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3C0652AA" w14:textId="77777777" w:rsidR="00671A11" w:rsidRPr="000F3B67" w:rsidRDefault="00671A11" w:rsidP="00671A11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48CF89" w14:textId="36FC2F4B" w:rsidR="00671A11" w:rsidRDefault="00671A1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44F0DBEE" w14:textId="1FDC37D8" w:rsidR="00467A6A" w:rsidRDefault="00F21740" w:rsidP="00F21740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</w:t>
      </w:r>
      <w:r w:rsidR="00172FC1">
        <w:rPr>
          <w:rFonts w:ascii="Times New Roman" w:hAnsi="Times New Roman" w:cs="Times New Roman"/>
          <w:noProof/>
          <w:sz w:val="20"/>
          <w:szCs w:val="20"/>
        </w:rPr>
        <w:t xml:space="preserve">o do this, </w:t>
      </w:r>
      <w:r w:rsidR="00AE321F">
        <w:rPr>
          <w:rFonts w:ascii="Times New Roman" w:hAnsi="Times New Roman" w:cs="Times New Roman"/>
          <w:noProof/>
          <w:sz w:val="20"/>
          <w:szCs w:val="20"/>
        </w:rPr>
        <w:t xml:space="preserve">first copy </w:t>
      </w:r>
      <w:r w:rsidR="00AE321F">
        <w:rPr>
          <w:rFonts w:ascii="Courier New" w:hAnsi="Courier New" w:cs="Courier New"/>
          <w:noProof/>
          <w:sz w:val="18"/>
          <w:szCs w:val="18"/>
        </w:rPr>
        <w:t>b[h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AE321F" w:rsidRPr="00F21740">
        <w:rPr>
          <w:rFonts w:ascii="Courier New" w:hAnsi="Courier New" w:cs="Courier New"/>
          <w:noProof/>
          <w:sz w:val="18"/>
          <w:szCs w:val="18"/>
        </w:rPr>
        <w:t>e]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into another array </w:t>
      </w:r>
      <w:r w:rsidR="00AE321F">
        <w:rPr>
          <w:rFonts w:ascii="Courier New" w:hAnsi="Courier New" w:cs="Courier New"/>
          <w:noProof/>
          <w:sz w:val="18"/>
          <w:szCs w:val="18"/>
        </w:rPr>
        <w:t>c[0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F21740">
        <w:rPr>
          <w:rFonts w:ascii="Courier New" w:hAnsi="Courier New" w:cs="Courier New"/>
          <w:noProof/>
          <w:sz w:val="18"/>
          <w:szCs w:val="18"/>
        </w:rPr>
        <w:t>e-h]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as shown below. We have written ? for values in </w:t>
      </w:r>
      <w:r w:rsidR="00AE321F">
        <w:rPr>
          <w:rFonts w:ascii="Courier New" w:hAnsi="Courier New" w:cs="Courier New"/>
          <w:noProof/>
          <w:sz w:val="18"/>
          <w:szCs w:val="18"/>
        </w:rPr>
        <w:t>b[h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F21740">
        <w:rPr>
          <w:rFonts w:ascii="Courier New" w:hAnsi="Courier New" w:cs="Courier New"/>
          <w:noProof/>
          <w:sz w:val="18"/>
          <w:szCs w:val="18"/>
        </w:rPr>
        <w:t>e]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not because values aren’t there but because we don’t care what is in that </w:t>
      </w:r>
      <w:r w:rsidR="007B3D1A">
        <w:rPr>
          <w:rFonts w:ascii="Times New Roman" w:hAnsi="Times New Roman" w:cs="Times New Roman"/>
          <w:noProof/>
          <w:sz w:val="20"/>
          <w:szCs w:val="20"/>
        </w:rPr>
        <w:t>segment</w:t>
      </w:r>
      <w:r w:rsidR="00172FC1">
        <w:rPr>
          <w:rFonts w:ascii="Times New Roman" w:hAnsi="Times New Roman" w:cs="Times New Roman"/>
          <w:noProof/>
          <w:sz w:val="20"/>
          <w:szCs w:val="20"/>
        </w:rPr>
        <w:t xml:space="preserve"> after the copy.</w:t>
      </w:r>
    </w:p>
    <w:p w14:paraId="7AF5C8BA" w14:textId="47746192" w:rsidR="00281AEF" w:rsidRDefault="00A54AB7" w:rsidP="00281AE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8B63613" wp14:editId="21F7BCBD">
                <wp:simplePos x="0" y="0"/>
                <wp:positionH relativeFrom="column">
                  <wp:posOffset>452755</wp:posOffset>
                </wp:positionH>
                <wp:positionV relativeFrom="paragraph">
                  <wp:posOffset>55880</wp:posOffset>
                </wp:positionV>
                <wp:extent cx="1966595" cy="353695"/>
                <wp:effectExtent l="0" t="0" r="1905" b="527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0025B7" w14:textId="27FAC7F4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="00A54AB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55676" y="203992"/>
                            <a:ext cx="1531439" cy="1746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B80B8B" w14:textId="0A67BCE3" w:rsidR="00F21740" w:rsidRPr="004C442B" w:rsidRDefault="00F21740" w:rsidP="00F21740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? ? ? ? ?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1 2 3 6 7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E6CF27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63613" id="Group 26" o:spid="_x0000_s1035" style="position:absolute;margin-left:35.65pt;margin-top:4.4pt;width:154.85pt;height:27.85pt;z-index:251711488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">
                <v:shape id="Text Box 27" o:spid="_x0000_s1036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pAC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bQH8L9UDwDcnoDAAD//wMAUEsBAi0AFAAGAAgAAAAhANvh9svuAAAAhQEAABMAAAAA&#13;&#10;AAAAAAAAAAAAAAAAAFtDb250ZW50X1R5cGVzXS54bWxQSwECLQAUAAYACAAAACEAWvQsW78AAAAV&#13;&#10;AQAACwAAAAAAAAAAAAAAAAAfAQAAX3JlbHMvLnJlbHNQSwECLQAUAAYACAAAACEAnVKQAs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230025B7" w14:textId="27FAC7F4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="00A54AB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shape>
                <v:shape id="Text Box 28" o:spid="_x0000_s1037" type="#_x0000_t202" style="position:absolute;left:5556;top:2039;width:15315;height:17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22B80B8B" w14:textId="0A67BCE3" w:rsidR="00F21740" w:rsidRPr="004C442B" w:rsidRDefault="00F21740" w:rsidP="00F21740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? ? ? ? ?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1 2 3 6 7</w:t>
                        </w:r>
                      </w:p>
                    </w:txbxContent>
                  </v:textbox>
                </v:shape>
                <v:shape id="Text Box 29" o:spid="_x0000_s1038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AE6CF27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30" o:spid="_x0000_s1039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F2174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0697374" wp14:editId="56CFF70E">
                <wp:simplePos x="0" y="0"/>
                <wp:positionH relativeFrom="column">
                  <wp:posOffset>2786744</wp:posOffset>
                </wp:positionH>
                <wp:positionV relativeFrom="paragraph">
                  <wp:posOffset>32566</wp:posOffset>
                </wp:positionV>
                <wp:extent cx="1898872" cy="354330"/>
                <wp:effectExtent l="0" t="0" r="6350" b="127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872" cy="354330"/>
                          <a:chOff x="402829" y="48341"/>
                          <a:chExt cx="1967488" cy="354654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569746" y="4834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71B4AE" w14:textId="53B509BC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0      e-h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55630" y="203962"/>
                            <a:ext cx="756569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E3CAEF" w14:textId="216E7B04" w:rsidR="00F21740" w:rsidRPr="00671A11" w:rsidRDefault="00F21740" w:rsidP="00F21740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2 4 4 5 7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34BF2B" w14:textId="018143E1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97374" id="Group 32" o:spid="_x0000_s1040" style="position:absolute;margin-left:219.45pt;margin-top:2.55pt;width:149.5pt;height:27.9pt;z-index:251713536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">
                <v:shape id="Text Box 33" o:spid="_x0000_s1041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7F71B4AE" w14:textId="53B509BC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0      e-h</w:t>
                        </w:r>
                      </w:p>
                    </w:txbxContent>
                  </v:textbox>
                </v:shape>
                <v:shape id="Text Box 34" o:spid="_x0000_s1042" type="#_x0000_t202" style="position:absolute;left:5556;top:2039;width:756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" fillcolor="white [3201]" strokeweight="1pt">
                  <v:textbox inset="0,0,0,0">
                    <w:txbxContent>
                      <w:p w14:paraId="10E3CAEF" w14:textId="216E7B04" w:rsidR="00F21740" w:rsidRPr="00671A11" w:rsidRDefault="00F21740" w:rsidP="00F21740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2 4 4 5 7</w:t>
                        </w:r>
                      </w:p>
                    </w:txbxContent>
                  </v:textbox>
                </v:shape>
                <v:shape id="Text Box 35" o:spid="_x0000_s1043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5534BF2B" w14:textId="018143E1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1AE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8FD12FB" w14:textId="2B06C8A5" w:rsidR="00281AEF" w:rsidRDefault="00281AEF" w:rsidP="00DF6008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6331A01B" w14:textId="51ABF4D4" w:rsidR="00E4399A" w:rsidRDefault="00F21740" w:rsidP="00EE082F">
      <w:pPr>
        <w:spacing w:before="24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goal now is to merge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b[e+1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c[0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stable fashion into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. We show </w:t>
      </w:r>
      <w:r w:rsidR="007B3D1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three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steps. When an integer is moved, we replace it by ?</w:t>
      </w:r>
    </w:p>
    <w:p w14:paraId="04E87A02" w14:textId="2E03AC75" w:rsidR="00C67C5F" w:rsidRDefault="00157BB3" w:rsidP="00EE082F">
      <w:pPr>
        <w:spacing w:before="24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74A84CB" wp14:editId="4DE589E3">
                <wp:simplePos x="0" y="0"/>
                <wp:positionH relativeFrom="column">
                  <wp:posOffset>4418965</wp:posOffset>
                </wp:positionH>
                <wp:positionV relativeFrom="paragraph">
                  <wp:posOffset>86360</wp:posOffset>
                </wp:positionV>
                <wp:extent cx="1898650" cy="354330"/>
                <wp:effectExtent l="0" t="0" r="6350" b="127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0" cy="354330"/>
                          <a:chOff x="402829" y="48341"/>
                          <a:chExt cx="1967488" cy="354654"/>
                        </a:xfrm>
                      </wpg:grpSpPr>
                      <wps:wsp>
                        <wps:cNvPr id="72" name="Text Box 72"/>
                        <wps:cNvSpPr txBox="1"/>
                        <wps:spPr>
                          <a:xfrm>
                            <a:off x="569746" y="4834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F4FE27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0      e-h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555630" y="203962"/>
                            <a:ext cx="756569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22AD8D" w14:textId="77777777" w:rsidR="00C67C5F" w:rsidRPr="00671A11" w:rsidRDefault="00C67C5F" w:rsidP="00C67C5F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2 4 4 5 7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1B8F57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A84CB" id="Group 71" o:spid="_x0000_s1044" style="position:absolute;left:0;text-align:left;margin-left:347.95pt;margin-top:6.8pt;width:149.5pt;height:27.9pt;z-index:251724800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">
                <v:shape id="Text Box 72" o:spid="_x0000_s1045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hyH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Yw7MP9UDwDcnoDAAD//wMAUEsBAi0AFAAGAAgAAAAhANvh9svuAAAAhQEAABMAAAAA&#13;&#10;AAAAAAAAAAAAAAAAAFtDb250ZW50X1R5cGVzXS54bWxQSwECLQAUAAYACAAAACEAWvQsW78AAAAV&#13;&#10;AQAACwAAAAAAAAAAAAAAAAAfAQAAX3JlbHMvLnJlbHNQSwECLQAUAAYACAAAACEAnpYch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24F4FE27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0      e-h</w:t>
                        </w:r>
                      </w:p>
                    </w:txbxContent>
                  </v:textbox>
                </v:shape>
                <v:shape id="Text Box 73" o:spid="_x0000_s1046" type="#_x0000_t202" style="position:absolute;left:5556;top:2039;width:756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" fillcolor="white [3201]" strokeweight="1pt">
                  <v:textbox inset="0,0,0,0">
                    <w:txbxContent>
                      <w:p w14:paraId="1B22AD8D" w14:textId="77777777" w:rsidR="00C67C5F" w:rsidRPr="00671A11" w:rsidRDefault="00C67C5F" w:rsidP="00C67C5F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2 4 4 5 7</w:t>
                        </w:r>
                      </w:p>
                    </w:txbxContent>
                  </v:textbox>
                </v:shape>
                <v:shape id="Text Box 74" o:spid="_x0000_s1047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781B8F57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C442FF1" wp14:editId="3FC39986">
                <wp:simplePos x="0" y="0"/>
                <wp:positionH relativeFrom="column">
                  <wp:posOffset>2268855</wp:posOffset>
                </wp:positionH>
                <wp:positionV relativeFrom="paragraph">
                  <wp:posOffset>100511</wp:posOffset>
                </wp:positionV>
                <wp:extent cx="1966595" cy="353695"/>
                <wp:effectExtent l="0" t="0" r="1905" b="5270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5FF33B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55676" y="203992"/>
                            <a:ext cx="1702191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F93545" w14:textId="77777777" w:rsidR="00C67C5F" w:rsidRPr="004C442B" w:rsidRDefault="00C67C5F" w:rsidP="00C67C5F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? ? ? ? ?   1 2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78EC95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42FF1" id="Group 66" o:spid="_x0000_s1048" style="position:absolute;left:0;text-align:left;margin-left:178.65pt;margin-top:7.9pt;width:154.85pt;height:27.85pt;z-index:251722752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">
                <v:shape id="Text Box 67" o:spid="_x0000_s1049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225FF33B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k</w:t>
                        </w:r>
                      </w:p>
                    </w:txbxContent>
                  </v:textbox>
                </v:shape>
                <v:shape id="Text Box 68" o:spid="_x0000_s1050" type="#_x0000_t202" style="position:absolute;left:5556;top:2039;width:17022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" fillcolor="white [3201]" strokeweight="1pt">
                  <v:textbox inset="0,0,0,0">
                    <w:txbxContent>
                      <w:p w14:paraId="46F93545" w14:textId="77777777" w:rsidR="00C67C5F" w:rsidRPr="004C442B" w:rsidRDefault="00C67C5F" w:rsidP="00C67C5F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? ? ? ? ?   1 2 3 6 7</w:t>
                        </w:r>
                      </w:p>
                    </w:txbxContent>
                  </v:textbox>
                </v:shape>
                <v:shape id="Text Box 69" o:spid="_x0000_s1051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2678EC95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70" o:spid="_x0000_s1052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Start with this:</w:t>
      </w:r>
    </w:p>
    <w:p w14:paraId="29E422C9" w14:textId="31E4EDF8" w:rsidR="00F21740" w:rsidRDefault="00157BB3" w:rsidP="00F21740">
      <w:pPr>
        <w:spacing w:before="24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D8EFB2D" wp14:editId="06E1C316">
                <wp:simplePos x="0" y="0"/>
                <wp:positionH relativeFrom="column">
                  <wp:posOffset>4413885</wp:posOffset>
                </wp:positionH>
                <wp:positionV relativeFrom="paragraph">
                  <wp:posOffset>191770</wp:posOffset>
                </wp:positionV>
                <wp:extent cx="1898650" cy="354330"/>
                <wp:effectExtent l="0" t="0" r="635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0" cy="354330"/>
                          <a:chOff x="402829" y="48341"/>
                          <a:chExt cx="1967488" cy="354654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569746" y="4834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7C4E08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0      e-h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55630" y="203962"/>
                            <a:ext cx="756569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CA48D3" w14:textId="77777777" w:rsidR="00F21740" w:rsidRPr="00671A11" w:rsidRDefault="00F21740" w:rsidP="00F21740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2 4 4 5 7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5877CF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8EFB2D" id="Group 45" o:spid="_x0000_s1053" style="position:absolute;left:0;text-align:left;margin-left:347.55pt;margin-top:15.1pt;width:149.5pt;height:27.9pt;z-index:251717632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">
                <v:shape id="Text Box 54" o:spid="_x0000_s1054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2D7C4E08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0      e-h</w:t>
                        </w:r>
                      </w:p>
                    </w:txbxContent>
                  </v:textbox>
                </v:shape>
                <v:shape id="Text Box 55" o:spid="_x0000_s1055" type="#_x0000_t202" style="position:absolute;left:5556;top:2039;width:756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14CA48D3" w14:textId="77777777" w:rsidR="00F21740" w:rsidRPr="00671A11" w:rsidRDefault="00F21740" w:rsidP="00F21740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2 4 4 5 7</w:t>
                        </w:r>
                      </w:p>
                    </w:txbxContent>
                  </v:textbox>
                </v:shape>
                <v:shape id="Text Box 56" o:spid="_x0000_s1056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2F5877CF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A3F3C80" wp14:editId="62A705D0">
                <wp:simplePos x="0" y="0"/>
                <wp:positionH relativeFrom="column">
                  <wp:posOffset>2270760</wp:posOffset>
                </wp:positionH>
                <wp:positionV relativeFrom="paragraph">
                  <wp:posOffset>212997</wp:posOffset>
                </wp:positionV>
                <wp:extent cx="1966595" cy="353695"/>
                <wp:effectExtent l="0" t="0" r="1905" b="527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B8E1BC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55676" y="203992"/>
                            <a:ext cx="1702191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B8E41B" w14:textId="5B95F61E" w:rsidR="00F21740" w:rsidRPr="004C442B" w:rsidRDefault="00F21740" w:rsidP="00F21740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 ? ? ?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?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2 3 6 7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13AE7C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F3C80" id="Group 40" o:spid="_x0000_s1057" style="position:absolute;left:0;text-align:left;margin-left:178.8pt;margin-top:16.75pt;width:154.85pt;height:27.85pt;z-index:251715584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">
                <v:shape id="Text Box 41" o:spid="_x0000_s1058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68B8E1BC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k</w:t>
                        </w:r>
                      </w:p>
                    </w:txbxContent>
                  </v:textbox>
                </v:shape>
                <v:shape id="Text Box 42" o:spid="_x0000_s1059" type="#_x0000_t202" style="position:absolute;left:5556;top:2039;width:17022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17B8E41B" w14:textId="5B95F61E" w:rsidR="00F21740" w:rsidRPr="004C442B" w:rsidRDefault="00F21740" w:rsidP="00F21740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? ? ? ?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?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2 3 6 7</w:t>
                        </w:r>
                      </w:p>
                    </w:txbxContent>
                  </v:textbox>
                </v:shape>
                <v:shape id="Text Box 43" o:spid="_x0000_s1060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2B13AE7C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44" o:spid="_x0000_s1061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F2174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Move smaller of </w:t>
      </w:r>
      <w:r w:rsidR="00F21740"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b[e+1]</w:t>
      </w:r>
      <w:r w:rsidR="00F2174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</w:t>
      </w:r>
      <w:r w:rsidR="00F21740"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c[0]</w:t>
      </w:r>
      <w:r w:rsidR="00F2174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: </w:t>
      </w:r>
    </w:p>
    <w:p w14:paraId="56563B9A" w14:textId="7510A925" w:rsidR="00F21740" w:rsidRDefault="00157BB3" w:rsidP="00C67C5F">
      <w:pPr>
        <w:spacing w:before="40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F2174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E4917CA" wp14:editId="47930DA1">
                <wp:simplePos x="0" y="0"/>
                <wp:positionH relativeFrom="column">
                  <wp:posOffset>2259330</wp:posOffset>
                </wp:positionH>
                <wp:positionV relativeFrom="paragraph">
                  <wp:posOffset>299085</wp:posOffset>
                </wp:positionV>
                <wp:extent cx="1966595" cy="353695"/>
                <wp:effectExtent l="0" t="0" r="1905" b="5270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50B88F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55676" y="203992"/>
                            <a:ext cx="1702191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0B74F5" w14:textId="7B4D7902" w:rsidR="00F21740" w:rsidRPr="004C442B" w:rsidRDefault="00F21740" w:rsidP="00F21740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2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 ? ?   ? 2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59805E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917CA" id="Group 57" o:spid="_x0000_s1062" style="position:absolute;left:0;text-align:left;margin-left:177.9pt;margin-top:23.55pt;width:154.85pt;height:27.85pt;z-index:251719680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">
                <v:shape id="Text Box 58" o:spid="_x0000_s1063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1050B88F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k</w:t>
                        </w:r>
                      </w:p>
                    </w:txbxContent>
                  </v:textbox>
                </v:shape>
                <v:shape id="Text Box 59" o:spid="_x0000_s1064" type="#_x0000_t202" style="position:absolute;left:5556;top:2039;width:17022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" fillcolor="white [3201]" strokeweight="1pt">
                  <v:textbox inset="0,0,0,0">
                    <w:txbxContent>
                      <w:p w14:paraId="3A0B74F5" w14:textId="7B4D7902" w:rsidR="00F21740" w:rsidRPr="004C442B" w:rsidRDefault="00F21740" w:rsidP="00F21740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2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? ? ?   ? 2 3 6 7</w:t>
                        </w:r>
                      </w:p>
                    </w:txbxContent>
                  </v:textbox>
                </v:shape>
                <v:shape id="Text Box 60" o:spid="_x0000_s1065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6759805E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61" o:spid="_x0000_s1066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Pr="00F2174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6085644" wp14:editId="7853F2B5">
                <wp:simplePos x="0" y="0"/>
                <wp:positionH relativeFrom="column">
                  <wp:posOffset>4420235</wp:posOffset>
                </wp:positionH>
                <wp:positionV relativeFrom="paragraph">
                  <wp:posOffset>289469</wp:posOffset>
                </wp:positionV>
                <wp:extent cx="1898650" cy="354330"/>
                <wp:effectExtent l="0" t="0" r="6350" b="127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0" cy="354330"/>
                          <a:chOff x="402829" y="48341"/>
                          <a:chExt cx="1967488" cy="354654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569746" y="4834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685E79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0      e-h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555630" y="203962"/>
                            <a:ext cx="756569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345EB6" w14:textId="318198B1" w:rsidR="00F21740" w:rsidRPr="00671A11" w:rsidRDefault="00F21740" w:rsidP="00F21740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?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4 4 5 7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6F47D5" w14:textId="77777777" w:rsidR="00F21740" w:rsidRPr="000F3B67" w:rsidRDefault="00F21740" w:rsidP="00F21740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85644" id="Group 62" o:spid="_x0000_s1067" style="position:absolute;left:0;text-align:left;margin-left:348.05pt;margin-top:22.8pt;width:149.5pt;height:27.9pt;z-index:251720704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">
                <v:shape id="Text Box 63" o:spid="_x0000_s1068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30685E79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0      e-h</w:t>
                        </w:r>
                      </w:p>
                    </w:txbxContent>
                  </v:textbox>
                </v:shape>
                <v:shape id="Text Box 64" o:spid="_x0000_s1069" type="#_x0000_t202" style="position:absolute;left:5556;top:2039;width:756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40345EB6" w14:textId="318198B1" w:rsidR="00F21740" w:rsidRPr="00671A11" w:rsidRDefault="00F21740" w:rsidP="00F21740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4 4 5 7</w:t>
                        </w:r>
                      </w:p>
                    </w:txbxContent>
                  </v:textbox>
                </v:shape>
                <v:shape id="Text Box 65" o:spid="_x0000_s1070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236F47D5" w14:textId="77777777" w:rsidR="00F21740" w:rsidRPr="000F3B67" w:rsidRDefault="00F21740" w:rsidP="00F21740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174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Move </w:t>
      </w:r>
      <w:r w:rsidR="00F21740"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c[2]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not </w:t>
      </w:r>
      <w:r w:rsidRPr="00157BB3">
        <w:rPr>
          <w:rFonts w:ascii="Courier New" w:hAnsi="Courier New" w:cs="Courier New"/>
          <w:noProof/>
          <w:color w:val="000000" w:themeColor="text1"/>
          <w:sz w:val="18"/>
          <w:szCs w:val="18"/>
        </w:rPr>
        <w:t>b[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e+</w:t>
      </w:r>
      <w:r w:rsidRPr="00157BB3">
        <w:rPr>
          <w:rFonts w:ascii="Courier New" w:hAnsi="Courier New" w:cs="Courier New"/>
          <w:noProof/>
          <w:color w:val="000000" w:themeColor="text1"/>
          <w:sz w:val="18"/>
          <w:szCs w:val="18"/>
        </w:rPr>
        <w:t>2]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stable sort):</w:t>
      </w:r>
    </w:p>
    <w:p w14:paraId="17E67FBB" w14:textId="0218FC35" w:rsidR="00C67C5F" w:rsidRDefault="00157BB3" w:rsidP="00C67C5F">
      <w:pPr>
        <w:spacing w:before="40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82054C5" wp14:editId="6B1C7CB1">
                <wp:simplePos x="0" y="0"/>
                <wp:positionH relativeFrom="column">
                  <wp:posOffset>4419600</wp:posOffset>
                </wp:positionH>
                <wp:positionV relativeFrom="paragraph">
                  <wp:posOffset>311059</wp:posOffset>
                </wp:positionV>
                <wp:extent cx="1898650" cy="354330"/>
                <wp:effectExtent l="0" t="0" r="6350" b="127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0" cy="354330"/>
                          <a:chOff x="402829" y="48341"/>
                          <a:chExt cx="1967488" cy="354654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569746" y="4834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165179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0      e-h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555630" y="203962"/>
                            <a:ext cx="756569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C29CAB" w14:textId="77777777" w:rsidR="00C67C5F" w:rsidRPr="00671A11" w:rsidRDefault="00C67C5F" w:rsidP="00C67C5F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 4 4 5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7C0727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054C5" id="Group 80" o:spid="_x0000_s1071" style="position:absolute;left:0;text-align:left;margin-left:348pt;margin-top:24.5pt;width:149.5pt;height:27.9pt;z-index:251727872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">
                <v:shape id="Text Box 81" o:spid="_x0000_s1072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" fillcolor="white [3201]" stroked="f" strokeweight=".5pt">
                  <v:textbox inset="0,0,0,0">
                    <w:txbxContent>
                      <w:p w14:paraId="01165179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0      e-h</w:t>
                        </w:r>
                      </w:p>
                    </w:txbxContent>
                  </v:textbox>
                </v:shape>
                <v:shape id="Text Box 82" o:spid="_x0000_s1073" type="#_x0000_t202" style="position:absolute;left:5556;top:2039;width:756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" fillcolor="white [3201]" strokeweight="1pt">
                  <v:textbox inset="0,0,0,0">
                    <w:txbxContent>
                      <w:p w14:paraId="4DC29CAB" w14:textId="77777777" w:rsidR="00C67C5F" w:rsidRPr="00671A11" w:rsidRDefault="00C67C5F" w:rsidP="00C67C5F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? 4 4 5 7</w:t>
                        </w:r>
                      </w:p>
                    </w:txbxContent>
                  </v:textbox>
                </v:shape>
                <v:shape id="Text Box 83" o:spid="_x0000_s1074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C7C0727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2BC013E" wp14:editId="7F7E7DF0">
                <wp:simplePos x="0" y="0"/>
                <wp:positionH relativeFrom="column">
                  <wp:posOffset>2258695</wp:posOffset>
                </wp:positionH>
                <wp:positionV relativeFrom="paragraph">
                  <wp:posOffset>304709</wp:posOffset>
                </wp:positionV>
                <wp:extent cx="1966595" cy="353695"/>
                <wp:effectExtent l="0" t="0" r="1905" b="5270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07A840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555676" y="203992"/>
                            <a:ext cx="1702191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736DCA" w14:textId="462E398A" w:rsidR="00C67C5F" w:rsidRPr="004C442B" w:rsidRDefault="00C67C5F" w:rsidP="00C67C5F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1 2</w:t>
                              </w:r>
                              <w:r w:rsidR="00157BB3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2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 ?   ?</w:t>
                              </w:r>
                              <w:r w:rsidR="00157BB3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24BE52" w14:textId="77777777" w:rsidR="00C67C5F" w:rsidRPr="000F3B67" w:rsidRDefault="00C67C5F" w:rsidP="00C67C5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C013E" id="Group 75" o:spid="_x0000_s1075" style="position:absolute;left:0;text-align:left;margin-left:177.85pt;margin-top:24pt;width:154.85pt;height:27.85pt;z-index:251726848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">
                <v:shape id="Text Box 76" o:spid="_x0000_s1076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1207A840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k</w:t>
                        </w:r>
                      </w:p>
                    </w:txbxContent>
                  </v:textbox>
                </v:shape>
                <v:shape id="Text Box 77" o:spid="_x0000_s1077" type="#_x0000_t202" style="position:absolute;left:5556;top:2039;width:17022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69736DCA" w14:textId="462E398A" w:rsidR="00C67C5F" w:rsidRPr="004C442B" w:rsidRDefault="00C67C5F" w:rsidP="00C67C5F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1 2</w:t>
                        </w:r>
                        <w:r w:rsidR="00157BB3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2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? ?   ?</w:t>
                        </w:r>
                        <w:r w:rsidR="00157BB3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?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3 6 7</w:t>
                        </w:r>
                      </w:p>
                    </w:txbxContent>
                  </v:textbox>
                </v:shape>
                <v:shape id="Text Box 78" o:spid="_x0000_s1078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3B24BE52" w14:textId="77777777" w:rsidR="00C67C5F" w:rsidRPr="000F3B67" w:rsidRDefault="00C67C5F" w:rsidP="00C67C5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79" o:spid="_x0000_s1079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Move smaller of </w:t>
      </w:r>
      <w:r w:rsidR="00C67C5F" w:rsidRPr="00C67C5F">
        <w:rPr>
          <w:rFonts w:ascii="Courier New" w:hAnsi="Courier New" w:cs="Courier New"/>
          <w:noProof/>
          <w:color w:val="000000" w:themeColor="text1"/>
          <w:sz w:val="18"/>
          <w:szCs w:val="18"/>
        </w:rPr>
        <w:t>b[e+2]</w:t>
      </w:r>
      <w:r w:rsid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</w:t>
      </w:r>
      <w:r w:rsidR="00C67C5F" w:rsidRPr="00157BB3">
        <w:rPr>
          <w:rFonts w:ascii="Courier New" w:hAnsi="Courier New" w:cs="Courier New"/>
          <w:noProof/>
          <w:color w:val="000000" w:themeColor="text1"/>
          <w:sz w:val="18"/>
          <w:szCs w:val="18"/>
        </w:rPr>
        <w:t>c[1]</w:t>
      </w:r>
      <w:r w:rsid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:</w:t>
      </w:r>
    </w:p>
    <w:p w14:paraId="203D6A7F" w14:textId="63A86DFB" w:rsidR="00F21740" w:rsidRDefault="00F21740" w:rsidP="00EE082F">
      <w:pPr>
        <w:spacing w:before="24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01D828A5" w14:textId="3732C0ED" w:rsidR="00E4399A" w:rsidRDefault="00A51484" w:rsidP="00A51484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That should be enough </w:t>
      </w:r>
      <w:r w:rsid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give you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idea: At each iteration of a loop, the smallest unmoved (non-?) element in the two segments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b[e+1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A51484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c[0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A51484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is moved to the next available position (the first ?) in b[h..].</w:t>
      </w:r>
    </w:p>
    <w:p w14:paraId="2A7BF5D2" w14:textId="4DEEE277" w:rsidR="00A51484" w:rsidRDefault="001F5FE9" w:rsidP="00A51484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Inorder to</w:t>
      </w:r>
      <w:r w:rsidR="00A5148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write the loop, we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need</w:t>
      </w:r>
      <w:r w:rsidR="00A5148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 loop invariant. We n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eed three variables </w:t>
      </w:r>
      <w:r w:rsidR="00AE321F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 w:rsidR="00AE321F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j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and </w:t>
      </w:r>
      <w:r w:rsidR="00AE321F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m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indicate three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positions in the array</w:t>
      </w:r>
      <w:r w:rsid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</w:t>
      </w:r>
      <w:r w:rsidR="0013393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We define them below;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to the right we show them after the last move shown above.</w:t>
      </w:r>
    </w:p>
    <w:p w14:paraId="52A83252" w14:textId="4642B478" w:rsidR="00A51484" w:rsidRDefault="0064732A" w:rsidP="00A51484">
      <w:pPr>
        <w:pStyle w:val="ListParagraph"/>
        <w:numPr>
          <w:ilvl w:val="0"/>
          <w:numId w:val="11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D2B4A39" wp14:editId="6A113FB2">
                <wp:simplePos x="0" y="0"/>
                <wp:positionH relativeFrom="column">
                  <wp:posOffset>3940629</wp:posOffset>
                </wp:positionH>
                <wp:positionV relativeFrom="paragraph">
                  <wp:posOffset>44813</wp:posOffset>
                </wp:positionV>
                <wp:extent cx="1966595" cy="353695"/>
                <wp:effectExtent l="0" t="0" r="1905" b="5270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353695"/>
                          <a:chOff x="402829" y="48359"/>
                          <a:chExt cx="1967488" cy="354636"/>
                        </a:xfrm>
                      </wpg:grpSpPr>
                      <wps:wsp>
                        <wps:cNvPr id="95" name="Text Box 95"/>
                        <wps:cNvSpPr txBox="1"/>
                        <wps:spPr>
                          <a:xfrm>
                            <a:off x="569746" y="48359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63BE46" w14:textId="5EE837EF" w:rsidR="0064732A" w:rsidRPr="000F3B67" w:rsidRDefault="0064732A" w:rsidP="0064732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i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j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555676" y="203992"/>
                            <a:ext cx="1589658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874D15" w14:textId="77777777" w:rsidR="0064732A" w:rsidRPr="004C442B" w:rsidRDefault="0064732A" w:rsidP="0064732A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 2 2 ? ?   ? ? 3 6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A50DAC" w14:textId="77777777" w:rsidR="0064732A" w:rsidRPr="000F3B67" w:rsidRDefault="0064732A" w:rsidP="0064732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1357533" y="200812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B4A39" id="Group 94" o:spid="_x0000_s1080" style="position:absolute;left:0;text-align:left;margin-left:310.3pt;margin-top:3.55pt;width:154.85pt;height:27.85pt;z-index:251729920;mso-width-relative:margin;mso-height-relative:margin" coordorigin="4028,483" coordsize="19674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">
                <v:shape id="Text Box 95" o:spid="_x0000_s1081" type="#_x0000_t202" style="position:absolute;left:5697;top:483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1F63BE46" w14:textId="5EE837EF" w:rsidR="0064732A" w:rsidRPr="000F3B67" w:rsidRDefault="0064732A" w:rsidP="0064732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i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j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k</w:t>
                        </w:r>
                      </w:p>
                    </w:txbxContent>
                  </v:textbox>
                </v:shape>
                <v:shape id="Text Box 96" o:spid="_x0000_s1082" type="#_x0000_t202" style="position:absolute;left:5556;top:2039;width:15897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" fillcolor="white [3201]" strokeweight="1pt">
                  <v:textbox inset="0,0,0,0">
                    <w:txbxContent>
                      <w:p w14:paraId="50874D15" w14:textId="77777777" w:rsidR="0064732A" w:rsidRPr="004C442B" w:rsidRDefault="0064732A" w:rsidP="0064732A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 2 2 ? ?   ? ? 3 6 7</w:t>
                        </w:r>
                      </w:p>
                    </w:txbxContent>
                  </v:textbox>
                </v:shape>
                <v:shape id="Text Box 97" o:spid="_x0000_s1083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71A50DAC" w14:textId="77777777" w:rsidR="0064732A" w:rsidRPr="000F3B67" w:rsidRDefault="0064732A" w:rsidP="0064732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98" o:spid="_x0000_s1084" style="position:absolute;visibility:visible;mso-wrap-style:square" from="13575,2008" to="13575,3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position</w:t>
      </w:r>
      <w:r w:rsidR="00A5148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7F465D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which to place the next merged</w:t>
      </w:r>
      <w:r w:rsidR="00A5148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integer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in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7F465D" w:rsidRP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]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1619D6A5" w14:textId="3B6D33AF" w:rsidR="00A51484" w:rsidRDefault="00A51484" w:rsidP="00A5148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position </w:t>
      </w:r>
      <w:r w:rsidR="007F465D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j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of the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first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un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moved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va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lue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b[e+1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A51484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1F8EBE00" w14:textId="4F8CB6B5" w:rsidR="00A51484" w:rsidRDefault="0064732A" w:rsidP="00A5148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C67C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E227BBE" wp14:editId="47034D5C">
                <wp:simplePos x="0" y="0"/>
                <wp:positionH relativeFrom="column">
                  <wp:posOffset>3973195</wp:posOffset>
                </wp:positionH>
                <wp:positionV relativeFrom="paragraph">
                  <wp:posOffset>67491</wp:posOffset>
                </wp:positionV>
                <wp:extent cx="997814" cy="354330"/>
                <wp:effectExtent l="0" t="0" r="5715" b="127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814" cy="354330"/>
                          <a:chOff x="402829" y="48341"/>
                          <a:chExt cx="1033991" cy="354654"/>
                        </a:xfrm>
                      </wpg:grpSpPr>
                      <wps:wsp>
                        <wps:cNvPr id="100" name="Text Box 100"/>
                        <wps:cNvSpPr txBox="1"/>
                        <wps:spPr>
                          <a:xfrm>
                            <a:off x="569746" y="48341"/>
                            <a:ext cx="867074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075DEC" w14:textId="2A671BD3" w:rsidR="0064732A" w:rsidRPr="000F3B67" w:rsidRDefault="0064732A" w:rsidP="0064732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m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e-h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555630" y="203962"/>
                            <a:ext cx="756569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AB2720" w14:textId="77777777" w:rsidR="0064732A" w:rsidRPr="00671A11" w:rsidRDefault="0064732A" w:rsidP="0064732A">
                              <w:pPr>
                                <w:snapToGrid w:val="0"/>
                                <w:spacing w:before="4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? 4 4 5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402829" y="210590"/>
                            <a:ext cx="132963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08C692" w14:textId="77777777" w:rsidR="0064732A" w:rsidRPr="000F3B67" w:rsidRDefault="0064732A" w:rsidP="0064732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227BBE" id="Group 99" o:spid="_x0000_s1085" style="position:absolute;left:0;text-align:left;margin-left:312.85pt;margin-top:5.3pt;width:78.55pt;height:27.9pt;z-index:251731968;mso-width-relative:margin;mso-height-relative:margin" coordorigin="4028,483" coordsize="10339,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">
                <v:shape id="Text Box 100" o:spid="_x0000_s1086" type="#_x0000_t202" style="position:absolute;left:5697;top:483;width:8671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" fillcolor="white [3201]" stroked="f" strokeweight=".5pt">
                  <v:textbox inset="0,0,0,0">
                    <w:txbxContent>
                      <w:p w14:paraId="6E075DEC" w14:textId="2A671BD3" w:rsidR="0064732A" w:rsidRPr="000F3B67" w:rsidRDefault="0064732A" w:rsidP="0064732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m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e-h</w:t>
                        </w:r>
                      </w:p>
                    </w:txbxContent>
                  </v:textbox>
                </v:shape>
                <v:shape id="Text Box 101" o:spid="_x0000_s1087" type="#_x0000_t202" style="position:absolute;left:5556;top:2039;width:756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" fillcolor="white [3201]" strokeweight="1pt">
                  <v:textbox inset="0,0,0,0">
                    <w:txbxContent>
                      <w:p w14:paraId="2BAB2720" w14:textId="77777777" w:rsidR="0064732A" w:rsidRPr="00671A11" w:rsidRDefault="0064732A" w:rsidP="0064732A">
                        <w:pPr>
                          <w:snapToGrid w:val="0"/>
                          <w:spacing w:before="4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? 4 4 5 7</w:t>
                        </w:r>
                      </w:p>
                    </w:txbxContent>
                  </v:textbox>
                </v:shape>
                <v:shape id="Text Box 102" o:spid="_x0000_s1088" type="#_x0000_t202" style="position:absolute;left:4028;top:2105;width:132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" fillcolor="white [3201]" stroked="f" strokeweight=".5pt">
                  <v:textbox inset="0,0,0,0">
                    <w:txbxContent>
                      <w:p w14:paraId="6008C692" w14:textId="77777777" w:rsidR="0064732A" w:rsidRPr="000F3B67" w:rsidRDefault="0064732A" w:rsidP="0064732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148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position </w:t>
      </w:r>
      <w:r w:rsidR="007F465D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m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of the first unmoved value</w:t>
      </w:r>
      <w:r w:rsidR="00A5148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c[0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A51484">
        <w:rPr>
          <w:rFonts w:ascii="Courier New" w:hAnsi="Courier New" w:cs="Courier New"/>
          <w:noProof/>
          <w:color w:val="000000" w:themeColor="text1"/>
          <w:sz w:val="18"/>
          <w:szCs w:val="18"/>
        </w:rPr>
        <w:t>e-h</w:t>
      </w:r>
      <w:r w:rsidR="00A51484" w:rsidRPr="00A51484">
        <w:rPr>
          <w:rFonts w:ascii="Courier New" w:hAnsi="Courier New" w:cs="Courier New"/>
          <w:noProof/>
          <w:color w:val="000000" w:themeColor="text1"/>
          <w:sz w:val="18"/>
          <w:szCs w:val="18"/>
        </w:rPr>
        <w:t>]</w:t>
      </w:r>
      <w:r w:rsid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3D4847C0" w14:textId="47F78F9E" w:rsidR="00A51484" w:rsidRDefault="007F465D" w:rsidP="00A51484">
      <w:pPr>
        <w:spacing w:before="24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loop invariant has four parts:</w:t>
      </w:r>
    </w:p>
    <w:p w14:paraId="3A43253F" w14:textId="06CC4CF6" w:rsidR="001C0454" w:rsidRPr="00A51484" w:rsidRDefault="00384437" w:rsidP="00975BEE">
      <w:pPr>
        <w:spacing w:before="120"/>
        <w:ind w:left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Invariant: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7F465D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b[</w:t>
      </w:r>
      <w:r w:rsidR="00133939"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 w:rsidR="007F465D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7F465D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i-1]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contains the moved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values, stably sorted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br/>
      </w:r>
      <w:r w:rsidR="00975BEE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       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b[j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contains the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unmoved values in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b[e+1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7F465D"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ab/>
      </w:r>
      <w:r w:rsidR="00975BE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</w:t>
      </w:r>
      <w:r w:rsidR="00975BE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c[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m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contains the 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unmoved values in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c[0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7F465D"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  <w:r w:rsidR="007F46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 w:rsidR="001C045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br/>
      </w:r>
      <w:r w:rsidR="001C045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ab/>
      </w:r>
      <w:r w:rsidR="00975BE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</w:t>
      </w:r>
      <w:r w:rsidR="00133939"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1C0454"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i-1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] ≤ b[j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64732A"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 w:rsidR="0064732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and  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b[</w:t>
      </w:r>
      <w:r w:rsidR="00133939"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AE321F">
        <w:rPr>
          <w:rFonts w:ascii="Courier New" w:hAnsi="Courier New" w:cs="Courier New"/>
          <w:noProof/>
          <w:color w:val="000000" w:themeColor="text1"/>
          <w:sz w:val="18"/>
          <w:szCs w:val="18"/>
        </w:rPr>
        <w:t>i-1] ≤ c[m</w:t>
      </w:r>
      <w:r w:rsidR="00AE321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64732A"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</w:p>
    <w:p w14:paraId="6AB112EB" w14:textId="7D0364BB" w:rsidR="007D43A5" w:rsidRDefault="007A0879" w:rsidP="00E7645F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40489B" wp14:editId="54755B0A">
                <wp:simplePos x="0" y="0"/>
                <wp:positionH relativeFrom="column">
                  <wp:posOffset>3495040</wp:posOffset>
                </wp:positionH>
                <wp:positionV relativeFrom="paragraph">
                  <wp:posOffset>120650</wp:posOffset>
                </wp:positionV>
                <wp:extent cx="2546350" cy="1922780"/>
                <wp:effectExtent l="0" t="0" r="19050" b="762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92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08FBD" w14:textId="6AC24A5C" w:rsidR="007A0879" w:rsidRPr="007A0879" w:rsidRDefault="007A08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A08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i= h;  j= e+1;  m= 0;</w:t>
                            </w:r>
                          </w:p>
                          <w:p w14:paraId="3AAB8FC0" w14:textId="77777777" w:rsidR="007A0879" w:rsidRDefault="007A0879" w:rsidP="007A0879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087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// inv: shown above</w:t>
                            </w:r>
                          </w:p>
                          <w:p w14:paraId="52E7AE1E" w14:textId="184B3C03" w:rsidR="00E7645F" w:rsidRPr="007A0879" w:rsidRDefault="00E7645F" w:rsidP="007A0879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// move values as long as b[j..k] and c[m..]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// are not empty</w:t>
                            </w:r>
                          </w:p>
                          <w:p w14:paraId="18BA3642" w14:textId="77777777" w:rsidR="007A0879" w:rsidRDefault="007A0879" w:rsidP="007A08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08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 &lt;= k  &amp;&amp;  m &lt;= e-h) {</w:t>
                            </w:r>
                          </w:p>
                          <w:p w14:paraId="245392F6" w14:textId="063C4D67" w:rsidR="007A0879" w:rsidRDefault="007A0879" w:rsidP="007A08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(c[m] &lt;</w:t>
                            </w:r>
                            <w:r w:rsidR="001E15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b[j]) { b[i]= c[m];</w:t>
                            </w:r>
                            <w:r w:rsidR="00E764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75B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++;</w:t>
                            </w:r>
                            <w:r w:rsidR="00E764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75B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++; }</w:t>
                            </w:r>
                          </w:p>
                          <w:p w14:paraId="3F748A9E" w14:textId="1636D0CC" w:rsidR="00A87B48" w:rsidRDefault="007A0879" w:rsidP="007A08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 b[i]= b[j]; </w:t>
                            </w:r>
                            <w:r w:rsidR="00E764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F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j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++;</w:t>
                            </w:r>
                            <w:r w:rsidR="00FF4F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64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F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++; }</w:t>
                            </w:r>
                          </w:p>
                          <w:p w14:paraId="3ACFD70F" w14:textId="74F6A6FD" w:rsidR="007A0879" w:rsidRDefault="007A0879" w:rsidP="007A08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670CCD4" w14:textId="77777777" w:rsidR="00E7645F" w:rsidRPr="007A0879" w:rsidRDefault="00E7645F" w:rsidP="007A08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27A1EEF" w14:textId="4DB24384" w:rsidR="007A0879" w:rsidRPr="007A0879" w:rsidRDefault="007A0879" w:rsidP="00A87B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087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(m &lt;= e-h) {b[i]= b[m];  m++;  </w:t>
                            </w:r>
                            <w:r w:rsidR="00E764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Pr="007A08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++; }</w:t>
                            </w:r>
                          </w:p>
                          <w:p w14:paraId="7F4DE7CB" w14:textId="77777777" w:rsidR="007A0879" w:rsidRPr="007A0879" w:rsidRDefault="007A08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489B" id="Text Box 103" o:spid="_x0000_s1089" type="#_x0000_t202" style="position:absolute;left:0;text-align:left;margin-left:275.2pt;margin-top:9.5pt;width:200.5pt;height:151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" fillcolor="white [3201]" strokeweight=".5pt">
                <v:textbox>
                  <w:txbxContent>
                    <w:p w14:paraId="2AC08FBD" w14:textId="6AC24A5C" w:rsidR="007A0879" w:rsidRPr="007A0879" w:rsidRDefault="007A087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A08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i= h;  j= e+1;  m= 0;</w:t>
                      </w:r>
                    </w:p>
                    <w:p w14:paraId="3AAB8FC0" w14:textId="77777777" w:rsidR="007A0879" w:rsidRDefault="007A0879" w:rsidP="007A0879">
                      <w:pPr>
                        <w:spacing w:before="12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A087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// inv: shown above</w:t>
                      </w:r>
                    </w:p>
                    <w:p w14:paraId="52E7AE1E" w14:textId="184B3C03" w:rsidR="00E7645F" w:rsidRPr="007A0879" w:rsidRDefault="00E7645F" w:rsidP="007A0879">
                      <w:pPr>
                        <w:spacing w:before="12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// move values as long as b[j..k] and c[m..]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br/>
                        <w:t>// are not empty</w:t>
                      </w:r>
                    </w:p>
                    <w:p w14:paraId="18BA3642" w14:textId="77777777" w:rsidR="007A0879" w:rsidRDefault="007A0879" w:rsidP="007A087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7A087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(j &lt;= k  &amp;&amp;  m &lt;= e-h) {</w:t>
                      </w:r>
                    </w:p>
                    <w:p w14:paraId="245392F6" w14:textId="063C4D67" w:rsidR="007A0879" w:rsidRDefault="007A0879" w:rsidP="007A087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7A087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(c[m] &lt;</w:t>
                      </w:r>
                      <w:r w:rsidR="001E155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b[j]) { b[i]= c[m];</w:t>
                      </w:r>
                      <w:r w:rsidR="00E7645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75BE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++;</w:t>
                      </w:r>
                      <w:r w:rsidR="00E7645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75BE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i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++; }</w:t>
                      </w:r>
                    </w:p>
                    <w:p w14:paraId="3F748A9E" w14:textId="1636D0CC" w:rsidR="00A87B48" w:rsidRDefault="007A0879" w:rsidP="007A087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7A087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 b[i]= b[j]; </w:t>
                      </w:r>
                      <w:r w:rsidR="00E7645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F4FD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j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++;</w:t>
                      </w:r>
                      <w:r w:rsidR="00FF4FD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7645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F4FD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++; }</w:t>
                      </w:r>
                    </w:p>
                    <w:p w14:paraId="3ACFD70F" w14:textId="74F6A6FD" w:rsidR="007A0879" w:rsidRDefault="007A0879" w:rsidP="007A087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2670CCD4" w14:textId="77777777" w:rsidR="00E7645F" w:rsidRPr="007A0879" w:rsidRDefault="00E7645F" w:rsidP="007A087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27A1EEF" w14:textId="4DB24384" w:rsidR="007A0879" w:rsidRPr="007A0879" w:rsidRDefault="007A0879" w:rsidP="00A87B4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7A087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(m &lt;= e-h) {b[i]= b[m];  m++;  </w:t>
                      </w:r>
                      <w:r w:rsidR="00E7645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7A087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++; }</w:t>
                      </w:r>
                    </w:p>
                    <w:p w14:paraId="7F4DE7CB" w14:textId="77777777" w:rsidR="007A0879" w:rsidRPr="007A0879" w:rsidRDefault="007A087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algorithm is shown to the right. After truthifying the invariant by initializing </w:t>
      </w:r>
      <w:r w:rsidR="00E7645F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 w:rsidR="00E7645F">
        <w:rPr>
          <w:rFonts w:ascii="Courier New" w:hAnsi="Courier New" w:cs="Courier New"/>
          <w:noProof/>
          <w:color w:val="000000" w:themeColor="text1"/>
          <w:sz w:val="18"/>
          <w:szCs w:val="18"/>
        </w:rPr>
        <w:t>j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and </w:t>
      </w:r>
      <w:r w:rsidR="00E7645F">
        <w:rPr>
          <w:rFonts w:ascii="Courier New" w:hAnsi="Courier New" w:cs="Courier New"/>
          <w:noProof/>
          <w:color w:val="000000" w:themeColor="text1"/>
          <w:sz w:val="18"/>
          <w:szCs w:val="18"/>
        </w:rPr>
        <w:t>m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 a while-loop moves values as long as both segment</w:t>
      </w:r>
      <w:r w:rsidR="001E15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E7645F">
        <w:rPr>
          <w:rFonts w:ascii="Courier New" w:hAnsi="Courier New" w:cs="Courier New"/>
          <w:noProof/>
          <w:color w:val="000000" w:themeColor="text1"/>
          <w:sz w:val="18"/>
          <w:szCs w:val="18"/>
        </w:rPr>
        <w:t>b[j</w:t>
      </w:r>
      <w:r w:rsidR="00E7645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E7645F"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</w:t>
      </w:r>
      <w:r w:rsidR="00E7645F">
        <w:rPr>
          <w:rFonts w:ascii="Courier New" w:hAnsi="Courier New" w:cs="Courier New"/>
          <w:noProof/>
          <w:color w:val="000000" w:themeColor="text1"/>
          <w:sz w:val="18"/>
          <w:szCs w:val="18"/>
        </w:rPr>
        <w:t>c[</w:t>
      </w:r>
      <w:r w:rsidR="00E7645F">
        <w:rPr>
          <w:rFonts w:ascii="Courier New" w:hAnsi="Courier New" w:cs="Courier New"/>
          <w:noProof/>
          <w:color w:val="000000" w:themeColor="text1"/>
          <w:sz w:val="18"/>
          <w:szCs w:val="18"/>
        </w:rPr>
        <w:t>m</w:t>
      </w:r>
      <w:r w:rsidR="00E7645F"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="00E7645F"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contain a value to move. This makes the code a bit easier to write and to </w:t>
      </w:r>
      <w:r w:rsidR="001E15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read</w:t>
      </w:r>
      <w:r w:rsidR="00E7645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4FC35F7F" w14:textId="6750B3F9" w:rsidR="00E7645F" w:rsidRDefault="00E7645F" w:rsidP="00E7645F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A second loop then moves remaining values in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c[m</w:t>
      </w:r>
      <w:r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7D43A5">
        <w:rPr>
          <w:rFonts w:ascii="Courier New" w:hAnsi="Courier New" w:cs="Courier New"/>
          <w:noProof/>
          <w:color w:val="000000" w:themeColor="text1"/>
          <w:sz w:val="18"/>
          <w:szCs w:val="18"/>
        </w:rPr>
        <w:t>e-h]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. There is no need to move remaining values </w:t>
      </w:r>
      <w:r w:rsidR="007A5B8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b[j</w:t>
      </w:r>
      <w:r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because, if there are any, one can verify that they are already in the correct place at the end of </w:t>
      </w:r>
      <w:r w:rsidR="007A5B88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</w:t>
      </w:r>
      <w:r w:rsidR="007A5B88">
        <w:rPr>
          <w:rFonts w:ascii="Courier New" w:hAnsi="Courier New" w:cs="Courier New"/>
          <w:noProof/>
          <w:color w:val="000000" w:themeColor="text1"/>
          <w:sz w:val="18"/>
          <w:szCs w:val="18"/>
        </w:rPr>
        <w:t>j</w:t>
      </w:r>
      <w:r w:rsidRPr="00AE321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..</w:t>
      </w:r>
      <w:r w:rsidRPr="007F465D">
        <w:rPr>
          <w:rFonts w:ascii="Courier New" w:hAnsi="Courier New" w:cs="Courier New"/>
          <w:noProof/>
          <w:color w:val="000000" w:themeColor="text1"/>
          <w:sz w:val="18"/>
          <w:szCs w:val="18"/>
        </w:rPr>
        <w:t>k]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1232063A" w14:textId="24259D0A" w:rsidR="00975BEE" w:rsidRPr="00975BEE" w:rsidRDefault="00975BEE" w:rsidP="00975BEE">
      <w:pPr>
        <w:spacing w:before="12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</w:pPr>
      <w:r w:rsidRPr="00975BEE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>Space and time complexity</w:t>
      </w:r>
    </w:p>
    <w:p w14:paraId="28FC0C93" w14:textId="46055B85" w:rsidR="007D43A5" w:rsidRPr="007D43A5" w:rsidRDefault="0030128C" w:rsidP="00975BEE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The time complexity is O(</w:t>
      </w:r>
      <w:r w:rsidRPr="0030128C">
        <w:rPr>
          <w:rFonts w:ascii="Courier New" w:hAnsi="Courier New" w:cs="Courier New"/>
          <w:color w:val="000000" w:themeColor="text1"/>
          <w:sz w:val="18"/>
          <w:szCs w:val="18"/>
        </w:rPr>
        <w:t>k+1-h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). Extra space is used for array </w:t>
      </w:r>
      <w:r w:rsidRPr="0030128C">
        <w:rPr>
          <w:rFonts w:ascii="Courier New" w:hAnsi="Courier New" w:cs="Courier New"/>
          <w:color w:val="000000" w:themeColor="text1"/>
          <w:sz w:val="18"/>
          <w:szCs w:val="18"/>
        </w:rPr>
        <w:t>c</w:t>
      </w:r>
      <w:r w:rsidR="00777500">
        <w:rPr>
          <w:rFonts w:ascii="Times New Roman" w:hAnsi="Times New Roman" w:cs="Times New Roman"/>
          <w:color w:val="000000" w:themeColor="text1"/>
          <w:sz w:val="20"/>
          <w:szCs w:val="20"/>
        </w:rPr>
        <w:t>, so the space is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O(</w:t>
      </w:r>
      <w:r w:rsidRPr="0030128C">
        <w:rPr>
          <w:rFonts w:ascii="Courier New" w:hAnsi="Courier New" w:cs="Courier New"/>
          <w:color w:val="000000" w:themeColor="text1"/>
          <w:sz w:val="18"/>
          <w:szCs w:val="18"/>
        </w:rPr>
        <w:t>e+1-h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</w:p>
    <w:sectPr w:rsidR="007D43A5" w:rsidRPr="007D43A5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36120" w14:textId="77777777" w:rsidR="00E516BF" w:rsidRDefault="00E516BF" w:rsidP="00F83DF1">
      <w:r>
        <w:separator/>
      </w:r>
    </w:p>
  </w:endnote>
  <w:endnote w:type="continuationSeparator" w:id="0">
    <w:p w14:paraId="240586DA" w14:textId="77777777" w:rsidR="00E516BF" w:rsidRDefault="00E516B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46A68" w14:textId="77777777" w:rsidR="00E516BF" w:rsidRDefault="00E516BF" w:rsidP="00F83DF1">
      <w:r>
        <w:separator/>
      </w:r>
    </w:p>
  </w:footnote>
  <w:footnote w:type="continuationSeparator" w:id="0">
    <w:p w14:paraId="3DF08D98" w14:textId="77777777" w:rsidR="00E516BF" w:rsidRDefault="00E516B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20B9EDFC" w:rsidR="00563B7D" w:rsidRDefault="00671A11" w:rsidP="00F83DF1">
    <w:pPr>
      <w:pStyle w:val="Header"/>
      <w:jc w:val="center"/>
    </w:pPr>
    <w:r>
      <w:t>Merging two adjacent sorted segments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7346FC"/>
    <w:multiLevelType w:val="hybridMultilevel"/>
    <w:tmpl w:val="97B43EA0"/>
    <w:lvl w:ilvl="0" w:tplc="243C90F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493234BF"/>
    <w:multiLevelType w:val="hybridMultilevel"/>
    <w:tmpl w:val="CC44F8C4"/>
    <w:lvl w:ilvl="0" w:tplc="4D16A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6A2A86"/>
    <w:multiLevelType w:val="hybridMultilevel"/>
    <w:tmpl w:val="DE029000"/>
    <w:lvl w:ilvl="0" w:tplc="5840F9EE">
      <w:start w:val="1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E3A83"/>
    <w:rsid w:val="000F3274"/>
    <w:rsid w:val="000F3B67"/>
    <w:rsid w:val="000F3DB8"/>
    <w:rsid w:val="0010173E"/>
    <w:rsid w:val="00102BC7"/>
    <w:rsid w:val="0010432F"/>
    <w:rsid w:val="00104BB7"/>
    <w:rsid w:val="00113A9C"/>
    <w:rsid w:val="001150A1"/>
    <w:rsid w:val="00121EC6"/>
    <w:rsid w:val="00126868"/>
    <w:rsid w:val="00132223"/>
    <w:rsid w:val="00133939"/>
    <w:rsid w:val="00143984"/>
    <w:rsid w:val="001439CB"/>
    <w:rsid w:val="00144E42"/>
    <w:rsid w:val="00145143"/>
    <w:rsid w:val="001531BE"/>
    <w:rsid w:val="00155AFC"/>
    <w:rsid w:val="00157BB3"/>
    <w:rsid w:val="00164FC6"/>
    <w:rsid w:val="0016595C"/>
    <w:rsid w:val="00172FC1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0454"/>
    <w:rsid w:val="001C3089"/>
    <w:rsid w:val="001C5B04"/>
    <w:rsid w:val="001D121D"/>
    <w:rsid w:val="001D43CC"/>
    <w:rsid w:val="001E155D"/>
    <w:rsid w:val="001E4001"/>
    <w:rsid w:val="001E48D6"/>
    <w:rsid w:val="001E782C"/>
    <w:rsid w:val="001F5FE9"/>
    <w:rsid w:val="001F6C15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28C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437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0CE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C1473"/>
    <w:rsid w:val="004C442B"/>
    <w:rsid w:val="004C5530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23046"/>
    <w:rsid w:val="00537CEA"/>
    <w:rsid w:val="005428D2"/>
    <w:rsid w:val="0054664A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055A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4732A"/>
    <w:rsid w:val="00651397"/>
    <w:rsid w:val="00654BB1"/>
    <w:rsid w:val="006551AC"/>
    <w:rsid w:val="00666361"/>
    <w:rsid w:val="00671A1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4D3E"/>
    <w:rsid w:val="006C514A"/>
    <w:rsid w:val="006C662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500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0879"/>
    <w:rsid w:val="007A452F"/>
    <w:rsid w:val="007A5B88"/>
    <w:rsid w:val="007A7E98"/>
    <w:rsid w:val="007B14BC"/>
    <w:rsid w:val="007B3D1A"/>
    <w:rsid w:val="007C2D0D"/>
    <w:rsid w:val="007C632B"/>
    <w:rsid w:val="007D33F9"/>
    <w:rsid w:val="007D43A5"/>
    <w:rsid w:val="007D6C0E"/>
    <w:rsid w:val="007E4615"/>
    <w:rsid w:val="007F0134"/>
    <w:rsid w:val="007F29E2"/>
    <w:rsid w:val="007F34A5"/>
    <w:rsid w:val="007F465D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5BEE"/>
    <w:rsid w:val="009776A3"/>
    <w:rsid w:val="00982CAE"/>
    <w:rsid w:val="009866A5"/>
    <w:rsid w:val="00986FC8"/>
    <w:rsid w:val="00994056"/>
    <w:rsid w:val="009A65C1"/>
    <w:rsid w:val="009C06CE"/>
    <w:rsid w:val="009C7071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51484"/>
    <w:rsid w:val="00A54AB7"/>
    <w:rsid w:val="00A63852"/>
    <w:rsid w:val="00A6395C"/>
    <w:rsid w:val="00A650E1"/>
    <w:rsid w:val="00A661CB"/>
    <w:rsid w:val="00A8129D"/>
    <w:rsid w:val="00A8495D"/>
    <w:rsid w:val="00A87B48"/>
    <w:rsid w:val="00A9411E"/>
    <w:rsid w:val="00A96657"/>
    <w:rsid w:val="00AB4FA4"/>
    <w:rsid w:val="00AC6BF0"/>
    <w:rsid w:val="00AD46FD"/>
    <w:rsid w:val="00AE00DA"/>
    <w:rsid w:val="00AE321F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1C08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67C5F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56B01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399A"/>
    <w:rsid w:val="00E455F1"/>
    <w:rsid w:val="00E473D0"/>
    <w:rsid w:val="00E516BF"/>
    <w:rsid w:val="00E530A7"/>
    <w:rsid w:val="00E53BFC"/>
    <w:rsid w:val="00E62998"/>
    <w:rsid w:val="00E645A1"/>
    <w:rsid w:val="00E6545C"/>
    <w:rsid w:val="00E7645F"/>
    <w:rsid w:val="00E767C0"/>
    <w:rsid w:val="00E90916"/>
    <w:rsid w:val="00E97C09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3DE1"/>
    <w:rsid w:val="00F12B65"/>
    <w:rsid w:val="00F20672"/>
    <w:rsid w:val="00F21740"/>
    <w:rsid w:val="00F26436"/>
    <w:rsid w:val="00F31C06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4FD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160</cp:revision>
  <cp:lastPrinted>2018-04-07T00:23:00Z</cp:lastPrinted>
  <dcterms:created xsi:type="dcterms:W3CDTF">2017-08-13T09:23:00Z</dcterms:created>
  <dcterms:modified xsi:type="dcterms:W3CDTF">2018-12-26T21:28:00Z</dcterms:modified>
</cp:coreProperties>
</file>