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326E" w14:textId="478FDE5E" w:rsidR="0072205A" w:rsidRDefault="00123667" w:rsidP="0055377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60D54486" wp14:editId="3B23F5B7">
                <wp:simplePos x="0" y="0"/>
                <wp:positionH relativeFrom="column">
                  <wp:posOffset>2934335</wp:posOffset>
                </wp:positionH>
                <wp:positionV relativeFrom="paragraph">
                  <wp:posOffset>-24765</wp:posOffset>
                </wp:positionV>
                <wp:extent cx="3328035" cy="2662555"/>
                <wp:effectExtent l="0" t="0" r="0" b="4445"/>
                <wp:wrapSquare wrapText="bothSides"/>
                <wp:docPr id="9" name="Group 9"/>
                <wp:cNvGraphicFramePr/>
                <a:graphic xmlns:a="http://schemas.openxmlformats.org/drawingml/2006/main">
                  <a:graphicData uri="http://schemas.microsoft.com/office/word/2010/wordprocessingGroup">
                    <wpg:wgp>
                      <wpg:cNvGrpSpPr/>
                      <wpg:grpSpPr>
                        <a:xfrm>
                          <a:off x="0" y="0"/>
                          <a:ext cx="3328035" cy="2662555"/>
                          <a:chOff x="0" y="0"/>
                          <a:chExt cx="3328035" cy="2662555"/>
                        </a:xfrm>
                      </wpg:grpSpPr>
                      <pic:pic xmlns:pic="http://schemas.openxmlformats.org/drawingml/2006/picture">
                        <pic:nvPicPr>
                          <pic:cNvPr id="2" name="Picture 2" descr="/var/folders/m5/ygqnghms3958rs5rsx1wb90h0000gn/T/com.microsoft.Word/WebArchiveCopyPasteTempFiles/960px-SEACComputer_038.jp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2662555"/>
                          </a:xfrm>
                          <a:prstGeom prst="rect">
                            <a:avLst/>
                          </a:prstGeom>
                          <a:noFill/>
                          <a:ln>
                            <a:noFill/>
                          </a:ln>
                        </pic:spPr>
                      </pic:pic>
                      <wpg:grpSp>
                        <wpg:cNvPr id="5" name="Group 5"/>
                        <wpg:cNvGrpSpPr/>
                        <wpg:grpSpPr>
                          <a:xfrm>
                            <a:off x="368969" y="1483895"/>
                            <a:ext cx="504825" cy="521335"/>
                            <a:chOff x="0" y="120316"/>
                            <a:chExt cx="505326" cy="521368"/>
                          </a:xfrm>
                        </wpg:grpSpPr>
                        <wps:wsp>
                          <wps:cNvPr id="3" name="Text Box 3"/>
                          <wps:cNvSpPr txBox="1"/>
                          <wps:spPr>
                            <a:xfrm>
                              <a:off x="0" y="368968"/>
                              <a:ext cx="505326" cy="272716"/>
                            </a:xfrm>
                            <a:prstGeom prst="rect">
                              <a:avLst/>
                            </a:prstGeom>
                            <a:solidFill>
                              <a:schemeClr val="lt1"/>
                            </a:solidFill>
                            <a:ln w="6350">
                              <a:solidFill>
                                <a:prstClr val="black"/>
                              </a:solidFill>
                            </a:ln>
                          </wps:spPr>
                          <wps:txbx>
                            <w:txbxContent>
                              <w:p w14:paraId="17D4147D" w14:textId="0DED7065" w:rsidR="00123667" w:rsidRPr="00123667" w:rsidRDefault="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hole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0"/>
                          </wps:cNvCnPr>
                          <wps:spPr>
                            <a:xfrm flipH="1" flipV="1">
                              <a:off x="240391" y="120316"/>
                              <a:ext cx="12272" cy="248652"/>
                            </a:xfrm>
                            <a:prstGeom prst="line">
                              <a:avLst/>
                            </a:prstGeom>
                            <a:ln w="28575">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grpSp>
                        <wpg:cNvPr id="6" name="Group 6"/>
                        <wpg:cNvGrpSpPr/>
                        <wpg:grpSpPr>
                          <a:xfrm>
                            <a:off x="1724527" y="1483895"/>
                            <a:ext cx="569494" cy="521335"/>
                            <a:chOff x="0" y="120316"/>
                            <a:chExt cx="570059" cy="521368"/>
                          </a:xfrm>
                        </wpg:grpSpPr>
                        <wps:wsp>
                          <wps:cNvPr id="7" name="Text Box 7"/>
                          <wps:cNvSpPr txBox="1"/>
                          <wps:spPr>
                            <a:xfrm>
                              <a:off x="0" y="368968"/>
                              <a:ext cx="570059" cy="272716"/>
                            </a:xfrm>
                            <a:prstGeom prst="rect">
                              <a:avLst/>
                            </a:prstGeom>
                            <a:solidFill>
                              <a:schemeClr val="lt1"/>
                            </a:solidFill>
                            <a:ln w="6350">
                              <a:solidFill>
                                <a:prstClr val="black"/>
                              </a:solidFill>
                            </a:ln>
                          </wps:spPr>
                          <wps:txbx>
                            <w:txbxContent>
                              <w:p w14:paraId="1F7884D5" w14:textId="5AC45FA7" w:rsidR="00123667" w:rsidRPr="00123667" w:rsidRDefault="00123667" w:rsidP="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 xml:space="preserve">hole </w:t>
                                </w:r>
                                <w:r>
                                  <w:rPr>
                                    <w:rFonts w:ascii="Times New Roman" w:hAnsi="Times New Roman" w:cs="Times New Roman"/>
                                    <w:color w:val="FF0000"/>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flipH="1" flipV="1">
                              <a:off x="240391" y="120316"/>
                              <a:ext cx="12272" cy="248652"/>
                            </a:xfrm>
                            <a:prstGeom prst="line">
                              <a:avLst/>
                            </a:prstGeom>
                            <a:ln w="28575">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0D54486" id="Group 9" o:spid="_x0000_s1026" style="position:absolute;left:0;text-align:left;margin-left:231.05pt;margin-top:-1.95pt;width:262.05pt;height:209.65pt;z-index:251662336" coordsize="33280,2662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var/folders/m5/ygqnghms3958rs5rsx1wb90h0000gn/T/com.microsoft.Word/WebArchiveCopyPasteTempFiles/960px-SEACComputer_038.jpg" style="position:absolute;width:33280;height:266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">
                  <v:imagedata r:id="rId8" o:title="960px-SEACComputer_038"/>
                </v:shape>
                <v:group id="Group 5" o:spid="_x0000_s1028" style="position:absolute;left:3689;top:14838;width:5048;height:5214" coordorigin=",1203" coordsize="5053,5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type id="_x0000_t202" coordsize="21600,21600" o:spt="202" path="m,l,21600r21600,l21600,xe">
                    <v:stroke joinstyle="miter"/>
                    <v:path gradientshapeok="t" o:connecttype="rect"/>
                  </v:shapetype>
                  <v:shape id="Text Box 3" o:spid="_x0000_s1029" type="#_x0000_t202" style="position:absolute;top:3689;width:5053;height:2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17D4147D" w14:textId="0DED7065" w:rsidR="00123667" w:rsidRPr="00123667" w:rsidRDefault="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hole 0</w:t>
                          </w:r>
                        </w:p>
                      </w:txbxContent>
                    </v:textbox>
                  </v:shape>
                  <v:line id="Straight Connector 4" o:spid="_x0000_s1030" style="position:absolute;flip:x y;visibility:visible;mso-wrap-style:square" from="2403,1203" to="2526,3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" strokecolor="red" strokeweight="2.25pt">
                    <v:shadow on="t" color="black" opacity="24903f" origin=",.5" offset="0,.55556mm"/>
                  </v:line>
                </v:group>
                <v:group id="Group 6" o:spid="_x0000_s1031" style="position:absolute;left:17245;top:14838;width:5695;height:5214" coordorigin=",1203" coordsize="5700,5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Text Box 7" o:spid="_x0000_s1032" type="#_x0000_t202" style="position:absolute;top:3689;width:5700;height:27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14:paraId="1F7884D5" w14:textId="5AC45FA7" w:rsidR="00123667" w:rsidRPr="00123667" w:rsidRDefault="00123667" w:rsidP="00123667">
                          <w:pPr>
                            <w:rPr>
                              <w:rFonts w:ascii="Times New Roman" w:hAnsi="Times New Roman" w:cs="Times New Roman"/>
                              <w:color w:val="FF0000"/>
                              <w:sz w:val="20"/>
                              <w:szCs w:val="20"/>
                            </w:rPr>
                          </w:pPr>
                          <w:r w:rsidRPr="00123667">
                            <w:rPr>
                              <w:rFonts w:ascii="Times New Roman" w:hAnsi="Times New Roman" w:cs="Times New Roman"/>
                              <w:color w:val="FF0000"/>
                              <w:sz w:val="20"/>
                              <w:szCs w:val="20"/>
                            </w:rPr>
                            <w:t xml:space="preserve">hole </w:t>
                          </w:r>
                          <w:r>
                            <w:rPr>
                              <w:rFonts w:ascii="Times New Roman" w:hAnsi="Times New Roman" w:cs="Times New Roman"/>
                              <w:color w:val="FF0000"/>
                              <w:sz w:val="20"/>
                              <w:szCs w:val="20"/>
                            </w:rPr>
                            <w:t>12</w:t>
                          </w:r>
                        </w:p>
                      </w:txbxContent>
                    </v:textbox>
                  </v:shape>
                  <v:line id="Straight Connector 8" o:spid="_x0000_s1033" style="position:absolute;flip:x y;visibility:visible;mso-wrap-style:square" from="2403,1203" to="2526,3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" strokecolor="red" strokeweight="2.25pt">
                    <v:shadow on="t" color="black" opacity="24903f" origin=",.5" offset="0,.55556mm"/>
                  </v:line>
                </v:group>
                <w10:wrap type="square"/>
              </v:group>
            </w:pict>
          </mc:Fallback>
        </mc:AlternateContent>
      </w:r>
      <w:r w:rsidR="00D64891">
        <w:rPr>
          <w:rFonts w:ascii="Times New Roman" w:hAnsi="Times New Roman" w:cs="Times New Roman"/>
          <w:noProof/>
          <w:sz w:val="20"/>
          <w:szCs w:val="20"/>
        </w:rPr>
        <w:t>Th</w:t>
      </w:r>
      <w:r w:rsidR="00553771">
        <w:rPr>
          <w:rFonts w:ascii="Times New Roman" w:hAnsi="Times New Roman" w:cs="Times New Roman"/>
          <w:noProof/>
          <w:sz w:val="20"/>
          <w:szCs w:val="20"/>
        </w:rPr>
        <w:t>e man in the picture</w:t>
      </w:r>
      <w:r w:rsidRPr="00553771">
        <w:rPr>
          <w:rStyle w:val="FootnoteReference"/>
          <w:rFonts w:ascii="Times New Roman" w:hAnsi="Times New Roman" w:cs="Times New Roman"/>
          <w:noProof/>
          <w:sz w:val="20"/>
          <w:szCs w:val="20"/>
        </w:rPr>
        <w:footnoteReference w:id="1"/>
      </w:r>
      <w:r w:rsidRPr="00553771">
        <w:rPr>
          <w:rFonts w:ascii="Times New Roman" w:eastAsia="Times New Roman" w:hAnsi="Times New Roman" w:cs="Times New Roman"/>
          <w:sz w:val="20"/>
          <w:szCs w:val="20"/>
        </w:rPr>
        <w:t xml:space="preserve"> </w:t>
      </w:r>
      <w:r w:rsidR="00553771">
        <w:rPr>
          <w:rFonts w:ascii="Times New Roman" w:hAnsi="Times New Roman" w:cs="Times New Roman"/>
          <w:noProof/>
          <w:sz w:val="20"/>
          <w:szCs w:val="20"/>
        </w:rPr>
        <w:t xml:space="preserve"> to the right is perform</w:t>
      </w:r>
      <w:r>
        <w:rPr>
          <w:rFonts w:ascii="Times New Roman" w:hAnsi="Times New Roman" w:cs="Times New Roman"/>
          <w:noProof/>
          <w:sz w:val="20"/>
          <w:szCs w:val="20"/>
        </w:rPr>
        <w:softHyphen/>
      </w:r>
      <w:r w:rsidR="00553771">
        <w:rPr>
          <w:rFonts w:ascii="Times New Roman" w:hAnsi="Times New Roman" w:cs="Times New Roman"/>
          <w:noProof/>
          <w:sz w:val="20"/>
          <w:szCs w:val="20"/>
        </w:rPr>
        <w:t xml:space="preserve">ing a </w:t>
      </w:r>
      <w:r w:rsidR="00F80520">
        <w:rPr>
          <w:rFonts w:ascii="Times New Roman" w:hAnsi="Times New Roman" w:cs="Times New Roman"/>
          <w:i/>
          <w:noProof/>
          <w:sz w:val="20"/>
          <w:szCs w:val="20"/>
        </w:rPr>
        <w:t>P</w:t>
      </w:r>
      <w:r w:rsidR="00553771" w:rsidRPr="00553771">
        <w:rPr>
          <w:rFonts w:ascii="Times New Roman" w:hAnsi="Times New Roman" w:cs="Times New Roman"/>
          <w:i/>
          <w:noProof/>
          <w:sz w:val="20"/>
          <w:szCs w:val="20"/>
        </w:rPr>
        <w:t>igeonhole sort</w:t>
      </w:r>
      <w:r>
        <w:rPr>
          <w:rFonts w:ascii="Times New Roman" w:hAnsi="Times New Roman" w:cs="Times New Roman"/>
          <w:noProof/>
          <w:sz w:val="20"/>
          <w:szCs w:val="20"/>
        </w:rPr>
        <w:t xml:space="preserve"> using an IBM card sorter. Punch cards are fed into the hopper below his chin. The </w:t>
      </w:r>
      <w:r w:rsidR="005007A9">
        <w:rPr>
          <w:rFonts w:ascii="Times New Roman" w:hAnsi="Times New Roman" w:cs="Times New Roman"/>
          <w:noProof/>
          <w:sz w:val="20"/>
          <w:szCs w:val="20"/>
        </w:rPr>
        <w:t xml:space="preserve">IBM </w:t>
      </w:r>
      <w:r>
        <w:rPr>
          <w:rFonts w:ascii="Times New Roman" w:hAnsi="Times New Roman" w:cs="Times New Roman"/>
          <w:noProof/>
          <w:sz w:val="20"/>
          <w:szCs w:val="20"/>
        </w:rPr>
        <w:t xml:space="preserve">card sorter’s read head has been set to sort based on the holes punched in </w:t>
      </w:r>
      <w:r w:rsidR="00223F69">
        <w:rPr>
          <w:rFonts w:ascii="Times New Roman" w:hAnsi="Times New Roman" w:cs="Times New Roman"/>
          <w:noProof/>
          <w:sz w:val="20"/>
          <w:szCs w:val="20"/>
        </w:rPr>
        <w:t xml:space="preserve">a particular </w:t>
      </w:r>
      <w:r>
        <w:rPr>
          <w:rFonts w:ascii="Times New Roman" w:hAnsi="Times New Roman" w:cs="Times New Roman"/>
          <w:noProof/>
          <w:sz w:val="20"/>
          <w:szCs w:val="20"/>
        </w:rPr>
        <w:t xml:space="preserve">column of </w:t>
      </w:r>
      <w:r w:rsidR="00223F69">
        <w:rPr>
          <w:rFonts w:ascii="Times New Roman" w:hAnsi="Times New Roman" w:cs="Times New Roman"/>
          <w:noProof/>
          <w:sz w:val="20"/>
          <w:szCs w:val="20"/>
        </w:rPr>
        <w:t>each</w:t>
      </w:r>
      <w:r>
        <w:rPr>
          <w:rFonts w:ascii="Times New Roman" w:hAnsi="Times New Roman" w:cs="Times New Roman"/>
          <w:noProof/>
          <w:sz w:val="20"/>
          <w:szCs w:val="20"/>
        </w:rPr>
        <w:t xml:space="preserve"> card. Depending on the holes punched in that column</w:t>
      </w:r>
      <w:r w:rsidR="00223F69">
        <w:rPr>
          <w:rFonts w:ascii="Times New Roman" w:hAnsi="Times New Roman" w:cs="Times New Roman"/>
          <w:noProof/>
          <w:sz w:val="20"/>
          <w:szCs w:val="20"/>
        </w:rPr>
        <w:t xml:space="preserve">, each </w:t>
      </w:r>
      <w:r>
        <w:rPr>
          <w:rFonts w:ascii="Times New Roman" w:hAnsi="Times New Roman" w:cs="Times New Roman"/>
          <w:noProof/>
          <w:sz w:val="20"/>
          <w:szCs w:val="20"/>
        </w:rPr>
        <w:t>card is placed in one of the th</w:t>
      </w:r>
      <w:r w:rsidR="0072205A">
        <w:rPr>
          <w:rFonts w:ascii="Times New Roman" w:hAnsi="Times New Roman" w:cs="Times New Roman"/>
          <w:noProof/>
          <w:sz w:val="20"/>
          <w:szCs w:val="20"/>
        </w:rPr>
        <w:t>irteen baskets, or pigeon holes. (We have labeled the first and last pigeon hole for quick identification.)</w:t>
      </w:r>
    </w:p>
    <w:p w14:paraId="6B22016F" w14:textId="131E1DA2" w:rsidR="0072205A" w:rsidRDefault="00123667" w:rsidP="00605D6B">
      <w:pPr>
        <w:spacing w:before="120"/>
        <w:ind w:firstLine="180"/>
        <w:rPr>
          <w:rFonts w:ascii="Times New Roman" w:hAnsi="Times New Roman" w:cs="Times New Roman"/>
          <w:noProof/>
          <w:sz w:val="20"/>
          <w:szCs w:val="20"/>
        </w:rPr>
      </w:pPr>
      <w:r>
        <w:rPr>
          <w:rFonts w:ascii="Times New Roman" w:hAnsi="Times New Roman" w:cs="Times New Roman"/>
          <w:noProof/>
          <w:sz w:val="20"/>
          <w:szCs w:val="20"/>
        </w:rPr>
        <w:t>Assuming a number from 0 to 9 is punched</w:t>
      </w:r>
      <w:r w:rsidR="0072205A">
        <w:rPr>
          <w:rFonts w:ascii="Times New Roman" w:hAnsi="Times New Roman" w:cs="Times New Roman"/>
          <w:noProof/>
          <w:sz w:val="20"/>
          <w:szCs w:val="20"/>
        </w:rPr>
        <w:t xml:space="preserve"> in the column, all cards with a 0 in the column would be fed into pigeon hole 0, those with a 1 in the column would be fed into pigeon hole</w:t>
      </w:r>
      <w:r>
        <w:rPr>
          <w:rFonts w:ascii="Times New Roman" w:hAnsi="Times New Roman" w:cs="Times New Roman"/>
          <w:noProof/>
          <w:sz w:val="20"/>
          <w:szCs w:val="20"/>
        </w:rPr>
        <w:t xml:space="preserve"> </w:t>
      </w:r>
      <w:r w:rsidR="00223F69">
        <w:rPr>
          <w:rFonts w:ascii="Times New Roman" w:hAnsi="Times New Roman" w:cs="Times New Roman"/>
          <w:noProof/>
          <w:sz w:val="20"/>
          <w:szCs w:val="20"/>
        </w:rPr>
        <w:t>1</w:t>
      </w:r>
      <w:r w:rsidR="0072205A">
        <w:rPr>
          <w:rFonts w:ascii="Times New Roman" w:hAnsi="Times New Roman" w:cs="Times New Roman"/>
          <w:noProof/>
          <w:sz w:val="20"/>
          <w:szCs w:val="20"/>
        </w:rPr>
        <w:t>, and so on. The operator would then gathe</w:t>
      </w:r>
      <w:r w:rsidR="00223F69">
        <w:rPr>
          <w:rFonts w:ascii="Times New Roman" w:hAnsi="Times New Roman" w:cs="Times New Roman"/>
          <w:noProof/>
          <w:sz w:val="20"/>
          <w:szCs w:val="20"/>
        </w:rPr>
        <w:t>r the cards with those in hole 9</w:t>
      </w:r>
      <w:r w:rsidR="0072205A">
        <w:rPr>
          <w:rFonts w:ascii="Times New Roman" w:hAnsi="Times New Roman" w:cs="Times New Roman"/>
          <w:noProof/>
          <w:sz w:val="20"/>
          <w:szCs w:val="20"/>
        </w:rPr>
        <w:t xml:space="preserve"> on the bottom,</w:t>
      </w:r>
      <w:r w:rsidR="00223F69">
        <w:rPr>
          <w:rFonts w:ascii="Times New Roman" w:hAnsi="Times New Roman" w:cs="Times New Roman"/>
          <w:noProof/>
          <w:sz w:val="20"/>
          <w:szCs w:val="20"/>
        </w:rPr>
        <w:t xml:space="preserve"> then those in hole 8,</w:t>
      </w:r>
      <w:r w:rsidR="0072205A">
        <w:rPr>
          <w:rFonts w:ascii="Times New Roman" w:hAnsi="Times New Roman" w:cs="Times New Roman"/>
          <w:noProof/>
          <w:sz w:val="20"/>
          <w:szCs w:val="20"/>
        </w:rPr>
        <w:t xml:space="preserve"> </w:t>
      </w:r>
      <w:r w:rsidR="00223F69">
        <w:rPr>
          <w:rFonts w:ascii="Times New Roman" w:hAnsi="Times New Roman" w:cs="Times New Roman"/>
          <w:noProof/>
          <w:sz w:val="20"/>
          <w:szCs w:val="20"/>
        </w:rPr>
        <w:t>etc.</w:t>
      </w:r>
      <w:r w:rsidR="0072205A">
        <w:rPr>
          <w:rFonts w:ascii="Times New Roman" w:hAnsi="Times New Roman" w:cs="Times New Roman"/>
          <w:noProof/>
          <w:sz w:val="20"/>
          <w:szCs w:val="20"/>
        </w:rPr>
        <w:t xml:space="preserve"> </w:t>
      </w:r>
      <w:r w:rsidR="00223F69">
        <w:rPr>
          <w:rFonts w:ascii="Times New Roman" w:hAnsi="Times New Roman" w:cs="Times New Roman"/>
          <w:noProof/>
          <w:sz w:val="20"/>
          <w:szCs w:val="20"/>
        </w:rPr>
        <w:t>with those in hole 0</w:t>
      </w:r>
      <w:r w:rsidR="0072205A">
        <w:rPr>
          <w:rFonts w:ascii="Times New Roman" w:hAnsi="Times New Roman" w:cs="Times New Roman"/>
          <w:noProof/>
          <w:sz w:val="20"/>
          <w:szCs w:val="20"/>
        </w:rPr>
        <w:t xml:space="preserve"> on the top.</w:t>
      </w:r>
    </w:p>
    <w:p w14:paraId="66E87465" w14:textId="60048F8E" w:rsidR="00B13BE9" w:rsidRDefault="00287CC7" w:rsidP="00553771">
      <w:pPr>
        <w:spacing w:before="120"/>
        <w:ind w:firstLine="288"/>
        <w:rPr>
          <w:rFonts w:ascii="Times New Roman" w:hAnsi="Times New Roman" w:cs="Times New Roman"/>
          <w:noProof/>
          <w:sz w:val="20"/>
          <w:szCs w:val="20"/>
        </w:rPr>
      </w:pPr>
      <w:r w:rsidRPr="00B13BE9">
        <w:rPr>
          <w:rFonts w:ascii="Times New Roman" w:eastAsia="Times New Roman" w:hAnsi="Times New Roman" w:cs="Times New Roman"/>
          <w:noProof/>
        </w:rPr>
        <w:drawing>
          <wp:anchor distT="0" distB="0" distL="114300" distR="114300" simplePos="0" relativeHeight="251663360" behindDoc="0" locked="0" layoutInCell="1" allowOverlap="1" wp14:anchorId="33B267D9" wp14:editId="6BC25654">
            <wp:simplePos x="0" y="0"/>
            <wp:positionH relativeFrom="column">
              <wp:posOffset>3264535</wp:posOffset>
            </wp:positionH>
            <wp:positionV relativeFrom="paragraph">
              <wp:posOffset>149225</wp:posOffset>
            </wp:positionV>
            <wp:extent cx="2823845" cy="1234440"/>
            <wp:effectExtent l="0" t="0" r="0" b="0"/>
            <wp:wrapSquare wrapText="bothSides"/>
            <wp:docPr id="10" name="Picture 10" descr="/var/folders/m5/ygqnghms3958rs5rsx1wb90h0000gn/T/com.microsoft.Word/WebArchiveCopyPasteTempFiles/640px-Used_Punchcard_%28515128616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m5/ygqnghms3958rs5rsx1wb90h0000gn/T/com.microsoft.Word/WebArchiveCopyPasteTempFiles/640px-Used_Punchcard_%285151286161%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845"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05A">
        <w:rPr>
          <w:rFonts w:ascii="Times New Roman" w:hAnsi="Times New Roman" w:cs="Times New Roman"/>
          <w:noProof/>
          <w:sz w:val="20"/>
          <w:szCs w:val="20"/>
        </w:rPr>
        <w:t xml:space="preserve">The operator </w:t>
      </w:r>
      <w:r w:rsidR="00B13BE9">
        <w:rPr>
          <w:rFonts w:ascii="Times New Roman" w:hAnsi="Times New Roman" w:cs="Times New Roman"/>
          <w:noProof/>
          <w:sz w:val="20"/>
          <w:szCs w:val="20"/>
        </w:rPr>
        <w:t>has sorted the cards on that one column using</w:t>
      </w:r>
      <w:r w:rsidR="00D418D8">
        <w:rPr>
          <w:rFonts w:ascii="Times New Roman" w:hAnsi="Times New Roman" w:cs="Times New Roman"/>
          <w:noProof/>
          <w:sz w:val="20"/>
          <w:szCs w:val="20"/>
        </w:rPr>
        <w:t xml:space="preserve"> a stable P</w:t>
      </w:r>
      <w:r w:rsidR="00B13BE9">
        <w:rPr>
          <w:rFonts w:ascii="Times New Roman" w:hAnsi="Times New Roman" w:cs="Times New Roman"/>
          <w:noProof/>
          <w:sz w:val="20"/>
          <w:szCs w:val="20"/>
        </w:rPr>
        <w:t>igeonhole sort</w:t>
      </w:r>
      <w:r w:rsidR="0072205A">
        <w:rPr>
          <w:rFonts w:ascii="Times New Roman" w:hAnsi="Times New Roman" w:cs="Times New Roman"/>
          <w:noProof/>
          <w:sz w:val="20"/>
          <w:szCs w:val="20"/>
        </w:rPr>
        <w:t>.</w:t>
      </w:r>
      <w:r w:rsidR="003017AE">
        <w:rPr>
          <w:rStyle w:val="FootnoteReference"/>
          <w:rFonts w:ascii="Times New Roman" w:hAnsi="Times New Roman" w:cs="Times New Roman"/>
          <w:noProof/>
          <w:sz w:val="20"/>
          <w:szCs w:val="20"/>
        </w:rPr>
        <w:footnoteReference w:id="2"/>
      </w:r>
    </w:p>
    <w:p w14:paraId="3AD385B9" w14:textId="3E4E9D97" w:rsidR="004C5530" w:rsidRDefault="00B13BE9" w:rsidP="009E2B16">
      <w:pPr>
        <w:spacing w:before="120"/>
        <w:ind w:firstLine="288"/>
        <w:rPr>
          <w:rFonts w:ascii="Times New Roman" w:eastAsia="Times New Roman" w:hAnsi="Times New Roman" w:cs="Times New Roman"/>
          <w:sz w:val="20"/>
          <w:szCs w:val="20"/>
        </w:rPr>
      </w:pPr>
      <w:r>
        <w:rPr>
          <w:rFonts w:ascii="Times New Roman" w:hAnsi="Times New Roman" w:cs="Times New Roman"/>
          <w:noProof/>
          <w:sz w:val="20"/>
          <w:szCs w:val="20"/>
        </w:rPr>
        <w:t>To the right is an image of an IBM punched card. Punched cards were in heavy use througho</w:t>
      </w:r>
      <w:r w:rsidR="009E2B16" w:rsidRPr="00B13BE9">
        <w:rPr>
          <w:rFonts w:ascii="Times New Roman" w:eastAsia="Times New Roman" w:hAnsi="Times New Roman" w:cs="Times New Roman"/>
        </w:rPr>
        <w:fldChar w:fldCharType="begin"/>
      </w:r>
      <w:r w:rsidR="009E2B16" w:rsidRPr="00B13BE9">
        <w:rPr>
          <w:rFonts w:ascii="Times New Roman" w:eastAsia="Times New Roman" w:hAnsi="Times New Roman" w:cs="Times New Roman"/>
        </w:rPr>
        <w:instrText xml:space="preserve"> INCLUDEPICTURE "/var/folders/m5/ygqnghms3958rs5rsx1wb90h0000gn/T/com.microsoft.Word/WebArchiveCopyPasteTempFiles/640px-Used_Punchcard_%285151286161%29.jpg" \* MERGEFORMATINET </w:instrText>
      </w:r>
      <w:r w:rsidR="009E2B16" w:rsidRPr="00B13BE9">
        <w:rPr>
          <w:rFonts w:ascii="Times New Roman" w:eastAsia="Times New Roman" w:hAnsi="Times New Roman" w:cs="Times New Roman"/>
        </w:rPr>
        <w:fldChar w:fldCharType="separate"/>
      </w:r>
      <w:r w:rsidR="009E2B16" w:rsidRPr="00B13BE9">
        <w:rPr>
          <w:rFonts w:ascii="Times New Roman" w:eastAsia="Times New Roman" w:hAnsi="Times New Roman" w:cs="Times New Roman"/>
        </w:rPr>
        <w:fldChar w:fldCharType="end"/>
      </w:r>
      <w:r>
        <w:rPr>
          <w:rFonts w:ascii="Times New Roman" w:hAnsi="Times New Roman" w:cs="Times New Roman"/>
          <w:noProof/>
          <w:sz w:val="20"/>
          <w:szCs w:val="20"/>
        </w:rPr>
        <w:t>ut most of the 20</w:t>
      </w:r>
      <w:r w:rsidRPr="00B13BE9">
        <w:rPr>
          <w:rFonts w:ascii="Times New Roman" w:hAnsi="Times New Roman" w:cs="Times New Roman"/>
          <w:noProof/>
          <w:sz w:val="20"/>
          <w:szCs w:val="20"/>
          <w:vertAlign w:val="superscript"/>
        </w:rPr>
        <w:t>th</w:t>
      </w:r>
      <w:r>
        <w:rPr>
          <w:rFonts w:ascii="Times New Roman" w:hAnsi="Times New Roman" w:cs="Times New Roman"/>
          <w:noProof/>
          <w:sz w:val="20"/>
          <w:szCs w:val="20"/>
        </w:rPr>
        <w:t xml:space="preserve"> century. </w:t>
      </w:r>
      <w:r w:rsidR="00192CEA">
        <w:rPr>
          <w:rFonts w:ascii="Times New Roman" w:hAnsi="Times New Roman" w:cs="Times New Roman"/>
          <w:noProof/>
          <w:sz w:val="20"/>
          <w:szCs w:val="20"/>
        </w:rPr>
        <w:t xml:space="preserve">There were different forms of punched cards, but this was one of the most used ones. </w:t>
      </w:r>
      <w:r>
        <w:rPr>
          <w:rFonts w:ascii="Times New Roman" w:hAnsi="Times New Roman" w:cs="Times New Roman"/>
          <w:noProof/>
          <w:sz w:val="20"/>
          <w:szCs w:val="20"/>
        </w:rPr>
        <w:t>In academia,</w:t>
      </w:r>
      <w:r w:rsidR="009E2B16">
        <w:rPr>
          <w:rFonts w:ascii="Times New Roman" w:eastAsia="Times New Roman" w:hAnsi="Times New Roman" w:cs="Times New Roman"/>
          <w:sz w:val="20"/>
          <w:szCs w:val="20"/>
        </w:rPr>
        <w:t xml:space="preserve"> </w:t>
      </w:r>
      <w:r w:rsidR="00192CEA">
        <w:rPr>
          <w:rFonts w:ascii="Times New Roman" w:eastAsia="Times New Roman" w:hAnsi="Times New Roman" w:cs="Times New Roman"/>
          <w:sz w:val="20"/>
          <w:szCs w:val="20"/>
        </w:rPr>
        <w:t>programs were punched o</w:t>
      </w:r>
      <w:r w:rsidR="00FD6EC3">
        <w:rPr>
          <w:rFonts w:ascii="Times New Roman" w:eastAsia="Times New Roman" w:hAnsi="Times New Roman" w:cs="Times New Roman"/>
          <w:sz w:val="20"/>
          <w:szCs w:val="20"/>
        </w:rPr>
        <w:t>n such cards from about 1960</w:t>
      </w:r>
      <w:r w:rsidR="00192CEA">
        <w:rPr>
          <w:rFonts w:ascii="Times New Roman" w:eastAsia="Times New Roman" w:hAnsi="Times New Roman" w:cs="Times New Roman"/>
          <w:sz w:val="20"/>
          <w:szCs w:val="20"/>
        </w:rPr>
        <w:t xml:space="preserve"> to about 1980</w:t>
      </w:r>
      <w:r w:rsidR="009E2B16">
        <w:rPr>
          <w:rFonts w:ascii="Times New Roman" w:eastAsia="Times New Roman" w:hAnsi="Times New Roman" w:cs="Times New Roman"/>
          <w:sz w:val="20"/>
          <w:szCs w:val="20"/>
        </w:rPr>
        <w:t>. One used a key</w:t>
      </w:r>
      <w:r w:rsidR="00192CEA">
        <w:rPr>
          <w:rFonts w:ascii="Times New Roman" w:eastAsia="Times New Roman" w:hAnsi="Times New Roman" w:cs="Times New Roman"/>
          <w:sz w:val="20"/>
          <w:szCs w:val="20"/>
        </w:rPr>
        <w:t>-</w:t>
      </w:r>
      <w:r w:rsidR="009E2B16">
        <w:rPr>
          <w:rFonts w:ascii="Times New Roman" w:eastAsia="Times New Roman" w:hAnsi="Times New Roman" w:cs="Times New Roman"/>
          <w:sz w:val="20"/>
          <w:szCs w:val="20"/>
        </w:rPr>
        <w:t>pu</w:t>
      </w:r>
      <w:r w:rsidR="00192CEA">
        <w:rPr>
          <w:rFonts w:ascii="Times New Roman" w:eastAsia="Times New Roman" w:hAnsi="Times New Roman" w:cs="Times New Roman"/>
          <w:sz w:val="20"/>
          <w:szCs w:val="20"/>
        </w:rPr>
        <w:t>nch machine to punch the cards.</w:t>
      </w:r>
    </w:p>
    <w:p w14:paraId="2821D5E5" w14:textId="264F3F7D" w:rsidR="00192CEA" w:rsidRDefault="00605D6B" w:rsidP="009E2B1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7CB87962" wp14:editId="0719B1A5">
                <wp:simplePos x="0" y="0"/>
                <wp:positionH relativeFrom="column">
                  <wp:posOffset>2887980</wp:posOffset>
                </wp:positionH>
                <wp:positionV relativeFrom="paragraph">
                  <wp:posOffset>207244</wp:posOffset>
                </wp:positionV>
                <wp:extent cx="3200133" cy="2839452"/>
                <wp:effectExtent l="0" t="0" r="13335" b="18415"/>
                <wp:wrapSquare wrapText="bothSides"/>
                <wp:docPr id="11" name="Text Box 11"/>
                <wp:cNvGraphicFramePr/>
                <a:graphic xmlns:a="http://schemas.openxmlformats.org/drawingml/2006/main">
                  <a:graphicData uri="http://schemas.microsoft.com/office/word/2010/wordprocessingShape">
                    <wps:wsp>
                      <wps:cNvSpPr txBox="1"/>
                      <wps:spPr>
                        <a:xfrm>
                          <a:off x="0" y="0"/>
                          <a:ext cx="3200133" cy="2839452"/>
                        </a:xfrm>
                        <a:prstGeom prst="rect">
                          <a:avLst/>
                        </a:prstGeom>
                        <a:solidFill>
                          <a:schemeClr val="lt1"/>
                        </a:solidFill>
                        <a:ln w="6350">
                          <a:solidFill>
                            <a:prstClr val="black"/>
                          </a:solidFill>
                        </a:ln>
                      </wps:spPr>
                      <wps:txbx>
                        <w:txbxContent>
                          <w:p w14:paraId="6DC1950C" w14:textId="4391F365" w:rsidR="00605D6B"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 Sort array c. The sort is stable.</w:t>
                            </w:r>
                          </w:p>
                          <w:p w14:paraId="76179D53" w14:textId="367FED5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 Precondition: c.length &gt; 0. The c[i] satisfy 0 &lt;</w:t>
                            </w:r>
                            <w:r>
                              <w:rPr>
                                <w:rFonts w:ascii="Times New Roman" w:hAnsi="Times New Roman" w:cs="Times New Roman"/>
                                <w:color w:val="000000" w:themeColor="text1"/>
                                <w:sz w:val="20"/>
                                <w:szCs w:val="20"/>
                              </w:rPr>
                              <w:t xml:space="preserve">= c[i]. </w:t>
                            </w:r>
                            <w:r w:rsidRPr="004917B7">
                              <w:rPr>
                                <w:rFonts w:ascii="Times New Roman" w:hAnsi="Times New Roman" w:cs="Times New Roman"/>
                                <w:color w:val="000000" w:themeColor="text1"/>
                                <w:sz w:val="20"/>
                                <w:szCs w:val="20"/>
                              </w:rPr>
                              <w:t>*/</w:t>
                            </w:r>
                          </w:p>
                          <w:p w14:paraId="02FB79A9"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b/>
                                <w:bCs/>
                                <w:color w:val="000000" w:themeColor="text1"/>
                                <w:sz w:val="20"/>
                                <w:szCs w:val="20"/>
                              </w:rPr>
                              <w:t>public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static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void</w:t>
                            </w:r>
                            <w:r w:rsidRPr="004917B7">
                              <w:rPr>
                                <w:rFonts w:ascii="Times New Roman" w:hAnsi="Times New Roman" w:cs="Times New Roman"/>
                                <w:color w:val="000000" w:themeColor="text1"/>
                                <w:sz w:val="20"/>
                                <w:szCs w:val="20"/>
                              </w:rPr>
                              <w:t xml:space="preserve"> pigeonholeSort(</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c) {</w:t>
                            </w:r>
                          </w:p>
                          <w:p w14:paraId="0476E94B" w14:textId="26919EE9"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(1) </w:t>
                            </w:r>
                            <w:r w:rsidRPr="004917B7">
                              <w:rPr>
                                <w:rFonts w:ascii="Times New Roman" w:hAnsi="Times New Roman" w:cs="Times New Roman"/>
                                <w:color w:val="000000" w:themeColor="text1"/>
                                <w:sz w:val="20"/>
                                <w:szCs w:val="20"/>
                              </w:rPr>
                              <w:t>Create s emp</w:t>
                            </w:r>
                            <w:r>
                              <w:rPr>
                                <w:rFonts w:ascii="Times New Roman" w:hAnsi="Times New Roman" w:cs="Times New Roman"/>
                                <w:color w:val="000000" w:themeColor="text1"/>
                                <w:sz w:val="20"/>
                                <w:szCs w:val="20"/>
                              </w:rPr>
                              <w:t xml:space="preserve">ty pigeon holes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Pr>
                                <w:rFonts w:ascii="Times New Roman" w:hAnsi="Times New Roman" w:cs="Times New Roman"/>
                                <w:color w:val="000000" w:themeColor="text1"/>
                                <w:sz w:val="20"/>
                                <w:szCs w:val="20"/>
                              </w:rPr>
                              <w:t>[0..s</w:t>
                            </w:r>
                            <w:r w:rsidRPr="004917B7">
                              <w:rPr>
                                <w:rFonts w:ascii="Times New Roman" w:hAnsi="Times New Roman" w:cs="Times New Roman"/>
                                <w:color w:val="000000" w:themeColor="text1"/>
                                <w:sz w:val="20"/>
                                <w:szCs w:val="20"/>
                              </w:rPr>
                              <w:t>-1].</w:t>
                            </w:r>
                          </w:p>
                          <w:p w14:paraId="60E08BC2" w14:textId="61C8D18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s= </w:t>
                            </w:r>
                            <w:r>
                              <w:rPr>
                                <w:rFonts w:ascii="Times New Roman" w:hAnsi="Times New Roman" w:cs="Times New Roman"/>
                                <w:color w:val="000000" w:themeColor="text1"/>
                                <w:sz w:val="20"/>
                                <w:szCs w:val="20"/>
                              </w:rPr>
                              <w:t>1 + (max</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value in</w:t>
                            </w:r>
                            <w:r w:rsidR="0058546A">
                              <w:rPr>
                                <w:rFonts w:ascii="Times New Roman" w:hAnsi="Times New Roman" w:cs="Times New Roman"/>
                                <w:color w:val="000000" w:themeColor="text1"/>
                                <w:sz w:val="20"/>
                                <w:szCs w:val="20"/>
                              </w:rPr>
                              <w:t xml:space="preserve"> c);</w:t>
                            </w:r>
                            <w:r w:rsidRPr="004917B7">
                              <w:rPr>
                                <w:rFonts w:ascii="Times New Roman" w:hAnsi="Times New Roman" w:cs="Times New Roman"/>
                                <w:color w:val="000000" w:themeColor="text1"/>
                                <w:sz w:val="20"/>
                                <w:szCs w:val="20"/>
                              </w:rPr>
                              <w:t xml:space="preserve"> // number of pigeon holes</w:t>
                            </w:r>
                          </w:p>
                          <w:p w14:paraId="215E7413" w14:textId="62310D3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ArrayList&lt;Integer&gt;[]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u w:val="single"/>
                              </w:rPr>
                              <w:t>new</w:t>
                            </w:r>
                            <w:r w:rsidRPr="004917B7">
                              <w:rPr>
                                <w:rFonts w:ascii="Times New Roman" w:hAnsi="Times New Roman" w:cs="Times New Roman"/>
                                <w:color w:val="000000" w:themeColor="text1"/>
                                <w:sz w:val="20"/>
                                <w:szCs w:val="20"/>
                                <w:u w:val="single"/>
                              </w:rPr>
                              <w:t xml:space="preserve"> ArrayList[s]</w:t>
                            </w:r>
                            <w:r w:rsidRPr="004917B7">
                              <w:rPr>
                                <w:rFonts w:ascii="Times New Roman" w:hAnsi="Times New Roman" w:cs="Times New Roman"/>
                                <w:color w:val="000000" w:themeColor="text1"/>
                                <w:sz w:val="20"/>
                                <w:szCs w:val="20"/>
                              </w:rPr>
                              <w:t>;</w:t>
                            </w:r>
                          </w:p>
                          <w:p w14:paraId="2C786288"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 k &lt; s; k= k</w:t>
                            </w:r>
                            <w:r>
                              <w:rPr>
                                <w:rFonts w:ascii="Times New Roman" w:hAnsi="Times New Roman" w:cs="Times New Roman"/>
                                <w:color w:val="000000" w:themeColor="text1"/>
                                <w:sz w:val="20"/>
                                <w:szCs w:val="20"/>
                              </w:rPr>
                              <w:t xml:space="preserve"> + 1)</w:t>
                            </w:r>
                          </w:p>
                          <w:p w14:paraId="3F97C8F4" w14:textId="5BC572DC" w:rsidR="00605D6B" w:rsidRPr="004917B7" w:rsidRDefault="001E4C10"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B7B6D">
                              <w:rPr>
                                <w:rFonts w:ascii="Times New Roman" w:hAnsi="Times New Roman" w:cs="Times New Roman"/>
                                <w:color w:val="000000" w:themeColor="text1"/>
                                <w:sz w:val="20"/>
                                <w:szCs w:val="20"/>
                              </w:rPr>
                              <w:t>p</w:t>
                            </w:r>
                            <w:r w:rsidR="00605D6B" w:rsidRPr="004917B7">
                              <w:rPr>
                                <w:rFonts w:ascii="Times New Roman" w:hAnsi="Times New Roman" w:cs="Times New Roman"/>
                                <w:color w:val="000000" w:themeColor="text1"/>
                                <w:sz w:val="20"/>
                                <w:szCs w:val="20"/>
                              </w:rPr>
                              <w:t xml:space="preserve">holes[k]= </w:t>
                            </w:r>
                            <w:r w:rsidR="00605D6B" w:rsidRPr="004917B7">
                              <w:rPr>
                                <w:rFonts w:ascii="Times New Roman" w:hAnsi="Times New Roman" w:cs="Times New Roman"/>
                                <w:b/>
                                <w:bCs/>
                                <w:color w:val="000000" w:themeColor="text1"/>
                                <w:sz w:val="20"/>
                                <w:szCs w:val="20"/>
                              </w:rPr>
                              <w:t>new</w:t>
                            </w:r>
                            <w:r w:rsidR="00605D6B" w:rsidRPr="004917B7">
                              <w:rPr>
                                <w:rFonts w:ascii="Times New Roman" w:hAnsi="Times New Roman" w:cs="Times New Roman"/>
                                <w:color w:val="000000" w:themeColor="text1"/>
                                <w:sz w:val="20"/>
                                <w:szCs w:val="20"/>
                              </w:rPr>
                              <w:t xml:space="preserve"> ArrayList&lt;&gt;();</w:t>
                            </w:r>
                          </w:p>
                          <w:p w14:paraId="3D05207E" w14:textId="3B8A1CB3"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(2) </w:t>
                            </w:r>
                            <w:r w:rsidR="00FD6EC3">
                              <w:rPr>
                                <w:rFonts w:ascii="Times New Roman" w:hAnsi="Times New Roman" w:cs="Times New Roman"/>
                                <w:color w:val="000000" w:themeColor="text1"/>
                                <w:sz w:val="20"/>
                                <w:szCs w:val="20"/>
                              </w:rPr>
                              <w:t>Feed the cards (in array c) into the pigeon holes</w:t>
                            </w:r>
                          </w:p>
                          <w:p w14:paraId="08BC522D" w14:textId="462130B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00FD6EC3"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t : c)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[t].add(t);</w:t>
                            </w:r>
                          </w:p>
                          <w:p w14:paraId="3BA93801" w14:textId="3C7BC084"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D6EC3">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(3) </w:t>
                            </w:r>
                            <w:r w:rsidR="00FD6EC3">
                              <w:rPr>
                                <w:rFonts w:ascii="Times New Roman" w:hAnsi="Times New Roman" w:cs="Times New Roman"/>
                                <w:color w:val="000000" w:themeColor="text1"/>
                                <w:sz w:val="20"/>
                                <w:szCs w:val="20"/>
                              </w:rPr>
                              <w:t>Move the cards</w:t>
                            </w:r>
                            <w:r w:rsidRPr="004917B7">
                              <w:rPr>
                                <w:rFonts w:ascii="Times New Roman" w:hAnsi="Times New Roman" w:cs="Times New Roman"/>
                                <w:color w:val="000000" w:themeColor="text1"/>
                                <w:sz w:val="20"/>
                                <w:szCs w:val="20"/>
                              </w:rPr>
                              <w:t xml:space="preserve"> from the pigeon holes back to c.</w:t>
                            </w:r>
                          </w:p>
                          <w:p w14:paraId="65D645EB"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w:t>
                            </w:r>
                          </w:p>
                          <w:p w14:paraId="6845341E" w14:textId="40D711B2"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(ArrayList&lt;Integer&gt; ph :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w:t>
                            </w:r>
                          </w:p>
                          <w:p w14:paraId="41ED4461" w14:textId="60E319E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move </w:t>
                            </w:r>
                            <w:r w:rsidR="00FD6EC3">
                              <w:rPr>
                                <w:rFonts w:ascii="Times New Roman" w:hAnsi="Times New Roman" w:cs="Times New Roman"/>
                                <w:color w:val="000000" w:themeColor="text1"/>
                                <w:sz w:val="20"/>
                                <w:szCs w:val="20"/>
                              </w:rPr>
                              <w:t>cards in</w:t>
                            </w:r>
                            <w:r w:rsidRPr="004917B7">
                              <w:rPr>
                                <w:rFonts w:ascii="Times New Roman" w:hAnsi="Times New Roman" w:cs="Times New Roman"/>
                                <w:color w:val="000000" w:themeColor="text1"/>
                                <w:sz w:val="20"/>
                                <w:szCs w:val="20"/>
                              </w:rPr>
                              <w:t xml:space="preserve"> pigeon hole </w:t>
                            </w:r>
                            <w:r w:rsidRPr="004917B7">
                              <w:rPr>
                                <w:rFonts w:ascii="Times New Roman" w:hAnsi="Times New Roman" w:cs="Times New Roman"/>
                                <w:color w:val="000000" w:themeColor="text1"/>
                                <w:sz w:val="20"/>
                                <w:szCs w:val="20"/>
                                <w:u w:val="single"/>
                              </w:rPr>
                              <w:t>ph</w:t>
                            </w:r>
                            <w:r w:rsidRPr="004917B7">
                              <w:rPr>
                                <w:rFonts w:ascii="Times New Roman" w:hAnsi="Times New Roman" w:cs="Times New Roman"/>
                                <w:color w:val="000000" w:themeColor="text1"/>
                                <w:sz w:val="20"/>
                                <w:szCs w:val="20"/>
                              </w:rPr>
                              <w:t xml:space="preserve"> to c.</w:t>
                            </w:r>
                          </w:p>
                          <w:p w14:paraId="46652324" w14:textId="386323C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ob : ph) {</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c[k]= ob;</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k= k + 1;</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101F71E"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37207FA" w14:textId="77777777" w:rsidR="00605D6B" w:rsidRPr="00223F69"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w:t>
                            </w:r>
                          </w:p>
                          <w:p w14:paraId="06F28CFA" w14:textId="77777777" w:rsidR="00605D6B" w:rsidRDefault="00605D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7962" id="Text Box 11" o:spid="_x0000_s1034" type="#_x0000_t202" style="position:absolute;left:0;text-align:left;margin-left:227.4pt;margin-top:16.3pt;width:252pt;height:2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" fillcolor="white [3201]" strokeweight=".5pt">
                <v:textbox>
                  <w:txbxContent>
                    <w:p w14:paraId="6DC1950C" w14:textId="4391F365" w:rsidR="00605D6B"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 Sort array c. The sort is stable.</w:t>
                      </w:r>
                    </w:p>
                    <w:p w14:paraId="76179D53" w14:textId="367FED5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 Precondition: c.length &gt; 0. The c[i] satisfy 0 &lt;</w:t>
                      </w:r>
                      <w:r>
                        <w:rPr>
                          <w:rFonts w:ascii="Times New Roman" w:hAnsi="Times New Roman" w:cs="Times New Roman"/>
                          <w:color w:val="000000" w:themeColor="text1"/>
                          <w:sz w:val="20"/>
                          <w:szCs w:val="20"/>
                        </w:rPr>
                        <w:t xml:space="preserve">= c[i]. </w:t>
                      </w:r>
                      <w:r w:rsidRPr="004917B7">
                        <w:rPr>
                          <w:rFonts w:ascii="Times New Roman" w:hAnsi="Times New Roman" w:cs="Times New Roman"/>
                          <w:color w:val="000000" w:themeColor="text1"/>
                          <w:sz w:val="20"/>
                          <w:szCs w:val="20"/>
                        </w:rPr>
                        <w:t>*/</w:t>
                      </w:r>
                    </w:p>
                    <w:p w14:paraId="02FB79A9"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b/>
                          <w:bCs/>
                          <w:color w:val="000000" w:themeColor="text1"/>
                          <w:sz w:val="20"/>
                          <w:szCs w:val="20"/>
                        </w:rPr>
                        <w:t>public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static</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void</w:t>
                      </w:r>
                      <w:r w:rsidRPr="004917B7">
                        <w:rPr>
                          <w:rFonts w:ascii="Times New Roman" w:hAnsi="Times New Roman" w:cs="Times New Roman"/>
                          <w:color w:val="000000" w:themeColor="text1"/>
                          <w:sz w:val="20"/>
                          <w:szCs w:val="20"/>
                        </w:rPr>
                        <w:t xml:space="preserve"> pigeonholeSort(</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c) {</w:t>
                      </w:r>
                    </w:p>
                    <w:p w14:paraId="0476E94B" w14:textId="26919EE9"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(1) </w:t>
                      </w:r>
                      <w:r w:rsidRPr="004917B7">
                        <w:rPr>
                          <w:rFonts w:ascii="Times New Roman" w:hAnsi="Times New Roman" w:cs="Times New Roman"/>
                          <w:color w:val="000000" w:themeColor="text1"/>
                          <w:sz w:val="20"/>
                          <w:szCs w:val="20"/>
                        </w:rPr>
                        <w:t>Create s emp</w:t>
                      </w:r>
                      <w:r>
                        <w:rPr>
                          <w:rFonts w:ascii="Times New Roman" w:hAnsi="Times New Roman" w:cs="Times New Roman"/>
                          <w:color w:val="000000" w:themeColor="text1"/>
                          <w:sz w:val="20"/>
                          <w:szCs w:val="20"/>
                        </w:rPr>
                        <w:t xml:space="preserve">ty pigeon holes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Pr>
                          <w:rFonts w:ascii="Times New Roman" w:hAnsi="Times New Roman" w:cs="Times New Roman"/>
                          <w:color w:val="000000" w:themeColor="text1"/>
                          <w:sz w:val="20"/>
                          <w:szCs w:val="20"/>
                        </w:rPr>
                        <w:t>[0..s</w:t>
                      </w:r>
                      <w:r w:rsidRPr="004917B7">
                        <w:rPr>
                          <w:rFonts w:ascii="Times New Roman" w:hAnsi="Times New Roman" w:cs="Times New Roman"/>
                          <w:color w:val="000000" w:themeColor="text1"/>
                          <w:sz w:val="20"/>
                          <w:szCs w:val="20"/>
                        </w:rPr>
                        <w:t>-1].</w:t>
                      </w:r>
                    </w:p>
                    <w:p w14:paraId="60E08BC2" w14:textId="61C8D18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s= </w:t>
                      </w:r>
                      <w:r>
                        <w:rPr>
                          <w:rFonts w:ascii="Times New Roman" w:hAnsi="Times New Roman" w:cs="Times New Roman"/>
                          <w:color w:val="000000" w:themeColor="text1"/>
                          <w:sz w:val="20"/>
                          <w:szCs w:val="20"/>
                        </w:rPr>
                        <w:t>1 + (max</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value in</w:t>
                      </w:r>
                      <w:r w:rsidR="0058546A">
                        <w:rPr>
                          <w:rFonts w:ascii="Times New Roman" w:hAnsi="Times New Roman" w:cs="Times New Roman"/>
                          <w:color w:val="000000" w:themeColor="text1"/>
                          <w:sz w:val="20"/>
                          <w:szCs w:val="20"/>
                        </w:rPr>
                        <w:t xml:space="preserve"> c);</w:t>
                      </w:r>
                      <w:r w:rsidRPr="004917B7">
                        <w:rPr>
                          <w:rFonts w:ascii="Times New Roman" w:hAnsi="Times New Roman" w:cs="Times New Roman"/>
                          <w:color w:val="000000" w:themeColor="text1"/>
                          <w:sz w:val="20"/>
                          <w:szCs w:val="20"/>
                        </w:rPr>
                        <w:t xml:space="preserve"> // number of pigeon holes</w:t>
                      </w:r>
                    </w:p>
                    <w:p w14:paraId="215E7413" w14:textId="62310D3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ArrayList&lt;Integer&gt;[]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u w:val="single"/>
                        </w:rPr>
                        <w:t>new</w:t>
                      </w:r>
                      <w:r w:rsidRPr="004917B7">
                        <w:rPr>
                          <w:rFonts w:ascii="Times New Roman" w:hAnsi="Times New Roman" w:cs="Times New Roman"/>
                          <w:color w:val="000000" w:themeColor="text1"/>
                          <w:sz w:val="20"/>
                          <w:szCs w:val="20"/>
                          <w:u w:val="single"/>
                        </w:rPr>
                        <w:t xml:space="preserve"> ArrayList[s]</w:t>
                      </w:r>
                      <w:r w:rsidRPr="004917B7">
                        <w:rPr>
                          <w:rFonts w:ascii="Times New Roman" w:hAnsi="Times New Roman" w:cs="Times New Roman"/>
                          <w:color w:val="000000" w:themeColor="text1"/>
                          <w:sz w:val="20"/>
                          <w:szCs w:val="20"/>
                        </w:rPr>
                        <w:t>;</w:t>
                      </w:r>
                    </w:p>
                    <w:p w14:paraId="2C786288"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 k &lt; s; k= k</w:t>
                      </w:r>
                      <w:r>
                        <w:rPr>
                          <w:rFonts w:ascii="Times New Roman" w:hAnsi="Times New Roman" w:cs="Times New Roman"/>
                          <w:color w:val="000000" w:themeColor="text1"/>
                          <w:sz w:val="20"/>
                          <w:szCs w:val="20"/>
                        </w:rPr>
                        <w:t xml:space="preserve"> + 1)</w:t>
                      </w:r>
                    </w:p>
                    <w:p w14:paraId="3F97C8F4" w14:textId="5BC572DC" w:rsidR="00605D6B" w:rsidRPr="004917B7" w:rsidRDefault="001E4C10"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B7B6D">
                        <w:rPr>
                          <w:rFonts w:ascii="Times New Roman" w:hAnsi="Times New Roman" w:cs="Times New Roman"/>
                          <w:color w:val="000000" w:themeColor="text1"/>
                          <w:sz w:val="20"/>
                          <w:szCs w:val="20"/>
                        </w:rPr>
                        <w:t>p</w:t>
                      </w:r>
                      <w:r w:rsidR="00605D6B" w:rsidRPr="004917B7">
                        <w:rPr>
                          <w:rFonts w:ascii="Times New Roman" w:hAnsi="Times New Roman" w:cs="Times New Roman"/>
                          <w:color w:val="000000" w:themeColor="text1"/>
                          <w:sz w:val="20"/>
                          <w:szCs w:val="20"/>
                        </w:rPr>
                        <w:t xml:space="preserve">holes[k]= </w:t>
                      </w:r>
                      <w:r w:rsidR="00605D6B" w:rsidRPr="004917B7">
                        <w:rPr>
                          <w:rFonts w:ascii="Times New Roman" w:hAnsi="Times New Roman" w:cs="Times New Roman"/>
                          <w:b/>
                          <w:bCs/>
                          <w:color w:val="000000" w:themeColor="text1"/>
                          <w:sz w:val="20"/>
                          <w:szCs w:val="20"/>
                        </w:rPr>
                        <w:t>new</w:t>
                      </w:r>
                      <w:r w:rsidR="00605D6B" w:rsidRPr="004917B7">
                        <w:rPr>
                          <w:rFonts w:ascii="Times New Roman" w:hAnsi="Times New Roman" w:cs="Times New Roman"/>
                          <w:color w:val="000000" w:themeColor="text1"/>
                          <w:sz w:val="20"/>
                          <w:szCs w:val="20"/>
                        </w:rPr>
                        <w:t xml:space="preserve"> ArrayList&lt;&gt;();</w:t>
                      </w:r>
                    </w:p>
                    <w:p w14:paraId="3D05207E" w14:textId="3B8A1CB3"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(2) </w:t>
                      </w:r>
                      <w:r w:rsidR="00FD6EC3">
                        <w:rPr>
                          <w:rFonts w:ascii="Times New Roman" w:hAnsi="Times New Roman" w:cs="Times New Roman"/>
                          <w:color w:val="000000" w:themeColor="text1"/>
                          <w:sz w:val="20"/>
                          <w:szCs w:val="20"/>
                        </w:rPr>
                        <w:t>Feed the cards (in array c) into the pigeon holes</w:t>
                      </w:r>
                    </w:p>
                    <w:p w14:paraId="08BC522D" w14:textId="462130B4"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00FD6EC3"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t : c)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[t].add(t);</w:t>
                      </w:r>
                    </w:p>
                    <w:p w14:paraId="3BA93801" w14:textId="3C7BC084" w:rsidR="00605D6B" w:rsidRPr="004917B7" w:rsidRDefault="00605D6B" w:rsidP="00605D6B">
                      <w:pPr>
                        <w:autoSpaceDE w:val="0"/>
                        <w:autoSpaceDN w:val="0"/>
                        <w:adjustRightInd w:val="0"/>
                        <w:spacing w:before="1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D6EC3">
                        <w:rPr>
                          <w:rFonts w:ascii="Times New Roman" w:hAnsi="Times New Roman" w:cs="Times New Roman"/>
                          <w:color w:val="000000" w:themeColor="text1"/>
                          <w:sz w:val="20"/>
                          <w:szCs w:val="20"/>
                        </w:rPr>
                        <w:t xml:space="preserve">// </w:t>
                      </w:r>
                      <w:r w:rsidR="00FE2B3F">
                        <w:rPr>
                          <w:rFonts w:ascii="Times New Roman" w:hAnsi="Times New Roman" w:cs="Times New Roman"/>
                          <w:color w:val="000000" w:themeColor="text1"/>
                          <w:sz w:val="20"/>
                          <w:szCs w:val="20"/>
                        </w:rPr>
                        <w:t xml:space="preserve">(3) </w:t>
                      </w:r>
                      <w:r w:rsidR="00FD6EC3">
                        <w:rPr>
                          <w:rFonts w:ascii="Times New Roman" w:hAnsi="Times New Roman" w:cs="Times New Roman"/>
                          <w:color w:val="000000" w:themeColor="text1"/>
                          <w:sz w:val="20"/>
                          <w:szCs w:val="20"/>
                        </w:rPr>
                        <w:t>Move the cards</w:t>
                      </w:r>
                      <w:r w:rsidRPr="004917B7">
                        <w:rPr>
                          <w:rFonts w:ascii="Times New Roman" w:hAnsi="Times New Roman" w:cs="Times New Roman"/>
                          <w:color w:val="000000" w:themeColor="text1"/>
                          <w:sz w:val="20"/>
                          <w:szCs w:val="20"/>
                        </w:rPr>
                        <w:t xml:space="preserve"> from the pigeon holes back to c.</w:t>
                      </w:r>
                    </w:p>
                    <w:p w14:paraId="65D645EB" w14:textId="77777777"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int</w:t>
                      </w:r>
                      <w:r w:rsidRPr="004917B7">
                        <w:rPr>
                          <w:rFonts w:ascii="Times New Roman" w:hAnsi="Times New Roman" w:cs="Times New Roman"/>
                          <w:color w:val="000000" w:themeColor="text1"/>
                          <w:sz w:val="20"/>
                          <w:szCs w:val="20"/>
                        </w:rPr>
                        <w:t xml:space="preserve"> k= 0;</w:t>
                      </w:r>
                    </w:p>
                    <w:p w14:paraId="6845341E" w14:textId="40D711B2"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(ArrayList&lt;Integer&gt; ph : </w:t>
                      </w:r>
                      <w:r w:rsidR="003B7B6D">
                        <w:rPr>
                          <w:rFonts w:ascii="Times New Roman" w:hAnsi="Times New Roman" w:cs="Times New Roman"/>
                          <w:color w:val="000000" w:themeColor="text1"/>
                          <w:sz w:val="20"/>
                          <w:szCs w:val="20"/>
                        </w:rPr>
                        <w:t>p</w:t>
                      </w:r>
                      <w:r w:rsidR="0058546A">
                        <w:rPr>
                          <w:rFonts w:ascii="Times New Roman" w:hAnsi="Times New Roman" w:cs="Times New Roman"/>
                          <w:color w:val="000000" w:themeColor="text1"/>
                          <w:sz w:val="20"/>
                          <w:szCs w:val="20"/>
                        </w:rPr>
                        <w:t>hole</w:t>
                      </w:r>
                      <w:r w:rsidRPr="004917B7">
                        <w:rPr>
                          <w:rFonts w:ascii="Times New Roman" w:hAnsi="Times New Roman" w:cs="Times New Roman"/>
                          <w:color w:val="000000" w:themeColor="text1"/>
                          <w:sz w:val="20"/>
                          <w:szCs w:val="20"/>
                        </w:rPr>
                        <w:t>) {</w:t>
                      </w:r>
                    </w:p>
                    <w:p w14:paraId="41ED4461" w14:textId="60E319E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 xml:space="preserve">// move </w:t>
                      </w:r>
                      <w:r w:rsidR="00FD6EC3">
                        <w:rPr>
                          <w:rFonts w:ascii="Times New Roman" w:hAnsi="Times New Roman" w:cs="Times New Roman"/>
                          <w:color w:val="000000" w:themeColor="text1"/>
                          <w:sz w:val="20"/>
                          <w:szCs w:val="20"/>
                        </w:rPr>
                        <w:t>cards in</w:t>
                      </w:r>
                      <w:r w:rsidRPr="004917B7">
                        <w:rPr>
                          <w:rFonts w:ascii="Times New Roman" w:hAnsi="Times New Roman" w:cs="Times New Roman"/>
                          <w:color w:val="000000" w:themeColor="text1"/>
                          <w:sz w:val="20"/>
                          <w:szCs w:val="20"/>
                        </w:rPr>
                        <w:t xml:space="preserve"> pigeon hole </w:t>
                      </w:r>
                      <w:r w:rsidRPr="004917B7">
                        <w:rPr>
                          <w:rFonts w:ascii="Times New Roman" w:hAnsi="Times New Roman" w:cs="Times New Roman"/>
                          <w:color w:val="000000" w:themeColor="text1"/>
                          <w:sz w:val="20"/>
                          <w:szCs w:val="20"/>
                          <w:u w:val="single"/>
                        </w:rPr>
                        <w:t>ph</w:t>
                      </w:r>
                      <w:r w:rsidRPr="004917B7">
                        <w:rPr>
                          <w:rFonts w:ascii="Times New Roman" w:hAnsi="Times New Roman" w:cs="Times New Roman"/>
                          <w:color w:val="000000" w:themeColor="text1"/>
                          <w:sz w:val="20"/>
                          <w:szCs w:val="20"/>
                        </w:rPr>
                        <w:t xml:space="preserve"> to c.</w:t>
                      </w:r>
                    </w:p>
                    <w:p w14:paraId="46652324" w14:textId="386323C6" w:rsidR="00605D6B" w:rsidRPr="004917B7"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b/>
                          <w:bCs/>
                          <w:color w:val="000000" w:themeColor="text1"/>
                          <w:sz w:val="20"/>
                          <w:szCs w:val="20"/>
                        </w:rPr>
                        <w:t>for</w:t>
                      </w:r>
                      <w:r w:rsidRPr="004917B7">
                        <w:rPr>
                          <w:rFonts w:ascii="Times New Roman" w:hAnsi="Times New Roman" w:cs="Times New Roman"/>
                          <w:color w:val="000000" w:themeColor="text1"/>
                          <w:sz w:val="20"/>
                          <w:szCs w:val="20"/>
                        </w:rPr>
                        <w:t xml:space="preserve"> (</w:t>
                      </w:r>
                      <w:r w:rsidRPr="00FD6EC3">
                        <w:rPr>
                          <w:rFonts w:ascii="Times New Roman" w:hAnsi="Times New Roman" w:cs="Times New Roman"/>
                          <w:b/>
                          <w:color w:val="000000" w:themeColor="text1"/>
                          <w:sz w:val="20"/>
                          <w:szCs w:val="20"/>
                        </w:rPr>
                        <w:t>int</w:t>
                      </w:r>
                      <w:r w:rsidRPr="004917B7">
                        <w:rPr>
                          <w:rFonts w:ascii="Times New Roman" w:hAnsi="Times New Roman" w:cs="Times New Roman"/>
                          <w:color w:val="000000" w:themeColor="text1"/>
                          <w:sz w:val="20"/>
                          <w:szCs w:val="20"/>
                        </w:rPr>
                        <w:t xml:space="preserve"> ob : ph) {</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c[k]= ob;</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k= k + 1;</w:t>
                      </w: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101F71E" w14:textId="77777777" w:rsidR="00605D6B" w:rsidRDefault="00605D6B" w:rsidP="00605D6B">
                      <w:pPr>
                        <w:autoSpaceDE w:val="0"/>
                        <w:autoSpaceDN w:val="0"/>
                        <w:adjustRightIn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4917B7">
                        <w:rPr>
                          <w:rFonts w:ascii="Times New Roman" w:hAnsi="Times New Roman" w:cs="Times New Roman"/>
                          <w:color w:val="000000" w:themeColor="text1"/>
                          <w:sz w:val="20"/>
                          <w:szCs w:val="20"/>
                        </w:rPr>
                        <w:t>}</w:t>
                      </w:r>
                    </w:p>
                    <w:p w14:paraId="337207FA" w14:textId="77777777" w:rsidR="00605D6B" w:rsidRPr="00223F69" w:rsidRDefault="00605D6B" w:rsidP="00605D6B">
                      <w:pPr>
                        <w:autoSpaceDE w:val="0"/>
                        <w:autoSpaceDN w:val="0"/>
                        <w:adjustRightInd w:val="0"/>
                        <w:rPr>
                          <w:rFonts w:ascii="Times New Roman" w:hAnsi="Times New Roman" w:cs="Times New Roman"/>
                          <w:color w:val="000000" w:themeColor="text1"/>
                          <w:sz w:val="20"/>
                          <w:szCs w:val="20"/>
                        </w:rPr>
                      </w:pPr>
                      <w:r w:rsidRPr="004917B7">
                        <w:rPr>
                          <w:rFonts w:ascii="Times New Roman" w:hAnsi="Times New Roman" w:cs="Times New Roman"/>
                          <w:color w:val="000000" w:themeColor="text1"/>
                          <w:sz w:val="20"/>
                          <w:szCs w:val="20"/>
                        </w:rPr>
                        <w:t>}</w:t>
                      </w:r>
                    </w:p>
                    <w:p w14:paraId="06F28CFA" w14:textId="77777777" w:rsidR="00605D6B" w:rsidRDefault="00605D6B"/>
                  </w:txbxContent>
                </v:textbox>
                <w10:wrap type="square"/>
              </v:shape>
            </w:pict>
          </mc:Fallback>
        </mc:AlternateContent>
      </w:r>
      <w:r w:rsidR="00192CEA">
        <w:rPr>
          <w:rFonts w:ascii="Times New Roman" w:eastAsia="Times New Roman" w:hAnsi="Times New Roman" w:cs="Times New Roman"/>
          <w:sz w:val="20"/>
          <w:szCs w:val="20"/>
        </w:rPr>
        <w:t xml:space="preserve">To the right, we give </w:t>
      </w:r>
      <w:r>
        <w:rPr>
          <w:rFonts w:ascii="Times New Roman" w:eastAsia="Times New Roman" w:hAnsi="Times New Roman" w:cs="Times New Roman"/>
          <w:sz w:val="20"/>
          <w:szCs w:val="20"/>
        </w:rPr>
        <w:t>a version of Pigeonhole sort. Here are points to consider.</w:t>
      </w:r>
    </w:p>
    <w:p w14:paraId="376E8774" w14:textId="078FC734"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simplicity, the method</w:t>
      </w:r>
      <w:r w:rsidR="00CD312F">
        <w:rPr>
          <w:rFonts w:ascii="Times New Roman" w:eastAsia="Times New Roman" w:hAnsi="Times New Roman" w:cs="Times New Roman"/>
          <w:sz w:val="20"/>
          <w:szCs w:val="20"/>
        </w:rPr>
        <w:t xml:space="preserve"> sorts</w:t>
      </w:r>
      <w:r>
        <w:rPr>
          <w:rFonts w:ascii="Times New Roman" w:eastAsia="Times New Roman" w:hAnsi="Times New Roman" w:cs="Times New Roman"/>
          <w:sz w:val="20"/>
          <w:szCs w:val="20"/>
        </w:rPr>
        <w:t xml:space="preserve"> the</w:t>
      </w:r>
      <w:r w:rsidR="00CD312F">
        <w:rPr>
          <w:rFonts w:ascii="Times New Roman" w:eastAsia="Times New Roman" w:hAnsi="Times New Roman" w:cs="Times New Roman"/>
          <w:sz w:val="20"/>
          <w:szCs w:val="20"/>
        </w:rPr>
        <w:t xml:space="preserve"> array elements themselves. See entry </w:t>
      </w:r>
      <w:r w:rsidR="004553E5">
        <w:rPr>
          <w:rFonts w:ascii="Times New Roman" w:eastAsia="Times New Roman" w:hAnsi="Times New Roman" w:cs="Times New Roman"/>
          <w:sz w:val="20"/>
          <w:szCs w:val="20"/>
        </w:rPr>
        <w:t>“</w:t>
      </w:r>
      <w:r w:rsidR="00CD312F">
        <w:rPr>
          <w:rFonts w:ascii="Times New Roman" w:eastAsia="Times New Roman" w:hAnsi="Times New Roman" w:cs="Times New Roman"/>
          <w:sz w:val="20"/>
          <w:szCs w:val="20"/>
        </w:rPr>
        <w:t>sort</w:t>
      </w:r>
      <w:r w:rsidR="004553E5">
        <w:rPr>
          <w:rFonts w:ascii="Times New Roman" w:eastAsia="Times New Roman" w:hAnsi="Times New Roman" w:cs="Times New Roman"/>
          <w:sz w:val="20"/>
          <w:szCs w:val="20"/>
        </w:rPr>
        <w:t>”</w:t>
      </w:r>
      <w:r w:rsidR="00CD312F">
        <w:rPr>
          <w:rFonts w:ascii="Times New Roman" w:eastAsia="Times New Roman" w:hAnsi="Times New Roman" w:cs="Times New Roman"/>
          <w:sz w:val="20"/>
          <w:szCs w:val="20"/>
        </w:rPr>
        <w:t xml:space="preserve"> in the JavaHyperText</w:t>
      </w:r>
      <w:r>
        <w:rPr>
          <w:rFonts w:ascii="Times New Roman" w:eastAsia="Times New Roman" w:hAnsi="Times New Roman" w:cs="Times New Roman"/>
          <w:sz w:val="20"/>
          <w:szCs w:val="20"/>
        </w:rPr>
        <w:t xml:space="preserve"> </w:t>
      </w:r>
      <w:r w:rsidR="00CD312F">
        <w:rPr>
          <w:rFonts w:ascii="Times New Roman" w:eastAsia="Times New Roman" w:hAnsi="Times New Roman" w:cs="Times New Roman"/>
          <w:sz w:val="20"/>
          <w:szCs w:val="20"/>
        </w:rPr>
        <w:t xml:space="preserve"> for a </w:t>
      </w:r>
      <w:r>
        <w:rPr>
          <w:rFonts w:ascii="Times New Roman" w:eastAsia="Times New Roman" w:hAnsi="Times New Roman" w:cs="Times New Roman"/>
          <w:sz w:val="20"/>
          <w:szCs w:val="20"/>
        </w:rPr>
        <w:t>version that allows one to sort on any function of the</w:t>
      </w:r>
      <w:r w:rsidR="00CD312F">
        <w:rPr>
          <w:rFonts w:ascii="Times New Roman" w:eastAsia="Times New Roman" w:hAnsi="Times New Roman" w:cs="Times New Roman"/>
          <w:sz w:val="20"/>
          <w:szCs w:val="20"/>
        </w:rPr>
        <w:t xml:space="preserve"> array elements.</w:t>
      </w:r>
    </w:p>
    <w:p w14:paraId="585F865E" w14:textId="5742D2A7"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 determines how many pigeon holes to create based on the maximum value in the array. The function to compute the max is not given here.</w:t>
      </w:r>
    </w:p>
    <w:p w14:paraId="38957735" w14:textId="6865FB47" w:rsidR="00605D6B" w:rsidRDefault="00605D6B" w:rsidP="00605D6B">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pigeon holes are implemented as </w:t>
      </w:r>
      <w:r w:rsidRPr="004553E5">
        <w:rPr>
          <w:rFonts w:ascii="Courier New" w:eastAsia="Times New Roman" w:hAnsi="Courier New" w:cs="Courier New"/>
          <w:sz w:val="18"/>
          <w:szCs w:val="18"/>
        </w:rPr>
        <w:t>ArrayLi</w:t>
      </w:r>
      <w:r w:rsidR="00B8415E">
        <w:rPr>
          <w:rFonts w:ascii="Courier New" w:eastAsia="Times New Roman" w:hAnsi="Courier New" w:cs="Courier New"/>
          <w:sz w:val="18"/>
          <w:szCs w:val="18"/>
        </w:rPr>
        <w:t>st</w:t>
      </w:r>
      <w:r w:rsidRPr="004553E5">
        <w:rPr>
          <w:rFonts w:ascii="Courier New" w:eastAsia="Times New Roman" w:hAnsi="Courier New" w:cs="Courier New"/>
          <w:sz w:val="18"/>
          <w:szCs w:val="18"/>
        </w:rPr>
        <w:t>s</w:t>
      </w:r>
      <w:r>
        <w:rPr>
          <w:rFonts w:ascii="Times New Roman" w:eastAsia="Times New Roman" w:hAnsi="Times New Roman" w:cs="Times New Roman"/>
          <w:sz w:val="20"/>
          <w:szCs w:val="20"/>
        </w:rPr>
        <w:t>.</w:t>
      </w:r>
    </w:p>
    <w:p w14:paraId="0A215259" w14:textId="521C99E2" w:rsidR="004917B7" w:rsidRDefault="00995EAE" w:rsidP="00995EAE">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 has three tasks, corresponding to what the operator does. (1) Make sure the pigeon holes are empty. (2) Put the cards into the hopper and have them fed into the pigeon holes based on their value. (3) Pick up the cards out of the pigeon holes in the appropriate order.</w:t>
      </w:r>
    </w:p>
    <w:p w14:paraId="0F3140C7" w14:textId="17F9315E" w:rsidR="004917B7" w:rsidRPr="005007A9" w:rsidRDefault="00995EAE" w:rsidP="005007A9">
      <w:pPr>
        <w:pStyle w:val="ListParagraph"/>
        <w:numPr>
          <w:ilvl w:val="0"/>
          <w:numId w:val="10"/>
        </w:numPr>
        <w:spacing w:before="120"/>
        <w:ind w:left="187" w:hanging="18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space complexity is O(</w:t>
      </w:r>
      <w:r w:rsidR="004553E5" w:rsidRPr="004553E5">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 </w:t>
      </w:r>
      <w:r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w:t>
      </w:r>
      <w:r w:rsidR="00252113">
        <w:rPr>
          <w:rFonts w:ascii="Times New Roman" w:eastAsia="Times New Roman" w:hAnsi="Times New Roman" w:cs="Times New Roman"/>
          <w:sz w:val="20"/>
          <w:szCs w:val="20"/>
        </w:rPr>
        <w:t xml:space="preserve"> where</w:t>
      </w:r>
      <w:bookmarkStart w:id="0" w:name="_GoBack"/>
      <w:bookmarkEnd w:id="0"/>
      <w:r>
        <w:rPr>
          <w:rFonts w:ascii="Times New Roman" w:eastAsia="Times New Roman" w:hAnsi="Times New Roman" w:cs="Times New Roman"/>
          <w:sz w:val="20"/>
          <w:szCs w:val="20"/>
        </w:rPr>
        <w:t xml:space="preserve"> </w:t>
      </w:r>
      <w:r w:rsidR="000F253C" w:rsidRPr="004553E5">
        <w:rPr>
          <w:rFonts w:ascii="Courier New" w:eastAsia="Times New Roman" w:hAnsi="Courier New" w:cs="Courier New"/>
          <w:sz w:val="18"/>
          <w:szCs w:val="18"/>
        </w:rPr>
        <w:t>n</w:t>
      </w:r>
      <w:r w:rsidR="000F253C">
        <w:rPr>
          <w:rFonts w:ascii="Times New Roman" w:eastAsia="Times New Roman" w:hAnsi="Times New Roman" w:cs="Times New Roman"/>
          <w:sz w:val="20"/>
          <w:szCs w:val="20"/>
        </w:rPr>
        <w:t xml:space="preserve"> is the size of </w:t>
      </w:r>
      <w:r w:rsidR="004553E5">
        <w:rPr>
          <w:rFonts w:ascii="Times New Roman" w:eastAsia="Times New Roman" w:hAnsi="Times New Roman" w:cs="Times New Roman"/>
          <w:sz w:val="20"/>
          <w:szCs w:val="20"/>
        </w:rPr>
        <w:t xml:space="preserve">array </w:t>
      </w:r>
      <w:r w:rsidR="000F253C" w:rsidRPr="004553E5">
        <w:rPr>
          <w:rFonts w:ascii="Courier New" w:eastAsia="Times New Roman" w:hAnsi="Courier New" w:cs="Courier New"/>
          <w:sz w:val="18"/>
          <w:szCs w:val="18"/>
        </w:rPr>
        <w:t>c</w:t>
      </w:r>
      <w:r w:rsidR="000F253C">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w:t>
      </w:r>
      <w:r w:rsidR="004553E5"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is the maximum</w:t>
      </w:r>
      <w:r w:rsidR="000F253C">
        <w:rPr>
          <w:rFonts w:ascii="Times New Roman" w:eastAsia="Times New Roman" w:hAnsi="Times New Roman" w:cs="Times New Roman"/>
          <w:sz w:val="20"/>
          <w:szCs w:val="20"/>
        </w:rPr>
        <w:t xml:space="preserve"> valu</w:t>
      </w:r>
      <w:r w:rsidR="004553E5">
        <w:rPr>
          <w:rFonts w:ascii="Times New Roman" w:eastAsia="Times New Roman" w:hAnsi="Times New Roman" w:cs="Times New Roman"/>
          <w:sz w:val="20"/>
          <w:szCs w:val="20"/>
        </w:rPr>
        <w:t xml:space="preserve">e in </w:t>
      </w:r>
      <w:r w:rsidR="004553E5" w:rsidRPr="004553E5">
        <w:rPr>
          <w:rFonts w:ascii="Courier New" w:eastAsia="Times New Roman" w:hAnsi="Courier New" w:cs="Courier New"/>
          <w:sz w:val="18"/>
          <w:szCs w:val="18"/>
        </w:rPr>
        <w:t>c</w:t>
      </w:r>
      <w:r>
        <w:rPr>
          <w:rFonts w:ascii="Times New Roman" w:eastAsia="Times New Roman" w:hAnsi="Times New Roman" w:cs="Times New Roman"/>
          <w:sz w:val="20"/>
          <w:szCs w:val="20"/>
        </w:rPr>
        <w:t>. The time complexity is also O(</w:t>
      </w:r>
      <w:r w:rsidR="004553E5" w:rsidRPr="004553E5">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 </w:t>
      </w:r>
      <w:r w:rsidR="004553E5" w:rsidRPr="004553E5">
        <w:rPr>
          <w:rFonts w:ascii="Courier New" w:eastAsia="Times New Roman" w:hAnsi="Courier New" w:cs="Courier New"/>
          <w:sz w:val="18"/>
          <w:szCs w:val="18"/>
        </w:rPr>
        <w:t>m</w:t>
      </w:r>
      <w:r>
        <w:rPr>
          <w:rFonts w:ascii="Times New Roman" w:eastAsia="Times New Roman" w:hAnsi="Times New Roman" w:cs="Times New Roman"/>
          <w:sz w:val="20"/>
          <w:szCs w:val="20"/>
        </w:rPr>
        <w:t>).</w:t>
      </w:r>
    </w:p>
    <w:sectPr w:rsidR="004917B7" w:rsidRPr="005007A9" w:rsidSect="00C21C08">
      <w:headerReference w:type="default" r:id="rId10"/>
      <w:footerReference w:type="default" r:id="rId11"/>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C28B4" w14:textId="77777777" w:rsidR="009D37F0" w:rsidRDefault="009D37F0" w:rsidP="00F83DF1">
      <w:r>
        <w:separator/>
      </w:r>
    </w:p>
  </w:endnote>
  <w:endnote w:type="continuationSeparator" w:id="0">
    <w:p w14:paraId="696E94C2" w14:textId="77777777" w:rsidR="009D37F0" w:rsidRDefault="009D37F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F263" w14:textId="77777777" w:rsidR="009D37F0" w:rsidRDefault="009D37F0" w:rsidP="00F83DF1">
      <w:r>
        <w:separator/>
      </w:r>
    </w:p>
  </w:footnote>
  <w:footnote w:type="continuationSeparator" w:id="0">
    <w:p w14:paraId="6CC8B24F" w14:textId="77777777" w:rsidR="009D37F0" w:rsidRDefault="009D37F0" w:rsidP="00F83DF1">
      <w:r>
        <w:continuationSeparator/>
      </w:r>
    </w:p>
  </w:footnote>
  <w:footnote w:id="1">
    <w:p w14:paraId="4AC566AE" w14:textId="77777777" w:rsidR="00123667" w:rsidRDefault="00123667" w:rsidP="00123667">
      <w:pPr>
        <w:pStyle w:val="FootnoteText"/>
      </w:pPr>
      <w:r>
        <w:rPr>
          <w:rStyle w:val="FootnoteReference"/>
        </w:rPr>
        <w:footnoteRef/>
      </w:r>
      <w:r>
        <w:t xml:space="preserve"> </w:t>
      </w:r>
      <w:r w:rsidRPr="00553771">
        <w:rPr>
          <w:rFonts w:ascii="Times New Roman" w:hAnsi="Times New Roman" w:cs="Times New Roman"/>
          <w:sz w:val="20"/>
          <w:szCs w:val="20"/>
        </w:rPr>
        <w:t>Picture taken from https://upload.wikimedia.org/wikipedia/commons/thumb/7 /7e/SEACComputer_038.jpg/960px-SEACComputer_038.jpg</w:t>
      </w:r>
    </w:p>
  </w:footnote>
  <w:footnote w:id="2">
    <w:p w14:paraId="77A59A86" w14:textId="28EF2681" w:rsidR="003017AE" w:rsidRDefault="003017AE">
      <w:pPr>
        <w:pStyle w:val="FootnoteText"/>
      </w:pPr>
      <w:r>
        <w:rPr>
          <w:rStyle w:val="FootnoteReference"/>
        </w:rPr>
        <w:footnoteRef/>
      </w:r>
      <w:r>
        <w:t xml:space="preserve"> </w:t>
      </w:r>
      <w:r w:rsidRPr="003017AE">
        <w:rPr>
          <w:rFonts w:ascii="Times New Roman" w:hAnsi="Times New Roman" w:cs="Times New Roman"/>
          <w:sz w:val="20"/>
          <w:szCs w:val="20"/>
        </w:rPr>
        <w:t>Suppose columns 1..3 contain a decimal integer. To sort the cards based on</w:t>
      </w:r>
      <w:r w:rsidR="000D262B">
        <w:rPr>
          <w:rFonts w:ascii="Times New Roman" w:hAnsi="Times New Roman" w:cs="Times New Roman"/>
          <w:sz w:val="20"/>
          <w:szCs w:val="20"/>
        </w:rPr>
        <w:t xml:space="preserve"> that integer, perform a pigeonhole sort on column 3, then on column 2, and finally on column 1. This is known as a radix 10 sort</w:t>
      </w:r>
      <w:r w:rsidR="00471987">
        <w:rPr>
          <w:rFonts w:ascii="Times New Roman" w:hAnsi="Times New Roman" w:cs="Times New Roman"/>
          <w:sz w:val="20"/>
          <w:szCs w:val="20"/>
        </w:rPr>
        <w:t>, which</w:t>
      </w:r>
      <w:r w:rsidR="000D262B">
        <w:rPr>
          <w:rFonts w:ascii="Times New Roman" w:hAnsi="Times New Roman" w:cs="Times New Roman"/>
          <w:sz w:val="20"/>
          <w:szCs w:val="20"/>
        </w:rPr>
        <w:t xml:space="preserve"> is </w:t>
      </w:r>
      <w:r w:rsidR="00471987">
        <w:rPr>
          <w:rFonts w:ascii="Times New Roman" w:hAnsi="Times New Roman" w:cs="Times New Roman"/>
          <w:sz w:val="20"/>
          <w:szCs w:val="20"/>
        </w:rPr>
        <w:t xml:space="preserve">also </w:t>
      </w:r>
      <w:r w:rsidR="000D262B">
        <w:rPr>
          <w:rFonts w:ascii="Times New Roman" w:hAnsi="Times New Roman" w:cs="Times New Roman"/>
          <w:sz w:val="20"/>
          <w:szCs w:val="20"/>
        </w:rPr>
        <w:t>discussed in JavaHyperText.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D8ADBAB" w:rsidR="00563B7D" w:rsidRDefault="00A65CB8" w:rsidP="00F83DF1">
    <w:pPr>
      <w:pStyle w:val="Header"/>
      <w:jc w:val="center"/>
    </w:pPr>
    <w:r>
      <w:t>Pigeonhole</w:t>
    </w:r>
    <w:r w:rsidR="003F7574">
      <w:t xml:space="preserve">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3F1AA7"/>
    <w:multiLevelType w:val="hybridMultilevel"/>
    <w:tmpl w:val="7D10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B01FE"/>
    <w:multiLevelType w:val="hybridMultilevel"/>
    <w:tmpl w:val="53B26D3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070FC"/>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67A73"/>
    <w:rsid w:val="000724BE"/>
    <w:rsid w:val="00075DD7"/>
    <w:rsid w:val="00081191"/>
    <w:rsid w:val="00085FB7"/>
    <w:rsid w:val="00086DBF"/>
    <w:rsid w:val="000906AA"/>
    <w:rsid w:val="00091025"/>
    <w:rsid w:val="000A68D1"/>
    <w:rsid w:val="000B2C8E"/>
    <w:rsid w:val="000C0E94"/>
    <w:rsid w:val="000C1DF1"/>
    <w:rsid w:val="000D262B"/>
    <w:rsid w:val="000D3442"/>
    <w:rsid w:val="000D40EE"/>
    <w:rsid w:val="000D45C0"/>
    <w:rsid w:val="000E1A46"/>
    <w:rsid w:val="000F253C"/>
    <w:rsid w:val="000F3B67"/>
    <w:rsid w:val="000F3DB8"/>
    <w:rsid w:val="0010173E"/>
    <w:rsid w:val="00102A87"/>
    <w:rsid w:val="00102BC7"/>
    <w:rsid w:val="0010432F"/>
    <w:rsid w:val="00104BB7"/>
    <w:rsid w:val="00113A9C"/>
    <w:rsid w:val="001150A1"/>
    <w:rsid w:val="00121EC6"/>
    <w:rsid w:val="00123667"/>
    <w:rsid w:val="00126868"/>
    <w:rsid w:val="00130C17"/>
    <w:rsid w:val="00132223"/>
    <w:rsid w:val="00143984"/>
    <w:rsid w:val="001439CB"/>
    <w:rsid w:val="00144E42"/>
    <w:rsid w:val="00145143"/>
    <w:rsid w:val="001531BE"/>
    <w:rsid w:val="00155AFC"/>
    <w:rsid w:val="0015641A"/>
    <w:rsid w:val="00164FC6"/>
    <w:rsid w:val="0016595C"/>
    <w:rsid w:val="00173ACB"/>
    <w:rsid w:val="0018104E"/>
    <w:rsid w:val="00182EA8"/>
    <w:rsid w:val="0018767F"/>
    <w:rsid w:val="00192CEA"/>
    <w:rsid w:val="001937BD"/>
    <w:rsid w:val="00195A13"/>
    <w:rsid w:val="00196DCF"/>
    <w:rsid w:val="001A20CB"/>
    <w:rsid w:val="001A31E7"/>
    <w:rsid w:val="001B76FC"/>
    <w:rsid w:val="001C006D"/>
    <w:rsid w:val="001C3089"/>
    <w:rsid w:val="001C5B04"/>
    <w:rsid w:val="001D121D"/>
    <w:rsid w:val="001D43CC"/>
    <w:rsid w:val="001E4001"/>
    <w:rsid w:val="001E48D6"/>
    <w:rsid w:val="001E4C10"/>
    <w:rsid w:val="001E782C"/>
    <w:rsid w:val="001F4EE9"/>
    <w:rsid w:val="001F6C15"/>
    <w:rsid w:val="002031CD"/>
    <w:rsid w:val="0021383F"/>
    <w:rsid w:val="0021517E"/>
    <w:rsid w:val="002156EC"/>
    <w:rsid w:val="00220102"/>
    <w:rsid w:val="00220811"/>
    <w:rsid w:val="00221669"/>
    <w:rsid w:val="0022351A"/>
    <w:rsid w:val="00223F69"/>
    <w:rsid w:val="002247B2"/>
    <w:rsid w:val="00225E28"/>
    <w:rsid w:val="00231303"/>
    <w:rsid w:val="002325F6"/>
    <w:rsid w:val="00232CD4"/>
    <w:rsid w:val="00240167"/>
    <w:rsid w:val="0024598C"/>
    <w:rsid w:val="00252113"/>
    <w:rsid w:val="002531E9"/>
    <w:rsid w:val="0027127F"/>
    <w:rsid w:val="00271C73"/>
    <w:rsid w:val="00272C6C"/>
    <w:rsid w:val="002754F3"/>
    <w:rsid w:val="00281098"/>
    <w:rsid w:val="00281A55"/>
    <w:rsid w:val="00281AEF"/>
    <w:rsid w:val="00284198"/>
    <w:rsid w:val="00287CC7"/>
    <w:rsid w:val="002930D5"/>
    <w:rsid w:val="00294167"/>
    <w:rsid w:val="00294D0F"/>
    <w:rsid w:val="00295FD3"/>
    <w:rsid w:val="002A431F"/>
    <w:rsid w:val="002B3E75"/>
    <w:rsid w:val="002C3CE4"/>
    <w:rsid w:val="002D5E0D"/>
    <w:rsid w:val="002D6FF2"/>
    <w:rsid w:val="002D7CDF"/>
    <w:rsid w:val="002E3D8A"/>
    <w:rsid w:val="0030088A"/>
    <w:rsid w:val="003017AE"/>
    <w:rsid w:val="003019A5"/>
    <w:rsid w:val="00301A83"/>
    <w:rsid w:val="00301B59"/>
    <w:rsid w:val="003058E5"/>
    <w:rsid w:val="003100DB"/>
    <w:rsid w:val="00316278"/>
    <w:rsid w:val="003243A5"/>
    <w:rsid w:val="003416E9"/>
    <w:rsid w:val="00341A5B"/>
    <w:rsid w:val="003437F4"/>
    <w:rsid w:val="00346964"/>
    <w:rsid w:val="0035035C"/>
    <w:rsid w:val="00352006"/>
    <w:rsid w:val="003670BC"/>
    <w:rsid w:val="00370713"/>
    <w:rsid w:val="003845FE"/>
    <w:rsid w:val="00384CD6"/>
    <w:rsid w:val="00390170"/>
    <w:rsid w:val="00393D61"/>
    <w:rsid w:val="003947E8"/>
    <w:rsid w:val="00394CA5"/>
    <w:rsid w:val="00395F78"/>
    <w:rsid w:val="003962F0"/>
    <w:rsid w:val="003A3696"/>
    <w:rsid w:val="003A3A46"/>
    <w:rsid w:val="003A4916"/>
    <w:rsid w:val="003A7E6B"/>
    <w:rsid w:val="003B1D0C"/>
    <w:rsid w:val="003B7B6D"/>
    <w:rsid w:val="003C04D6"/>
    <w:rsid w:val="003C16EF"/>
    <w:rsid w:val="003C6AE4"/>
    <w:rsid w:val="003D23AD"/>
    <w:rsid w:val="003D6E52"/>
    <w:rsid w:val="003D787D"/>
    <w:rsid w:val="003E22DE"/>
    <w:rsid w:val="003E5A72"/>
    <w:rsid w:val="003E7108"/>
    <w:rsid w:val="003F6625"/>
    <w:rsid w:val="003F7574"/>
    <w:rsid w:val="003F7C72"/>
    <w:rsid w:val="00401402"/>
    <w:rsid w:val="00401A21"/>
    <w:rsid w:val="00405AE2"/>
    <w:rsid w:val="00414421"/>
    <w:rsid w:val="004158CF"/>
    <w:rsid w:val="00417981"/>
    <w:rsid w:val="004324E6"/>
    <w:rsid w:val="004423AE"/>
    <w:rsid w:val="0044614A"/>
    <w:rsid w:val="0045259F"/>
    <w:rsid w:val="004553E5"/>
    <w:rsid w:val="00456BA6"/>
    <w:rsid w:val="004658BF"/>
    <w:rsid w:val="00467A6A"/>
    <w:rsid w:val="00471096"/>
    <w:rsid w:val="00471987"/>
    <w:rsid w:val="0047483E"/>
    <w:rsid w:val="004808D2"/>
    <w:rsid w:val="00484584"/>
    <w:rsid w:val="004917B7"/>
    <w:rsid w:val="00492A6F"/>
    <w:rsid w:val="00495B88"/>
    <w:rsid w:val="00496BF3"/>
    <w:rsid w:val="004A6E27"/>
    <w:rsid w:val="004A71B6"/>
    <w:rsid w:val="004B2129"/>
    <w:rsid w:val="004B263A"/>
    <w:rsid w:val="004B318E"/>
    <w:rsid w:val="004B676D"/>
    <w:rsid w:val="004C1473"/>
    <w:rsid w:val="004C442B"/>
    <w:rsid w:val="004C5530"/>
    <w:rsid w:val="004D0715"/>
    <w:rsid w:val="004D55CE"/>
    <w:rsid w:val="004D7889"/>
    <w:rsid w:val="004D792A"/>
    <w:rsid w:val="004E3528"/>
    <w:rsid w:val="004E3579"/>
    <w:rsid w:val="004F32E3"/>
    <w:rsid w:val="004F6AEE"/>
    <w:rsid w:val="004F75FC"/>
    <w:rsid w:val="005007A9"/>
    <w:rsid w:val="00505FD8"/>
    <w:rsid w:val="00510435"/>
    <w:rsid w:val="00513EBC"/>
    <w:rsid w:val="00514917"/>
    <w:rsid w:val="00523046"/>
    <w:rsid w:val="00537CEA"/>
    <w:rsid w:val="00541443"/>
    <w:rsid w:val="005428D2"/>
    <w:rsid w:val="0054664A"/>
    <w:rsid w:val="00551534"/>
    <w:rsid w:val="00553771"/>
    <w:rsid w:val="00553AE9"/>
    <w:rsid w:val="005549CB"/>
    <w:rsid w:val="00563338"/>
    <w:rsid w:val="00563B7D"/>
    <w:rsid w:val="00567004"/>
    <w:rsid w:val="005718DB"/>
    <w:rsid w:val="005733A8"/>
    <w:rsid w:val="0057459E"/>
    <w:rsid w:val="00581E24"/>
    <w:rsid w:val="00583793"/>
    <w:rsid w:val="0058546A"/>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05D6B"/>
    <w:rsid w:val="00620BEC"/>
    <w:rsid w:val="00625376"/>
    <w:rsid w:val="00630AE1"/>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B1C57"/>
    <w:rsid w:val="006B3D8E"/>
    <w:rsid w:val="006B4024"/>
    <w:rsid w:val="006B6171"/>
    <w:rsid w:val="006C1A09"/>
    <w:rsid w:val="006C514A"/>
    <w:rsid w:val="006C662A"/>
    <w:rsid w:val="006C744D"/>
    <w:rsid w:val="006D46D9"/>
    <w:rsid w:val="006E390D"/>
    <w:rsid w:val="006F0564"/>
    <w:rsid w:val="006F2651"/>
    <w:rsid w:val="006F2937"/>
    <w:rsid w:val="00710D2F"/>
    <w:rsid w:val="007117F5"/>
    <w:rsid w:val="00712FC2"/>
    <w:rsid w:val="00716A8D"/>
    <w:rsid w:val="00720BA9"/>
    <w:rsid w:val="0072205A"/>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4AA3"/>
    <w:rsid w:val="007A4BBA"/>
    <w:rsid w:val="007A7E98"/>
    <w:rsid w:val="007B14BC"/>
    <w:rsid w:val="007C2D0D"/>
    <w:rsid w:val="007C632B"/>
    <w:rsid w:val="007D33F9"/>
    <w:rsid w:val="007D6C0E"/>
    <w:rsid w:val="007E4615"/>
    <w:rsid w:val="007F0134"/>
    <w:rsid w:val="007F29E2"/>
    <w:rsid w:val="007F34A5"/>
    <w:rsid w:val="007F769F"/>
    <w:rsid w:val="00807609"/>
    <w:rsid w:val="008140E9"/>
    <w:rsid w:val="0081425C"/>
    <w:rsid w:val="008201B2"/>
    <w:rsid w:val="00826229"/>
    <w:rsid w:val="00832D11"/>
    <w:rsid w:val="00836F4D"/>
    <w:rsid w:val="00842C26"/>
    <w:rsid w:val="0084400C"/>
    <w:rsid w:val="00846576"/>
    <w:rsid w:val="00847C8A"/>
    <w:rsid w:val="00853426"/>
    <w:rsid w:val="00857AA7"/>
    <w:rsid w:val="00862676"/>
    <w:rsid w:val="00865397"/>
    <w:rsid w:val="00865B76"/>
    <w:rsid w:val="00867144"/>
    <w:rsid w:val="008675DC"/>
    <w:rsid w:val="0087215E"/>
    <w:rsid w:val="00893E06"/>
    <w:rsid w:val="0089627E"/>
    <w:rsid w:val="008A0BDA"/>
    <w:rsid w:val="008A52AC"/>
    <w:rsid w:val="008A795B"/>
    <w:rsid w:val="008B02C0"/>
    <w:rsid w:val="008B1E15"/>
    <w:rsid w:val="008B5010"/>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95EAE"/>
    <w:rsid w:val="009A65C1"/>
    <w:rsid w:val="009C06CE"/>
    <w:rsid w:val="009D116F"/>
    <w:rsid w:val="009D37F0"/>
    <w:rsid w:val="009D74C8"/>
    <w:rsid w:val="009E2B16"/>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46DF5"/>
    <w:rsid w:val="00A63852"/>
    <w:rsid w:val="00A6395C"/>
    <w:rsid w:val="00A650E1"/>
    <w:rsid w:val="00A65CB8"/>
    <w:rsid w:val="00A661CB"/>
    <w:rsid w:val="00A8129D"/>
    <w:rsid w:val="00A8495D"/>
    <w:rsid w:val="00A9411E"/>
    <w:rsid w:val="00A96657"/>
    <w:rsid w:val="00AA1B5D"/>
    <w:rsid w:val="00AB4FA4"/>
    <w:rsid w:val="00AC6BF0"/>
    <w:rsid w:val="00AD38DF"/>
    <w:rsid w:val="00AD46FD"/>
    <w:rsid w:val="00AE00DA"/>
    <w:rsid w:val="00AE4A3C"/>
    <w:rsid w:val="00AE4D7A"/>
    <w:rsid w:val="00AE53F1"/>
    <w:rsid w:val="00AE5B77"/>
    <w:rsid w:val="00AF318A"/>
    <w:rsid w:val="00AF3EE6"/>
    <w:rsid w:val="00B06D0B"/>
    <w:rsid w:val="00B11E79"/>
    <w:rsid w:val="00B13BE9"/>
    <w:rsid w:val="00B17F40"/>
    <w:rsid w:val="00B22EAA"/>
    <w:rsid w:val="00B26DBC"/>
    <w:rsid w:val="00B30B85"/>
    <w:rsid w:val="00B3682E"/>
    <w:rsid w:val="00B40BD8"/>
    <w:rsid w:val="00B44898"/>
    <w:rsid w:val="00B50D89"/>
    <w:rsid w:val="00B538EF"/>
    <w:rsid w:val="00B54794"/>
    <w:rsid w:val="00B638E2"/>
    <w:rsid w:val="00B641BF"/>
    <w:rsid w:val="00B652D3"/>
    <w:rsid w:val="00B653CA"/>
    <w:rsid w:val="00B6721E"/>
    <w:rsid w:val="00B8415E"/>
    <w:rsid w:val="00B90EF5"/>
    <w:rsid w:val="00B962A6"/>
    <w:rsid w:val="00BA41FA"/>
    <w:rsid w:val="00BB1886"/>
    <w:rsid w:val="00BB66EE"/>
    <w:rsid w:val="00BC0923"/>
    <w:rsid w:val="00BC18DF"/>
    <w:rsid w:val="00BC1A9D"/>
    <w:rsid w:val="00BC1E58"/>
    <w:rsid w:val="00BC3101"/>
    <w:rsid w:val="00BC3540"/>
    <w:rsid w:val="00BD4010"/>
    <w:rsid w:val="00BE2B4B"/>
    <w:rsid w:val="00BE6461"/>
    <w:rsid w:val="00BF026C"/>
    <w:rsid w:val="00BF2AA8"/>
    <w:rsid w:val="00BF42CE"/>
    <w:rsid w:val="00BF4F93"/>
    <w:rsid w:val="00C00E6E"/>
    <w:rsid w:val="00C049C6"/>
    <w:rsid w:val="00C10D36"/>
    <w:rsid w:val="00C11252"/>
    <w:rsid w:val="00C13D4C"/>
    <w:rsid w:val="00C1551C"/>
    <w:rsid w:val="00C156CC"/>
    <w:rsid w:val="00C173C7"/>
    <w:rsid w:val="00C21C08"/>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66F9A"/>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312F"/>
    <w:rsid w:val="00CD7E59"/>
    <w:rsid w:val="00CE3A36"/>
    <w:rsid w:val="00CE5A46"/>
    <w:rsid w:val="00CF1B8F"/>
    <w:rsid w:val="00CF64E8"/>
    <w:rsid w:val="00CF7450"/>
    <w:rsid w:val="00D00225"/>
    <w:rsid w:val="00D031C7"/>
    <w:rsid w:val="00D03A8E"/>
    <w:rsid w:val="00D041FA"/>
    <w:rsid w:val="00D05F96"/>
    <w:rsid w:val="00D068DE"/>
    <w:rsid w:val="00D11202"/>
    <w:rsid w:val="00D151EF"/>
    <w:rsid w:val="00D23557"/>
    <w:rsid w:val="00D246ED"/>
    <w:rsid w:val="00D31844"/>
    <w:rsid w:val="00D33028"/>
    <w:rsid w:val="00D418D8"/>
    <w:rsid w:val="00D44458"/>
    <w:rsid w:val="00D52D3D"/>
    <w:rsid w:val="00D56B01"/>
    <w:rsid w:val="00D61ADE"/>
    <w:rsid w:val="00D64891"/>
    <w:rsid w:val="00D65CEB"/>
    <w:rsid w:val="00D65D7D"/>
    <w:rsid w:val="00D67A9A"/>
    <w:rsid w:val="00DA1119"/>
    <w:rsid w:val="00DA1B34"/>
    <w:rsid w:val="00DA446A"/>
    <w:rsid w:val="00DB16B3"/>
    <w:rsid w:val="00DB6B33"/>
    <w:rsid w:val="00DC1DCC"/>
    <w:rsid w:val="00DC2BBA"/>
    <w:rsid w:val="00DC52BA"/>
    <w:rsid w:val="00DD1071"/>
    <w:rsid w:val="00DD2CD9"/>
    <w:rsid w:val="00DE17D2"/>
    <w:rsid w:val="00DF34E1"/>
    <w:rsid w:val="00DF3A42"/>
    <w:rsid w:val="00DF6008"/>
    <w:rsid w:val="00DF758D"/>
    <w:rsid w:val="00E020BF"/>
    <w:rsid w:val="00E27D3C"/>
    <w:rsid w:val="00E317AB"/>
    <w:rsid w:val="00E42CAB"/>
    <w:rsid w:val="00E42EC7"/>
    <w:rsid w:val="00E4399A"/>
    <w:rsid w:val="00E455F1"/>
    <w:rsid w:val="00E473D0"/>
    <w:rsid w:val="00E530A7"/>
    <w:rsid w:val="00E53BFC"/>
    <w:rsid w:val="00E55C58"/>
    <w:rsid w:val="00E62998"/>
    <w:rsid w:val="00E645A1"/>
    <w:rsid w:val="00E6545C"/>
    <w:rsid w:val="00E767C0"/>
    <w:rsid w:val="00E90916"/>
    <w:rsid w:val="00E9775B"/>
    <w:rsid w:val="00E97C09"/>
    <w:rsid w:val="00EA71B0"/>
    <w:rsid w:val="00EB3D2B"/>
    <w:rsid w:val="00EB4FD9"/>
    <w:rsid w:val="00EC30EC"/>
    <w:rsid w:val="00EC5FE5"/>
    <w:rsid w:val="00EC6FD7"/>
    <w:rsid w:val="00EC7508"/>
    <w:rsid w:val="00ED37A0"/>
    <w:rsid w:val="00ED43B2"/>
    <w:rsid w:val="00EE082F"/>
    <w:rsid w:val="00EE0D34"/>
    <w:rsid w:val="00F01EBB"/>
    <w:rsid w:val="00F03DE1"/>
    <w:rsid w:val="00F12B65"/>
    <w:rsid w:val="00F20672"/>
    <w:rsid w:val="00F26436"/>
    <w:rsid w:val="00F31C06"/>
    <w:rsid w:val="00F3338A"/>
    <w:rsid w:val="00F34274"/>
    <w:rsid w:val="00F3535B"/>
    <w:rsid w:val="00F36C74"/>
    <w:rsid w:val="00F46558"/>
    <w:rsid w:val="00F518C7"/>
    <w:rsid w:val="00F5338C"/>
    <w:rsid w:val="00F5532A"/>
    <w:rsid w:val="00F56103"/>
    <w:rsid w:val="00F56701"/>
    <w:rsid w:val="00F61874"/>
    <w:rsid w:val="00F64255"/>
    <w:rsid w:val="00F642FE"/>
    <w:rsid w:val="00F66775"/>
    <w:rsid w:val="00F7181E"/>
    <w:rsid w:val="00F76716"/>
    <w:rsid w:val="00F80097"/>
    <w:rsid w:val="00F8013E"/>
    <w:rsid w:val="00F80520"/>
    <w:rsid w:val="00F807B3"/>
    <w:rsid w:val="00F80918"/>
    <w:rsid w:val="00F83DF1"/>
    <w:rsid w:val="00F858E6"/>
    <w:rsid w:val="00F86A17"/>
    <w:rsid w:val="00F92A7A"/>
    <w:rsid w:val="00F93471"/>
    <w:rsid w:val="00F96443"/>
    <w:rsid w:val="00FA3738"/>
    <w:rsid w:val="00FA51F4"/>
    <w:rsid w:val="00FA6557"/>
    <w:rsid w:val="00FA780A"/>
    <w:rsid w:val="00FB3CD9"/>
    <w:rsid w:val="00FB5C72"/>
    <w:rsid w:val="00FC4215"/>
    <w:rsid w:val="00FC4CF1"/>
    <w:rsid w:val="00FD0A56"/>
    <w:rsid w:val="00FD6071"/>
    <w:rsid w:val="00FD6EC3"/>
    <w:rsid w:val="00FE2B3F"/>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UnresolvedMention">
    <w:name w:val="Unresolved Mention"/>
    <w:basedOn w:val="DefaultParagraphFont"/>
    <w:uiPriority w:val="99"/>
    <w:semiHidden/>
    <w:unhideWhenUsed/>
    <w:rsid w:val="00553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3093">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19544669">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290432684">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187</cp:revision>
  <cp:lastPrinted>2018-12-28T21:12:00Z</cp:lastPrinted>
  <dcterms:created xsi:type="dcterms:W3CDTF">2017-08-13T09:23:00Z</dcterms:created>
  <dcterms:modified xsi:type="dcterms:W3CDTF">2018-12-29T00:27:00Z</dcterms:modified>
</cp:coreProperties>
</file>