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747F4" w14:textId="5A6F3363" w:rsidR="003D2584" w:rsidRDefault="003D2584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this call on method m is supposed to throw a</w:t>
      </w:r>
      <w:r w:rsidR="00AC103E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6FE6"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10CC27" w14:textId="563099B7" w:rsidR="003D2584" w:rsidRPr="00A2441A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ab/>
      </w:r>
      <w:r w:rsidR="00685215" w:rsidRPr="00A2441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30D20" w:rsidRP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30D20" w:rsidRPr="00A2441A">
        <w:rPr>
          <w:rFonts w:ascii="Times New Roman" w:hAnsi="Times New Roman" w:cs="Times New Roman"/>
          <w:sz w:val="20"/>
          <w:szCs w:val="20"/>
        </w:rPr>
        <w:t>(0</w:t>
      </w:r>
      <w:r w:rsidR="003D2584" w:rsidRPr="00A2441A">
        <w:rPr>
          <w:rFonts w:ascii="Times New Roman" w:hAnsi="Times New Roman" w:cs="Times New Roman"/>
          <w:sz w:val="20"/>
          <w:szCs w:val="20"/>
        </w:rPr>
        <w:t>);</w:t>
      </w:r>
    </w:p>
    <w:p w14:paraId="385457A8" w14:textId="34CC1C4D" w:rsidR="00A2441A" w:rsidRPr="00A2441A" w:rsidRDefault="00685215" w:rsidP="00A2441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 xml:space="preserve">You want to check in a JUnit 5 testing procedure that the call throws the exception. Do it </w:t>
      </w:r>
      <w:r w:rsidR="00F41FCC">
        <w:rPr>
          <w:rFonts w:ascii="Times New Roman" w:hAnsi="Times New Roman" w:cs="Times New Roman"/>
          <w:sz w:val="20"/>
          <w:szCs w:val="20"/>
        </w:rPr>
        <w:t>like this</w:t>
      </w:r>
      <w:r w:rsidRPr="00A2441A">
        <w:rPr>
          <w:rFonts w:ascii="Times New Roman" w:hAnsi="Times New Roman" w:cs="Times New Roman"/>
          <w:sz w:val="20"/>
          <w:szCs w:val="20"/>
        </w:rPr>
        <w:t>:</w:t>
      </w:r>
    </w:p>
    <w:p w14:paraId="4B3A591B" w14:textId="05DED499" w:rsidR="00685215" w:rsidRPr="00A2441A" w:rsidRDefault="00685215" w:rsidP="00A2441A">
      <w:pPr>
        <w:spacing w:before="120"/>
        <w:ind w:left="1008" w:firstLine="432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@Test</w:t>
      </w:r>
      <w:r w:rsidRPr="00A2441A">
        <w:rPr>
          <w:rFonts w:ascii="Times New Roman" w:hAnsi="Times New Roman" w:cs="Times New Roman"/>
          <w:sz w:val="20"/>
          <w:szCs w:val="20"/>
        </w:rPr>
        <w:tab/>
      </w:r>
      <w:r w:rsidRPr="00A2441A">
        <w:rPr>
          <w:rFonts w:ascii="Times New Roman" w:hAnsi="Times New Roman" w:cs="Times New Roman"/>
          <w:sz w:val="20"/>
          <w:szCs w:val="20"/>
        </w:rPr>
        <w:br/>
      </w:r>
      <w:r w:rsidR="00A2441A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Pr="00A2441A">
        <w:rPr>
          <w:rFonts w:ascii="Times New Roman" w:hAnsi="Times New Roman" w:cs="Times New Roman"/>
          <w:bCs/>
          <w:sz w:val="20"/>
          <w:szCs w:val="20"/>
        </w:rPr>
        <w:t>public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r w:rsidRPr="00A2441A">
        <w:rPr>
          <w:rFonts w:ascii="Times New Roman" w:hAnsi="Times New Roman" w:cs="Times New Roman"/>
          <w:bCs/>
          <w:sz w:val="20"/>
          <w:szCs w:val="20"/>
        </w:rPr>
        <w:t>void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2441A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A2441A">
        <w:rPr>
          <w:rFonts w:ascii="Times New Roman" w:hAnsi="Times New Roman" w:cs="Times New Roman"/>
          <w:sz w:val="20"/>
          <w:szCs w:val="20"/>
        </w:rPr>
        <w:t>) {</w:t>
      </w:r>
      <w:r w:rsidRPr="00A2441A">
        <w:rPr>
          <w:rFonts w:ascii="Times New Roman" w:hAnsi="Times New Roman" w:cs="Times New Roman"/>
          <w:sz w:val="20"/>
          <w:szCs w:val="20"/>
        </w:rPr>
        <w:br/>
        <w:t xml:space="preserve">    </w:t>
      </w:r>
      <w:r w:rsidR="00A2441A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A2441A" w:rsidRPr="00A2441A">
        <w:rPr>
          <w:rFonts w:ascii="Times New Roman" w:hAnsi="Times New Roman" w:cs="Times New Roman"/>
          <w:sz w:val="20"/>
          <w:szCs w:val="20"/>
        </w:rPr>
        <w:t>ArithmeticException.</w:t>
      </w:r>
      <w:r w:rsidR="00A2441A" w:rsidRPr="00A2441A">
        <w:rPr>
          <w:rFonts w:ascii="Times New Roman" w:hAnsi="Times New Roman" w:cs="Times New Roman"/>
          <w:color w:val="000000" w:themeColor="text1"/>
          <w:sz w:val="20"/>
          <w:szCs w:val="20"/>
        </w:rPr>
        <w:t>class</w:t>
      </w:r>
      <w:proofErr w:type="spellEnd"/>
      <w:r w:rsidR="00A2441A" w:rsidRP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() -&gt; 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A2441A" w:rsidRPr="00A2441A">
        <w:rPr>
          <w:rFonts w:ascii="Times New Roman" w:hAnsi="Times New Roman" w:cs="Times New Roman"/>
          <w:sz w:val="20"/>
          <w:szCs w:val="20"/>
        </w:rPr>
        <w:t>);</w:t>
      </w:r>
      <w:r w:rsidR="00A2441A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r w:rsidRPr="00A2441A">
        <w:rPr>
          <w:rFonts w:ascii="Times New Roman" w:hAnsi="Times New Roman" w:cs="Times New Roman"/>
          <w:sz w:val="20"/>
          <w:szCs w:val="20"/>
        </w:rPr>
        <w:t>}</w:t>
      </w:r>
    </w:p>
    <w:p w14:paraId="61D81E10" w14:textId="22C56FD4" w:rsidR="00A2441A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A2441A">
        <w:rPr>
          <w:rFonts w:ascii="Times New Roman" w:hAnsi="Times New Roman" w:cs="Times New Roman"/>
          <w:sz w:val="20"/>
          <w:szCs w:val="20"/>
        </w:rPr>
        <w:t>The first argument</w:t>
      </w:r>
      <w:r>
        <w:rPr>
          <w:rFonts w:ascii="Times New Roman" w:hAnsi="Times New Roman" w:cs="Times New Roman"/>
          <w:sz w:val="20"/>
          <w:szCs w:val="20"/>
        </w:rPr>
        <w:t xml:space="preserve"> to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the name of any </w:t>
      </w:r>
      <w:proofErr w:type="spellStart"/>
      <w:r>
        <w:rPr>
          <w:rFonts w:ascii="Times New Roman" w:hAnsi="Times New Roman" w:cs="Times New Roman"/>
          <w:sz w:val="20"/>
          <w:szCs w:val="20"/>
        </w:rPr>
        <w:t>Throwable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followed by “.class”.</w:t>
      </w:r>
      <w:r w:rsidR="00A2441A">
        <w:rPr>
          <w:rFonts w:ascii="Times New Roman" w:hAnsi="Times New Roman" w:cs="Times New Roman"/>
          <w:sz w:val="20"/>
          <w:szCs w:val="20"/>
        </w:rPr>
        <w:t xml:space="preserve"> The second argument is an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with no parameters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2441A">
        <w:rPr>
          <w:rFonts w:ascii="Times New Roman" w:hAnsi="Times New Roman" w:cs="Times New Roman"/>
          <w:sz w:val="20"/>
          <w:szCs w:val="20"/>
        </w:rPr>
        <w:t xml:space="preserve">(look up </w:t>
      </w:r>
      <w:r w:rsidR="00A2441A" w:rsidRPr="00A2441A">
        <w:rPr>
          <w:rFonts w:ascii="Times New Roman" w:hAnsi="Times New Roman" w:cs="Times New Roman"/>
          <w:i/>
          <w:sz w:val="20"/>
          <w:szCs w:val="20"/>
        </w:rPr>
        <w:t>anonymous function</w:t>
      </w:r>
      <w:r w:rsidR="00A2441A">
        <w:rPr>
          <w:rFonts w:ascii="Times New Roman" w:hAnsi="Times New Roman" w:cs="Times New Roman"/>
          <w:sz w:val="20"/>
          <w:szCs w:val="20"/>
        </w:rPr>
        <w:t xml:space="preserve"> in </w:t>
      </w:r>
      <w:r w:rsidR="00D04BB6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JavaHyperText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 xml:space="preserve">). The body of the function is </w:t>
      </w:r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{</w:t>
      </w:r>
      <w:proofErr w:type="spellStart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P.m</w:t>
      </w:r>
      <w:proofErr w:type="spellEnd"/>
      <w:r w:rsidR="00A2441A" w:rsidRPr="00A2441A">
        <w:rPr>
          <w:rFonts w:ascii="Times New Roman" w:hAnsi="Times New Roman" w:cs="Times New Roman"/>
          <w:color w:val="C00000"/>
          <w:sz w:val="20"/>
          <w:szCs w:val="20"/>
        </w:rPr>
        <w:t>(0);}</w:t>
      </w:r>
      <w:r w:rsidR="00D04BB6">
        <w:rPr>
          <w:rFonts w:ascii="Times New Roman" w:hAnsi="Times New Roman" w:cs="Times New Roman"/>
          <w:sz w:val="20"/>
          <w:szCs w:val="20"/>
        </w:rPr>
        <w:t>. You can see that it</w:t>
      </w:r>
      <w:r w:rsidR="00A2441A">
        <w:rPr>
          <w:rFonts w:ascii="Times New Roman" w:hAnsi="Times New Roman" w:cs="Times New Roman"/>
          <w:sz w:val="20"/>
          <w:szCs w:val="20"/>
        </w:rPr>
        <w:t xml:space="preserve"> contains the call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P.m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>(0);</w:t>
      </w:r>
    </w:p>
    <w:p w14:paraId="657CA48C" w14:textId="778C95BB" w:rsidR="00685215" w:rsidRDefault="00D04BB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can use any</w:t>
      </w:r>
      <w:r w:rsidR="00A2441A">
        <w:rPr>
          <w:rFonts w:ascii="Times New Roman" w:hAnsi="Times New Roman" w:cs="Times New Roman"/>
          <w:sz w:val="20"/>
          <w:szCs w:val="20"/>
        </w:rPr>
        <w:t xml:space="preserve"> statement as the body of the anonymous function. </w:t>
      </w:r>
    </w:p>
    <w:p w14:paraId="4DDD7F35" w14:textId="77777777" w:rsidR="00A2441A" w:rsidRDefault="00A2441A" w:rsidP="00A2441A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When you first write a call on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>
        <w:rPr>
          <w:rFonts w:ascii="Times New Roman" w:hAnsi="Times New Roman" w:cs="Times New Roman"/>
          <w:sz w:val="20"/>
          <w:szCs w:val="20"/>
        </w:rPr>
        <w:t>, you may get a message saying that it is not available. In that case, insert this import statement</w:t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</w:p>
    <w:p w14:paraId="7DE1E1B3" w14:textId="424610EC" w:rsidR="00685215" w:rsidRPr="00257FA1" w:rsidRDefault="00A2441A" w:rsidP="00257FA1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org.junit.jupiter.api.Assertions</w:t>
      </w:r>
      <w:proofErr w:type="spellEnd"/>
      <w:proofErr w:type="gramEnd"/>
      <w:r w:rsidRPr="000C2391">
        <w:rPr>
          <w:rFonts w:ascii="Times New Roman" w:hAnsi="Times New Roman" w:cs="Times New Roman"/>
          <w:color w:val="000000" w:themeColor="text1"/>
          <w:sz w:val="20"/>
          <w:szCs w:val="20"/>
        </w:rPr>
        <w:t>.*;</w:t>
      </w:r>
    </w:p>
    <w:p w14:paraId="1074F7AE" w14:textId="398F44D6" w:rsidR="00685215" w:rsidRPr="00685215" w:rsidRDefault="00685215" w:rsidP="00D04BB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685215">
        <w:rPr>
          <w:rFonts w:ascii="Times New Roman" w:hAnsi="Times New Roman" w:cs="Times New Roman"/>
          <w:b/>
          <w:sz w:val="20"/>
          <w:szCs w:val="20"/>
        </w:rPr>
        <w:t>Testing using a JUn</w:t>
      </w:r>
      <w:r>
        <w:rPr>
          <w:rFonts w:ascii="Times New Roman" w:hAnsi="Times New Roman" w:cs="Times New Roman"/>
          <w:b/>
          <w:sz w:val="20"/>
          <w:szCs w:val="20"/>
        </w:rPr>
        <w:t>i</w:t>
      </w:r>
      <w:r w:rsidRPr="00685215">
        <w:rPr>
          <w:rFonts w:ascii="Times New Roman" w:hAnsi="Times New Roman" w:cs="Times New Roman"/>
          <w:b/>
          <w:sz w:val="20"/>
          <w:szCs w:val="20"/>
        </w:rPr>
        <w:t>t 4 testing procedure</w:t>
      </w:r>
    </w:p>
    <w:p w14:paraId="4881923B" w14:textId="6A7FFAB7" w:rsidR="00685215" w:rsidRDefault="00685215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JUnit 4 does not include </w:t>
      </w:r>
      <w:r w:rsidR="00A2441A">
        <w:rPr>
          <w:rFonts w:ascii="Times New Roman" w:hAnsi="Times New Roman" w:cs="Times New Roman"/>
          <w:sz w:val="20"/>
          <w:szCs w:val="20"/>
        </w:rPr>
        <w:t xml:space="preserve">method </w:t>
      </w:r>
      <w:proofErr w:type="spellStart"/>
      <w:r w:rsidR="00A2441A">
        <w:rPr>
          <w:rFonts w:ascii="Times New Roman" w:hAnsi="Times New Roman" w:cs="Times New Roman"/>
          <w:sz w:val="20"/>
          <w:szCs w:val="20"/>
        </w:rPr>
        <w:t>assertThrows</w:t>
      </w:r>
      <w:proofErr w:type="spellEnd"/>
      <w:r w:rsidR="00A2441A">
        <w:rPr>
          <w:rFonts w:ascii="Times New Roman" w:hAnsi="Times New Roman" w:cs="Times New Roman"/>
          <w:sz w:val="20"/>
          <w:szCs w:val="20"/>
        </w:rPr>
        <w:t xml:space="preserve">, </w:t>
      </w:r>
      <w:r w:rsidR="007062C8">
        <w:rPr>
          <w:rFonts w:ascii="Times New Roman" w:hAnsi="Times New Roman" w:cs="Times New Roman"/>
          <w:sz w:val="20"/>
          <w:szCs w:val="20"/>
        </w:rPr>
        <w:t>so</w:t>
      </w:r>
      <w:r w:rsidR="00A2441A">
        <w:rPr>
          <w:rFonts w:ascii="Times New Roman" w:hAnsi="Times New Roman" w:cs="Times New Roman"/>
          <w:sz w:val="20"/>
          <w:szCs w:val="20"/>
        </w:rPr>
        <w:t xml:space="preserve"> you have to fall back on a more cumbersome way of t</w:t>
      </w:r>
      <w:r w:rsidR="00257FA1">
        <w:rPr>
          <w:rFonts w:ascii="Times New Roman" w:hAnsi="Times New Roman" w:cs="Times New Roman"/>
          <w:sz w:val="20"/>
          <w:szCs w:val="20"/>
        </w:rPr>
        <w:t>esting whether an exce</w:t>
      </w:r>
      <w:r w:rsidR="00A2441A">
        <w:rPr>
          <w:rFonts w:ascii="Times New Roman" w:hAnsi="Times New Roman" w:cs="Times New Roman"/>
          <w:sz w:val="20"/>
          <w:szCs w:val="20"/>
        </w:rPr>
        <w:t>ption was thrown.</w:t>
      </w:r>
    </w:p>
    <w:p w14:paraId="76B96A29" w14:textId="34AF4064" w:rsidR="005E2DA4" w:rsidRPr="00526FE6" w:rsidRDefault="00257FA1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check that the call </w:t>
      </w:r>
      <w:proofErr w:type="spellStart"/>
      <w:r>
        <w:rPr>
          <w:rFonts w:ascii="Times New Roman" w:hAnsi="Times New Roman" w:cs="Times New Roman"/>
          <w:sz w:val="20"/>
          <w:szCs w:val="20"/>
        </w:rPr>
        <w:t>P.m</w:t>
      </w:r>
      <w:proofErr w:type="spellEnd"/>
      <w:r>
        <w:rPr>
          <w:rFonts w:ascii="Times New Roman" w:hAnsi="Times New Roman" w:cs="Times New Roman"/>
          <w:sz w:val="20"/>
          <w:szCs w:val="20"/>
        </w:rPr>
        <w:t>(0) throws the exception, use this</w:t>
      </w:r>
      <w:r w:rsidR="003D2584" w:rsidRPr="00526FE6">
        <w:rPr>
          <w:rFonts w:ascii="Times New Roman" w:hAnsi="Times New Roman" w:cs="Times New Roman"/>
          <w:sz w:val="20"/>
          <w:szCs w:val="20"/>
        </w:rPr>
        <w:t xml:space="preserve"> procedure:</w:t>
      </w:r>
    </w:p>
    <w:p w14:paraId="128EAF20" w14:textId="0116F3D6" w:rsidR="003D2584" w:rsidRPr="00526FE6" w:rsidRDefault="00526FE6" w:rsidP="00526FE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26FE6">
        <w:rPr>
          <w:rFonts w:ascii="Times New Roman" w:hAnsi="Times New Roman" w:cs="Times New Roman"/>
          <w:sz w:val="20"/>
          <w:szCs w:val="20"/>
        </w:rPr>
        <w:tab/>
        <w:t>@Test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public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r w:rsidRPr="00526FE6">
        <w:rPr>
          <w:rFonts w:ascii="Times New Roman" w:hAnsi="Times New Roman" w:cs="Times New Roman"/>
          <w:bCs/>
          <w:sz w:val="20"/>
          <w:szCs w:val="20"/>
        </w:rPr>
        <w:t>void</w:t>
      </w:r>
      <w:r w:rsidRPr="00526FE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test(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r w:rsidR="00257FA1">
        <w:rPr>
          <w:rFonts w:ascii="Times New Roman" w:hAnsi="Times New Roman" w:cs="Times New Roman"/>
          <w:sz w:val="20"/>
          <w:szCs w:val="20"/>
        </w:rPr>
        <w:br/>
      </w:r>
      <w:r w:rsidR="00257FA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r w:rsidRPr="00526FE6">
        <w:rPr>
          <w:rFonts w:ascii="Times New Roman" w:hAnsi="Times New Roman" w:cs="Times New Roman"/>
          <w:sz w:val="20"/>
          <w:szCs w:val="20"/>
        </w:rPr>
        <w:t>();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sz w:val="20"/>
          <w:szCs w:val="20"/>
        </w:rPr>
        <w:t>}</w:t>
      </w:r>
    </w:p>
    <w:p w14:paraId="2C9A8C51" w14:textId="6FB28D37" w:rsidR="001B3BDE" w:rsidRDefault="007B41FB" w:rsidP="00526FE6">
      <w:pPr>
        <w:spacing w:before="12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In analyzing execution, we consider three cases</w:t>
      </w:r>
      <w:r w:rsidR="00526FE6">
        <w:rPr>
          <w:rFonts w:ascii="Times New Roman" w:hAnsi="Times New Roman" w:cs="Times New Roman"/>
          <w:color w:val="1A1A1A"/>
          <w:sz w:val="20"/>
          <w:szCs w:val="20"/>
        </w:rPr>
        <w:t>:</w:t>
      </w:r>
    </w:p>
    <w:p w14:paraId="08DACB15" w14:textId="5265638D" w:rsidR="00526FE6" w:rsidRPr="00642511" w:rsidRDefault="00526FE6" w:rsidP="00AC103E">
      <w:pPr>
        <w:pStyle w:val="ListParagraph"/>
        <w:numPr>
          <w:ilvl w:val="0"/>
          <w:numId w:val="8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The call throws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>an</w:t>
      </w:r>
      <w:r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proofErr w:type="spellStart"/>
      <w:r w:rsidRPr="00642511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642511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642511">
        <w:rPr>
          <w:rFonts w:ascii="Times New Roman" w:hAnsi="Times New Roman" w:cs="Times New Roman"/>
          <w:color w:val="1A1A1A"/>
          <w:sz w:val="20"/>
          <w:szCs w:val="20"/>
        </w:rPr>
        <w:t xml:space="preserve"> T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 xml:space="preserve">he exception is caught by the catch-block and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catch-block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and the try-statement terminate </w:t>
      </w:r>
      <w:r w:rsidR="00642511" w:rsidRPr="00642511">
        <w:rPr>
          <w:rFonts w:ascii="Times New Roman" w:hAnsi="Times New Roman" w:cs="Times New Roman"/>
          <w:color w:val="1A1A1A"/>
          <w:sz w:val="20"/>
          <w:szCs w:val="20"/>
        </w:rPr>
        <w:t>normally.</w:t>
      </w:r>
    </w:p>
    <w:p w14:paraId="7B54536A" w14:textId="77777777" w:rsid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The call throws some other exception. The exception is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caught and is thrown out further, so the procedure fails. That is what it is supposed to do.</w:t>
      </w:r>
    </w:p>
    <w:p w14:paraId="28EB0BB5" w14:textId="6B861408" w:rsidR="001B3BDE" w:rsidRPr="007B41FB" w:rsidRDefault="00642511" w:rsidP="00AC103E">
      <w:pPr>
        <w:pStyle w:val="ListParagraph"/>
        <w:numPr>
          <w:ilvl w:val="0"/>
          <w:numId w:val="8"/>
        </w:numPr>
        <w:spacing w:before="120"/>
        <w:ind w:left="360"/>
        <w:contextualSpacing w:val="0"/>
        <w:rPr>
          <w:rFonts w:ascii="Times New Roman" w:hAnsi="Times New Roman" w:cs="Times New Roman"/>
          <w:color w:val="1A1A1A"/>
          <w:sz w:val="20"/>
          <w:szCs w:val="20"/>
        </w:rPr>
      </w:pPr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The call does not throw an exception. The statement </w:t>
      </w:r>
      <w:proofErr w:type="gramStart"/>
      <w:r w:rsidRP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) is executed, which throws an </w:t>
      </w:r>
      <w:proofErr w:type="spellStart"/>
      <w:r w:rsidR="007B41FB" w:rsidRP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AssertionErro</w:t>
      </w:r>
      <w:r w:rsidR="007B41F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proofErr w:type="spellEnd"/>
      <w:r w:rsidRPr="007B41FB">
        <w:rPr>
          <w:rFonts w:ascii="Times New Roman" w:hAnsi="Times New Roman" w:cs="Times New Roman"/>
          <w:color w:val="1A1A1A"/>
          <w:sz w:val="20"/>
          <w:szCs w:val="20"/>
        </w:rPr>
        <w:t xml:space="preserve">, which is </w:t>
      </w:r>
      <w:r w:rsidRPr="007B41FB"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 xml:space="preserve"> caught by the catch-</w:t>
      </w:r>
      <w:r w:rsidRPr="007B41FB">
        <w:rPr>
          <w:rFonts w:ascii="Times New Roman" w:hAnsi="Times New Roman" w:cs="Times New Roman"/>
          <w:color w:val="1A1A1A"/>
          <w:sz w:val="20"/>
          <w:szCs w:val="20"/>
        </w:rPr>
        <w:t>block and is thrown out further, so the procedure fails. Th</w:t>
      </w:r>
      <w:r w:rsidR="00F94EB0" w:rsidRPr="007B41FB">
        <w:rPr>
          <w:rFonts w:ascii="Times New Roman" w:hAnsi="Times New Roman" w:cs="Times New Roman"/>
          <w:color w:val="1A1A1A"/>
          <w:sz w:val="20"/>
          <w:szCs w:val="20"/>
        </w:rPr>
        <w:t>at is what it is supposed to do</w:t>
      </w:r>
      <w:r w:rsidR="001B3BDE" w:rsidRPr="007B41FB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3D94BFE" w14:textId="5EC70B13" w:rsidR="00F94EB0" w:rsidRDefault="00F94EB0" w:rsidP="00AC103E">
      <w:pPr>
        <w:spacing w:before="240"/>
        <w:ind w:firstLine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We make </w:t>
      </w:r>
      <w:r w:rsidR="00AC103E">
        <w:rPr>
          <w:rFonts w:ascii="Times New Roman" w:hAnsi="Times New Roman" w:cs="Times New Roman"/>
          <w:color w:val="1A1A1A"/>
          <w:sz w:val="20"/>
          <w:szCs w:val="20"/>
        </w:rPr>
        <w:t>two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points about this code.</w:t>
      </w:r>
    </w:p>
    <w:p w14:paraId="48B7B56E" w14:textId="003C1E5F" w:rsidR="001B3BDE" w:rsidRDefault="00F94EB0" w:rsidP="00F94EB0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You may 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 xml:space="preserve">need to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use this pattern many times, and since it is standard,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a paradigm, </w:t>
      </w:r>
      <w:r w:rsidRPr="00F94EB0">
        <w:rPr>
          <w:rFonts w:ascii="Times New Roman" w:hAnsi="Times New Roman" w:cs="Times New Roman"/>
          <w:color w:val="1A1A1A"/>
          <w:sz w:val="20"/>
          <w:szCs w:val="20"/>
        </w:rPr>
        <w:t xml:space="preserve">it’s OK to </w:t>
      </w:r>
      <w:r>
        <w:rPr>
          <w:rFonts w:ascii="Times New Roman" w:hAnsi="Times New Roman" w:cs="Times New Roman"/>
          <w:color w:val="1A1A1A"/>
          <w:sz w:val="20"/>
          <w:szCs w:val="20"/>
        </w:rPr>
        <w:t>scrunch it up to take two lines:</w:t>
      </w:r>
    </w:p>
    <w:p w14:paraId="01DA7DC2" w14:textId="015CD0FA" w:rsidR="00F94EB0" w:rsidRDefault="00F94EB0" w:rsidP="00F94EB0">
      <w:pPr>
        <w:spacing w:before="120"/>
        <w:ind w:left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try</w:t>
      </w:r>
      <w:r w:rsidR="00257FA1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="00257FA1">
        <w:rPr>
          <w:rFonts w:ascii="Times New Roman" w:hAnsi="Times New Roman" w:cs="Times New Roman"/>
          <w:sz w:val="20"/>
          <w:szCs w:val="20"/>
        </w:rPr>
        <w:t>P</w:t>
      </w:r>
      <w:r w:rsidRPr="00526FE6">
        <w:rPr>
          <w:rFonts w:ascii="Times New Roman" w:hAnsi="Times New Roman" w:cs="Times New Roman"/>
          <w:sz w:val="20"/>
          <w:szCs w:val="20"/>
        </w:rPr>
        <w:t>.</w:t>
      </w:r>
      <w:r w:rsidRPr="00526FE6">
        <w:rPr>
          <w:rFonts w:ascii="Times New Roman" w:hAnsi="Times New Roman" w:cs="Times New Roman"/>
          <w:iCs/>
          <w:sz w:val="20"/>
          <w:szCs w:val="20"/>
        </w:rPr>
        <w:t>m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>(</w:t>
      </w:r>
      <w:r w:rsidR="00257FA1">
        <w:rPr>
          <w:rFonts w:ascii="Times New Roman" w:hAnsi="Times New Roman" w:cs="Times New Roman"/>
          <w:bCs/>
          <w:sz w:val="20"/>
          <w:szCs w:val="20"/>
        </w:rPr>
        <w:t>0</w:t>
      </w:r>
      <w:proofErr w:type="gramStart"/>
      <w:r w:rsidRPr="00526FE6">
        <w:rPr>
          <w:rFonts w:ascii="Times New Roman" w:hAnsi="Times New Roman" w:cs="Times New Roman"/>
          <w:sz w:val="20"/>
          <w:szCs w:val="20"/>
        </w:rPr>
        <w:t>);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526FE6">
        <w:rPr>
          <w:rFonts w:ascii="Times New Roman" w:hAnsi="Times New Roman" w:cs="Times New Roman"/>
          <w:iCs/>
          <w:sz w:val="20"/>
          <w:szCs w:val="20"/>
        </w:rPr>
        <w:t>fail</w:t>
      </w:r>
      <w:proofErr w:type="gramEnd"/>
      <w:r w:rsidRPr="00526FE6">
        <w:rPr>
          <w:rFonts w:ascii="Times New Roman" w:hAnsi="Times New Roman" w:cs="Times New Roman"/>
          <w:sz w:val="20"/>
          <w:szCs w:val="20"/>
        </w:rPr>
        <w:t>();}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526FE6">
        <w:rPr>
          <w:rFonts w:ascii="Times New Roman" w:hAnsi="Times New Roman" w:cs="Times New Roman"/>
          <w:bCs/>
          <w:sz w:val="20"/>
          <w:szCs w:val="20"/>
        </w:rPr>
        <w:t>catch</w:t>
      </w:r>
      <w:r w:rsidRPr="00526FE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 w:rsidRPr="00526FE6">
        <w:rPr>
          <w:rFonts w:ascii="Times New Roman" w:hAnsi="Times New Roman" w:cs="Times New Roman"/>
          <w:sz w:val="20"/>
          <w:szCs w:val="20"/>
        </w:rPr>
        <w:t xml:space="preserve"> e) {}}</w:t>
      </w:r>
    </w:p>
    <w:p w14:paraId="2127D004" w14:textId="443D41ED" w:rsidR="00F94EB0" w:rsidRPr="00F94EB0" w:rsidRDefault="00F94EB0" w:rsidP="00F94EB0">
      <w:pPr>
        <w:spacing w:before="120"/>
        <w:ind w:left="288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makes it easy to place it among all the other tests that are being performed on method A.m.</w:t>
      </w:r>
    </w:p>
    <w:p w14:paraId="1FEEA568" w14:textId="423BFCD8" w:rsidR="001B3BDE" w:rsidRPr="007B41FB" w:rsidRDefault="00F94EB0" w:rsidP="007B41FB">
      <w:pPr>
        <w:pStyle w:val="ListParagraph"/>
        <w:numPr>
          <w:ilvl w:val="0"/>
          <w:numId w:val="9"/>
        </w:numPr>
        <w:spacing w:before="120"/>
        <w:ind w:left="360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You can use this pattern to test that a method throws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any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exception (just replace</w:t>
      </w:r>
      <w:r w:rsidRPr="00F94E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6FE6">
        <w:rPr>
          <w:rFonts w:ascii="Times New Roman" w:hAnsi="Times New Roman" w:cs="Times New Roman"/>
          <w:sz w:val="20"/>
          <w:szCs w:val="20"/>
        </w:rPr>
        <w:t>ArithmeticException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another exception)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color w:val="1A1A1A"/>
          <w:sz w:val="20"/>
          <w:szCs w:val="20"/>
        </w:rPr>
        <w:t xml:space="preserve">But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don’t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use it for the exception </w:t>
      </w:r>
      <w:proofErr w:type="spellStart"/>
      <w:r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>. Here’s the reason. The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call </w:t>
      </w:r>
      <w:proofErr w:type="gramStart"/>
      <w:r w:rsidR="007B41FB">
        <w:rPr>
          <w:rFonts w:ascii="Times New Roman" w:hAnsi="Times New Roman" w:cs="Times New Roman"/>
          <w:color w:val="1A1A1A"/>
          <w:sz w:val="20"/>
          <w:szCs w:val="20"/>
        </w:rPr>
        <w:t>fail(</w:t>
      </w:r>
      <w:proofErr w:type="gramEnd"/>
      <w:r w:rsidR="007B41FB">
        <w:rPr>
          <w:rFonts w:ascii="Times New Roman" w:hAnsi="Times New Roman" w:cs="Times New Roman"/>
          <w:color w:val="1A1A1A"/>
          <w:sz w:val="20"/>
          <w:szCs w:val="20"/>
        </w:rPr>
        <w:t>) always throw</w:t>
      </w:r>
      <w:r w:rsidR="0009757D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an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AssertionError</w:t>
      </w:r>
      <w:proofErr w:type="spellEnd"/>
      <w:r>
        <w:rPr>
          <w:rFonts w:ascii="Times New Roman" w:hAnsi="Times New Roman" w:cs="Times New Roman"/>
          <w:color w:val="1A1A1A"/>
          <w:sz w:val="20"/>
          <w:szCs w:val="20"/>
        </w:rPr>
        <w:t xml:space="preserve">, which will then be caught by the catch-block, and it doesn’t work right. </w:t>
      </w:r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See the </w:t>
      </w:r>
      <w:proofErr w:type="spellStart"/>
      <w:r w:rsidR="007B41FB">
        <w:rPr>
          <w:rFonts w:ascii="Times New Roman" w:hAnsi="Times New Roman" w:cs="Times New Roman"/>
          <w:color w:val="1A1A1A"/>
          <w:sz w:val="20"/>
          <w:szCs w:val="20"/>
        </w:rPr>
        <w:t>JavaHyperText</w:t>
      </w:r>
      <w:proofErr w:type="spellEnd"/>
      <w:r w:rsidR="007B41FB">
        <w:rPr>
          <w:rFonts w:ascii="Times New Roman" w:hAnsi="Times New Roman" w:cs="Times New Roman"/>
          <w:color w:val="1A1A1A"/>
          <w:sz w:val="20"/>
          <w:szCs w:val="20"/>
        </w:rPr>
        <w:t xml:space="preserve"> entry for “Junit testing” to see how to check whether an assert statement does it job.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sectPr w:rsidR="001B3BDE" w:rsidRPr="007B41FB" w:rsidSect="00D65CEB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821DB" w14:textId="77777777" w:rsidR="00111A35" w:rsidRDefault="00111A35" w:rsidP="00C319D3">
      <w:r>
        <w:separator/>
      </w:r>
    </w:p>
  </w:endnote>
  <w:endnote w:type="continuationSeparator" w:id="0">
    <w:p w14:paraId="72258935" w14:textId="77777777" w:rsidR="00111A35" w:rsidRDefault="00111A35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CBD92" w14:textId="77777777" w:rsidR="00111A35" w:rsidRDefault="00111A35" w:rsidP="00C319D3">
      <w:r>
        <w:separator/>
      </w:r>
    </w:p>
  </w:footnote>
  <w:footnote w:type="continuationSeparator" w:id="0">
    <w:p w14:paraId="2BFD4C83" w14:textId="77777777" w:rsidR="00111A35" w:rsidRDefault="00111A35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612F8" w14:textId="61CE83E3" w:rsidR="00F94EB0" w:rsidRPr="00C319D3" w:rsidRDefault="00F94EB0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  <w:r>
      <w:rPr>
        <w:sz w:val="20"/>
        <w:szCs w:val="20"/>
      </w:rPr>
      <w:t xml:space="preserve"> that an exception was thrown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04A7EC1"/>
    <w:multiLevelType w:val="hybridMultilevel"/>
    <w:tmpl w:val="B19060AE"/>
    <w:lvl w:ilvl="0" w:tplc="6BE0038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34485CD9"/>
    <w:multiLevelType w:val="hybridMultilevel"/>
    <w:tmpl w:val="D0002CEC"/>
    <w:lvl w:ilvl="0" w:tplc="5658D6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D3"/>
    <w:rsid w:val="0009757D"/>
    <w:rsid w:val="000D409F"/>
    <w:rsid w:val="00111A35"/>
    <w:rsid w:val="0016778C"/>
    <w:rsid w:val="001B3BDE"/>
    <w:rsid w:val="002029DB"/>
    <w:rsid w:val="002366AD"/>
    <w:rsid w:val="002450AE"/>
    <w:rsid w:val="00257FA1"/>
    <w:rsid w:val="00263C19"/>
    <w:rsid w:val="003A51BD"/>
    <w:rsid w:val="003D2584"/>
    <w:rsid w:val="003E4664"/>
    <w:rsid w:val="00427C05"/>
    <w:rsid w:val="00496136"/>
    <w:rsid w:val="00526FE6"/>
    <w:rsid w:val="00540BD5"/>
    <w:rsid w:val="00583793"/>
    <w:rsid w:val="005C1600"/>
    <w:rsid w:val="005E2DA4"/>
    <w:rsid w:val="005F4C3D"/>
    <w:rsid w:val="00642511"/>
    <w:rsid w:val="0065250A"/>
    <w:rsid w:val="00685215"/>
    <w:rsid w:val="007062C8"/>
    <w:rsid w:val="007112B2"/>
    <w:rsid w:val="00755D77"/>
    <w:rsid w:val="00770E0C"/>
    <w:rsid w:val="00791AF4"/>
    <w:rsid w:val="007B41FB"/>
    <w:rsid w:val="00846F74"/>
    <w:rsid w:val="00927386"/>
    <w:rsid w:val="00A038BE"/>
    <w:rsid w:val="00A2441A"/>
    <w:rsid w:val="00A30D20"/>
    <w:rsid w:val="00AC103E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E70C3"/>
    <w:rsid w:val="00D04BB6"/>
    <w:rsid w:val="00D65CEB"/>
    <w:rsid w:val="00DB6A37"/>
    <w:rsid w:val="00DC058C"/>
    <w:rsid w:val="00DE447F"/>
    <w:rsid w:val="00E53135"/>
    <w:rsid w:val="00E53B1C"/>
    <w:rsid w:val="00ED5BB8"/>
    <w:rsid w:val="00F21D30"/>
    <w:rsid w:val="00F41FCC"/>
    <w:rsid w:val="00F509DD"/>
    <w:rsid w:val="00F94EB0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  <w:style w:type="paragraph" w:customStyle="1" w:styleId="p1">
    <w:name w:val="p1"/>
    <w:basedOn w:val="Normal"/>
    <w:rsid w:val="00685215"/>
    <w:rPr>
      <w:rFonts w:ascii="Helvetica" w:hAnsi="Helvetica" w:cs="Times New Roman"/>
      <w:sz w:val="13"/>
      <w:szCs w:val="13"/>
    </w:rPr>
  </w:style>
  <w:style w:type="character" w:customStyle="1" w:styleId="s1">
    <w:name w:val="s1"/>
    <w:basedOn w:val="DefaultParagraphFont"/>
    <w:rsid w:val="00685215"/>
    <w:rPr>
      <w:color w:val="CF1C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46</cp:revision>
  <cp:lastPrinted>2017-07-31T20:53:00Z</cp:lastPrinted>
  <dcterms:created xsi:type="dcterms:W3CDTF">2015-03-02T00:22:00Z</dcterms:created>
  <dcterms:modified xsi:type="dcterms:W3CDTF">2018-01-14T20:11:00Z</dcterms:modified>
</cp:coreProperties>
</file>