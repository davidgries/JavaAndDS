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18F62" w14:textId="77777777" w:rsidR="00445836" w:rsidRDefault="000649F1" w:rsidP="00DB6A37">
      <w:pPr>
        <w:spacing w:before="120"/>
        <w:ind w:firstLine="28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</w:t>
      </w:r>
      <w:r>
        <w:rPr>
          <w:rFonts w:ascii="Times New Roman" w:hAnsi="Times New Roman" w:cs="Times New Roman"/>
          <w:i/>
          <w:sz w:val="20"/>
          <w:szCs w:val="20"/>
        </w:rPr>
        <w:t>type</w:t>
      </w:r>
      <w:r>
        <w:rPr>
          <w:rFonts w:ascii="Times New Roman" w:hAnsi="Times New Roman" w:cs="Times New Roman"/>
          <w:sz w:val="20"/>
          <w:szCs w:val="20"/>
        </w:rPr>
        <w:t xml:space="preserve"> is a set of values to</w:t>
      </w:r>
      <w:r w:rsidR="00445836">
        <w:rPr>
          <w:rFonts w:ascii="Times New Roman" w:hAnsi="Times New Roman" w:cs="Times New Roman"/>
          <w:sz w:val="20"/>
          <w:szCs w:val="20"/>
        </w:rPr>
        <w:t>gether with operations on them.</w:t>
      </w:r>
    </w:p>
    <w:p w14:paraId="7BB71A40" w14:textId="77777777" w:rsidR="00445836" w:rsidRDefault="00445836" w:rsidP="00445836">
      <w:pPr>
        <w:spacing w:before="120"/>
        <w:ind w:left="720"/>
        <w:jc w:val="both"/>
        <w:rPr>
          <w:rFonts w:ascii="Verdana" w:eastAsia="Times New Roman" w:hAnsi="Verdana" w:cs="Times New Roman"/>
          <w:color w:val="222222"/>
          <w:sz w:val="20"/>
          <w:szCs w:val="20"/>
          <w:shd w:val="clear" w:color="auto" w:fill="B3B3AA"/>
        </w:rPr>
      </w:pPr>
      <w:r>
        <w:rPr>
          <w:rFonts w:ascii="Times New Roman" w:hAnsi="Times New Roman" w:cs="Times New Roman"/>
          <w:sz w:val="20"/>
          <w:szCs w:val="20"/>
        </w:rPr>
        <w:t xml:space="preserve">Example: </w:t>
      </w:r>
      <w:r w:rsidR="000649F1">
        <w:rPr>
          <w:rFonts w:ascii="Times New Roman" w:hAnsi="Times New Roman" w:cs="Times New Roman"/>
          <w:sz w:val="20"/>
          <w:szCs w:val="20"/>
        </w:rPr>
        <w:t xml:space="preserve">Type </w:t>
      </w:r>
      <w:r w:rsidR="000649F1">
        <w:rPr>
          <w:rFonts w:ascii="Times New Roman" w:hAnsi="Times New Roman" w:cs="Times New Roman"/>
          <w:i/>
          <w:sz w:val="20"/>
          <w:szCs w:val="20"/>
        </w:rPr>
        <w:t>integer</w:t>
      </w:r>
      <w:r>
        <w:rPr>
          <w:rFonts w:ascii="Times New Roman" w:hAnsi="Times New Roman" w:cs="Times New Roman"/>
          <w:sz w:val="20"/>
          <w:szCs w:val="20"/>
        </w:rPr>
        <w:t>. The set of values is {…, -2, -1, 0, 1, 2, …}. The operations are +, -, *, / =, etc.</w:t>
      </w:r>
      <w:r>
        <w:rPr>
          <w:rFonts w:ascii="Times New Roman" w:hAnsi="Times New Roman" w:cs="Times New Roman"/>
          <w:sz w:val="20"/>
          <w:szCs w:val="20"/>
        </w:rPr>
        <w:br/>
        <w:t xml:space="preserve">Example: Java type </w:t>
      </w:r>
      <w:r>
        <w:rPr>
          <w:rFonts w:ascii="Times New Roman" w:hAnsi="Times New Roman" w:cs="Times New Roman"/>
          <w:b/>
          <w:sz w:val="20"/>
          <w:szCs w:val="20"/>
        </w:rPr>
        <w:t>int</w:t>
      </w:r>
      <w:r>
        <w:rPr>
          <w:rFonts w:ascii="Times New Roman" w:hAnsi="Times New Roman" w:cs="Times New Roman"/>
          <w:sz w:val="20"/>
          <w:szCs w:val="20"/>
        </w:rPr>
        <w:t>. The set of values is {-2</w:t>
      </w:r>
      <w:r w:rsidRPr="00445836">
        <w:rPr>
          <w:rFonts w:ascii="Times New Roman" w:hAnsi="Times New Roman" w:cs="Times New Roman"/>
          <w:szCs w:val="20"/>
          <w:vertAlign w:val="superscript"/>
        </w:rPr>
        <w:t>31</w:t>
      </w:r>
      <w:r>
        <w:rPr>
          <w:rFonts w:ascii="Times New Roman" w:hAnsi="Times New Roman" w:cs="Times New Roman"/>
          <w:sz w:val="20"/>
          <w:szCs w:val="20"/>
        </w:rPr>
        <w:t>..2</w:t>
      </w:r>
      <w:r w:rsidRPr="00445836">
        <w:rPr>
          <w:rFonts w:ascii="Times New Roman" w:hAnsi="Times New Roman" w:cs="Times New Roman"/>
          <w:szCs w:val="20"/>
          <w:vertAlign w:val="superscript"/>
        </w:rPr>
        <w:t>31</w:t>
      </w:r>
      <w:r>
        <w:rPr>
          <w:rFonts w:ascii="Times New Roman" w:hAnsi="Times New Roman" w:cs="Times New Roman"/>
          <w:sz w:val="20"/>
          <w:szCs w:val="20"/>
        </w:rPr>
        <w:t>-1}. The operations are +, - * / %, ==, &lt;=, etc.</w:t>
      </w:r>
    </w:p>
    <w:p w14:paraId="72298D93" w14:textId="132408FB" w:rsidR="00C319D3" w:rsidRDefault="00CA47E0" w:rsidP="00CE63DF">
      <w:pPr>
        <w:spacing w:before="120"/>
        <w:ind w:firstLine="288"/>
        <w:jc w:val="both"/>
        <w:rPr>
          <w:rFonts w:ascii="Times New Roman" w:hAnsi="Times New Roman" w:cs="Times New Roman"/>
          <w:sz w:val="20"/>
          <w:szCs w:val="20"/>
        </w:rPr>
      </w:pPr>
      <w:r w:rsidRPr="00CA47E0">
        <w:rPr>
          <w:rFonts w:ascii="Times New Roman" w:hAnsi="Times New Roman" w:cs="Times New Roman"/>
          <w:i/>
          <w:sz w:val="20"/>
          <w:szCs w:val="20"/>
        </w:rPr>
        <w:t>D</w:t>
      </w:r>
      <w:r w:rsidR="00CE63DF" w:rsidRPr="00CA47E0">
        <w:rPr>
          <w:rFonts w:ascii="Times New Roman" w:hAnsi="Times New Roman" w:cs="Times New Roman"/>
          <w:i/>
          <w:sz w:val="20"/>
          <w:szCs w:val="20"/>
        </w:rPr>
        <w:t>ata type</w:t>
      </w:r>
      <w:r w:rsidR="00CE63DF">
        <w:rPr>
          <w:rFonts w:ascii="Times New Roman" w:hAnsi="Times New Roman" w:cs="Times New Roman"/>
          <w:sz w:val="20"/>
          <w:szCs w:val="20"/>
        </w:rPr>
        <w:t xml:space="preserve"> is simply another, longer, name for </w:t>
      </w:r>
      <w:r w:rsidR="00CE63DF" w:rsidRPr="00CE63DF">
        <w:rPr>
          <w:rFonts w:ascii="Times New Roman" w:hAnsi="Times New Roman" w:cs="Times New Roman"/>
          <w:i/>
          <w:sz w:val="20"/>
          <w:szCs w:val="20"/>
        </w:rPr>
        <w:t>type</w:t>
      </w:r>
      <w:r w:rsidR="00CE63DF">
        <w:rPr>
          <w:rFonts w:ascii="Times New Roman" w:hAnsi="Times New Roman" w:cs="Times New Roman"/>
          <w:sz w:val="20"/>
          <w:szCs w:val="20"/>
        </w:rPr>
        <w:t>, although</w:t>
      </w:r>
      <w:r w:rsidR="00BF49A0">
        <w:rPr>
          <w:rFonts w:ascii="Times New Roman" w:hAnsi="Times New Roman" w:cs="Times New Roman"/>
          <w:sz w:val="20"/>
          <w:szCs w:val="20"/>
        </w:rPr>
        <w:t xml:space="preserve"> some people use it to refer mainly to </w:t>
      </w:r>
      <w:r w:rsidR="00CE63DF">
        <w:rPr>
          <w:rFonts w:ascii="Times New Roman" w:hAnsi="Times New Roman" w:cs="Times New Roman"/>
          <w:sz w:val="20"/>
          <w:szCs w:val="20"/>
        </w:rPr>
        <w:t xml:space="preserve">types whose values are </w:t>
      </w:r>
      <w:r w:rsidR="006E14A8">
        <w:rPr>
          <w:rFonts w:ascii="Times New Roman" w:hAnsi="Times New Roman" w:cs="Times New Roman"/>
          <w:sz w:val="20"/>
          <w:szCs w:val="20"/>
        </w:rPr>
        <w:t>structured data, like sets, lists, trees, and</w:t>
      </w:r>
      <w:r w:rsidR="00CE63DF">
        <w:rPr>
          <w:rFonts w:ascii="Times New Roman" w:hAnsi="Times New Roman" w:cs="Times New Roman"/>
          <w:sz w:val="20"/>
          <w:szCs w:val="20"/>
        </w:rPr>
        <w:t xml:space="preserve"> graphs.</w:t>
      </w:r>
    </w:p>
    <w:p w14:paraId="0852F47C" w14:textId="480EE047" w:rsidR="00C86640" w:rsidRPr="00876A60" w:rsidRDefault="00876A60" w:rsidP="00876A60">
      <w:pPr>
        <w:spacing w:before="120"/>
        <w:ind w:left="720" w:hanging="43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Example: Java’s </w:t>
      </w:r>
      <w:r>
        <w:rPr>
          <w:rFonts w:ascii="Times New Roman" w:hAnsi="Times New Roman" w:cs="Times New Roman"/>
          <w:i/>
          <w:sz w:val="20"/>
          <w:szCs w:val="20"/>
        </w:rPr>
        <w:t>ArrayList</w:t>
      </w:r>
      <w:r>
        <w:rPr>
          <w:rFonts w:ascii="Times New Roman" w:hAnsi="Times New Roman" w:cs="Times New Roman"/>
          <w:sz w:val="20"/>
          <w:szCs w:val="20"/>
        </w:rPr>
        <w:t xml:space="preserve"> is a data type. The set of values are lists of elements. The operations are </w:t>
      </w:r>
      <w:r w:rsidRPr="00876A60">
        <w:rPr>
          <w:rFonts w:ascii="Times New Roman" w:hAnsi="Times New Roman" w:cs="Times New Roman"/>
          <w:i/>
          <w:sz w:val="20"/>
          <w:szCs w:val="20"/>
        </w:rPr>
        <w:t>size</w:t>
      </w:r>
      <w:r>
        <w:rPr>
          <w:rFonts w:ascii="Times New Roman" w:hAnsi="Times New Roman" w:cs="Times New Roman"/>
          <w:sz w:val="20"/>
          <w:szCs w:val="20"/>
        </w:rPr>
        <w:t xml:space="preserve">(), </w:t>
      </w:r>
      <w:r>
        <w:rPr>
          <w:rFonts w:ascii="Times New Roman" w:hAnsi="Times New Roman" w:cs="Times New Roman"/>
          <w:i/>
          <w:sz w:val="20"/>
          <w:szCs w:val="20"/>
        </w:rPr>
        <w:t>add</w: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i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), </w:t>
      </w:r>
      <w:r w:rsidRPr="00876A60">
        <w:rPr>
          <w:rFonts w:ascii="Times New Roman" w:hAnsi="Times New Roman" w:cs="Times New Roman"/>
          <w:i/>
          <w:sz w:val="20"/>
          <w:szCs w:val="20"/>
        </w:rPr>
        <w:t>contains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876A60">
        <w:rPr>
          <w:rFonts w:ascii="Times New Roman" w:hAnsi="Times New Roman" w:cs="Times New Roman"/>
          <w:i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), </w:t>
      </w:r>
      <w:r w:rsidRPr="00876A60">
        <w:rPr>
          <w:rFonts w:ascii="Times New Roman" w:hAnsi="Times New Roman" w:cs="Times New Roman"/>
          <w:i/>
          <w:sz w:val="20"/>
          <w:szCs w:val="20"/>
        </w:rPr>
        <w:t>get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876A60">
        <w:rPr>
          <w:rFonts w:ascii="Times New Roman" w:hAnsi="Times New Roman" w:cs="Times New Roman"/>
          <w:i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), etc. The implementation is known: a list of </w:t>
      </w:r>
      <w:r w:rsidR="000428D0">
        <w:rPr>
          <w:rFonts w:ascii="Times New Roman" w:hAnsi="Times New Roman" w:cs="Times New Roman"/>
          <w:sz w:val="20"/>
          <w:szCs w:val="20"/>
        </w:rPr>
        <w:t>values is maintained in a resiz</w:t>
      </w:r>
      <w:r>
        <w:rPr>
          <w:rFonts w:ascii="Times New Roman" w:hAnsi="Times New Roman" w:cs="Times New Roman"/>
          <w:sz w:val="20"/>
          <w:szCs w:val="20"/>
        </w:rPr>
        <w:t>able array.</w:t>
      </w:r>
    </w:p>
    <w:p w14:paraId="55DC002A" w14:textId="2317D672" w:rsidR="00D067E4" w:rsidRDefault="00D067E4" w:rsidP="00CE63DF">
      <w:pPr>
        <w:spacing w:before="120"/>
        <w:ind w:firstLine="28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 </w:t>
      </w:r>
      <w:r>
        <w:rPr>
          <w:rFonts w:ascii="Times New Roman" w:hAnsi="Times New Roman" w:cs="Times New Roman"/>
          <w:i/>
          <w:sz w:val="20"/>
          <w:szCs w:val="20"/>
        </w:rPr>
        <w:t>abstract data type</w:t>
      </w:r>
      <w:r w:rsidR="00A30678">
        <w:rPr>
          <w:rStyle w:val="FootnoteReference"/>
          <w:rFonts w:ascii="Times New Roman" w:hAnsi="Times New Roman" w:cs="Times New Roman"/>
          <w:i/>
          <w:sz w:val="20"/>
          <w:szCs w:val="20"/>
        </w:rPr>
        <w:footnoteReference w:id="1"/>
      </w:r>
      <w:r>
        <w:rPr>
          <w:rFonts w:ascii="Times New Roman" w:hAnsi="Times New Roman" w:cs="Times New Roman"/>
          <w:sz w:val="20"/>
          <w:szCs w:val="20"/>
        </w:rPr>
        <w:t xml:space="preserve">, or </w:t>
      </w:r>
      <w:r>
        <w:rPr>
          <w:rFonts w:ascii="Times New Roman" w:hAnsi="Times New Roman" w:cs="Times New Roman"/>
          <w:i/>
          <w:sz w:val="20"/>
          <w:szCs w:val="20"/>
        </w:rPr>
        <w:t>ADT</w:t>
      </w:r>
      <w:r>
        <w:rPr>
          <w:rFonts w:ascii="Times New Roman" w:hAnsi="Times New Roman" w:cs="Times New Roman"/>
          <w:sz w:val="20"/>
          <w:szCs w:val="20"/>
        </w:rPr>
        <w:t xml:space="preserve">, is a type whose implementation is not specified. </w:t>
      </w:r>
    </w:p>
    <w:p w14:paraId="118870B3" w14:textId="0A1F4A2C" w:rsidR="00D067E4" w:rsidRPr="000428D0" w:rsidRDefault="00343B59" w:rsidP="00220BF8">
      <w:pPr>
        <w:spacing w:before="120"/>
        <w:ind w:left="720" w:hanging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Example: Type </w:t>
      </w:r>
      <w:r w:rsidRPr="000428D0">
        <w:rPr>
          <w:rFonts w:ascii="Times New Roman" w:hAnsi="Times New Roman" w:cs="Times New Roman"/>
          <w:i/>
          <w:sz w:val="20"/>
          <w:szCs w:val="20"/>
        </w:rPr>
        <w:t>set</w:t>
      </w:r>
      <w:r w:rsidR="00A30678">
        <w:rPr>
          <w:rFonts w:ascii="Times New Roman" w:hAnsi="Times New Roman" w:cs="Times New Roman"/>
          <w:i/>
          <w:sz w:val="20"/>
          <w:szCs w:val="20"/>
        </w:rPr>
        <w:t>-of-integers</w:t>
      </w:r>
      <w:r w:rsidR="00C86640">
        <w:rPr>
          <w:rFonts w:ascii="Times New Roman" w:hAnsi="Times New Roman" w:cs="Times New Roman"/>
          <w:sz w:val="20"/>
          <w:szCs w:val="20"/>
        </w:rPr>
        <w:t xml:space="preserve">. The </w:t>
      </w:r>
      <w:r w:rsidR="00D067E4" w:rsidRPr="000428D0">
        <w:rPr>
          <w:rFonts w:ascii="Times New Roman" w:hAnsi="Times New Roman" w:cs="Times New Roman"/>
          <w:sz w:val="20"/>
          <w:szCs w:val="20"/>
        </w:rPr>
        <w:t>values are sets of integers, e.g</w:t>
      </w:r>
      <w:r w:rsidR="00C86640" w:rsidRPr="000428D0">
        <w:rPr>
          <w:rFonts w:ascii="Times New Roman" w:hAnsi="Times New Roman" w:cs="Times New Roman"/>
          <w:sz w:val="20"/>
          <w:szCs w:val="20"/>
        </w:rPr>
        <w:t xml:space="preserve">. {3, 5, 2}. Its operations </w:t>
      </w:r>
      <w:r w:rsidR="009A5A2C">
        <w:rPr>
          <w:rFonts w:ascii="Times New Roman" w:hAnsi="Times New Roman" w:cs="Times New Roman"/>
          <w:sz w:val="20"/>
          <w:szCs w:val="20"/>
        </w:rPr>
        <w:t>include (don’</w:t>
      </w:r>
      <w:r w:rsidR="00A30678">
        <w:rPr>
          <w:rFonts w:ascii="Times New Roman" w:hAnsi="Times New Roman" w:cs="Times New Roman"/>
          <w:sz w:val="20"/>
          <w:szCs w:val="20"/>
        </w:rPr>
        <w:t>t be concerned with the syntax of the operations; that is not the point here):</w:t>
      </w:r>
    </w:p>
    <w:p w14:paraId="70CCABAF" w14:textId="0D666AD0" w:rsidR="00C86640" w:rsidRPr="000428D0" w:rsidRDefault="00C86640" w:rsidP="000428D0">
      <w:pPr>
        <w:spacing w:before="120"/>
        <w:rPr>
          <w:rFonts w:ascii="Times New Roman" w:hAnsi="Times New Roman" w:cs="Times New Roman"/>
          <w:sz w:val="20"/>
          <w:szCs w:val="20"/>
        </w:rPr>
      </w:pPr>
      <w:r w:rsidRPr="000428D0">
        <w:rPr>
          <w:rFonts w:ascii="Times New Roman" w:hAnsi="Times New Roman" w:cs="Times New Roman"/>
          <w:sz w:val="20"/>
          <w:szCs w:val="20"/>
        </w:rPr>
        <w:tab/>
      </w:r>
      <w:r w:rsidRPr="000428D0">
        <w:rPr>
          <w:rFonts w:ascii="Times New Roman" w:hAnsi="Times New Roman" w:cs="Times New Roman"/>
          <w:sz w:val="20"/>
          <w:szCs w:val="20"/>
        </w:rPr>
        <w:tab/>
      </w:r>
      <w:r w:rsidRPr="000428D0">
        <w:rPr>
          <w:rFonts w:ascii="Times New Roman" w:hAnsi="Times New Roman" w:cs="Times New Roman"/>
          <w:i/>
          <w:sz w:val="20"/>
          <w:szCs w:val="20"/>
        </w:rPr>
        <w:t>size</w:t>
      </w:r>
      <w:r w:rsidRPr="000428D0">
        <w:rPr>
          <w:rFonts w:ascii="Times New Roman" w:hAnsi="Times New Roman" w:cs="Times New Roman"/>
          <w:sz w:val="20"/>
          <w:szCs w:val="20"/>
        </w:rPr>
        <w:t>(</w:t>
      </w:r>
      <w:r w:rsidRPr="000428D0">
        <w:rPr>
          <w:rFonts w:ascii="Times New Roman" w:hAnsi="Times New Roman" w:cs="Times New Roman"/>
          <w:i/>
          <w:sz w:val="20"/>
          <w:szCs w:val="20"/>
        </w:rPr>
        <w:t>S</w:t>
      </w:r>
      <w:r w:rsidRPr="000428D0">
        <w:rPr>
          <w:rFonts w:ascii="Times New Roman" w:hAnsi="Times New Roman" w:cs="Times New Roman"/>
          <w:sz w:val="20"/>
          <w:szCs w:val="20"/>
        </w:rPr>
        <w:t>)</w:t>
      </w:r>
      <w:r w:rsidRPr="000428D0">
        <w:rPr>
          <w:rFonts w:ascii="Times New Roman" w:hAnsi="Times New Roman" w:cs="Times New Roman"/>
          <w:sz w:val="20"/>
          <w:szCs w:val="20"/>
        </w:rPr>
        <w:tab/>
      </w:r>
      <w:r w:rsidRPr="000428D0">
        <w:rPr>
          <w:rFonts w:ascii="Times New Roman" w:hAnsi="Times New Roman" w:cs="Times New Roman"/>
          <w:sz w:val="20"/>
          <w:szCs w:val="20"/>
        </w:rPr>
        <w:tab/>
      </w:r>
      <w:r w:rsidR="000428D0">
        <w:rPr>
          <w:rFonts w:ascii="Times New Roman" w:hAnsi="Times New Roman" w:cs="Times New Roman"/>
          <w:sz w:val="20"/>
          <w:szCs w:val="20"/>
        </w:rPr>
        <w:t>—</w:t>
      </w:r>
      <w:r w:rsidRPr="000428D0">
        <w:rPr>
          <w:rFonts w:ascii="Times New Roman" w:hAnsi="Times New Roman" w:cs="Times New Roman"/>
          <w:sz w:val="20"/>
          <w:szCs w:val="20"/>
        </w:rPr>
        <w:t xml:space="preserve">number of elements in set </w:t>
      </w:r>
      <w:r w:rsidRPr="000428D0">
        <w:rPr>
          <w:rFonts w:ascii="Times New Roman" w:hAnsi="Times New Roman" w:cs="Times New Roman"/>
          <w:i/>
          <w:sz w:val="20"/>
          <w:szCs w:val="20"/>
        </w:rPr>
        <w:t>S</w:t>
      </w:r>
    </w:p>
    <w:p w14:paraId="0E2BA91C" w14:textId="6EDCE042" w:rsidR="00C86640" w:rsidRPr="000428D0" w:rsidRDefault="00C86640" w:rsidP="00C86640">
      <w:pPr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8F9FA"/>
        </w:rPr>
      </w:pPr>
      <w:r w:rsidRPr="000428D0">
        <w:rPr>
          <w:rFonts w:ascii="Times New Roman" w:eastAsia="Times New Roman" w:hAnsi="Times New Roman" w:cs="Times New Roman"/>
          <w:i/>
          <w:color w:val="000000"/>
          <w:sz w:val="20"/>
          <w:szCs w:val="20"/>
          <w:shd w:val="clear" w:color="auto" w:fill="F8F9FA"/>
        </w:rPr>
        <w:t>add</w:t>
      </w:r>
      <w:r w:rsidRPr="000428D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8F9FA"/>
        </w:rPr>
        <w:t>(</w:t>
      </w:r>
      <w:r w:rsidRPr="000428D0">
        <w:rPr>
          <w:rFonts w:ascii="Times New Roman" w:eastAsia="Times New Roman" w:hAnsi="Times New Roman" w:cs="Times New Roman"/>
          <w:iCs/>
          <w:color w:val="000000"/>
          <w:sz w:val="20"/>
          <w:szCs w:val="20"/>
          <w:shd w:val="clear" w:color="auto" w:fill="F8F9FA"/>
        </w:rPr>
        <w:t>S</w:t>
      </w:r>
      <w:r w:rsidRPr="000428D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8F9FA"/>
        </w:rPr>
        <w:t>,</w:t>
      </w:r>
      <w:r w:rsidR="000428D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8F9FA"/>
        </w:rPr>
        <w:t xml:space="preserve"> </w:t>
      </w:r>
      <w:r w:rsidRPr="000428D0">
        <w:rPr>
          <w:rFonts w:ascii="Times New Roman" w:eastAsia="Times New Roman" w:hAnsi="Times New Roman" w:cs="Times New Roman"/>
          <w:iCs/>
          <w:color w:val="000000"/>
          <w:sz w:val="20"/>
          <w:szCs w:val="20"/>
          <w:shd w:val="clear" w:color="auto" w:fill="F8F9FA"/>
        </w:rPr>
        <w:t>x</w:t>
      </w:r>
      <w:r w:rsidRPr="000428D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8F9FA"/>
        </w:rPr>
        <w:t>)</w:t>
      </w:r>
      <w:r w:rsidR="000428D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8F9FA"/>
        </w:rPr>
        <w:tab/>
        <w:t>—</w:t>
      </w:r>
      <w:r w:rsidRPr="000428D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8F9FA"/>
        </w:rPr>
        <w:t xml:space="preserve">add integer </w:t>
      </w:r>
      <w:r w:rsidRPr="000428D0">
        <w:rPr>
          <w:rFonts w:ascii="Times New Roman" w:eastAsia="Times New Roman" w:hAnsi="Times New Roman" w:cs="Times New Roman"/>
          <w:i/>
          <w:color w:val="000000"/>
          <w:sz w:val="20"/>
          <w:szCs w:val="20"/>
          <w:shd w:val="clear" w:color="auto" w:fill="F8F9FA"/>
        </w:rPr>
        <w:t>x</w:t>
      </w:r>
      <w:r w:rsidRPr="000428D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8F9FA"/>
        </w:rPr>
        <w:t xml:space="preserve"> to set </w:t>
      </w:r>
      <w:r w:rsidRPr="000428D0">
        <w:rPr>
          <w:rFonts w:ascii="Times New Roman" w:eastAsia="Times New Roman" w:hAnsi="Times New Roman" w:cs="Times New Roman"/>
          <w:i/>
          <w:color w:val="000000"/>
          <w:sz w:val="20"/>
          <w:szCs w:val="20"/>
          <w:shd w:val="clear" w:color="auto" w:fill="F8F9FA"/>
        </w:rPr>
        <w:t>S</w:t>
      </w:r>
    </w:p>
    <w:p w14:paraId="4D01430E" w14:textId="57907BA1" w:rsidR="00C86640" w:rsidRPr="000428D0" w:rsidRDefault="000428D0" w:rsidP="00C86640">
      <w:pP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8F9FA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8F9FA"/>
        </w:rPr>
        <w:tab/>
      </w:r>
      <w:r w:rsidRPr="000428D0">
        <w:rPr>
          <w:rFonts w:ascii="Times New Roman" w:eastAsia="Times New Roman" w:hAnsi="Times New Roman" w:cs="Times New Roman"/>
          <w:i/>
          <w:color w:val="000000"/>
          <w:sz w:val="20"/>
          <w:szCs w:val="20"/>
          <w:shd w:val="clear" w:color="auto" w:fill="F8F9FA"/>
        </w:rPr>
        <w:t>remove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8F9FA"/>
        </w:rPr>
        <w:t>(</w:t>
      </w:r>
      <w:r w:rsidRPr="000428D0">
        <w:rPr>
          <w:rFonts w:ascii="Times New Roman" w:eastAsia="Times New Roman" w:hAnsi="Times New Roman" w:cs="Times New Roman"/>
          <w:i/>
          <w:color w:val="000000"/>
          <w:sz w:val="20"/>
          <w:szCs w:val="20"/>
          <w:shd w:val="clear" w:color="auto" w:fill="F8F9FA"/>
        </w:rPr>
        <w:t>S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8F9FA"/>
        </w:rPr>
        <w:t xml:space="preserve">, </w:t>
      </w:r>
      <w:r w:rsidRPr="000428D0">
        <w:rPr>
          <w:rFonts w:ascii="Times New Roman" w:eastAsia="Times New Roman" w:hAnsi="Times New Roman" w:cs="Times New Roman"/>
          <w:i/>
          <w:color w:val="000000"/>
          <w:sz w:val="20"/>
          <w:szCs w:val="20"/>
          <w:shd w:val="clear" w:color="auto" w:fill="F8F9FA"/>
        </w:rPr>
        <w:t>x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8F9FA"/>
        </w:rPr>
        <w:t>)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8F9FA"/>
        </w:rPr>
        <w:tab/>
        <w:t>—</w:t>
      </w:r>
      <w:r w:rsidR="00C86640" w:rsidRPr="000428D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8F9FA"/>
        </w:rPr>
        <w:t xml:space="preserve">remove </w:t>
      </w:r>
      <w:r w:rsidR="00C86640" w:rsidRPr="000428D0">
        <w:rPr>
          <w:rFonts w:ascii="Times New Roman" w:eastAsia="Times New Roman" w:hAnsi="Times New Roman" w:cs="Times New Roman"/>
          <w:i/>
          <w:color w:val="000000"/>
          <w:sz w:val="20"/>
          <w:szCs w:val="20"/>
          <w:shd w:val="clear" w:color="auto" w:fill="F8F9FA"/>
        </w:rPr>
        <w:t>x</w:t>
      </w:r>
      <w:r w:rsidR="00C86640" w:rsidRPr="000428D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8F9FA"/>
        </w:rPr>
        <w:t xml:space="preserve"> from set </w:t>
      </w:r>
      <w:r w:rsidR="00C86640" w:rsidRPr="000428D0">
        <w:rPr>
          <w:rFonts w:ascii="Times New Roman" w:eastAsia="Times New Roman" w:hAnsi="Times New Roman" w:cs="Times New Roman"/>
          <w:i/>
          <w:color w:val="000000"/>
          <w:sz w:val="20"/>
          <w:szCs w:val="20"/>
          <w:shd w:val="clear" w:color="auto" w:fill="F8F9FA"/>
        </w:rPr>
        <w:t>S</w:t>
      </w:r>
    </w:p>
    <w:p w14:paraId="091BBD56" w14:textId="40231BB3" w:rsidR="00C86640" w:rsidRPr="000428D0" w:rsidRDefault="000428D0" w:rsidP="00C8664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8F9FA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8F9FA"/>
        </w:rPr>
        <w:tab/>
      </w:r>
      <w:r w:rsidRPr="000428D0">
        <w:rPr>
          <w:rFonts w:ascii="Times New Roman" w:eastAsia="Times New Roman" w:hAnsi="Times New Roman" w:cs="Times New Roman"/>
          <w:i/>
          <w:color w:val="000000"/>
          <w:sz w:val="20"/>
          <w:szCs w:val="20"/>
          <w:shd w:val="clear" w:color="auto" w:fill="F8F9FA"/>
        </w:rPr>
        <w:t>isIn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8F9FA"/>
        </w:rPr>
        <w:t>(</w:t>
      </w:r>
      <w:r w:rsidRPr="000428D0">
        <w:rPr>
          <w:rFonts w:ascii="Times New Roman" w:eastAsia="Times New Roman" w:hAnsi="Times New Roman" w:cs="Times New Roman"/>
          <w:i/>
          <w:color w:val="000000"/>
          <w:sz w:val="20"/>
          <w:szCs w:val="20"/>
          <w:shd w:val="clear" w:color="auto" w:fill="F8F9FA"/>
        </w:rPr>
        <w:t>x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8F9FA"/>
        </w:rPr>
        <w:t>, S</w:t>
      </w:r>
      <w:r w:rsidRPr="000428D0">
        <w:rPr>
          <w:rFonts w:ascii="Times New Roman" w:eastAsia="Times New Roman" w:hAnsi="Times New Roman" w:cs="Times New Roman"/>
          <w:i/>
          <w:color w:val="000000"/>
          <w:sz w:val="20"/>
          <w:szCs w:val="20"/>
          <w:shd w:val="clear" w:color="auto" w:fill="F8F9FA"/>
        </w:rPr>
        <w:t>)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8F9F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8F9FA"/>
        </w:rPr>
        <w:tab/>
        <w:t>—</w:t>
      </w:r>
      <w:r w:rsidR="00C86640" w:rsidRPr="000428D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8F9FA"/>
        </w:rPr>
        <w:t xml:space="preserve">return true iff integer </w:t>
      </w:r>
      <w:r w:rsidR="00C86640" w:rsidRPr="000428D0">
        <w:rPr>
          <w:rFonts w:ascii="Times New Roman" w:eastAsia="Times New Roman" w:hAnsi="Times New Roman" w:cs="Times New Roman"/>
          <w:i/>
          <w:color w:val="000000"/>
          <w:sz w:val="20"/>
          <w:szCs w:val="20"/>
          <w:shd w:val="clear" w:color="auto" w:fill="F8F9FA"/>
        </w:rPr>
        <w:t>x</w:t>
      </w:r>
      <w:r w:rsidR="00C86640" w:rsidRPr="000428D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8F9FA"/>
        </w:rPr>
        <w:t xml:space="preserve"> is in set </w:t>
      </w:r>
      <w:r w:rsidR="00C86640" w:rsidRPr="000428D0">
        <w:rPr>
          <w:rFonts w:ascii="Times New Roman" w:eastAsia="Times New Roman" w:hAnsi="Times New Roman" w:cs="Times New Roman"/>
          <w:i/>
          <w:color w:val="000000"/>
          <w:sz w:val="20"/>
          <w:szCs w:val="20"/>
          <w:shd w:val="clear" w:color="auto" w:fill="F8F9FA"/>
        </w:rPr>
        <w:t>S</w:t>
      </w:r>
    </w:p>
    <w:p w14:paraId="6EF02990" w14:textId="370D0503" w:rsidR="00C86640" w:rsidRPr="00340A91" w:rsidRDefault="00340A91" w:rsidP="00220BF8">
      <w:pPr>
        <w:spacing w:before="120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Note that nothing is said about how type </w:t>
      </w:r>
      <w:r>
        <w:rPr>
          <w:rFonts w:ascii="Times New Roman" w:hAnsi="Times New Roman" w:cs="Times New Roman"/>
          <w:i/>
          <w:sz w:val="20"/>
          <w:szCs w:val="20"/>
        </w:rPr>
        <w:t>set-of-integers</w:t>
      </w:r>
      <w:r>
        <w:rPr>
          <w:rFonts w:ascii="Times New Roman" w:hAnsi="Times New Roman" w:cs="Times New Roman"/>
          <w:sz w:val="20"/>
          <w:szCs w:val="20"/>
        </w:rPr>
        <w:t xml:space="preserve"> should be implemented.</w:t>
      </w:r>
    </w:p>
    <w:p w14:paraId="6A11770A" w14:textId="09860D73" w:rsidR="00CE63DF" w:rsidRPr="00340A91" w:rsidRDefault="00340A91" w:rsidP="00340A91">
      <w:pPr>
        <w:widowControl w:val="0"/>
        <w:autoSpaceDE w:val="0"/>
        <w:autoSpaceDN w:val="0"/>
        <w:adjustRightInd w:val="0"/>
        <w:spacing w:before="240"/>
        <w:jc w:val="both"/>
        <w:rPr>
          <w:rFonts w:ascii="Times New Roman" w:hAnsi="Times New Roman" w:cs="Times New Roman"/>
          <w:b/>
          <w:color w:val="1A1A1A"/>
          <w:sz w:val="20"/>
          <w:szCs w:val="20"/>
        </w:rPr>
      </w:pPr>
      <w:r w:rsidRPr="00340A91">
        <w:rPr>
          <w:rFonts w:ascii="Times New Roman" w:hAnsi="Times New Roman" w:cs="Times New Roman"/>
          <w:b/>
          <w:color w:val="1A1A1A"/>
          <w:sz w:val="20"/>
          <w:szCs w:val="20"/>
        </w:rPr>
        <w:t>Using a Java interface to define an abstract data type</w:t>
      </w:r>
    </w:p>
    <w:p w14:paraId="2C9A8C51" w14:textId="7B510B71" w:rsidR="001B3BDE" w:rsidRDefault="00340A91" w:rsidP="00DB6A37">
      <w:pPr>
        <w:spacing w:before="120"/>
        <w:ind w:firstLine="288"/>
        <w:jc w:val="both"/>
        <w:rPr>
          <w:rFonts w:ascii="Times New Roman" w:hAnsi="Times New Roman" w:cs="Times New Roman"/>
          <w:color w:val="1A1A1A"/>
          <w:sz w:val="20"/>
          <w:szCs w:val="20"/>
        </w:rPr>
      </w:pPr>
      <w:r>
        <w:rPr>
          <w:rFonts w:ascii="Times New Roman" w:hAnsi="Times New Roman" w:cs="Times New Roman"/>
          <w:color w:val="1A1A1A"/>
          <w:sz w:val="20"/>
          <w:szCs w:val="20"/>
        </w:rPr>
        <w:t xml:space="preserve">An interface consists basically of a set of abstract methods. </w:t>
      </w:r>
      <w:r w:rsidR="00220BF8">
        <w:rPr>
          <w:rFonts w:ascii="Times New Roman" w:hAnsi="Times New Roman" w:cs="Times New Roman"/>
          <w:color w:val="1A1A1A"/>
          <w:sz w:val="20"/>
          <w:szCs w:val="20"/>
        </w:rPr>
        <w:t xml:space="preserve">We can therefore think of an interface as defining an abstract data type, where the </w:t>
      </w:r>
      <w:r w:rsidR="00220BF8">
        <w:rPr>
          <w:rFonts w:ascii="Times New Roman" w:hAnsi="Times New Roman" w:cs="Times New Roman"/>
          <w:i/>
          <w:color w:val="1A1A1A"/>
          <w:sz w:val="20"/>
          <w:szCs w:val="20"/>
        </w:rPr>
        <w:t>syntax</w:t>
      </w:r>
      <w:r w:rsidR="00220BF8">
        <w:rPr>
          <w:rFonts w:ascii="Times New Roman" w:hAnsi="Times New Roman" w:cs="Times New Roman"/>
          <w:color w:val="1A1A1A"/>
          <w:sz w:val="20"/>
          <w:szCs w:val="20"/>
        </w:rPr>
        <w:t xml:space="preserve"> of operations on the set of values is </w:t>
      </w:r>
      <w:r w:rsidR="00AC0C67">
        <w:rPr>
          <w:rFonts w:ascii="Times New Roman" w:hAnsi="Times New Roman" w:cs="Times New Roman"/>
          <w:color w:val="1A1A1A"/>
          <w:sz w:val="20"/>
          <w:szCs w:val="20"/>
        </w:rPr>
        <w:t>defined</w:t>
      </w:r>
      <w:r w:rsidR="00220BF8">
        <w:rPr>
          <w:rFonts w:ascii="Times New Roman" w:hAnsi="Times New Roman" w:cs="Times New Roman"/>
          <w:color w:val="1A1A1A"/>
          <w:sz w:val="20"/>
          <w:szCs w:val="20"/>
        </w:rPr>
        <w:t xml:space="preserve"> by the abstract methods and the set of values and meaning of the</w:t>
      </w:r>
      <w:r w:rsidR="00645ED9">
        <w:rPr>
          <w:rFonts w:ascii="Times New Roman" w:hAnsi="Times New Roman" w:cs="Times New Roman"/>
          <w:color w:val="1A1A1A"/>
          <w:sz w:val="20"/>
          <w:szCs w:val="20"/>
        </w:rPr>
        <w:t>se</w:t>
      </w:r>
      <w:r w:rsidR="00220BF8">
        <w:rPr>
          <w:rFonts w:ascii="Times New Roman" w:hAnsi="Times New Roman" w:cs="Times New Roman"/>
          <w:color w:val="1A1A1A"/>
          <w:sz w:val="20"/>
          <w:szCs w:val="20"/>
        </w:rPr>
        <w:t xml:space="preserve"> operations are given in comments.</w:t>
      </w:r>
    </w:p>
    <w:p w14:paraId="63763E8E" w14:textId="291301E8" w:rsidR="00AC0C67" w:rsidRDefault="00BF49A0" w:rsidP="00AC0C67">
      <w:pPr>
        <w:spacing w:before="120"/>
        <w:ind w:firstLine="288"/>
        <w:jc w:val="both"/>
        <w:rPr>
          <w:rFonts w:ascii="Times New Roman" w:hAnsi="Times New Roman" w:cs="Times New Roman"/>
          <w:color w:val="1A1A1A"/>
          <w:sz w:val="20"/>
          <w:szCs w:val="20"/>
        </w:rPr>
      </w:pPr>
      <w:r>
        <w:rPr>
          <w:rFonts w:ascii="Times New Roman" w:hAnsi="Times New Roman" w:cs="Times New Roman"/>
          <w:color w:val="1A1A1A"/>
          <w:sz w:val="20"/>
          <w:szCs w:val="20"/>
        </w:rPr>
        <w:t xml:space="preserve">For example, consider Java’s interface </w:t>
      </w:r>
      <w:r w:rsidRPr="006974AE">
        <w:rPr>
          <w:rFonts w:ascii="Times New Roman" w:hAnsi="Times New Roman" w:cs="Times New Roman"/>
          <w:i/>
          <w:color w:val="1A1A1A"/>
          <w:sz w:val="20"/>
          <w:szCs w:val="20"/>
        </w:rPr>
        <w:t>Set</w:t>
      </w:r>
      <w:r>
        <w:rPr>
          <w:rFonts w:ascii="Times New Roman" w:hAnsi="Times New Roman" w:cs="Times New Roman"/>
          <w:color w:val="1A1A1A"/>
          <w:sz w:val="20"/>
          <w:szCs w:val="20"/>
        </w:rPr>
        <w:t>&lt;</w:t>
      </w:r>
      <w:r w:rsidRPr="006974AE">
        <w:rPr>
          <w:rFonts w:ascii="Times New Roman" w:hAnsi="Times New Roman" w:cs="Times New Roman"/>
          <w:i/>
          <w:color w:val="1A1A1A"/>
          <w:sz w:val="20"/>
          <w:szCs w:val="20"/>
        </w:rPr>
        <w:t>E</w:t>
      </w:r>
      <w:r>
        <w:rPr>
          <w:rFonts w:ascii="Times New Roman" w:hAnsi="Times New Roman" w:cs="Times New Roman"/>
          <w:color w:val="1A1A1A"/>
          <w:sz w:val="20"/>
          <w:szCs w:val="20"/>
        </w:rPr>
        <w:t>&gt;</w:t>
      </w:r>
      <w:r w:rsidR="00C1498D">
        <w:rPr>
          <w:rFonts w:ascii="Times New Roman" w:hAnsi="Times New Roman" w:cs="Times New Roman"/>
          <w:color w:val="1A1A1A"/>
          <w:sz w:val="20"/>
          <w:szCs w:val="20"/>
        </w:rPr>
        <w:t xml:space="preserve">, whose specification in Java version 8 can be found here: </w:t>
      </w:r>
      <w:r w:rsidR="00C1498D" w:rsidRPr="00C1498D">
        <w:rPr>
          <w:rFonts w:ascii="Times New Roman" w:hAnsi="Times New Roman" w:cs="Times New Roman"/>
          <w:color w:val="1A1A1A"/>
          <w:sz w:val="20"/>
          <w:szCs w:val="20"/>
        </w:rPr>
        <w:t>docs.oracle.com/javase/8/docs/api/java/util/Set.html</w:t>
      </w:r>
      <w:r>
        <w:rPr>
          <w:rFonts w:ascii="Times New Roman" w:hAnsi="Times New Roman" w:cs="Times New Roman"/>
          <w:color w:val="1A1A1A"/>
          <w:sz w:val="20"/>
          <w:szCs w:val="20"/>
        </w:rPr>
        <w:t xml:space="preserve">. </w:t>
      </w:r>
      <w:r w:rsidR="00AC0C67">
        <w:rPr>
          <w:rFonts w:ascii="Times New Roman" w:hAnsi="Times New Roman" w:cs="Times New Roman"/>
          <w:color w:val="1A1A1A"/>
          <w:sz w:val="20"/>
          <w:szCs w:val="20"/>
        </w:rPr>
        <w:t>A small part of its declaration is given in the text box at the bottom of the page.</w:t>
      </w:r>
      <w:r w:rsidR="006974AE">
        <w:rPr>
          <w:rFonts w:ascii="Times New Roman" w:hAnsi="Times New Roman" w:cs="Times New Roman"/>
          <w:color w:val="1A1A1A"/>
          <w:sz w:val="20"/>
          <w:szCs w:val="20"/>
        </w:rPr>
        <w:t xml:space="preserve"> We gather from that declaration that:</w:t>
      </w:r>
    </w:p>
    <w:p w14:paraId="7E14BEF6" w14:textId="51EDB2E8" w:rsidR="006974AE" w:rsidRDefault="006974AE" w:rsidP="006974AE">
      <w:pPr>
        <w:pStyle w:val="ListParagraph"/>
        <w:numPr>
          <w:ilvl w:val="0"/>
          <w:numId w:val="8"/>
        </w:numPr>
        <w:spacing w:before="120"/>
        <w:jc w:val="both"/>
        <w:rPr>
          <w:rFonts w:ascii="Times New Roman" w:hAnsi="Times New Roman" w:cs="Times New Roman"/>
          <w:color w:val="1A1A1A"/>
          <w:sz w:val="20"/>
          <w:szCs w:val="20"/>
        </w:rPr>
      </w:pPr>
      <w:r>
        <w:rPr>
          <w:rFonts w:ascii="Times New Roman" w:hAnsi="Times New Roman" w:cs="Times New Roman"/>
          <w:color w:val="1A1A1A"/>
          <w:sz w:val="20"/>
          <w:szCs w:val="20"/>
        </w:rPr>
        <w:t xml:space="preserve">The values in type </w:t>
      </w:r>
      <w:r w:rsidRPr="006974AE">
        <w:rPr>
          <w:rFonts w:ascii="Times New Roman" w:hAnsi="Times New Roman" w:cs="Times New Roman"/>
          <w:i/>
          <w:color w:val="1A1A1A"/>
          <w:sz w:val="20"/>
          <w:szCs w:val="20"/>
        </w:rPr>
        <w:t>Set</w:t>
      </w:r>
      <w:r>
        <w:rPr>
          <w:rFonts w:ascii="Times New Roman" w:hAnsi="Times New Roman" w:cs="Times New Roman"/>
          <w:color w:val="1A1A1A"/>
          <w:sz w:val="20"/>
          <w:szCs w:val="20"/>
        </w:rPr>
        <w:t>&lt;</w:t>
      </w:r>
      <w:r w:rsidRPr="006974AE">
        <w:rPr>
          <w:rFonts w:ascii="Times New Roman" w:hAnsi="Times New Roman" w:cs="Times New Roman"/>
          <w:i/>
          <w:color w:val="1A1A1A"/>
          <w:sz w:val="20"/>
          <w:szCs w:val="20"/>
        </w:rPr>
        <w:t>E</w:t>
      </w:r>
      <w:r>
        <w:rPr>
          <w:rFonts w:ascii="Times New Roman" w:hAnsi="Times New Roman" w:cs="Times New Roman"/>
          <w:color w:val="1A1A1A"/>
          <w:sz w:val="20"/>
          <w:szCs w:val="20"/>
        </w:rPr>
        <w:t>&gt;</w:t>
      </w:r>
      <w:r w:rsidR="00C1498D">
        <w:rPr>
          <w:rFonts w:ascii="Times New Roman" w:hAnsi="Times New Roman" w:cs="Times New Roman"/>
          <w:color w:val="1A1A1A"/>
          <w:sz w:val="20"/>
          <w:szCs w:val="20"/>
        </w:rPr>
        <w:t xml:space="preserve"> are</w:t>
      </w:r>
      <w:r>
        <w:rPr>
          <w:rFonts w:ascii="Times New Roman" w:hAnsi="Times New Roman" w:cs="Times New Roman"/>
          <w:color w:val="1A1A1A"/>
          <w:sz w:val="20"/>
          <w:szCs w:val="20"/>
        </w:rPr>
        <w:t xml:space="preserve"> the sets of elements of type </w:t>
      </w:r>
      <w:r w:rsidRPr="006974AE">
        <w:rPr>
          <w:rFonts w:ascii="Times New Roman" w:hAnsi="Times New Roman" w:cs="Times New Roman"/>
          <w:i/>
          <w:color w:val="1A1A1A"/>
          <w:sz w:val="20"/>
          <w:szCs w:val="20"/>
        </w:rPr>
        <w:t>E</w:t>
      </w:r>
      <w:r>
        <w:rPr>
          <w:rFonts w:ascii="Times New Roman" w:hAnsi="Times New Roman" w:cs="Times New Roman"/>
          <w:color w:val="1A1A1A"/>
          <w:sz w:val="20"/>
          <w:szCs w:val="20"/>
        </w:rPr>
        <w:t xml:space="preserve"> —collections of elements with no duplicates.</w:t>
      </w:r>
    </w:p>
    <w:p w14:paraId="7E8DA908" w14:textId="1F7376F9" w:rsidR="006974AE" w:rsidRDefault="006974AE" w:rsidP="006974AE">
      <w:pPr>
        <w:pStyle w:val="ListParagraph"/>
        <w:numPr>
          <w:ilvl w:val="0"/>
          <w:numId w:val="8"/>
        </w:numPr>
        <w:spacing w:before="120"/>
        <w:jc w:val="both"/>
        <w:rPr>
          <w:rFonts w:ascii="Times New Roman" w:hAnsi="Times New Roman" w:cs="Times New Roman"/>
          <w:color w:val="1A1A1A"/>
          <w:sz w:val="20"/>
          <w:szCs w:val="20"/>
        </w:rPr>
      </w:pPr>
      <w:r>
        <w:rPr>
          <w:rFonts w:ascii="Times New Roman" w:hAnsi="Times New Roman" w:cs="Times New Roman"/>
          <w:color w:val="1A1A1A"/>
          <w:sz w:val="20"/>
          <w:szCs w:val="20"/>
        </w:rPr>
        <w:t xml:space="preserve">The operations on values of type </w:t>
      </w:r>
      <w:r w:rsidRPr="006974AE">
        <w:rPr>
          <w:rFonts w:ascii="Times New Roman" w:hAnsi="Times New Roman" w:cs="Times New Roman"/>
          <w:i/>
          <w:color w:val="1A1A1A"/>
          <w:sz w:val="20"/>
          <w:szCs w:val="20"/>
        </w:rPr>
        <w:t>Set</w:t>
      </w:r>
      <w:r>
        <w:rPr>
          <w:rFonts w:ascii="Times New Roman" w:hAnsi="Times New Roman" w:cs="Times New Roman"/>
          <w:color w:val="1A1A1A"/>
          <w:sz w:val="20"/>
          <w:szCs w:val="20"/>
        </w:rPr>
        <w:t>&lt;</w:t>
      </w:r>
      <w:r w:rsidRPr="006974AE">
        <w:rPr>
          <w:rFonts w:ascii="Times New Roman" w:hAnsi="Times New Roman" w:cs="Times New Roman"/>
          <w:i/>
          <w:color w:val="1A1A1A"/>
          <w:sz w:val="20"/>
          <w:szCs w:val="20"/>
        </w:rPr>
        <w:t>E</w:t>
      </w:r>
      <w:r>
        <w:rPr>
          <w:rFonts w:ascii="Times New Roman" w:hAnsi="Times New Roman" w:cs="Times New Roman"/>
          <w:color w:val="1A1A1A"/>
          <w:sz w:val="20"/>
          <w:szCs w:val="20"/>
        </w:rPr>
        <w:t xml:space="preserve">&gt; are (1) </w:t>
      </w:r>
      <w:r w:rsidRPr="006974AE">
        <w:rPr>
          <w:rFonts w:ascii="Times New Roman" w:hAnsi="Times New Roman" w:cs="Times New Roman"/>
          <w:i/>
          <w:color w:val="1A1A1A"/>
          <w:sz w:val="20"/>
          <w:szCs w:val="20"/>
        </w:rPr>
        <w:t>add</w:t>
      </w:r>
      <w:r>
        <w:rPr>
          <w:rFonts w:ascii="Times New Roman" w:hAnsi="Times New Roman" w:cs="Times New Roman"/>
          <w:color w:val="1A1A1A"/>
          <w:sz w:val="20"/>
          <w:szCs w:val="20"/>
        </w:rPr>
        <w:t>(</w:t>
      </w:r>
      <w:r w:rsidRPr="006974AE">
        <w:rPr>
          <w:rFonts w:ascii="Times New Roman" w:hAnsi="Times New Roman" w:cs="Times New Roman"/>
          <w:i/>
          <w:color w:val="1A1A1A"/>
          <w:sz w:val="20"/>
          <w:szCs w:val="20"/>
        </w:rPr>
        <w:t>E e</w:t>
      </w:r>
      <w:r>
        <w:rPr>
          <w:rFonts w:ascii="Times New Roman" w:hAnsi="Times New Roman" w:cs="Times New Roman"/>
          <w:color w:val="1A1A1A"/>
          <w:sz w:val="20"/>
          <w:szCs w:val="20"/>
        </w:rPr>
        <w:t xml:space="preserve">), (2) </w:t>
      </w:r>
      <w:r w:rsidRPr="006974AE">
        <w:rPr>
          <w:rFonts w:ascii="Times New Roman" w:hAnsi="Times New Roman" w:cs="Times New Roman"/>
          <w:i/>
          <w:color w:val="1A1A1A"/>
          <w:sz w:val="20"/>
          <w:szCs w:val="20"/>
        </w:rPr>
        <w:t>contains</w:t>
      </w:r>
      <w:r>
        <w:rPr>
          <w:rFonts w:ascii="Times New Roman" w:hAnsi="Times New Roman" w:cs="Times New Roman"/>
          <w:color w:val="1A1A1A"/>
          <w:sz w:val="20"/>
          <w:szCs w:val="20"/>
        </w:rPr>
        <w:t>(</w:t>
      </w:r>
      <w:r w:rsidRPr="006974AE">
        <w:rPr>
          <w:rFonts w:ascii="Times New Roman" w:hAnsi="Times New Roman" w:cs="Times New Roman"/>
          <w:i/>
          <w:color w:val="1A1A1A"/>
          <w:sz w:val="20"/>
          <w:szCs w:val="20"/>
        </w:rPr>
        <w:t>E e</w:t>
      </w:r>
      <w:r>
        <w:rPr>
          <w:rFonts w:ascii="Times New Roman" w:hAnsi="Times New Roman" w:cs="Times New Roman"/>
          <w:color w:val="1A1A1A"/>
          <w:sz w:val="20"/>
          <w:szCs w:val="20"/>
        </w:rPr>
        <w:t xml:space="preserve">), and </w:t>
      </w:r>
      <w:r w:rsidRPr="006974AE">
        <w:rPr>
          <w:rFonts w:ascii="Times New Roman" w:hAnsi="Times New Roman" w:cs="Times New Roman"/>
          <w:i/>
          <w:color w:val="1A1A1A"/>
          <w:sz w:val="20"/>
          <w:szCs w:val="20"/>
        </w:rPr>
        <w:t>size</w:t>
      </w:r>
      <w:r>
        <w:rPr>
          <w:rFonts w:ascii="Times New Roman" w:hAnsi="Times New Roman" w:cs="Times New Roman"/>
          <w:color w:val="1A1A1A"/>
          <w:sz w:val="20"/>
          <w:szCs w:val="20"/>
        </w:rPr>
        <w:t>().</w:t>
      </w:r>
    </w:p>
    <w:p w14:paraId="2BA7F4E4" w14:textId="737952F9" w:rsidR="006974AE" w:rsidRDefault="006974AE" w:rsidP="006974AE">
      <w:pPr>
        <w:pStyle w:val="ListParagraph"/>
        <w:numPr>
          <w:ilvl w:val="0"/>
          <w:numId w:val="8"/>
        </w:numPr>
        <w:spacing w:before="120"/>
        <w:jc w:val="both"/>
        <w:rPr>
          <w:rFonts w:ascii="Times New Roman" w:hAnsi="Times New Roman" w:cs="Times New Roman"/>
          <w:color w:val="1A1A1A"/>
          <w:sz w:val="20"/>
          <w:szCs w:val="20"/>
        </w:rPr>
      </w:pPr>
      <w:r>
        <w:rPr>
          <w:rFonts w:ascii="Times New Roman" w:hAnsi="Times New Roman" w:cs="Times New Roman"/>
          <w:color w:val="1A1A1A"/>
          <w:sz w:val="20"/>
          <w:szCs w:val="20"/>
        </w:rPr>
        <w:t xml:space="preserve">The meanings (semantics) of these operations are given in the Javadoc specs that precede the </w:t>
      </w:r>
      <w:r w:rsidR="00F23797">
        <w:rPr>
          <w:rFonts w:ascii="Times New Roman" w:hAnsi="Times New Roman" w:cs="Times New Roman"/>
          <w:color w:val="1A1A1A"/>
          <w:sz w:val="20"/>
          <w:szCs w:val="20"/>
        </w:rPr>
        <w:t>declarations of the operations</w:t>
      </w:r>
      <w:r>
        <w:rPr>
          <w:rFonts w:ascii="Times New Roman" w:hAnsi="Times New Roman" w:cs="Times New Roman"/>
          <w:color w:val="1A1A1A"/>
          <w:sz w:val="20"/>
          <w:szCs w:val="20"/>
        </w:rPr>
        <w:t>.</w:t>
      </w:r>
    </w:p>
    <w:p w14:paraId="7A9FC42C" w14:textId="64D2AB12" w:rsidR="006974AE" w:rsidRDefault="00206116" w:rsidP="006974AE">
      <w:pPr>
        <w:pStyle w:val="ListParagraph"/>
        <w:numPr>
          <w:ilvl w:val="0"/>
          <w:numId w:val="8"/>
        </w:numPr>
        <w:spacing w:before="120"/>
        <w:jc w:val="both"/>
        <w:rPr>
          <w:rFonts w:ascii="Times New Roman" w:hAnsi="Times New Roman" w:cs="Times New Roman"/>
          <w:color w:val="1A1A1A"/>
          <w:sz w:val="20"/>
          <w:szCs w:val="20"/>
        </w:rPr>
      </w:pPr>
      <w:r>
        <w:rPr>
          <w:rFonts w:ascii="Times New Roman" w:hAnsi="Times New Roman" w:cs="Times New Roman"/>
          <w:color w:val="1A1A1A"/>
          <w:sz w:val="20"/>
          <w:szCs w:val="20"/>
        </w:rPr>
        <w:t>More explanation of the set of values and the operations on them are given in the long Javadoc comment that precedes the class header.</w:t>
      </w:r>
    </w:p>
    <w:p w14:paraId="040A64CD" w14:textId="49457908" w:rsidR="008178E0" w:rsidRDefault="008178E0" w:rsidP="008178E0">
      <w:pPr>
        <w:spacing w:before="120"/>
        <w:jc w:val="both"/>
        <w:rPr>
          <w:rFonts w:ascii="Times New Roman" w:hAnsi="Times New Roman" w:cs="Times New Roman"/>
          <w:color w:val="1A1A1A"/>
          <w:sz w:val="20"/>
          <w:szCs w:val="20"/>
        </w:rPr>
      </w:pPr>
      <w:r>
        <w:rPr>
          <w:rFonts w:ascii="Times New Roman" w:hAnsi="Times New Roman" w:cs="Times New Roman"/>
          <w:noProof/>
          <w:color w:val="1A1A1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267840" wp14:editId="1BEDE9AE">
                <wp:simplePos x="0" y="0"/>
                <wp:positionH relativeFrom="column">
                  <wp:posOffset>-18415</wp:posOffset>
                </wp:positionH>
                <wp:positionV relativeFrom="paragraph">
                  <wp:posOffset>204032</wp:posOffset>
                </wp:positionV>
                <wp:extent cx="6036486" cy="2125192"/>
                <wp:effectExtent l="0" t="0" r="8890" b="88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6486" cy="21251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9769FE" w14:textId="77777777" w:rsidR="00AC0C67" w:rsidRDefault="00E74010" w:rsidP="00AC0C67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color w:val="1A1A1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A1A1A"/>
                                <w:sz w:val="20"/>
                                <w:szCs w:val="20"/>
                              </w:rPr>
                              <w:t>/**</w:t>
                            </w:r>
                            <w:r w:rsidR="00F5700E">
                              <w:rPr>
                                <w:rFonts w:ascii="Times New Roman" w:hAnsi="Times New Roman" w:cs="Times New Roman"/>
                                <w:color w:val="1A1A1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A1A1A"/>
                                <w:sz w:val="20"/>
                                <w:szCs w:val="20"/>
                              </w:rPr>
                              <w:t>A collection that contains no duplicate elements. More formally, sets contain no pair of</w:t>
                            </w:r>
                            <w:r w:rsidR="00F5700E">
                              <w:rPr>
                                <w:rFonts w:ascii="Times New Roman" w:hAnsi="Times New Roman" w:cs="Times New Roman"/>
                                <w:color w:val="1A1A1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A1A1A"/>
                                <w:sz w:val="20"/>
                                <w:szCs w:val="20"/>
                              </w:rPr>
                              <w:t>elements e1 and e2</w:t>
                            </w:r>
                            <w:r w:rsidR="00F5700E">
                              <w:rPr>
                                <w:rFonts w:ascii="Times New Roman" w:hAnsi="Times New Roman" w:cs="Times New Roman"/>
                                <w:color w:val="1A1A1A"/>
                                <w:sz w:val="20"/>
                                <w:szCs w:val="20"/>
                              </w:rPr>
                              <w:br/>
                              <w:t xml:space="preserve">   *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A1A1A"/>
                                <w:sz w:val="20"/>
                                <w:szCs w:val="20"/>
                              </w:rPr>
                              <w:t xml:space="preserve"> such that e1.equals(e2) … As implied by its name</w:t>
                            </w:r>
                            <w:r w:rsidR="00F5700E">
                              <w:rPr>
                                <w:rFonts w:ascii="Times New Roman" w:hAnsi="Times New Roman" w:cs="Times New Roman"/>
                                <w:color w:val="1A1A1A"/>
                                <w:sz w:val="20"/>
                                <w:szCs w:val="20"/>
                              </w:rPr>
                              <w:t xml:space="preserve">, this interface models the mathematical </w:t>
                            </w:r>
                            <w:r w:rsidR="00F5700E">
                              <w:rPr>
                                <w:rFonts w:ascii="Times New Roman" w:hAnsi="Times New Roman" w:cs="Times New Roman"/>
                                <w:i/>
                                <w:color w:val="1A1A1A"/>
                                <w:sz w:val="20"/>
                                <w:szCs w:val="20"/>
                              </w:rPr>
                              <w:t>set</w:t>
                            </w:r>
                            <w:r w:rsidR="00F5700E">
                              <w:rPr>
                                <w:rFonts w:ascii="Times New Roman" w:hAnsi="Times New Roman" w:cs="Times New Roman"/>
                                <w:color w:val="1A1A1A"/>
                                <w:sz w:val="20"/>
                                <w:szCs w:val="20"/>
                              </w:rPr>
                              <w:t xml:space="preserve"> abstraction.</w:t>
                            </w:r>
                            <w:r w:rsidR="00AC0C67">
                              <w:rPr>
                                <w:rFonts w:ascii="Times New Roman" w:hAnsi="Times New Roman" w:cs="Times New Roman"/>
                                <w:color w:val="1A1A1A"/>
                                <w:sz w:val="20"/>
                                <w:szCs w:val="20"/>
                              </w:rPr>
                              <w:t xml:space="preserve"> …</w:t>
                            </w:r>
                            <w:r w:rsidR="00F5700E">
                              <w:rPr>
                                <w:rFonts w:ascii="Times New Roman" w:hAnsi="Times New Roman" w:cs="Times New Roman"/>
                                <w:color w:val="1A1A1A"/>
                                <w:sz w:val="20"/>
                                <w:szCs w:val="20"/>
                              </w:rPr>
                              <w:t xml:space="preserve"> */</w:t>
                            </w:r>
                          </w:p>
                          <w:p w14:paraId="3BC387E6" w14:textId="32C9F108" w:rsidR="00E74010" w:rsidRDefault="00E74010" w:rsidP="00AC0C67">
                            <w:pPr>
                              <w:rPr>
                                <w:rFonts w:ascii="Times New Roman" w:hAnsi="Times New Roman" w:cs="Times New Roman"/>
                                <w:color w:val="1A1A1A"/>
                                <w:sz w:val="20"/>
                                <w:szCs w:val="20"/>
                              </w:rPr>
                            </w:pPr>
                            <w:r w:rsidRPr="00AC0C67">
                              <w:rPr>
                                <w:rFonts w:ascii="Times New Roman" w:hAnsi="Times New Roman" w:cs="Times New Roman"/>
                                <w:b/>
                                <w:color w:val="1A1A1A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A1A1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C0C67">
                              <w:rPr>
                                <w:rFonts w:ascii="Times New Roman" w:hAnsi="Times New Roman" w:cs="Times New Roman"/>
                                <w:b/>
                                <w:color w:val="1A1A1A"/>
                                <w:sz w:val="20"/>
                                <w:szCs w:val="20"/>
                              </w:rPr>
                              <w:t>interface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A1A1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498D">
                              <w:rPr>
                                <w:rFonts w:ascii="Times New Roman" w:hAnsi="Times New Roman" w:cs="Times New Roman"/>
                                <w:i/>
                                <w:color w:val="1A1A1A"/>
                                <w:sz w:val="20"/>
                                <w:szCs w:val="20"/>
                              </w:rPr>
                              <w:t>Set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A1A1A"/>
                                <w:sz w:val="20"/>
                                <w:szCs w:val="20"/>
                              </w:rPr>
                              <w:t>&lt;</w:t>
                            </w:r>
                            <w:r w:rsidRPr="00C1498D">
                              <w:rPr>
                                <w:rFonts w:ascii="Times New Roman" w:hAnsi="Times New Roman" w:cs="Times New Roman"/>
                                <w:i/>
                                <w:color w:val="1A1A1A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A1A1A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r w:rsidRPr="00AC0C67">
                              <w:rPr>
                                <w:rFonts w:ascii="Times New Roman" w:hAnsi="Times New Roman" w:cs="Times New Roman"/>
                                <w:b/>
                                <w:color w:val="1A1A1A"/>
                                <w:sz w:val="20"/>
                                <w:szCs w:val="20"/>
                              </w:rPr>
                              <w:t>extends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A1A1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498D">
                              <w:rPr>
                                <w:rFonts w:ascii="Times New Roman" w:hAnsi="Times New Roman" w:cs="Times New Roman"/>
                                <w:i/>
                                <w:color w:val="1A1A1A"/>
                                <w:sz w:val="20"/>
                                <w:szCs w:val="20"/>
                              </w:rPr>
                              <w:t>Collection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A1A1A"/>
                                <w:sz w:val="20"/>
                                <w:szCs w:val="20"/>
                              </w:rPr>
                              <w:t>&lt;</w:t>
                            </w:r>
                            <w:r w:rsidRPr="00C1498D">
                              <w:rPr>
                                <w:rFonts w:ascii="Times New Roman" w:hAnsi="Times New Roman" w:cs="Times New Roman"/>
                                <w:i/>
                                <w:color w:val="1A1A1A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A1A1A"/>
                                <w:sz w:val="20"/>
                                <w:szCs w:val="20"/>
                              </w:rPr>
                              <w:t>&gt; {</w:t>
                            </w:r>
                          </w:p>
                          <w:p w14:paraId="574144F1" w14:textId="71FEE901" w:rsidR="00E74010" w:rsidRDefault="00E74010" w:rsidP="00E74010">
                            <w:pPr>
                              <w:spacing w:before="120"/>
                              <w:ind w:left="288"/>
                              <w:rPr>
                                <w:rFonts w:ascii="Times New Roman" w:hAnsi="Times New Roman" w:cs="Times New Roman"/>
                                <w:color w:val="1A1A1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A1A1A"/>
                                <w:sz w:val="20"/>
                                <w:szCs w:val="20"/>
                              </w:rPr>
                              <w:t xml:space="preserve">/** Add </w:t>
                            </w:r>
                            <w:r w:rsidRPr="00C1498D">
                              <w:rPr>
                                <w:rFonts w:ascii="Times New Roman" w:hAnsi="Times New Roman" w:cs="Times New Roman"/>
                                <w:i/>
                                <w:color w:val="1A1A1A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A1A1A"/>
                                <w:sz w:val="20"/>
                                <w:szCs w:val="20"/>
                              </w:rPr>
                              <w:t xml:space="preserve"> to this set if not already in it and return true iff it was added to the set. */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A1A1A"/>
                                <w:sz w:val="20"/>
                                <w:szCs w:val="20"/>
                              </w:rPr>
                              <w:br/>
                            </w:r>
                            <w:r w:rsidRPr="00AC0C67">
                              <w:rPr>
                                <w:rFonts w:ascii="Times New Roman" w:hAnsi="Times New Roman" w:cs="Times New Roman"/>
                                <w:b/>
                                <w:color w:val="1A1A1A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A1A1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C0C67">
                              <w:rPr>
                                <w:rFonts w:ascii="Times New Roman" w:hAnsi="Times New Roman" w:cs="Times New Roman"/>
                                <w:b/>
                                <w:color w:val="1A1A1A"/>
                                <w:sz w:val="20"/>
                                <w:szCs w:val="20"/>
                              </w:rPr>
                              <w:t>boolean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A1A1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498D">
                              <w:rPr>
                                <w:rFonts w:ascii="Times New Roman" w:hAnsi="Times New Roman" w:cs="Times New Roman"/>
                                <w:i/>
                                <w:color w:val="1A1A1A"/>
                                <w:sz w:val="20"/>
                                <w:szCs w:val="20"/>
                              </w:rPr>
                              <w:t>add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A1A1A"/>
                                <w:sz w:val="20"/>
                                <w:szCs w:val="20"/>
                              </w:rPr>
                              <w:t>(</w:t>
                            </w:r>
                            <w:r w:rsidRPr="00C1498D">
                              <w:rPr>
                                <w:rFonts w:ascii="Times New Roman" w:hAnsi="Times New Roman" w:cs="Times New Roman"/>
                                <w:i/>
                                <w:color w:val="1A1A1A"/>
                                <w:sz w:val="20"/>
                                <w:szCs w:val="20"/>
                              </w:rPr>
                              <w:t>E 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A1A1A"/>
                                <w:sz w:val="20"/>
                                <w:szCs w:val="20"/>
                              </w:rPr>
                              <w:t>);</w:t>
                            </w:r>
                            <w:r w:rsidRPr="00BF49A0">
                              <w:rPr>
                                <w:rFonts w:ascii="Times New Roman" w:hAnsi="Times New Roman" w:cs="Times New Roman"/>
                                <w:color w:val="1A1A1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DFEA8D7" w14:textId="71233865" w:rsidR="00E74010" w:rsidRDefault="00E74010" w:rsidP="00AC0C67">
                            <w:pPr>
                              <w:spacing w:before="120"/>
                              <w:ind w:left="288"/>
                              <w:rPr>
                                <w:rFonts w:ascii="Times New Roman" w:hAnsi="Times New Roman" w:cs="Times New Roman"/>
                                <w:color w:val="1A1A1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A1A1A"/>
                                <w:sz w:val="20"/>
                                <w:szCs w:val="20"/>
                              </w:rPr>
                              <w:t xml:space="preserve">/** Return true if this set contains </w:t>
                            </w:r>
                            <w:r w:rsidRPr="00C1498D">
                              <w:rPr>
                                <w:rFonts w:ascii="Times New Roman" w:hAnsi="Times New Roman" w:cs="Times New Roman"/>
                                <w:i/>
                                <w:color w:val="1A1A1A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A1A1A"/>
                                <w:sz w:val="20"/>
                                <w:szCs w:val="20"/>
                              </w:rPr>
                              <w:t>. */</w:t>
                            </w:r>
                            <w:r w:rsidR="00AC0C67">
                              <w:rPr>
                                <w:rFonts w:ascii="Times New Roman" w:hAnsi="Times New Roman" w:cs="Times New Roman"/>
                                <w:color w:val="1A1A1A"/>
                                <w:sz w:val="20"/>
                                <w:szCs w:val="20"/>
                              </w:rPr>
                              <w:br/>
                            </w:r>
                            <w:r w:rsidRPr="00AC0C67">
                              <w:rPr>
                                <w:rFonts w:ascii="Times New Roman" w:hAnsi="Times New Roman" w:cs="Times New Roman"/>
                                <w:b/>
                                <w:color w:val="1A1A1A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A1A1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C0C67">
                              <w:rPr>
                                <w:rFonts w:ascii="Times New Roman" w:hAnsi="Times New Roman" w:cs="Times New Roman"/>
                                <w:b/>
                                <w:color w:val="1A1A1A"/>
                                <w:sz w:val="20"/>
                                <w:szCs w:val="20"/>
                              </w:rPr>
                              <w:t>boolean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A1A1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974AE" w:rsidRPr="00C1498D">
                              <w:rPr>
                                <w:rFonts w:ascii="Times New Roman" w:hAnsi="Times New Roman" w:cs="Times New Roman"/>
                                <w:i/>
                                <w:color w:val="1A1A1A"/>
                                <w:sz w:val="20"/>
                                <w:szCs w:val="20"/>
                              </w:rPr>
                              <w:t>contains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A1A1A"/>
                                <w:sz w:val="20"/>
                                <w:szCs w:val="20"/>
                              </w:rPr>
                              <w:t>(</w:t>
                            </w:r>
                            <w:r w:rsidRPr="00C1498D">
                              <w:rPr>
                                <w:rFonts w:ascii="Times New Roman" w:hAnsi="Times New Roman" w:cs="Times New Roman"/>
                                <w:i/>
                                <w:color w:val="1A1A1A"/>
                                <w:sz w:val="20"/>
                                <w:szCs w:val="20"/>
                              </w:rPr>
                              <w:t>E 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A1A1A"/>
                                <w:sz w:val="20"/>
                                <w:szCs w:val="20"/>
                              </w:rPr>
                              <w:t>);</w:t>
                            </w:r>
                            <w:r w:rsidRPr="00BF49A0">
                              <w:rPr>
                                <w:rFonts w:ascii="Times New Roman" w:hAnsi="Times New Roman" w:cs="Times New Roman"/>
                                <w:color w:val="1A1A1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B921018" w14:textId="302B4A2B" w:rsidR="00E74010" w:rsidRDefault="00E74010" w:rsidP="00AC0C67">
                            <w:pPr>
                              <w:spacing w:before="120"/>
                              <w:ind w:firstLine="288"/>
                              <w:rPr>
                                <w:rFonts w:ascii="Times New Roman" w:hAnsi="Times New Roman" w:cs="Times New Roman"/>
                                <w:color w:val="1A1A1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A1A1A"/>
                                <w:sz w:val="20"/>
                                <w:szCs w:val="20"/>
                              </w:rPr>
                              <w:t>/** Return the number of elements in this set. */</w:t>
                            </w:r>
                            <w:r w:rsidR="00AC0C67">
                              <w:rPr>
                                <w:rFonts w:ascii="Times New Roman" w:hAnsi="Times New Roman" w:cs="Times New Roman"/>
                                <w:color w:val="1A1A1A"/>
                                <w:sz w:val="20"/>
                                <w:szCs w:val="20"/>
                              </w:rPr>
                              <w:br/>
                              <w:t xml:space="preserve">      </w:t>
                            </w:r>
                            <w:r w:rsidRPr="00AC0C67">
                              <w:rPr>
                                <w:rFonts w:ascii="Times New Roman" w:hAnsi="Times New Roman" w:cs="Times New Roman"/>
                                <w:b/>
                                <w:color w:val="1A1A1A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A1A1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C0C67">
                              <w:rPr>
                                <w:rFonts w:ascii="Times New Roman" w:hAnsi="Times New Roman" w:cs="Times New Roman"/>
                                <w:b/>
                                <w:color w:val="1A1A1A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A1A1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498D">
                              <w:rPr>
                                <w:rFonts w:ascii="Times New Roman" w:hAnsi="Times New Roman" w:cs="Times New Roman"/>
                                <w:i/>
                                <w:color w:val="1A1A1A"/>
                                <w:sz w:val="20"/>
                                <w:szCs w:val="20"/>
                              </w:rPr>
                              <w:t>size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A1A1A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66B94653" w14:textId="7CC55221" w:rsidR="00645ED9" w:rsidRPr="00AC0C67" w:rsidRDefault="00645ED9" w:rsidP="00AC0C67">
                            <w:pPr>
                              <w:spacing w:before="120"/>
                              <w:ind w:firstLine="288"/>
                              <w:rPr>
                                <w:rFonts w:ascii="Times New Roman" w:hAnsi="Times New Roman" w:cs="Times New Roman"/>
                                <w:color w:val="1A1A1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A1A1A"/>
                                <w:sz w:val="20"/>
                                <w:szCs w:val="20"/>
                              </w:rPr>
                              <w:t>…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A1A1A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26784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.45pt;margin-top:16.05pt;width:475.3pt;height:16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" fillcolor="white [3201]" strokeweight="1pt">
                <v:textbox>
                  <w:txbxContent>
                    <w:p w14:paraId="139769FE" w14:textId="77777777" w:rsidR="00AC0C67" w:rsidRDefault="00E74010" w:rsidP="00AC0C67">
                      <w:pPr>
                        <w:spacing w:before="120"/>
                        <w:rPr>
                          <w:rFonts w:ascii="Times New Roman" w:hAnsi="Times New Roman" w:cs="Times New Roman"/>
                          <w:color w:val="1A1A1A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A1A1A"/>
                          <w:sz w:val="20"/>
                          <w:szCs w:val="20"/>
                        </w:rPr>
                        <w:t>/**</w:t>
                      </w:r>
                      <w:r w:rsidR="00F5700E">
                        <w:rPr>
                          <w:rFonts w:ascii="Times New Roman" w:hAnsi="Times New Roman" w:cs="Times New Roman"/>
                          <w:color w:val="1A1A1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A1A1A"/>
                          <w:sz w:val="20"/>
                          <w:szCs w:val="20"/>
                        </w:rPr>
                        <w:t>A collection that contains no duplicate elements. More formally, sets contain no pair of</w:t>
                      </w:r>
                      <w:r w:rsidR="00F5700E">
                        <w:rPr>
                          <w:rFonts w:ascii="Times New Roman" w:hAnsi="Times New Roman" w:cs="Times New Roman"/>
                          <w:color w:val="1A1A1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A1A1A"/>
                          <w:sz w:val="20"/>
                          <w:szCs w:val="20"/>
                        </w:rPr>
                        <w:t>elements e1 and e2</w:t>
                      </w:r>
                      <w:r w:rsidR="00F5700E">
                        <w:rPr>
                          <w:rFonts w:ascii="Times New Roman" w:hAnsi="Times New Roman" w:cs="Times New Roman"/>
                          <w:color w:val="1A1A1A"/>
                          <w:sz w:val="20"/>
                          <w:szCs w:val="20"/>
                        </w:rPr>
                        <w:br/>
                        <w:t xml:space="preserve">   *</w:t>
                      </w:r>
                      <w:r>
                        <w:rPr>
                          <w:rFonts w:ascii="Times New Roman" w:hAnsi="Times New Roman" w:cs="Times New Roman"/>
                          <w:color w:val="1A1A1A"/>
                          <w:sz w:val="20"/>
                          <w:szCs w:val="20"/>
                        </w:rPr>
                        <w:t xml:space="preserve"> such that e1.equals(e2) … As implied by its name</w:t>
                      </w:r>
                      <w:r w:rsidR="00F5700E">
                        <w:rPr>
                          <w:rFonts w:ascii="Times New Roman" w:hAnsi="Times New Roman" w:cs="Times New Roman"/>
                          <w:color w:val="1A1A1A"/>
                          <w:sz w:val="20"/>
                          <w:szCs w:val="20"/>
                        </w:rPr>
                        <w:t xml:space="preserve">, this interface models the mathematical </w:t>
                      </w:r>
                      <w:r w:rsidR="00F5700E">
                        <w:rPr>
                          <w:rFonts w:ascii="Times New Roman" w:hAnsi="Times New Roman" w:cs="Times New Roman"/>
                          <w:i/>
                          <w:color w:val="1A1A1A"/>
                          <w:sz w:val="20"/>
                          <w:szCs w:val="20"/>
                        </w:rPr>
                        <w:t>set</w:t>
                      </w:r>
                      <w:r w:rsidR="00F5700E">
                        <w:rPr>
                          <w:rFonts w:ascii="Times New Roman" w:hAnsi="Times New Roman" w:cs="Times New Roman"/>
                          <w:color w:val="1A1A1A"/>
                          <w:sz w:val="20"/>
                          <w:szCs w:val="20"/>
                        </w:rPr>
                        <w:t xml:space="preserve"> abstraction.</w:t>
                      </w:r>
                      <w:r w:rsidR="00AC0C67">
                        <w:rPr>
                          <w:rFonts w:ascii="Times New Roman" w:hAnsi="Times New Roman" w:cs="Times New Roman"/>
                          <w:color w:val="1A1A1A"/>
                          <w:sz w:val="20"/>
                          <w:szCs w:val="20"/>
                        </w:rPr>
                        <w:t xml:space="preserve"> …</w:t>
                      </w:r>
                      <w:r w:rsidR="00F5700E">
                        <w:rPr>
                          <w:rFonts w:ascii="Times New Roman" w:hAnsi="Times New Roman" w:cs="Times New Roman"/>
                          <w:color w:val="1A1A1A"/>
                          <w:sz w:val="20"/>
                          <w:szCs w:val="20"/>
                        </w:rPr>
                        <w:t xml:space="preserve"> */</w:t>
                      </w:r>
                    </w:p>
                    <w:p w14:paraId="3BC387E6" w14:textId="32C9F108" w:rsidR="00E74010" w:rsidRDefault="00E74010" w:rsidP="00AC0C67">
                      <w:pPr>
                        <w:rPr>
                          <w:rFonts w:ascii="Times New Roman" w:hAnsi="Times New Roman" w:cs="Times New Roman"/>
                          <w:color w:val="1A1A1A"/>
                          <w:sz w:val="20"/>
                          <w:szCs w:val="20"/>
                        </w:rPr>
                      </w:pPr>
                      <w:r w:rsidRPr="00AC0C67">
                        <w:rPr>
                          <w:rFonts w:ascii="Times New Roman" w:hAnsi="Times New Roman" w:cs="Times New Roman"/>
                          <w:b/>
                          <w:color w:val="1A1A1A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Times New Roman" w:hAnsi="Times New Roman" w:cs="Times New Roman"/>
                          <w:color w:val="1A1A1A"/>
                          <w:sz w:val="20"/>
                          <w:szCs w:val="20"/>
                        </w:rPr>
                        <w:t xml:space="preserve"> </w:t>
                      </w:r>
                      <w:r w:rsidRPr="00AC0C67">
                        <w:rPr>
                          <w:rFonts w:ascii="Times New Roman" w:hAnsi="Times New Roman" w:cs="Times New Roman"/>
                          <w:b/>
                          <w:color w:val="1A1A1A"/>
                          <w:sz w:val="20"/>
                          <w:szCs w:val="20"/>
                        </w:rPr>
                        <w:t>interface</w:t>
                      </w:r>
                      <w:r>
                        <w:rPr>
                          <w:rFonts w:ascii="Times New Roman" w:hAnsi="Times New Roman" w:cs="Times New Roman"/>
                          <w:color w:val="1A1A1A"/>
                          <w:sz w:val="20"/>
                          <w:szCs w:val="20"/>
                        </w:rPr>
                        <w:t xml:space="preserve"> </w:t>
                      </w:r>
                      <w:r w:rsidRPr="00C1498D">
                        <w:rPr>
                          <w:rFonts w:ascii="Times New Roman" w:hAnsi="Times New Roman" w:cs="Times New Roman"/>
                          <w:i/>
                          <w:color w:val="1A1A1A"/>
                          <w:sz w:val="20"/>
                          <w:szCs w:val="20"/>
                        </w:rPr>
                        <w:t>Set</w:t>
                      </w:r>
                      <w:r>
                        <w:rPr>
                          <w:rFonts w:ascii="Times New Roman" w:hAnsi="Times New Roman" w:cs="Times New Roman"/>
                          <w:color w:val="1A1A1A"/>
                          <w:sz w:val="20"/>
                          <w:szCs w:val="20"/>
                        </w:rPr>
                        <w:t>&lt;</w:t>
                      </w:r>
                      <w:r w:rsidRPr="00C1498D">
                        <w:rPr>
                          <w:rFonts w:ascii="Times New Roman" w:hAnsi="Times New Roman" w:cs="Times New Roman"/>
                          <w:i/>
                          <w:color w:val="1A1A1A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color w:val="1A1A1A"/>
                          <w:sz w:val="20"/>
                          <w:szCs w:val="20"/>
                        </w:rPr>
                        <w:t xml:space="preserve">&gt; </w:t>
                      </w:r>
                      <w:r w:rsidRPr="00AC0C67">
                        <w:rPr>
                          <w:rFonts w:ascii="Times New Roman" w:hAnsi="Times New Roman" w:cs="Times New Roman"/>
                          <w:b/>
                          <w:color w:val="1A1A1A"/>
                          <w:sz w:val="20"/>
                          <w:szCs w:val="20"/>
                        </w:rPr>
                        <w:t>extends</w:t>
                      </w:r>
                      <w:r>
                        <w:rPr>
                          <w:rFonts w:ascii="Times New Roman" w:hAnsi="Times New Roman" w:cs="Times New Roman"/>
                          <w:color w:val="1A1A1A"/>
                          <w:sz w:val="20"/>
                          <w:szCs w:val="20"/>
                        </w:rPr>
                        <w:t xml:space="preserve"> </w:t>
                      </w:r>
                      <w:r w:rsidRPr="00C1498D">
                        <w:rPr>
                          <w:rFonts w:ascii="Times New Roman" w:hAnsi="Times New Roman" w:cs="Times New Roman"/>
                          <w:i/>
                          <w:color w:val="1A1A1A"/>
                          <w:sz w:val="20"/>
                          <w:szCs w:val="20"/>
                        </w:rPr>
                        <w:t>Collection</w:t>
                      </w:r>
                      <w:r>
                        <w:rPr>
                          <w:rFonts w:ascii="Times New Roman" w:hAnsi="Times New Roman" w:cs="Times New Roman"/>
                          <w:color w:val="1A1A1A"/>
                          <w:sz w:val="20"/>
                          <w:szCs w:val="20"/>
                        </w:rPr>
                        <w:t>&lt;</w:t>
                      </w:r>
                      <w:r w:rsidRPr="00C1498D">
                        <w:rPr>
                          <w:rFonts w:ascii="Times New Roman" w:hAnsi="Times New Roman" w:cs="Times New Roman"/>
                          <w:i/>
                          <w:color w:val="1A1A1A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color w:val="1A1A1A"/>
                          <w:sz w:val="20"/>
                          <w:szCs w:val="20"/>
                        </w:rPr>
                        <w:t>&gt; {</w:t>
                      </w:r>
                    </w:p>
                    <w:p w14:paraId="574144F1" w14:textId="71FEE901" w:rsidR="00E74010" w:rsidRDefault="00E74010" w:rsidP="00E74010">
                      <w:pPr>
                        <w:spacing w:before="120"/>
                        <w:ind w:left="288"/>
                        <w:rPr>
                          <w:rFonts w:ascii="Times New Roman" w:hAnsi="Times New Roman" w:cs="Times New Roman"/>
                          <w:color w:val="1A1A1A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A1A1A"/>
                          <w:sz w:val="20"/>
                          <w:szCs w:val="20"/>
                        </w:rPr>
                        <w:t xml:space="preserve">/** Add </w:t>
                      </w:r>
                      <w:r w:rsidRPr="00C1498D">
                        <w:rPr>
                          <w:rFonts w:ascii="Times New Roman" w:hAnsi="Times New Roman" w:cs="Times New Roman"/>
                          <w:i/>
                          <w:color w:val="1A1A1A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color w:val="1A1A1A"/>
                          <w:sz w:val="20"/>
                          <w:szCs w:val="20"/>
                        </w:rPr>
                        <w:t xml:space="preserve"> to this set if not already in it and return true iff it was added to the set. */</w:t>
                      </w:r>
                      <w:r>
                        <w:rPr>
                          <w:rFonts w:ascii="Times New Roman" w:hAnsi="Times New Roman" w:cs="Times New Roman"/>
                          <w:color w:val="1A1A1A"/>
                          <w:sz w:val="20"/>
                          <w:szCs w:val="20"/>
                        </w:rPr>
                        <w:br/>
                      </w:r>
                      <w:r w:rsidRPr="00AC0C67">
                        <w:rPr>
                          <w:rFonts w:ascii="Times New Roman" w:hAnsi="Times New Roman" w:cs="Times New Roman"/>
                          <w:b/>
                          <w:color w:val="1A1A1A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Times New Roman" w:hAnsi="Times New Roman" w:cs="Times New Roman"/>
                          <w:color w:val="1A1A1A"/>
                          <w:sz w:val="20"/>
                          <w:szCs w:val="20"/>
                        </w:rPr>
                        <w:t xml:space="preserve"> </w:t>
                      </w:r>
                      <w:r w:rsidRPr="00AC0C67">
                        <w:rPr>
                          <w:rFonts w:ascii="Times New Roman" w:hAnsi="Times New Roman" w:cs="Times New Roman"/>
                          <w:b/>
                          <w:color w:val="1A1A1A"/>
                          <w:sz w:val="20"/>
                          <w:szCs w:val="20"/>
                        </w:rPr>
                        <w:t>boolean</w:t>
                      </w:r>
                      <w:r>
                        <w:rPr>
                          <w:rFonts w:ascii="Times New Roman" w:hAnsi="Times New Roman" w:cs="Times New Roman"/>
                          <w:color w:val="1A1A1A"/>
                          <w:sz w:val="20"/>
                          <w:szCs w:val="20"/>
                        </w:rPr>
                        <w:t xml:space="preserve"> </w:t>
                      </w:r>
                      <w:r w:rsidRPr="00C1498D">
                        <w:rPr>
                          <w:rFonts w:ascii="Times New Roman" w:hAnsi="Times New Roman" w:cs="Times New Roman"/>
                          <w:i/>
                          <w:color w:val="1A1A1A"/>
                          <w:sz w:val="20"/>
                          <w:szCs w:val="20"/>
                        </w:rPr>
                        <w:t>add</w:t>
                      </w:r>
                      <w:r>
                        <w:rPr>
                          <w:rFonts w:ascii="Times New Roman" w:hAnsi="Times New Roman" w:cs="Times New Roman"/>
                          <w:color w:val="1A1A1A"/>
                          <w:sz w:val="20"/>
                          <w:szCs w:val="20"/>
                        </w:rPr>
                        <w:t>(</w:t>
                      </w:r>
                      <w:r w:rsidRPr="00C1498D">
                        <w:rPr>
                          <w:rFonts w:ascii="Times New Roman" w:hAnsi="Times New Roman" w:cs="Times New Roman"/>
                          <w:i/>
                          <w:color w:val="1A1A1A"/>
                          <w:sz w:val="20"/>
                          <w:szCs w:val="20"/>
                        </w:rPr>
                        <w:t>E e</w:t>
                      </w:r>
                      <w:r>
                        <w:rPr>
                          <w:rFonts w:ascii="Times New Roman" w:hAnsi="Times New Roman" w:cs="Times New Roman"/>
                          <w:color w:val="1A1A1A"/>
                          <w:sz w:val="20"/>
                          <w:szCs w:val="20"/>
                        </w:rPr>
                        <w:t>);</w:t>
                      </w:r>
                      <w:r w:rsidRPr="00BF49A0">
                        <w:rPr>
                          <w:rFonts w:ascii="Times New Roman" w:hAnsi="Times New Roman" w:cs="Times New Roman"/>
                          <w:color w:val="1A1A1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DFEA8D7" w14:textId="71233865" w:rsidR="00E74010" w:rsidRDefault="00E74010" w:rsidP="00AC0C67">
                      <w:pPr>
                        <w:spacing w:before="120"/>
                        <w:ind w:left="288"/>
                        <w:rPr>
                          <w:rFonts w:ascii="Times New Roman" w:hAnsi="Times New Roman" w:cs="Times New Roman"/>
                          <w:color w:val="1A1A1A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A1A1A"/>
                          <w:sz w:val="20"/>
                          <w:szCs w:val="20"/>
                        </w:rPr>
                        <w:t xml:space="preserve">/** Return true if this set contains </w:t>
                      </w:r>
                      <w:r w:rsidRPr="00C1498D">
                        <w:rPr>
                          <w:rFonts w:ascii="Times New Roman" w:hAnsi="Times New Roman" w:cs="Times New Roman"/>
                          <w:i/>
                          <w:color w:val="1A1A1A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color w:val="1A1A1A"/>
                          <w:sz w:val="20"/>
                          <w:szCs w:val="20"/>
                        </w:rPr>
                        <w:t>. */</w:t>
                      </w:r>
                      <w:r w:rsidR="00AC0C67">
                        <w:rPr>
                          <w:rFonts w:ascii="Times New Roman" w:hAnsi="Times New Roman" w:cs="Times New Roman"/>
                          <w:color w:val="1A1A1A"/>
                          <w:sz w:val="20"/>
                          <w:szCs w:val="20"/>
                        </w:rPr>
                        <w:br/>
                      </w:r>
                      <w:r w:rsidRPr="00AC0C67">
                        <w:rPr>
                          <w:rFonts w:ascii="Times New Roman" w:hAnsi="Times New Roman" w:cs="Times New Roman"/>
                          <w:b/>
                          <w:color w:val="1A1A1A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Times New Roman" w:hAnsi="Times New Roman" w:cs="Times New Roman"/>
                          <w:color w:val="1A1A1A"/>
                          <w:sz w:val="20"/>
                          <w:szCs w:val="20"/>
                        </w:rPr>
                        <w:t xml:space="preserve"> </w:t>
                      </w:r>
                      <w:r w:rsidRPr="00AC0C67">
                        <w:rPr>
                          <w:rFonts w:ascii="Times New Roman" w:hAnsi="Times New Roman" w:cs="Times New Roman"/>
                          <w:b/>
                          <w:color w:val="1A1A1A"/>
                          <w:sz w:val="20"/>
                          <w:szCs w:val="20"/>
                        </w:rPr>
                        <w:t>boolean</w:t>
                      </w:r>
                      <w:r>
                        <w:rPr>
                          <w:rFonts w:ascii="Times New Roman" w:hAnsi="Times New Roman" w:cs="Times New Roman"/>
                          <w:color w:val="1A1A1A"/>
                          <w:sz w:val="20"/>
                          <w:szCs w:val="20"/>
                        </w:rPr>
                        <w:t xml:space="preserve"> </w:t>
                      </w:r>
                      <w:r w:rsidR="006974AE" w:rsidRPr="00C1498D">
                        <w:rPr>
                          <w:rFonts w:ascii="Times New Roman" w:hAnsi="Times New Roman" w:cs="Times New Roman"/>
                          <w:i/>
                          <w:color w:val="1A1A1A"/>
                          <w:sz w:val="20"/>
                          <w:szCs w:val="20"/>
                        </w:rPr>
                        <w:t>contains</w:t>
                      </w:r>
                      <w:r>
                        <w:rPr>
                          <w:rFonts w:ascii="Times New Roman" w:hAnsi="Times New Roman" w:cs="Times New Roman"/>
                          <w:color w:val="1A1A1A"/>
                          <w:sz w:val="20"/>
                          <w:szCs w:val="20"/>
                        </w:rPr>
                        <w:t>(</w:t>
                      </w:r>
                      <w:r w:rsidRPr="00C1498D">
                        <w:rPr>
                          <w:rFonts w:ascii="Times New Roman" w:hAnsi="Times New Roman" w:cs="Times New Roman"/>
                          <w:i/>
                          <w:color w:val="1A1A1A"/>
                          <w:sz w:val="20"/>
                          <w:szCs w:val="20"/>
                        </w:rPr>
                        <w:t>E e</w:t>
                      </w:r>
                      <w:r>
                        <w:rPr>
                          <w:rFonts w:ascii="Times New Roman" w:hAnsi="Times New Roman" w:cs="Times New Roman"/>
                          <w:color w:val="1A1A1A"/>
                          <w:sz w:val="20"/>
                          <w:szCs w:val="20"/>
                        </w:rPr>
                        <w:t>);</w:t>
                      </w:r>
                      <w:r w:rsidRPr="00BF49A0">
                        <w:rPr>
                          <w:rFonts w:ascii="Times New Roman" w:hAnsi="Times New Roman" w:cs="Times New Roman"/>
                          <w:color w:val="1A1A1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B921018" w14:textId="302B4A2B" w:rsidR="00E74010" w:rsidRDefault="00E74010" w:rsidP="00AC0C67">
                      <w:pPr>
                        <w:spacing w:before="120"/>
                        <w:ind w:firstLine="288"/>
                        <w:rPr>
                          <w:rFonts w:ascii="Times New Roman" w:hAnsi="Times New Roman" w:cs="Times New Roman"/>
                          <w:color w:val="1A1A1A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A1A1A"/>
                          <w:sz w:val="20"/>
                          <w:szCs w:val="20"/>
                        </w:rPr>
                        <w:t>/** Return the number of elements in this set. */</w:t>
                      </w:r>
                      <w:r w:rsidR="00AC0C67">
                        <w:rPr>
                          <w:rFonts w:ascii="Times New Roman" w:hAnsi="Times New Roman" w:cs="Times New Roman"/>
                          <w:color w:val="1A1A1A"/>
                          <w:sz w:val="20"/>
                          <w:szCs w:val="20"/>
                        </w:rPr>
                        <w:br/>
                        <w:t xml:space="preserve">      </w:t>
                      </w:r>
                      <w:r w:rsidRPr="00AC0C67">
                        <w:rPr>
                          <w:rFonts w:ascii="Times New Roman" w:hAnsi="Times New Roman" w:cs="Times New Roman"/>
                          <w:b/>
                          <w:color w:val="1A1A1A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Times New Roman" w:hAnsi="Times New Roman" w:cs="Times New Roman"/>
                          <w:color w:val="1A1A1A"/>
                          <w:sz w:val="20"/>
                          <w:szCs w:val="20"/>
                        </w:rPr>
                        <w:t xml:space="preserve"> </w:t>
                      </w:r>
                      <w:r w:rsidRPr="00AC0C67">
                        <w:rPr>
                          <w:rFonts w:ascii="Times New Roman" w:hAnsi="Times New Roman" w:cs="Times New Roman"/>
                          <w:b/>
                          <w:color w:val="1A1A1A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Times New Roman" w:hAnsi="Times New Roman" w:cs="Times New Roman"/>
                          <w:color w:val="1A1A1A"/>
                          <w:sz w:val="20"/>
                          <w:szCs w:val="20"/>
                        </w:rPr>
                        <w:t xml:space="preserve"> </w:t>
                      </w:r>
                      <w:r w:rsidRPr="00C1498D">
                        <w:rPr>
                          <w:rFonts w:ascii="Times New Roman" w:hAnsi="Times New Roman" w:cs="Times New Roman"/>
                          <w:i/>
                          <w:color w:val="1A1A1A"/>
                          <w:sz w:val="20"/>
                          <w:szCs w:val="20"/>
                        </w:rPr>
                        <w:t>size</w:t>
                      </w:r>
                      <w:r>
                        <w:rPr>
                          <w:rFonts w:ascii="Times New Roman" w:hAnsi="Times New Roman" w:cs="Times New Roman"/>
                          <w:color w:val="1A1A1A"/>
                          <w:sz w:val="20"/>
                          <w:szCs w:val="20"/>
                        </w:rPr>
                        <w:t>();</w:t>
                      </w:r>
                    </w:p>
                    <w:p w14:paraId="66B94653" w14:textId="7CC55221" w:rsidR="00645ED9" w:rsidRPr="00AC0C67" w:rsidRDefault="00645ED9" w:rsidP="00AC0C67">
                      <w:pPr>
                        <w:spacing w:before="120"/>
                        <w:ind w:firstLine="288"/>
                        <w:rPr>
                          <w:rFonts w:ascii="Times New Roman" w:hAnsi="Times New Roman" w:cs="Times New Roman"/>
                          <w:color w:val="1A1A1A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A1A1A"/>
                          <w:sz w:val="20"/>
                          <w:szCs w:val="20"/>
                        </w:rPr>
                        <w:t>…</w:t>
                      </w:r>
                      <w:r>
                        <w:rPr>
                          <w:rFonts w:ascii="Times New Roman" w:hAnsi="Times New Roman" w:cs="Times New Roman"/>
                          <w:color w:val="1A1A1A"/>
                          <w:sz w:val="20"/>
                          <w:szCs w:val="20"/>
                        </w:rPr>
                        <w:br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940FA2E" w14:textId="77777777" w:rsidR="008178E0" w:rsidRDefault="008178E0">
      <w:pPr>
        <w:rPr>
          <w:rFonts w:ascii="Times New Roman" w:hAnsi="Times New Roman" w:cs="Times New Roman"/>
          <w:color w:val="1A1A1A"/>
          <w:sz w:val="20"/>
          <w:szCs w:val="20"/>
        </w:rPr>
      </w:pPr>
      <w:r>
        <w:rPr>
          <w:rFonts w:ascii="Times New Roman" w:hAnsi="Times New Roman" w:cs="Times New Roman"/>
          <w:color w:val="1A1A1A"/>
          <w:sz w:val="20"/>
          <w:szCs w:val="20"/>
        </w:rPr>
        <w:br w:type="page"/>
      </w:r>
    </w:p>
    <w:p w14:paraId="03FE2E5E" w14:textId="71A2944C" w:rsidR="008178E0" w:rsidRPr="008178E0" w:rsidRDefault="008178E0" w:rsidP="008178E0">
      <w:pPr>
        <w:widowControl w:val="0"/>
        <w:autoSpaceDE w:val="0"/>
        <w:autoSpaceDN w:val="0"/>
        <w:adjustRightInd w:val="0"/>
        <w:spacing w:before="240"/>
        <w:jc w:val="both"/>
        <w:rPr>
          <w:rFonts w:ascii="Times New Roman" w:hAnsi="Times New Roman" w:cs="Times New Roman"/>
          <w:b/>
          <w:color w:val="1A1A1A"/>
          <w:sz w:val="20"/>
          <w:szCs w:val="20"/>
        </w:rPr>
      </w:pPr>
      <w:r w:rsidRPr="008178E0">
        <w:rPr>
          <w:rFonts w:ascii="Times New Roman" w:hAnsi="Times New Roman" w:cs="Times New Roman"/>
          <w:b/>
          <w:color w:val="1A1A1A"/>
          <w:sz w:val="20"/>
          <w:szCs w:val="20"/>
        </w:rPr>
        <w:lastRenderedPageBreak/>
        <w:t>Making use of interfaces in a program</w:t>
      </w:r>
    </w:p>
    <w:p w14:paraId="052009D8" w14:textId="373557B7" w:rsidR="008178E0" w:rsidRPr="00DE20FA" w:rsidRDefault="00893F5A" w:rsidP="00D44026">
      <w:pPr>
        <w:spacing w:before="120"/>
        <w:ind w:firstLine="288"/>
        <w:jc w:val="both"/>
        <w:rPr>
          <w:rFonts w:ascii="Times New Roman" w:hAnsi="Times New Roman" w:cs="Times New Roman"/>
          <w:color w:val="1A1A1A"/>
          <w:sz w:val="20"/>
          <w:szCs w:val="20"/>
        </w:rPr>
      </w:pPr>
      <w:r>
        <w:rPr>
          <w:rFonts w:ascii="Times New Roman" w:hAnsi="Times New Roman" w:cs="Times New Roman"/>
          <w:color w:val="1A1A1A"/>
          <w:sz w:val="20"/>
          <w:szCs w:val="20"/>
        </w:rPr>
        <w:t xml:space="preserve">There are at least </w:t>
      </w:r>
      <w:r w:rsidR="00D919EF">
        <w:rPr>
          <w:rFonts w:ascii="Times New Roman" w:hAnsi="Times New Roman" w:cs="Times New Roman"/>
          <w:color w:val="1A1A1A"/>
          <w:sz w:val="20"/>
          <w:szCs w:val="20"/>
        </w:rPr>
        <w:t>three</w:t>
      </w:r>
      <w:r>
        <w:rPr>
          <w:rFonts w:ascii="Times New Roman" w:hAnsi="Times New Roman" w:cs="Times New Roman"/>
          <w:color w:val="1A1A1A"/>
          <w:sz w:val="20"/>
          <w:szCs w:val="20"/>
        </w:rPr>
        <w:t xml:space="preserve"> implementation</w:t>
      </w:r>
      <w:r w:rsidR="00866365">
        <w:rPr>
          <w:rFonts w:ascii="Times New Roman" w:hAnsi="Times New Roman" w:cs="Times New Roman"/>
          <w:color w:val="1A1A1A"/>
          <w:sz w:val="20"/>
          <w:szCs w:val="20"/>
        </w:rPr>
        <w:t>s</w:t>
      </w:r>
      <w:r>
        <w:rPr>
          <w:rFonts w:ascii="Times New Roman" w:hAnsi="Times New Roman" w:cs="Times New Roman"/>
          <w:color w:val="1A1A1A"/>
          <w:sz w:val="20"/>
          <w:szCs w:val="20"/>
        </w:rPr>
        <w:t xml:space="preserve"> of Java inte</w:t>
      </w:r>
      <w:r w:rsidR="00DE20FA">
        <w:rPr>
          <w:rFonts w:ascii="Times New Roman" w:hAnsi="Times New Roman" w:cs="Times New Roman"/>
          <w:color w:val="1A1A1A"/>
          <w:sz w:val="20"/>
          <w:szCs w:val="20"/>
        </w:rPr>
        <w:t xml:space="preserve">rface </w:t>
      </w:r>
      <w:r w:rsidR="00DE20FA" w:rsidRPr="00DE20FA">
        <w:rPr>
          <w:rFonts w:ascii="Times New Roman" w:hAnsi="Times New Roman" w:cs="Times New Roman"/>
          <w:i/>
          <w:color w:val="1A1A1A"/>
          <w:sz w:val="20"/>
          <w:szCs w:val="20"/>
        </w:rPr>
        <w:t>Set</w:t>
      </w:r>
      <w:r w:rsidR="00DE20FA">
        <w:rPr>
          <w:rFonts w:ascii="Times New Roman" w:hAnsi="Times New Roman" w:cs="Times New Roman"/>
          <w:color w:val="1A1A1A"/>
          <w:sz w:val="20"/>
          <w:szCs w:val="20"/>
        </w:rPr>
        <w:t>&lt;</w:t>
      </w:r>
      <w:r w:rsidR="00DE20FA" w:rsidRPr="00DE20FA">
        <w:rPr>
          <w:rFonts w:ascii="Times New Roman" w:hAnsi="Times New Roman" w:cs="Times New Roman"/>
          <w:i/>
          <w:color w:val="1A1A1A"/>
          <w:sz w:val="20"/>
          <w:szCs w:val="20"/>
        </w:rPr>
        <w:t>E</w:t>
      </w:r>
      <w:r w:rsidR="00DE20FA" w:rsidRPr="00DE20FA">
        <w:rPr>
          <w:rFonts w:ascii="Times New Roman" w:hAnsi="Times New Roman" w:cs="Times New Roman"/>
          <w:color w:val="1A1A1A"/>
          <w:sz w:val="20"/>
          <w:szCs w:val="20"/>
        </w:rPr>
        <w:t>&gt;:</w:t>
      </w:r>
    </w:p>
    <w:p w14:paraId="2E3F2867" w14:textId="77777777" w:rsidR="00DE20FA" w:rsidRDefault="00DE20FA" w:rsidP="00866365">
      <w:pPr>
        <w:pStyle w:val="HTMLPreformatted"/>
        <w:spacing w:before="120"/>
        <w:rPr>
          <w:rFonts w:ascii="Times New Roman" w:hAnsi="Times New Roman" w:cs="Times New Roman"/>
          <w:color w:val="1A1A1A"/>
        </w:rPr>
      </w:pPr>
      <w:r w:rsidRPr="00DE20FA">
        <w:rPr>
          <w:rFonts w:ascii="Times New Roman" w:hAnsi="Times New Roman" w:cs="Times New Roman"/>
          <w:color w:val="1A1A1A"/>
        </w:rPr>
        <w:tab/>
      </w:r>
      <w:r w:rsidRPr="00DE20FA">
        <w:rPr>
          <w:rFonts w:ascii="Times New Roman" w:hAnsi="Times New Roman" w:cs="Times New Roman"/>
          <w:i/>
          <w:color w:val="1A1A1A"/>
        </w:rPr>
        <w:t>HashSet</w:t>
      </w:r>
      <w:r w:rsidRPr="00DE20FA">
        <w:rPr>
          <w:rFonts w:ascii="Times New Roman" w:hAnsi="Times New Roman" w:cs="Times New Roman"/>
          <w:color w:val="1A1A1A"/>
        </w:rPr>
        <w:t>&lt;</w:t>
      </w:r>
      <w:r w:rsidRPr="00DE20FA">
        <w:rPr>
          <w:rFonts w:ascii="Times New Roman" w:hAnsi="Times New Roman" w:cs="Times New Roman"/>
          <w:i/>
          <w:color w:val="1A1A1A"/>
        </w:rPr>
        <w:t>E</w:t>
      </w:r>
      <w:r w:rsidRPr="00DE20FA">
        <w:rPr>
          <w:rFonts w:ascii="Times New Roman" w:hAnsi="Times New Roman" w:cs="Times New Roman"/>
          <w:color w:val="1A1A1A"/>
        </w:rPr>
        <w:t>&gt;,</w:t>
      </w:r>
    </w:p>
    <w:p w14:paraId="24489AAB" w14:textId="77777777" w:rsidR="00DE20FA" w:rsidRDefault="00DE20FA" w:rsidP="00DE20FA">
      <w:pPr>
        <w:pStyle w:val="HTMLPreformatted"/>
        <w:rPr>
          <w:rFonts w:ascii="Times New Roman" w:hAnsi="Times New Roman" w:cs="Times New Roman"/>
          <w:bCs/>
          <w:color w:val="353833"/>
        </w:rPr>
      </w:pPr>
      <w:r>
        <w:rPr>
          <w:rFonts w:ascii="Times New Roman" w:hAnsi="Times New Roman" w:cs="Times New Roman"/>
          <w:color w:val="1A1A1A"/>
        </w:rPr>
        <w:tab/>
      </w:r>
      <w:r w:rsidRPr="00DE20FA">
        <w:rPr>
          <w:rFonts w:ascii="Times New Roman" w:hAnsi="Times New Roman" w:cs="Times New Roman"/>
          <w:bCs/>
          <w:i/>
          <w:color w:val="353833"/>
        </w:rPr>
        <w:t>LinkedHashSet</w:t>
      </w:r>
      <w:r w:rsidRPr="00DE20FA">
        <w:rPr>
          <w:rFonts w:ascii="Times New Roman" w:hAnsi="Times New Roman" w:cs="Times New Roman"/>
          <w:bCs/>
          <w:color w:val="353833"/>
        </w:rPr>
        <w:t>&lt;</w:t>
      </w:r>
      <w:r w:rsidRPr="00DE20FA">
        <w:rPr>
          <w:rFonts w:ascii="Times New Roman" w:hAnsi="Times New Roman" w:cs="Times New Roman"/>
          <w:bCs/>
          <w:i/>
          <w:color w:val="353833"/>
        </w:rPr>
        <w:t>E</w:t>
      </w:r>
      <w:r w:rsidRPr="00DE20FA">
        <w:rPr>
          <w:rFonts w:ascii="Times New Roman" w:hAnsi="Times New Roman" w:cs="Times New Roman"/>
          <w:bCs/>
          <w:color w:val="353833"/>
        </w:rPr>
        <w:t>&gt;, and</w:t>
      </w:r>
    </w:p>
    <w:p w14:paraId="51181A95" w14:textId="1C5CB1F8" w:rsidR="00DE20FA" w:rsidRPr="00D44026" w:rsidRDefault="00DE20FA" w:rsidP="00DE20FA">
      <w:pPr>
        <w:pStyle w:val="HTMLPreformatted"/>
        <w:rPr>
          <w:rStyle w:val="typenamelabel"/>
          <w:rFonts w:ascii="Times New Roman" w:hAnsi="Times New Roman" w:cs="Times New Roman"/>
          <w:bCs/>
          <w:color w:val="353833"/>
        </w:rPr>
      </w:pPr>
      <w:r>
        <w:rPr>
          <w:rFonts w:ascii="Times New Roman" w:hAnsi="Times New Roman" w:cs="Times New Roman"/>
          <w:bCs/>
          <w:color w:val="353833"/>
        </w:rPr>
        <w:tab/>
      </w:r>
      <w:r w:rsidRPr="00DE20FA">
        <w:rPr>
          <w:rStyle w:val="typenamelabel"/>
          <w:rFonts w:ascii="Times New Roman" w:hAnsi="Times New Roman" w:cs="Times New Roman"/>
          <w:bCs/>
          <w:i/>
          <w:color w:val="353833"/>
        </w:rPr>
        <w:t>TreeSet</w:t>
      </w:r>
      <w:r w:rsidRPr="00DE20FA">
        <w:rPr>
          <w:rStyle w:val="typenamelabel"/>
          <w:rFonts w:ascii="Times New Roman" w:hAnsi="Times New Roman" w:cs="Times New Roman"/>
          <w:bCs/>
          <w:color w:val="353833"/>
        </w:rPr>
        <w:t>&lt;</w:t>
      </w:r>
      <w:r w:rsidRPr="00DE20FA">
        <w:rPr>
          <w:rStyle w:val="typenamelabel"/>
          <w:rFonts w:ascii="Times New Roman" w:hAnsi="Times New Roman" w:cs="Times New Roman"/>
          <w:bCs/>
          <w:i/>
          <w:color w:val="353833"/>
        </w:rPr>
        <w:t>E</w:t>
      </w:r>
      <w:r w:rsidRPr="00DE20FA">
        <w:rPr>
          <w:rStyle w:val="typenamelabel"/>
          <w:rFonts w:ascii="Times New Roman" w:hAnsi="Times New Roman" w:cs="Times New Roman"/>
          <w:bCs/>
          <w:color w:val="353833"/>
        </w:rPr>
        <w:t>&gt;</w:t>
      </w:r>
      <w:r w:rsidRPr="00DE20FA">
        <w:rPr>
          <w:rStyle w:val="typenamelabel"/>
          <w:rFonts w:ascii="Times New Roman" w:hAnsi="Times New Roman" w:cs="Times New Roman"/>
          <w:bCs/>
          <w:color w:val="353833"/>
        </w:rPr>
        <w:t xml:space="preserve">, </w:t>
      </w:r>
      <w:r>
        <w:rPr>
          <w:rStyle w:val="typenamelabel"/>
          <w:rFonts w:ascii="Times New Roman" w:hAnsi="Times New Roman" w:cs="Times New Roman"/>
          <w:bCs/>
          <w:color w:val="353833"/>
        </w:rPr>
        <w:t>this one</w:t>
      </w:r>
      <w:r w:rsidRPr="00DE20FA">
        <w:rPr>
          <w:rStyle w:val="typenamelabel"/>
          <w:rFonts w:ascii="Times New Roman" w:hAnsi="Times New Roman" w:cs="Times New Roman"/>
          <w:bCs/>
          <w:color w:val="353833"/>
        </w:rPr>
        <w:t xml:space="preserve"> being useful only on type</w:t>
      </w:r>
      <w:r w:rsidR="00866365">
        <w:rPr>
          <w:rStyle w:val="typenamelabel"/>
          <w:rFonts w:ascii="Times New Roman" w:hAnsi="Times New Roman" w:cs="Times New Roman"/>
          <w:bCs/>
          <w:color w:val="353833"/>
        </w:rPr>
        <w:t>s</w:t>
      </w:r>
      <w:r w:rsidRPr="00DE20FA">
        <w:rPr>
          <w:rStyle w:val="typenamelabel"/>
          <w:rFonts w:ascii="Times New Roman" w:hAnsi="Times New Roman" w:cs="Times New Roman"/>
          <w:bCs/>
          <w:color w:val="353833"/>
        </w:rPr>
        <w:t xml:space="preserve"> </w:t>
      </w:r>
      <w:r w:rsidRPr="00DE20FA">
        <w:rPr>
          <w:rStyle w:val="typenamelabel"/>
          <w:rFonts w:ascii="Times New Roman" w:hAnsi="Times New Roman" w:cs="Times New Roman"/>
          <w:bCs/>
          <w:i/>
          <w:color w:val="353833"/>
        </w:rPr>
        <w:t>E</w:t>
      </w:r>
      <w:r w:rsidRPr="00DE20FA">
        <w:rPr>
          <w:rStyle w:val="typenamelabel"/>
          <w:rFonts w:ascii="Times New Roman" w:hAnsi="Times New Roman" w:cs="Times New Roman"/>
          <w:bCs/>
          <w:color w:val="353833"/>
        </w:rPr>
        <w:t xml:space="preserve"> that are comparable, like </w:t>
      </w:r>
      <w:r w:rsidRPr="00DE20FA">
        <w:rPr>
          <w:rStyle w:val="typenamelabel"/>
          <w:rFonts w:ascii="Times New Roman" w:hAnsi="Times New Roman" w:cs="Times New Roman"/>
          <w:bCs/>
          <w:i/>
          <w:color w:val="353833"/>
        </w:rPr>
        <w:t>Integer</w:t>
      </w:r>
      <w:r w:rsidRPr="00DE20FA">
        <w:rPr>
          <w:rStyle w:val="typenamelabel"/>
          <w:rFonts w:ascii="Times New Roman" w:hAnsi="Times New Roman" w:cs="Times New Roman"/>
          <w:bCs/>
          <w:color w:val="353833"/>
        </w:rPr>
        <w:t>.</w:t>
      </w:r>
    </w:p>
    <w:p w14:paraId="1472E8E4" w14:textId="22057F9D" w:rsidR="00866365" w:rsidRPr="00866365" w:rsidRDefault="0067094F" w:rsidP="00D44026">
      <w:pPr>
        <w:spacing w:before="120"/>
        <w:ind w:firstLine="288"/>
        <w:jc w:val="both"/>
        <w:rPr>
          <w:rFonts w:ascii="Times New Roman" w:hAnsi="Times New Roman" w:cs="Times New Roman"/>
          <w:color w:val="353833"/>
          <w:sz w:val="20"/>
          <w:szCs w:val="20"/>
        </w:rPr>
      </w:pPr>
      <w:r>
        <w:rPr>
          <w:rFonts w:ascii="Times New Roman" w:hAnsi="Times New Roman" w:cs="Times New Roman"/>
          <w:color w:val="353833"/>
          <w:sz w:val="20"/>
          <w:szCs w:val="20"/>
        </w:rPr>
        <w:t>Each implementation  i</w:t>
      </w:r>
      <w:r w:rsidR="00866365">
        <w:rPr>
          <w:rFonts w:ascii="Times New Roman" w:hAnsi="Times New Roman" w:cs="Times New Roman"/>
          <w:color w:val="353833"/>
          <w:sz w:val="20"/>
          <w:szCs w:val="20"/>
        </w:rPr>
        <w:t xml:space="preserve">s better in a certain situation; it depends on which operations of interface </w:t>
      </w:r>
      <w:r w:rsidR="00866365">
        <w:rPr>
          <w:rFonts w:ascii="Times New Roman" w:hAnsi="Times New Roman" w:cs="Times New Roman"/>
          <w:i/>
          <w:color w:val="353833"/>
          <w:sz w:val="20"/>
          <w:szCs w:val="20"/>
        </w:rPr>
        <w:t>Set</w:t>
      </w:r>
      <w:r w:rsidR="00866365">
        <w:rPr>
          <w:rFonts w:ascii="Times New Roman" w:hAnsi="Times New Roman" w:cs="Times New Roman"/>
          <w:color w:val="353833"/>
          <w:sz w:val="20"/>
          <w:szCs w:val="20"/>
        </w:rPr>
        <w:t xml:space="preserve"> will be executed most often and perhaps on how big a set will get.</w:t>
      </w:r>
    </w:p>
    <w:p w14:paraId="49DE6598" w14:textId="0D5DBBCF" w:rsidR="0086481F" w:rsidRDefault="00CE41AC" w:rsidP="00D44026">
      <w:pPr>
        <w:spacing w:before="120"/>
        <w:ind w:firstLine="288"/>
        <w:jc w:val="both"/>
        <w:rPr>
          <w:rFonts w:ascii="Times New Roman" w:hAnsi="Times New Roman" w:cs="Times New Roman"/>
          <w:color w:val="353833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B3FB09" wp14:editId="0B6528E4">
                <wp:simplePos x="0" y="0"/>
                <wp:positionH relativeFrom="column">
                  <wp:posOffset>3234690</wp:posOffset>
                </wp:positionH>
                <wp:positionV relativeFrom="paragraph">
                  <wp:posOffset>53975</wp:posOffset>
                </wp:positionV>
                <wp:extent cx="2645410" cy="1386840"/>
                <wp:effectExtent l="0" t="0" r="8890" b="10160"/>
                <wp:wrapSquare wrapText="left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5410" cy="1386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A3FCB2" w14:textId="1F64AACB" w:rsidR="0086481F" w:rsidRDefault="0086481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6481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public</w:t>
                            </w:r>
                            <w:r w:rsidRPr="0086481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6481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class</w:t>
                            </w:r>
                            <w:r w:rsidRPr="0086481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058A6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2D92258F" w14:textId="04B9943A" w:rsidR="0086481F" w:rsidRDefault="0086481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6481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058A6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Set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&lt;</w:t>
                            </w:r>
                            <w:r w:rsidRPr="003058A6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Integer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r w:rsidRPr="003058A6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86481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058A6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HashSet</w:t>
                            </w:r>
                            <w:r w:rsidR="00CE41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&lt;&gt;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14:paraId="5AB7B9FC" w14:textId="49FD5827" w:rsidR="0086481F" w:rsidRDefault="00CE41AC" w:rsidP="00CE41AC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86481F" w:rsidRPr="00CE41A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public</w:t>
                            </w:r>
                            <w:r w:rsidR="003058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058A6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r w:rsidR="0086481F" w:rsidRPr="003058A6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m</w:t>
                            </w:r>
                            <w:r w:rsidR="0086481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14:paraId="78263697" w14:textId="149C679E" w:rsidR="0086481F" w:rsidRDefault="0086481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…</w:t>
                            </w:r>
                          </w:p>
                          <w:p w14:paraId="4F3FD457" w14:textId="53330CF6" w:rsidR="0086481F" w:rsidRDefault="0086481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3058A6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 w:rsidRPr="003058A6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add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(5);</w:t>
                            </w:r>
                            <w:r w:rsidR="00F1112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="00F1112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FFABA41" w14:textId="0A965C45" w:rsidR="00F11122" w:rsidRDefault="00F11122" w:rsidP="00F11122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  <w:p w14:paraId="16159C2A" w14:textId="5614A723" w:rsidR="0086481F" w:rsidRDefault="0086481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}</w:t>
                            </w:r>
                          </w:p>
                          <w:p w14:paraId="5566ECFC" w14:textId="689E63B9" w:rsidR="0086481F" w:rsidRPr="0086481F" w:rsidRDefault="0086481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3FB09" id="Text Box 2" o:spid="_x0000_s1027" type="#_x0000_t202" style="position:absolute;left:0;text-align:left;margin-left:254.7pt;margin-top:4.25pt;width:208.3pt;height:10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" fillcolor="white [3201]" strokeweight="1pt">
                <v:textbox>
                  <w:txbxContent>
                    <w:p w14:paraId="16A3FCB2" w14:textId="1F64AACB" w:rsidR="0086481F" w:rsidRDefault="0086481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6481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public</w:t>
                      </w:r>
                      <w:r w:rsidRPr="0086481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86481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class</w:t>
                      </w:r>
                      <w:r w:rsidRPr="0086481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3058A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2D92258F" w14:textId="04B9943A" w:rsidR="0086481F" w:rsidRDefault="0086481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86481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3058A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Set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&lt;</w:t>
                      </w:r>
                      <w:r w:rsidRPr="003058A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Integer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&gt; </w:t>
                      </w:r>
                      <w:r w:rsidRPr="003058A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= </w:t>
                      </w:r>
                      <w:r w:rsidRPr="0086481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3058A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HashSet</w:t>
                      </w:r>
                      <w:r w:rsidR="00CE41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&lt;&gt;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());</w:t>
                      </w:r>
                    </w:p>
                    <w:p w14:paraId="5AB7B9FC" w14:textId="49FD5827" w:rsidR="0086481F" w:rsidRDefault="00CE41AC" w:rsidP="00CE41AC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="0086481F" w:rsidRPr="00CE41A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public</w:t>
                      </w:r>
                      <w:r w:rsidR="003058A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3058A6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void </w:t>
                      </w:r>
                      <w:r w:rsidR="0086481F" w:rsidRPr="003058A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m</w:t>
                      </w:r>
                      <w:r w:rsidR="0086481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 {</w:t>
                      </w:r>
                    </w:p>
                    <w:p w14:paraId="78263697" w14:textId="149C679E" w:rsidR="0086481F" w:rsidRDefault="0086481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…</w:t>
                      </w:r>
                    </w:p>
                    <w:p w14:paraId="4F3FD457" w14:textId="53330CF6" w:rsidR="0086481F" w:rsidRDefault="0086481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3058A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 w:rsidRPr="003058A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add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(5);</w:t>
                      </w:r>
                      <w:r w:rsidR="00F1112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="00F1112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  <w:p w14:paraId="5FFABA41" w14:textId="0A965C45" w:rsidR="00F11122" w:rsidRDefault="00F11122" w:rsidP="00F11122">
                      <w:pPr>
                        <w:ind w:firstLine="7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…</w:t>
                      </w:r>
                    </w:p>
                    <w:p w14:paraId="16159C2A" w14:textId="5614A723" w:rsidR="0086481F" w:rsidRDefault="0086481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}</w:t>
                      </w:r>
                    </w:p>
                    <w:p w14:paraId="5566ECFC" w14:textId="689E63B9" w:rsidR="0086481F" w:rsidRPr="0086481F" w:rsidRDefault="0086481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r w:rsidR="00F11122">
        <w:rPr>
          <w:rFonts w:ascii="Times New Roman" w:hAnsi="Times New Roman" w:cs="Times New Roman"/>
          <w:color w:val="353833"/>
          <w:sz w:val="20"/>
          <w:szCs w:val="20"/>
        </w:rPr>
        <w:t xml:space="preserve">Suppose we </w:t>
      </w:r>
      <w:r w:rsidR="00D44026" w:rsidRPr="00D44026">
        <w:rPr>
          <w:rFonts w:ascii="Times New Roman" w:hAnsi="Times New Roman" w:cs="Times New Roman"/>
          <w:color w:val="353833"/>
          <w:sz w:val="20"/>
          <w:szCs w:val="20"/>
        </w:rPr>
        <w:t xml:space="preserve">write a class </w:t>
      </w:r>
      <w:r w:rsidRPr="007343AE">
        <w:rPr>
          <w:rFonts w:ascii="Times New Roman" w:hAnsi="Times New Roman" w:cs="Times New Roman"/>
          <w:i/>
          <w:color w:val="353833"/>
          <w:sz w:val="20"/>
          <w:szCs w:val="20"/>
        </w:rPr>
        <w:t>C</w:t>
      </w:r>
      <w:r>
        <w:rPr>
          <w:rFonts w:ascii="Times New Roman" w:hAnsi="Times New Roman" w:cs="Times New Roman"/>
          <w:color w:val="353833"/>
          <w:sz w:val="20"/>
          <w:szCs w:val="20"/>
        </w:rPr>
        <w:t xml:space="preserve"> </w:t>
      </w:r>
      <w:r w:rsidR="00D44026" w:rsidRPr="00D44026">
        <w:rPr>
          <w:rFonts w:ascii="Times New Roman" w:hAnsi="Times New Roman" w:cs="Times New Roman"/>
          <w:color w:val="353833"/>
          <w:sz w:val="20"/>
          <w:szCs w:val="20"/>
        </w:rPr>
        <w:t xml:space="preserve">that needs a </w:t>
      </w:r>
      <w:r w:rsidR="00D44026">
        <w:rPr>
          <w:rFonts w:ascii="Times New Roman" w:hAnsi="Times New Roman" w:cs="Times New Roman"/>
          <w:color w:val="353833"/>
          <w:sz w:val="20"/>
          <w:szCs w:val="20"/>
        </w:rPr>
        <w:t xml:space="preserve">field that is a set of </w:t>
      </w:r>
      <w:r w:rsidR="00D44026" w:rsidRPr="00A32DF2">
        <w:rPr>
          <w:rFonts w:ascii="Times New Roman" w:hAnsi="Times New Roman" w:cs="Times New Roman"/>
          <w:i/>
          <w:color w:val="353833"/>
          <w:sz w:val="20"/>
          <w:szCs w:val="20"/>
        </w:rPr>
        <w:t>Integer</w:t>
      </w:r>
      <w:r w:rsidR="00D44026">
        <w:rPr>
          <w:rFonts w:ascii="Times New Roman" w:hAnsi="Times New Roman" w:cs="Times New Roman"/>
          <w:color w:val="353833"/>
          <w:sz w:val="20"/>
          <w:szCs w:val="20"/>
        </w:rPr>
        <w:t>s. We write the class with this field as shown to the right. Note</w:t>
      </w:r>
      <w:r w:rsidR="00F11122">
        <w:rPr>
          <w:rFonts w:ascii="Times New Roman" w:hAnsi="Times New Roman" w:cs="Times New Roman"/>
          <w:color w:val="353833"/>
          <w:sz w:val="20"/>
          <w:szCs w:val="20"/>
        </w:rPr>
        <w:t>: W</w:t>
      </w:r>
      <w:r w:rsidR="00D44026">
        <w:rPr>
          <w:rFonts w:ascii="Times New Roman" w:hAnsi="Times New Roman" w:cs="Times New Roman"/>
          <w:color w:val="353833"/>
          <w:sz w:val="20"/>
          <w:szCs w:val="20"/>
        </w:rPr>
        <w:t xml:space="preserve">e have created a </w:t>
      </w:r>
      <w:r w:rsidR="00D44026" w:rsidRPr="00866365">
        <w:rPr>
          <w:rFonts w:ascii="Times New Roman" w:hAnsi="Times New Roman" w:cs="Times New Roman"/>
          <w:i/>
          <w:color w:val="353833"/>
          <w:sz w:val="20"/>
          <w:szCs w:val="20"/>
        </w:rPr>
        <w:t>HashSet</w:t>
      </w:r>
      <w:r w:rsidR="00F11122">
        <w:rPr>
          <w:rFonts w:ascii="Times New Roman" w:hAnsi="Times New Roman" w:cs="Times New Roman"/>
          <w:color w:val="353833"/>
          <w:sz w:val="20"/>
          <w:szCs w:val="20"/>
        </w:rPr>
        <w:t xml:space="preserve">, but </w:t>
      </w:r>
      <w:r w:rsidR="00D44026">
        <w:rPr>
          <w:rFonts w:ascii="Times New Roman" w:hAnsi="Times New Roman" w:cs="Times New Roman"/>
          <w:color w:val="353833"/>
          <w:sz w:val="20"/>
          <w:szCs w:val="20"/>
        </w:rPr>
        <w:t xml:space="preserve">the type of the variable to which it is assigned is </w:t>
      </w:r>
      <w:r w:rsidR="00D44026" w:rsidRPr="00866365">
        <w:rPr>
          <w:rFonts w:ascii="Times New Roman" w:hAnsi="Times New Roman" w:cs="Times New Roman"/>
          <w:i/>
          <w:color w:val="353833"/>
          <w:sz w:val="20"/>
          <w:szCs w:val="20"/>
        </w:rPr>
        <w:t>Set</w:t>
      </w:r>
      <w:r w:rsidR="00D44026">
        <w:rPr>
          <w:rFonts w:ascii="Times New Roman" w:hAnsi="Times New Roman" w:cs="Times New Roman"/>
          <w:color w:val="353833"/>
          <w:sz w:val="20"/>
          <w:szCs w:val="20"/>
        </w:rPr>
        <w:t>.</w:t>
      </w:r>
      <w:r w:rsidR="00866365">
        <w:rPr>
          <w:rFonts w:ascii="Times New Roman" w:hAnsi="Times New Roman" w:cs="Times New Roman"/>
          <w:color w:val="353833"/>
          <w:sz w:val="20"/>
          <w:szCs w:val="20"/>
        </w:rPr>
        <w:t xml:space="preserve"> That’s an interface!</w:t>
      </w:r>
    </w:p>
    <w:p w14:paraId="388A5713" w14:textId="4893D445" w:rsidR="00866365" w:rsidRDefault="00866365" w:rsidP="00D44026">
      <w:pPr>
        <w:spacing w:before="120"/>
        <w:ind w:firstLine="288"/>
        <w:jc w:val="both"/>
        <w:rPr>
          <w:rFonts w:ascii="Times New Roman" w:hAnsi="Times New Roman" w:cs="Times New Roman"/>
          <w:color w:val="353833"/>
          <w:sz w:val="20"/>
          <w:szCs w:val="20"/>
        </w:rPr>
      </w:pPr>
      <w:r>
        <w:rPr>
          <w:rFonts w:ascii="Times New Roman" w:hAnsi="Times New Roman" w:cs="Times New Roman"/>
          <w:color w:val="353833"/>
          <w:sz w:val="20"/>
          <w:szCs w:val="20"/>
        </w:rPr>
        <w:t xml:space="preserve">This means that code in methods like </w:t>
      </w:r>
      <w:r>
        <w:rPr>
          <w:rFonts w:ascii="Times New Roman" w:hAnsi="Times New Roman" w:cs="Times New Roman"/>
          <w:i/>
          <w:color w:val="353833"/>
          <w:sz w:val="20"/>
          <w:szCs w:val="20"/>
        </w:rPr>
        <w:t>m</w:t>
      </w:r>
      <w:r>
        <w:rPr>
          <w:rFonts w:ascii="Times New Roman" w:hAnsi="Times New Roman" w:cs="Times New Roman"/>
          <w:color w:val="353833"/>
          <w:sz w:val="20"/>
          <w:szCs w:val="20"/>
        </w:rPr>
        <w:t xml:space="preserve"> can use </w:t>
      </w:r>
      <w:r>
        <w:rPr>
          <w:rFonts w:ascii="Times New Roman" w:hAnsi="Times New Roman" w:cs="Times New Roman"/>
          <w:i/>
          <w:color w:val="353833"/>
          <w:sz w:val="20"/>
          <w:szCs w:val="20"/>
        </w:rPr>
        <w:t>only</w:t>
      </w:r>
      <w:r>
        <w:rPr>
          <w:rFonts w:ascii="Times New Roman" w:hAnsi="Times New Roman" w:cs="Times New Roman"/>
          <w:color w:val="353833"/>
          <w:sz w:val="20"/>
          <w:szCs w:val="20"/>
        </w:rPr>
        <w:t xml:space="preserve"> methods that are defined in interface</w:t>
      </w:r>
      <w:r>
        <w:rPr>
          <w:rFonts w:ascii="Times New Roman" w:hAnsi="Times New Roman" w:cs="Times New Roman"/>
          <w:i/>
          <w:color w:val="353833"/>
          <w:sz w:val="20"/>
          <w:szCs w:val="20"/>
        </w:rPr>
        <w:t xml:space="preserve"> Set</w:t>
      </w:r>
      <w:r>
        <w:rPr>
          <w:rFonts w:ascii="Times New Roman" w:hAnsi="Times New Roman" w:cs="Times New Roman"/>
          <w:color w:val="353833"/>
          <w:sz w:val="20"/>
          <w:szCs w:val="20"/>
        </w:rPr>
        <w:t xml:space="preserve">. That’s OK! </w:t>
      </w:r>
      <w:r w:rsidR="00FB3EA0">
        <w:rPr>
          <w:rFonts w:ascii="Times New Roman" w:hAnsi="Times New Roman" w:cs="Times New Roman"/>
          <w:color w:val="353833"/>
          <w:sz w:val="20"/>
          <w:szCs w:val="20"/>
        </w:rPr>
        <w:t xml:space="preserve">That’s what we want. </w:t>
      </w:r>
      <w:r>
        <w:rPr>
          <w:rFonts w:ascii="Times New Roman" w:hAnsi="Times New Roman" w:cs="Times New Roman"/>
          <w:color w:val="353833"/>
          <w:sz w:val="20"/>
          <w:szCs w:val="20"/>
        </w:rPr>
        <w:t xml:space="preserve">We </w:t>
      </w:r>
      <w:r w:rsidR="005C3685">
        <w:rPr>
          <w:rFonts w:ascii="Times New Roman" w:hAnsi="Times New Roman" w:cs="Times New Roman"/>
          <w:color w:val="353833"/>
          <w:sz w:val="20"/>
          <w:szCs w:val="20"/>
        </w:rPr>
        <w:t>expect</w:t>
      </w:r>
      <w:r>
        <w:rPr>
          <w:rFonts w:ascii="Times New Roman" w:hAnsi="Times New Roman" w:cs="Times New Roman"/>
          <w:color w:val="353833"/>
          <w:sz w:val="20"/>
          <w:szCs w:val="20"/>
        </w:rPr>
        <w:t xml:space="preserve"> to use only </w:t>
      </w:r>
      <w:r>
        <w:rPr>
          <w:rFonts w:ascii="Times New Roman" w:hAnsi="Times New Roman" w:cs="Times New Roman"/>
          <w:i/>
          <w:color w:val="353833"/>
          <w:sz w:val="20"/>
          <w:szCs w:val="20"/>
        </w:rPr>
        <w:t>Set</w:t>
      </w:r>
      <w:r>
        <w:rPr>
          <w:rFonts w:ascii="Times New Roman" w:hAnsi="Times New Roman" w:cs="Times New Roman"/>
          <w:color w:val="353833"/>
          <w:sz w:val="20"/>
          <w:szCs w:val="20"/>
        </w:rPr>
        <w:t xml:space="preserve"> operations.</w:t>
      </w:r>
    </w:p>
    <w:p w14:paraId="22AD9D92" w14:textId="55A7D550" w:rsidR="005C3685" w:rsidRDefault="005C3685" w:rsidP="00D44026">
      <w:pPr>
        <w:spacing w:before="120"/>
        <w:ind w:firstLine="288"/>
        <w:jc w:val="both"/>
        <w:rPr>
          <w:rFonts w:ascii="Times New Roman" w:hAnsi="Times New Roman" w:cs="Times New Roman"/>
          <w:color w:val="353833"/>
          <w:sz w:val="20"/>
          <w:szCs w:val="20"/>
        </w:rPr>
      </w:pPr>
      <w:r>
        <w:rPr>
          <w:rFonts w:ascii="Times New Roman" w:hAnsi="Times New Roman" w:cs="Times New Roman"/>
          <w:color w:val="353833"/>
          <w:sz w:val="20"/>
          <w:szCs w:val="20"/>
        </w:rPr>
        <w:t xml:space="preserve">After programming for a while on this large class </w:t>
      </w:r>
      <w:r>
        <w:rPr>
          <w:rFonts w:ascii="Times New Roman" w:hAnsi="Times New Roman" w:cs="Times New Roman"/>
          <w:i/>
          <w:color w:val="353833"/>
          <w:sz w:val="20"/>
          <w:szCs w:val="20"/>
        </w:rPr>
        <w:t>C</w:t>
      </w:r>
      <w:r>
        <w:rPr>
          <w:rFonts w:ascii="Times New Roman" w:hAnsi="Times New Roman" w:cs="Times New Roman"/>
          <w:color w:val="353833"/>
          <w:sz w:val="20"/>
          <w:szCs w:val="20"/>
        </w:rPr>
        <w:t xml:space="preserve">, we realize that </w:t>
      </w:r>
      <w:r>
        <w:rPr>
          <w:rFonts w:ascii="Times New Roman" w:hAnsi="Times New Roman" w:cs="Times New Roman"/>
          <w:i/>
          <w:color w:val="353833"/>
          <w:sz w:val="20"/>
          <w:szCs w:val="20"/>
        </w:rPr>
        <w:t>HashSet</w:t>
      </w:r>
      <w:r>
        <w:rPr>
          <w:rFonts w:ascii="Times New Roman" w:hAnsi="Times New Roman" w:cs="Times New Roman"/>
          <w:color w:val="353833"/>
          <w:sz w:val="20"/>
          <w:szCs w:val="20"/>
        </w:rPr>
        <w:t xml:space="preserve"> is not the best implementation to use. Because of the frequency of certain operations being performed on </w:t>
      </w:r>
      <w:r>
        <w:rPr>
          <w:rFonts w:ascii="Times New Roman" w:hAnsi="Times New Roman" w:cs="Times New Roman"/>
          <w:i/>
          <w:color w:val="353833"/>
          <w:sz w:val="20"/>
          <w:szCs w:val="20"/>
        </w:rPr>
        <w:t>s</w:t>
      </w:r>
      <w:r>
        <w:rPr>
          <w:rFonts w:ascii="Times New Roman" w:hAnsi="Times New Roman" w:cs="Times New Roman"/>
          <w:color w:val="353833"/>
          <w:sz w:val="20"/>
          <w:szCs w:val="20"/>
        </w:rPr>
        <w:t xml:space="preserve">, we believe that </w:t>
      </w:r>
      <w:r>
        <w:rPr>
          <w:rFonts w:ascii="Times New Roman" w:hAnsi="Times New Roman" w:cs="Times New Roman"/>
          <w:i/>
          <w:color w:val="353833"/>
          <w:sz w:val="20"/>
          <w:szCs w:val="20"/>
        </w:rPr>
        <w:t>TreeSet</w:t>
      </w:r>
      <w:r>
        <w:rPr>
          <w:rFonts w:ascii="Times New Roman" w:hAnsi="Times New Roman" w:cs="Times New Roman"/>
          <w:color w:val="353833"/>
          <w:sz w:val="20"/>
          <w:szCs w:val="20"/>
        </w:rPr>
        <w:t xml:space="preserve"> is a better implementation in this environment.</w:t>
      </w:r>
    </w:p>
    <w:p w14:paraId="778C1FAB" w14:textId="1F3DF876" w:rsidR="005C3685" w:rsidRDefault="005C3685" w:rsidP="00D44026">
      <w:pPr>
        <w:spacing w:before="120"/>
        <w:ind w:firstLine="288"/>
        <w:jc w:val="both"/>
        <w:rPr>
          <w:rFonts w:ascii="Times New Roman" w:hAnsi="Times New Roman" w:cs="Times New Roman"/>
          <w:color w:val="353833"/>
          <w:sz w:val="20"/>
          <w:szCs w:val="20"/>
        </w:rPr>
      </w:pPr>
      <w:r>
        <w:rPr>
          <w:rFonts w:ascii="Times New Roman" w:hAnsi="Times New Roman" w:cs="Times New Roman"/>
          <w:color w:val="353833"/>
          <w:sz w:val="20"/>
          <w:szCs w:val="20"/>
        </w:rPr>
        <w:t xml:space="preserve">To change to a </w:t>
      </w:r>
      <w:r>
        <w:rPr>
          <w:rFonts w:ascii="Times New Roman" w:hAnsi="Times New Roman" w:cs="Times New Roman"/>
          <w:i/>
          <w:color w:val="353833"/>
          <w:sz w:val="20"/>
          <w:szCs w:val="20"/>
        </w:rPr>
        <w:t>TreeSet</w:t>
      </w:r>
      <w:r>
        <w:rPr>
          <w:rFonts w:ascii="Times New Roman" w:hAnsi="Times New Roman" w:cs="Times New Roman"/>
          <w:color w:val="353833"/>
          <w:sz w:val="20"/>
          <w:szCs w:val="20"/>
        </w:rPr>
        <w:t>, all we have to do is change the declaration of this field:</w:t>
      </w:r>
    </w:p>
    <w:p w14:paraId="04B7EE4F" w14:textId="6D95E953" w:rsidR="005C3685" w:rsidRPr="005C3685" w:rsidRDefault="005C3685" w:rsidP="00D44026">
      <w:pPr>
        <w:spacing w:before="120"/>
        <w:ind w:firstLine="288"/>
        <w:jc w:val="both"/>
        <w:rPr>
          <w:rFonts w:ascii="Times New Roman" w:hAnsi="Times New Roman" w:cs="Times New Roman"/>
          <w:color w:val="353833"/>
          <w:sz w:val="20"/>
          <w:szCs w:val="20"/>
        </w:rPr>
      </w:pPr>
      <w:r>
        <w:rPr>
          <w:rFonts w:ascii="Times New Roman" w:hAnsi="Times New Roman" w:cs="Times New Roman"/>
          <w:color w:val="353833"/>
          <w:sz w:val="20"/>
          <w:szCs w:val="20"/>
        </w:rPr>
        <w:tab/>
      </w:r>
      <w:r w:rsidRPr="0086481F">
        <w:rPr>
          <w:rFonts w:ascii="Times New Roman" w:hAnsi="Times New Roman" w:cs="Times New Roman"/>
          <w:b/>
          <w:sz w:val="20"/>
          <w:szCs w:val="20"/>
        </w:rPr>
        <w:t>private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058A6">
        <w:rPr>
          <w:rFonts w:ascii="Times New Roman" w:hAnsi="Times New Roman" w:cs="Times New Roman"/>
          <w:i/>
          <w:sz w:val="20"/>
          <w:szCs w:val="20"/>
        </w:rPr>
        <w:t>Set</w:t>
      </w:r>
      <w:r>
        <w:rPr>
          <w:rFonts w:ascii="Times New Roman" w:hAnsi="Times New Roman" w:cs="Times New Roman"/>
          <w:sz w:val="20"/>
          <w:szCs w:val="20"/>
        </w:rPr>
        <w:t>&lt;</w:t>
      </w:r>
      <w:r w:rsidRPr="003058A6">
        <w:rPr>
          <w:rFonts w:ascii="Times New Roman" w:hAnsi="Times New Roman" w:cs="Times New Roman"/>
          <w:i/>
          <w:sz w:val="20"/>
          <w:szCs w:val="20"/>
        </w:rPr>
        <w:t>Integer</w:t>
      </w:r>
      <w:r>
        <w:rPr>
          <w:rFonts w:ascii="Times New Roman" w:hAnsi="Times New Roman" w:cs="Times New Roman"/>
          <w:sz w:val="20"/>
          <w:szCs w:val="20"/>
        </w:rPr>
        <w:t xml:space="preserve">&gt; </w:t>
      </w:r>
      <w:r w:rsidRPr="003058A6">
        <w:rPr>
          <w:rFonts w:ascii="Times New Roman" w:hAnsi="Times New Roman" w:cs="Times New Roman"/>
          <w:i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= </w:t>
      </w:r>
      <w:r w:rsidRPr="0086481F">
        <w:rPr>
          <w:rFonts w:ascii="Times New Roman" w:hAnsi="Times New Roman" w:cs="Times New Roman"/>
          <w:b/>
          <w:sz w:val="20"/>
          <w:szCs w:val="20"/>
        </w:rPr>
        <w:t>new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TreeSet</w:t>
      </w:r>
      <w:r>
        <w:rPr>
          <w:rFonts w:ascii="Times New Roman" w:hAnsi="Times New Roman" w:cs="Times New Roman"/>
          <w:sz w:val="20"/>
          <w:szCs w:val="20"/>
        </w:rPr>
        <w:t>&lt;&gt;());</w:t>
      </w:r>
    </w:p>
    <w:p w14:paraId="3F87FA58" w14:textId="099AA85A" w:rsidR="0086481F" w:rsidRPr="00312FFE" w:rsidRDefault="00FB3EA0" w:rsidP="00FB3EA0">
      <w:pPr>
        <w:spacing w:before="120"/>
        <w:ind w:firstLine="28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353833"/>
          <w:sz w:val="20"/>
          <w:szCs w:val="20"/>
        </w:rPr>
        <w:t xml:space="preserve">To summarize: </w:t>
      </w:r>
      <w:r w:rsidR="00312FFE">
        <w:rPr>
          <w:rFonts w:ascii="Times New Roman" w:hAnsi="Times New Roman" w:cs="Times New Roman"/>
          <w:color w:val="353833"/>
          <w:sz w:val="20"/>
          <w:szCs w:val="20"/>
        </w:rPr>
        <w:t>We</w:t>
      </w:r>
      <w:r>
        <w:rPr>
          <w:rFonts w:ascii="Times New Roman" w:hAnsi="Times New Roman" w:cs="Times New Roman"/>
          <w:color w:val="353833"/>
          <w:sz w:val="20"/>
          <w:szCs w:val="20"/>
        </w:rPr>
        <w:t xml:space="preserve"> declare </w:t>
      </w:r>
      <w:r>
        <w:rPr>
          <w:rFonts w:ascii="Times New Roman" w:hAnsi="Times New Roman" w:cs="Times New Roman"/>
          <w:i/>
          <w:color w:val="353833"/>
          <w:sz w:val="20"/>
          <w:szCs w:val="20"/>
        </w:rPr>
        <w:t>s</w:t>
      </w:r>
      <w:r>
        <w:rPr>
          <w:rFonts w:ascii="Times New Roman" w:hAnsi="Times New Roman" w:cs="Times New Roman"/>
          <w:color w:val="353833"/>
          <w:sz w:val="20"/>
          <w:szCs w:val="20"/>
        </w:rPr>
        <w:t xml:space="preserve"> with the interface type</w:t>
      </w:r>
      <w:r w:rsidR="00312FFE">
        <w:rPr>
          <w:rFonts w:ascii="Times New Roman" w:hAnsi="Times New Roman" w:cs="Times New Roman"/>
          <w:color w:val="353833"/>
          <w:sz w:val="20"/>
          <w:szCs w:val="20"/>
        </w:rPr>
        <w:t xml:space="preserve"> for a reason. It ensures that all the code that uses </w:t>
      </w:r>
      <w:r w:rsidR="00312FFE">
        <w:rPr>
          <w:rFonts w:ascii="Times New Roman" w:hAnsi="Times New Roman" w:cs="Times New Roman"/>
          <w:i/>
          <w:color w:val="353833"/>
          <w:sz w:val="20"/>
          <w:szCs w:val="20"/>
        </w:rPr>
        <w:t>s</w:t>
      </w:r>
      <w:r w:rsidR="00312FFE">
        <w:rPr>
          <w:rFonts w:ascii="Times New Roman" w:hAnsi="Times New Roman" w:cs="Times New Roman"/>
          <w:color w:val="353833"/>
          <w:sz w:val="20"/>
          <w:szCs w:val="20"/>
        </w:rPr>
        <w:t xml:space="preserve"> views </w:t>
      </w:r>
      <w:r w:rsidR="00312FFE">
        <w:rPr>
          <w:rFonts w:ascii="Times New Roman" w:hAnsi="Times New Roman" w:cs="Times New Roman"/>
          <w:i/>
          <w:color w:val="353833"/>
          <w:sz w:val="20"/>
          <w:szCs w:val="20"/>
        </w:rPr>
        <w:t>s</w:t>
      </w:r>
      <w:r w:rsidR="00312FFE">
        <w:rPr>
          <w:rFonts w:ascii="Times New Roman" w:hAnsi="Times New Roman" w:cs="Times New Roman"/>
          <w:color w:val="353833"/>
          <w:sz w:val="20"/>
          <w:szCs w:val="20"/>
        </w:rPr>
        <w:t xml:space="preserve"> simply as a set. Then, later on, we can change the implementation simply by changing the initial assignment to </w:t>
      </w:r>
      <w:r w:rsidR="00312FFE">
        <w:rPr>
          <w:rFonts w:ascii="Times New Roman" w:hAnsi="Times New Roman" w:cs="Times New Roman"/>
          <w:i/>
          <w:color w:val="353833"/>
          <w:sz w:val="20"/>
          <w:szCs w:val="20"/>
        </w:rPr>
        <w:t>s</w:t>
      </w:r>
      <w:r w:rsidR="00312FFE">
        <w:rPr>
          <w:rFonts w:ascii="Times New Roman" w:hAnsi="Times New Roman" w:cs="Times New Roman"/>
          <w:color w:val="353833"/>
          <w:sz w:val="20"/>
          <w:szCs w:val="20"/>
        </w:rPr>
        <w:t>.</w:t>
      </w:r>
      <w:bookmarkStart w:id="0" w:name="_GoBack"/>
      <w:bookmarkEnd w:id="0"/>
    </w:p>
    <w:p w14:paraId="1A2D1E51" w14:textId="41B777A9" w:rsidR="0086481F" w:rsidRPr="0086481F" w:rsidRDefault="0086481F" w:rsidP="0086481F">
      <w:pPr>
        <w:rPr>
          <w:rFonts w:ascii="Times New Roman" w:hAnsi="Times New Roman" w:cs="Times New Roman"/>
          <w:sz w:val="20"/>
          <w:szCs w:val="20"/>
        </w:rPr>
      </w:pPr>
    </w:p>
    <w:p w14:paraId="63380852" w14:textId="3B2D382B" w:rsidR="0086481F" w:rsidRPr="0086481F" w:rsidRDefault="0086481F" w:rsidP="0086481F">
      <w:pPr>
        <w:rPr>
          <w:rFonts w:ascii="Times New Roman" w:hAnsi="Times New Roman" w:cs="Times New Roman"/>
          <w:sz w:val="20"/>
          <w:szCs w:val="20"/>
        </w:rPr>
      </w:pPr>
    </w:p>
    <w:p w14:paraId="6B451252" w14:textId="6CB4117F" w:rsidR="0086481F" w:rsidRPr="0086481F" w:rsidRDefault="0086481F" w:rsidP="0086481F">
      <w:pPr>
        <w:rPr>
          <w:rFonts w:ascii="Times New Roman" w:hAnsi="Times New Roman" w:cs="Times New Roman"/>
          <w:sz w:val="20"/>
          <w:szCs w:val="20"/>
        </w:rPr>
      </w:pPr>
    </w:p>
    <w:p w14:paraId="597E4BDD" w14:textId="39A4E45F" w:rsidR="0086481F" w:rsidRPr="0086481F" w:rsidRDefault="0086481F" w:rsidP="0086481F">
      <w:pPr>
        <w:rPr>
          <w:rFonts w:ascii="Times New Roman" w:hAnsi="Times New Roman" w:cs="Times New Roman"/>
          <w:sz w:val="20"/>
          <w:szCs w:val="20"/>
        </w:rPr>
      </w:pPr>
    </w:p>
    <w:p w14:paraId="472D54FE" w14:textId="6FBC45D0" w:rsidR="0086481F" w:rsidRPr="0086481F" w:rsidRDefault="0086481F" w:rsidP="0086481F">
      <w:pPr>
        <w:rPr>
          <w:rFonts w:ascii="Times New Roman" w:hAnsi="Times New Roman" w:cs="Times New Roman"/>
          <w:sz w:val="20"/>
          <w:szCs w:val="20"/>
        </w:rPr>
      </w:pPr>
    </w:p>
    <w:p w14:paraId="07B09405" w14:textId="09B2FA0F" w:rsidR="0086481F" w:rsidRDefault="0086481F" w:rsidP="0086481F">
      <w:pPr>
        <w:rPr>
          <w:rFonts w:ascii="Times New Roman" w:hAnsi="Times New Roman" w:cs="Times New Roman"/>
          <w:sz w:val="20"/>
          <w:szCs w:val="20"/>
        </w:rPr>
      </w:pPr>
    </w:p>
    <w:p w14:paraId="0EF5D695" w14:textId="0373797B" w:rsidR="00DE20FA" w:rsidRPr="0086481F" w:rsidRDefault="0086481F" w:rsidP="0086481F">
      <w:pPr>
        <w:tabs>
          <w:tab w:val="left" w:pos="641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sectPr w:rsidR="00DE20FA" w:rsidRPr="0086481F" w:rsidSect="00D65CEB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7D315B" w14:textId="77777777" w:rsidR="004D11F5" w:rsidRDefault="004D11F5" w:rsidP="00C319D3">
      <w:r>
        <w:separator/>
      </w:r>
    </w:p>
  </w:endnote>
  <w:endnote w:type="continuationSeparator" w:id="0">
    <w:p w14:paraId="3A7C159E" w14:textId="77777777" w:rsidR="004D11F5" w:rsidRDefault="004D11F5" w:rsidP="00C31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6E01A" w14:textId="4C348F9B" w:rsidR="00A63C07" w:rsidRPr="00A63C07" w:rsidRDefault="00A63C07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8A976" w14:textId="77777777" w:rsidR="004D11F5" w:rsidRDefault="004D11F5" w:rsidP="00C319D3">
      <w:r>
        <w:separator/>
      </w:r>
    </w:p>
  </w:footnote>
  <w:footnote w:type="continuationSeparator" w:id="0">
    <w:p w14:paraId="2072C1C8" w14:textId="77777777" w:rsidR="004D11F5" w:rsidRDefault="004D11F5" w:rsidP="00C319D3">
      <w:r>
        <w:continuationSeparator/>
      </w:r>
    </w:p>
  </w:footnote>
  <w:footnote w:id="1">
    <w:p w14:paraId="648A9520" w14:textId="7B8DAE0B" w:rsidR="00A30678" w:rsidRPr="00A30678" w:rsidRDefault="00A3067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30678">
        <w:rPr>
          <w:rFonts w:ascii="Times New Roman" w:hAnsi="Times New Roman" w:cs="Times New Roman"/>
          <w:sz w:val="18"/>
          <w:szCs w:val="18"/>
        </w:rPr>
        <w:t xml:space="preserve">The term </w:t>
      </w:r>
      <w:r w:rsidRPr="00A30678">
        <w:rPr>
          <w:rFonts w:ascii="Times New Roman" w:hAnsi="Times New Roman" w:cs="Times New Roman"/>
          <w:i/>
          <w:sz w:val="18"/>
          <w:szCs w:val="18"/>
        </w:rPr>
        <w:t>abstract data type</w:t>
      </w:r>
      <w:r w:rsidRPr="00A30678">
        <w:rPr>
          <w:rFonts w:ascii="Times New Roman" w:hAnsi="Times New Roman" w:cs="Times New Roman"/>
          <w:sz w:val="18"/>
          <w:szCs w:val="18"/>
        </w:rPr>
        <w:t xml:space="preserve"> appeared first in a paper by Barbara Liskov and Stephen Zilles in the Proceedings of the ACM SIGPLAN Symposium on Very High Level Languages, pp 50–59, 28-29 March 1974.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612F8" w14:textId="7D747DAF" w:rsidR="00B6512C" w:rsidRPr="00C319D3" w:rsidRDefault="000649F1" w:rsidP="005E2DA4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Types, data types, abstract data types</w:t>
    </w:r>
    <w:r w:rsidR="000428D0">
      <w:rPr>
        <w:sz w:val="20"/>
        <w:szCs w:val="20"/>
      </w:rPr>
      <w:t>, and data structures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9AB24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719665D5"/>
    <w:multiLevelType w:val="hybridMultilevel"/>
    <w:tmpl w:val="DD2EE152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7" w15:restartNumberingAfterBreak="0">
    <w:nsid w:val="74AE1A4C"/>
    <w:multiLevelType w:val="hybridMultilevel"/>
    <w:tmpl w:val="0B4EF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19D3"/>
    <w:rsid w:val="000428D0"/>
    <w:rsid w:val="000649F1"/>
    <w:rsid w:val="000D409F"/>
    <w:rsid w:val="0016778C"/>
    <w:rsid w:val="001B3BDE"/>
    <w:rsid w:val="002029DB"/>
    <w:rsid w:val="00206116"/>
    <w:rsid w:val="00220BF8"/>
    <w:rsid w:val="002366AD"/>
    <w:rsid w:val="002450AE"/>
    <w:rsid w:val="00263C19"/>
    <w:rsid w:val="003058A6"/>
    <w:rsid w:val="00312FFE"/>
    <w:rsid w:val="00340A91"/>
    <w:rsid w:val="00343B59"/>
    <w:rsid w:val="003A51BD"/>
    <w:rsid w:val="003E4664"/>
    <w:rsid w:val="00427C05"/>
    <w:rsid w:val="00445836"/>
    <w:rsid w:val="00496136"/>
    <w:rsid w:val="004D11F5"/>
    <w:rsid w:val="00540BD5"/>
    <w:rsid w:val="00583793"/>
    <w:rsid w:val="005C1600"/>
    <w:rsid w:val="005C3685"/>
    <w:rsid w:val="005E2DA4"/>
    <w:rsid w:val="005F4C3D"/>
    <w:rsid w:val="00645ED9"/>
    <w:rsid w:val="0065250A"/>
    <w:rsid w:val="0067094F"/>
    <w:rsid w:val="006974AE"/>
    <w:rsid w:val="006E14A8"/>
    <w:rsid w:val="007112B2"/>
    <w:rsid w:val="007343AE"/>
    <w:rsid w:val="00755D77"/>
    <w:rsid w:val="00770E0C"/>
    <w:rsid w:val="00791AF4"/>
    <w:rsid w:val="008178E0"/>
    <w:rsid w:val="00846F74"/>
    <w:rsid w:val="0086481F"/>
    <w:rsid w:val="00866365"/>
    <w:rsid w:val="00876A60"/>
    <w:rsid w:val="00887C95"/>
    <w:rsid w:val="00893F5A"/>
    <w:rsid w:val="008E4DB0"/>
    <w:rsid w:val="00902C5B"/>
    <w:rsid w:val="00927386"/>
    <w:rsid w:val="009A5A2C"/>
    <w:rsid w:val="00A038BE"/>
    <w:rsid w:val="00A30678"/>
    <w:rsid w:val="00A32DF2"/>
    <w:rsid w:val="00A63C07"/>
    <w:rsid w:val="00AC0C67"/>
    <w:rsid w:val="00B2146E"/>
    <w:rsid w:val="00B37EFA"/>
    <w:rsid w:val="00B51B69"/>
    <w:rsid w:val="00B62E52"/>
    <w:rsid w:val="00B6512C"/>
    <w:rsid w:val="00B92CD6"/>
    <w:rsid w:val="00BE7105"/>
    <w:rsid w:val="00BF49A0"/>
    <w:rsid w:val="00C1498D"/>
    <w:rsid w:val="00C319D3"/>
    <w:rsid w:val="00C84BA4"/>
    <w:rsid w:val="00C86640"/>
    <w:rsid w:val="00CA47E0"/>
    <w:rsid w:val="00CB2C16"/>
    <w:rsid w:val="00CE41AC"/>
    <w:rsid w:val="00CE63DF"/>
    <w:rsid w:val="00CE70C3"/>
    <w:rsid w:val="00D067E4"/>
    <w:rsid w:val="00D44026"/>
    <w:rsid w:val="00D65CEB"/>
    <w:rsid w:val="00D919EF"/>
    <w:rsid w:val="00DB6A37"/>
    <w:rsid w:val="00DC058C"/>
    <w:rsid w:val="00DE20FA"/>
    <w:rsid w:val="00DE447F"/>
    <w:rsid w:val="00E53135"/>
    <w:rsid w:val="00E53B1C"/>
    <w:rsid w:val="00E74010"/>
    <w:rsid w:val="00ED5BB8"/>
    <w:rsid w:val="00EF3464"/>
    <w:rsid w:val="00F11122"/>
    <w:rsid w:val="00F21D30"/>
    <w:rsid w:val="00F23797"/>
    <w:rsid w:val="00F509DD"/>
    <w:rsid w:val="00F5700E"/>
    <w:rsid w:val="00FB3EA0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3FF5B5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19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9D3"/>
  </w:style>
  <w:style w:type="paragraph" w:styleId="Footer">
    <w:name w:val="footer"/>
    <w:basedOn w:val="Normal"/>
    <w:link w:val="FooterChar"/>
    <w:uiPriority w:val="99"/>
    <w:unhideWhenUsed/>
    <w:rsid w:val="00C319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9D3"/>
  </w:style>
  <w:style w:type="paragraph" w:styleId="ListParagraph">
    <w:name w:val="List Paragraph"/>
    <w:basedOn w:val="Normal"/>
    <w:uiPriority w:val="34"/>
    <w:qFormat/>
    <w:rsid w:val="001B3BD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30678"/>
  </w:style>
  <w:style w:type="character" w:styleId="Hyperlink">
    <w:name w:val="Hyperlink"/>
    <w:basedOn w:val="DefaultParagraphFont"/>
    <w:uiPriority w:val="99"/>
    <w:semiHidden/>
    <w:unhideWhenUsed/>
    <w:rsid w:val="00A30678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3067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067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0678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20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20FA"/>
    <w:rPr>
      <w:rFonts w:ascii="Courier New" w:eastAsia="Times New Roman" w:hAnsi="Courier New" w:cs="Courier New"/>
      <w:sz w:val="20"/>
      <w:szCs w:val="20"/>
    </w:rPr>
  </w:style>
  <w:style w:type="character" w:customStyle="1" w:styleId="typenamelabel">
    <w:name w:val="typenamelabel"/>
    <w:basedOn w:val="DefaultParagraphFont"/>
    <w:rsid w:val="00DE2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68</cp:revision>
  <cp:lastPrinted>2017-07-31T20:53:00Z</cp:lastPrinted>
  <dcterms:created xsi:type="dcterms:W3CDTF">2015-03-02T00:22:00Z</dcterms:created>
  <dcterms:modified xsi:type="dcterms:W3CDTF">2018-01-22T02:07:00Z</dcterms:modified>
</cp:coreProperties>
</file>