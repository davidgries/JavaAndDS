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44F9D" w14:textId="5520E2C2" w:rsidR="00144BB4" w:rsidRPr="00144BB4" w:rsidRDefault="00144BB4" w:rsidP="00144BB4">
      <w:pPr>
        <w:spacing w:before="120"/>
        <w:rPr>
          <w:b/>
          <w:noProof/>
          <w:sz w:val="20"/>
          <w:szCs w:val="20"/>
        </w:rPr>
      </w:pPr>
      <w:r w:rsidRPr="00144BB4">
        <w:rPr>
          <w:b/>
          <w:noProof/>
          <w:sz w:val="20"/>
          <w:szCs w:val="20"/>
        </w:rPr>
        <w:t>Recursive DFS</w:t>
      </w:r>
      <w:r w:rsidR="00391E77">
        <w:rPr>
          <w:rStyle w:val="FootnoteReference"/>
          <w:b/>
          <w:noProof/>
          <w:sz w:val="20"/>
          <w:szCs w:val="20"/>
        </w:rPr>
        <w:footnoteReference w:id="1"/>
      </w:r>
    </w:p>
    <w:p w14:paraId="44F0DBEE" w14:textId="57C3FFD6" w:rsidR="00467A6A" w:rsidRDefault="00144BB4" w:rsidP="00170468">
      <w:pPr>
        <w:spacing w:before="120"/>
        <w:ind w:firstLine="288"/>
        <w:rPr>
          <w:noProof/>
          <w:sz w:val="20"/>
          <w:szCs w:val="20"/>
        </w:rPr>
      </w:pPr>
      <w:r>
        <w:rPr>
          <w:noProof/>
          <w:sz w:val="20"/>
          <w:szCs w:val="20"/>
        </w:rPr>
        <mc:AlternateContent>
          <mc:Choice Requires="wps">
            <w:drawing>
              <wp:anchor distT="0" distB="0" distL="114300" distR="114300" simplePos="0" relativeHeight="251699200" behindDoc="0" locked="0" layoutInCell="1" allowOverlap="1" wp14:anchorId="519C0139" wp14:editId="153F93F6">
                <wp:simplePos x="0" y="0"/>
                <wp:positionH relativeFrom="column">
                  <wp:posOffset>3616325</wp:posOffset>
                </wp:positionH>
                <wp:positionV relativeFrom="paragraph">
                  <wp:posOffset>118745</wp:posOffset>
                </wp:positionV>
                <wp:extent cx="2268855" cy="688975"/>
                <wp:effectExtent l="0" t="0" r="17145" b="9525"/>
                <wp:wrapSquare wrapText="left"/>
                <wp:docPr id="1" name="Text Box 1"/>
                <wp:cNvGraphicFramePr/>
                <a:graphic xmlns:a="http://schemas.openxmlformats.org/drawingml/2006/main">
                  <a:graphicData uri="http://schemas.microsoft.com/office/word/2010/wordprocessingShape">
                    <wps:wsp>
                      <wps:cNvSpPr txBox="1"/>
                      <wps:spPr>
                        <a:xfrm>
                          <a:off x="0" y="0"/>
                          <a:ext cx="2268855" cy="688975"/>
                        </a:xfrm>
                        <a:prstGeom prst="rect">
                          <a:avLst/>
                        </a:prstGeom>
                        <a:solidFill>
                          <a:schemeClr val="lt1"/>
                        </a:solidFill>
                        <a:ln w="12700">
                          <a:solidFill>
                            <a:prstClr val="black"/>
                          </a:solidFill>
                        </a:ln>
                      </wps:spPr>
                      <wps:txbx>
                        <w:txbxContent>
                          <w:p w14:paraId="1A502CC2" w14:textId="7CE07363" w:rsidR="008911B2" w:rsidRDefault="008911B2">
                            <w:pPr>
                              <w:rPr>
                                <w:rFonts w:ascii="Courier New" w:hAnsi="Courier New" w:cs="Courier New"/>
                                <w:sz w:val="18"/>
                                <w:szCs w:val="18"/>
                              </w:rPr>
                            </w:pPr>
                            <w:r w:rsidRPr="00391E77">
                              <w:rPr>
                                <w:rFonts w:ascii="Courier New" w:hAnsi="Courier New" w:cs="Courier New"/>
                                <w:b/>
                                <w:sz w:val="18"/>
                                <w:szCs w:val="18"/>
                              </w:rPr>
                              <w:t>public</w:t>
                            </w:r>
                            <w:r w:rsidRPr="008911B2">
                              <w:rPr>
                                <w:rFonts w:ascii="Courier New" w:hAnsi="Courier New" w:cs="Courier New"/>
                                <w:sz w:val="18"/>
                                <w:szCs w:val="18"/>
                              </w:rPr>
                              <w:t xml:space="preserve"> </w:t>
                            </w:r>
                            <w:r w:rsidR="0024227D" w:rsidRPr="00391E77">
                              <w:rPr>
                                <w:rFonts w:ascii="Courier New" w:hAnsi="Courier New" w:cs="Courier New"/>
                                <w:b/>
                                <w:sz w:val="18"/>
                                <w:szCs w:val="18"/>
                              </w:rPr>
                              <w:t>class</w:t>
                            </w:r>
                            <w:r w:rsidR="0024227D">
                              <w:rPr>
                                <w:rFonts w:ascii="Courier New" w:hAnsi="Courier New" w:cs="Courier New"/>
                                <w:sz w:val="18"/>
                                <w:szCs w:val="18"/>
                              </w:rPr>
                              <w:t xml:space="preserve"> Node {</w:t>
                            </w:r>
                            <w:r w:rsidR="0024227D">
                              <w:rPr>
                                <w:rFonts w:ascii="Courier New" w:hAnsi="Courier New" w:cs="Courier New"/>
                                <w:sz w:val="18"/>
                                <w:szCs w:val="18"/>
                              </w:rPr>
                              <w:br/>
                              <w:t xml:space="preserve">   LinkedList&lt;Node&gt; neighbors;</w:t>
                            </w:r>
                          </w:p>
                          <w:p w14:paraId="506BA7FB" w14:textId="0C2ABF95" w:rsidR="0024227D" w:rsidRDefault="0024227D">
                            <w:pPr>
                              <w:rPr>
                                <w:rFonts w:ascii="Courier New" w:hAnsi="Courier New" w:cs="Courier New"/>
                                <w:sz w:val="18"/>
                                <w:szCs w:val="18"/>
                              </w:rPr>
                            </w:pPr>
                            <w:r>
                              <w:rPr>
                                <w:rFonts w:ascii="Courier New" w:hAnsi="Courier New" w:cs="Courier New"/>
                                <w:sz w:val="18"/>
                                <w:szCs w:val="18"/>
                              </w:rPr>
                              <w:t xml:space="preserve">   …</w:t>
                            </w:r>
                          </w:p>
                          <w:p w14:paraId="10369636" w14:textId="192D4DAB" w:rsidR="00170468" w:rsidRPr="008911B2" w:rsidRDefault="00170468">
                            <w:pPr>
                              <w:rPr>
                                <w:rFonts w:ascii="Courier New" w:hAnsi="Courier New" w:cs="Courier New"/>
                                <w:sz w:val="18"/>
                                <w:szCs w:val="18"/>
                              </w:rPr>
                            </w:pPr>
                            <w:r>
                              <w:rPr>
                                <w:rFonts w:ascii="Courier New" w:hAnsi="Courier New" w:cs="Courier New"/>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9C0139" id="_x0000_t202" coordsize="21600,21600" o:spt="202" path="m,l,21600r21600,l21600,xe">
                <v:stroke joinstyle="miter"/>
                <v:path gradientshapeok="t" o:connecttype="rect"/>
              </v:shapetype>
              <v:shape id="Text Box 1" o:spid="_x0000_s1026" type="#_x0000_t202" style="position:absolute;left:0;text-align:left;margin-left:284.75pt;margin-top:9.35pt;width:178.65pt;height:54.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" fillcolor="white [3201]" strokeweight="1pt">
                <v:textbox>
                  <w:txbxContent>
                    <w:p w14:paraId="1A502CC2" w14:textId="7CE07363" w:rsidR="008911B2" w:rsidRDefault="008911B2">
                      <w:pPr>
                        <w:rPr>
                          <w:rFonts w:ascii="Courier New" w:hAnsi="Courier New" w:cs="Courier New"/>
                          <w:sz w:val="18"/>
                          <w:szCs w:val="18"/>
                        </w:rPr>
                      </w:pPr>
                      <w:r w:rsidRPr="00391E77">
                        <w:rPr>
                          <w:rFonts w:ascii="Courier New" w:hAnsi="Courier New" w:cs="Courier New"/>
                          <w:b/>
                          <w:sz w:val="18"/>
                          <w:szCs w:val="18"/>
                        </w:rPr>
                        <w:t>public</w:t>
                      </w:r>
                      <w:r w:rsidRPr="008911B2">
                        <w:rPr>
                          <w:rFonts w:ascii="Courier New" w:hAnsi="Courier New" w:cs="Courier New"/>
                          <w:sz w:val="18"/>
                          <w:szCs w:val="18"/>
                        </w:rPr>
                        <w:t xml:space="preserve"> </w:t>
                      </w:r>
                      <w:r w:rsidR="0024227D" w:rsidRPr="00391E77">
                        <w:rPr>
                          <w:rFonts w:ascii="Courier New" w:hAnsi="Courier New" w:cs="Courier New"/>
                          <w:b/>
                          <w:sz w:val="18"/>
                          <w:szCs w:val="18"/>
                        </w:rPr>
                        <w:t>class</w:t>
                      </w:r>
                      <w:r w:rsidR="0024227D">
                        <w:rPr>
                          <w:rFonts w:ascii="Courier New" w:hAnsi="Courier New" w:cs="Courier New"/>
                          <w:sz w:val="18"/>
                          <w:szCs w:val="18"/>
                        </w:rPr>
                        <w:t xml:space="preserve"> Node {</w:t>
                      </w:r>
                      <w:r w:rsidR="0024227D">
                        <w:rPr>
                          <w:rFonts w:ascii="Courier New" w:hAnsi="Courier New" w:cs="Courier New"/>
                          <w:sz w:val="18"/>
                          <w:szCs w:val="18"/>
                        </w:rPr>
                        <w:br/>
                        <w:t xml:space="preserve">   LinkedList&lt;Node&gt; neighbors;</w:t>
                      </w:r>
                    </w:p>
                    <w:p w14:paraId="506BA7FB" w14:textId="0C2ABF95" w:rsidR="0024227D" w:rsidRDefault="0024227D">
                      <w:pPr>
                        <w:rPr>
                          <w:rFonts w:ascii="Courier New" w:hAnsi="Courier New" w:cs="Courier New"/>
                          <w:sz w:val="18"/>
                          <w:szCs w:val="18"/>
                        </w:rPr>
                      </w:pPr>
                      <w:r>
                        <w:rPr>
                          <w:rFonts w:ascii="Courier New" w:hAnsi="Courier New" w:cs="Courier New"/>
                          <w:sz w:val="18"/>
                          <w:szCs w:val="18"/>
                        </w:rPr>
                        <w:t xml:space="preserve">   …</w:t>
                      </w:r>
                    </w:p>
                    <w:p w14:paraId="10369636" w14:textId="192D4DAB" w:rsidR="00170468" w:rsidRPr="008911B2" w:rsidRDefault="00170468">
                      <w:pPr>
                        <w:rPr>
                          <w:rFonts w:ascii="Courier New" w:hAnsi="Courier New" w:cs="Courier New"/>
                          <w:sz w:val="18"/>
                          <w:szCs w:val="18"/>
                        </w:rPr>
                      </w:pPr>
                      <w:r>
                        <w:rPr>
                          <w:rFonts w:ascii="Courier New" w:hAnsi="Courier New" w:cs="Courier New"/>
                          <w:sz w:val="18"/>
                          <w:szCs w:val="18"/>
                        </w:rPr>
                        <w:t>}</w:t>
                      </w:r>
                    </w:p>
                  </w:txbxContent>
                </v:textbox>
                <w10:wrap type="square" side="left"/>
              </v:shape>
            </w:pict>
          </mc:Fallback>
        </mc:AlternateContent>
      </w:r>
      <w:r w:rsidR="0024227D">
        <w:rPr>
          <w:noProof/>
          <w:sz w:val="20"/>
          <w:szCs w:val="20"/>
        </w:rPr>
        <w:t xml:space="preserve">Assume </w:t>
      </w:r>
      <w:r w:rsidR="00391E77">
        <w:rPr>
          <w:noProof/>
          <w:sz w:val="20"/>
          <w:szCs w:val="20"/>
        </w:rPr>
        <w:t>we</w:t>
      </w:r>
      <w:r w:rsidR="007B5E6F">
        <w:rPr>
          <w:noProof/>
          <w:sz w:val="20"/>
          <w:szCs w:val="20"/>
        </w:rPr>
        <w:t xml:space="preserve"> </w:t>
      </w:r>
      <w:r w:rsidR="0024227D">
        <w:rPr>
          <w:noProof/>
          <w:sz w:val="20"/>
          <w:szCs w:val="20"/>
        </w:rPr>
        <w:t xml:space="preserve">are using an adjacency-list representation of an undirected </w:t>
      </w:r>
      <w:r>
        <w:rPr>
          <w:noProof/>
          <w:sz w:val="20"/>
          <w:szCs w:val="20"/>
        </w:rPr>
        <w:t xml:space="preserve">connected </w:t>
      </w:r>
      <w:r w:rsidR="0024227D">
        <w:rPr>
          <w:noProof/>
          <w:sz w:val="20"/>
          <w:szCs w:val="20"/>
        </w:rPr>
        <w:t xml:space="preserve">graph. In particular, there is a class </w:t>
      </w:r>
      <w:r w:rsidR="0024227D" w:rsidRPr="0024227D">
        <w:rPr>
          <w:rFonts w:ascii="Courier New" w:hAnsi="Courier New" w:cs="Courier New"/>
          <w:noProof/>
          <w:sz w:val="18"/>
          <w:szCs w:val="18"/>
        </w:rPr>
        <w:t>Node</w:t>
      </w:r>
      <w:r w:rsidR="0024227D">
        <w:rPr>
          <w:noProof/>
          <w:sz w:val="20"/>
          <w:szCs w:val="20"/>
        </w:rPr>
        <w:t xml:space="preserve">, an object of which contains a linked list of its neighbors, as shown to the right. Let’s work with a complete graph: It has </w:t>
      </w:r>
      <w:r w:rsidR="0024227D" w:rsidRPr="0024227D">
        <w:rPr>
          <w:rFonts w:ascii="Courier New" w:hAnsi="Courier New" w:cs="Courier New"/>
          <w:noProof/>
          <w:sz w:val="18"/>
          <w:szCs w:val="18"/>
        </w:rPr>
        <w:t>n</w:t>
      </w:r>
      <w:r w:rsidR="0024227D">
        <w:rPr>
          <w:noProof/>
          <w:sz w:val="20"/>
          <w:szCs w:val="20"/>
        </w:rPr>
        <w:t xml:space="preserve"> nodes, and each node has </w:t>
      </w:r>
      <w:r w:rsidR="0024227D" w:rsidRPr="0024227D">
        <w:rPr>
          <w:rFonts w:ascii="Courier New" w:hAnsi="Courier New" w:cs="Courier New"/>
          <w:noProof/>
          <w:sz w:val="20"/>
          <w:szCs w:val="20"/>
        </w:rPr>
        <w:t>n-1</w:t>
      </w:r>
      <w:r w:rsidR="0024227D">
        <w:rPr>
          <w:noProof/>
          <w:sz w:val="20"/>
          <w:szCs w:val="20"/>
        </w:rPr>
        <w:t xml:space="preserve"> neighbors.</w:t>
      </w:r>
      <w:r w:rsidR="00170468">
        <w:rPr>
          <w:noProof/>
          <w:sz w:val="20"/>
          <w:szCs w:val="20"/>
        </w:rPr>
        <w:t xml:space="preserve"> Letting </w:t>
      </w:r>
      <w:r w:rsidR="00170468" w:rsidRPr="00170468">
        <w:rPr>
          <w:rFonts w:ascii="Courier New" w:hAnsi="Courier New" w:cs="Courier New"/>
          <w:noProof/>
          <w:sz w:val="20"/>
          <w:szCs w:val="20"/>
        </w:rPr>
        <w:t>m</w:t>
      </w:r>
      <w:r w:rsidR="00170468">
        <w:rPr>
          <w:noProof/>
          <w:sz w:val="20"/>
          <w:szCs w:val="20"/>
        </w:rPr>
        <w:t xml:space="preserve"> be the number of edges, we have: </w:t>
      </w:r>
      <w:r w:rsidR="00170468">
        <w:rPr>
          <w:rFonts w:ascii="Courier New" w:hAnsi="Courier New" w:cs="Courier New"/>
          <w:noProof/>
          <w:sz w:val="18"/>
          <w:szCs w:val="18"/>
        </w:rPr>
        <w:t>e</w:t>
      </w:r>
      <w:r w:rsidR="00170468" w:rsidRPr="00170468">
        <w:rPr>
          <w:rFonts w:ascii="Courier New" w:hAnsi="Courier New" w:cs="Courier New"/>
          <w:noProof/>
          <w:sz w:val="18"/>
          <w:szCs w:val="18"/>
        </w:rPr>
        <w:t xml:space="preserve"> = n(n-1) = n^2 – </w:t>
      </w:r>
      <w:r w:rsidR="00391E77">
        <w:rPr>
          <w:rFonts w:ascii="Courier New" w:hAnsi="Courier New" w:cs="Courier New"/>
          <w:noProof/>
          <w:sz w:val="18"/>
          <w:szCs w:val="18"/>
        </w:rPr>
        <w:t>n</w:t>
      </w:r>
      <w:r w:rsidR="00391E77">
        <w:rPr>
          <w:noProof/>
          <w:sz w:val="20"/>
          <w:szCs w:val="20"/>
        </w:rPr>
        <w:t xml:space="preserve">, which is </w:t>
      </w:r>
      <w:r w:rsidR="00391E77" w:rsidRPr="00391E77">
        <w:rPr>
          <w:rFonts w:ascii="Courier New" w:hAnsi="Courier New" w:cs="Courier New"/>
          <w:noProof/>
          <w:sz w:val="18"/>
          <w:szCs w:val="18"/>
        </w:rPr>
        <w:t>O(n^2)</w:t>
      </w:r>
      <w:r w:rsidR="00391E77">
        <w:rPr>
          <w:noProof/>
          <w:sz w:val="20"/>
          <w:szCs w:val="20"/>
        </w:rPr>
        <w:t>.</w:t>
      </w:r>
      <w:r w:rsidR="00170468">
        <w:rPr>
          <w:noProof/>
          <w:sz w:val="20"/>
          <w:szCs w:val="20"/>
        </w:rPr>
        <w:t xml:space="preserve"> </w:t>
      </w:r>
    </w:p>
    <w:p w14:paraId="49D015A4" w14:textId="6FF15D35" w:rsidR="0024227D" w:rsidRDefault="00144BB4" w:rsidP="00144BB4">
      <w:pPr>
        <w:spacing w:before="120"/>
        <w:ind w:firstLine="288"/>
        <w:rPr>
          <w:noProof/>
          <w:sz w:val="20"/>
          <w:szCs w:val="20"/>
        </w:rPr>
      </w:pPr>
      <w:r>
        <w:rPr>
          <w:noProof/>
          <w:sz w:val="20"/>
          <w:szCs w:val="20"/>
        </w:rPr>
        <mc:AlternateContent>
          <mc:Choice Requires="wps">
            <w:drawing>
              <wp:anchor distT="0" distB="0" distL="114300" distR="114300" simplePos="0" relativeHeight="251771904" behindDoc="0" locked="0" layoutInCell="1" allowOverlap="1" wp14:anchorId="26C97DF7" wp14:editId="06E189DF">
                <wp:simplePos x="0" y="0"/>
                <wp:positionH relativeFrom="column">
                  <wp:posOffset>3117850</wp:posOffset>
                </wp:positionH>
                <wp:positionV relativeFrom="paragraph">
                  <wp:posOffset>114774</wp:posOffset>
                </wp:positionV>
                <wp:extent cx="2766695" cy="1248410"/>
                <wp:effectExtent l="0" t="0" r="14605" b="8890"/>
                <wp:wrapSquare wrapText="left"/>
                <wp:docPr id="83" name="Text Box 83"/>
                <wp:cNvGraphicFramePr/>
                <a:graphic xmlns:a="http://schemas.openxmlformats.org/drawingml/2006/main">
                  <a:graphicData uri="http://schemas.microsoft.com/office/word/2010/wordprocessingShape">
                    <wps:wsp>
                      <wps:cNvSpPr txBox="1"/>
                      <wps:spPr>
                        <a:xfrm>
                          <a:off x="0" y="0"/>
                          <a:ext cx="2766695" cy="1248410"/>
                        </a:xfrm>
                        <a:prstGeom prst="rect">
                          <a:avLst/>
                        </a:prstGeom>
                        <a:solidFill>
                          <a:schemeClr val="lt1"/>
                        </a:solidFill>
                        <a:ln w="12700">
                          <a:solidFill>
                            <a:prstClr val="black"/>
                          </a:solidFill>
                        </a:ln>
                      </wps:spPr>
                      <wps:txbx>
                        <w:txbxContent>
                          <w:p w14:paraId="46996378" w14:textId="7E8900DC" w:rsidR="00144BB4" w:rsidRPr="00144BB4" w:rsidRDefault="00144BB4" w:rsidP="00144BB4">
                            <w:pPr>
                              <w:rPr>
                                <w:rFonts w:ascii="Courier New" w:hAnsi="Courier New" w:cs="Courier New"/>
                                <w:sz w:val="18"/>
                                <w:szCs w:val="18"/>
                              </w:rPr>
                            </w:pPr>
                            <w:r w:rsidRPr="00144BB4">
                              <w:rPr>
                                <w:rFonts w:ascii="Courier New" w:hAnsi="Courier New" w:cs="Courier New"/>
                                <w:sz w:val="18"/>
                                <w:szCs w:val="18"/>
                              </w:rPr>
                              <w:t xml:space="preserve">/** Visit </w:t>
                            </w:r>
                            <w:r>
                              <w:rPr>
                                <w:rFonts w:ascii="Courier New" w:hAnsi="Courier New" w:cs="Courier New"/>
                                <w:sz w:val="18"/>
                                <w:szCs w:val="18"/>
                              </w:rPr>
                              <w:t>all</w:t>
                            </w:r>
                            <w:r w:rsidRPr="00144BB4">
                              <w:rPr>
                                <w:rFonts w:ascii="Courier New" w:hAnsi="Courier New" w:cs="Courier New"/>
                                <w:sz w:val="18"/>
                                <w:szCs w:val="18"/>
                              </w:rPr>
                              <w:t xml:space="preserve"> node</w:t>
                            </w:r>
                            <w:r>
                              <w:rPr>
                                <w:rFonts w:ascii="Courier New" w:hAnsi="Courier New" w:cs="Courier New"/>
                                <w:sz w:val="18"/>
                                <w:szCs w:val="18"/>
                              </w:rPr>
                              <w:t>s</w:t>
                            </w:r>
                            <w:r w:rsidRPr="00144BB4">
                              <w:rPr>
                                <w:rFonts w:ascii="Courier New" w:hAnsi="Courier New" w:cs="Courier New"/>
                                <w:sz w:val="18"/>
                                <w:szCs w:val="18"/>
                              </w:rPr>
                              <w:t xml:space="preserve"> reachable along a path of unvisited nodes from node u. Precondition: u is not visited. */</w:t>
                            </w:r>
                          </w:p>
                          <w:p w14:paraId="47C4CB39" w14:textId="77777777" w:rsidR="00144BB4" w:rsidRDefault="00144BB4" w:rsidP="00144BB4">
                            <w:pPr>
                              <w:rPr>
                                <w:rFonts w:ascii="Courier New" w:hAnsi="Courier New" w:cs="Courier New"/>
                                <w:sz w:val="18"/>
                                <w:szCs w:val="18"/>
                              </w:rPr>
                            </w:pPr>
                            <w:r w:rsidRPr="00391E77">
                              <w:rPr>
                                <w:rFonts w:ascii="Courier New" w:hAnsi="Courier New" w:cs="Courier New"/>
                                <w:b/>
                                <w:sz w:val="18"/>
                                <w:szCs w:val="18"/>
                              </w:rPr>
                              <w:t>public</w:t>
                            </w:r>
                            <w:r w:rsidRPr="00144BB4">
                              <w:rPr>
                                <w:rFonts w:ascii="Courier New" w:hAnsi="Courier New" w:cs="Courier New"/>
                                <w:sz w:val="18"/>
                                <w:szCs w:val="18"/>
                              </w:rPr>
                              <w:t xml:space="preserve"> </w:t>
                            </w:r>
                            <w:r w:rsidRPr="00391E77">
                              <w:rPr>
                                <w:rFonts w:ascii="Courier New" w:hAnsi="Courier New" w:cs="Courier New"/>
                                <w:b/>
                                <w:sz w:val="18"/>
                                <w:szCs w:val="18"/>
                              </w:rPr>
                              <w:t>static</w:t>
                            </w:r>
                            <w:r w:rsidRPr="00144BB4">
                              <w:rPr>
                                <w:rFonts w:ascii="Courier New" w:hAnsi="Courier New" w:cs="Courier New"/>
                                <w:sz w:val="18"/>
                                <w:szCs w:val="18"/>
                              </w:rPr>
                              <w:t xml:space="preserve"> </w:t>
                            </w:r>
                            <w:r w:rsidRPr="00391E77">
                              <w:rPr>
                                <w:rFonts w:ascii="Courier New" w:hAnsi="Courier New" w:cs="Courier New"/>
                                <w:b/>
                                <w:sz w:val="18"/>
                                <w:szCs w:val="18"/>
                              </w:rPr>
                              <w:t>void</w:t>
                            </w:r>
                            <w:r w:rsidRPr="00144BB4">
                              <w:rPr>
                                <w:rFonts w:ascii="Courier New" w:hAnsi="Courier New" w:cs="Courier New"/>
                                <w:sz w:val="18"/>
                                <w:szCs w:val="18"/>
                              </w:rPr>
                              <w:t xml:space="preserve"> dfs(Node u) {</w:t>
                            </w:r>
                          </w:p>
                          <w:p w14:paraId="0589DC06" w14:textId="63B515C2" w:rsidR="00144BB4" w:rsidRPr="00144BB4" w:rsidRDefault="00144BB4" w:rsidP="00144BB4">
                            <w:pPr>
                              <w:rPr>
                                <w:rFonts w:ascii="Courier New" w:hAnsi="Courier New" w:cs="Courier New"/>
                                <w:sz w:val="18"/>
                                <w:szCs w:val="18"/>
                              </w:rPr>
                            </w:pPr>
                            <w:r w:rsidRPr="00144BB4">
                              <w:rPr>
                                <w:rFonts w:ascii="Courier New" w:hAnsi="Courier New" w:cs="Courier New"/>
                                <w:sz w:val="18"/>
                                <w:szCs w:val="18"/>
                              </w:rPr>
                              <w:t xml:space="preserve"> </w:t>
                            </w:r>
                            <w:r>
                              <w:rPr>
                                <w:rFonts w:ascii="Courier New" w:hAnsi="Courier New" w:cs="Courier New"/>
                                <w:sz w:val="18"/>
                                <w:szCs w:val="18"/>
                              </w:rPr>
                              <w:t xml:space="preserve">   </w:t>
                            </w:r>
                            <w:r w:rsidRPr="00144BB4">
                              <w:rPr>
                                <w:rFonts w:ascii="Courier New" w:hAnsi="Courier New" w:cs="Courier New"/>
                                <w:sz w:val="18"/>
                                <w:szCs w:val="18"/>
                              </w:rPr>
                              <w:t>Visit u;</w:t>
                            </w:r>
                          </w:p>
                          <w:p w14:paraId="14CA7519" w14:textId="35109B54" w:rsidR="00144BB4" w:rsidRPr="00144BB4" w:rsidRDefault="00144BB4" w:rsidP="00144BB4">
                            <w:pPr>
                              <w:rPr>
                                <w:rFonts w:ascii="Courier New" w:hAnsi="Courier New" w:cs="Courier New"/>
                                <w:sz w:val="18"/>
                                <w:szCs w:val="18"/>
                              </w:rPr>
                            </w:pPr>
                            <w:r>
                              <w:rPr>
                                <w:rFonts w:ascii="Courier New" w:hAnsi="Courier New" w:cs="Courier New"/>
                                <w:sz w:val="18"/>
                                <w:szCs w:val="18"/>
                              </w:rPr>
                              <w:t xml:space="preserve">    </w:t>
                            </w:r>
                            <w:r w:rsidRPr="00391E77">
                              <w:rPr>
                                <w:rFonts w:ascii="Courier New" w:hAnsi="Courier New" w:cs="Courier New"/>
                                <w:b/>
                                <w:sz w:val="18"/>
                                <w:szCs w:val="18"/>
                              </w:rPr>
                              <w:t>for</w:t>
                            </w:r>
                            <w:r w:rsidRPr="00144BB4">
                              <w:rPr>
                                <w:rFonts w:ascii="Courier New" w:hAnsi="Courier New" w:cs="Courier New"/>
                                <w:sz w:val="18"/>
                                <w:szCs w:val="18"/>
                              </w:rPr>
                              <w:t xml:space="preserve"> each neighbor w of u:</w:t>
                            </w:r>
                          </w:p>
                          <w:p w14:paraId="35FB0C49" w14:textId="2267E874" w:rsidR="00144BB4" w:rsidRPr="00144BB4" w:rsidRDefault="00144BB4" w:rsidP="00144BB4">
                            <w:pPr>
                              <w:rPr>
                                <w:rFonts w:ascii="Courier New" w:hAnsi="Courier New" w:cs="Courier New"/>
                                <w:sz w:val="18"/>
                                <w:szCs w:val="18"/>
                              </w:rPr>
                            </w:pPr>
                            <w:r>
                              <w:rPr>
                                <w:rFonts w:ascii="Courier New" w:hAnsi="Courier New" w:cs="Courier New"/>
                                <w:sz w:val="18"/>
                                <w:szCs w:val="18"/>
                              </w:rPr>
                              <w:t xml:space="preserve">        </w:t>
                            </w:r>
                            <w:r w:rsidRPr="00391E77">
                              <w:rPr>
                                <w:rFonts w:ascii="Courier New" w:hAnsi="Courier New" w:cs="Courier New"/>
                                <w:b/>
                                <w:sz w:val="18"/>
                                <w:szCs w:val="18"/>
                              </w:rPr>
                              <w:t>if</w:t>
                            </w:r>
                            <w:r>
                              <w:rPr>
                                <w:rFonts w:ascii="Courier New" w:hAnsi="Courier New" w:cs="Courier New"/>
                                <w:sz w:val="18"/>
                                <w:szCs w:val="18"/>
                              </w:rPr>
                              <w:t xml:space="preserve"> (w is not visited) </w:t>
                            </w:r>
                            <w:r w:rsidRPr="00144BB4">
                              <w:rPr>
                                <w:rFonts w:ascii="Courier New" w:hAnsi="Courier New" w:cs="Courier New"/>
                                <w:sz w:val="18"/>
                                <w:szCs w:val="18"/>
                              </w:rPr>
                              <w:t>dfs(w);</w:t>
                            </w:r>
                          </w:p>
                          <w:p w14:paraId="1F24A29A" w14:textId="7B131BF1" w:rsidR="0024227D" w:rsidRPr="008911B2" w:rsidRDefault="00144BB4" w:rsidP="00144BB4">
                            <w:pPr>
                              <w:rPr>
                                <w:rFonts w:ascii="Courier New" w:hAnsi="Courier New" w:cs="Courier New"/>
                                <w:sz w:val="18"/>
                                <w:szCs w:val="18"/>
                              </w:rPr>
                            </w:pPr>
                            <w:r w:rsidRPr="00144BB4">
                              <w:rPr>
                                <w:rFonts w:ascii="Courier New" w:hAnsi="Courier New" w:cs="Courier New"/>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97DF7" id="Text Box 83" o:spid="_x0000_s1027" type="#_x0000_t202" style="position:absolute;left:0;text-align:left;margin-left:245.5pt;margin-top:9.05pt;width:217.85pt;height:98.3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" fillcolor="white [3201]" strokeweight="1pt">
                <v:textbox>
                  <w:txbxContent>
                    <w:p w14:paraId="46996378" w14:textId="7E8900DC" w:rsidR="00144BB4" w:rsidRPr="00144BB4" w:rsidRDefault="00144BB4" w:rsidP="00144BB4">
                      <w:pPr>
                        <w:rPr>
                          <w:rFonts w:ascii="Courier New" w:hAnsi="Courier New" w:cs="Courier New"/>
                          <w:sz w:val="18"/>
                          <w:szCs w:val="18"/>
                        </w:rPr>
                      </w:pPr>
                      <w:r w:rsidRPr="00144BB4">
                        <w:rPr>
                          <w:rFonts w:ascii="Courier New" w:hAnsi="Courier New" w:cs="Courier New"/>
                          <w:sz w:val="18"/>
                          <w:szCs w:val="18"/>
                        </w:rPr>
                        <w:t xml:space="preserve">/** Visit </w:t>
                      </w:r>
                      <w:r>
                        <w:rPr>
                          <w:rFonts w:ascii="Courier New" w:hAnsi="Courier New" w:cs="Courier New"/>
                          <w:sz w:val="18"/>
                          <w:szCs w:val="18"/>
                        </w:rPr>
                        <w:t>all</w:t>
                      </w:r>
                      <w:r w:rsidRPr="00144BB4">
                        <w:rPr>
                          <w:rFonts w:ascii="Courier New" w:hAnsi="Courier New" w:cs="Courier New"/>
                          <w:sz w:val="18"/>
                          <w:szCs w:val="18"/>
                        </w:rPr>
                        <w:t xml:space="preserve"> node</w:t>
                      </w:r>
                      <w:r>
                        <w:rPr>
                          <w:rFonts w:ascii="Courier New" w:hAnsi="Courier New" w:cs="Courier New"/>
                          <w:sz w:val="18"/>
                          <w:szCs w:val="18"/>
                        </w:rPr>
                        <w:t>s</w:t>
                      </w:r>
                      <w:r w:rsidRPr="00144BB4">
                        <w:rPr>
                          <w:rFonts w:ascii="Courier New" w:hAnsi="Courier New" w:cs="Courier New"/>
                          <w:sz w:val="18"/>
                          <w:szCs w:val="18"/>
                        </w:rPr>
                        <w:t xml:space="preserve"> reachable along a path of unvisited nodes from node u. Precondition: u is not visited. */</w:t>
                      </w:r>
                    </w:p>
                    <w:p w14:paraId="47C4CB39" w14:textId="77777777" w:rsidR="00144BB4" w:rsidRDefault="00144BB4" w:rsidP="00144BB4">
                      <w:pPr>
                        <w:rPr>
                          <w:rFonts w:ascii="Courier New" w:hAnsi="Courier New" w:cs="Courier New"/>
                          <w:sz w:val="18"/>
                          <w:szCs w:val="18"/>
                        </w:rPr>
                      </w:pPr>
                      <w:r w:rsidRPr="00391E77">
                        <w:rPr>
                          <w:rFonts w:ascii="Courier New" w:hAnsi="Courier New" w:cs="Courier New"/>
                          <w:b/>
                          <w:sz w:val="18"/>
                          <w:szCs w:val="18"/>
                        </w:rPr>
                        <w:t>public</w:t>
                      </w:r>
                      <w:r w:rsidRPr="00144BB4">
                        <w:rPr>
                          <w:rFonts w:ascii="Courier New" w:hAnsi="Courier New" w:cs="Courier New"/>
                          <w:sz w:val="18"/>
                          <w:szCs w:val="18"/>
                        </w:rPr>
                        <w:t xml:space="preserve"> </w:t>
                      </w:r>
                      <w:r w:rsidRPr="00391E77">
                        <w:rPr>
                          <w:rFonts w:ascii="Courier New" w:hAnsi="Courier New" w:cs="Courier New"/>
                          <w:b/>
                          <w:sz w:val="18"/>
                          <w:szCs w:val="18"/>
                        </w:rPr>
                        <w:t>static</w:t>
                      </w:r>
                      <w:r w:rsidRPr="00144BB4">
                        <w:rPr>
                          <w:rFonts w:ascii="Courier New" w:hAnsi="Courier New" w:cs="Courier New"/>
                          <w:sz w:val="18"/>
                          <w:szCs w:val="18"/>
                        </w:rPr>
                        <w:t xml:space="preserve"> </w:t>
                      </w:r>
                      <w:r w:rsidRPr="00391E77">
                        <w:rPr>
                          <w:rFonts w:ascii="Courier New" w:hAnsi="Courier New" w:cs="Courier New"/>
                          <w:b/>
                          <w:sz w:val="18"/>
                          <w:szCs w:val="18"/>
                        </w:rPr>
                        <w:t>void</w:t>
                      </w:r>
                      <w:r w:rsidRPr="00144BB4">
                        <w:rPr>
                          <w:rFonts w:ascii="Courier New" w:hAnsi="Courier New" w:cs="Courier New"/>
                          <w:sz w:val="18"/>
                          <w:szCs w:val="18"/>
                        </w:rPr>
                        <w:t xml:space="preserve"> dfs(Node u) {</w:t>
                      </w:r>
                    </w:p>
                    <w:p w14:paraId="0589DC06" w14:textId="63B515C2" w:rsidR="00144BB4" w:rsidRPr="00144BB4" w:rsidRDefault="00144BB4" w:rsidP="00144BB4">
                      <w:pPr>
                        <w:rPr>
                          <w:rFonts w:ascii="Courier New" w:hAnsi="Courier New" w:cs="Courier New"/>
                          <w:sz w:val="18"/>
                          <w:szCs w:val="18"/>
                        </w:rPr>
                      </w:pPr>
                      <w:r w:rsidRPr="00144BB4">
                        <w:rPr>
                          <w:rFonts w:ascii="Courier New" w:hAnsi="Courier New" w:cs="Courier New"/>
                          <w:sz w:val="18"/>
                          <w:szCs w:val="18"/>
                        </w:rPr>
                        <w:t xml:space="preserve"> </w:t>
                      </w:r>
                      <w:r>
                        <w:rPr>
                          <w:rFonts w:ascii="Courier New" w:hAnsi="Courier New" w:cs="Courier New"/>
                          <w:sz w:val="18"/>
                          <w:szCs w:val="18"/>
                        </w:rPr>
                        <w:t xml:space="preserve">   </w:t>
                      </w:r>
                      <w:r w:rsidRPr="00144BB4">
                        <w:rPr>
                          <w:rFonts w:ascii="Courier New" w:hAnsi="Courier New" w:cs="Courier New"/>
                          <w:sz w:val="18"/>
                          <w:szCs w:val="18"/>
                        </w:rPr>
                        <w:t>Visit u;</w:t>
                      </w:r>
                    </w:p>
                    <w:p w14:paraId="14CA7519" w14:textId="35109B54" w:rsidR="00144BB4" w:rsidRPr="00144BB4" w:rsidRDefault="00144BB4" w:rsidP="00144BB4">
                      <w:pPr>
                        <w:rPr>
                          <w:rFonts w:ascii="Courier New" w:hAnsi="Courier New" w:cs="Courier New"/>
                          <w:sz w:val="18"/>
                          <w:szCs w:val="18"/>
                        </w:rPr>
                      </w:pPr>
                      <w:r>
                        <w:rPr>
                          <w:rFonts w:ascii="Courier New" w:hAnsi="Courier New" w:cs="Courier New"/>
                          <w:sz w:val="18"/>
                          <w:szCs w:val="18"/>
                        </w:rPr>
                        <w:t xml:space="preserve">    </w:t>
                      </w:r>
                      <w:r w:rsidRPr="00391E77">
                        <w:rPr>
                          <w:rFonts w:ascii="Courier New" w:hAnsi="Courier New" w:cs="Courier New"/>
                          <w:b/>
                          <w:sz w:val="18"/>
                          <w:szCs w:val="18"/>
                        </w:rPr>
                        <w:t>for</w:t>
                      </w:r>
                      <w:r w:rsidRPr="00144BB4">
                        <w:rPr>
                          <w:rFonts w:ascii="Courier New" w:hAnsi="Courier New" w:cs="Courier New"/>
                          <w:sz w:val="18"/>
                          <w:szCs w:val="18"/>
                        </w:rPr>
                        <w:t xml:space="preserve"> each neighbor w of u:</w:t>
                      </w:r>
                    </w:p>
                    <w:p w14:paraId="35FB0C49" w14:textId="2267E874" w:rsidR="00144BB4" w:rsidRPr="00144BB4" w:rsidRDefault="00144BB4" w:rsidP="00144BB4">
                      <w:pPr>
                        <w:rPr>
                          <w:rFonts w:ascii="Courier New" w:hAnsi="Courier New" w:cs="Courier New"/>
                          <w:sz w:val="18"/>
                          <w:szCs w:val="18"/>
                        </w:rPr>
                      </w:pPr>
                      <w:r>
                        <w:rPr>
                          <w:rFonts w:ascii="Courier New" w:hAnsi="Courier New" w:cs="Courier New"/>
                          <w:sz w:val="18"/>
                          <w:szCs w:val="18"/>
                        </w:rPr>
                        <w:t xml:space="preserve">        </w:t>
                      </w:r>
                      <w:r w:rsidRPr="00391E77">
                        <w:rPr>
                          <w:rFonts w:ascii="Courier New" w:hAnsi="Courier New" w:cs="Courier New"/>
                          <w:b/>
                          <w:sz w:val="18"/>
                          <w:szCs w:val="18"/>
                        </w:rPr>
                        <w:t>if</w:t>
                      </w:r>
                      <w:r>
                        <w:rPr>
                          <w:rFonts w:ascii="Courier New" w:hAnsi="Courier New" w:cs="Courier New"/>
                          <w:sz w:val="18"/>
                          <w:szCs w:val="18"/>
                        </w:rPr>
                        <w:t xml:space="preserve"> (w is not visited) </w:t>
                      </w:r>
                      <w:r w:rsidRPr="00144BB4">
                        <w:rPr>
                          <w:rFonts w:ascii="Courier New" w:hAnsi="Courier New" w:cs="Courier New"/>
                          <w:sz w:val="18"/>
                          <w:szCs w:val="18"/>
                        </w:rPr>
                        <w:t>dfs(w);</w:t>
                      </w:r>
                    </w:p>
                    <w:p w14:paraId="1F24A29A" w14:textId="7B131BF1" w:rsidR="0024227D" w:rsidRPr="008911B2" w:rsidRDefault="00144BB4" w:rsidP="00144BB4">
                      <w:pPr>
                        <w:rPr>
                          <w:rFonts w:ascii="Courier New" w:hAnsi="Courier New" w:cs="Courier New"/>
                          <w:sz w:val="18"/>
                          <w:szCs w:val="18"/>
                        </w:rPr>
                      </w:pPr>
                      <w:r w:rsidRPr="00144BB4">
                        <w:rPr>
                          <w:rFonts w:ascii="Courier New" w:hAnsi="Courier New" w:cs="Courier New"/>
                          <w:sz w:val="18"/>
                          <w:szCs w:val="18"/>
                        </w:rPr>
                        <w:t>}</w:t>
                      </w:r>
                    </w:p>
                  </w:txbxContent>
                </v:textbox>
                <w10:wrap type="square" side="left"/>
              </v:shape>
            </w:pict>
          </mc:Fallback>
        </mc:AlternateContent>
      </w:r>
      <w:r>
        <w:rPr>
          <w:noProof/>
          <w:sz w:val="20"/>
          <w:szCs w:val="20"/>
        </w:rPr>
        <w:t>A</w:t>
      </w:r>
      <w:r w:rsidR="0024227D">
        <w:rPr>
          <w:noProof/>
          <w:sz w:val="20"/>
          <w:szCs w:val="20"/>
        </w:rPr>
        <w:t xml:space="preserve"> recursive </w:t>
      </w:r>
      <w:r w:rsidR="00313D68">
        <w:rPr>
          <w:noProof/>
          <w:sz w:val="20"/>
          <w:szCs w:val="20"/>
        </w:rPr>
        <w:t>DFS</w:t>
      </w:r>
      <w:r w:rsidR="0024227D">
        <w:rPr>
          <w:noProof/>
          <w:sz w:val="20"/>
          <w:szCs w:val="20"/>
        </w:rPr>
        <w:t xml:space="preserve"> procedure is shown to the right</w:t>
      </w:r>
      <w:r>
        <w:rPr>
          <w:noProof/>
          <w:sz w:val="20"/>
          <w:szCs w:val="20"/>
        </w:rPr>
        <w:t>. Assuming no nodes have been visited, a call</w:t>
      </w:r>
    </w:p>
    <w:p w14:paraId="0461C60E" w14:textId="60AD166B" w:rsidR="008911B2" w:rsidRPr="006A2807" w:rsidRDefault="008911B2" w:rsidP="00666361">
      <w:pPr>
        <w:spacing w:before="120"/>
        <w:ind w:firstLine="288"/>
        <w:rPr>
          <w:rFonts w:ascii="Courier New" w:hAnsi="Courier New" w:cs="Courier New"/>
          <w:noProof/>
          <w:sz w:val="18"/>
          <w:szCs w:val="18"/>
        </w:rPr>
      </w:pPr>
      <w:r>
        <w:rPr>
          <w:noProof/>
          <w:sz w:val="20"/>
          <w:szCs w:val="20"/>
        </w:rPr>
        <w:tab/>
      </w:r>
      <w:r w:rsidR="00144BB4">
        <w:rPr>
          <w:rFonts w:ascii="Courier New" w:hAnsi="Courier New" w:cs="Courier New"/>
          <w:noProof/>
          <w:sz w:val="18"/>
          <w:szCs w:val="18"/>
        </w:rPr>
        <w:t>dfs</w:t>
      </w:r>
      <w:r w:rsidRPr="006A2807">
        <w:rPr>
          <w:rFonts w:ascii="Courier New" w:hAnsi="Courier New" w:cs="Courier New"/>
          <w:noProof/>
          <w:sz w:val="18"/>
          <w:szCs w:val="18"/>
        </w:rPr>
        <w:t>(</w:t>
      </w:r>
      <w:r w:rsidR="00144BB4">
        <w:rPr>
          <w:rFonts w:ascii="Courier New" w:hAnsi="Courier New" w:cs="Courier New"/>
          <w:noProof/>
          <w:sz w:val="18"/>
          <w:szCs w:val="18"/>
        </w:rPr>
        <w:t>u</w:t>
      </w:r>
      <w:r w:rsidRPr="006A2807">
        <w:rPr>
          <w:rFonts w:ascii="Courier New" w:hAnsi="Courier New" w:cs="Courier New"/>
          <w:noProof/>
          <w:sz w:val="18"/>
          <w:szCs w:val="18"/>
        </w:rPr>
        <w:t>);</w:t>
      </w:r>
    </w:p>
    <w:p w14:paraId="1D3A9FCE" w14:textId="4B386BF2" w:rsidR="008911B2" w:rsidRDefault="00144BB4" w:rsidP="008911B2">
      <w:pPr>
        <w:spacing w:before="120"/>
        <w:rPr>
          <w:noProof/>
          <w:sz w:val="20"/>
          <w:szCs w:val="20"/>
        </w:rPr>
      </w:pPr>
      <w:r>
        <w:rPr>
          <w:noProof/>
          <w:sz w:val="20"/>
          <w:szCs w:val="20"/>
        </w:rPr>
        <w:t xml:space="preserve">with </w:t>
      </w:r>
      <w:r>
        <w:rPr>
          <w:rFonts w:ascii="Courier New" w:hAnsi="Courier New" w:cs="Courier New"/>
          <w:noProof/>
          <w:sz w:val="18"/>
          <w:szCs w:val="18"/>
        </w:rPr>
        <w:t>u</w:t>
      </w:r>
      <w:r>
        <w:rPr>
          <w:noProof/>
          <w:sz w:val="20"/>
          <w:szCs w:val="20"/>
        </w:rPr>
        <w:t xml:space="preserve"> being any node of the graph will visit all nodes.</w:t>
      </w:r>
    </w:p>
    <w:p w14:paraId="5A2A7315" w14:textId="0D958149" w:rsidR="008911B2" w:rsidRDefault="00144BB4" w:rsidP="006A2807">
      <w:pPr>
        <w:spacing w:before="120"/>
        <w:ind w:firstLine="288"/>
        <w:rPr>
          <w:noProof/>
          <w:sz w:val="20"/>
          <w:szCs w:val="20"/>
        </w:rPr>
      </w:pPr>
      <w:r>
        <w:rPr>
          <w:noProof/>
          <w:sz w:val="20"/>
          <w:szCs w:val="20"/>
        </w:rPr>
        <w:t xml:space="preserve">The depth of recursion is at most </w:t>
      </w:r>
      <w:r w:rsidRPr="0024227D">
        <w:rPr>
          <w:rFonts w:ascii="Courier New" w:hAnsi="Courier New" w:cs="Courier New"/>
          <w:noProof/>
          <w:sz w:val="18"/>
          <w:szCs w:val="18"/>
        </w:rPr>
        <w:t>n</w:t>
      </w:r>
      <w:r>
        <w:rPr>
          <w:rFonts w:ascii="Courier New" w:hAnsi="Courier New" w:cs="Courier New"/>
          <w:noProof/>
          <w:sz w:val="18"/>
          <w:szCs w:val="18"/>
        </w:rPr>
        <w:t>.</w:t>
      </w:r>
      <w:r>
        <w:rPr>
          <w:noProof/>
          <w:sz w:val="20"/>
          <w:szCs w:val="20"/>
        </w:rPr>
        <w:t xml:space="preserve"> It cannot be more because only unvisited nodes are candidates for the recursive call </w:t>
      </w:r>
      <w:r w:rsidRPr="00144BB4">
        <w:rPr>
          <w:rFonts w:ascii="Courier New" w:hAnsi="Courier New" w:cs="Courier New"/>
          <w:noProof/>
          <w:sz w:val="18"/>
          <w:szCs w:val="18"/>
        </w:rPr>
        <w:t>dfs(w)</w:t>
      </w:r>
      <w:r>
        <w:rPr>
          <w:noProof/>
          <w:sz w:val="20"/>
          <w:szCs w:val="20"/>
        </w:rPr>
        <w:t>, and when that call occurs,</w:t>
      </w:r>
      <w:r w:rsidRPr="00144BB4">
        <w:rPr>
          <w:rFonts w:ascii="Courier New" w:hAnsi="Courier New" w:cs="Courier New"/>
          <w:noProof/>
          <w:sz w:val="18"/>
          <w:szCs w:val="18"/>
        </w:rPr>
        <w:t xml:space="preserve"> w</w:t>
      </w:r>
      <w:r>
        <w:rPr>
          <w:noProof/>
          <w:sz w:val="20"/>
          <w:szCs w:val="20"/>
        </w:rPr>
        <w:t xml:space="preserve"> is immediately visited.</w:t>
      </w:r>
    </w:p>
    <w:p w14:paraId="67987945" w14:textId="1A917CCF" w:rsidR="00144BB4" w:rsidRDefault="00144BB4" w:rsidP="006A2807">
      <w:pPr>
        <w:spacing w:before="120"/>
        <w:ind w:firstLine="288"/>
        <w:rPr>
          <w:noProof/>
          <w:sz w:val="20"/>
          <w:szCs w:val="20"/>
        </w:rPr>
      </w:pPr>
      <w:r>
        <w:rPr>
          <w:noProof/>
          <w:sz w:val="20"/>
          <w:szCs w:val="20"/>
        </w:rPr>
        <w:t xml:space="preserve">Because the graph is complete, the depth of recursion is </w:t>
      </w:r>
      <w:r w:rsidRPr="0024227D">
        <w:rPr>
          <w:rFonts w:ascii="Courier New" w:hAnsi="Courier New" w:cs="Courier New"/>
          <w:noProof/>
          <w:sz w:val="18"/>
          <w:szCs w:val="18"/>
        </w:rPr>
        <w:t>n</w:t>
      </w:r>
      <w:r>
        <w:rPr>
          <w:noProof/>
          <w:sz w:val="20"/>
          <w:szCs w:val="20"/>
        </w:rPr>
        <w:t xml:space="preserve"> —from any node one can get to any other node. </w:t>
      </w:r>
      <w:r w:rsidR="007B5E6F">
        <w:rPr>
          <w:noProof/>
          <w:sz w:val="20"/>
          <w:szCs w:val="20"/>
        </w:rPr>
        <w:t xml:space="preserve">This means that the worst-case complexity for recursive DFS is </w:t>
      </w:r>
      <w:r w:rsidR="007B5E6F" w:rsidRPr="007B5E6F">
        <w:rPr>
          <w:rFonts w:ascii="Courier New" w:hAnsi="Courier New" w:cs="Courier New"/>
          <w:noProof/>
          <w:sz w:val="18"/>
          <w:szCs w:val="18"/>
        </w:rPr>
        <w:t>O(n)</w:t>
      </w:r>
      <w:r w:rsidR="007B5E6F">
        <w:rPr>
          <w:noProof/>
          <w:sz w:val="20"/>
          <w:szCs w:val="20"/>
        </w:rPr>
        <w:t>.</w:t>
      </w:r>
    </w:p>
    <w:p w14:paraId="799493BA" w14:textId="2B3185DC" w:rsidR="00144BB4" w:rsidRPr="00144BB4" w:rsidRDefault="007B5E6F" w:rsidP="00313D68">
      <w:pPr>
        <w:spacing w:before="240"/>
        <w:rPr>
          <w:b/>
          <w:noProof/>
          <w:sz w:val="20"/>
          <w:szCs w:val="20"/>
        </w:rPr>
      </w:pPr>
      <w:r>
        <w:rPr>
          <w:noProof/>
          <w:sz w:val="20"/>
          <w:szCs w:val="20"/>
        </w:rPr>
        <mc:AlternateContent>
          <mc:Choice Requires="wps">
            <w:drawing>
              <wp:anchor distT="0" distB="0" distL="114300" distR="114300" simplePos="0" relativeHeight="251773952" behindDoc="0" locked="0" layoutInCell="1" allowOverlap="1" wp14:anchorId="564787D2" wp14:editId="38BB6575">
                <wp:simplePos x="0" y="0"/>
                <wp:positionH relativeFrom="column">
                  <wp:posOffset>2876361</wp:posOffset>
                </wp:positionH>
                <wp:positionV relativeFrom="paragraph">
                  <wp:posOffset>187429</wp:posOffset>
                </wp:positionV>
                <wp:extent cx="3100070" cy="1951355"/>
                <wp:effectExtent l="0" t="0" r="11430" b="17145"/>
                <wp:wrapSquare wrapText="left"/>
                <wp:docPr id="9" name="Text Box 9"/>
                <wp:cNvGraphicFramePr/>
                <a:graphic xmlns:a="http://schemas.openxmlformats.org/drawingml/2006/main">
                  <a:graphicData uri="http://schemas.microsoft.com/office/word/2010/wordprocessingShape">
                    <wps:wsp>
                      <wps:cNvSpPr txBox="1"/>
                      <wps:spPr>
                        <a:xfrm>
                          <a:off x="0" y="0"/>
                          <a:ext cx="3100070" cy="1951355"/>
                        </a:xfrm>
                        <a:prstGeom prst="rect">
                          <a:avLst/>
                        </a:prstGeom>
                        <a:solidFill>
                          <a:schemeClr val="lt1"/>
                        </a:solidFill>
                        <a:ln w="12700">
                          <a:solidFill>
                            <a:prstClr val="black"/>
                          </a:solidFill>
                        </a:ln>
                      </wps:spPr>
                      <wps:txbx>
                        <w:txbxContent>
                          <w:p w14:paraId="0DC4E174" w14:textId="3D2E9564" w:rsidR="00313D68" w:rsidRPr="00144BB4" w:rsidRDefault="00313D68" w:rsidP="00313D68">
                            <w:pPr>
                              <w:rPr>
                                <w:rFonts w:ascii="Courier New" w:hAnsi="Courier New" w:cs="Courier New"/>
                                <w:sz w:val="18"/>
                                <w:szCs w:val="18"/>
                              </w:rPr>
                            </w:pPr>
                            <w:r w:rsidRPr="00144BB4">
                              <w:rPr>
                                <w:rFonts w:ascii="Courier New" w:hAnsi="Courier New" w:cs="Courier New"/>
                                <w:sz w:val="18"/>
                                <w:szCs w:val="18"/>
                              </w:rPr>
                              <w:t xml:space="preserve">/** Visit </w:t>
                            </w:r>
                            <w:r>
                              <w:rPr>
                                <w:rFonts w:ascii="Courier New" w:hAnsi="Courier New" w:cs="Courier New"/>
                                <w:sz w:val="18"/>
                                <w:szCs w:val="18"/>
                              </w:rPr>
                              <w:t>all</w:t>
                            </w:r>
                            <w:r w:rsidRPr="00144BB4">
                              <w:rPr>
                                <w:rFonts w:ascii="Courier New" w:hAnsi="Courier New" w:cs="Courier New"/>
                                <w:sz w:val="18"/>
                                <w:szCs w:val="18"/>
                              </w:rPr>
                              <w:t xml:space="preserve"> node</w:t>
                            </w:r>
                            <w:r>
                              <w:rPr>
                                <w:rFonts w:ascii="Courier New" w:hAnsi="Courier New" w:cs="Courier New"/>
                                <w:sz w:val="18"/>
                                <w:szCs w:val="18"/>
                              </w:rPr>
                              <w:t>s</w:t>
                            </w:r>
                            <w:r w:rsidR="00170468">
                              <w:rPr>
                                <w:rFonts w:ascii="Courier New" w:hAnsi="Courier New" w:cs="Courier New"/>
                                <w:sz w:val="18"/>
                                <w:szCs w:val="18"/>
                              </w:rPr>
                              <w:t xml:space="preserve"> reachable along a path</w:t>
                            </w:r>
                            <w:r>
                              <w:rPr>
                                <w:rFonts w:ascii="Courier New" w:hAnsi="Courier New" w:cs="Courier New"/>
                                <w:sz w:val="18"/>
                                <w:szCs w:val="18"/>
                              </w:rPr>
                              <w:br/>
                            </w:r>
                            <w:r w:rsidRPr="00144BB4">
                              <w:rPr>
                                <w:rFonts w:ascii="Courier New" w:hAnsi="Courier New" w:cs="Courier New"/>
                                <w:sz w:val="18"/>
                                <w:szCs w:val="18"/>
                              </w:rPr>
                              <w:t xml:space="preserve"> </w:t>
                            </w:r>
                            <w:r>
                              <w:rPr>
                                <w:rFonts w:ascii="Courier New" w:hAnsi="Courier New" w:cs="Courier New"/>
                                <w:sz w:val="18"/>
                                <w:szCs w:val="18"/>
                              </w:rPr>
                              <w:t xml:space="preserve"> * </w:t>
                            </w:r>
                            <w:r w:rsidR="00170468">
                              <w:rPr>
                                <w:rFonts w:ascii="Courier New" w:hAnsi="Courier New" w:cs="Courier New"/>
                                <w:sz w:val="18"/>
                                <w:szCs w:val="18"/>
                              </w:rPr>
                              <w:t xml:space="preserve">of </w:t>
                            </w:r>
                            <w:r w:rsidRPr="00144BB4">
                              <w:rPr>
                                <w:rFonts w:ascii="Courier New" w:hAnsi="Courier New" w:cs="Courier New"/>
                                <w:sz w:val="18"/>
                                <w:szCs w:val="18"/>
                              </w:rPr>
                              <w:t>unvisited nodes from node u. */</w:t>
                            </w:r>
                          </w:p>
                          <w:p w14:paraId="5509E323" w14:textId="77777777" w:rsidR="00313D68" w:rsidRDefault="00313D68" w:rsidP="00313D68">
                            <w:pPr>
                              <w:rPr>
                                <w:rFonts w:ascii="Courier New" w:hAnsi="Courier New" w:cs="Courier New"/>
                                <w:sz w:val="18"/>
                                <w:szCs w:val="18"/>
                              </w:rPr>
                            </w:pPr>
                            <w:r w:rsidRPr="00391E77">
                              <w:rPr>
                                <w:rFonts w:ascii="Courier New" w:hAnsi="Courier New" w:cs="Courier New"/>
                                <w:b/>
                                <w:sz w:val="18"/>
                                <w:szCs w:val="18"/>
                              </w:rPr>
                              <w:t>public</w:t>
                            </w:r>
                            <w:r w:rsidRPr="00144BB4">
                              <w:rPr>
                                <w:rFonts w:ascii="Courier New" w:hAnsi="Courier New" w:cs="Courier New"/>
                                <w:sz w:val="18"/>
                                <w:szCs w:val="18"/>
                              </w:rPr>
                              <w:t xml:space="preserve"> </w:t>
                            </w:r>
                            <w:r w:rsidRPr="00391E77">
                              <w:rPr>
                                <w:rFonts w:ascii="Courier New" w:hAnsi="Courier New" w:cs="Courier New"/>
                                <w:b/>
                                <w:sz w:val="18"/>
                                <w:szCs w:val="18"/>
                              </w:rPr>
                              <w:t>static</w:t>
                            </w:r>
                            <w:r w:rsidRPr="00144BB4">
                              <w:rPr>
                                <w:rFonts w:ascii="Courier New" w:hAnsi="Courier New" w:cs="Courier New"/>
                                <w:sz w:val="18"/>
                                <w:szCs w:val="18"/>
                              </w:rPr>
                              <w:t xml:space="preserve"> </w:t>
                            </w:r>
                            <w:r w:rsidRPr="00391E77">
                              <w:rPr>
                                <w:rFonts w:ascii="Courier New" w:hAnsi="Courier New" w:cs="Courier New"/>
                                <w:b/>
                                <w:sz w:val="18"/>
                                <w:szCs w:val="18"/>
                              </w:rPr>
                              <w:t>void</w:t>
                            </w:r>
                            <w:r w:rsidRPr="00144BB4">
                              <w:rPr>
                                <w:rFonts w:ascii="Courier New" w:hAnsi="Courier New" w:cs="Courier New"/>
                                <w:sz w:val="18"/>
                                <w:szCs w:val="18"/>
                              </w:rPr>
                              <w:t xml:space="preserve"> dfs(Node u) {</w:t>
                            </w:r>
                          </w:p>
                          <w:p w14:paraId="2B775EEE" w14:textId="4ED1BED5" w:rsidR="00313D68" w:rsidRDefault="00313D68" w:rsidP="00313D68">
                            <w:pPr>
                              <w:rPr>
                                <w:rFonts w:ascii="Courier New" w:hAnsi="Courier New" w:cs="Courier New"/>
                                <w:sz w:val="18"/>
                                <w:szCs w:val="18"/>
                              </w:rPr>
                            </w:pPr>
                            <w:r>
                              <w:rPr>
                                <w:rFonts w:ascii="Courier New" w:hAnsi="Courier New" w:cs="Courier New"/>
                                <w:sz w:val="18"/>
                                <w:szCs w:val="18"/>
                              </w:rPr>
                              <w:t xml:space="preserve">   Stack&lt;Node&gt; s;</w:t>
                            </w:r>
                          </w:p>
                          <w:p w14:paraId="775B9C8D" w14:textId="1F6AFF6C" w:rsidR="00313D68" w:rsidRDefault="00313D68" w:rsidP="00313D68">
                            <w:pPr>
                              <w:rPr>
                                <w:rFonts w:ascii="Courier New" w:hAnsi="Courier New" w:cs="Courier New"/>
                                <w:sz w:val="18"/>
                                <w:szCs w:val="18"/>
                              </w:rPr>
                            </w:pPr>
                            <w:r w:rsidRPr="00144BB4">
                              <w:rPr>
                                <w:rFonts w:ascii="Courier New" w:hAnsi="Courier New" w:cs="Courier New"/>
                                <w:sz w:val="18"/>
                                <w:szCs w:val="18"/>
                              </w:rPr>
                              <w:t xml:space="preserve"> </w:t>
                            </w:r>
                            <w:r>
                              <w:rPr>
                                <w:rFonts w:ascii="Courier New" w:hAnsi="Courier New" w:cs="Courier New"/>
                                <w:sz w:val="18"/>
                                <w:szCs w:val="18"/>
                              </w:rPr>
                              <w:t xml:space="preserve">  s.push(u);</w:t>
                            </w:r>
                          </w:p>
                          <w:p w14:paraId="7BE4C400" w14:textId="28BF458F" w:rsidR="00313D68" w:rsidRDefault="00313D68" w:rsidP="00313D68">
                            <w:pPr>
                              <w:rPr>
                                <w:rFonts w:ascii="Courier New" w:hAnsi="Courier New" w:cs="Courier New"/>
                                <w:sz w:val="18"/>
                                <w:szCs w:val="18"/>
                              </w:rPr>
                            </w:pPr>
                            <w:r>
                              <w:rPr>
                                <w:rFonts w:ascii="Courier New" w:hAnsi="Courier New" w:cs="Courier New"/>
                                <w:sz w:val="18"/>
                                <w:szCs w:val="18"/>
                              </w:rPr>
                              <w:t xml:space="preserve">   </w:t>
                            </w:r>
                            <w:r w:rsidRPr="00391E77">
                              <w:rPr>
                                <w:rFonts w:ascii="Courier New" w:hAnsi="Courier New" w:cs="Courier New"/>
                                <w:b/>
                                <w:sz w:val="18"/>
                                <w:szCs w:val="18"/>
                              </w:rPr>
                              <w:t>while</w:t>
                            </w:r>
                            <w:r>
                              <w:rPr>
                                <w:rFonts w:ascii="Courier New" w:hAnsi="Courier New" w:cs="Courier New"/>
                                <w:sz w:val="18"/>
                                <w:szCs w:val="18"/>
                              </w:rPr>
                              <w:t xml:space="preserve"> (s.size() != 0) {</w:t>
                            </w:r>
                          </w:p>
                          <w:p w14:paraId="316C6BB8" w14:textId="449D79B2" w:rsidR="00313D68" w:rsidRDefault="00313D68" w:rsidP="00313D68">
                            <w:pPr>
                              <w:rPr>
                                <w:rFonts w:ascii="Courier New" w:hAnsi="Courier New" w:cs="Courier New"/>
                                <w:sz w:val="18"/>
                                <w:szCs w:val="18"/>
                              </w:rPr>
                            </w:pPr>
                            <w:r>
                              <w:rPr>
                                <w:rFonts w:ascii="Courier New" w:hAnsi="Courier New" w:cs="Courier New"/>
                                <w:sz w:val="18"/>
                                <w:szCs w:val="18"/>
                              </w:rPr>
                              <w:t xml:space="preserve">     Node n= s.pop();</w:t>
                            </w:r>
                          </w:p>
                          <w:p w14:paraId="0BC67B76" w14:textId="50AAFC79" w:rsidR="00313D68" w:rsidRDefault="00313D68" w:rsidP="00313D68">
                            <w:pPr>
                              <w:rPr>
                                <w:rFonts w:ascii="Courier New" w:hAnsi="Courier New" w:cs="Courier New"/>
                                <w:sz w:val="18"/>
                                <w:szCs w:val="18"/>
                              </w:rPr>
                            </w:pPr>
                            <w:r>
                              <w:rPr>
                                <w:rFonts w:ascii="Courier New" w:hAnsi="Courier New" w:cs="Courier New"/>
                                <w:sz w:val="18"/>
                                <w:szCs w:val="18"/>
                              </w:rPr>
                              <w:t xml:space="preserve">     </w:t>
                            </w:r>
                            <w:r w:rsidR="00170468" w:rsidRPr="00391E77">
                              <w:rPr>
                                <w:rFonts w:ascii="Courier New" w:hAnsi="Courier New" w:cs="Courier New"/>
                                <w:b/>
                                <w:sz w:val="18"/>
                                <w:szCs w:val="18"/>
                              </w:rPr>
                              <w:t>i</w:t>
                            </w:r>
                            <w:r w:rsidRPr="00391E77">
                              <w:rPr>
                                <w:rFonts w:ascii="Courier New" w:hAnsi="Courier New" w:cs="Courier New"/>
                                <w:b/>
                                <w:sz w:val="18"/>
                                <w:szCs w:val="18"/>
                              </w:rPr>
                              <w:t>f</w:t>
                            </w:r>
                            <w:r>
                              <w:rPr>
                                <w:rFonts w:ascii="Courier New" w:hAnsi="Courier New" w:cs="Courier New"/>
                                <w:sz w:val="18"/>
                                <w:szCs w:val="18"/>
                              </w:rPr>
                              <w:t xml:space="preserve"> (n is not visited) {</w:t>
                            </w:r>
                          </w:p>
                          <w:p w14:paraId="328A7C63" w14:textId="0D5A96A6" w:rsidR="00170468" w:rsidRPr="00144BB4" w:rsidRDefault="00170468" w:rsidP="00313D68">
                            <w:pPr>
                              <w:rPr>
                                <w:rFonts w:ascii="Courier New" w:hAnsi="Courier New" w:cs="Courier New"/>
                                <w:sz w:val="18"/>
                                <w:szCs w:val="18"/>
                              </w:rPr>
                            </w:pPr>
                            <w:r>
                              <w:rPr>
                                <w:rFonts w:ascii="Courier New" w:hAnsi="Courier New" w:cs="Courier New"/>
                                <w:sz w:val="18"/>
                                <w:szCs w:val="18"/>
                              </w:rPr>
                              <w:t xml:space="preserve">        Visit n;</w:t>
                            </w:r>
                          </w:p>
                          <w:p w14:paraId="1091C5DC" w14:textId="2864C0FD" w:rsidR="00313D68" w:rsidRPr="00144BB4" w:rsidRDefault="00313D68" w:rsidP="00313D68">
                            <w:pPr>
                              <w:rPr>
                                <w:rFonts w:ascii="Courier New" w:hAnsi="Courier New" w:cs="Courier New"/>
                                <w:sz w:val="18"/>
                                <w:szCs w:val="18"/>
                              </w:rPr>
                            </w:pPr>
                            <w:r>
                              <w:rPr>
                                <w:rFonts w:ascii="Courier New" w:hAnsi="Courier New" w:cs="Courier New"/>
                                <w:sz w:val="18"/>
                                <w:szCs w:val="18"/>
                              </w:rPr>
                              <w:t xml:space="preserve">        </w:t>
                            </w:r>
                            <w:r w:rsidRPr="00391E77">
                              <w:rPr>
                                <w:rFonts w:ascii="Courier New" w:hAnsi="Courier New" w:cs="Courier New"/>
                                <w:b/>
                                <w:sz w:val="18"/>
                                <w:szCs w:val="18"/>
                              </w:rPr>
                              <w:t>for</w:t>
                            </w:r>
                            <w:r w:rsidRPr="00144BB4">
                              <w:rPr>
                                <w:rFonts w:ascii="Courier New" w:hAnsi="Courier New" w:cs="Courier New"/>
                                <w:sz w:val="18"/>
                                <w:szCs w:val="18"/>
                              </w:rPr>
                              <w:t xml:space="preserve"> each neighbor w of u:</w:t>
                            </w:r>
                          </w:p>
                          <w:p w14:paraId="43604D7B" w14:textId="25480B4B" w:rsidR="00313D68" w:rsidRDefault="00313D68" w:rsidP="00313D68">
                            <w:pPr>
                              <w:rPr>
                                <w:rFonts w:ascii="Courier New" w:hAnsi="Courier New" w:cs="Courier New"/>
                                <w:sz w:val="18"/>
                                <w:szCs w:val="18"/>
                              </w:rPr>
                            </w:pPr>
                            <w:r>
                              <w:rPr>
                                <w:rFonts w:ascii="Courier New" w:hAnsi="Courier New" w:cs="Courier New"/>
                                <w:sz w:val="18"/>
                                <w:szCs w:val="18"/>
                              </w:rPr>
                              <w:t xml:space="preserve">        </w:t>
                            </w:r>
                            <w:r w:rsidR="00170468">
                              <w:rPr>
                                <w:rFonts w:ascii="Courier New" w:hAnsi="Courier New" w:cs="Courier New"/>
                                <w:sz w:val="18"/>
                                <w:szCs w:val="18"/>
                              </w:rPr>
                              <w:t xml:space="preserve">   s.push(w);</w:t>
                            </w:r>
                          </w:p>
                          <w:p w14:paraId="2734C225" w14:textId="57E5F318" w:rsidR="00313D68" w:rsidRDefault="00170468" w:rsidP="00313D68">
                            <w:pPr>
                              <w:rPr>
                                <w:rFonts w:ascii="Courier New" w:hAnsi="Courier New" w:cs="Courier New"/>
                                <w:sz w:val="18"/>
                                <w:szCs w:val="18"/>
                              </w:rPr>
                            </w:pPr>
                            <w:r>
                              <w:rPr>
                                <w:rFonts w:ascii="Courier New" w:hAnsi="Courier New" w:cs="Courier New"/>
                                <w:sz w:val="18"/>
                                <w:szCs w:val="18"/>
                              </w:rPr>
                              <w:t xml:space="preserve">     </w:t>
                            </w:r>
                            <w:r w:rsidR="00313D68">
                              <w:rPr>
                                <w:rFonts w:ascii="Courier New" w:hAnsi="Courier New" w:cs="Courier New"/>
                                <w:sz w:val="18"/>
                                <w:szCs w:val="18"/>
                              </w:rPr>
                              <w:t>}</w:t>
                            </w:r>
                          </w:p>
                          <w:p w14:paraId="67FCF4C4" w14:textId="75C0F734" w:rsidR="00313D68" w:rsidRPr="00144BB4" w:rsidRDefault="00170468" w:rsidP="00313D68">
                            <w:pPr>
                              <w:rPr>
                                <w:rFonts w:ascii="Courier New" w:hAnsi="Courier New" w:cs="Courier New"/>
                                <w:sz w:val="18"/>
                                <w:szCs w:val="18"/>
                              </w:rPr>
                            </w:pPr>
                            <w:r>
                              <w:rPr>
                                <w:rFonts w:ascii="Courier New" w:hAnsi="Courier New" w:cs="Courier New"/>
                                <w:sz w:val="18"/>
                                <w:szCs w:val="18"/>
                              </w:rPr>
                              <w:t xml:space="preserve">   </w:t>
                            </w:r>
                            <w:r w:rsidR="00313D68">
                              <w:rPr>
                                <w:rFonts w:ascii="Courier New" w:hAnsi="Courier New" w:cs="Courier New"/>
                                <w:sz w:val="18"/>
                                <w:szCs w:val="18"/>
                              </w:rPr>
                              <w:t>}</w:t>
                            </w:r>
                          </w:p>
                          <w:p w14:paraId="6089493D" w14:textId="77777777" w:rsidR="00313D68" w:rsidRPr="008911B2" w:rsidRDefault="00313D68" w:rsidP="00313D68">
                            <w:pPr>
                              <w:rPr>
                                <w:rFonts w:ascii="Courier New" w:hAnsi="Courier New" w:cs="Courier New"/>
                                <w:sz w:val="18"/>
                                <w:szCs w:val="18"/>
                              </w:rPr>
                            </w:pPr>
                            <w:r w:rsidRPr="00144BB4">
                              <w:rPr>
                                <w:rFonts w:ascii="Courier New" w:hAnsi="Courier New" w:cs="Courier New"/>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4787D2" id="_x0000_t202" coordsize="21600,21600" o:spt="202" path="m,l,21600r21600,l21600,xe">
                <v:stroke joinstyle="miter"/>
                <v:path gradientshapeok="t" o:connecttype="rect"/>
              </v:shapetype>
              <v:shape id="Text Box 9" o:spid="_x0000_s1028" type="#_x0000_t202" style="position:absolute;margin-left:226.5pt;margin-top:14.75pt;width:244.1pt;height:153.6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" fillcolor="white [3201]" strokeweight="1pt">
                <v:textbox>
                  <w:txbxContent>
                    <w:p w14:paraId="0DC4E174" w14:textId="3D2E9564" w:rsidR="00313D68" w:rsidRPr="00144BB4" w:rsidRDefault="00313D68" w:rsidP="00313D68">
                      <w:pPr>
                        <w:rPr>
                          <w:rFonts w:ascii="Courier New" w:hAnsi="Courier New" w:cs="Courier New"/>
                          <w:sz w:val="18"/>
                          <w:szCs w:val="18"/>
                        </w:rPr>
                      </w:pPr>
                      <w:r w:rsidRPr="00144BB4">
                        <w:rPr>
                          <w:rFonts w:ascii="Courier New" w:hAnsi="Courier New" w:cs="Courier New"/>
                          <w:sz w:val="18"/>
                          <w:szCs w:val="18"/>
                        </w:rPr>
                        <w:t xml:space="preserve">/** Visit </w:t>
                      </w:r>
                      <w:r>
                        <w:rPr>
                          <w:rFonts w:ascii="Courier New" w:hAnsi="Courier New" w:cs="Courier New"/>
                          <w:sz w:val="18"/>
                          <w:szCs w:val="18"/>
                        </w:rPr>
                        <w:t>all</w:t>
                      </w:r>
                      <w:r w:rsidRPr="00144BB4">
                        <w:rPr>
                          <w:rFonts w:ascii="Courier New" w:hAnsi="Courier New" w:cs="Courier New"/>
                          <w:sz w:val="18"/>
                          <w:szCs w:val="18"/>
                        </w:rPr>
                        <w:t xml:space="preserve"> node</w:t>
                      </w:r>
                      <w:r>
                        <w:rPr>
                          <w:rFonts w:ascii="Courier New" w:hAnsi="Courier New" w:cs="Courier New"/>
                          <w:sz w:val="18"/>
                          <w:szCs w:val="18"/>
                        </w:rPr>
                        <w:t>s</w:t>
                      </w:r>
                      <w:r w:rsidR="00170468">
                        <w:rPr>
                          <w:rFonts w:ascii="Courier New" w:hAnsi="Courier New" w:cs="Courier New"/>
                          <w:sz w:val="18"/>
                          <w:szCs w:val="18"/>
                        </w:rPr>
                        <w:t xml:space="preserve"> reachable along a path</w:t>
                      </w:r>
                      <w:r>
                        <w:rPr>
                          <w:rFonts w:ascii="Courier New" w:hAnsi="Courier New" w:cs="Courier New"/>
                          <w:sz w:val="18"/>
                          <w:szCs w:val="18"/>
                        </w:rPr>
                        <w:br/>
                      </w:r>
                      <w:r w:rsidRPr="00144BB4">
                        <w:rPr>
                          <w:rFonts w:ascii="Courier New" w:hAnsi="Courier New" w:cs="Courier New"/>
                          <w:sz w:val="18"/>
                          <w:szCs w:val="18"/>
                        </w:rPr>
                        <w:t xml:space="preserve"> </w:t>
                      </w:r>
                      <w:r>
                        <w:rPr>
                          <w:rFonts w:ascii="Courier New" w:hAnsi="Courier New" w:cs="Courier New"/>
                          <w:sz w:val="18"/>
                          <w:szCs w:val="18"/>
                        </w:rPr>
                        <w:t xml:space="preserve"> * </w:t>
                      </w:r>
                      <w:r w:rsidR="00170468">
                        <w:rPr>
                          <w:rFonts w:ascii="Courier New" w:hAnsi="Courier New" w:cs="Courier New"/>
                          <w:sz w:val="18"/>
                          <w:szCs w:val="18"/>
                        </w:rPr>
                        <w:t xml:space="preserve">of </w:t>
                      </w:r>
                      <w:r w:rsidRPr="00144BB4">
                        <w:rPr>
                          <w:rFonts w:ascii="Courier New" w:hAnsi="Courier New" w:cs="Courier New"/>
                          <w:sz w:val="18"/>
                          <w:szCs w:val="18"/>
                        </w:rPr>
                        <w:t>unvisited nodes from node u. */</w:t>
                      </w:r>
                    </w:p>
                    <w:p w14:paraId="5509E323" w14:textId="77777777" w:rsidR="00313D68" w:rsidRDefault="00313D68" w:rsidP="00313D68">
                      <w:pPr>
                        <w:rPr>
                          <w:rFonts w:ascii="Courier New" w:hAnsi="Courier New" w:cs="Courier New"/>
                          <w:sz w:val="18"/>
                          <w:szCs w:val="18"/>
                        </w:rPr>
                      </w:pPr>
                      <w:r w:rsidRPr="00391E77">
                        <w:rPr>
                          <w:rFonts w:ascii="Courier New" w:hAnsi="Courier New" w:cs="Courier New"/>
                          <w:b/>
                          <w:sz w:val="18"/>
                          <w:szCs w:val="18"/>
                        </w:rPr>
                        <w:t>public</w:t>
                      </w:r>
                      <w:r w:rsidRPr="00144BB4">
                        <w:rPr>
                          <w:rFonts w:ascii="Courier New" w:hAnsi="Courier New" w:cs="Courier New"/>
                          <w:sz w:val="18"/>
                          <w:szCs w:val="18"/>
                        </w:rPr>
                        <w:t xml:space="preserve"> </w:t>
                      </w:r>
                      <w:r w:rsidRPr="00391E77">
                        <w:rPr>
                          <w:rFonts w:ascii="Courier New" w:hAnsi="Courier New" w:cs="Courier New"/>
                          <w:b/>
                          <w:sz w:val="18"/>
                          <w:szCs w:val="18"/>
                        </w:rPr>
                        <w:t>static</w:t>
                      </w:r>
                      <w:r w:rsidRPr="00144BB4">
                        <w:rPr>
                          <w:rFonts w:ascii="Courier New" w:hAnsi="Courier New" w:cs="Courier New"/>
                          <w:sz w:val="18"/>
                          <w:szCs w:val="18"/>
                        </w:rPr>
                        <w:t xml:space="preserve"> </w:t>
                      </w:r>
                      <w:r w:rsidRPr="00391E77">
                        <w:rPr>
                          <w:rFonts w:ascii="Courier New" w:hAnsi="Courier New" w:cs="Courier New"/>
                          <w:b/>
                          <w:sz w:val="18"/>
                          <w:szCs w:val="18"/>
                        </w:rPr>
                        <w:t>void</w:t>
                      </w:r>
                      <w:r w:rsidRPr="00144BB4">
                        <w:rPr>
                          <w:rFonts w:ascii="Courier New" w:hAnsi="Courier New" w:cs="Courier New"/>
                          <w:sz w:val="18"/>
                          <w:szCs w:val="18"/>
                        </w:rPr>
                        <w:t xml:space="preserve"> dfs(Node u) {</w:t>
                      </w:r>
                    </w:p>
                    <w:p w14:paraId="2B775EEE" w14:textId="4ED1BED5" w:rsidR="00313D68" w:rsidRDefault="00313D68" w:rsidP="00313D68">
                      <w:pPr>
                        <w:rPr>
                          <w:rFonts w:ascii="Courier New" w:hAnsi="Courier New" w:cs="Courier New"/>
                          <w:sz w:val="18"/>
                          <w:szCs w:val="18"/>
                        </w:rPr>
                      </w:pPr>
                      <w:r>
                        <w:rPr>
                          <w:rFonts w:ascii="Courier New" w:hAnsi="Courier New" w:cs="Courier New"/>
                          <w:sz w:val="18"/>
                          <w:szCs w:val="18"/>
                        </w:rPr>
                        <w:t xml:space="preserve">   Stack&lt;Node&gt; s;</w:t>
                      </w:r>
                    </w:p>
                    <w:p w14:paraId="775B9C8D" w14:textId="1F6AFF6C" w:rsidR="00313D68" w:rsidRDefault="00313D68" w:rsidP="00313D68">
                      <w:pPr>
                        <w:rPr>
                          <w:rFonts w:ascii="Courier New" w:hAnsi="Courier New" w:cs="Courier New"/>
                          <w:sz w:val="18"/>
                          <w:szCs w:val="18"/>
                        </w:rPr>
                      </w:pPr>
                      <w:r w:rsidRPr="00144BB4">
                        <w:rPr>
                          <w:rFonts w:ascii="Courier New" w:hAnsi="Courier New" w:cs="Courier New"/>
                          <w:sz w:val="18"/>
                          <w:szCs w:val="18"/>
                        </w:rPr>
                        <w:t xml:space="preserve"> </w:t>
                      </w:r>
                      <w:r>
                        <w:rPr>
                          <w:rFonts w:ascii="Courier New" w:hAnsi="Courier New" w:cs="Courier New"/>
                          <w:sz w:val="18"/>
                          <w:szCs w:val="18"/>
                        </w:rPr>
                        <w:t xml:space="preserve">  s.push(u);</w:t>
                      </w:r>
                    </w:p>
                    <w:p w14:paraId="7BE4C400" w14:textId="28BF458F" w:rsidR="00313D68" w:rsidRDefault="00313D68" w:rsidP="00313D68">
                      <w:pPr>
                        <w:rPr>
                          <w:rFonts w:ascii="Courier New" w:hAnsi="Courier New" w:cs="Courier New"/>
                          <w:sz w:val="18"/>
                          <w:szCs w:val="18"/>
                        </w:rPr>
                      </w:pPr>
                      <w:r>
                        <w:rPr>
                          <w:rFonts w:ascii="Courier New" w:hAnsi="Courier New" w:cs="Courier New"/>
                          <w:sz w:val="18"/>
                          <w:szCs w:val="18"/>
                        </w:rPr>
                        <w:t xml:space="preserve">   </w:t>
                      </w:r>
                      <w:r w:rsidRPr="00391E77">
                        <w:rPr>
                          <w:rFonts w:ascii="Courier New" w:hAnsi="Courier New" w:cs="Courier New"/>
                          <w:b/>
                          <w:sz w:val="18"/>
                          <w:szCs w:val="18"/>
                        </w:rPr>
                        <w:t>while</w:t>
                      </w:r>
                      <w:r>
                        <w:rPr>
                          <w:rFonts w:ascii="Courier New" w:hAnsi="Courier New" w:cs="Courier New"/>
                          <w:sz w:val="18"/>
                          <w:szCs w:val="18"/>
                        </w:rPr>
                        <w:t xml:space="preserve"> (s.size() != 0) {</w:t>
                      </w:r>
                    </w:p>
                    <w:p w14:paraId="316C6BB8" w14:textId="449D79B2" w:rsidR="00313D68" w:rsidRDefault="00313D68" w:rsidP="00313D68">
                      <w:pPr>
                        <w:rPr>
                          <w:rFonts w:ascii="Courier New" w:hAnsi="Courier New" w:cs="Courier New"/>
                          <w:sz w:val="18"/>
                          <w:szCs w:val="18"/>
                        </w:rPr>
                      </w:pPr>
                      <w:r>
                        <w:rPr>
                          <w:rFonts w:ascii="Courier New" w:hAnsi="Courier New" w:cs="Courier New"/>
                          <w:sz w:val="18"/>
                          <w:szCs w:val="18"/>
                        </w:rPr>
                        <w:t xml:space="preserve">     Node n= s.pop();</w:t>
                      </w:r>
                    </w:p>
                    <w:p w14:paraId="0BC67B76" w14:textId="50AAFC79" w:rsidR="00313D68" w:rsidRDefault="00313D68" w:rsidP="00313D68">
                      <w:pPr>
                        <w:rPr>
                          <w:rFonts w:ascii="Courier New" w:hAnsi="Courier New" w:cs="Courier New"/>
                          <w:sz w:val="18"/>
                          <w:szCs w:val="18"/>
                        </w:rPr>
                      </w:pPr>
                      <w:r>
                        <w:rPr>
                          <w:rFonts w:ascii="Courier New" w:hAnsi="Courier New" w:cs="Courier New"/>
                          <w:sz w:val="18"/>
                          <w:szCs w:val="18"/>
                        </w:rPr>
                        <w:t xml:space="preserve">     </w:t>
                      </w:r>
                      <w:r w:rsidR="00170468" w:rsidRPr="00391E77">
                        <w:rPr>
                          <w:rFonts w:ascii="Courier New" w:hAnsi="Courier New" w:cs="Courier New"/>
                          <w:b/>
                          <w:sz w:val="18"/>
                          <w:szCs w:val="18"/>
                        </w:rPr>
                        <w:t>i</w:t>
                      </w:r>
                      <w:r w:rsidRPr="00391E77">
                        <w:rPr>
                          <w:rFonts w:ascii="Courier New" w:hAnsi="Courier New" w:cs="Courier New"/>
                          <w:b/>
                          <w:sz w:val="18"/>
                          <w:szCs w:val="18"/>
                        </w:rPr>
                        <w:t>f</w:t>
                      </w:r>
                      <w:r>
                        <w:rPr>
                          <w:rFonts w:ascii="Courier New" w:hAnsi="Courier New" w:cs="Courier New"/>
                          <w:sz w:val="18"/>
                          <w:szCs w:val="18"/>
                        </w:rPr>
                        <w:t xml:space="preserve"> (n is not visited) {</w:t>
                      </w:r>
                    </w:p>
                    <w:p w14:paraId="328A7C63" w14:textId="0D5A96A6" w:rsidR="00170468" w:rsidRPr="00144BB4" w:rsidRDefault="00170468" w:rsidP="00313D68">
                      <w:pPr>
                        <w:rPr>
                          <w:rFonts w:ascii="Courier New" w:hAnsi="Courier New" w:cs="Courier New"/>
                          <w:sz w:val="18"/>
                          <w:szCs w:val="18"/>
                        </w:rPr>
                      </w:pPr>
                      <w:r>
                        <w:rPr>
                          <w:rFonts w:ascii="Courier New" w:hAnsi="Courier New" w:cs="Courier New"/>
                          <w:sz w:val="18"/>
                          <w:szCs w:val="18"/>
                        </w:rPr>
                        <w:t xml:space="preserve">        Visit n;</w:t>
                      </w:r>
                    </w:p>
                    <w:p w14:paraId="1091C5DC" w14:textId="2864C0FD" w:rsidR="00313D68" w:rsidRPr="00144BB4" w:rsidRDefault="00313D68" w:rsidP="00313D68">
                      <w:pPr>
                        <w:rPr>
                          <w:rFonts w:ascii="Courier New" w:hAnsi="Courier New" w:cs="Courier New"/>
                          <w:sz w:val="18"/>
                          <w:szCs w:val="18"/>
                        </w:rPr>
                      </w:pPr>
                      <w:r>
                        <w:rPr>
                          <w:rFonts w:ascii="Courier New" w:hAnsi="Courier New" w:cs="Courier New"/>
                          <w:sz w:val="18"/>
                          <w:szCs w:val="18"/>
                        </w:rPr>
                        <w:t xml:space="preserve">        </w:t>
                      </w:r>
                      <w:r w:rsidRPr="00391E77">
                        <w:rPr>
                          <w:rFonts w:ascii="Courier New" w:hAnsi="Courier New" w:cs="Courier New"/>
                          <w:b/>
                          <w:sz w:val="18"/>
                          <w:szCs w:val="18"/>
                        </w:rPr>
                        <w:t>for</w:t>
                      </w:r>
                      <w:r w:rsidRPr="00144BB4">
                        <w:rPr>
                          <w:rFonts w:ascii="Courier New" w:hAnsi="Courier New" w:cs="Courier New"/>
                          <w:sz w:val="18"/>
                          <w:szCs w:val="18"/>
                        </w:rPr>
                        <w:t xml:space="preserve"> each neighbor w of u:</w:t>
                      </w:r>
                    </w:p>
                    <w:p w14:paraId="43604D7B" w14:textId="25480B4B" w:rsidR="00313D68" w:rsidRDefault="00313D68" w:rsidP="00313D68">
                      <w:pPr>
                        <w:rPr>
                          <w:rFonts w:ascii="Courier New" w:hAnsi="Courier New" w:cs="Courier New"/>
                          <w:sz w:val="18"/>
                          <w:szCs w:val="18"/>
                        </w:rPr>
                      </w:pPr>
                      <w:r>
                        <w:rPr>
                          <w:rFonts w:ascii="Courier New" w:hAnsi="Courier New" w:cs="Courier New"/>
                          <w:sz w:val="18"/>
                          <w:szCs w:val="18"/>
                        </w:rPr>
                        <w:t xml:space="preserve">        </w:t>
                      </w:r>
                      <w:r w:rsidR="00170468">
                        <w:rPr>
                          <w:rFonts w:ascii="Courier New" w:hAnsi="Courier New" w:cs="Courier New"/>
                          <w:sz w:val="18"/>
                          <w:szCs w:val="18"/>
                        </w:rPr>
                        <w:t xml:space="preserve">   s.push(w);</w:t>
                      </w:r>
                    </w:p>
                    <w:p w14:paraId="2734C225" w14:textId="57E5F318" w:rsidR="00313D68" w:rsidRDefault="00170468" w:rsidP="00313D68">
                      <w:pPr>
                        <w:rPr>
                          <w:rFonts w:ascii="Courier New" w:hAnsi="Courier New" w:cs="Courier New"/>
                          <w:sz w:val="18"/>
                          <w:szCs w:val="18"/>
                        </w:rPr>
                      </w:pPr>
                      <w:r>
                        <w:rPr>
                          <w:rFonts w:ascii="Courier New" w:hAnsi="Courier New" w:cs="Courier New"/>
                          <w:sz w:val="18"/>
                          <w:szCs w:val="18"/>
                        </w:rPr>
                        <w:t xml:space="preserve">     </w:t>
                      </w:r>
                      <w:r w:rsidR="00313D68">
                        <w:rPr>
                          <w:rFonts w:ascii="Courier New" w:hAnsi="Courier New" w:cs="Courier New"/>
                          <w:sz w:val="18"/>
                          <w:szCs w:val="18"/>
                        </w:rPr>
                        <w:t>}</w:t>
                      </w:r>
                    </w:p>
                    <w:p w14:paraId="67FCF4C4" w14:textId="75C0F734" w:rsidR="00313D68" w:rsidRPr="00144BB4" w:rsidRDefault="00170468" w:rsidP="00313D68">
                      <w:pPr>
                        <w:rPr>
                          <w:rFonts w:ascii="Courier New" w:hAnsi="Courier New" w:cs="Courier New"/>
                          <w:sz w:val="18"/>
                          <w:szCs w:val="18"/>
                        </w:rPr>
                      </w:pPr>
                      <w:r>
                        <w:rPr>
                          <w:rFonts w:ascii="Courier New" w:hAnsi="Courier New" w:cs="Courier New"/>
                          <w:sz w:val="18"/>
                          <w:szCs w:val="18"/>
                        </w:rPr>
                        <w:t xml:space="preserve">   </w:t>
                      </w:r>
                      <w:r w:rsidR="00313D68">
                        <w:rPr>
                          <w:rFonts w:ascii="Courier New" w:hAnsi="Courier New" w:cs="Courier New"/>
                          <w:sz w:val="18"/>
                          <w:szCs w:val="18"/>
                        </w:rPr>
                        <w:t>}</w:t>
                      </w:r>
                    </w:p>
                    <w:p w14:paraId="6089493D" w14:textId="77777777" w:rsidR="00313D68" w:rsidRPr="008911B2" w:rsidRDefault="00313D68" w:rsidP="00313D68">
                      <w:pPr>
                        <w:rPr>
                          <w:rFonts w:ascii="Courier New" w:hAnsi="Courier New" w:cs="Courier New"/>
                          <w:sz w:val="18"/>
                          <w:szCs w:val="18"/>
                        </w:rPr>
                      </w:pPr>
                      <w:r w:rsidRPr="00144BB4">
                        <w:rPr>
                          <w:rFonts w:ascii="Courier New" w:hAnsi="Courier New" w:cs="Courier New"/>
                          <w:sz w:val="18"/>
                          <w:szCs w:val="18"/>
                        </w:rPr>
                        <w:t>}</w:t>
                      </w:r>
                    </w:p>
                  </w:txbxContent>
                </v:textbox>
                <w10:wrap type="square" side="left"/>
              </v:shape>
            </w:pict>
          </mc:Fallback>
        </mc:AlternateContent>
      </w:r>
      <w:r w:rsidR="00144BB4" w:rsidRPr="00144BB4">
        <w:rPr>
          <w:b/>
          <w:noProof/>
          <w:sz w:val="20"/>
          <w:szCs w:val="20"/>
        </w:rPr>
        <w:t>Naïve iterative DFS</w:t>
      </w:r>
    </w:p>
    <w:p w14:paraId="78F00F60" w14:textId="2ECA8A89" w:rsidR="00170468" w:rsidRDefault="00313D68" w:rsidP="00170468">
      <w:pPr>
        <w:spacing w:before="240"/>
        <w:ind w:firstLine="288"/>
        <w:rPr>
          <w:noProof/>
          <w:sz w:val="20"/>
          <w:szCs w:val="20"/>
        </w:rPr>
      </w:pPr>
      <w:r>
        <w:rPr>
          <w:noProof/>
          <w:sz w:val="20"/>
          <w:szCs w:val="20"/>
        </w:rPr>
        <w:t xml:space="preserve">We also </w:t>
      </w:r>
      <w:r w:rsidRPr="00170468">
        <w:rPr>
          <w:noProof/>
          <w:color w:val="000000" w:themeColor="text1"/>
          <w:sz w:val="20"/>
          <w:szCs w:val="20"/>
        </w:rPr>
        <w:t>discussed</w:t>
      </w:r>
      <w:r>
        <w:rPr>
          <w:noProof/>
          <w:sz w:val="20"/>
          <w:szCs w:val="20"/>
        </w:rPr>
        <w:t xml:space="preserve"> an iterative DFS, in which the call stack is replaced by a stack that the method has to maintain. </w:t>
      </w:r>
      <w:r w:rsidR="00170468">
        <w:rPr>
          <w:noProof/>
          <w:sz w:val="20"/>
          <w:szCs w:val="20"/>
        </w:rPr>
        <w:t>An iterative DFS appears to the right.</w:t>
      </w:r>
    </w:p>
    <w:p w14:paraId="3883C08C" w14:textId="343BCAAD" w:rsidR="006A2807" w:rsidRDefault="00170468" w:rsidP="00DA52F1">
      <w:pPr>
        <w:spacing w:before="120"/>
        <w:ind w:firstLine="288"/>
        <w:rPr>
          <w:noProof/>
          <w:sz w:val="20"/>
          <w:szCs w:val="20"/>
        </w:rPr>
      </w:pPr>
      <w:r>
        <w:rPr>
          <w:noProof/>
          <w:sz w:val="20"/>
          <w:szCs w:val="20"/>
        </w:rPr>
        <w:t xml:space="preserve">Since the graph is complete, each node has </w:t>
      </w:r>
      <w:r w:rsidRPr="00170468">
        <w:rPr>
          <w:rFonts w:ascii="Courier New" w:hAnsi="Courier New" w:cs="Courier New"/>
          <w:noProof/>
          <w:sz w:val="18"/>
          <w:szCs w:val="18"/>
        </w:rPr>
        <w:t>n-1</w:t>
      </w:r>
      <w:r>
        <w:rPr>
          <w:noProof/>
          <w:sz w:val="20"/>
          <w:szCs w:val="20"/>
        </w:rPr>
        <w:t xml:space="preserve"> neighbors. Therefore when one node is popped from the stack, </w:t>
      </w:r>
      <w:r w:rsidRPr="00170468">
        <w:rPr>
          <w:rFonts w:ascii="Courier New" w:hAnsi="Courier New" w:cs="Courier New"/>
          <w:noProof/>
          <w:sz w:val="18"/>
          <w:szCs w:val="18"/>
        </w:rPr>
        <w:t>n-1</w:t>
      </w:r>
      <w:r>
        <w:rPr>
          <w:noProof/>
          <w:sz w:val="20"/>
          <w:szCs w:val="20"/>
        </w:rPr>
        <w:t xml:space="preserve"> nodes are pushed onto it. So, after one iteration of the while loop, stack </w:t>
      </w:r>
      <w:r>
        <w:rPr>
          <w:rFonts w:ascii="Courier New" w:hAnsi="Courier New" w:cs="Courier New"/>
          <w:sz w:val="18"/>
          <w:szCs w:val="18"/>
        </w:rPr>
        <w:t>s</w:t>
      </w:r>
      <w:r>
        <w:rPr>
          <w:noProof/>
          <w:sz w:val="20"/>
          <w:szCs w:val="20"/>
        </w:rPr>
        <w:t xml:space="preserve"> contains </w:t>
      </w:r>
      <w:r w:rsidRPr="00170468">
        <w:rPr>
          <w:rFonts w:ascii="Courier New" w:hAnsi="Courier New" w:cs="Courier New"/>
          <w:noProof/>
          <w:sz w:val="18"/>
          <w:szCs w:val="18"/>
        </w:rPr>
        <w:t>n-1</w:t>
      </w:r>
      <w:r>
        <w:rPr>
          <w:noProof/>
          <w:sz w:val="20"/>
          <w:szCs w:val="20"/>
        </w:rPr>
        <w:t xml:space="preserve"> nodes. After two iterations,</w:t>
      </w:r>
      <w:r w:rsidR="00391E77">
        <w:rPr>
          <w:noProof/>
          <w:sz w:val="20"/>
          <w:szCs w:val="20"/>
        </w:rPr>
        <w:t xml:space="preserve"> it contains</w:t>
      </w:r>
      <w:r>
        <w:rPr>
          <w:noProof/>
          <w:sz w:val="20"/>
          <w:szCs w:val="20"/>
        </w:rPr>
        <w:t xml:space="preserve"> </w:t>
      </w:r>
      <w:r w:rsidRPr="00170468">
        <w:rPr>
          <w:rFonts w:ascii="Courier New" w:hAnsi="Courier New" w:cs="Courier New"/>
          <w:noProof/>
          <w:sz w:val="18"/>
          <w:szCs w:val="18"/>
        </w:rPr>
        <w:t>(n-2) + (n-1) = 2n-3</w:t>
      </w:r>
      <w:r w:rsidR="00391E77">
        <w:rPr>
          <w:rFonts w:ascii="Courier New" w:hAnsi="Courier New" w:cs="Courier New"/>
          <w:noProof/>
          <w:sz w:val="18"/>
          <w:szCs w:val="18"/>
        </w:rPr>
        <w:t xml:space="preserve"> </w:t>
      </w:r>
      <w:r w:rsidR="00391E77">
        <w:rPr>
          <w:noProof/>
          <w:sz w:val="20"/>
          <w:szCs w:val="20"/>
        </w:rPr>
        <w:t>nodes</w:t>
      </w:r>
      <w:r>
        <w:rPr>
          <w:noProof/>
          <w:sz w:val="20"/>
          <w:szCs w:val="20"/>
        </w:rPr>
        <w:t xml:space="preserve">. After three iterations, </w:t>
      </w:r>
      <w:r w:rsidRPr="00170468">
        <w:rPr>
          <w:rFonts w:ascii="Courier New" w:hAnsi="Courier New" w:cs="Courier New"/>
          <w:noProof/>
          <w:sz w:val="18"/>
          <w:szCs w:val="18"/>
        </w:rPr>
        <w:t>2n-2 + (n-1) = 3n-3</w:t>
      </w:r>
      <w:r>
        <w:rPr>
          <w:noProof/>
          <w:sz w:val="20"/>
          <w:szCs w:val="20"/>
        </w:rPr>
        <w:t>. You can see that the max</w:t>
      </w:r>
      <w:r w:rsidR="00391E77">
        <w:rPr>
          <w:noProof/>
          <w:sz w:val="20"/>
          <w:szCs w:val="20"/>
        </w:rPr>
        <w:t>imum</w:t>
      </w:r>
      <w:r>
        <w:rPr>
          <w:noProof/>
          <w:sz w:val="20"/>
          <w:szCs w:val="20"/>
        </w:rPr>
        <w:t xml:space="preserve"> size of the stack is </w:t>
      </w:r>
      <w:r w:rsidRPr="00170468">
        <w:rPr>
          <w:rFonts w:ascii="Courier New" w:hAnsi="Courier New" w:cs="Courier New"/>
          <w:noProof/>
          <w:sz w:val="18"/>
          <w:szCs w:val="18"/>
        </w:rPr>
        <w:t>O(n^2)</w:t>
      </w:r>
      <w:r w:rsidR="00305692" w:rsidRPr="00DA52F1">
        <w:rPr>
          <w:noProof/>
          <w:sz w:val="20"/>
          <w:szCs w:val="20"/>
        </w:rPr>
        <w:t xml:space="preserve">, which is </w:t>
      </w:r>
      <w:r w:rsidR="00305692">
        <w:rPr>
          <w:rFonts w:ascii="Courier New" w:hAnsi="Courier New" w:cs="Courier New"/>
          <w:noProof/>
          <w:sz w:val="18"/>
          <w:szCs w:val="18"/>
        </w:rPr>
        <w:t>O(e)</w:t>
      </w:r>
      <w:r>
        <w:rPr>
          <w:noProof/>
          <w:sz w:val="20"/>
          <w:szCs w:val="20"/>
        </w:rPr>
        <w:t xml:space="preserve">. </w:t>
      </w:r>
    </w:p>
    <w:p w14:paraId="4970E647" w14:textId="143EECE4" w:rsidR="00DA52F1" w:rsidRDefault="00DA52F1" w:rsidP="00DA52F1">
      <w:pPr>
        <w:spacing w:before="120"/>
        <w:ind w:firstLine="288"/>
        <w:rPr>
          <w:noProof/>
          <w:sz w:val="20"/>
          <w:szCs w:val="20"/>
        </w:rPr>
      </w:pPr>
      <w:r>
        <w:rPr>
          <w:noProof/>
          <w:sz w:val="20"/>
          <w:szCs w:val="20"/>
        </w:rPr>
        <w:t xml:space="preserve">Thus, the recursive DFS takes space </w:t>
      </w:r>
      <w:r>
        <w:rPr>
          <w:rFonts w:ascii="Courier New" w:hAnsi="Courier New" w:cs="Courier New"/>
          <w:noProof/>
          <w:sz w:val="18"/>
          <w:szCs w:val="18"/>
        </w:rPr>
        <w:t>O(n</w:t>
      </w:r>
      <w:r w:rsidRPr="00170468">
        <w:rPr>
          <w:rFonts w:ascii="Courier New" w:hAnsi="Courier New" w:cs="Courier New"/>
          <w:noProof/>
          <w:sz w:val="18"/>
          <w:szCs w:val="18"/>
        </w:rPr>
        <w:t>)</w:t>
      </w:r>
      <w:r>
        <w:rPr>
          <w:noProof/>
          <w:sz w:val="20"/>
          <w:szCs w:val="20"/>
        </w:rPr>
        <w:t xml:space="preserve"> in the worst case while the naïve iterative DFS takes space </w:t>
      </w:r>
      <w:r w:rsidRPr="00170468">
        <w:rPr>
          <w:rFonts w:ascii="Courier New" w:hAnsi="Courier New" w:cs="Courier New"/>
          <w:noProof/>
          <w:sz w:val="18"/>
          <w:szCs w:val="18"/>
        </w:rPr>
        <w:t>O(n^2)</w:t>
      </w:r>
      <w:r>
        <w:rPr>
          <w:noProof/>
          <w:sz w:val="20"/>
          <w:szCs w:val="20"/>
        </w:rPr>
        <w:t xml:space="preserve">. </w:t>
      </w:r>
    </w:p>
    <w:p w14:paraId="44E89EC7" w14:textId="6037A3D4" w:rsidR="001D54C2" w:rsidRDefault="00391E77" w:rsidP="00DA52F1">
      <w:pPr>
        <w:spacing w:before="120"/>
        <w:ind w:firstLine="288"/>
        <w:rPr>
          <w:noProof/>
          <w:sz w:val="20"/>
          <w:szCs w:val="20"/>
        </w:rPr>
      </w:pPr>
      <w:r>
        <w:rPr>
          <w:noProof/>
          <w:sz w:val="20"/>
          <w:szCs w:val="20"/>
        </w:rPr>
        <w:t>P</w:t>
      </w:r>
      <w:r w:rsidR="00DA52F1">
        <w:rPr>
          <w:noProof/>
          <w:sz w:val="20"/>
          <w:szCs w:val="20"/>
        </w:rPr>
        <w:t>roblem with iterative DFS: It pushes all the neighbors of a node onto the st</w:t>
      </w:r>
      <w:r w:rsidR="001D54C2">
        <w:rPr>
          <w:noProof/>
          <w:sz w:val="20"/>
          <w:szCs w:val="20"/>
        </w:rPr>
        <w:t>ack. There is no need for this.</w:t>
      </w:r>
    </w:p>
    <w:p w14:paraId="1752FDA7" w14:textId="72B62FA8" w:rsidR="00DA52F1" w:rsidRDefault="00F91D98" w:rsidP="00DA52F1">
      <w:pPr>
        <w:spacing w:before="120"/>
        <w:ind w:firstLine="288"/>
        <w:rPr>
          <w:noProof/>
          <w:sz w:val="20"/>
          <w:szCs w:val="20"/>
        </w:rPr>
      </w:pPr>
      <w:r>
        <w:rPr>
          <w:noProof/>
          <w:sz w:val="20"/>
          <w:szCs w:val="20"/>
        </w:rPr>
        <mc:AlternateContent>
          <mc:Choice Requires="wps">
            <w:drawing>
              <wp:anchor distT="0" distB="0" distL="114300" distR="114300" simplePos="0" relativeHeight="251782144" behindDoc="0" locked="0" layoutInCell="1" allowOverlap="1" wp14:anchorId="0B757B4F" wp14:editId="637421AC">
                <wp:simplePos x="0" y="0"/>
                <wp:positionH relativeFrom="column">
                  <wp:posOffset>2995295</wp:posOffset>
                </wp:positionH>
                <wp:positionV relativeFrom="paragraph">
                  <wp:posOffset>187960</wp:posOffset>
                </wp:positionV>
                <wp:extent cx="2894965" cy="1712595"/>
                <wp:effectExtent l="0" t="0" r="13335" b="14605"/>
                <wp:wrapSquare wrapText="left"/>
                <wp:docPr id="11" name="Text Box 11"/>
                <wp:cNvGraphicFramePr/>
                <a:graphic xmlns:a="http://schemas.openxmlformats.org/drawingml/2006/main">
                  <a:graphicData uri="http://schemas.microsoft.com/office/word/2010/wordprocessingShape">
                    <wps:wsp>
                      <wps:cNvSpPr txBox="1"/>
                      <wps:spPr>
                        <a:xfrm>
                          <a:off x="0" y="0"/>
                          <a:ext cx="2894965" cy="1712595"/>
                        </a:xfrm>
                        <a:prstGeom prst="rect">
                          <a:avLst/>
                        </a:prstGeom>
                        <a:solidFill>
                          <a:schemeClr val="lt1"/>
                        </a:solidFill>
                        <a:ln w="12700">
                          <a:solidFill>
                            <a:prstClr val="black"/>
                          </a:solidFill>
                        </a:ln>
                      </wps:spPr>
                      <wps:txbx>
                        <w:txbxContent>
                          <w:p w14:paraId="00D2C9FC" w14:textId="77777777" w:rsidR="00A02C11" w:rsidRPr="00DA52F1" w:rsidRDefault="00A02C11" w:rsidP="00A02C11">
                            <w:pPr>
                              <w:rPr>
                                <w:sz w:val="20"/>
                                <w:szCs w:val="20"/>
                              </w:rPr>
                            </w:pPr>
                            <w:r w:rsidRPr="00144BB4">
                              <w:rPr>
                                <w:rFonts w:ascii="Courier New" w:hAnsi="Courier New" w:cs="Courier New"/>
                                <w:sz w:val="18"/>
                                <w:szCs w:val="18"/>
                              </w:rPr>
                              <w:t xml:space="preserve">/** </w:t>
                            </w:r>
                            <w:r w:rsidRPr="00DA52F1">
                              <w:rPr>
                                <w:sz w:val="20"/>
                                <w:szCs w:val="20"/>
                              </w:rPr>
                              <w:t xml:space="preserve">Return the next node from </w:t>
                            </w:r>
                            <w:r w:rsidRPr="00CF315B">
                              <w:rPr>
                                <w:rFonts w:ascii="Courier New" w:hAnsi="Courier New" w:cs="Courier New"/>
                                <w:sz w:val="18"/>
                                <w:szCs w:val="18"/>
                              </w:rPr>
                              <w:t>s</w:t>
                            </w:r>
                            <w:r>
                              <w:rPr>
                                <w:sz w:val="20"/>
                                <w:szCs w:val="20"/>
                              </w:rPr>
                              <w:t xml:space="preserve"> </w:t>
                            </w:r>
                            <w:r w:rsidRPr="00DA52F1">
                              <w:rPr>
                                <w:sz w:val="20"/>
                                <w:szCs w:val="20"/>
                              </w:rPr>
                              <w:t>(null if none)</w:t>
                            </w:r>
                            <w:r w:rsidRPr="00DA52F1">
                              <w:rPr>
                                <w:rFonts w:ascii="Courier New" w:hAnsi="Courier New" w:cs="Courier New"/>
                                <w:sz w:val="18"/>
                                <w:szCs w:val="18"/>
                              </w:rPr>
                              <w:t xml:space="preserve"> */</w:t>
                            </w:r>
                          </w:p>
                          <w:p w14:paraId="319B70A2" w14:textId="77777777" w:rsidR="00A02C11" w:rsidRDefault="00A02C11" w:rsidP="00A02C11">
                            <w:pPr>
                              <w:rPr>
                                <w:rFonts w:ascii="Courier New" w:hAnsi="Courier New" w:cs="Courier New"/>
                                <w:sz w:val="18"/>
                                <w:szCs w:val="18"/>
                              </w:rPr>
                            </w:pPr>
                            <w:r w:rsidRPr="00F91D98">
                              <w:rPr>
                                <w:rFonts w:ascii="Courier New" w:hAnsi="Courier New" w:cs="Courier New"/>
                                <w:b/>
                                <w:sz w:val="18"/>
                                <w:szCs w:val="18"/>
                              </w:rPr>
                              <w:t>public</w:t>
                            </w:r>
                            <w:r w:rsidRPr="00144BB4">
                              <w:rPr>
                                <w:rFonts w:ascii="Courier New" w:hAnsi="Courier New" w:cs="Courier New"/>
                                <w:sz w:val="18"/>
                                <w:szCs w:val="18"/>
                              </w:rPr>
                              <w:t xml:space="preserve"> </w:t>
                            </w:r>
                            <w:r w:rsidRPr="00F91D98">
                              <w:rPr>
                                <w:rFonts w:ascii="Courier New" w:hAnsi="Courier New" w:cs="Courier New"/>
                                <w:b/>
                                <w:sz w:val="18"/>
                                <w:szCs w:val="18"/>
                              </w:rPr>
                              <w:t>static</w:t>
                            </w:r>
                            <w:r w:rsidRPr="00144BB4">
                              <w:rPr>
                                <w:rFonts w:ascii="Courier New" w:hAnsi="Courier New" w:cs="Courier New"/>
                                <w:sz w:val="18"/>
                                <w:szCs w:val="18"/>
                              </w:rPr>
                              <w:t xml:space="preserve"> </w:t>
                            </w:r>
                            <w:r>
                              <w:rPr>
                                <w:rFonts w:ascii="Courier New" w:hAnsi="Courier New" w:cs="Courier New"/>
                                <w:sz w:val="18"/>
                                <w:szCs w:val="18"/>
                              </w:rPr>
                              <w:t>Node nextNode(</w:t>
                            </w:r>
                            <w:r>
                              <w:rPr>
                                <w:rFonts w:ascii="Courier New" w:hAnsi="Courier New" w:cs="Courier New"/>
                                <w:sz w:val="18"/>
                                <w:szCs w:val="18"/>
                              </w:rPr>
                              <w:br/>
                              <w:t xml:space="preserve">             Stack&lt;Iterator&lt;Node&gt;</w:t>
                            </w:r>
                            <w:r w:rsidRPr="00144BB4">
                              <w:rPr>
                                <w:rFonts w:ascii="Courier New" w:hAnsi="Courier New" w:cs="Courier New"/>
                                <w:sz w:val="18"/>
                                <w:szCs w:val="18"/>
                              </w:rPr>
                              <w:t>) {</w:t>
                            </w:r>
                          </w:p>
                          <w:p w14:paraId="333CD783" w14:textId="77777777" w:rsidR="00A02C11" w:rsidRDefault="00A02C11" w:rsidP="00A02C11">
                            <w:pPr>
                              <w:rPr>
                                <w:rFonts w:ascii="Courier New" w:hAnsi="Courier New" w:cs="Courier New"/>
                                <w:sz w:val="18"/>
                                <w:szCs w:val="18"/>
                              </w:rPr>
                            </w:pPr>
                            <w:r>
                              <w:rPr>
                                <w:rFonts w:ascii="Courier New" w:hAnsi="Courier New" w:cs="Courier New"/>
                                <w:sz w:val="18"/>
                                <w:szCs w:val="18"/>
                              </w:rPr>
                              <w:t xml:space="preserve">   </w:t>
                            </w:r>
                            <w:r w:rsidRPr="00F91D98">
                              <w:rPr>
                                <w:rFonts w:ascii="Courier New" w:hAnsi="Courier New" w:cs="Courier New"/>
                                <w:b/>
                                <w:sz w:val="18"/>
                                <w:szCs w:val="18"/>
                              </w:rPr>
                              <w:t>while</w:t>
                            </w:r>
                            <w:r>
                              <w:rPr>
                                <w:rFonts w:ascii="Courier New" w:hAnsi="Courier New" w:cs="Courier New"/>
                                <w:sz w:val="18"/>
                                <w:szCs w:val="18"/>
                              </w:rPr>
                              <w:t xml:space="preserve"> (s.size() != </w:t>
                            </w:r>
                            <w:r w:rsidRPr="00F91D98">
                              <w:rPr>
                                <w:rFonts w:ascii="Courier New" w:hAnsi="Courier New" w:cs="Courier New"/>
                                <w:b/>
                                <w:sz w:val="18"/>
                                <w:szCs w:val="18"/>
                              </w:rPr>
                              <w:t>null</w:t>
                            </w:r>
                            <w:r>
                              <w:rPr>
                                <w:rFonts w:ascii="Courier New" w:hAnsi="Courier New" w:cs="Courier New"/>
                                <w:sz w:val="18"/>
                                <w:szCs w:val="18"/>
                              </w:rPr>
                              <w:t>) {</w:t>
                            </w:r>
                          </w:p>
                          <w:p w14:paraId="402487B5" w14:textId="77777777" w:rsidR="00A02C11" w:rsidRDefault="00A02C11" w:rsidP="00A02C11">
                            <w:pPr>
                              <w:rPr>
                                <w:rFonts w:ascii="Courier New" w:hAnsi="Courier New" w:cs="Courier New"/>
                                <w:sz w:val="18"/>
                                <w:szCs w:val="18"/>
                              </w:rPr>
                            </w:pPr>
                            <w:r w:rsidRPr="00144BB4">
                              <w:rPr>
                                <w:rFonts w:ascii="Courier New" w:hAnsi="Courier New" w:cs="Courier New"/>
                                <w:sz w:val="18"/>
                                <w:szCs w:val="18"/>
                              </w:rPr>
                              <w:t xml:space="preserve"> </w:t>
                            </w:r>
                            <w:r>
                              <w:rPr>
                                <w:rFonts w:ascii="Courier New" w:hAnsi="Courier New" w:cs="Courier New"/>
                                <w:sz w:val="18"/>
                                <w:szCs w:val="18"/>
                              </w:rPr>
                              <w:t xml:space="preserve">     Iterator&lt;Node&gt; it= s.peek();</w:t>
                            </w:r>
                          </w:p>
                          <w:p w14:paraId="5476F50B" w14:textId="77777777" w:rsidR="00A02C11" w:rsidRDefault="00A02C11" w:rsidP="00A02C11">
                            <w:pPr>
                              <w:rPr>
                                <w:rFonts w:ascii="Courier New" w:hAnsi="Courier New" w:cs="Courier New"/>
                                <w:sz w:val="18"/>
                                <w:szCs w:val="18"/>
                              </w:rPr>
                            </w:pPr>
                            <w:r>
                              <w:rPr>
                                <w:rFonts w:ascii="Courier New" w:hAnsi="Courier New" w:cs="Courier New"/>
                                <w:sz w:val="18"/>
                                <w:szCs w:val="18"/>
                              </w:rPr>
                              <w:t xml:space="preserve">      if (it.hasNext()) {</w:t>
                            </w:r>
                          </w:p>
                          <w:p w14:paraId="72A397AF" w14:textId="77777777" w:rsidR="00A02C11" w:rsidRDefault="00A02C11" w:rsidP="00A02C11">
                            <w:pPr>
                              <w:rPr>
                                <w:rFonts w:ascii="Courier New" w:hAnsi="Courier New" w:cs="Courier New"/>
                                <w:sz w:val="18"/>
                                <w:szCs w:val="18"/>
                              </w:rPr>
                            </w:pPr>
                            <w:r>
                              <w:rPr>
                                <w:rFonts w:ascii="Courier New" w:hAnsi="Courier New" w:cs="Courier New"/>
                                <w:sz w:val="18"/>
                                <w:szCs w:val="18"/>
                              </w:rPr>
                              <w:t xml:space="preserve">         return it.next(); </w:t>
                            </w:r>
                          </w:p>
                          <w:p w14:paraId="08FF1BF9" w14:textId="77777777" w:rsidR="00A02C11" w:rsidRDefault="00A02C11" w:rsidP="00A02C11">
                            <w:pPr>
                              <w:rPr>
                                <w:rFonts w:ascii="Courier New" w:hAnsi="Courier New" w:cs="Courier New"/>
                                <w:sz w:val="18"/>
                                <w:szCs w:val="18"/>
                              </w:rPr>
                            </w:pPr>
                            <w:r>
                              <w:rPr>
                                <w:rFonts w:ascii="Courier New" w:hAnsi="Courier New" w:cs="Courier New"/>
                                <w:sz w:val="18"/>
                                <w:szCs w:val="18"/>
                              </w:rPr>
                              <w:t xml:space="preserve">      }</w:t>
                            </w:r>
                          </w:p>
                          <w:p w14:paraId="3DE0DBA0" w14:textId="532C133E" w:rsidR="00A02C11" w:rsidRPr="00CF315B" w:rsidRDefault="00A02C11" w:rsidP="00A02C11">
                            <w:pPr>
                              <w:rPr>
                                <w:sz w:val="20"/>
                                <w:szCs w:val="20"/>
                              </w:rPr>
                            </w:pPr>
                            <w:r>
                              <w:rPr>
                                <w:rFonts w:ascii="Courier New" w:hAnsi="Courier New" w:cs="Courier New"/>
                                <w:sz w:val="18"/>
                                <w:szCs w:val="18"/>
                              </w:rPr>
                              <w:t xml:space="preserve">      s.pop(); </w:t>
                            </w:r>
                            <w:r w:rsidR="00F91D98">
                              <w:rPr>
                                <w:sz w:val="20"/>
                                <w:szCs w:val="20"/>
                              </w:rPr>
                              <w:t xml:space="preserve">// </w:t>
                            </w:r>
                            <w:r>
                              <w:rPr>
                                <w:sz w:val="20"/>
                                <w:szCs w:val="20"/>
                              </w:rPr>
                              <w:t>no more nodes to enumerate</w:t>
                            </w:r>
                          </w:p>
                          <w:p w14:paraId="76565D7E" w14:textId="77777777" w:rsidR="00A02C11" w:rsidRDefault="00A02C11" w:rsidP="00A02C11">
                            <w:pPr>
                              <w:rPr>
                                <w:rFonts w:ascii="Courier New" w:hAnsi="Courier New" w:cs="Courier New"/>
                                <w:sz w:val="18"/>
                                <w:szCs w:val="18"/>
                              </w:rPr>
                            </w:pPr>
                            <w:r>
                              <w:rPr>
                                <w:rFonts w:ascii="Courier New" w:hAnsi="Courier New" w:cs="Courier New"/>
                                <w:sz w:val="18"/>
                                <w:szCs w:val="18"/>
                              </w:rPr>
                              <w:t xml:space="preserve">   }</w:t>
                            </w:r>
                          </w:p>
                          <w:p w14:paraId="6A4D98D7" w14:textId="77777777" w:rsidR="00A02C11" w:rsidRPr="00144BB4" w:rsidRDefault="00A02C11" w:rsidP="00A02C11">
                            <w:pPr>
                              <w:rPr>
                                <w:rFonts w:ascii="Courier New" w:hAnsi="Courier New" w:cs="Courier New"/>
                                <w:sz w:val="18"/>
                                <w:szCs w:val="18"/>
                              </w:rPr>
                            </w:pPr>
                            <w:r>
                              <w:rPr>
                                <w:rFonts w:ascii="Courier New" w:hAnsi="Courier New" w:cs="Courier New"/>
                                <w:sz w:val="18"/>
                                <w:szCs w:val="18"/>
                              </w:rPr>
                              <w:t xml:space="preserve">   </w:t>
                            </w:r>
                            <w:r w:rsidRPr="00F91D98">
                              <w:rPr>
                                <w:rFonts w:ascii="Courier New" w:hAnsi="Courier New" w:cs="Courier New"/>
                                <w:b/>
                                <w:sz w:val="18"/>
                                <w:szCs w:val="18"/>
                              </w:rPr>
                              <w:t>return</w:t>
                            </w:r>
                            <w:r>
                              <w:rPr>
                                <w:rFonts w:ascii="Courier New" w:hAnsi="Courier New" w:cs="Courier New"/>
                                <w:sz w:val="18"/>
                                <w:szCs w:val="18"/>
                              </w:rPr>
                              <w:t xml:space="preserve"> </w:t>
                            </w:r>
                            <w:r w:rsidRPr="00F91D98">
                              <w:rPr>
                                <w:rFonts w:ascii="Courier New" w:hAnsi="Courier New" w:cs="Courier New"/>
                                <w:b/>
                                <w:sz w:val="18"/>
                                <w:szCs w:val="18"/>
                              </w:rPr>
                              <w:t>null</w:t>
                            </w:r>
                            <w:r>
                              <w:rPr>
                                <w:rFonts w:ascii="Courier New" w:hAnsi="Courier New" w:cs="Courier New"/>
                                <w:sz w:val="18"/>
                                <w:szCs w:val="18"/>
                              </w:rPr>
                              <w:t>;</w:t>
                            </w:r>
                          </w:p>
                          <w:p w14:paraId="3DED69DD" w14:textId="77777777" w:rsidR="00A02C11" w:rsidRPr="008911B2" w:rsidRDefault="00A02C11" w:rsidP="00A02C11">
                            <w:pPr>
                              <w:rPr>
                                <w:rFonts w:ascii="Courier New" w:hAnsi="Courier New" w:cs="Courier New"/>
                                <w:sz w:val="18"/>
                                <w:szCs w:val="18"/>
                              </w:rPr>
                            </w:pPr>
                            <w:r w:rsidRPr="00144BB4">
                              <w:rPr>
                                <w:rFonts w:ascii="Courier New" w:hAnsi="Courier New" w:cs="Courier New"/>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57B4F" id="Text Box 11" o:spid="_x0000_s1029" type="#_x0000_t202" style="position:absolute;left:0;text-align:left;margin-left:235.85pt;margin-top:14.8pt;width:227.95pt;height:134.8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" fillcolor="white [3201]" strokeweight="1pt">
                <v:textbox>
                  <w:txbxContent>
                    <w:p w14:paraId="00D2C9FC" w14:textId="77777777" w:rsidR="00A02C11" w:rsidRPr="00DA52F1" w:rsidRDefault="00A02C11" w:rsidP="00A02C11">
                      <w:pPr>
                        <w:rPr>
                          <w:sz w:val="20"/>
                          <w:szCs w:val="20"/>
                        </w:rPr>
                      </w:pPr>
                      <w:r w:rsidRPr="00144BB4">
                        <w:rPr>
                          <w:rFonts w:ascii="Courier New" w:hAnsi="Courier New" w:cs="Courier New"/>
                          <w:sz w:val="18"/>
                          <w:szCs w:val="18"/>
                        </w:rPr>
                        <w:t xml:space="preserve">/** </w:t>
                      </w:r>
                      <w:r w:rsidRPr="00DA52F1">
                        <w:rPr>
                          <w:sz w:val="20"/>
                          <w:szCs w:val="20"/>
                        </w:rPr>
                        <w:t xml:space="preserve">Return the next node from </w:t>
                      </w:r>
                      <w:r w:rsidRPr="00CF315B">
                        <w:rPr>
                          <w:rFonts w:ascii="Courier New" w:hAnsi="Courier New" w:cs="Courier New"/>
                          <w:sz w:val="18"/>
                          <w:szCs w:val="18"/>
                        </w:rPr>
                        <w:t>s</w:t>
                      </w:r>
                      <w:r>
                        <w:rPr>
                          <w:sz w:val="20"/>
                          <w:szCs w:val="20"/>
                        </w:rPr>
                        <w:t xml:space="preserve"> </w:t>
                      </w:r>
                      <w:r w:rsidRPr="00DA52F1">
                        <w:rPr>
                          <w:sz w:val="20"/>
                          <w:szCs w:val="20"/>
                        </w:rPr>
                        <w:t>(null if none)</w:t>
                      </w:r>
                      <w:r w:rsidRPr="00DA52F1">
                        <w:rPr>
                          <w:rFonts w:ascii="Courier New" w:hAnsi="Courier New" w:cs="Courier New"/>
                          <w:sz w:val="18"/>
                          <w:szCs w:val="18"/>
                        </w:rPr>
                        <w:t xml:space="preserve"> */</w:t>
                      </w:r>
                    </w:p>
                    <w:p w14:paraId="319B70A2" w14:textId="77777777" w:rsidR="00A02C11" w:rsidRDefault="00A02C11" w:rsidP="00A02C11">
                      <w:pPr>
                        <w:rPr>
                          <w:rFonts w:ascii="Courier New" w:hAnsi="Courier New" w:cs="Courier New"/>
                          <w:sz w:val="18"/>
                          <w:szCs w:val="18"/>
                        </w:rPr>
                      </w:pPr>
                      <w:r w:rsidRPr="00F91D98">
                        <w:rPr>
                          <w:rFonts w:ascii="Courier New" w:hAnsi="Courier New" w:cs="Courier New"/>
                          <w:b/>
                          <w:sz w:val="18"/>
                          <w:szCs w:val="18"/>
                        </w:rPr>
                        <w:t>public</w:t>
                      </w:r>
                      <w:r w:rsidRPr="00144BB4">
                        <w:rPr>
                          <w:rFonts w:ascii="Courier New" w:hAnsi="Courier New" w:cs="Courier New"/>
                          <w:sz w:val="18"/>
                          <w:szCs w:val="18"/>
                        </w:rPr>
                        <w:t xml:space="preserve"> </w:t>
                      </w:r>
                      <w:r w:rsidRPr="00F91D98">
                        <w:rPr>
                          <w:rFonts w:ascii="Courier New" w:hAnsi="Courier New" w:cs="Courier New"/>
                          <w:b/>
                          <w:sz w:val="18"/>
                          <w:szCs w:val="18"/>
                        </w:rPr>
                        <w:t>static</w:t>
                      </w:r>
                      <w:r w:rsidRPr="00144BB4">
                        <w:rPr>
                          <w:rFonts w:ascii="Courier New" w:hAnsi="Courier New" w:cs="Courier New"/>
                          <w:sz w:val="18"/>
                          <w:szCs w:val="18"/>
                        </w:rPr>
                        <w:t xml:space="preserve"> </w:t>
                      </w:r>
                      <w:r>
                        <w:rPr>
                          <w:rFonts w:ascii="Courier New" w:hAnsi="Courier New" w:cs="Courier New"/>
                          <w:sz w:val="18"/>
                          <w:szCs w:val="18"/>
                        </w:rPr>
                        <w:t>Node nextNode(</w:t>
                      </w:r>
                      <w:r>
                        <w:rPr>
                          <w:rFonts w:ascii="Courier New" w:hAnsi="Courier New" w:cs="Courier New"/>
                          <w:sz w:val="18"/>
                          <w:szCs w:val="18"/>
                        </w:rPr>
                        <w:br/>
                        <w:t xml:space="preserve">             Stack&lt;Iterator&lt;Node&gt;</w:t>
                      </w:r>
                      <w:r w:rsidRPr="00144BB4">
                        <w:rPr>
                          <w:rFonts w:ascii="Courier New" w:hAnsi="Courier New" w:cs="Courier New"/>
                          <w:sz w:val="18"/>
                          <w:szCs w:val="18"/>
                        </w:rPr>
                        <w:t>) {</w:t>
                      </w:r>
                    </w:p>
                    <w:p w14:paraId="333CD783" w14:textId="77777777" w:rsidR="00A02C11" w:rsidRDefault="00A02C11" w:rsidP="00A02C11">
                      <w:pPr>
                        <w:rPr>
                          <w:rFonts w:ascii="Courier New" w:hAnsi="Courier New" w:cs="Courier New"/>
                          <w:sz w:val="18"/>
                          <w:szCs w:val="18"/>
                        </w:rPr>
                      </w:pPr>
                      <w:r>
                        <w:rPr>
                          <w:rFonts w:ascii="Courier New" w:hAnsi="Courier New" w:cs="Courier New"/>
                          <w:sz w:val="18"/>
                          <w:szCs w:val="18"/>
                        </w:rPr>
                        <w:t xml:space="preserve">   </w:t>
                      </w:r>
                      <w:r w:rsidRPr="00F91D98">
                        <w:rPr>
                          <w:rFonts w:ascii="Courier New" w:hAnsi="Courier New" w:cs="Courier New"/>
                          <w:b/>
                          <w:sz w:val="18"/>
                          <w:szCs w:val="18"/>
                        </w:rPr>
                        <w:t>while</w:t>
                      </w:r>
                      <w:r>
                        <w:rPr>
                          <w:rFonts w:ascii="Courier New" w:hAnsi="Courier New" w:cs="Courier New"/>
                          <w:sz w:val="18"/>
                          <w:szCs w:val="18"/>
                        </w:rPr>
                        <w:t xml:space="preserve"> (s.size() != </w:t>
                      </w:r>
                      <w:r w:rsidRPr="00F91D98">
                        <w:rPr>
                          <w:rFonts w:ascii="Courier New" w:hAnsi="Courier New" w:cs="Courier New"/>
                          <w:b/>
                          <w:sz w:val="18"/>
                          <w:szCs w:val="18"/>
                        </w:rPr>
                        <w:t>null</w:t>
                      </w:r>
                      <w:r>
                        <w:rPr>
                          <w:rFonts w:ascii="Courier New" w:hAnsi="Courier New" w:cs="Courier New"/>
                          <w:sz w:val="18"/>
                          <w:szCs w:val="18"/>
                        </w:rPr>
                        <w:t>) {</w:t>
                      </w:r>
                    </w:p>
                    <w:p w14:paraId="402487B5" w14:textId="77777777" w:rsidR="00A02C11" w:rsidRDefault="00A02C11" w:rsidP="00A02C11">
                      <w:pPr>
                        <w:rPr>
                          <w:rFonts w:ascii="Courier New" w:hAnsi="Courier New" w:cs="Courier New"/>
                          <w:sz w:val="18"/>
                          <w:szCs w:val="18"/>
                        </w:rPr>
                      </w:pPr>
                      <w:r w:rsidRPr="00144BB4">
                        <w:rPr>
                          <w:rFonts w:ascii="Courier New" w:hAnsi="Courier New" w:cs="Courier New"/>
                          <w:sz w:val="18"/>
                          <w:szCs w:val="18"/>
                        </w:rPr>
                        <w:t xml:space="preserve"> </w:t>
                      </w:r>
                      <w:r>
                        <w:rPr>
                          <w:rFonts w:ascii="Courier New" w:hAnsi="Courier New" w:cs="Courier New"/>
                          <w:sz w:val="18"/>
                          <w:szCs w:val="18"/>
                        </w:rPr>
                        <w:t xml:space="preserve">     Iterator&lt;Node&gt; it= s.peek();</w:t>
                      </w:r>
                    </w:p>
                    <w:p w14:paraId="5476F50B" w14:textId="77777777" w:rsidR="00A02C11" w:rsidRDefault="00A02C11" w:rsidP="00A02C11">
                      <w:pPr>
                        <w:rPr>
                          <w:rFonts w:ascii="Courier New" w:hAnsi="Courier New" w:cs="Courier New"/>
                          <w:sz w:val="18"/>
                          <w:szCs w:val="18"/>
                        </w:rPr>
                      </w:pPr>
                      <w:r>
                        <w:rPr>
                          <w:rFonts w:ascii="Courier New" w:hAnsi="Courier New" w:cs="Courier New"/>
                          <w:sz w:val="18"/>
                          <w:szCs w:val="18"/>
                        </w:rPr>
                        <w:t xml:space="preserve">      if (it.hasNext()) {</w:t>
                      </w:r>
                    </w:p>
                    <w:p w14:paraId="72A397AF" w14:textId="77777777" w:rsidR="00A02C11" w:rsidRDefault="00A02C11" w:rsidP="00A02C11">
                      <w:pPr>
                        <w:rPr>
                          <w:rFonts w:ascii="Courier New" w:hAnsi="Courier New" w:cs="Courier New"/>
                          <w:sz w:val="18"/>
                          <w:szCs w:val="18"/>
                        </w:rPr>
                      </w:pPr>
                      <w:r>
                        <w:rPr>
                          <w:rFonts w:ascii="Courier New" w:hAnsi="Courier New" w:cs="Courier New"/>
                          <w:sz w:val="18"/>
                          <w:szCs w:val="18"/>
                        </w:rPr>
                        <w:t xml:space="preserve">         return it.next(); </w:t>
                      </w:r>
                    </w:p>
                    <w:p w14:paraId="08FF1BF9" w14:textId="77777777" w:rsidR="00A02C11" w:rsidRDefault="00A02C11" w:rsidP="00A02C11">
                      <w:pPr>
                        <w:rPr>
                          <w:rFonts w:ascii="Courier New" w:hAnsi="Courier New" w:cs="Courier New"/>
                          <w:sz w:val="18"/>
                          <w:szCs w:val="18"/>
                        </w:rPr>
                      </w:pPr>
                      <w:r>
                        <w:rPr>
                          <w:rFonts w:ascii="Courier New" w:hAnsi="Courier New" w:cs="Courier New"/>
                          <w:sz w:val="18"/>
                          <w:szCs w:val="18"/>
                        </w:rPr>
                        <w:t xml:space="preserve">      }</w:t>
                      </w:r>
                    </w:p>
                    <w:p w14:paraId="3DE0DBA0" w14:textId="532C133E" w:rsidR="00A02C11" w:rsidRPr="00CF315B" w:rsidRDefault="00A02C11" w:rsidP="00A02C11">
                      <w:pPr>
                        <w:rPr>
                          <w:sz w:val="20"/>
                          <w:szCs w:val="20"/>
                        </w:rPr>
                      </w:pPr>
                      <w:r>
                        <w:rPr>
                          <w:rFonts w:ascii="Courier New" w:hAnsi="Courier New" w:cs="Courier New"/>
                          <w:sz w:val="18"/>
                          <w:szCs w:val="18"/>
                        </w:rPr>
                        <w:t xml:space="preserve">      s.pop(); </w:t>
                      </w:r>
                      <w:r w:rsidR="00F91D98">
                        <w:rPr>
                          <w:sz w:val="20"/>
                          <w:szCs w:val="20"/>
                        </w:rPr>
                        <w:t xml:space="preserve">// </w:t>
                      </w:r>
                      <w:r>
                        <w:rPr>
                          <w:sz w:val="20"/>
                          <w:szCs w:val="20"/>
                        </w:rPr>
                        <w:t>no more nodes to enumerate</w:t>
                      </w:r>
                    </w:p>
                    <w:p w14:paraId="76565D7E" w14:textId="77777777" w:rsidR="00A02C11" w:rsidRDefault="00A02C11" w:rsidP="00A02C11">
                      <w:pPr>
                        <w:rPr>
                          <w:rFonts w:ascii="Courier New" w:hAnsi="Courier New" w:cs="Courier New"/>
                          <w:sz w:val="18"/>
                          <w:szCs w:val="18"/>
                        </w:rPr>
                      </w:pPr>
                      <w:r>
                        <w:rPr>
                          <w:rFonts w:ascii="Courier New" w:hAnsi="Courier New" w:cs="Courier New"/>
                          <w:sz w:val="18"/>
                          <w:szCs w:val="18"/>
                        </w:rPr>
                        <w:t xml:space="preserve">   }</w:t>
                      </w:r>
                    </w:p>
                    <w:p w14:paraId="6A4D98D7" w14:textId="77777777" w:rsidR="00A02C11" w:rsidRPr="00144BB4" w:rsidRDefault="00A02C11" w:rsidP="00A02C11">
                      <w:pPr>
                        <w:rPr>
                          <w:rFonts w:ascii="Courier New" w:hAnsi="Courier New" w:cs="Courier New"/>
                          <w:sz w:val="18"/>
                          <w:szCs w:val="18"/>
                        </w:rPr>
                      </w:pPr>
                      <w:r>
                        <w:rPr>
                          <w:rFonts w:ascii="Courier New" w:hAnsi="Courier New" w:cs="Courier New"/>
                          <w:sz w:val="18"/>
                          <w:szCs w:val="18"/>
                        </w:rPr>
                        <w:t xml:space="preserve">   </w:t>
                      </w:r>
                      <w:r w:rsidRPr="00F91D98">
                        <w:rPr>
                          <w:rFonts w:ascii="Courier New" w:hAnsi="Courier New" w:cs="Courier New"/>
                          <w:b/>
                          <w:sz w:val="18"/>
                          <w:szCs w:val="18"/>
                        </w:rPr>
                        <w:t>return</w:t>
                      </w:r>
                      <w:r>
                        <w:rPr>
                          <w:rFonts w:ascii="Courier New" w:hAnsi="Courier New" w:cs="Courier New"/>
                          <w:sz w:val="18"/>
                          <w:szCs w:val="18"/>
                        </w:rPr>
                        <w:t xml:space="preserve"> </w:t>
                      </w:r>
                      <w:r w:rsidRPr="00F91D98">
                        <w:rPr>
                          <w:rFonts w:ascii="Courier New" w:hAnsi="Courier New" w:cs="Courier New"/>
                          <w:b/>
                          <w:sz w:val="18"/>
                          <w:szCs w:val="18"/>
                        </w:rPr>
                        <w:t>null</w:t>
                      </w:r>
                      <w:r>
                        <w:rPr>
                          <w:rFonts w:ascii="Courier New" w:hAnsi="Courier New" w:cs="Courier New"/>
                          <w:sz w:val="18"/>
                          <w:szCs w:val="18"/>
                        </w:rPr>
                        <w:t>;</w:t>
                      </w:r>
                    </w:p>
                    <w:p w14:paraId="3DED69DD" w14:textId="77777777" w:rsidR="00A02C11" w:rsidRPr="008911B2" w:rsidRDefault="00A02C11" w:rsidP="00A02C11">
                      <w:pPr>
                        <w:rPr>
                          <w:rFonts w:ascii="Courier New" w:hAnsi="Courier New" w:cs="Courier New"/>
                          <w:sz w:val="18"/>
                          <w:szCs w:val="18"/>
                        </w:rPr>
                      </w:pPr>
                      <w:r w:rsidRPr="00144BB4">
                        <w:rPr>
                          <w:rFonts w:ascii="Courier New" w:hAnsi="Courier New" w:cs="Courier New"/>
                          <w:sz w:val="18"/>
                          <w:szCs w:val="18"/>
                        </w:rPr>
                        <w:t>}</w:t>
                      </w:r>
                    </w:p>
                  </w:txbxContent>
                </v:textbox>
                <w10:wrap type="square" side="left"/>
              </v:shape>
            </w:pict>
          </mc:Fallback>
        </mc:AlternateContent>
      </w:r>
      <w:r w:rsidR="001D54C2">
        <w:rPr>
          <w:noProof/>
          <w:sz w:val="20"/>
          <w:szCs w:val="20"/>
        </w:rPr>
        <w:t>Instead push an</w:t>
      </w:r>
      <w:r w:rsidR="00DA52F1">
        <w:rPr>
          <w:noProof/>
          <w:sz w:val="20"/>
          <w:szCs w:val="20"/>
        </w:rPr>
        <w:t xml:space="preserve"> </w:t>
      </w:r>
      <w:r w:rsidR="00DA52F1" w:rsidRPr="00F91D98">
        <w:rPr>
          <w:rFonts w:ascii="Courier New" w:hAnsi="Courier New" w:cs="Courier New"/>
          <w:noProof/>
          <w:sz w:val="18"/>
          <w:szCs w:val="18"/>
        </w:rPr>
        <w:t>Iterator</w:t>
      </w:r>
      <w:r w:rsidR="00DA52F1">
        <w:rPr>
          <w:noProof/>
          <w:sz w:val="20"/>
          <w:szCs w:val="20"/>
        </w:rPr>
        <w:t xml:space="preserve"> </w:t>
      </w:r>
      <w:r>
        <w:rPr>
          <w:noProof/>
          <w:sz w:val="20"/>
          <w:szCs w:val="20"/>
        </w:rPr>
        <w:t>(</w:t>
      </w:r>
      <w:r w:rsidR="001D54C2">
        <w:rPr>
          <w:noProof/>
          <w:sz w:val="20"/>
          <w:szCs w:val="20"/>
        </w:rPr>
        <w:t xml:space="preserve">an object that takes constant space) </w:t>
      </w:r>
      <w:r w:rsidR="00DA52F1">
        <w:rPr>
          <w:noProof/>
          <w:sz w:val="20"/>
          <w:szCs w:val="20"/>
        </w:rPr>
        <w:t>fo</w:t>
      </w:r>
      <w:r w:rsidR="001D54C2">
        <w:rPr>
          <w:noProof/>
          <w:sz w:val="20"/>
          <w:szCs w:val="20"/>
        </w:rPr>
        <w:t>r the neighbors onto the stack</w:t>
      </w:r>
      <w:r w:rsidR="00DA52F1">
        <w:rPr>
          <w:noProof/>
          <w:sz w:val="20"/>
          <w:szCs w:val="20"/>
        </w:rPr>
        <w:t>, with the meaning that all node</w:t>
      </w:r>
      <w:r w:rsidR="00391E77">
        <w:rPr>
          <w:noProof/>
          <w:sz w:val="20"/>
          <w:szCs w:val="20"/>
        </w:rPr>
        <w:t>s</w:t>
      </w:r>
      <w:r w:rsidR="00DA52F1">
        <w:rPr>
          <w:noProof/>
          <w:sz w:val="20"/>
          <w:szCs w:val="20"/>
        </w:rPr>
        <w:t xml:space="preserve"> enumerated by that </w:t>
      </w:r>
      <w:r w:rsidRPr="00F91D98">
        <w:rPr>
          <w:rFonts w:ascii="Courier New" w:hAnsi="Courier New" w:cs="Courier New"/>
          <w:noProof/>
          <w:sz w:val="18"/>
          <w:szCs w:val="18"/>
        </w:rPr>
        <w:t>Iterator</w:t>
      </w:r>
      <w:r w:rsidR="00DA52F1">
        <w:rPr>
          <w:noProof/>
          <w:sz w:val="20"/>
          <w:szCs w:val="20"/>
        </w:rPr>
        <w:t xml:space="preserve"> have to be processed.</w:t>
      </w:r>
      <w:r w:rsidR="00A02C11" w:rsidRPr="00A02C11">
        <w:rPr>
          <w:noProof/>
          <w:sz w:val="20"/>
          <w:szCs w:val="20"/>
        </w:rPr>
        <w:t xml:space="preserve"> </w:t>
      </w:r>
      <w:r>
        <w:rPr>
          <w:noProof/>
          <w:sz w:val="20"/>
          <w:szCs w:val="20"/>
        </w:rPr>
        <w:t xml:space="preserve">Thus, stack </w:t>
      </w:r>
      <w:r>
        <w:rPr>
          <w:rFonts w:ascii="Courier New" w:hAnsi="Courier New" w:cs="Courier New"/>
          <w:sz w:val="18"/>
          <w:szCs w:val="18"/>
        </w:rPr>
        <w:t>s</w:t>
      </w:r>
      <w:r>
        <w:rPr>
          <w:noProof/>
          <w:sz w:val="20"/>
          <w:szCs w:val="20"/>
        </w:rPr>
        <w:t xml:space="preserve"> has type</w:t>
      </w:r>
    </w:p>
    <w:p w14:paraId="1E0ED744" w14:textId="52645970" w:rsidR="00F91D98" w:rsidRPr="00F91D98" w:rsidRDefault="00F91D98" w:rsidP="00F91D98">
      <w:pPr>
        <w:spacing w:before="120"/>
        <w:ind w:firstLine="720"/>
        <w:rPr>
          <w:rFonts w:ascii="Courier New" w:hAnsi="Courier New" w:cs="Courier New"/>
          <w:noProof/>
          <w:sz w:val="18"/>
          <w:szCs w:val="18"/>
        </w:rPr>
      </w:pPr>
      <w:r w:rsidRPr="00F91D98">
        <w:rPr>
          <w:rFonts w:ascii="Courier New" w:hAnsi="Courier New" w:cs="Courier New"/>
          <w:noProof/>
          <w:sz w:val="18"/>
          <w:szCs w:val="18"/>
        </w:rPr>
        <w:t>Stack&lt;Iterator&lt;Node&gt;&gt;</w:t>
      </w:r>
    </w:p>
    <w:p w14:paraId="79157E7E" w14:textId="6F4B2FED" w:rsidR="00F91D98" w:rsidRDefault="00F91D98" w:rsidP="00DA52F1">
      <w:pPr>
        <w:spacing w:before="120"/>
        <w:ind w:firstLine="288"/>
        <w:rPr>
          <w:noProof/>
          <w:sz w:val="20"/>
          <w:szCs w:val="20"/>
        </w:rPr>
      </w:pPr>
      <w:r>
        <w:rPr>
          <w:noProof/>
          <w:sz w:val="20"/>
          <w:szCs w:val="20"/>
        </w:rPr>
        <w:t xml:space="preserve">To keep the main algorithm simple, we write a method </w:t>
      </w:r>
      <w:r>
        <w:rPr>
          <w:rFonts w:ascii="Courier New" w:hAnsi="Courier New" w:cs="Courier New"/>
          <w:sz w:val="18"/>
          <w:szCs w:val="18"/>
        </w:rPr>
        <w:t>nextNode</w:t>
      </w:r>
      <w:r>
        <w:rPr>
          <w:noProof/>
          <w:sz w:val="20"/>
          <w:szCs w:val="20"/>
        </w:rPr>
        <w:t xml:space="preserve">, which removes the next node from stack </w:t>
      </w:r>
      <w:r>
        <w:rPr>
          <w:rFonts w:ascii="Courier New" w:hAnsi="Courier New" w:cs="Courier New"/>
          <w:sz w:val="18"/>
          <w:szCs w:val="18"/>
        </w:rPr>
        <w:t>s</w:t>
      </w:r>
      <w:r>
        <w:rPr>
          <w:noProof/>
          <w:sz w:val="20"/>
          <w:szCs w:val="20"/>
        </w:rPr>
        <w:t xml:space="preserve"> and returns it. We present this method to the right. A loop is needed because one or more Iterators on the stack could have no more elements to enumerate.</w:t>
      </w:r>
    </w:p>
    <w:p w14:paraId="22A8CE1D" w14:textId="5333DA3F" w:rsidR="00DA52F1" w:rsidRDefault="00F91D98" w:rsidP="00DA52F1">
      <w:pPr>
        <w:spacing w:before="120"/>
        <w:ind w:firstLine="288"/>
        <w:rPr>
          <w:noProof/>
          <w:sz w:val="20"/>
          <w:szCs w:val="20"/>
        </w:rPr>
      </w:pPr>
      <w:r>
        <w:rPr>
          <w:noProof/>
          <w:sz w:val="20"/>
          <w:szCs w:val="20"/>
        </w:rPr>
        <w:lastRenderedPageBreak/>
        <mc:AlternateContent>
          <mc:Choice Requires="wps">
            <w:drawing>
              <wp:anchor distT="0" distB="0" distL="114300" distR="114300" simplePos="0" relativeHeight="251780096" behindDoc="0" locked="0" layoutInCell="1" allowOverlap="1" wp14:anchorId="3D360F7E" wp14:editId="6A77047B">
                <wp:simplePos x="0" y="0"/>
                <wp:positionH relativeFrom="column">
                  <wp:posOffset>2845435</wp:posOffset>
                </wp:positionH>
                <wp:positionV relativeFrom="paragraph">
                  <wp:posOffset>0</wp:posOffset>
                </wp:positionV>
                <wp:extent cx="3100070" cy="2142490"/>
                <wp:effectExtent l="0" t="0" r="11430" b="16510"/>
                <wp:wrapSquare wrapText="left"/>
                <wp:docPr id="10" name="Text Box 10"/>
                <wp:cNvGraphicFramePr/>
                <a:graphic xmlns:a="http://schemas.openxmlformats.org/drawingml/2006/main">
                  <a:graphicData uri="http://schemas.microsoft.com/office/word/2010/wordprocessingShape">
                    <wps:wsp>
                      <wps:cNvSpPr txBox="1"/>
                      <wps:spPr>
                        <a:xfrm>
                          <a:off x="0" y="0"/>
                          <a:ext cx="3100070" cy="2142490"/>
                        </a:xfrm>
                        <a:prstGeom prst="rect">
                          <a:avLst/>
                        </a:prstGeom>
                        <a:solidFill>
                          <a:schemeClr val="lt1"/>
                        </a:solidFill>
                        <a:ln w="12700">
                          <a:solidFill>
                            <a:prstClr val="black"/>
                          </a:solidFill>
                        </a:ln>
                      </wps:spPr>
                      <wps:txbx>
                        <w:txbxContent>
                          <w:p w14:paraId="7E4915C9" w14:textId="77777777" w:rsidR="00A02C11" w:rsidRPr="00144BB4" w:rsidRDefault="00A02C11" w:rsidP="00A02C11">
                            <w:pPr>
                              <w:rPr>
                                <w:rFonts w:ascii="Courier New" w:hAnsi="Courier New" w:cs="Courier New"/>
                                <w:sz w:val="18"/>
                                <w:szCs w:val="18"/>
                              </w:rPr>
                            </w:pPr>
                            <w:r w:rsidRPr="00144BB4">
                              <w:rPr>
                                <w:rFonts w:ascii="Courier New" w:hAnsi="Courier New" w:cs="Courier New"/>
                                <w:sz w:val="18"/>
                                <w:szCs w:val="18"/>
                              </w:rPr>
                              <w:t xml:space="preserve">/** Visit </w:t>
                            </w:r>
                            <w:r>
                              <w:rPr>
                                <w:rFonts w:ascii="Courier New" w:hAnsi="Courier New" w:cs="Courier New"/>
                                <w:sz w:val="18"/>
                                <w:szCs w:val="18"/>
                              </w:rPr>
                              <w:t>all</w:t>
                            </w:r>
                            <w:r w:rsidRPr="00144BB4">
                              <w:rPr>
                                <w:rFonts w:ascii="Courier New" w:hAnsi="Courier New" w:cs="Courier New"/>
                                <w:sz w:val="18"/>
                                <w:szCs w:val="18"/>
                              </w:rPr>
                              <w:t xml:space="preserve"> node</w:t>
                            </w:r>
                            <w:r>
                              <w:rPr>
                                <w:rFonts w:ascii="Courier New" w:hAnsi="Courier New" w:cs="Courier New"/>
                                <w:sz w:val="18"/>
                                <w:szCs w:val="18"/>
                              </w:rPr>
                              <w:t>s reachable along a path</w:t>
                            </w:r>
                            <w:r>
                              <w:rPr>
                                <w:rFonts w:ascii="Courier New" w:hAnsi="Courier New" w:cs="Courier New"/>
                                <w:sz w:val="18"/>
                                <w:szCs w:val="18"/>
                              </w:rPr>
                              <w:br/>
                            </w:r>
                            <w:r w:rsidRPr="00144BB4">
                              <w:rPr>
                                <w:rFonts w:ascii="Courier New" w:hAnsi="Courier New" w:cs="Courier New"/>
                                <w:sz w:val="18"/>
                                <w:szCs w:val="18"/>
                              </w:rPr>
                              <w:t xml:space="preserve"> </w:t>
                            </w:r>
                            <w:r>
                              <w:rPr>
                                <w:rFonts w:ascii="Courier New" w:hAnsi="Courier New" w:cs="Courier New"/>
                                <w:sz w:val="18"/>
                                <w:szCs w:val="18"/>
                              </w:rPr>
                              <w:t xml:space="preserve"> * of </w:t>
                            </w:r>
                            <w:r w:rsidRPr="00144BB4">
                              <w:rPr>
                                <w:rFonts w:ascii="Courier New" w:hAnsi="Courier New" w:cs="Courier New"/>
                                <w:sz w:val="18"/>
                                <w:szCs w:val="18"/>
                              </w:rPr>
                              <w:t>unvisited nodes from node u. */</w:t>
                            </w:r>
                          </w:p>
                          <w:p w14:paraId="54D5C28B" w14:textId="77777777" w:rsidR="00A02C11" w:rsidRDefault="00A02C11" w:rsidP="00A02C11">
                            <w:pPr>
                              <w:rPr>
                                <w:rFonts w:ascii="Courier New" w:hAnsi="Courier New" w:cs="Courier New"/>
                                <w:sz w:val="18"/>
                                <w:szCs w:val="18"/>
                              </w:rPr>
                            </w:pPr>
                            <w:r w:rsidRPr="00391E77">
                              <w:rPr>
                                <w:rFonts w:ascii="Courier New" w:hAnsi="Courier New" w:cs="Courier New"/>
                                <w:b/>
                                <w:sz w:val="18"/>
                                <w:szCs w:val="18"/>
                              </w:rPr>
                              <w:t>public</w:t>
                            </w:r>
                            <w:r w:rsidRPr="00144BB4">
                              <w:rPr>
                                <w:rFonts w:ascii="Courier New" w:hAnsi="Courier New" w:cs="Courier New"/>
                                <w:sz w:val="18"/>
                                <w:szCs w:val="18"/>
                              </w:rPr>
                              <w:t xml:space="preserve"> </w:t>
                            </w:r>
                            <w:r w:rsidRPr="00391E77">
                              <w:rPr>
                                <w:rFonts w:ascii="Courier New" w:hAnsi="Courier New" w:cs="Courier New"/>
                                <w:b/>
                                <w:sz w:val="18"/>
                                <w:szCs w:val="18"/>
                              </w:rPr>
                              <w:t>static</w:t>
                            </w:r>
                            <w:r w:rsidRPr="00144BB4">
                              <w:rPr>
                                <w:rFonts w:ascii="Courier New" w:hAnsi="Courier New" w:cs="Courier New"/>
                                <w:sz w:val="18"/>
                                <w:szCs w:val="18"/>
                              </w:rPr>
                              <w:t xml:space="preserve"> </w:t>
                            </w:r>
                            <w:r w:rsidRPr="00391E77">
                              <w:rPr>
                                <w:rFonts w:ascii="Courier New" w:hAnsi="Courier New" w:cs="Courier New"/>
                                <w:b/>
                                <w:sz w:val="18"/>
                                <w:szCs w:val="18"/>
                              </w:rPr>
                              <w:t>void</w:t>
                            </w:r>
                            <w:r w:rsidRPr="00144BB4">
                              <w:rPr>
                                <w:rFonts w:ascii="Courier New" w:hAnsi="Courier New" w:cs="Courier New"/>
                                <w:sz w:val="18"/>
                                <w:szCs w:val="18"/>
                              </w:rPr>
                              <w:t xml:space="preserve"> dfs(Node u) {</w:t>
                            </w:r>
                          </w:p>
                          <w:p w14:paraId="27953885" w14:textId="77777777" w:rsidR="00A02C11" w:rsidRDefault="00A02C11" w:rsidP="00A02C11">
                            <w:pPr>
                              <w:rPr>
                                <w:rFonts w:ascii="Courier New" w:hAnsi="Courier New" w:cs="Courier New"/>
                                <w:sz w:val="18"/>
                                <w:szCs w:val="18"/>
                              </w:rPr>
                            </w:pPr>
                            <w:r>
                              <w:rPr>
                                <w:rFonts w:ascii="Courier New" w:hAnsi="Courier New" w:cs="Courier New"/>
                                <w:sz w:val="18"/>
                                <w:szCs w:val="18"/>
                              </w:rPr>
                              <w:t xml:space="preserve">   Stack&lt;Iterator&lt;Node&gt;&gt; s= </w:t>
                            </w:r>
                            <w:r w:rsidRPr="00391E77">
                              <w:rPr>
                                <w:rFonts w:ascii="Courier New" w:hAnsi="Courier New" w:cs="Courier New"/>
                                <w:b/>
                                <w:sz w:val="18"/>
                                <w:szCs w:val="18"/>
                              </w:rPr>
                              <w:t>new</w:t>
                            </w:r>
                            <w:r>
                              <w:rPr>
                                <w:rFonts w:ascii="Courier New" w:hAnsi="Courier New" w:cs="Courier New"/>
                                <w:sz w:val="18"/>
                                <w:szCs w:val="18"/>
                              </w:rPr>
                              <w:t xml:space="preserve"> Stack&lt;&gt;();</w:t>
                            </w:r>
                          </w:p>
                          <w:p w14:paraId="22A620FB" w14:textId="77777777" w:rsidR="00A02C11" w:rsidRDefault="00A02C11" w:rsidP="00A02C11">
                            <w:pPr>
                              <w:rPr>
                                <w:rFonts w:ascii="Courier New" w:hAnsi="Courier New" w:cs="Courier New"/>
                                <w:sz w:val="18"/>
                                <w:szCs w:val="18"/>
                              </w:rPr>
                            </w:pPr>
                            <w:r w:rsidRPr="00144BB4">
                              <w:rPr>
                                <w:rFonts w:ascii="Courier New" w:hAnsi="Courier New" w:cs="Courier New"/>
                                <w:sz w:val="18"/>
                                <w:szCs w:val="18"/>
                              </w:rPr>
                              <w:t xml:space="preserve"> </w:t>
                            </w:r>
                            <w:r>
                              <w:rPr>
                                <w:rFonts w:ascii="Courier New" w:hAnsi="Courier New" w:cs="Courier New"/>
                                <w:sz w:val="18"/>
                                <w:szCs w:val="18"/>
                              </w:rPr>
                              <w:t xml:space="preserve">  s.push(u.neighbors.iterator());</w:t>
                            </w:r>
                          </w:p>
                          <w:p w14:paraId="5A4C0EC7" w14:textId="43CD1DD4" w:rsidR="00A02C11" w:rsidRDefault="00A02C11" w:rsidP="00A02C11">
                            <w:pPr>
                              <w:rPr>
                                <w:rFonts w:ascii="Courier New" w:hAnsi="Courier New" w:cs="Courier New"/>
                                <w:sz w:val="18"/>
                                <w:szCs w:val="18"/>
                              </w:rPr>
                            </w:pPr>
                            <w:r>
                              <w:rPr>
                                <w:rFonts w:ascii="Courier New" w:hAnsi="Courier New" w:cs="Courier New"/>
                                <w:sz w:val="18"/>
                                <w:szCs w:val="18"/>
                              </w:rPr>
                              <w:t xml:space="preserve">   Node n</w:t>
                            </w:r>
                            <w:r w:rsidR="007A2D64">
                              <w:rPr>
                                <w:rFonts w:ascii="Courier New" w:hAnsi="Courier New" w:cs="Courier New"/>
                                <w:sz w:val="18"/>
                                <w:szCs w:val="18"/>
                              </w:rPr>
                              <w:t>o</w:t>
                            </w:r>
                            <w:r>
                              <w:rPr>
                                <w:rFonts w:ascii="Courier New" w:hAnsi="Courier New" w:cs="Courier New"/>
                                <w:sz w:val="18"/>
                                <w:szCs w:val="18"/>
                              </w:rPr>
                              <w:t>= nextNode(s);</w:t>
                            </w:r>
                          </w:p>
                          <w:p w14:paraId="7724A6F1" w14:textId="2EFE2A7A" w:rsidR="00F91D98" w:rsidRPr="00F91D98" w:rsidRDefault="00F91D98" w:rsidP="00F91D98">
                            <w:pPr>
                              <w:spacing w:before="120"/>
                              <w:rPr>
                                <w:sz w:val="18"/>
                                <w:szCs w:val="18"/>
                              </w:rPr>
                            </w:pPr>
                            <w:r>
                              <w:rPr>
                                <w:rFonts w:ascii="Courier New" w:hAnsi="Courier New" w:cs="Courier New"/>
                                <w:sz w:val="18"/>
                                <w:szCs w:val="18"/>
                              </w:rPr>
                              <w:t xml:space="preserve">   </w:t>
                            </w:r>
                            <w:r>
                              <w:rPr>
                                <w:sz w:val="18"/>
                                <w:szCs w:val="18"/>
                              </w:rPr>
                              <w:t xml:space="preserve">// inv: </w:t>
                            </w:r>
                            <w:r w:rsidRPr="00F91D98">
                              <w:rPr>
                                <w:sz w:val="18"/>
                                <w:szCs w:val="18"/>
                              </w:rPr>
                              <w:t>n</w:t>
                            </w:r>
                            <w:r w:rsidR="007A2D64">
                              <w:rPr>
                                <w:sz w:val="18"/>
                                <w:szCs w:val="18"/>
                              </w:rPr>
                              <w:t>o</w:t>
                            </w:r>
                            <w:r w:rsidRPr="00F91D98">
                              <w:rPr>
                                <w:sz w:val="18"/>
                                <w:szCs w:val="18"/>
                              </w:rPr>
                              <w:t xml:space="preserve"> is the next node</w:t>
                            </w:r>
                            <w:r>
                              <w:rPr>
                                <w:sz w:val="18"/>
                                <w:szCs w:val="18"/>
                              </w:rPr>
                              <w:t xml:space="preserve"> to process —if null, no more</w:t>
                            </w:r>
                          </w:p>
                          <w:p w14:paraId="32DFE114" w14:textId="67B069B4" w:rsidR="00A02C11" w:rsidRDefault="00A02C11" w:rsidP="00A02C11">
                            <w:pPr>
                              <w:rPr>
                                <w:rFonts w:ascii="Courier New" w:hAnsi="Courier New" w:cs="Courier New"/>
                                <w:sz w:val="18"/>
                                <w:szCs w:val="18"/>
                              </w:rPr>
                            </w:pPr>
                            <w:r>
                              <w:rPr>
                                <w:rFonts w:ascii="Courier New" w:hAnsi="Courier New" w:cs="Courier New"/>
                                <w:sz w:val="18"/>
                                <w:szCs w:val="18"/>
                              </w:rPr>
                              <w:t xml:space="preserve">   </w:t>
                            </w:r>
                            <w:r w:rsidRPr="001D54C2">
                              <w:rPr>
                                <w:rFonts w:ascii="Courier New" w:hAnsi="Courier New" w:cs="Courier New"/>
                                <w:b/>
                                <w:sz w:val="18"/>
                                <w:szCs w:val="18"/>
                              </w:rPr>
                              <w:t>while</w:t>
                            </w:r>
                            <w:r>
                              <w:rPr>
                                <w:rFonts w:ascii="Courier New" w:hAnsi="Courier New" w:cs="Courier New"/>
                                <w:sz w:val="18"/>
                                <w:szCs w:val="18"/>
                              </w:rPr>
                              <w:t xml:space="preserve"> (n</w:t>
                            </w:r>
                            <w:r w:rsidR="007A2D64">
                              <w:rPr>
                                <w:rFonts w:ascii="Courier New" w:hAnsi="Courier New" w:cs="Courier New"/>
                                <w:sz w:val="18"/>
                                <w:szCs w:val="18"/>
                              </w:rPr>
                              <w:t>o</w:t>
                            </w:r>
                            <w:r>
                              <w:rPr>
                                <w:rFonts w:ascii="Courier New" w:hAnsi="Courier New" w:cs="Courier New"/>
                                <w:sz w:val="18"/>
                                <w:szCs w:val="18"/>
                              </w:rPr>
                              <w:t xml:space="preserve"> != </w:t>
                            </w:r>
                            <w:r w:rsidRPr="00150A65">
                              <w:rPr>
                                <w:rFonts w:ascii="Courier New" w:hAnsi="Courier New" w:cs="Courier New"/>
                                <w:b/>
                                <w:sz w:val="18"/>
                                <w:szCs w:val="18"/>
                              </w:rPr>
                              <w:t>null</w:t>
                            </w:r>
                            <w:r>
                              <w:rPr>
                                <w:rFonts w:ascii="Courier New" w:hAnsi="Courier New" w:cs="Courier New"/>
                                <w:sz w:val="18"/>
                                <w:szCs w:val="18"/>
                              </w:rPr>
                              <w:t>) {</w:t>
                            </w:r>
                          </w:p>
                          <w:p w14:paraId="51CA8E9C" w14:textId="75D400FE" w:rsidR="00A02C11" w:rsidRDefault="00A02C11" w:rsidP="00A02C11">
                            <w:pPr>
                              <w:rPr>
                                <w:rFonts w:ascii="Courier New" w:hAnsi="Courier New" w:cs="Courier New"/>
                                <w:sz w:val="18"/>
                                <w:szCs w:val="18"/>
                              </w:rPr>
                            </w:pPr>
                            <w:r>
                              <w:rPr>
                                <w:rFonts w:ascii="Courier New" w:hAnsi="Courier New" w:cs="Courier New"/>
                                <w:sz w:val="18"/>
                                <w:szCs w:val="18"/>
                              </w:rPr>
                              <w:t xml:space="preserve">     if (n</w:t>
                            </w:r>
                            <w:r w:rsidR="007A2D64">
                              <w:rPr>
                                <w:rFonts w:ascii="Courier New" w:hAnsi="Courier New" w:cs="Courier New"/>
                                <w:sz w:val="18"/>
                                <w:szCs w:val="18"/>
                              </w:rPr>
                              <w:t>o</w:t>
                            </w:r>
                            <w:r>
                              <w:rPr>
                                <w:rFonts w:ascii="Courier New" w:hAnsi="Courier New" w:cs="Courier New"/>
                                <w:sz w:val="18"/>
                                <w:szCs w:val="18"/>
                              </w:rPr>
                              <w:t xml:space="preserve"> is not visited) {</w:t>
                            </w:r>
                          </w:p>
                          <w:p w14:paraId="62CDE869" w14:textId="613711F9" w:rsidR="00A02C11" w:rsidRPr="00144BB4" w:rsidRDefault="00A02C11" w:rsidP="00A02C11">
                            <w:pPr>
                              <w:rPr>
                                <w:rFonts w:ascii="Courier New" w:hAnsi="Courier New" w:cs="Courier New"/>
                                <w:sz w:val="18"/>
                                <w:szCs w:val="18"/>
                              </w:rPr>
                            </w:pPr>
                            <w:r>
                              <w:rPr>
                                <w:rFonts w:ascii="Courier New" w:hAnsi="Courier New" w:cs="Courier New"/>
                                <w:sz w:val="18"/>
                                <w:szCs w:val="18"/>
                              </w:rPr>
                              <w:t xml:space="preserve">        Visit n</w:t>
                            </w:r>
                            <w:r w:rsidR="007A2D64">
                              <w:rPr>
                                <w:rFonts w:ascii="Courier New" w:hAnsi="Courier New" w:cs="Courier New"/>
                                <w:sz w:val="18"/>
                                <w:szCs w:val="18"/>
                              </w:rPr>
                              <w:t>o</w:t>
                            </w:r>
                            <w:r>
                              <w:rPr>
                                <w:rFonts w:ascii="Courier New" w:hAnsi="Courier New" w:cs="Courier New"/>
                                <w:sz w:val="18"/>
                                <w:szCs w:val="18"/>
                              </w:rPr>
                              <w:t>;</w:t>
                            </w:r>
                          </w:p>
                          <w:p w14:paraId="66D8EDD9" w14:textId="18B9677C" w:rsidR="00A02C11" w:rsidRDefault="00A02C11" w:rsidP="00F91D98">
                            <w:pPr>
                              <w:rPr>
                                <w:rFonts w:ascii="Courier New" w:hAnsi="Courier New" w:cs="Courier New"/>
                                <w:sz w:val="18"/>
                                <w:szCs w:val="18"/>
                              </w:rPr>
                            </w:pPr>
                            <w:r>
                              <w:rPr>
                                <w:rFonts w:ascii="Courier New" w:hAnsi="Courier New" w:cs="Courier New"/>
                                <w:sz w:val="18"/>
                                <w:szCs w:val="18"/>
                              </w:rPr>
                              <w:t xml:space="preserve">        s.push(n</w:t>
                            </w:r>
                            <w:r w:rsidR="007A2D64">
                              <w:rPr>
                                <w:rFonts w:ascii="Courier New" w:hAnsi="Courier New" w:cs="Courier New"/>
                                <w:sz w:val="18"/>
                                <w:szCs w:val="18"/>
                              </w:rPr>
                              <w:t>o</w:t>
                            </w:r>
                            <w:r>
                              <w:rPr>
                                <w:rFonts w:ascii="Courier New" w:hAnsi="Courier New" w:cs="Courier New"/>
                                <w:sz w:val="18"/>
                                <w:szCs w:val="18"/>
                              </w:rPr>
                              <w:t>.neighbors.iterator();</w:t>
                            </w:r>
                          </w:p>
                          <w:p w14:paraId="19B7F718" w14:textId="2A809365" w:rsidR="00F91D98" w:rsidRDefault="00A02C11" w:rsidP="00F91D98">
                            <w:pPr>
                              <w:rPr>
                                <w:rFonts w:ascii="Courier New" w:hAnsi="Courier New" w:cs="Courier New"/>
                                <w:sz w:val="18"/>
                                <w:szCs w:val="18"/>
                              </w:rPr>
                            </w:pPr>
                            <w:r>
                              <w:rPr>
                                <w:rFonts w:ascii="Courier New" w:hAnsi="Courier New" w:cs="Courier New"/>
                                <w:sz w:val="18"/>
                                <w:szCs w:val="18"/>
                              </w:rPr>
                              <w:t xml:space="preserve">     }</w:t>
                            </w:r>
                          </w:p>
                          <w:p w14:paraId="2B2996D8" w14:textId="141AB19C" w:rsidR="00A02C11" w:rsidRDefault="007A2D64" w:rsidP="007A2D64">
                            <w:pPr>
                              <w:rPr>
                                <w:rFonts w:ascii="Courier New" w:hAnsi="Courier New" w:cs="Courier New"/>
                                <w:sz w:val="18"/>
                                <w:szCs w:val="18"/>
                              </w:rPr>
                            </w:pPr>
                            <w:r>
                              <w:rPr>
                                <w:rFonts w:ascii="Courier New" w:hAnsi="Courier New" w:cs="Courier New"/>
                                <w:sz w:val="18"/>
                                <w:szCs w:val="18"/>
                              </w:rPr>
                              <w:t xml:space="preserve">     </w:t>
                            </w:r>
                            <w:r w:rsidR="00F91D98">
                              <w:rPr>
                                <w:rFonts w:ascii="Courier New" w:hAnsi="Courier New" w:cs="Courier New"/>
                                <w:sz w:val="18"/>
                                <w:szCs w:val="18"/>
                              </w:rPr>
                              <w:t>n</w:t>
                            </w:r>
                            <w:r>
                              <w:rPr>
                                <w:rFonts w:ascii="Courier New" w:hAnsi="Courier New" w:cs="Courier New"/>
                                <w:sz w:val="18"/>
                                <w:szCs w:val="18"/>
                              </w:rPr>
                              <w:t>o</w:t>
                            </w:r>
                            <w:r w:rsidR="00F91D98">
                              <w:rPr>
                                <w:rFonts w:ascii="Courier New" w:hAnsi="Courier New" w:cs="Courier New"/>
                                <w:sz w:val="18"/>
                                <w:szCs w:val="18"/>
                              </w:rPr>
                              <w:t>= nextNode(s);</w:t>
                            </w:r>
                          </w:p>
                          <w:p w14:paraId="758C9D5B" w14:textId="77777777" w:rsidR="00A02C11" w:rsidRPr="00144BB4" w:rsidRDefault="00A02C11" w:rsidP="00A02C11">
                            <w:pPr>
                              <w:rPr>
                                <w:rFonts w:ascii="Courier New" w:hAnsi="Courier New" w:cs="Courier New"/>
                                <w:sz w:val="18"/>
                                <w:szCs w:val="18"/>
                              </w:rPr>
                            </w:pPr>
                            <w:r>
                              <w:rPr>
                                <w:rFonts w:ascii="Courier New" w:hAnsi="Courier New" w:cs="Courier New"/>
                                <w:sz w:val="18"/>
                                <w:szCs w:val="18"/>
                              </w:rPr>
                              <w:t xml:space="preserve">   }</w:t>
                            </w:r>
                          </w:p>
                          <w:p w14:paraId="2E7D9170" w14:textId="77777777" w:rsidR="00A02C11" w:rsidRPr="008911B2" w:rsidRDefault="00A02C11" w:rsidP="00A02C11">
                            <w:pPr>
                              <w:rPr>
                                <w:rFonts w:ascii="Courier New" w:hAnsi="Courier New" w:cs="Courier New"/>
                                <w:sz w:val="18"/>
                                <w:szCs w:val="18"/>
                              </w:rPr>
                            </w:pPr>
                            <w:r w:rsidRPr="00144BB4">
                              <w:rPr>
                                <w:rFonts w:ascii="Courier New" w:hAnsi="Courier New" w:cs="Courier New"/>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60F7E" id="Text Box 10" o:spid="_x0000_s1030" type="#_x0000_t202" style="position:absolute;left:0;text-align:left;margin-left:224.05pt;margin-top:0;width:244.1pt;height:168.7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" fillcolor="white [3201]" strokeweight="1pt">
                <v:textbox>
                  <w:txbxContent>
                    <w:p w14:paraId="7E4915C9" w14:textId="77777777" w:rsidR="00A02C11" w:rsidRPr="00144BB4" w:rsidRDefault="00A02C11" w:rsidP="00A02C11">
                      <w:pPr>
                        <w:rPr>
                          <w:rFonts w:ascii="Courier New" w:hAnsi="Courier New" w:cs="Courier New"/>
                          <w:sz w:val="18"/>
                          <w:szCs w:val="18"/>
                        </w:rPr>
                      </w:pPr>
                      <w:r w:rsidRPr="00144BB4">
                        <w:rPr>
                          <w:rFonts w:ascii="Courier New" w:hAnsi="Courier New" w:cs="Courier New"/>
                          <w:sz w:val="18"/>
                          <w:szCs w:val="18"/>
                        </w:rPr>
                        <w:t xml:space="preserve">/** Visit </w:t>
                      </w:r>
                      <w:r>
                        <w:rPr>
                          <w:rFonts w:ascii="Courier New" w:hAnsi="Courier New" w:cs="Courier New"/>
                          <w:sz w:val="18"/>
                          <w:szCs w:val="18"/>
                        </w:rPr>
                        <w:t>all</w:t>
                      </w:r>
                      <w:r w:rsidRPr="00144BB4">
                        <w:rPr>
                          <w:rFonts w:ascii="Courier New" w:hAnsi="Courier New" w:cs="Courier New"/>
                          <w:sz w:val="18"/>
                          <w:szCs w:val="18"/>
                        </w:rPr>
                        <w:t xml:space="preserve"> node</w:t>
                      </w:r>
                      <w:r>
                        <w:rPr>
                          <w:rFonts w:ascii="Courier New" w:hAnsi="Courier New" w:cs="Courier New"/>
                          <w:sz w:val="18"/>
                          <w:szCs w:val="18"/>
                        </w:rPr>
                        <w:t>s reachable along a path</w:t>
                      </w:r>
                      <w:r>
                        <w:rPr>
                          <w:rFonts w:ascii="Courier New" w:hAnsi="Courier New" w:cs="Courier New"/>
                          <w:sz w:val="18"/>
                          <w:szCs w:val="18"/>
                        </w:rPr>
                        <w:br/>
                      </w:r>
                      <w:r w:rsidRPr="00144BB4">
                        <w:rPr>
                          <w:rFonts w:ascii="Courier New" w:hAnsi="Courier New" w:cs="Courier New"/>
                          <w:sz w:val="18"/>
                          <w:szCs w:val="18"/>
                        </w:rPr>
                        <w:t xml:space="preserve"> </w:t>
                      </w:r>
                      <w:r>
                        <w:rPr>
                          <w:rFonts w:ascii="Courier New" w:hAnsi="Courier New" w:cs="Courier New"/>
                          <w:sz w:val="18"/>
                          <w:szCs w:val="18"/>
                        </w:rPr>
                        <w:t xml:space="preserve"> * of </w:t>
                      </w:r>
                      <w:r w:rsidRPr="00144BB4">
                        <w:rPr>
                          <w:rFonts w:ascii="Courier New" w:hAnsi="Courier New" w:cs="Courier New"/>
                          <w:sz w:val="18"/>
                          <w:szCs w:val="18"/>
                        </w:rPr>
                        <w:t>unvisited nodes from node u. */</w:t>
                      </w:r>
                    </w:p>
                    <w:p w14:paraId="54D5C28B" w14:textId="77777777" w:rsidR="00A02C11" w:rsidRDefault="00A02C11" w:rsidP="00A02C11">
                      <w:pPr>
                        <w:rPr>
                          <w:rFonts w:ascii="Courier New" w:hAnsi="Courier New" w:cs="Courier New"/>
                          <w:sz w:val="18"/>
                          <w:szCs w:val="18"/>
                        </w:rPr>
                      </w:pPr>
                      <w:r w:rsidRPr="00391E77">
                        <w:rPr>
                          <w:rFonts w:ascii="Courier New" w:hAnsi="Courier New" w:cs="Courier New"/>
                          <w:b/>
                          <w:sz w:val="18"/>
                          <w:szCs w:val="18"/>
                        </w:rPr>
                        <w:t>public</w:t>
                      </w:r>
                      <w:r w:rsidRPr="00144BB4">
                        <w:rPr>
                          <w:rFonts w:ascii="Courier New" w:hAnsi="Courier New" w:cs="Courier New"/>
                          <w:sz w:val="18"/>
                          <w:szCs w:val="18"/>
                        </w:rPr>
                        <w:t xml:space="preserve"> </w:t>
                      </w:r>
                      <w:r w:rsidRPr="00391E77">
                        <w:rPr>
                          <w:rFonts w:ascii="Courier New" w:hAnsi="Courier New" w:cs="Courier New"/>
                          <w:b/>
                          <w:sz w:val="18"/>
                          <w:szCs w:val="18"/>
                        </w:rPr>
                        <w:t>static</w:t>
                      </w:r>
                      <w:r w:rsidRPr="00144BB4">
                        <w:rPr>
                          <w:rFonts w:ascii="Courier New" w:hAnsi="Courier New" w:cs="Courier New"/>
                          <w:sz w:val="18"/>
                          <w:szCs w:val="18"/>
                        </w:rPr>
                        <w:t xml:space="preserve"> </w:t>
                      </w:r>
                      <w:r w:rsidRPr="00391E77">
                        <w:rPr>
                          <w:rFonts w:ascii="Courier New" w:hAnsi="Courier New" w:cs="Courier New"/>
                          <w:b/>
                          <w:sz w:val="18"/>
                          <w:szCs w:val="18"/>
                        </w:rPr>
                        <w:t>void</w:t>
                      </w:r>
                      <w:r w:rsidRPr="00144BB4">
                        <w:rPr>
                          <w:rFonts w:ascii="Courier New" w:hAnsi="Courier New" w:cs="Courier New"/>
                          <w:sz w:val="18"/>
                          <w:szCs w:val="18"/>
                        </w:rPr>
                        <w:t xml:space="preserve"> dfs(Node u) {</w:t>
                      </w:r>
                    </w:p>
                    <w:p w14:paraId="27953885" w14:textId="77777777" w:rsidR="00A02C11" w:rsidRDefault="00A02C11" w:rsidP="00A02C11">
                      <w:pPr>
                        <w:rPr>
                          <w:rFonts w:ascii="Courier New" w:hAnsi="Courier New" w:cs="Courier New"/>
                          <w:sz w:val="18"/>
                          <w:szCs w:val="18"/>
                        </w:rPr>
                      </w:pPr>
                      <w:r>
                        <w:rPr>
                          <w:rFonts w:ascii="Courier New" w:hAnsi="Courier New" w:cs="Courier New"/>
                          <w:sz w:val="18"/>
                          <w:szCs w:val="18"/>
                        </w:rPr>
                        <w:t xml:space="preserve">   Stack&lt;Iterator&lt;Node&gt;&gt; s= </w:t>
                      </w:r>
                      <w:r w:rsidRPr="00391E77">
                        <w:rPr>
                          <w:rFonts w:ascii="Courier New" w:hAnsi="Courier New" w:cs="Courier New"/>
                          <w:b/>
                          <w:sz w:val="18"/>
                          <w:szCs w:val="18"/>
                        </w:rPr>
                        <w:t>new</w:t>
                      </w:r>
                      <w:r>
                        <w:rPr>
                          <w:rFonts w:ascii="Courier New" w:hAnsi="Courier New" w:cs="Courier New"/>
                          <w:sz w:val="18"/>
                          <w:szCs w:val="18"/>
                        </w:rPr>
                        <w:t xml:space="preserve"> Stack&lt;&gt;();</w:t>
                      </w:r>
                    </w:p>
                    <w:p w14:paraId="22A620FB" w14:textId="77777777" w:rsidR="00A02C11" w:rsidRDefault="00A02C11" w:rsidP="00A02C11">
                      <w:pPr>
                        <w:rPr>
                          <w:rFonts w:ascii="Courier New" w:hAnsi="Courier New" w:cs="Courier New"/>
                          <w:sz w:val="18"/>
                          <w:szCs w:val="18"/>
                        </w:rPr>
                      </w:pPr>
                      <w:r w:rsidRPr="00144BB4">
                        <w:rPr>
                          <w:rFonts w:ascii="Courier New" w:hAnsi="Courier New" w:cs="Courier New"/>
                          <w:sz w:val="18"/>
                          <w:szCs w:val="18"/>
                        </w:rPr>
                        <w:t xml:space="preserve"> </w:t>
                      </w:r>
                      <w:r>
                        <w:rPr>
                          <w:rFonts w:ascii="Courier New" w:hAnsi="Courier New" w:cs="Courier New"/>
                          <w:sz w:val="18"/>
                          <w:szCs w:val="18"/>
                        </w:rPr>
                        <w:t xml:space="preserve">  s.push(u.neighbors.iterator());</w:t>
                      </w:r>
                    </w:p>
                    <w:p w14:paraId="5A4C0EC7" w14:textId="43CD1DD4" w:rsidR="00A02C11" w:rsidRDefault="00A02C11" w:rsidP="00A02C11">
                      <w:pPr>
                        <w:rPr>
                          <w:rFonts w:ascii="Courier New" w:hAnsi="Courier New" w:cs="Courier New"/>
                          <w:sz w:val="18"/>
                          <w:szCs w:val="18"/>
                        </w:rPr>
                      </w:pPr>
                      <w:r>
                        <w:rPr>
                          <w:rFonts w:ascii="Courier New" w:hAnsi="Courier New" w:cs="Courier New"/>
                          <w:sz w:val="18"/>
                          <w:szCs w:val="18"/>
                        </w:rPr>
                        <w:t xml:space="preserve">   Node n</w:t>
                      </w:r>
                      <w:r w:rsidR="007A2D64">
                        <w:rPr>
                          <w:rFonts w:ascii="Courier New" w:hAnsi="Courier New" w:cs="Courier New"/>
                          <w:sz w:val="18"/>
                          <w:szCs w:val="18"/>
                        </w:rPr>
                        <w:t>o</w:t>
                      </w:r>
                      <w:r>
                        <w:rPr>
                          <w:rFonts w:ascii="Courier New" w:hAnsi="Courier New" w:cs="Courier New"/>
                          <w:sz w:val="18"/>
                          <w:szCs w:val="18"/>
                        </w:rPr>
                        <w:t>= nextNode(s);</w:t>
                      </w:r>
                    </w:p>
                    <w:p w14:paraId="7724A6F1" w14:textId="2EFE2A7A" w:rsidR="00F91D98" w:rsidRPr="00F91D98" w:rsidRDefault="00F91D98" w:rsidP="00F91D98">
                      <w:pPr>
                        <w:spacing w:before="120"/>
                        <w:rPr>
                          <w:sz w:val="18"/>
                          <w:szCs w:val="18"/>
                        </w:rPr>
                      </w:pPr>
                      <w:r>
                        <w:rPr>
                          <w:rFonts w:ascii="Courier New" w:hAnsi="Courier New" w:cs="Courier New"/>
                          <w:sz w:val="18"/>
                          <w:szCs w:val="18"/>
                        </w:rPr>
                        <w:t xml:space="preserve">   </w:t>
                      </w:r>
                      <w:r>
                        <w:rPr>
                          <w:sz w:val="18"/>
                          <w:szCs w:val="18"/>
                        </w:rPr>
                        <w:t xml:space="preserve">// inv: </w:t>
                      </w:r>
                      <w:r w:rsidRPr="00F91D98">
                        <w:rPr>
                          <w:sz w:val="18"/>
                          <w:szCs w:val="18"/>
                        </w:rPr>
                        <w:t>n</w:t>
                      </w:r>
                      <w:r w:rsidR="007A2D64">
                        <w:rPr>
                          <w:sz w:val="18"/>
                          <w:szCs w:val="18"/>
                        </w:rPr>
                        <w:t>o</w:t>
                      </w:r>
                      <w:r w:rsidRPr="00F91D98">
                        <w:rPr>
                          <w:sz w:val="18"/>
                          <w:szCs w:val="18"/>
                        </w:rPr>
                        <w:t xml:space="preserve"> is the next node</w:t>
                      </w:r>
                      <w:r>
                        <w:rPr>
                          <w:sz w:val="18"/>
                          <w:szCs w:val="18"/>
                        </w:rPr>
                        <w:t xml:space="preserve"> to process —if null, no more</w:t>
                      </w:r>
                    </w:p>
                    <w:p w14:paraId="32DFE114" w14:textId="67B069B4" w:rsidR="00A02C11" w:rsidRDefault="00A02C11" w:rsidP="00A02C11">
                      <w:pPr>
                        <w:rPr>
                          <w:rFonts w:ascii="Courier New" w:hAnsi="Courier New" w:cs="Courier New"/>
                          <w:sz w:val="18"/>
                          <w:szCs w:val="18"/>
                        </w:rPr>
                      </w:pPr>
                      <w:r>
                        <w:rPr>
                          <w:rFonts w:ascii="Courier New" w:hAnsi="Courier New" w:cs="Courier New"/>
                          <w:sz w:val="18"/>
                          <w:szCs w:val="18"/>
                        </w:rPr>
                        <w:t xml:space="preserve">   </w:t>
                      </w:r>
                      <w:r w:rsidRPr="001D54C2">
                        <w:rPr>
                          <w:rFonts w:ascii="Courier New" w:hAnsi="Courier New" w:cs="Courier New"/>
                          <w:b/>
                          <w:sz w:val="18"/>
                          <w:szCs w:val="18"/>
                        </w:rPr>
                        <w:t>while</w:t>
                      </w:r>
                      <w:r>
                        <w:rPr>
                          <w:rFonts w:ascii="Courier New" w:hAnsi="Courier New" w:cs="Courier New"/>
                          <w:sz w:val="18"/>
                          <w:szCs w:val="18"/>
                        </w:rPr>
                        <w:t xml:space="preserve"> (n</w:t>
                      </w:r>
                      <w:r w:rsidR="007A2D64">
                        <w:rPr>
                          <w:rFonts w:ascii="Courier New" w:hAnsi="Courier New" w:cs="Courier New"/>
                          <w:sz w:val="18"/>
                          <w:szCs w:val="18"/>
                        </w:rPr>
                        <w:t>o</w:t>
                      </w:r>
                      <w:r>
                        <w:rPr>
                          <w:rFonts w:ascii="Courier New" w:hAnsi="Courier New" w:cs="Courier New"/>
                          <w:sz w:val="18"/>
                          <w:szCs w:val="18"/>
                        </w:rPr>
                        <w:t xml:space="preserve"> != </w:t>
                      </w:r>
                      <w:r w:rsidRPr="00150A65">
                        <w:rPr>
                          <w:rFonts w:ascii="Courier New" w:hAnsi="Courier New" w:cs="Courier New"/>
                          <w:b/>
                          <w:sz w:val="18"/>
                          <w:szCs w:val="18"/>
                        </w:rPr>
                        <w:t>null</w:t>
                      </w:r>
                      <w:r>
                        <w:rPr>
                          <w:rFonts w:ascii="Courier New" w:hAnsi="Courier New" w:cs="Courier New"/>
                          <w:sz w:val="18"/>
                          <w:szCs w:val="18"/>
                        </w:rPr>
                        <w:t>) {</w:t>
                      </w:r>
                    </w:p>
                    <w:p w14:paraId="51CA8E9C" w14:textId="75D400FE" w:rsidR="00A02C11" w:rsidRDefault="00A02C11" w:rsidP="00A02C11">
                      <w:pPr>
                        <w:rPr>
                          <w:rFonts w:ascii="Courier New" w:hAnsi="Courier New" w:cs="Courier New"/>
                          <w:sz w:val="18"/>
                          <w:szCs w:val="18"/>
                        </w:rPr>
                      </w:pPr>
                      <w:r>
                        <w:rPr>
                          <w:rFonts w:ascii="Courier New" w:hAnsi="Courier New" w:cs="Courier New"/>
                          <w:sz w:val="18"/>
                          <w:szCs w:val="18"/>
                        </w:rPr>
                        <w:t xml:space="preserve">     if (n</w:t>
                      </w:r>
                      <w:r w:rsidR="007A2D64">
                        <w:rPr>
                          <w:rFonts w:ascii="Courier New" w:hAnsi="Courier New" w:cs="Courier New"/>
                          <w:sz w:val="18"/>
                          <w:szCs w:val="18"/>
                        </w:rPr>
                        <w:t>o</w:t>
                      </w:r>
                      <w:r>
                        <w:rPr>
                          <w:rFonts w:ascii="Courier New" w:hAnsi="Courier New" w:cs="Courier New"/>
                          <w:sz w:val="18"/>
                          <w:szCs w:val="18"/>
                        </w:rPr>
                        <w:t xml:space="preserve"> is not visited) {</w:t>
                      </w:r>
                    </w:p>
                    <w:p w14:paraId="62CDE869" w14:textId="613711F9" w:rsidR="00A02C11" w:rsidRPr="00144BB4" w:rsidRDefault="00A02C11" w:rsidP="00A02C11">
                      <w:pPr>
                        <w:rPr>
                          <w:rFonts w:ascii="Courier New" w:hAnsi="Courier New" w:cs="Courier New"/>
                          <w:sz w:val="18"/>
                          <w:szCs w:val="18"/>
                        </w:rPr>
                      </w:pPr>
                      <w:r>
                        <w:rPr>
                          <w:rFonts w:ascii="Courier New" w:hAnsi="Courier New" w:cs="Courier New"/>
                          <w:sz w:val="18"/>
                          <w:szCs w:val="18"/>
                        </w:rPr>
                        <w:t xml:space="preserve">        Visit n</w:t>
                      </w:r>
                      <w:r w:rsidR="007A2D64">
                        <w:rPr>
                          <w:rFonts w:ascii="Courier New" w:hAnsi="Courier New" w:cs="Courier New"/>
                          <w:sz w:val="18"/>
                          <w:szCs w:val="18"/>
                        </w:rPr>
                        <w:t>o</w:t>
                      </w:r>
                      <w:r>
                        <w:rPr>
                          <w:rFonts w:ascii="Courier New" w:hAnsi="Courier New" w:cs="Courier New"/>
                          <w:sz w:val="18"/>
                          <w:szCs w:val="18"/>
                        </w:rPr>
                        <w:t>;</w:t>
                      </w:r>
                    </w:p>
                    <w:p w14:paraId="66D8EDD9" w14:textId="18B9677C" w:rsidR="00A02C11" w:rsidRDefault="00A02C11" w:rsidP="00F91D98">
                      <w:pPr>
                        <w:rPr>
                          <w:rFonts w:ascii="Courier New" w:hAnsi="Courier New" w:cs="Courier New"/>
                          <w:sz w:val="18"/>
                          <w:szCs w:val="18"/>
                        </w:rPr>
                      </w:pPr>
                      <w:r>
                        <w:rPr>
                          <w:rFonts w:ascii="Courier New" w:hAnsi="Courier New" w:cs="Courier New"/>
                          <w:sz w:val="18"/>
                          <w:szCs w:val="18"/>
                        </w:rPr>
                        <w:t xml:space="preserve">        s.push(n</w:t>
                      </w:r>
                      <w:r w:rsidR="007A2D64">
                        <w:rPr>
                          <w:rFonts w:ascii="Courier New" w:hAnsi="Courier New" w:cs="Courier New"/>
                          <w:sz w:val="18"/>
                          <w:szCs w:val="18"/>
                        </w:rPr>
                        <w:t>o</w:t>
                      </w:r>
                      <w:r>
                        <w:rPr>
                          <w:rFonts w:ascii="Courier New" w:hAnsi="Courier New" w:cs="Courier New"/>
                          <w:sz w:val="18"/>
                          <w:szCs w:val="18"/>
                        </w:rPr>
                        <w:t>.neighbors.iterator();</w:t>
                      </w:r>
                    </w:p>
                    <w:p w14:paraId="19B7F718" w14:textId="2A809365" w:rsidR="00F91D98" w:rsidRDefault="00A02C11" w:rsidP="00F91D98">
                      <w:pPr>
                        <w:rPr>
                          <w:rFonts w:ascii="Courier New" w:hAnsi="Courier New" w:cs="Courier New"/>
                          <w:sz w:val="18"/>
                          <w:szCs w:val="18"/>
                        </w:rPr>
                      </w:pPr>
                      <w:r>
                        <w:rPr>
                          <w:rFonts w:ascii="Courier New" w:hAnsi="Courier New" w:cs="Courier New"/>
                          <w:sz w:val="18"/>
                          <w:szCs w:val="18"/>
                        </w:rPr>
                        <w:t xml:space="preserve">     }</w:t>
                      </w:r>
                    </w:p>
                    <w:p w14:paraId="2B2996D8" w14:textId="141AB19C" w:rsidR="00A02C11" w:rsidRDefault="007A2D64" w:rsidP="007A2D64">
                      <w:pPr>
                        <w:rPr>
                          <w:rFonts w:ascii="Courier New" w:hAnsi="Courier New" w:cs="Courier New"/>
                          <w:sz w:val="18"/>
                          <w:szCs w:val="18"/>
                        </w:rPr>
                      </w:pPr>
                      <w:r>
                        <w:rPr>
                          <w:rFonts w:ascii="Courier New" w:hAnsi="Courier New" w:cs="Courier New"/>
                          <w:sz w:val="18"/>
                          <w:szCs w:val="18"/>
                        </w:rPr>
                        <w:t xml:space="preserve">     </w:t>
                      </w:r>
                      <w:r w:rsidR="00F91D98">
                        <w:rPr>
                          <w:rFonts w:ascii="Courier New" w:hAnsi="Courier New" w:cs="Courier New"/>
                          <w:sz w:val="18"/>
                          <w:szCs w:val="18"/>
                        </w:rPr>
                        <w:t>n</w:t>
                      </w:r>
                      <w:r>
                        <w:rPr>
                          <w:rFonts w:ascii="Courier New" w:hAnsi="Courier New" w:cs="Courier New"/>
                          <w:sz w:val="18"/>
                          <w:szCs w:val="18"/>
                        </w:rPr>
                        <w:t>o</w:t>
                      </w:r>
                      <w:r w:rsidR="00F91D98">
                        <w:rPr>
                          <w:rFonts w:ascii="Courier New" w:hAnsi="Courier New" w:cs="Courier New"/>
                          <w:sz w:val="18"/>
                          <w:szCs w:val="18"/>
                        </w:rPr>
                        <w:t>= nextNode(s);</w:t>
                      </w:r>
                    </w:p>
                    <w:p w14:paraId="758C9D5B" w14:textId="77777777" w:rsidR="00A02C11" w:rsidRPr="00144BB4" w:rsidRDefault="00A02C11" w:rsidP="00A02C11">
                      <w:pPr>
                        <w:rPr>
                          <w:rFonts w:ascii="Courier New" w:hAnsi="Courier New" w:cs="Courier New"/>
                          <w:sz w:val="18"/>
                          <w:szCs w:val="18"/>
                        </w:rPr>
                      </w:pPr>
                      <w:r>
                        <w:rPr>
                          <w:rFonts w:ascii="Courier New" w:hAnsi="Courier New" w:cs="Courier New"/>
                          <w:sz w:val="18"/>
                          <w:szCs w:val="18"/>
                        </w:rPr>
                        <w:t xml:space="preserve">   }</w:t>
                      </w:r>
                    </w:p>
                    <w:p w14:paraId="2E7D9170" w14:textId="77777777" w:rsidR="00A02C11" w:rsidRPr="008911B2" w:rsidRDefault="00A02C11" w:rsidP="00A02C11">
                      <w:pPr>
                        <w:rPr>
                          <w:rFonts w:ascii="Courier New" w:hAnsi="Courier New" w:cs="Courier New"/>
                          <w:sz w:val="18"/>
                          <w:szCs w:val="18"/>
                        </w:rPr>
                      </w:pPr>
                      <w:r w:rsidRPr="00144BB4">
                        <w:rPr>
                          <w:rFonts w:ascii="Courier New" w:hAnsi="Courier New" w:cs="Courier New"/>
                          <w:sz w:val="18"/>
                          <w:szCs w:val="18"/>
                        </w:rPr>
                        <w:t>}</w:t>
                      </w:r>
                    </w:p>
                  </w:txbxContent>
                </v:textbox>
                <w10:wrap type="square" side="left"/>
              </v:shape>
            </w:pict>
          </mc:Fallback>
        </mc:AlternateContent>
      </w:r>
      <w:r>
        <w:rPr>
          <w:noProof/>
          <w:sz w:val="20"/>
          <w:szCs w:val="20"/>
        </w:rPr>
        <w:t xml:space="preserve">Now we can write the iterative DFS as shown to the right. Each iteration of the loop processes the next node from stack </w:t>
      </w:r>
      <w:r>
        <w:rPr>
          <w:rFonts w:ascii="Courier New" w:hAnsi="Courier New" w:cs="Courier New"/>
          <w:sz w:val="18"/>
          <w:szCs w:val="18"/>
        </w:rPr>
        <w:t>s</w:t>
      </w:r>
      <w:r>
        <w:rPr>
          <w:noProof/>
          <w:sz w:val="20"/>
          <w:szCs w:val="20"/>
        </w:rPr>
        <w:t>.</w:t>
      </w:r>
    </w:p>
    <w:p w14:paraId="03DA1241" w14:textId="64943920" w:rsidR="00F91D98" w:rsidRPr="00170468" w:rsidRDefault="00F91D98" w:rsidP="00DA52F1">
      <w:pPr>
        <w:spacing w:before="120"/>
        <w:ind w:firstLine="288"/>
        <w:rPr>
          <w:noProof/>
          <w:sz w:val="20"/>
          <w:szCs w:val="20"/>
        </w:rPr>
      </w:pPr>
      <w:r>
        <w:rPr>
          <w:noProof/>
          <w:sz w:val="20"/>
          <w:szCs w:val="20"/>
        </w:rPr>
        <w:t xml:space="preserve">This version has the same worst-case complexity as the recursion version: </w:t>
      </w:r>
      <w:r w:rsidRPr="00F91D98">
        <w:rPr>
          <w:rFonts w:ascii="Courier New" w:hAnsi="Courier New" w:cs="Courier New"/>
          <w:noProof/>
          <w:sz w:val="18"/>
          <w:szCs w:val="18"/>
        </w:rPr>
        <w:t>O(n)</w:t>
      </w:r>
      <w:r>
        <w:rPr>
          <w:noProof/>
          <w:sz w:val="20"/>
          <w:szCs w:val="20"/>
        </w:rPr>
        <w:t xml:space="preserve"> where </w:t>
      </w:r>
      <w:r w:rsidRPr="00F91D98">
        <w:rPr>
          <w:rFonts w:ascii="Courier New" w:hAnsi="Courier New" w:cs="Courier New"/>
          <w:noProof/>
          <w:sz w:val="18"/>
          <w:szCs w:val="18"/>
        </w:rPr>
        <w:t>n</w:t>
      </w:r>
      <w:r>
        <w:rPr>
          <w:noProof/>
          <w:sz w:val="20"/>
          <w:szCs w:val="20"/>
        </w:rPr>
        <w:t xml:space="preserve"> is the number of nodes.</w:t>
      </w:r>
    </w:p>
    <w:p w14:paraId="02911B81" w14:textId="0928DC74" w:rsidR="00E12305" w:rsidRPr="00A81650" w:rsidRDefault="00A81650" w:rsidP="00A81650">
      <w:pPr>
        <w:spacing w:before="240"/>
        <w:rPr>
          <w:rFonts w:ascii="Courier New" w:hAnsi="Courier New" w:cs="Courier New"/>
          <w:sz w:val="18"/>
          <w:szCs w:val="18"/>
        </w:rPr>
      </w:pPr>
      <w:r>
        <w:rPr>
          <w:b/>
          <w:noProof/>
          <w:color w:val="000000" w:themeColor="text1"/>
          <w:sz w:val="20"/>
          <w:szCs w:val="20"/>
        </w:rPr>
        <w:t xml:space="preserve">The space </w:t>
      </w:r>
      <w:r w:rsidRPr="00A81650">
        <w:rPr>
          <w:b/>
          <w:noProof/>
          <w:sz w:val="20"/>
          <w:szCs w:val="20"/>
        </w:rPr>
        <w:t>requirements</w:t>
      </w:r>
      <w:r>
        <w:rPr>
          <w:b/>
          <w:noProof/>
          <w:color w:val="000000" w:themeColor="text1"/>
          <w:sz w:val="20"/>
          <w:szCs w:val="20"/>
        </w:rPr>
        <w:t xml:space="preserve"> of BFS</w:t>
      </w:r>
    </w:p>
    <w:p w14:paraId="340F6954" w14:textId="77777777" w:rsidR="00A81650" w:rsidRDefault="00A81650" w:rsidP="00E516E6">
      <w:pPr>
        <w:spacing w:before="120"/>
        <w:ind w:firstLine="288"/>
        <w:rPr>
          <w:noProof/>
          <w:color w:val="000000" w:themeColor="text1"/>
          <w:sz w:val="20"/>
          <w:szCs w:val="20"/>
        </w:rPr>
      </w:pPr>
      <w:r>
        <w:rPr>
          <w:noProof/>
          <w:color w:val="000000" w:themeColor="text1"/>
          <w:sz w:val="20"/>
          <w:szCs w:val="20"/>
        </w:rPr>
        <w:t>BFS is written iteratively, like the iterative DFS. The difference is that is uses a queue instead of a stack.</w:t>
      </w:r>
    </w:p>
    <w:p w14:paraId="324EAD55" w14:textId="77837713" w:rsidR="00E516E6" w:rsidRDefault="00A81650" w:rsidP="00E516E6">
      <w:pPr>
        <w:spacing w:before="120"/>
        <w:ind w:firstLine="288"/>
        <w:rPr>
          <w:noProof/>
          <w:color w:val="000000" w:themeColor="text1"/>
          <w:sz w:val="20"/>
          <w:szCs w:val="20"/>
        </w:rPr>
      </w:pPr>
      <w:r>
        <w:rPr>
          <w:noProof/>
          <w:color w:val="000000" w:themeColor="text1"/>
          <w:sz w:val="20"/>
          <w:szCs w:val="20"/>
        </w:rPr>
        <w:t xml:space="preserve">Implement BFS using a </w:t>
      </w:r>
      <w:r w:rsidR="007B5E6F">
        <w:rPr>
          <w:noProof/>
          <w:color w:val="000000" w:themeColor="text1"/>
          <w:sz w:val="20"/>
          <w:szCs w:val="20"/>
        </w:rPr>
        <w:t>queue</w:t>
      </w:r>
      <w:r>
        <w:rPr>
          <w:noProof/>
          <w:color w:val="000000" w:themeColor="text1"/>
          <w:sz w:val="20"/>
          <w:szCs w:val="20"/>
        </w:rPr>
        <w:t xml:space="preserve"> of nodes, like the naïve DFS, and its space requirement in the worst case is </w:t>
      </w:r>
      <w:r w:rsidRPr="00A81650">
        <w:rPr>
          <w:rFonts w:ascii="Courier New" w:hAnsi="Courier New" w:cs="Courier New"/>
          <w:noProof/>
          <w:color w:val="000000" w:themeColor="text1"/>
          <w:sz w:val="20"/>
          <w:szCs w:val="20"/>
        </w:rPr>
        <w:t>O(M)</w:t>
      </w:r>
      <w:r>
        <w:rPr>
          <w:noProof/>
          <w:color w:val="000000" w:themeColor="text1"/>
          <w:sz w:val="20"/>
          <w:szCs w:val="20"/>
        </w:rPr>
        <w:t xml:space="preserve">, or </w:t>
      </w:r>
      <w:r w:rsidRPr="00A81650">
        <w:rPr>
          <w:rFonts w:ascii="Courier New" w:hAnsi="Courier New" w:cs="Courier New"/>
          <w:noProof/>
          <w:color w:val="000000" w:themeColor="text1"/>
          <w:sz w:val="18"/>
          <w:szCs w:val="18"/>
        </w:rPr>
        <w:t>O(n^2)</w:t>
      </w:r>
      <w:r>
        <w:rPr>
          <w:noProof/>
          <w:color w:val="000000" w:themeColor="text1"/>
          <w:sz w:val="20"/>
          <w:szCs w:val="20"/>
        </w:rPr>
        <w:t xml:space="preserve"> for a dense graph.</w:t>
      </w:r>
    </w:p>
    <w:p w14:paraId="741DA17E" w14:textId="5E7B60AD" w:rsidR="00A81650" w:rsidRPr="00E516E6" w:rsidRDefault="00A81650" w:rsidP="00E516E6">
      <w:pPr>
        <w:spacing w:before="120"/>
        <w:ind w:firstLine="288"/>
      </w:pPr>
      <w:r>
        <w:rPr>
          <w:noProof/>
          <w:color w:val="000000" w:themeColor="text1"/>
          <w:sz w:val="20"/>
          <w:szCs w:val="20"/>
        </w:rPr>
        <w:t xml:space="preserve">Implement BFS using a </w:t>
      </w:r>
      <w:r w:rsidR="007B5E6F">
        <w:rPr>
          <w:noProof/>
          <w:color w:val="000000" w:themeColor="text1"/>
          <w:sz w:val="20"/>
          <w:szCs w:val="20"/>
        </w:rPr>
        <w:t>queue</w:t>
      </w:r>
      <w:r>
        <w:rPr>
          <w:noProof/>
          <w:color w:val="000000" w:themeColor="text1"/>
          <w:sz w:val="20"/>
          <w:szCs w:val="20"/>
        </w:rPr>
        <w:t xml:space="preserve"> of Iterator&lt;Node&gt;, and it space requirement </w:t>
      </w:r>
      <w:r w:rsidR="007B5E6F">
        <w:rPr>
          <w:rFonts w:ascii="Courier New" w:hAnsi="Courier New" w:cs="Courier New"/>
          <w:noProof/>
          <w:color w:val="000000" w:themeColor="text1"/>
          <w:sz w:val="20"/>
          <w:szCs w:val="20"/>
        </w:rPr>
        <w:t>O(n</w:t>
      </w:r>
      <w:bookmarkStart w:id="0" w:name="_GoBack"/>
      <w:bookmarkEnd w:id="0"/>
      <w:r w:rsidR="007B5E6F" w:rsidRPr="00A81650">
        <w:rPr>
          <w:rFonts w:ascii="Courier New" w:hAnsi="Courier New" w:cs="Courier New"/>
          <w:noProof/>
          <w:color w:val="000000" w:themeColor="text1"/>
          <w:sz w:val="20"/>
          <w:szCs w:val="20"/>
        </w:rPr>
        <w:t>)</w:t>
      </w:r>
      <w:r w:rsidR="007B5E6F">
        <w:rPr>
          <w:noProof/>
          <w:color w:val="000000" w:themeColor="text1"/>
          <w:sz w:val="20"/>
          <w:szCs w:val="20"/>
        </w:rPr>
        <w:t>, like</w:t>
      </w:r>
      <w:r>
        <w:rPr>
          <w:noProof/>
          <w:color w:val="000000" w:themeColor="text1"/>
          <w:sz w:val="20"/>
          <w:szCs w:val="20"/>
        </w:rPr>
        <w:t xml:space="preserve"> the second iterative DFS.</w:t>
      </w:r>
    </w:p>
    <w:p w14:paraId="5AE4378D" w14:textId="7F2F93BA" w:rsidR="00D2246B" w:rsidRPr="004C5530" w:rsidRDefault="00D2246B" w:rsidP="00C21C08">
      <w:pPr>
        <w:spacing w:before="120"/>
        <w:rPr>
          <w:sz w:val="20"/>
          <w:szCs w:val="20"/>
        </w:rPr>
      </w:pPr>
    </w:p>
    <w:sectPr w:rsidR="00D2246B" w:rsidRPr="004C5530" w:rsidSect="00C21C08">
      <w:headerReference w:type="default" r:id="rId7"/>
      <w:footerReference w:type="default" r:id="rId8"/>
      <w:type w:val="continuous"/>
      <w:pgSz w:w="12240" w:h="15840"/>
      <w:pgMar w:top="1440" w:right="1440" w:bottom="1440" w:left="1440" w:header="720" w:footer="720" w:gutter="0"/>
      <w:cols w:sep="1"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B220F" w14:textId="77777777" w:rsidR="003210F3" w:rsidRDefault="003210F3" w:rsidP="00F83DF1">
      <w:r>
        <w:separator/>
      </w:r>
    </w:p>
  </w:endnote>
  <w:endnote w:type="continuationSeparator" w:id="0">
    <w:p w14:paraId="344E3E80" w14:textId="77777777" w:rsidR="003210F3" w:rsidRDefault="003210F3"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D0A11" w14:textId="77777777" w:rsidR="00D31844" w:rsidRDefault="00D31844" w:rsidP="00925CC3">
    <w:pPr>
      <w:pStyle w:val="Footer"/>
      <w:rPr>
        <w:rFonts w:ascii="Times" w:hAnsi="Times"/>
        <w:sz w:val="20"/>
        <w:szCs w:val="20"/>
      </w:rPr>
    </w:pPr>
  </w:p>
  <w:p w14:paraId="7210F487" w14:textId="76B7FEB8" w:rsidR="00925CC3" w:rsidRPr="00D31844" w:rsidRDefault="00925CC3">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86961" w14:textId="77777777" w:rsidR="003210F3" w:rsidRDefault="003210F3" w:rsidP="00F83DF1">
      <w:r>
        <w:separator/>
      </w:r>
    </w:p>
  </w:footnote>
  <w:footnote w:type="continuationSeparator" w:id="0">
    <w:p w14:paraId="1C76E726" w14:textId="77777777" w:rsidR="003210F3" w:rsidRDefault="003210F3" w:rsidP="00F83DF1">
      <w:r>
        <w:continuationSeparator/>
      </w:r>
    </w:p>
  </w:footnote>
  <w:footnote w:id="1">
    <w:p w14:paraId="4BDD1D6C" w14:textId="7C37AD90" w:rsidR="00391E77" w:rsidRPr="00391E77" w:rsidRDefault="00391E77">
      <w:pPr>
        <w:pStyle w:val="FootnoteText"/>
        <w:rPr>
          <w:sz w:val="20"/>
          <w:szCs w:val="20"/>
        </w:rPr>
      </w:pPr>
      <w:r w:rsidRPr="00391E77">
        <w:rPr>
          <w:rStyle w:val="FootnoteReference"/>
          <w:sz w:val="20"/>
          <w:szCs w:val="20"/>
        </w:rPr>
        <w:footnoteRef/>
      </w:r>
      <w:r w:rsidRPr="00391E77">
        <w:rPr>
          <w:sz w:val="20"/>
          <w:szCs w:val="20"/>
        </w:rPr>
        <w:t xml:space="preserve"> This note is written fairly hurriedly in order to let everyone know about this topic. It may therefore have lots of errors. The code has not been checked. This will all be fixed later.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392E9175" w:rsidR="00563B7D" w:rsidRDefault="003930DF" w:rsidP="00F83DF1">
    <w:pPr>
      <w:pStyle w:val="Header"/>
      <w:jc w:val="center"/>
    </w:pPr>
    <w:r>
      <w:t>Space complexity of DFS and BFS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8AB0AEA"/>
    <w:multiLevelType w:val="hybridMultilevel"/>
    <w:tmpl w:val="47947FD6"/>
    <w:lvl w:ilvl="0" w:tplc="EAC89D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627624"/>
    <w:multiLevelType w:val="hybridMultilevel"/>
    <w:tmpl w:val="D790681E"/>
    <w:lvl w:ilvl="0" w:tplc="59740AD4">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5" w15:restartNumberingAfterBreak="0">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61292661"/>
    <w:multiLevelType w:val="hybridMultilevel"/>
    <w:tmpl w:val="E06AF526"/>
    <w:lvl w:ilvl="0" w:tplc="ABAEBCC2">
      <w:start w:val="19"/>
      <w:numFmt w:val="bullet"/>
      <w:lvlText w:val=""/>
      <w:lvlJc w:val="left"/>
      <w:pPr>
        <w:ind w:left="560" w:hanging="360"/>
      </w:pPr>
      <w:rPr>
        <w:rFonts w:ascii="Symbol" w:eastAsia="Times New Roman" w:hAnsi="Symbol" w:cs="Courier New"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8"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0"/>
  </w:num>
  <w:num w:numId="5">
    <w:abstractNumId w:val="1"/>
  </w:num>
  <w:num w:numId="6">
    <w:abstractNumId w:val="2"/>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DF1"/>
    <w:rsid w:val="0000357D"/>
    <w:rsid w:val="000046BF"/>
    <w:rsid w:val="00005FE0"/>
    <w:rsid w:val="00010F9E"/>
    <w:rsid w:val="00011BFD"/>
    <w:rsid w:val="000127B2"/>
    <w:rsid w:val="000155EC"/>
    <w:rsid w:val="00022186"/>
    <w:rsid w:val="00023DAF"/>
    <w:rsid w:val="00037FA7"/>
    <w:rsid w:val="000428F7"/>
    <w:rsid w:val="00044F15"/>
    <w:rsid w:val="00050497"/>
    <w:rsid w:val="000539B1"/>
    <w:rsid w:val="00053BAD"/>
    <w:rsid w:val="00053D67"/>
    <w:rsid w:val="00054989"/>
    <w:rsid w:val="00062220"/>
    <w:rsid w:val="00065EED"/>
    <w:rsid w:val="000724BE"/>
    <w:rsid w:val="00075DD7"/>
    <w:rsid w:val="00081191"/>
    <w:rsid w:val="00085FB7"/>
    <w:rsid w:val="00086DBF"/>
    <w:rsid w:val="000906AA"/>
    <w:rsid w:val="00091025"/>
    <w:rsid w:val="000A68D1"/>
    <w:rsid w:val="000B2C8E"/>
    <w:rsid w:val="000B4E4E"/>
    <w:rsid w:val="000C0E94"/>
    <w:rsid w:val="000C1DF1"/>
    <w:rsid w:val="000D3442"/>
    <w:rsid w:val="000D40EE"/>
    <w:rsid w:val="000D45C0"/>
    <w:rsid w:val="000E1A46"/>
    <w:rsid w:val="000F3B67"/>
    <w:rsid w:val="000F3DB8"/>
    <w:rsid w:val="0010173E"/>
    <w:rsid w:val="00102BC7"/>
    <w:rsid w:val="0010432F"/>
    <w:rsid w:val="00104BB7"/>
    <w:rsid w:val="00113A9C"/>
    <w:rsid w:val="001150A1"/>
    <w:rsid w:val="00121EC6"/>
    <w:rsid w:val="00126868"/>
    <w:rsid w:val="00132223"/>
    <w:rsid w:val="00143984"/>
    <w:rsid w:val="001439CB"/>
    <w:rsid w:val="00144BB4"/>
    <w:rsid w:val="00144E42"/>
    <w:rsid w:val="00145143"/>
    <w:rsid w:val="00150A65"/>
    <w:rsid w:val="001531BE"/>
    <w:rsid w:val="001556EE"/>
    <w:rsid w:val="00155AFC"/>
    <w:rsid w:val="00164FC6"/>
    <w:rsid w:val="0016595C"/>
    <w:rsid w:val="00170468"/>
    <w:rsid w:val="00173ACB"/>
    <w:rsid w:val="0018104E"/>
    <w:rsid w:val="00182EA8"/>
    <w:rsid w:val="0018767F"/>
    <w:rsid w:val="001937BD"/>
    <w:rsid w:val="00195A13"/>
    <w:rsid w:val="00196DCF"/>
    <w:rsid w:val="001A20CB"/>
    <w:rsid w:val="001A31E7"/>
    <w:rsid w:val="001A4D04"/>
    <w:rsid w:val="001B76FC"/>
    <w:rsid w:val="001C006D"/>
    <w:rsid w:val="001C3089"/>
    <w:rsid w:val="001C5B04"/>
    <w:rsid w:val="001D121D"/>
    <w:rsid w:val="001D43CC"/>
    <w:rsid w:val="001D54C2"/>
    <w:rsid w:val="001E4001"/>
    <w:rsid w:val="001E48D6"/>
    <w:rsid w:val="001E684B"/>
    <w:rsid w:val="001E782C"/>
    <w:rsid w:val="001F6C15"/>
    <w:rsid w:val="00204FC3"/>
    <w:rsid w:val="0021383F"/>
    <w:rsid w:val="0021517E"/>
    <w:rsid w:val="002156EC"/>
    <w:rsid w:val="00220102"/>
    <w:rsid w:val="00220811"/>
    <w:rsid w:val="00221669"/>
    <w:rsid w:val="0022351A"/>
    <w:rsid w:val="002247B2"/>
    <w:rsid w:val="00231303"/>
    <w:rsid w:val="002325F6"/>
    <w:rsid w:val="00232CD4"/>
    <w:rsid w:val="00240167"/>
    <w:rsid w:val="0024227D"/>
    <w:rsid w:val="0024598C"/>
    <w:rsid w:val="002531E9"/>
    <w:rsid w:val="0027127F"/>
    <w:rsid w:val="00271C73"/>
    <w:rsid w:val="00272C6C"/>
    <w:rsid w:val="002754F3"/>
    <w:rsid w:val="00281098"/>
    <w:rsid w:val="00281A55"/>
    <w:rsid w:val="00281AEF"/>
    <w:rsid w:val="00284198"/>
    <w:rsid w:val="002930D5"/>
    <w:rsid w:val="00294167"/>
    <w:rsid w:val="00294D0F"/>
    <w:rsid w:val="00295FD3"/>
    <w:rsid w:val="002A431F"/>
    <w:rsid w:val="002B3E75"/>
    <w:rsid w:val="002C3CE4"/>
    <w:rsid w:val="002D5E0D"/>
    <w:rsid w:val="002D6FF2"/>
    <w:rsid w:val="002D7CDF"/>
    <w:rsid w:val="002E3D8A"/>
    <w:rsid w:val="0030088A"/>
    <w:rsid w:val="003019A5"/>
    <w:rsid w:val="00301A83"/>
    <w:rsid w:val="00301B59"/>
    <w:rsid w:val="00305692"/>
    <w:rsid w:val="003058E5"/>
    <w:rsid w:val="003100DB"/>
    <w:rsid w:val="00313D68"/>
    <w:rsid w:val="00316278"/>
    <w:rsid w:val="003210F3"/>
    <w:rsid w:val="003243A5"/>
    <w:rsid w:val="003416E9"/>
    <w:rsid w:val="00341A5B"/>
    <w:rsid w:val="003437F4"/>
    <w:rsid w:val="00346964"/>
    <w:rsid w:val="0035035C"/>
    <w:rsid w:val="00352006"/>
    <w:rsid w:val="003670BC"/>
    <w:rsid w:val="003845FE"/>
    <w:rsid w:val="00384CD6"/>
    <w:rsid w:val="00391E77"/>
    <w:rsid w:val="003930DF"/>
    <w:rsid w:val="00393D61"/>
    <w:rsid w:val="003947E8"/>
    <w:rsid w:val="00394CA5"/>
    <w:rsid w:val="00395F78"/>
    <w:rsid w:val="003962F0"/>
    <w:rsid w:val="003A3A46"/>
    <w:rsid w:val="003A4916"/>
    <w:rsid w:val="003A7E6B"/>
    <w:rsid w:val="003B1D0C"/>
    <w:rsid w:val="003C04D6"/>
    <w:rsid w:val="003C16EF"/>
    <w:rsid w:val="003C6AE4"/>
    <w:rsid w:val="003D23AD"/>
    <w:rsid w:val="003D6E52"/>
    <w:rsid w:val="003D787D"/>
    <w:rsid w:val="003E22DE"/>
    <w:rsid w:val="003E5A72"/>
    <w:rsid w:val="003E7108"/>
    <w:rsid w:val="003F6625"/>
    <w:rsid w:val="003F7C72"/>
    <w:rsid w:val="00401402"/>
    <w:rsid w:val="00401A21"/>
    <w:rsid w:val="00405AE2"/>
    <w:rsid w:val="00414421"/>
    <w:rsid w:val="004158CF"/>
    <w:rsid w:val="00417981"/>
    <w:rsid w:val="004423AE"/>
    <w:rsid w:val="0044614A"/>
    <w:rsid w:val="0045259F"/>
    <w:rsid w:val="00456BA6"/>
    <w:rsid w:val="004658BF"/>
    <w:rsid w:val="00467A6A"/>
    <w:rsid w:val="00471096"/>
    <w:rsid w:val="0047483E"/>
    <w:rsid w:val="004808D2"/>
    <w:rsid w:val="00484584"/>
    <w:rsid w:val="00492A6F"/>
    <w:rsid w:val="00495B88"/>
    <w:rsid w:val="00496BF3"/>
    <w:rsid w:val="004A2BD7"/>
    <w:rsid w:val="004A6E27"/>
    <w:rsid w:val="004A71B6"/>
    <w:rsid w:val="004B2129"/>
    <w:rsid w:val="004B263A"/>
    <w:rsid w:val="004C1473"/>
    <w:rsid w:val="004C442B"/>
    <w:rsid w:val="004C5530"/>
    <w:rsid w:val="004D0715"/>
    <w:rsid w:val="004D55CE"/>
    <w:rsid w:val="004D7889"/>
    <w:rsid w:val="004D792A"/>
    <w:rsid w:val="004E3528"/>
    <w:rsid w:val="004E3579"/>
    <w:rsid w:val="004F32E3"/>
    <w:rsid w:val="004F6AEE"/>
    <w:rsid w:val="004F75FC"/>
    <w:rsid w:val="00505FD8"/>
    <w:rsid w:val="00510435"/>
    <w:rsid w:val="005109D1"/>
    <w:rsid w:val="00513EBC"/>
    <w:rsid w:val="00523046"/>
    <w:rsid w:val="00537CEA"/>
    <w:rsid w:val="005428D2"/>
    <w:rsid w:val="0054664A"/>
    <w:rsid w:val="00553AE9"/>
    <w:rsid w:val="005549CB"/>
    <w:rsid w:val="00556653"/>
    <w:rsid w:val="00563338"/>
    <w:rsid w:val="00563B7D"/>
    <w:rsid w:val="00567004"/>
    <w:rsid w:val="005733A8"/>
    <w:rsid w:val="0057459E"/>
    <w:rsid w:val="00581E24"/>
    <w:rsid w:val="00583793"/>
    <w:rsid w:val="00585E0E"/>
    <w:rsid w:val="00590655"/>
    <w:rsid w:val="005A2E76"/>
    <w:rsid w:val="005A4908"/>
    <w:rsid w:val="005A7165"/>
    <w:rsid w:val="005B5303"/>
    <w:rsid w:val="005B6B52"/>
    <w:rsid w:val="005C0665"/>
    <w:rsid w:val="005C0AD6"/>
    <w:rsid w:val="005C0BBF"/>
    <w:rsid w:val="005C3548"/>
    <w:rsid w:val="005C4257"/>
    <w:rsid w:val="005C441C"/>
    <w:rsid w:val="005C6305"/>
    <w:rsid w:val="005C72E4"/>
    <w:rsid w:val="005E4FE4"/>
    <w:rsid w:val="005F63CF"/>
    <w:rsid w:val="00602361"/>
    <w:rsid w:val="006038CA"/>
    <w:rsid w:val="00620BEC"/>
    <w:rsid w:val="006228E7"/>
    <w:rsid w:val="00625376"/>
    <w:rsid w:val="00630AE1"/>
    <w:rsid w:val="00635D7F"/>
    <w:rsid w:val="00636AB3"/>
    <w:rsid w:val="00636B42"/>
    <w:rsid w:val="006372AB"/>
    <w:rsid w:val="0064080D"/>
    <w:rsid w:val="00651397"/>
    <w:rsid w:val="00654BB1"/>
    <w:rsid w:val="006551AC"/>
    <w:rsid w:val="00666361"/>
    <w:rsid w:val="0067242B"/>
    <w:rsid w:val="00672929"/>
    <w:rsid w:val="00674CD3"/>
    <w:rsid w:val="00685811"/>
    <w:rsid w:val="00695148"/>
    <w:rsid w:val="00697232"/>
    <w:rsid w:val="00697722"/>
    <w:rsid w:val="006A2807"/>
    <w:rsid w:val="006B1C57"/>
    <w:rsid w:val="006B4024"/>
    <w:rsid w:val="006B6171"/>
    <w:rsid w:val="006C09E1"/>
    <w:rsid w:val="006C514A"/>
    <w:rsid w:val="006C662A"/>
    <w:rsid w:val="006C744D"/>
    <w:rsid w:val="006D46D9"/>
    <w:rsid w:val="006E390D"/>
    <w:rsid w:val="006F0564"/>
    <w:rsid w:val="006F2937"/>
    <w:rsid w:val="00710D2F"/>
    <w:rsid w:val="007117F5"/>
    <w:rsid w:val="00712FC2"/>
    <w:rsid w:val="00716A8D"/>
    <w:rsid w:val="00720BA9"/>
    <w:rsid w:val="0073682A"/>
    <w:rsid w:val="00736A1C"/>
    <w:rsid w:val="00750253"/>
    <w:rsid w:val="00752428"/>
    <w:rsid w:val="00753096"/>
    <w:rsid w:val="00756858"/>
    <w:rsid w:val="00761B00"/>
    <w:rsid w:val="00762482"/>
    <w:rsid w:val="00772E22"/>
    <w:rsid w:val="007744E4"/>
    <w:rsid w:val="007777E0"/>
    <w:rsid w:val="00782870"/>
    <w:rsid w:val="00784155"/>
    <w:rsid w:val="0079120A"/>
    <w:rsid w:val="00791621"/>
    <w:rsid w:val="0079367B"/>
    <w:rsid w:val="00794513"/>
    <w:rsid w:val="0079589D"/>
    <w:rsid w:val="00796E8B"/>
    <w:rsid w:val="007A2D64"/>
    <w:rsid w:val="007A452F"/>
    <w:rsid w:val="007A792D"/>
    <w:rsid w:val="007A7E98"/>
    <w:rsid w:val="007B14BC"/>
    <w:rsid w:val="007B5E6F"/>
    <w:rsid w:val="007C2D0D"/>
    <w:rsid w:val="007C632B"/>
    <w:rsid w:val="007D27E1"/>
    <w:rsid w:val="007D33F9"/>
    <w:rsid w:val="007D6C0E"/>
    <w:rsid w:val="007E4615"/>
    <w:rsid w:val="007F0134"/>
    <w:rsid w:val="007F29E2"/>
    <w:rsid w:val="007F34A5"/>
    <w:rsid w:val="007F3B75"/>
    <w:rsid w:val="007F769F"/>
    <w:rsid w:val="00807609"/>
    <w:rsid w:val="008140E9"/>
    <w:rsid w:val="0081425C"/>
    <w:rsid w:val="008201B2"/>
    <w:rsid w:val="00832D11"/>
    <w:rsid w:val="00836F4D"/>
    <w:rsid w:val="00842C26"/>
    <w:rsid w:val="0084400C"/>
    <w:rsid w:val="00847C8A"/>
    <w:rsid w:val="00853426"/>
    <w:rsid w:val="00857AA7"/>
    <w:rsid w:val="00862676"/>
    <w:rsid w:val="00865397"/>
    <w:rsid w:val="00865B76"/>
    <w:rsid w:val="00867144"/>
    <w:rsid w:val="008675DC"/>
    <w:rsid w:val="0087215E"/>
    <w:rsid w:val="008911B2"/>
    <w:rsid w:val="00893E06"/>
    <w:rsid w:val="0089627E"/>
    <w:rsid w:val="008A0BDA"/>
    <w:rsid w:val="008A795B"/>
    <w:rsid w:val="008B02C0"/>
    <w:rsid w:val="008B1E15"/>
    <w:rsid w:val="008B5010"/>
    <w:rsid w:val="008B5351"/>
    <w:rsid w:val="008C0E01"/>
    <w:rsid w:val="008D283E"/>
    <w:rsid w:val="008D7C76"/>
    <w:rsid w:val="008E2385"/>
    <w:rsid w:val="008E31FF"/>
    <w:rsid w:val="008E3297"/>
    <w:rsid w:val="008E5829"/>
    <w:rsid w:val="008F172C"/>
    <w:rsid w:val="008F3CE1"/>
    <w:rsid w:val="009012D3"/>
    <w:rsid w:val="00901AC8"/>
    <w:rsid w:val="00905809"/>
    <w:rsid w:val="00917617"/>
    <w:rsid w:val="009205F6"/>
    <w:rsid w:val="00923D6F"/>
    <w:rsid w:val="00925CC3"/>
    <w:rsid w:val="00926593"/>
    <w:rsid w:val="00932299"/>
    <w:rsid w:val="00932FF9"/>
    <w:rsid w:val="00933A1E"/>
    <w:rsid w:val="00934A90"/>
    <w:rsid w:val="00940FD9"/>
    <w:rsid w:val="00942476"/>
    <w:rsid w:val="00945CFD"/>
    <w:rsid w:val="009504B2"/>
    <w:rsid w:val="00950EFB"/>
    <w:rsid w:val="0096449B"/>
    <w:rsid w:val="00965C25"/>
    <w:rsid w:val="00966E9B"/>
    <w:rsid w:val="00970AC1"/>
    <w:rsid w:val="009736F7"/>
    <w:rsid w:val="009738D5"/>
    <w:rsid w:val="009776A3"/>
    <w:rsid w:val="00982CAE"/>
    <w:rsid w:val="009866A5"/>
    <w:rsid w:val="00986FC8"/>
    <w:rsid w:val="00994056"/>
    <w:rsid w:val="009A65C1"/>
    <w:rsid w:val="009C06CE"/>
    <w:rsid w:val="009D116F"/>
    <w:rsid w:val="009D74C8"/>
    <w:rsid w:val="009E2C03"/>
    <w:rsid w:val="009E381F"/>
    <w:rsid w:val="009E7293"/>
    <w:rsid w:val="009F2E9E"/>
    <w:rsid w:val="00A02C11"/>
    <w:rsid w:val="00A0473E"/>
    <w:rsid w:val="00A101EC"/>
    <w:rsid w:val="00A16FB0"/>
    <w:rsid w:val="00A177C0"/>
    <w:rsid w:val="00A21BA6"/>
    <w:rsid w:val="00A26AE1"/>
    <w:rsid w:val="00A33C3A"/>
    <w:rsid w:val="00A353DE"/>
    <w:rsid w:val="00A3752C"/>
    <w:rsid w:val="00A37C40"/>
    <w:rsid w:val="00A43606"/>
    <w:rsid w:val="00A4524F"/>
    <w:rsid w:val="00A466F0"/>
    <w:rsid w:val="00A63852"/>
    <w:rsid w:val="00A6395C"/>
    <w:rsid w:val="00A650E1"/>
    <w:rsid w:val="00A661CB"/>
    <w:rsid w:val="00A8129D"/>
    <w:rsid w:val="00A81650"/>
    <w:rsid w:val="00A8495D"/>
    <w:rsid w:val="00A9411E"/>
    <w:rsid w:val="00A96657"/>
    <w:rsid w:val="00AB4FA4"/>
    <w:rsid w:val="00AC6BF0"/>
    <w:rsid w:val="00AD46FD"/>
    <w:rsid w:val="00AE00DA"/>
    <w:rsid w:val="00AE4A3C"/>
    <w:rsid w:val="00AE4D7A"/>
    <w:rsid w:val="00AE53F1"/>
    <w:rsid w:val="00AE5B77"/>
    <w:rsid w:val="00AF3EE6"/>
    <w:rsid w:val="00B06D0B"/>
    <w:rsid w:val="00B11E79"/>
    <w:rsid w:val="00B17F40"/>
    <w:rsid w:val="00B22EAA"/>
    <w:rsid w:val="00B30B85"/>
    <w:rsid w:val="00B3682E"/>
    <w:rsid w:val="00B40BD8"/>
    <w:rsid w:val="00B44898"/>
    <w:rsid w:val="00B50D89"/>
    <w:rsid w:val="00B538EF"/>
    <w:rsid w:val="00B54794"/>
    <w:rsid w:val="00B638E2"/>
    <w:rsid w:val="00B641BF"/>
    <w:rsid w:val="00B652D3"/>
    <w:rsid w:val="00B653CA"/>
    <w:rsid w:val="00B6721E"/>
    <w:rsid w:val="00B76A2A"/>
    <w:rsid w:val="00B90EF5"/>
    <w:rsid w:val="00B962A6"/>
    <w:rsid w:val="00BA41FA"/>
    <w:rsid w:val="00BB1886"/>
    <w:rsid w:val="00BB66EE"/>
    <w:rsid w:val="00BC18DF"/>
    <w:rsid w:val="00BC1A9D"/>
    <w:rsid w:val="00BC1E58"/>
    <w:rsid w:val="00BC3101"/>
    <w:rsid w:val="00BC3540"/>
    <w:rsid w:val="00BD4010"/>
    <w:rsid w:val="00BE6461"/>
    <w:rsid w:val="00BF2AA8"/>
    <w:rsid w:val="00BF42CE"/>
    <w:rsid w:val="00BF4F93"/>
    <w:rsid w:val="00C049C6"/>
    <w:rsid w:val="00C10D36"/>
    <w:rsid w:val="00C11252"/>
    <w:rsid w:val="00C1329C"/>
    <w:rsid w:val="00C13D4C"/>
    <w:rsid w:val="00C1551C"/>
    <w:rsid w:val="00C156CC"/>
    <w:rsid w:val="00C21C08"/>
    <w:rsid w:val="00C2694E"/>
    <w:rsid w:val="00C30D21"/>
    <w:rsid w:val="00C33897"/>
    <w:rsid w:val="00C351F2"/>
    <w:rsid w:val="00C35C69"/>
    <w:rsid w:val="00C36F04"/>
    <w:rsid w:val="00C37402"/>
    <w:rsid w:val="00C41507"/>
    <w:rsid w:val="00C425B0"/>
    <w:rsid w:val="00C454AE"/>
    <w:rsid w:val="00C47225"/>
    <w:rsid w:val="00C51411"/>
    <w:rsid w:val="00C520E5"/>
    <w:rsid w:val="00C56B24"/>
    <w:rsid w:val="00C57529"/>
    <w:rsid w:val="00C5763D"/>
    <w:rsid w:val="00C60F61"/>
    <w:rsid w:val="00C65FF2"/>
    <w:rsid w:val="00C7416E"/>
    <w:rsid w:val="00C74189"/>
    <w:rsid w:val="00C7436D"/>
    <w:rsid w:val="00C77193"/>
    <w:rsid w:val="00C804BE"/>
    <w:rsid w:val="00C9289C"/>
    <w:rsid w:val="00C9495F"/>
    <w:rsid w:val="00CA026F"/>
    <w:rsid w:val="00CA3BB3"/>
    <w:rsid w:val="00CA3EA1"/>
    <w:rsid w:val="00CA4945"/>
    <w:rsid w:val="00CA7FC7"/>
    <w:rsid w:val="00CB0346"/>
    <w:rsid w:val="00CB2292"/>
    <w:rsid w:val="00CB2C2C"/>
    <w:rsid w:val="00CC0BF1"/>
    <w:rsid w:val="00CC5256"/>
    <w:rsid w:val="00CC6C40"/>
    <w:rsid w:val="00CC6F27"/>
    <w:rsid w:val="00CD7E59"/>
    <w:rsid w:val="00CE3A36"/>
    <w:rsid w:val="00CE5A46"/>
    <w:rsid w:val="00CF1B8F"/>
    <w:rsid w:val="00CF315B"/>
    <w:rsid w:val="00CF64E8"/>
    <w:rsid w:val="00D00225"/>
    <w:rsid w:val="00D031C7"/>
    <w:rsid w:val="00D03A8E"/>
    <w:rsid w:val="00D041FA"/>
    <w:rsid w:val="00D05F96"/>
    <w:rsid w:val="00D068DE"/>
    <w:rsid w:val="00D11202"/>
    <w:rsid w:val="00D151EF"/>
    <w:rsid w:val="00D2246B"/>
    <w:rsid w:val="00D23557"/>
    <w:rsid w:val="00D246ED"/>
    <w:rsid w:val="00D31844"/>
    <w:rsid w:val="00D33028"/>
    <w:rsid w:val="00D44458"/>
    <w:rsid w:val="00D52D3D"/>
    <w:rsid w:val="00D56B01"/>
    <w:rsid w:val="00D61ADE"/>
    <w:rsid w:val="00D65CEB"/>
    <w:rsid w:val="00D65D7D"/>
    <w:rsid w:val="00D67A9A"/>
    <w:rsid w:val="00DA1119"/>
    <w:rsid w:val="00DA446A"/>
    <w:rsid w:val="00DA52F1"/>
    <w:rsid w:val="00DB16B3"/>
    <w:rsid w:val="00DC1DCC"/>
    <w:rsid w:val="00DC2BBA"/>
    <w:rsid w:val="00DC52BA"/>
    <w:rsid w:val="00DD2CD9"/>
    <w:rsid w:val="00DE17D2"/>
    <w:rsid w:val="00DF34E1"/>
    <w:rsid w:val="00DF3A42"/>
    <w:rsid w:val="00DF6008"/>
    <w:rsid w:val="00DF758D"/>
    <w:rsid w:val="00E020BF"/>
    <w:rsid w:val="00E12305"/>
    <w:rsid w:val="00E16E4E"/>
    <w:rsid w:val="00E27D3C"/>
    <w:rsid w:val="00E317AB"/>
    <w:rsid w:val="00E42CAB"/>
    <w:rsid w:val="00E42EC7"/>
    <w:rsid w:val="00E4399A"/>
    <w:rsid w:val="00E455F1"/>
    <w:rsid w:val="00E473D0"/>
    <w:rsid w:val="00E516E6"/>
    <w:rsid w:val="00E530A7"/>
    <w:rsid w:val="00E53BFC"/>
    <w:rsid w:val="00E57E2D"/>
    <w:rsid w:val="00E62998"/>
    <w:rsid w:val="00E645A1"/>
    <w:rsid w:val="00E6545C"/>
    <w:rsid w:val="00E767C0"/>
    <w:rsid w:val="00E90916"/>
    <w:rsid w:val="00E97C09"/>
    <w:rsid w:val="00EB3D2B"/>
    <w:rsid w:val="00EB4FD9"/>
    <w:rsid w:val="00EC5FE5"/>
    <w:rsid w:val="00EC6FD7"/>
    <w:rsid w:val="00EC7508"/>
    <w:rsid w:val="00ED37A0"/>
    <w:rsid w:val="00ED43B2"/>
    <w:rsid w:val="00EE082F"/>
    <w:rsid w:val="00EE0D34"/>
    <w:rsid w:val="00F01EBB"/>
    <w:rsid w:val="00F029A1"/>
    <w:rsid w:val="00F03DE1"/>
    <w:rsid w:val="00F12B65"/>
    <w:rsid w:val="00F20672"/>
    <w:rsid w:val="00F26436"/>
    <w:rsid w:val="00F31C06"/>
    <w:rsid w:val="00F34274"/>
    <w:rsid w:val="00F3535B"/>
    <w:rsid w:val="00F36C74"/>
    <w:rsid w:val="00F46558"/>
    <w:rsid w:val="00F518C7"/>
    <w:rsid w:val="00F5338C"/>
    <w:rsid w:val="00F5532A"/>
    <w:rsid w:val="00F56103"/>
    <w:rsid w:val="00F56701"/>
    <w:rsid w:val="00F61874"/>
    <w:rsid w:val="00F63AB1"/>
    <w:rsid w:val="00F64255"/>
    <w:rsid w:val="00F642FE"/>
    <w:rsid w:val="00F66775"/>
    <w:rsid w:val="00F7181E"/>
    <w:rsid w:val="00F76716"/>
    <w:rsid w:val="00F80097"/>
    <w:rsid w:val="00F8013E"/>
    <w:rsid w:val="00F807B3"/>
    <w:rsid w:val="00F80918"/>
    <w:rsid w:val="00F83DF1"/>
    <w:rsid w:val="00F858E6"/>
    <w:rsid w:val="00F86A17"/>
    <w:rsid w:val="00F91D98"/>
    <w:rsid w:val="00F92A7A"/>
    <w:rsid w:val="00F96443"/>
    <w:rsid w:val="00FA3738"/>
    <w:rsid w:val="00FA51F4"/>
    <w:rsid w:val="00FA6557"/>
    <w:rsid w:val="00FA780A"/>
    <w:rsid w:val="00FB153E"/>
    <w:rsid w:val="00FB3CD9"/>
    <w:rsid w:val="00FB5C72"/>
    <w:rsid w:val="00FC4215"/>
    <w:rsid w:val="00FC4CF1"/>
    <w:rsid w:val="00FD0A56"/>
    <w:rsid w:val="00FD6071"/>
    <w:rsid w:val="00FE659B"/>
    <w:rsid w:val="00FF141C"/>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2C1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sz w:val="20"/>
      <w:szCs w:val="20"/>
    </w:rPr>
  </w:style>
  <w:style w:type="table" w:styleId="TableGrid">
    <w:name w:val="Table Grid"/>
    <w:basedOn w:val="TableNormal"/>
    <w:uiPriority w:val="59"/>
    <w:rsid w:val="00753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853426"/>
    <w:rPr>
      <w:rFonts w:ascii="Courier" w:hAnsi="Courier" w:cs="Courier"/>
      <w:sz w:val="20"/>
      <w:szCs w:val="20"/>
    </w:rPr>
  </w:style>
  <w:style w:type="character" w:customStyle="1" w:styleId="apple-converted-space">
    <w:name w:val="apple-converted-space"/>
    <w:basedOn w:val="DefaultParagraphFont"/>
    <w:rsid w:val="00E51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252541057">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29227304">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62986979">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1358576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 w:id="1939872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Microsoft Office User</cp:lastModifiedBy>
  <cp:revision>8</cp:revision>
  <cp:lastPrinted>2018-04-07T00:23:00Z</cp:lastPrinted>
  <dcterms:created xsi:type="dcterms:W3CDTF">2018-04-22T19:00:00Z</dcterms:created>
  <dcterms:modified xsi:type="dcterms:W3CDTF">2018-04-23T00:03:00Z</dcterms:modified>
</cp:coreProperties>
</file>