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0DBEE" w14:textId="0C7E1AA2" w:rsidR="00467A6A" w:rsidRDefault="00467A6A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implement a “bounded buffer” —telling you what it is</w:t>
      </w:r>
      <w:r w:rsidR="00B17F40">
        <w:rPr>
          <w:rFonts w:ascii="Times New Roman" w:hAnsi="Times New Roman" w:cs="Times New Roman"/>
          <w:noProof/>
          <w:sz w:val="20"/>
          <w:szCs w:val="20"/>
        </w:rPr>
        <w:t>—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on the next page. On this page, we show how to implement a queue in an array.</w:t>
      </w:r>
    </w:p>
    <w:p w14:paraId="28F32158" w14:textId="67321A6B" w:rsidR="00666361" w:rsidRDefault="0092659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Suppose 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we want to maintain a queue in an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array b </w:t>
      </w:r>
      <w:r w:rsidR="009012D3">
        <w:rPr>
          <w:rFonts w:ascii="Times New Roman" w:hAnsi="Times New Roman" w:cs="Times New Roman"/>
          <w:noProof/>
          <w:sz w:val="20"/>
          <w:szCs w:val="20"/>
        </w:rPr>
        <w:t>of size 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9012D3">
        <w:rPr>
          <w:rFonts w:ascii="Times New Roman" w:hAnsi="Times New Roman" w:cs="Times New Roman"/>
          <w:noProof/>
          <w:sz w:val="20"/>
          <w:szCs w:val="20"/>
        </w:rPr>
        <w:t>Suppose we have added 5 values to it so that the queue contains (</w:t>
      </w:r>
      <w:r w:rsidR="009012D3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5, 8, 2, 7, 7</w:t>
      </w:r>
      <w:r w:rsidR="009012D3">
        <w:rPr>
          <w:rFonts w:ascii="Times New Roman" w:hAnsi="Times New Roman" w:cs="Times New Roman"/>
          <w:noProof/>
          <w:sz w:val="20"/>
          <w:szCs w:val="20"/>
        </w:rPr>
        <w:t>) as shown to the left below. Now suppose the first two values of the queue are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 removed, so that the queue </w:t>
      </w:r>
      <w:r w:rsidR="009012D3">
        <w:rPr>
          <w:rFonts w:ascii="Times New Roman" w:hAnsi="Times New Roman" w:cs="Times New Roman"/>
          <w:noProof/>
          <w:sz w:val="20"/>
          <w:szCs w:val="20"/>
        </w:rPr>
        <w:t>contains (</w:t>
      </w:r>
      <w:r w:rsidR="009012D3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2, 7, 7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). The array is as shown in the middle diagram below. </w:t>
      </w:r>
      <w:r w:rsidR="008201B2">
        <w:rPr>
          <w:rFonts w:ascii="Times New Roman" w:hAnsi="Times New Roman" w:cs="Times New Roman"/>
          <w:noProof/>
          <w:sz w:val="20"/>
          <w:szCs w:val="20"/>
        </w:rPr>
        <w:t xml:space="preserve">We don’t change 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array elements when removing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from the queue. Instead, we just keep track of where the queue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start and end. In this case, the queue </w:t>
      </w:r>
      <w:r w:rsidR="008201B2">
        <w:rPr>
          <w:rFonts w:ascii="Times New Roman" w:hAnsi="Times New Roman" w:cs="Times New Roman"/>
          <w:noProof/>
          <w:sz w:val="20"/>
          <w:szCs w:val="20"/>
        </w:rPr>
        <w:t>values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 are </w:t>
      </w:r>
      <w:r w:rsidR="00D33028">
        <w:rPr>
          <w:rFonts w:ascii="Times New Roman" w:hAnsi="Times New Roman" w:cs="Times New Roman"/>
          <w:noProof/>
          <w:sz w:val="20"/>
          <w:szCs w:val="20"/>
        </w:rPr>
        <w:t xml:space="preserve">now </w:t>
      </w:r>
      <w:r w:rsidR="005C6305">
        <w:rPr>
          <w:rFonts w:ascii="Times New Roman" w:hAnsi="Times New Roman" w:cs="Times New Roman"/>
          <w:noProof/>
          <w:sz w:val="20"/>
          <w:szCs w:val="20"/>
        </w:rPr>
        <w:t>in b[2..4</w:t>
      </w:r>
      <w:r w:rsidR="009012D3">
        <w:rPr>
          <w:rFonts w:ascii="Times New Roman" w:hAnsi="Times New Roman" w:cs="Times New Roman"/>
          <w:noProof/>
          <w:sz w:val="20"/>
          <w:szCs w:val="20"/>
        </w:rPr>
        <w:t xml:space="preserve">], and they are shown </w:t>
      </w:r>
      <w:r w:rsidR="004A6E27">
        <w:rPr>
          <w:rFonts w:ascii="Times New Roman" w:hAnsi="Times New Roman" w:cs="Times New Roman"/>
          <w:noProof/>
          <w:sz w:val="20"/>
          <w:szCs w:val="20"/>
        </w:rPr>
        <w:t xml:space="preserve">bolded </w:t>
      </w:r>
      <w:r w:rsidR="009012D3">
        <w:rPr>
          <w:rFonts w:ascii="Times New Roman" w:hAnsi="Times New Roman" w:cs="Times New Roman"/>
          <w:noProof/>
          <w:sz w:val="20"/>
          <w:szCs w:val="20"/>
        </w:rPr>
        <w:t>in blue.</w:t>
      </w:r>
    </w:p>
    <w:p w14:paraId="7803AEF5" w14:textId="6E70B789" w:rsidR="00D33028" w:rsidRDefault="00D3302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Now </w:t>
      </w:r>
      <w:r w:rsidR="0044614A">
        <w:rPr>
          <w:rFonts w:ascii="Times New Roman" w:hAnsi="Times New Roman" w:cs="Times New Roman"/>
          <w:noProof/>
          <w:sz w:val="20"/>
          <w:szCs w:val="20"/>
        </w:rPr>
        <w:t>consider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add</w:t>
      </w:r>
      <w:r w:rsidR="0044614A">
        <w:rPr>
          <w:rFonts w:ascii="Times New Roman" w:hAnsi="Times New Roman" w:cs="Times New Roman"/>
          <w:noProof/>
          <w:sz w:val="20"/>
          <w:szCs w:val="20"/>
        </w:rPr>
        <w:t>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</w:t>
      </w:r>
      <w:r w:rsidR="005C6305">
        <w:rPr>
          <w:rFonts w:ascii="Times New Roman" w:hAnsi="Times New Roman" w:cs="Times New Roman"/>
          <w:noProof/>
          <w:sz w:val="20"/>
          <w:szCs w:val="20"/>
        </w:rPr>
        <w:t>value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C6305">
        <w:rPr>
          <w:rFonts w:ascii="Times New Roman" w:hAnsi="Times New Roman" w:cs="Times New Roman"/>
          <w:noProof/>
          <w:sz w:val="20"/>
          <w:szCs w:val="20"/>
        </w:rPr>
        <w:t>6 to the queue. It is supposed to follow element b[4]. Where do we put it? Instead of moving array elements</w:t>
      </w:r>
      <w:r w:rsidR="0044614A">
        <w:rPr>
          <w:rFonts w:ascii="Times New Roman" w:hAnsi="Times New Roman" w:cs="Times New Roman"/>
          <w:noProof/>
          <w:sz w:val="20"/>
          <w:szCs w:val="20"/>
        </w:rPr>
        <w:t xml:space="preserve"> around</w:t>
      </w:r>
      <w:r w:rsidR="005C6305">
        <w:rPr>
          <w:rFonts w:ascii="Times New Roman" w:hAnsi="Times New Roman" w:cs="Times New Roman"/>
          <w:noProof/>
          <w:sz w:val="20"/>
          <w:szCs w:val="20"/>
        </w:rPr>
        <w:t>, we use wrap-around: place the 6 in b[0], so the array now looks as shown in the right diagram. The queue values (</w:t>
      </w:r>
      <w:r w:rsidR="005C6305" w:rsidRPr="009012D3">
        <w:rPr>
          <w:rFonts w:ascii="Times New Roman" w:hAnsi="Times New Roman" w:cs="Times New Roman"/>
          <w:noProof/>
          <w:color w:val="0000FF"/>
          <w:sz w:val="20"/>
          <w:szCs w:val="20"/>
        </w:rPr>
        <w:t>2, 7, 7</w:t>
      </w:r>
      <w:r w:rsidR="005C6305">
        <w:rPr>
          <w:rFonts w:ascii="Times New Roman" w:hAnsi="Times New Roman" w:cs="Times New Roman"/>
          <w:noProof/>
          <w:color w:val="0000FF"/>
          <w:sz w:val="20"/>
          <w:szCs w:val="20"/>
        </w:rPr>
        <w:t>, 6</w:t>
      </w:r>
      <w:r w:rsidR="005C6305">
        <w:rPr>
          <w:rFonts w:ascii="Times New Roman" w:hAnsi="Times New Roman" w:cs="Times New Roman"/>
          <w:noProof/>
          <w:sz w:val="20"/>
          <w:szCs w:val="20"/>
        </w:rPr>
        <w:t>) are in b[2], b[3], b[4], and b[0], and b[1] is empty.</w:t>
      </w:r>
    </w:p>
    <w:p w14:paraId="5DDF45E8" w14:textId="23DAFFA0" w:rsidR="009012D3" w:rsidRDefault="005C6305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965EB2" wp14:editId="110693BB">
                <wp:simplePos x="0" y="0"/>
                <wp:positionH relativeFrom="column">
                  <wp:posOffset>401320</wp:posOffset>
                </wp:positionH>
                <wp:positionV relativeFrom="paragraph">
                  <wp:posOffset>66675</wp:posOffset>
                </wp:positionV>
                <wp:extent cx="4788535" cy="514350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8535" cy="514350"/>
                          <a:chOff x="0" y="0"/>
                          <a:chExt cx="4788535" cy="5143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4605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E3CFC" w14:textId="4D6785DE" w:rsidR="00563B7D" w:rsidRPr="009012D3" w:rsidRDefault="00563B7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5   8    2    7    7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3E87D" w14:textId="77777777" w:rsidR="00563B7D" w:rsidRDefault="00563B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B8CC7" w14:textId="2A194DC9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637665" y="9525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62119" w14:textId="3A824CF9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5     8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ABE30" w14:textId="5C2D1A45" w:rsidR="00563B7D" w:rsidRDefault="00563B7D" w:rsidP="009012D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DA16E" w14:textId="77777777" w:rsidR="00563B7D" w:rsidRPr="009012D3" w:rsidRDefault="00563B7D" w:rsidP="009012D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406775" y="0"/>
                            <a:ext cx="1381760" cy="499745"/>
                            <a:chOff x="0" y="0"/>
                            <a:chExt cx="1381760" cy="499745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212090"/>
                              <a:ext cx="1381760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02FEE" w14:textId="0261BB70" w:rsidR="00563B7D" w:rsidRPr="009012D3" w:rsidRDefault="00563B7D" w:rsidP="005C6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8    </w:t>
                                </w:r>
                                <w:r w:rsidRPr="004A6E27">
                                  <w:rPr>
                                    <w:rFonts w:ascii="Times New Roman" w:hAnsi="Times New Roman" w:cs="Times New Roman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>2    7    7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55905" y="203200"/>
                              <a:ext cx="96393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A24D" w14:textId="77777777" w:rsidR="00563B7D" w:rsidRDefault="00563B7D" w:rsidP="005C630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63525" y="0"/>
                              <a:ext cx="1016635" cy="287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F117C" w14:textId="77777777" w:rsidR="00563B7D" w:rsidRPr="009012D3" w:rsidRDefault="00563B7D" w:rsidP="005C6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1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012D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3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31.6pt;margin-top:5.25pt;width:377.05pt;height:40.5pt;z-index:251673600" coordsize="4788535,514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">
                <v:group id="Group 6" o:spid="_x0000_s1027" style="position:absolute;top:1460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8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0BE3CFC" w14:textId="4D6785DE" w:rsidR="00563B7D" w:rsidRPr="009012D3" w:rsidRDefault="00563B7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5   8    2    7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29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<v:textbox>
                      <w:txbxContent>
                        <w:p w14:paraId="1963E87D" w14:textId="77777777" w:rsidR="00563B7D" w:rsidRDefault="00563B7D"/>
                      </w:txbxContent>
                    </v:textbox>
                  </v:shape>
                  <v:shape id="Text Box 5" o:spid="_x0000_s1030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57EB8CC7" w14:textId="2A194DC9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1637665;top:952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Text Box 8" o:spid="_x0000_s1032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<v:textbox>
                      <w:txbxContent>
                        <w:p w14:paraId="0E262119" w14:textId="3A824CF9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5     8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9" o:spid="_x0000_s1033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+WUxAAA&#10;ANoAAAAPAAAAZHJzL2Rvd25yZXYueG1sRI9Pa8JAFMTvBb/D8gRvdaMHramraIIQxB78g/T4yL4m&#10;odm3Ibtq8u3dQsHjMDO/YZbrztTiTq2rLCuYjCMQxLnVFRcKLufd+wcI55E11pZJQU8O1qvB2xJj&#10;bR98pPvJFyJA2MWooPS+iaV0eUkG3dg2xMH7sa1BH2RbSN3iI8BNLadRNJMGKw4LJTaUlJT/nm5G&#10;QXbu98d58jUz+236fbhKd92lB6VGw27zCcJT51/h/3amFSzg70q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vllMQAAADaAAAADwAAAAAAAAAAAAAAAACXAgAAZHJzL2Rv&#10;d25yZXYueG1sUEsFBgAAAAAEAAQA9QAAAIgDAAAAAA==&#10;" filled="f" strokecolor="black [3213]">
                    <v:textbox>
                      <w:txbxContent>
                        <w:p w14:paraId="441ABE30" w14:textId="5C2D1A45" w:rsidR="00563B7D" w:rsidRDefault="00563B7D" w:rsidP="009012D3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645DA16E" w14:textId="77777777" w:rsidR="00563B7D" w:rsidRPr="009012D3" w:rsidRDefault="00563B7D" w:rsidP="009012D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3406775;width:1381760;height:499745" coordsize="1381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Text Box 12" o:spid="_x0000_s1036" type="#_x0000_t202" style="position:absolute;top:212090;width:1381760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0E002FEE" w14:textId="0261BB70" w:rsidR="00563B7D" w:rsidRPr="009012D3" w:rsidRDefault="00563B7D" w:rsidP="005C6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8    </w:t>
                          </w:r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2    7    </w:t>
                          </w:r>
                          <w:proofErr w:type="spellStart"/>
                          <w:r w:rsidRPr="004A6E27">
                            <w:rPr>
                              <w:rFonts w:ascii="Times New Roman" w:hAnsi="Times New Roman" w:cs="Times New Roman"/>
                              <w:b/>
                              <w:color w:val="0000FF"/>
                              <w:sz w:val="20"/>
                              <w:szCs w:val="20"/>
                            </w:rPr>
                            <w:t>7</w:t>
                          </w:r>
                          <w:proofErr w:type="spellEnd"/>
                        </w:p>
                      </w:txbxContent>
                    </v:textbox>
                  </v:shape>
                  <v:shape id="Text Box 13" o:spid="_x0000_s1037" type="#_x0000_t202" style="position:absolute;left:255905;top:203200;width:96393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  <v:textbox>
                      <w:txbxContent>
                        <w:p w14:paraId="5A96A24D" w14:textId="77777777" w:rsidR="00563B7D" w:rsidRDefault="00563B7D" w:rsidP="005C6305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263525;width:1016635;height:287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449F117C" w14:textId="77777777" w:rsidR="00563B7D" w:rsidRPr="009012D3" w:rsidRDefault="00563B7D" w:rsidP="005C6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0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1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012D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989B2F1" w14:textId="1945BFC7" w:rsidR="009012D3" w:rsidRDefault="009012D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2A2A357" w14:textId="20CE2C24" w:rsidR="009012D3" w:rsidRDefault="009012D3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046107A4" w14:textId="47828A5B" w:rsidR="009012D3" w:rsidRPr="00081191" w:rsidRDefault="00CB0346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Below, we present </w:t>
      </w:r>
      <w:r w:rsidR="007A7E98">
        <w:rPr>
          <w:rFonts w:ascii="Times New Roman" w:hAnsi="Times New Roman" w:cs="Times New Roman"/>
          <w:sz w:val="20"/>
          <w:szCs w:val="20"/>
        </w:rPr>
        <w:t>class ArrayQueue&lt;E&gt;</w:t>
      </w:r>
      <w:r>
        <w:rPr>
          <w:rFonts w:ascii="Times New Roman" w:hAnsi="Times New Roman" w:cs="Times New Roman"/>
          <w:sz w:val="20"/>
          <w:szCs w:val="20"/>
        </w:rPr>
        <w:t>,</w:t>
      </w:r>
      <w:r w:rsidR="007A7E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which</w:t>
      </w:r>
      <w:r w:rsidR="007A7E98">
        <w:rPr>
          <w:rFonts w:ascii="Times New Roman" w:hAnsi="Times New Roman" w:cs="Times New Roman"/>
          <w:sz w:val="20"/>
          <w:szCs w:val="20"/>
        </w:rPr>
        <w:t xml:space="preserve"> implements a queue</w:t>
      </w:r>
      <w:r w:rsidR="00301B59">
        <w:rPr>
          <w:rFonts w:ascii="Times New Roman" w:hAnsi="Times New Roman" w:cs="Times New Roman"/>
          <w:sz w:val="20"/>
          <w:szCs w:val="20"/>
        </w:rPr>
        <w:t xml:space="preserve"> in an array. Given the idea </w:t>
      </w:r>
      <w:r w:rsidR="007A7E98">
        <w:rPr>
          <w:rFonts w:ascii="Times New Roman" w:hAnsi="Times New Roman" w:cs="Times New Roman"/>
          <w:sz w:val="20"/>
          <w:szCs w:val="20"/>
        </w:rPr>
        <w:t>suggested above, it should be easy to understand the class invariant and to check that ea</w:t>
      </w:r>
      <w:r>
        <w:rPr>
          <w:rFonts w:ascii="Times New Roman" w:hAnsi="Times New Roman" w:cs="Times New Roman"/>
          <w:sz w:val="20"/>
          <w:szCs w:val="20"/>
        </w:rPr>
        <w:t>ch method is correct. A</w:t>
      </w:r>
      <w:r w:rsidR="007A7E98">
        <w:rPr>
          <w:rFonts w:ascii="Times New Roman" w:hAnsi="Times New Roman" w:cs="Times New Roman"/>
          <w:sz w:val="20"/>
          <w:szCs w:val="20"/>
        </w:rPr>
        <w:t xml:space="preserve">ll </w:t>
      </w:r>
      <w:r w:rsidR="0079589D">
        <w:rPr>
          <w:rFonts w:ascii="Times New Roman" w:hAnsi="Times New Roman" w:cs="Times New Roman"/>
          <w:sz w:val="20"/>
          <w:szCs w:val="20"/>
        </w:rPr>
        <w:t>methods</w:t>
      </w:r>
      <w:r w:rsidR="007A7E98">
        <w:rPr>
          <w:rFonts w:ascii="Times New Roman" w:hAnsi="Times New Roman" w:cs="Times New Roman"/>
          <w:sz w:val="20"/>
          <w:szCs w:val="20"/>
        </w:rPr>
        <w:t xml:space="preserve"> take </w:t>
      </w:r>
      <w:r w:rsidR="0079589D">
        <w:rPr>
          <w:rFonts w:ascii="Times New Roman" w:hAnsi="Times New Roman" w:cs="Times New Roman"/>
          <w:sz w:val="20"/>
          <w:szCs w:val="20"/>
        </w:rPr>
        <w:t>constant</w:t>
      </w:r>
      <w:r w:rsidR="007A7E98">
        <w:rPr>
          <w:rFonts w:ascii="Times New Roman" w:hAnsi="Times New Roman" w:cs="Times New Roman"/>
          <w:sz w:val="20"/>
          <w:szCs w:val="20"/>
        </w:rPr>
        <w:t xml:space="preserve"> time!</w:t>
      </w:r>
    </w:p>
    <w:p w14:paraId="313B74E6" w14:textId="78B95642" w:rsidR="00B17F40" w:rsidRDefault="00B17F40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1585F" wp14:editId="792F0926">
                <wp:simplePos x="0" y="0"/>
                <wp:positionH relativeFrom="column">
                  <wp:posOffset>650240</wp:posOffset>
                </wp:positionH>
                <wp:positionV relativeFrom="paragraph">
                  <wp:posOffset>115570</wp:posOffset>
                </wp:positionV>
                <wp:extent cx="4572000" cy="5369560"/>
                <wp:effectExtent l="0" t="0" r="25400" b="152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36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1F43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implements a queue of bounded size in an array */</w:t>
                            </w:r>
                          </w:p>
                          <w:p w14:paraId="075918CC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ArrayQueue&lt;E&gt; {</w:t>
                            </w:r>
                          </w:p>
                          <w:p w14:paraId="0018FA38" w14:textId="02CE2838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E[] b;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The n elements of the queue are in</w:t>
                            </w:r>
                          </w:p>
                          <w:p w14:paraId="5943DAFC" w14:textId="76D35949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n;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b[h], b[(h+1) % n], ... b[(h+n-1) % n]</w:t>
                            </w:r>
                          </w:p>
                          <w:p w14:paraId="52FF540B" w14:textId="398E7093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h;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0 &lt;= h &lt; b.length</w:t>
                            </w:r>
                          </w:p>
                          <w:p w14:paraId="2847FD05" w14:textId="21D094D2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 </w:t>
                            </w:r>
                            <w:r w:rsidR="00213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empty </w:t>
                            </w:r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queue of maximum size s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14:paraId="6CC2662E" w14:textId="01FE5D15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Array</w:t>
                            </w:r>
                            <w:r w:rsidR="00901A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Queue(int s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D6E9D8" w14:textId="070A0744" w:rsidR="00563B7D" w:rsidRPr="007C2D0D" w:rsidRDefault="00901AC8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b= (E[])new Object[s</w:t>
                            </w:r>
                            <w:bookmarkStart w:id="0" w:name="_GoBack"/>
                            <w:bookmarkEnd w:id="0"/>
                            <w:r w:rsidR="00563B7D"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743BBA6" w14:textId="62A75CA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C82954A" w14:textId="77777777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size of the queue. */</w:t>
                            </w:r>
                          </w:p>
                          <w:p w14:paraId="4BAF5832" w14:textId="50C2E48F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int size()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D755ED" w14:textId="67BE8B3D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= "queue is empty" */</w:t>
                            </w:r>
                          </w:p>
                          <w:p w14:paraId="358F8A4E" w14:textId="10DD824A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boolean isEmpty()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 == 0;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B99000" w14:textId="77777777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= "queue is full */</w:t>
                            </w:r>
                          </w:p>
                          <w:p w14:paraId="4213A7B2" w14:textId="0B2E495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boolean isFull()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n == b.length;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C30E6F" w14:textId="064C58FA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RuntimeExcep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tion if 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ueue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full. Otherwise, add e to the queue. */</w:t>
                            </w:r>
                          </w:p>
                          <w:p w14:paraId="660D9EE6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put(E e) {</w:t>
                            </w:r>
                          </w:p>
                          <w:p w14:paraId="3395D0F2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b.length) throw new RuntimeException("queue full");</w:t>
                            </w:r>
                          </w:p>
                          <w:p w14:paraId="0FED28E5" w14:textId="468BA502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b[(h+n) % b.length]= 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n= n+1;</w:t>
                            </w:r>
                          </w:p>
                          <w:p w14:paraId="65B78BFB" w14:textId="76460B0D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90F5C8" w14:textId="334A312E" w:rsidR="00563B7D" w:rsidRPr="007C2D0D" w:rsidRDefault="00563B7D" w:rsidP="007C2D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a RuntimeException if 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ueue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empty.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Otherwise, return first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element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431BA79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E peek() {</w:t>
                            </w:r>
                          </w:p>
                          <w:p w14:paraId="22CB6C01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0) throw new RuntimeException("queue empty");</w:t>
                            </w:r>
                          </w:p>
                          <w:p w14:paraId="70FB371B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b[h];</w:t>
                            </w:r>
                          </w:p>
                          <w:p w14:paraId="2AA1154A" w14:textId="4160CDD1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0BA7AA6" w14:textId="77777777" w:rsidR="00563B7D" w:rsidRPr="007C2D0D" w:rsidRDefault="00563B7D" w:rsidP="00934A9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Throw a RuntimeException if the queue is empty.</w:t>
                            </w:r>
                          </w:p>
                          <w:p w14:paraId="0CFFDFB7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*  Otherwise, take head of queue off queue and return it. */</w:t>
                            </w:r>
                          </w:p>
                          <w:p w14:paraId="4F3625CE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E take() {</w:t>
                            </w:r>
                          </w:p>
                          <w:p w14:paraId="6B552943" w14:textId="7777777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(n == 0) throw new RuntimeException("queue empty");</w:t>
                            </w:r>
                          </w:p>
                          <w:p w14:paraId="3F31FB16" w14:textId="622AA9E7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 e= b[h];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h= (h+1) % b.length;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n= n-1;    return e;</w:t>
                            </w:r>
                          </w:p>
                          <w:p w14:paraId="1FFE1694" w14:textId="19C4DF15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4640A22" w14:textId="71B4EA54" w:rsidR="00563B7D" w:rsidRPr="007C2D0D" w:rsidRDefault="00563B7D" w:rsidP="007C2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2D0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39" type="#_x0000_t202" style="position:absolute;left:0;text-align:left;margin-left:51.2pt;margin-top:9.1pt;width:5in;height:4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" filled="f" strokecolor="black [3213]">
                <v:textbox>
                  <w:txbxContent>
                    <w:p w14:paraId="32411F43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implements a queue of bounded size in an array */</w:t>
                      </w:r>
                    </w:p>
                    <w:p w14:paraId="075918CC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ArrayQueue&lt;E&gt; {</w:t>
                      </w:r>
                    </w:p>
                    <w:p w14:paraId="0018FA38" w14:textId="02CE2838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E[] b;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The n elements of the queue are in</w:t>
                      </w:r>
                    </w:p>
                    <w:p w14:paraId="5943DAFC" w14:textId="76D35949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n;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b[h], b[(h+1) % n], ... b[(h+n-1) % n]</w:t>
                      </w:r>
                    </w:p>
                    <w:p w14:paraId="52FF540B" w14:textId="398E7093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h;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0 &lt;= h &lt; b.length</w:t>
                      </w:r>
                    </w:p>
                    <w:p w14:paraId="2847FD05" w14:textId="21D094D2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</w:t>
                      </w:r>
                      <w:r w:rsidR="00213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empty </w:t>
                      </w:r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queue of maximum size s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6CC2662E" w14:textId="01FE5D15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Array</w:t>
                      </w:r>
                      <w:r w:rsidR="00901A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Queue(int s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78D6E9D8" w14:textId="070A0744" w:rsidR="00563B7D" w:rsidRPr="007C2D0D" w:rsidRDefault="00901AC8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b= (E[])new Object[s</w:t>
                      </w:r>
                      <w:bookmarkStart w:id="1" w:name="_GoBack"/>
                      <w:bookmarkEnd w:id="1"/>
                      <w:r w:rsidR="00563B7D"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</w:p>
                    <w:p w14:paraId="1743BBA6" w14:textId="62A75CA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C82954A" w14:textId="77777777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the size of the queue. */</w:t>
                      </w:r>
                    </w:p>
                    <w:p w14:paraId="4BAF5832" w14:textId="50C2E48F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int size()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0D755ED" w14:textId="67BE8B3D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= "queue is empty" */</w:t>
                      </w:r>
                    </w:p>
                    <w:p w14:paraId="358F8A4E" w14:textId="10DD824A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boolean isEmpty()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 == 0;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EB99000" w14:textId="77777777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= "queue is full */</w:t>
                      </w:r>
                    </w:p>
                    <w:p w14:paraId="4213A7B2" w14:textId="0B2E495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boolean isFull()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n == b.length;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0C30E6F" w14:textId="064C58FA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RuntimeExcep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tion if 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ueue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full. Otherwise, add e to the queue. */</w:t>
                      </w:r>
                    </w:p>
                    <w:p w14:paraId="660D9EE6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put(E e) {</w:t>
                      </w:r>
                    </w:p>
                    <w:p w14:paraId="3395D0F2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b.length) throw new RuntimeException("queue full");</w:t>
                      </w:r>
                    </w:p>
                    <w:p w14:paraId="0FED28E5" w14:textId="468BA502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b[(h+n) % b.length]= e;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n= n+1;</w:t>
                      </w:r>
                    </w:p>
                    <w:p w14:paraId="65B78BFB" w14:textId="76460B0D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90F5C8" w14:textId="334A312E" w:rsidR="00563B7D" w:rsidRPr="007C2D0D" w:rsidRDefault="00563B7D" w:rsidP="007C2D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a RuntimeException if 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ueue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Otherwise, return first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element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431BA79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E peek() {</w:t>
                      </w:r>
                    </w:p>
                    <w:p w14:paraId="22CB6C01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0) throw new RuntimeException("queue empty");</w:t>
                      </w:r>
                    </w:p>
                    <w:p w14:paraId="70FB371B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b[h];</w:t>
                      </w:r>
                    </w:p>
                    <w:p w14:paraId="2AA1154A" w14:textId="4160CDD1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0BA7AA6" w14:textId="77777777" w:rsidR="00563B7D" w:rsidRPr="007C2D0D" w:rsidRDefault="00563B7D" w:rsidP="00934A9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Throw a RuntimeException if the queue is empty.</w:t>
                      </w:r>
                    </w:p>
                    <w:p w14:paraId="0CFFDFB7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*  Otherwise, take head of queue off queue and return it. */</w:t>
                      </w:r>
                    </w:p>
                    <w:p w14:paraId="4F3625CE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E take() {</w:t>
                      </w:r>
                    </w:p>
                    <w:p w14:paraId="6B552943" w14:textId="7777777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(n == 0) throw new RuntimeException("queue empty");</w:t>
                      </w:r>
                    </w:p>
                    <w:p w14:paraId="3F31FB16" w14:textId="622AA9E7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 e= b[h];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h= (h+1) % b.length;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n= n-1;    return e;</w:t>
                      </w:r>
                    </w:p>
                    <w:p w14:paraId="1FFE1694" w14:textId="19C4DF15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4640A22" w14:textId="71B4EA54" w:rsidR="00563B7D" w:rsidRPr="007C2D0D" w:rsidRDefault="00563B7D" w:rsidP="007C2D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D0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05A7E" w14:textId="048B8D53" w:rsidR="00B17F40" w:rsidRDefault="00B17F40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66D9E649" w14:textId="79D9566C" w:rsidR="003100DB" w:rsidRDefault="003100DB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C7EFBA8" w14:textId="4E891174" w:rsidR="00B17F40" w:rsidRDefault="00B17F4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B6F7C88" w14:textId="28DE3E7D" w:rsidR="00B17F40" w:rsidRPr="00B17F40" w:rsidRDefault="00B17F40" w:rsidP="00EC5FE5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17F40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A bounded buffer</w:t>
      </w:r>
    </w:p>
    <w:p w14:paraId="53820862" w14:textId="67F121BA" w:rsidR="00B17F40" w:rsidRDefault="00B17F40" w:rsidP="00B17F4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Consider a bakery, with a shelf where bakers can put loaves of baked bread and customers can take them off</w:t>
      </w:r>
      <w:r>
        <w:rPr>
          <w:rFonts w:ascii="Times New Roman" w:hAnsi="Times New Roman" w:cs="Times New Roman"/>
          <w:sz w:val="20"/>
          <w:szCs w:val="20"/>
        </w:rPr>
        <w:t>.</w:t>
      </w:r>
      <w:r w:rsidR="00BA41FA">
        <w:rPr>
          <w:rFonts w:ascii="Times New Roman" w:hAnsi="Times New Roman" w:cs="Times New Roman"/>
          <w:sz w:val="20"/>
          <w:szCs w:val="20"/>
        </w:rPr>
        <w:t xml:space="preserve"> That shelf</w:t>
      </w:r>
      <w:r>
        <w:rPr>
          <w:rFonts w:ascii="Times New Roman" w:hAnsi="Times New Roman" w:cs="Times New Roman"/>
          <w:sz w:val="20"/>
          <w:szCs w:val="20"/>
        </w:rPr>
        <w:t xml:space="preserve"> is an example of a </w:t>
      </w:r>
      <w:r>
        <w:rPr>
          <w:rFonts w:ascii="Times New Roman" w:hAnsi="Times New Roman" w:cs="Times New Roman"/>
          <w:i/>
          <w:sz w:val="20"/>
          <w:szCs w:val="20"/>
        </w:rPr>
        <w:t>bounded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buffer</w:t>
      </w:r>
      <w:r>
        <w:rPr>
          <w:rFonts w:ascii="Times New Roman" w:hAnsi="Times New Roman" w:cs="Times New Roman"/>
          <w:sz w:val="20"/>
          <w:szCs w:val="20"/>
        </w:rPr>
        <w:t xml:space="preserve">. A </w:t>
      </w:r>
      <w:r w:rsidRPr="00BC3101">
        <w:rPr>
          <w:rFonts w:ascii="Times New Roman" w:hAnsi="Times New Roman" w:cs="Times New Roman"/>
          <w:sz w:val="20"/>
          <w:szCs w:val="20"/>
        </w:rPr>
        <w:t>buffer</w:t>
      </w:r>
      <w:r>
        <w:rPr>
          <w:rFonts w:ascii="Times New Roman" w:hAnsi="Times New Roman" w:cs="Times New Roman"/>
          <w:sz w:val="20"/>
          <w:szCs w:val="20"/>
        </w:rPr>
        <w:t xml:space="preserve"> is a place to store items that may be put in and taken out at different rates. </w:t>
      </w:r>
      <w:r w:rsidRPr="00BC3101">
        <w:rPr>
          <w:rFonts w:ascii="Times New Roman" w:hAnsi="Times New Roman" w:cs="Times New Roman"/>
          <w:sz w:val="20"/>
          <w:szCs w:val="20"/>
        </w:rPr>
        <w:t>It’s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bounded</w:t>
      </w:r>
      <w:r>
        <w:rPr>
          <w:rFonts w:ascii="Times New Roman" w:hAnsi="Times New Roman" w:cs="Times New Roman"/>
          <w:sz w:val="20"/>
          <w:szCs w:val="20"/>
        </w:rPr>
        <w:t xml:space="preserve"> because the shelf can hold only so many loaves of bread.</w:t>
      </w:r>
    </w:p>
    <w:p w14:paraId="17FAF38A" w14:textId="565943BF" w:rsidR="00E6545C" w:rsidRDefault="00C7436D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computer science, a</w:t>
      </w:r>
      <w:r w:rsidR="00B17F40">
        <w:rPr>
          <w:rFonts w:ascii="Times New Roman" w:eastAsia="Times New Roman" w:hAnsi="Times New Roman" w:cs="Times New Roman"/>
          <w:sz w:val="20"/>
          <w:szCs w:val="20"/>
        </w:rPr>
        <w:t xml:space="preserve"> bounded buffer </w:t>
      </w:r>
      <w:r w:rsidR="00EC5FE5">
        <w:rPr>
          <w:rFonts w:ascii="Times New Roman" w:eastAsia="Times New Roman" w:hAnsi="Times New Roman" w:cs="Times New Roman"/>
          <w:sz w:val="20"/>
          <w:szCs w:val="20"/>
        </w:rPr>
        <w:t>is usually</w:t>
      </w:r>
      <w:r w:rsidR="00B17F40">
        <w:rPr>
          <w:rFonts w:ascii="Times New Roman" w:eastAsia="Times New Roman" w:hAnsi="Times New Roman" w:cs="Times New Roman"/>
          <w:sz w:val="20"/>
          <w:szCs w:val="20"/>
        </w:rPr>
        <w:t xml:space="preserve"> a queue —items are placed at the end and taken out from the beginning. On the previous page, we gave a class that implemented a bounded queue in an array.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 now use 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 xml:space="preserve">an object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class to implement a bounded buffer in which many 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>threads can act like producers (</w:t>
      </w:r>
      <w:r>
        <w:rPr>
          <w:rFonts w:ascii="Times New Roman" w:eastAsia="Times New Roman" w:hAnsi="Times New Roman" w:cs="Times New Roman"/>
          <w:sz w:val="20"/>
          <w:szCs w:val="20"/>
        </w:rPr>
        <w:t>putting items into the buff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>er) or consumers (</w:t>
      </w:r>
      <w:r>
        <w:rPr>
          <w:rFonts w:ascii="Times New Roman" w:eastAsia="Times New Roman" w:hAnsi="Times New Roman" w:cs="Times New Roman"/>
          <w:sz w:val="20"/>
          <w:szCs w:val="20"/>
        </w:rPr>
        <w:t>taking items out of the buffer</w:t>
      </w:r>
      <w:r w:rsidR="00E6545C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7F097519" w14:textId="3988DE03" w:rsidR="00B17F40" w:rsidRPr="00F80097" w:rsidRDefault="00E6545C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A5D3" wp14:editId="0F2E420C">
                <wp:simplePos x="0" y="0"/>
                <wp:positionH relativeFrom="column">
                  <wp:posOffset>954405</wp:posOffset>
                </wp:positionH>
                <wp:positionV relativeFrom="paragraph">
                  <wp:posOffset>529590</wp:posOffset>
                </wp:positionV>
                <wp:extent cx="3743960" cy="4024630"/>
                <wp:effectExtent l="0" t="0" r="1524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402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BC76" w14:textId="77777777" w:rsid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maintains a bounded buffer of limited size */</w:t>
                            </w:r>
                          </w:p>
                          <w:p w14:paraId="208FD9C9" w14:textId="4D3E31A9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BoundedBuffer&lt;E&gt; {</w:t>
                            </w:r>
                          </w:p>
                          <w:p w14:paraId="00A17D92" w14:textId="6603EEB1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ArrayQueue&lt;E&gt; aq;  // bounded buffer is implemented in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aq</w:t>
                            </w:r>
                          </w:p>
                          <w:p w14:paraId="4E5AFC77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An empty buffer of max size n */</w:t>
                            </w:r>
                          </w:p>
                          <w:p w14:paraId="13944471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BoundedBuffer(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3A124E83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aq=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ArrayQueue&lt;E&gt;(n);</w:t>
                            </w:r>
                          </w:p>
                          <w:p w14:paraId="1266E592" w14:textId="7E126EF5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81DEB2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Put v into the bounded buffer */</w:t>
                            </w:r>
                          </w:p>
                          <w:p w14:paraId="6148FF2B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synchronized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void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produce(E v) {</w:t>
                            </w:r>
                          </w:p>
                          <w:p w14:paraId="487210C7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(aq.isFull())</w:t>
                            </w:r>
                          </w:p>
                          <w:p w14:paraId="3CCD558D" w14:textId="77777777" w:rsid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try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wait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1CAC609" w14:textId="5805E5E2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catch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(InterruptedException e) {}</w:t>
                            </w:r>
                          </w:p>
                          <w:p w14:paraId="2B1C1366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aq.put(v);</w:t>
                            </w:r>
                          </w:p>
                          <w:p w14:paraId="6F20F882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notifyAll();</w:t>
                            </w:r>
                          </w:p>
                          <w:p w14:paraId="661E6C30" w14:textId="06DAFCBC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82965C6" w14:textId="77777777" w:rsidR="00C56B24" w:rsidRPr="00C56B24" w:rsidRDefault="00C56B24" w:rsidP="008D28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Remove first element from bounded buffer and return it. */</w:t>
                            </w:r>
                          </w:p>
                          <w:p w14:paraId="27322BD5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synchronized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 consume() {</w:t>
                            </w:r>
                          </w:p>
                          <w:p w14:paraId="4AC8481F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(aq.isEmpty())</w:t>
                            </w:r>
                          </w:p>
                          <w:p w14:paraId="6B4B6ED8" w14:textId="77777777" w:rsidR="008D283E" w:rsidRDefault="00C56B24" w:rsidP="008D28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try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="008D28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wait();</w:t>
                            </w:r>
                            <w:r w:rsidR="008D28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BA53881" w14:textId="24F646C5" w:rsidR="00C56B24" w:rsidRPr="00C56B24" w:rsidRDefault="008D283E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56B24"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catch</w:t>
                            </w:r>
                            <w:r w:rsidR="00C56B24"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(InterruptedException e) {}</w:t>
                            </w:r>
                          </w:p>
                          <w:p w14:paraId="0C75A726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 item= aq.take();</w:t>
                            </w:r>
                          </w:p>
                          <w:p w14:paraId="189A2111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notifyAll();</w:t>
                            </w:r>
                          </w:p>
                          <w:p w14:paraId="6BF34EDB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item;</w:t>
                            </w:r>
                          </w:p>
                          <w:p w14:paraId="702524E9" w14:textId="77777777" w:rsidR="00C56B24" w:rsidRPr="00C56B24" w:rsidRDefault="00C56B24" w:rsidP="00C56B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2EA99EA" w14:textId="555DC012" w:rsidR="00C56B24" w:rsidRPr="00C56B24" w:rsidRDefault="00C56B24" w:rsidP="00E020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6B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left:0;text-align:left;margin-left:75.15pt;margin-top:41.7pt;width:294.8pt;height:3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" filled="f" strokecolor="black [3213]">
                <v:textbox>
                  <w:txbxContent>
                    <w:p w14:paraId="68A5BC76" w14:textId="77777777" w:rsid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maintains a bounded buffer of limited size */</w:t>
                      </w:r>
                    </w:p>
                    <w:p w14:paraId="208FD9C9" w14:textId="4D3E31A9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class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BoundedBuf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 {</w:t>
                      </w:r>
                    </w:p>
                    <w:p w14:paraId="00A17D92" w14:textId="6603EEB1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ArrayQueue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&lt;E&gt;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 // bounded buffer is impl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mented in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aq</w:t>
                      </w:r>
                      <w:proofErr w:type="spellEnd"/>
                    </w:p>
                    <w:p w14:paraId="4E5AFC77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An empty buffer of max size n */</w:t>
                      </w:r>
                    </w:p>
                    <w:p w14:paraId="13944471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BoundedBuffer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3A124E83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ArrayQueue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&lt;E&gt;(n);</w:t>
                      </w:r>
                    </w:p>
                    <w:p w14:paraId="1266E592" w14:textId="7E126EF5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81DEB2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Put v into the bounded buffer */</w:t>
                      </w:r>
                    </w:p>
                    <w:p w14:paraId="6148FF2B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synchronized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void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produce(E v) {</w:t>
                      </w:r>
                    </w:p>
                    <w:p w14:paraId="487210C7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aq.isFull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</w:t>
                      </w:r>
                    </w:p>
                    <w:p w14:paraId="3CCD558D" w14:textId="77777777" w:rsid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 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wait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1CAC609" w14:textId="5805E5E2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{}</w:t>
                      </w:r>
                    </w:p>
                    <w:p w14:paraId="2B1C1366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aq.put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(v);</w:t>
                      </w:r>
                    </w:p>
                    <w:p w14:paraId="6F20F882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notifyAll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61E6C30" w14:textId="06DAFCBC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82965C6" w14:textId="77777777" w:rsidR="00C56B24" w:rsidRPr="00C56B24" w:rsidRDefault="00C56B24" w:rsidP="008D283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Remove first element from bounded buffer and return it. */</w:t>
                      </w:r>
                    </w:p>
                    <w:p w14:paraId="27322BD5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synchronized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consume() {</w:t>
                      </w:r>
                    </w:p>
                    <w:p w14:paraId="4AC8481F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aq.isEmpty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</w:t>
                      </w:r>
                    </w:p>
                    <w:p w14:paraId="6B4B6ED8" w14:textId="77777777" w:rsidR="008D283E" w:rsidRDefault="00C56B24" w:rsidP="008D28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try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  <w:r w:rsidR="008D28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wait();</w:t>
                      </w:r>
                      <w:r w:rsidR="008D28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BA53881" w14:textId="24F646C5" w:rsidR="00C56B24" w:rsidRPr="00C56B24" w:rsidRDefault="008D283E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="00C56B24"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="00C56B24"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{}</w:t>
                      </w:r>
                    </w:p>
                    <w:p w14:paraId="0C75A726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 item=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aq.take</w:t>
                      </w:r>
                      <w:proofErr w:type="spell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89A2111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notifyAll</w:t>
                      </w:r>
                      <w:proofErr w:type="spellEnd"/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BF34EDB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56B2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item;</w:t>
                      </w:r>
                    </w:p>
                    <w:p w14:paraId="702524E9" w14:textId="77777777" w:rsidR="00C56B24" w:rsidRPr="00C56B24" w:rsidRDefault="00C56B24" w:rsidP="00C56B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2EA99EA" w14:textId="555DC012" w:rsidR="00C56B24" w:rsidRPr="00C56B24" w:rsidRDefault="00C56B24" w:rsidP="00E020B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6B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Actually,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BoundedBuffer, given below, 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C7436D">
        <w:rPr>
          <w:rFonts w:ascii="Times New Roman" w:eastAsia="Times New Roman" w:hAnsi="Times New Roman" w:cs="Times New Roman"/>
          <w:i/>
          <w:sz w:val="20"/>
          <w:szCs w:val="20"/>
        </w:rPr>
        <w:t>very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 xml:space="preserve"> easy to write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to understand </w:t>
      </w:r>
      <w:r w:rsidR="00C7436D">
        <w:rPr>
          <w:rFonts w:ascii="Times New Roman" w:eastAsia="Times New Roman" w:hAnsi="Times New Roman" w:cs="Times New Roman"/>
          <w:sz w:val="20"/>
          <w:szCs w:val="20"/>
        </w:rPr>
        <w:t>because of all the previous work we did on defining synchronization with methods wait() and</w:t>
      </w:r>
      <w:r w:rsidR="00BA41FA">
        <w:rPr>
          <w:rFonts w:ascii="Times New Roman" w:eastAsia="Times New Roman" w:hAnsi="Times New Roman" w:cs="Times New Roman"/>
          <w:sz w:val="20"/>
          <w:szCs w:val="20"/>
        </w:rPr>
        <w:t xml:space="preserve"> notifyAll() and writing class ArrayQueue.</w:t>
      </w:r>
    </w:p>
    <w:sectPr w:rsidR="00B17F40" w:rsidRPr="00F80097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563B7D" w:rsidRDefault="00563B7D" w:rsidP="00F83DF1">
      <w:r>
        <w:separator/>
      </w:r>
    </w:p>
  </w:endnote>
  <w:endnote w:type="continuationSeparator" w:id="0">
    <w:p w14:paraId="506117A3" w14:textId="77777777" w:rsidR="00563B7D" w:rsidRDefault="00563B7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563B7D" w:rsidRDefault="00563B7D" w:rsidP="00F83DF1">
      <w:r>
        <w:separator/>
      </w:r>
    </w:p>
  </w:footnote>
  <w:footnote w:type="continuationSeparator" w:id="0">
    <w:p w14:paraId="630E4000" w14:textId="77777777" w:rsidR="00563B7D" w:rsidRDefault="00563B7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5BFF7E7C" w:rsidR="00563B7D" w:rsidRDefault="00467A6A" w:rsidP="00F83DF1">
    <w:pPr>
      <w:pStyle w:val="Header"/>
      <w:jc w:val="center"/>
    </w:pPr>
    <w:r>
      <w:t>A bounded buffer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4F15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19A5"/>
    <w:rsid w:val="00301A83"/>
    <w:rsid w:val="00301B59"/>
    <w:rsid w:val="003058E5"/>
    <w:rsid w:val="003100DB"/>
    <w:rsid w:val="00316278"/>
    <w:rsid w:val="003416E9"/>
    <w:rsid w:val="00341A5B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62F0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1402"/>
    <w:rsid w:val="00405AE2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6305"/>
    <w:rsid w:val="005C72E4"/>
    <w:rsid w:val="005F63CF"/>
    <w:rsid w:val="00602361"/>
    <w:rsid w:val="006038CA"/>
    <w:rsid w:val="00620BEC"/>
    <w:rsid w:val="00630AE1"/>
    <w:rsid w:val="00636AB3"/>
    <w:rsid w:val="00636B42"/>
    <w:rsid w:val="006372AB"/>
    <w:rsid w:val="0064080D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807609"/>
    <w:rsid w:val="008140E9"/>
    <w:rsid w:val="0081425C"/>
    <w:rsid w:val="008201B2"/>
    <w:rsid w:val="00832D11"/>
    <w:rsid w:val="00836F4D"/>
    <w:rsid w:val="0084400C"/>
    <w:rsid w:val="00853426"/>
    <w:rsid w:val="00857AA7"/>
    <w:rsid w:val="00862676"/>
    <w:rsid w:val="00865397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6593"/>
    <w:rsid w:val="00932299"/>
    <w:rsid w:val="00933A1E"/>
    <w:rsid w:val="00934A90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738D5"/>
    <w:rsid w:val="009776A3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6FB0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A41FA"/>
    <w:rsid w:val="00BB1886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74189"/>
    <w:rsid w:val="00C7436D"/>
    <w:rsid w:val="00C804BE"/>
    <w:rsid w:val="00C9495F"/>
    <w:rsid w:val="00CA3BB3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F1B8F"/>
    <w:rsid w:val="00CF64E8"/>
    <w:rsid w:val="00D031C7"/>
    <w:rsid w:val="00D03A8E"/>
    <w:rsid w:val="00D041FA"/>
    <w:rsid w:val="00D05F96"/>
    <w:rsid w:val="00D068DE"/>
    <w:rsid w:val="00D11202"/>
    <w:rsid w:val="00D23557"/>
    <w:rsid w:val="00D246ED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758D"/>
    <w:rsid w:val="00E020BF"/>
    <w:rsid w:val="00E27D3C"/>
    <w:rsid w:val="00E317AB"/>
    <w:rsid w:val="00E42EC7"/>
    <w:rsid w:val="00E455F1"/>
    <w:rsid w:val="00E473D0"/>
    <w:rsid w:val="00E530A7"/>
    <w:rsid w:val="00E62998"/>
    <w:rsid w:val="00E645A1"/>
    <w:rsid w:val="00E6545C"/>
    <w:rsid w:val="00E767C0"/>
    <w:rsid w:val="00E90916"/>
    <w:rsid w:val="00E97C09"/>
    <w:rsid w:val="00EB4FD9"/>
    <w:rsid w:val="00EC5FE5"/>
    <w:rsid w:val="00EC6FD7"/>
    <w:rsid w:val="00EC7508"/>
    <w:rsid w:val="00ED37A0"/>
    <w:rsid w:val="00EE0D34"/>
    <w:rsid w:val="00F03DE1"/>
    <w:rsid w:val="00F12B65"/>
    <w:rsid w:val="00F20672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81E"/>
    <w:rsid w:val="00F76716"/>
    <w:rsid w:val="00F80097"/>
    <w:rsid w:val="00F8013E"/>
    <w:rsid w:val="00F80918"/>
    <w:rsid w:val="00F83DF1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326</Words>
  <Characters>1860</Characters>
  <Application>Microsoft Macintosh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89</cp:revision>
  <cp:lastPrinted>2017-08-13T19:28:00Z</cp:lastPrinted>
  <dcterms:created xsi:type="dcterms:W3CDTF">2017-08-13T09:23:00Z</dcterms:created>
  <dcterms:modified xsi:type="dcterms:W3CDTF">2017-08-15T19:36:00Z</dcterms:modified>
</cp:coreProperties>
</file>