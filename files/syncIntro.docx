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801A2" w14:textId="3378BFF2" w:rsidR="00E317AB" w:rsidRDefault="001178B1" w:rsidP="006372AB">
      <w:pPr>
        <w:spacing w:before="120"/>
        <w:ind w:firstLine="288"/>
        <w:rPr>
          <w:rFonts w:ascii="Times New Roman" w:hAnsi="Times New Roman" w:cs="Times New Roman"/>
          <w:noProof/>
          <w:sz w:val="20"/>
          <w:szCs w:val="20"/>
        </w:rPr>
      </w:pPr>
      <w:r>
        <w:rPr>
          <w:rFonts w:ascii="Times New Roman" w:hAnsi="Times New Roman" w:cs="Times New Roman"/>
          <w:noProof/>
          <w:sz w:val="20"/>
          <w:szCs w:val="20"/>
        </w:rPr>
        <w:t>An</w:t>
      </w:r>
      <w:r w:rsidR="00DA446A">
        <w:rPr>
          <w:rFonts w:ascii="Times New Roman" w:hAnsi="Times New Roman" w:cs="Times New Roman"/>
          <w:noProof/>
          <w:sz w:val="20"/>
          <w:szCs w:val="20"/>
        </w:rPr>
        <w:t xml:space="preserve"> int variable </w:t>
      </w:r>
      <w:r w:rsidR="00952B61" w:rsidRPr="00AE2798">
        <w:rPr>
          <w:rFonts w:ascii="Courier New" w:hAnsi="Courier New" w:cs="Courier New"/>
          <w:sz w:val="18"/>
          <w:szCs w:val="18"/>
        </w:rPr>
        <w:t>x</w:t>
      </w:r>
      <w:r w:rsidR="00DA446A">
        <w:rPr>
          <w:rFonts w:ascii="Times New Roman" w:hAnsi="Times New Roman" w:cs="Times New Roman"/>
          <w:noProof/>
          <w:sz w:val="20"/>
          <w:szCs w:val="20"/>
        </w:rPr>
        <w:t xml:space="preserve"> shared by two threads may be involved in </w:t>
      </w:r>
      <w:r w:rsidR="00DA446A" w:rsidRPr="00FB5C72">
        <w:rPr>
          <w:rFonts w:ascii="Times New Roman" w:hAnsi="Times New Roman" w:cs="Times New Roman"/>
          <w:noProof/>
          <w:sz w:val="20"/>
          <w:szCs w:val="20"/>
        </w:rPr>
        <w:t>a race condition</w:t>
      </w:r>
      <w:r w:rsidR="00DA446A">
        <w:rPr>
          <w:rFonts w:ascii="Times New Roman" w:hAnsi="Times New Roman" w:cs="Times New Roman"/>
          <w:noProof/>
          <w:sz w:val="20"/>
          <w:szCs w:val="20"/>
        </w:rPr>
        <w:t xml:space="preserve"> because the assignment statement </w:t>
      </w:r>
    </w:p>
    <w:p w14:paraId="2AEC493C" w14:textId="48C2FC86" w:rsidR="00394CA5" w:rsidRDefault="00394CA5" w:rsidP="006372AB">
      <w:pPr>
        <w:spacing w:before="120"/>
        <w:ind w:firstLine="288"/>
        <w:rPr>
          <w:rFonts w:ascii="Times New Roman" w:hAnsi="Times New Roman" w:cs="Times New Roman"/>
          <w:noProof/>
          <w:sz w:val="20"/>
          <w:szCs w:val="20"/>
        </w:rPr>
      </w:pPr>
      <w:r>
        <w:rPr>
          <w:rFonts w:ascii="Times New Roman" w:hAnsi="Times New Roman" w:cs="Times New Roman"/>
          <w:noProof/>
          <w:sz w:val="20"/>
          <w:szCs w:val="20"/>
        </w:rPr>
        <w:tab/>
      </w:r>
      <w:r w:rsidR="00DA446A" w:rsidRPr="00D21ABC">
        <w:rPr>
          <w:rFonts w:ascii="Courier New" w:hAnsi="Courier New" w:cs="Courier New"/>
          <w:sz w:val="18"/>
          <w:szCs w:val="18"/>
        </w:rPr>
        <w:t>x</w:t>
      </w:r>
      <w:r w:rsidR="00DA446A">
        <w:rPr>
          <w:rFonts w:ascii="Times New Roman" w:hAnsi="Times New Roman" w:cs="Times New Roman"/>
          <w:sz w:val="20"/>
          <w:szCs w:val="20"/>
        </w:rPr>
        <w:t xml:space="preserve">= </w:t>
      </w:r>
      <w:r w:rsidR="00D21ABC" w:rsidRPr="00D21ABC">
        <w:rPr>
          <w:rFonts w:ascii="Courier New" w:hAnsi="Courier New" w:cs="Courier New"/>
          <w:sz w:val="18"/>
          <w:szCs w:val="18"/>
        </w:rPr>
        <w:t>x</w:t>
      </w:r>
      <w:r w:rsidR="00DA446A">
        <w:rPr>
          <w:rFonts w:ascii="Times New Roman" w:hAnsi="Times New Roman" w:cs="Times New Roman"/>
          <w:sz w:val="20"/>
          <w:szCs w:val="20"/>
        </w:rPr>
        <w:t xml:space="preserve"> + 1;</w:t>
      </w:r>
    </w:p>
    <w:p w14:paraId="6F2481AC" w14:textId="34D411E3" w:rsidR="00DA446A" w:rsidRDefault="00401402" w:rsidP="00DA446A">
      <w:pPr>
        <w:spacing w:before="120"/>
        <w:rPr>
          <w:rFonts w:ascii="Times New Roman" w:hAnsi="Times New Roman" w:cs="Times New Roman"/>
          <w:sz w:val="20"/>
          <w:szCs w:val="20"/>
        </w:rPr>
      </w:pPr>
      <w:r>
        <w:rPr>
          <w:rFonts w:ascii="Times New Roman" w:hAnsi="Times New Roman" w:cs="Times New Roman"/>
          <w:sz w:val="20"/>
          <w:szCs w:val="20"/>
        </w:rPr>
        <w:t xml:space="preserve">is not an atomic, indivisible, </w:t>
      </w:r>
      <w:r w:rsidR="00DA446A">
        <w:rPr>
          <w:rFonts w:ascii="Times New Roman" w:hAnsi="Times New Roman" w:cs="Times New Roman"/>
          <w:sz w:val="20"/>
          <w:szCs w:val="20"/>
        </w:rPr>
        <w:t xml:space="preserve">action —it is executed as a sequence of three steps: (1) load </w:t>
      </w:r>
      <w:r w:rsidR="00D21ABC" w:rsidRPr="00D21ABC">
        <w:rPr>
          <w:rFonts w:ascii="Courier New" w:hAnsi="Courier New" w:cs="Courier New"/>
          <w:sz w:val="18"/>
          <w:szCs w:val="18"/>
        </w:rPr>
        <w:t>x</w:t>
      </w:r>
      <w:r w:rsidR="00DA446A">
        <w:rPr>
          <w:rFonts w:ascii="Times New Roman" w:hAnsi="Times New Roman" w:cs="Times New Roman"/>
          <w:sz w:val="20"/>
          <w:szCs w:val="20"/>
        </w:rPr>
        <w:t xml:space="preserve"> into a register, (2) add 1 to the register; (3) store the register into </w:t>
      </w:r>
      <w:r w:rsidR="00D21ABC" w:rsidRPr="00D21ABC">
        <w:rPr>
          <w:rFonts w:ascii="Courier New" w:hAnsi="Courier New" w:cs="Courier New"/>
          <w:sz w:val="18"/>
          <w:szCs w:val="18"/>
        </w:rPr>
        <w:t>x</w:t>
      </w:r>
      <w:r w:rsidR="00DA446A">
        <w:rPr>
          <w:rFonts w:ascii="Times New Roman" w:hAnsi="Times New Roman" w:cs="Times New Roman"/>
          <w:sz w:val="20"/>
          <w:szCs w:val="20"/>
        </w:rPr>
        <w:t>.</w:t>
      </w:r>
    </w:p>
    <w:p w14:paraId="28F32158" w14:textId="386750A8" w:rsidR="00666361" w:rsidRDefault="009177EE" w:rsidP="00666361">
      <w:pPr>
        <w:spacing w:before="120"/>
        <w:ind w:firstLine="288"/>
        <w:rPr>
          <w:rFonts w:ascii="Times New Roman" w:hAnsi="Times New Roman" w:cs="Times New Roman"/>
          <w:sz w:val="20"/>
          <w:szCs w:val="20"/>
        </w:rPr>
      </w:pPr>
      <w:r>
        <w:rPr>
          <w:rFonts w:ascii="Times New Roman" w:hAnsi="Times New Roman" w:cs="Times New Roman"/>
          <w:sz w:val="20"/>
          <w:szCs w:val="20"/>
        </w:rPr>
        <w:t>Using an analogy, we</w:t>
      </w:r>
      <w:r w:rsidR="00666361">
        <w:rPr>
          <w:rFonts w:ascii="Times New Roman" w:hAnsi="Times New Roman" w:cs="Times New Roman"/>
          <w:sz w:val="20"/>
          <w:szCs w:val="20"/>
        </w:rPr>
        <w:t xml:space="preserve"> show how to </w:t>
      </w:r>
      <w:r w:rsidR="00640F61">
        <w:rPr>
          <w:rFonts w:ascii="Times New Roman" w:hAnsi="Times New Roman" w:cs="Times New Roman"/>
          <w:sz w:val="20"/>
          <w:szCs w:val="20"/>
        </w:rPr>
        <w:t xml:space="preserve">use keyword </w:t>
      </w:r>
      <w:r w:rsidR="00640F61" w:rsidRPr="00AE2798">
        <w:rPr>
          <w:rFonts w:ascii="Times New Roman" w:hAnsi="Times New Roman" w:cs="Times New Roman"/>
          <w:b/>
          <w:sz w:val="20"/>
          <w:szCs w:val="20"/>
        </w:rPr>
        <w:t>synchronized</w:t>
      </w:r>
      <w:r w:rsidR="00640F61">
        <w:rPr>
          <w:rFonts w:ascii="Times New Roman" w:hAnsi="Times New Roman" w:cs="Times New Roman"/>
          <w:sz w:val="20"/>
          <w:szCs w:val="20"/>
        </w:rPr>
        <w:t xml:space="preserve"> to </w:t>
      </w:r>
      <w:r w:rsidR="00666361" w:rsidRPr="00640F61">
        <w:rPr>
          <w:rFonts w:ascii="Times New Roman" w:hAnsi="Times New Roman" w:cs="Times New Roman"/>
          <w:sz w:val="20"/>
          <w:szCs w:val="20"/>
        </w:rPr>
        <w:t>make</w:t>
      </w:r>
      <w:r w:rsidR="00666361">
        <w:rPr>
          <w:rFonts w:ascii="Times New Roman" w:hAnsi="Times New Roman" w:cs="Times New Roman"/>
          <w:sz w:val="20"/>
          <w:szCs w:val="20"/>
        </w:rPr>
        <w:t xml:space="preserve"> </w:t>
      </w:r>
      <w:r w:rsidR="001178B1">
        <w:rPr>
          <w:rFonts w:ascii="Times New Roman" w:hAnsi="Times New Roman" w:cs="Times New Roman"/>
          <w:sz w:val="20"/>
          <w:szCs w:val="20"/>
        </w:rPr>
        <w:t>such a statement</w:t>
      </w:r>
      <w:r w:rsidR="00401402">
        <w:rPr>
          <w:rFonts w:ascii="Times New Roman" w:hAnsi="Times New Roman" w:cs="Times New Roman"/>
          <w:sz w:val="20"/>
          <w:szCs w:val="20"/>
        </w:rPr>
        <w:t xml:space="preserve"> into an atomic action</w:t>
      </w:r>
      <w:r w:rsidR="00952B61">
        <w:rPr>
          <w:rFonts w:ascii="Times New Roman" w:hAnsi="Times New Roman" w:cs="Times New Roman"/>
          <w:sz w:val="20"/>
          <w:szCs w:val="20"/>
        </w:rPr>
        <w:t>.</w:t>
      </w:r>
    </w:p>
    <w:p w14:paraId="491C4623" w14:textId="761D7F81" w:rsidR="005C5E0E" w:rsidRPr="005C5E0E" w:rsidRDefault="00F84E51" w:rsidP="005C5E0E">
      <w:pPr>
        <w:spacing w:before="240"/>
        <w:rPr>
          <w:rFonts w:ascii="Times New Roman" w:hAnsi="Times New Roman" w:cs="Times New Roman"/>
          <w:b/>
          <w:sz w:val="20"/>
          <w:szCs w:val="20"/>
        </w:rPr>
      </w:pPr>
      <w:r>
        <w:rPr>
          <w:rFonts w:ascii="Times New Roman" w:hAnsi="Times New Roman" w:cs="Times New Roman"/>
          <w:noProof/>
          <w:sz w:val="20"/>
          <w:szCs w:val="20"/>
        </w:rPr>
        <w:drawing>
          <wp:anchor distT="0" distB="0" distL="114300" distR="114300" simplePos="0" relativeHeight="251660288" behindDoc="0" locked="0" layoutInCell="1" allowOverlap="1" wp14:anchorId="4C9C8121" wp14:editId="05C4D4F1">
            <wp:simplePos x="0" y="0"/>
            <wp:positionH relativeFrom="column">
              <wp:posOffset>4914900</wp:posOffset>
            </wp:positionH>
            <wp:positionV relativeFrom="paragraph">
              <wp:posOffset>245745</wp:posOffset>
            </wp:positionV>
            <wp:extent cx="1024128" cy="1042416"/>
            <wp:effectExtent l="0" t="0" r="5080" b="0"/>
            <wp:wrapSquare wrapText="lef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uthouseLock.png"/>
                    <pic:cNvPicPr/>
                  </pic:nvPicPr>
                  <pic:blipFill>
                    <a:blip r:embed="rId7"/>
                    <a:stretch>
                      <a:fillRect/>
                    </a:stretch>
                  </pic:blipFill>
                  <pic:spPr>
                    <a:xfrm>
                      <a:off x="0" y="0"/>
                      <a:ext cx="1024128" cy="1042416"/>
                    </a:xfrm>
                    <a:prstGeom prst="rect">
                      <a:avLst/>
                    </a:prstGeom>
                  </pic:spPr>
                </pic:pic>
              </a:graphicData>
            </a:graphic>
            <wp14:sizeRelH relativeFrom="margin">
              <wp14:pctWidth>0</wp14:pctWidth>
            </wp14:sizeRelH>
            <wp14:sizeRelV relativeFrom="margin">
              <wp14:pctHeight>0</wp14:pctHeight>
            </wp14:sizeRelV>
          </wp:anchor>
        </w:drawing>
      </w:r>
      <w:r w:rsidR="00495005">
        <w:rPr>
          <w:rFonts w:ascii="Times New Roman" w:hAnsi="Times New Roman" w:cs="Times New Roman"/>
          <w:noProof/>
          <w:sz w:val="20"/>
          <w:szCs w:val="20"/>
        </w:rPr>
        <w:drawing>
          <wp:anchor distT="0" distB="0" distL="114300" distR="114300" simplePos="0" relativeHeight="251659264" behindDoc="0" locked="0" layoutInCell="1" allowOverlap="1" wp14:anchorId="3D6FFC66" wp14:editId="6B29C92F">
            <wp:simplePos x="0" y="0"/>
            <wp:positionH relativeFrom="column">
              <wp:posOffset>3822700</wp:posOffset>
            </wp:positionH>
            <wp:positionV relativeFrom="paragraph">
              <wp:posOffset>245745</wp:posOffset>
            </wp:positionV>
            <wp:extent cx="1028700" cy="1043940"/>
            <wp:effectExtent l="0" t="0" r="0" b="0"/>
            <wp:wrapSquare wrapText="lef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houseOpen.png"/>
                    <pic:cNvPicPr/>
                  </pic:nvPicPr>
                  <pic:blipFill>
                    <a:blip r:embed="rId8"/>
                    <a:stretch>
                      <a:fillRect/>
                    </a:stretch>
                  </pic:blipFill>
                  <pic:spPr>
                    <a:xfrm>
                      <a:off x="0" y="0"/>
                      <a:ext cx="1028700" cy="1043940"/>
                    </a:xfrm>
                    <a:prstGeom prst="rect">
                      <a:avLst/>
                    </a:prstGeom>
                  </pic:spPr>
                </pic:pic>
              </a:graphicData>
            </a:graphic>
            <wp14:sizeRelH relativeFrom="margin">
              <wp14:pctWidth>0</wp14:pctWidth>
            </wp14:sizeRelH>
            <wp14:sizeRelV relativeFrom="margin">
              <wp14:pctHeight>0</wp14:pctHeight>
            </wp14:sizeRelV>
          </wp:anchor>
        </w:drawing>
      </w:r>
      <w:r w:rsidR="005C5E0E" w:rsidRPr="005C5E0E">
        <w:rPr>
          <w:rFonts w:ascii="Times New Roman" w:hAnsi="Times New Roman" w:cs="Times New Roman"/>
          <w:b/>
          <w:sz w:val="20"/>
          <w:szCs w:val="20"/>
        </w:rPr>
        <w:t>Locking the outhouse</w:t>
      </w:r>
    </w:p>
    <w:p w14:paraId="0D5D6BA1" w14:textId="58A9392F" w:rsidR="00D01D86" w:rsidRDefault="00495005" w:rsidP="00666361">
      <w:pPr>
        <w:spacing w:before="120"/>
        <w:ind w:firstLine="288"/>
        <w:rPr>
          <w:rFonts w:ascii="Times New Roman" w:hAnsi="Times New Roman" w:cs="Times New Roman"/>
          <w:sz w:val="20"/>
          <w:szCs w:val="20"/>
        </w:rPr>
      </w:pPr>
      <w:r>
        <w:rPr>
          <w:rFonts w:ascii="Times New Roman" w:hAnsi="Times New Roman" w:cs="Times New Roman"/>
          <w:sz w:val="20"/>
          <w:szCs w:val="20"/>
        </w:rPr>
        <w:t>The first</w:t>
      </w:r>
      <w:r w:rsidR="005C5E0E">
        <w:rPr>
          <w:rFonts w:ascii="Times New Roman" w:hAnsi="Times New Roman" w:cs="Times New Roman"/>
          <w:sz w:val="20"/>
          <w:szCs w:val="20"/>
        </w:rPr>
        <w:t xml:space="preserve"> </w:t>
      </w:r>
      <w:r w:rsidR="005C5E0E">
        <w:rPr>
          <w:rFonts w:ascii="Times New Roman" w:hAnsi="Times New Roman" w:cs="Times New Roman"/>
          <w:i/>
          <w:sz w:val="20"/>
          <w:szCs w:val="20"/>
        </w:rPr>
        <w:t>outhouse</w:t>
      </w:r>
      <w:r w:rsidR="001700F8">
        <w:rPr>
          <w:rStyle w:val="FootnoteReference"/>
          <w:rFonts w:ascii="Times New Roman" w:hAnsi="Times New Roman" w:cs="Times New Roman"/>
          <w:noProof/>
          <w:sz w:val="20"/>
          <w:szCs w:val="20"/>
        </w:rPr>
        <w:footnoteReference w:id="1"/>
      </w:r>
      <w:r w:rsidR="00BB6F4B">
        <w:rPr>
          <w:rFonts w:ascii="Times New Roman" w:hAnsi="Times New Roman" w:cs="Times New Roman"/>
          <w:i/>
          <w:sz w:val="20"/>
          <w:szCs w:val="20"/>
        </w:rPr>
        <w:t xml:space="preserve"> </w:t>
      </w:r>
      <w:r>
        <w:rPr>
          <w:rFonts w:ascii="Times New Roman" w:hAnsi="Times New Roman" w:cs="Times New Roman"/>
          <w:sz w:val="20"/>
          <w:szCs w:val="20"/>
        </w:rPr>
        <w:t>to the right is open.</w:t>
      </w:r>
      <w:r w:rsidR="00BB6F4B">
        <w:rPr>
          <w:rFonts w:ascii="Times New Roman" w:hAnsi="Times New Roman" w:cs="Times New Roman"/>
          <w:sz w:val="20"/>
          <w:szCs w:val="20"/>
        </w:rPr>
        <w:t xml:space="preserve"> Someone wanting</w:t>
      </w:r>
      <w:r w:rsidR="00D01D86">
        <w:rPr>
          <w:rFonts w:ascii="Times New Roman" w:hAnsi="Times New Roman" w:cs="Times New Roman"/>
          <w:sz w:val="20"/>
          <w:szCs w:val="20"/>
        </w:rPr>
        <w:t xml:space="preserve"> to use </w:t>
      </w:r>
      <w:r>
        <w:rPr>
          <w:rFonts w:ascii="Times New Roman" w:hAnsi="Times New Roman" w:cs="Times New Roman"/>
          <w:sz w:val="20"/>
          <w:szCs w:val="20"/>
        </w:rPr>
        <w:t>the</w:t>
      </w:r>
      <w:r w:rsidR="00BB6F4B">
        <w:rPr>
          <w:rFonts w:ascii="Times New Roman" w:hAnsi="Times New Roman" w:cs="Times New Roman"/>
          <w:sz w:val="20"/>
          <w:szCs w:val="20"/>
        </w:rPr>
        <w:t xml:space="preserve"> outhouse</w:t>
      </w:r>
      <w:r w:rsidR="00D01D86">
        <w:rPr>
          <w:rFonts w:ascii="Times New Roman" w:hAnsi="Times New Roman" w:cs="Times New Roman"/>
          <w:sz w:val="20"/>
          <w:szCs w:val="20"/>
        </w:rPr>
        <w:t xml:space="preserve"> </w:t>
      </w:r>
      <w:r w:rsidR="008E7701">
        <w:rPr>
          <w:rFonts w:ascii="Times New Roman" w:hAnsi="Times New Roman" w:cs="Times New Roman"/>
          <w:sz w:val="20"/>
          <w:szCs w:val="20"/>
        </w:rPr>
        <w:t>go</w:t>
      </w:r>
      <w:r w:rsidR="00BB6F4B">
        <w:rPr>
          <w:rFonts w:ascii="Times New Roman" w:hAnsi="Times New Roman" w:cs="Times New Roman"/>
          <w:sz w:val="20"/>
          <w:szCs w:val="20"/>
        </w:rPr>
        <w:t>es</w:t>
      </w:r>
      <w:r w:rsidR="008E7701">
        <w:rPr>
          <w:rFonts w:ascii="Times New Roman" w:hAnsi="Times New Roman" w:cs="Times New Roman"/>
          <w:sz w:val="20"/>
          <w:szCs w:val="20"/>
        </w:rPr>
        <w:t xml:space="preserve"> inside</w:t>
      </w:r>
      <w:r w:rsidR="00952B61">
        <w:rPr>
          <w:rFonts w:ascii="Times New Roman" w:hAnsi="Times New Roman" w:cs="Times New Roman"/>
          <w:sz w:val="20"/>
          <w:szCs w:val="20"/>
        </w:rPr>
        <w:t xml:space="preserve">, </w:t>
      </w:r>
      <w:r w:rsidR="00D01D86">
        <w:rPr>
          <w:rFonts w:ascii="Times New Roman" w:hAnsi="Times New Roman" w:cs="Times New Roman"/>
          <w:sz w:val="20"/>
          <w:szCs w:val="20"/>
        </w:rPr>
        <w:t>lock</w:t>
      </w:r>
      <w:r w:rsidR="00BB6F4B">
        <w:rPr>
          <w:rFonts w:ascii="Times New Roman" w:hAnsi="Times New Roman" w:cs="Times New Roman"/>
          <w:sz w:val="20"/>
          <w:szCs w:val="20"/>
        </w:rPr>
        <w:t>s</w:t>
      </w:r>
      <w:r w:rsidR="00D01D86">
        <w:rPr>
          <w:rFonts w:ascii="Times New Roman" w:hAnsi="Times New Roman" w:cs="Times New Roman"/>
          <w:sz w:val="20"/>
          <w:szCs w:val="20"/>
        </w:rPr>
        <w:t xml:space="preserve"> the door from the inside</w:t>
      </w:r>
      <w:r w:rsidR="00952B61">
        <w:rPr>
          <w:rFonts w:ascii="Times New Roman" w:hAnsi="Times New Roman" w:cs="Times New Roman"/>
          <w:sz w:val="20"/>
          <w:szCs w:val="20"/>
        </w:rPr>
        <w:t>, and do</w:t>
      </w:r>
      <w:r w:rsidR="00BB6F4B">
        <w:rPr>
          <w:rFonts w:ascii="Times New Roman" w:hAnsi="Times New Roman" w:cs="Times New Roman"/>
          <w:sz w:val="20"/>
          <w:szCs w:val="20"/>
        </w:rPr>
        <w:t>es</w:t>
      </w:r>
      <w:r w:rsidR="00952B61">
        <w:rPr>
          <w:rFonts w:ascii="Times New Roman" w:hAnsi="Times New Roman" w:cs="Times New Roman"/>
          <w:sz w:val="20"/>
          <w:szCs w:val="20"/>
        </w:rPr>
        <w:t xml:space="preserve"> their business</w:t>
      </w:r>
      <w:r w:rsidR="00D01D86">
        <w:rPr>
          <w:rFonts w:ascii="Times New Roman" w:hAnsi="Times New Roman" w:cs="Times New Roman"/>
          <w:sz w:val="20"/>
          <w:szCs w:val="20"/>
        </w:rPr>
        <w:t>.</w:t>
      </w:r>
      <w:r w:rsidR="00A61D13">
        <w:rPr>
          <w:rFonts w:ascii="Times New Roman" w:hAnsi="Times New Roman" w:cs="Times New Roman"/>
          <w:sz w:val="20"/>
          <w:szCs w:val="20"/>
        </w:rPr>
        <w:t xml:space="preserve"> At any one t</w:t>
      </w:r>
      <w:r w:rsidR="009738DA">
        <w:rPr>
          <w:rFonts w:ascii="Times New Roman" w:hAnsi="Times New Roman" w:cs="Times New Roman"/>
          <w:sz w:val="20"/>
          <w:szCs w:val="20"/>
        </w:rPr>
        <w:t>ime, at most</w:t>
      </w:r>
      <w:r w:rsidR="009177EE">
        <w:rPr>
          <w:rFonts w:ascii="Times New Roman" w:hAnsi="Times New Roman" w:cs="Times New Roman"/>
          <w:sz w:val="20"/>
          <w:szCs w:val="20"/>
        </w:rPr>
        <w:t xml:space="preserve"> one person is </w:t>
      </w:r>
      <w:r w:rsidR="00A61D13">
        <w:rPr>
          <w:rFonts w:ascii="Times New Roman" w:hAnsi="Times New Roman" w:cs="Times New Roman"/>
          <w:sz w:val="20"/>
          <w:szCs w:val="20"/>
        </w:rPr>
        <w:t>in the outhouse.</w:t>
      </w:r>
    </w:p>
    <w:p w14:paraId="5CBB7E63" w14:textId="38FB20A8" w:rsidR="005C5E0E" w:rsidRDefault="00495005" w:rsidP="00666361">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Anyone </w:t>
      </w:r>
      <w:r w:rsidR="00D01D86">
        <w:rPr>
          <w:rFonts w:ascii="Times New Roman" w:hAnsi="Times New Roman" w:cs="Times New Roman"/>
          <w:sz w:val="20"/>
          <w:szCs w:val="20"/>
        </w:rPr>
        <w:t>wan</w:t>
      </w:r>
      <w:r w:rsidR="008E7701">
        <w:rPr>
          <w:rFonts w:ascii="Times New Roman" w:hAnsi="Times New Roman" w:cs="Times New Roman"/>
          <w:sz w:val="20"/>
          <w:szCs w:val="20"/>
        </w:rPr>
        <w:t xml:space="preserve">ting to use </w:t>
      </w:r>
      <w:r w:rsidR="007E0080">
        <w:rPr>
          <w:rFonts w:ascii="Times New Roman" w:hAnsi="Times New Roman" w:cs="Times New Roman"/>
          <w:sz w:val="20"/>
          <w:szCs w:val="20"/>
        </w:rPr>
        <w:t>the</w:t>
      </w:r>
      <w:r>
        <w:rPr>
          <w:rFonts w:ascii="Times New Roman" w:hAnsi="Times New Roman" w:cs="Times New Roman"/>
          <w:sz w:val="20"/>
          <w:szCs w:val="20"/>
        </w:rPr>
        <w:t xml:space="preserve"> locked</w:t>
      </w:r>
      <w:r w:rsidR="008E7701">
        <w:rPr>
          <w:rFonts w:ascii="Times New Roman" w:hAnsi="Times New Roman" w:cs="Times New Roman"/>
          <w:sz w:val="20"/>
          <w:szCs w:val="20"/>
        </w:rPr>
        <w:t xml:space="preserve"> outhouse </w:t>
      </w:r>
      <w:r w:rsidR="00D01D86">
        <w:rPr>
          <w:rFonts w:ascii="Times New Roman" w:hAnsi="Times New Roman" w:cs="Times New Roman"/>
          <w:sz w:val="20"/>
          <w:szCs w:val="20"/>
        </w:rPr>
        <w:t>wait</w:t>
      </w:r>
      <w:r w:rsidR="008E7701">
        <w:rPr>
          <w:rFonts w:ascii="Times New Roman" w:hAnsi="Times New Roman" w:cs="Times New Roman"/>
          <w:sz w:val="20"/>
          <w:szCs w:val="20"/>
        </w:rPr>
        <w:t>s</w:t>
      </w:r>
      <w:r w:rsidR="00D01D86">
        <w:rPr>
          <w:rFonts w:ascii="Times New Roman" w:hAnsi="Times New Roman" w:cs="Times New Roman"/>
          <w:sz w:val="20"/>
          <w:szCs w:val="20"/>
        </w:rPr>
        <w:t xml:space="preserve"> outside. Several people may </w:t>
      </w:r>
      <w:r w:rsidR="00952B61">
        <w:rPr>
          <w:rFonts w:ascii="Times New Roman" w:hAnsi="Times New Roman" w:cs="Times New Roman"/>
          <w:sz w:val="20"/>
          <w:szCs w:val="20"/>
        </w:rPr>
        <w:t>come and wait.</w:t>
      </w:r>
      <w:r w:rsidR="00D01D86">
        <w:rPr>
          <w:rFonts w:ascii="Times New Roman" w:hAnsi="Times New Roman" w:cs="Times New Roman"/>
          <w:sz w:val="20"/>
          <w:szCs w:val="20"/>
        </w:rPr>
        <w:t xml:space="preserve"> They are on what </w:t>
      </w:r>
      <w:r w:rsidR="00B93731">
        <w:rPr>
          <w:rFonts w:ascii="Times New Roman" w:hAnsi="Times New Roman" w:cs="Times New Roman"/>
          <w:sz w:val="20"/>
          <w:szCs w:val="20"/>
        </w:rPr>
        <w:t>we call</w:t>
      </w:r>
      <w:r w:rsidR="00D01D86">
        <w:rPr>
          <w:rFonts w:ascii="Times New Roman" w:hAnsi="Times New Roman" w:cs="Times New Roman"/>
          <w:sz w:val="20"/>
          <w:szCs w:val="20"/>
        </w:rPr>
        <w:t xml:space="preserve"> the </w:t>
      </w:r>
      <w:proofErr w:type="spellStart"/>
      <w:r w:rsidR="00D01D86">
        <w:rPr>
          <w:rFonts w:ascii="Times New Roman" w:hAnsi="Times New Roman" w:cs="Times New Roman"/>
          <w:i/>
          <w:sz w:val="20"/>
          <w:szCs w:val="20"/>
        </w:rPr>
        <w:t>locklist</w:t>
      </w:r>
      <w:proofErr w:type="spellEnd"/>
      <w:r w:rsidR="008E7701">
        <w:rPr>
          <w:rFonts w:ascii="Times New Roman" w:hAnsi="Times New Roman" w:cs="Times New Roman"/>
          <w:sz w:val="20"/>
          <w:szCs w:val="20"/>
        </w:rPr>
        <w:t xml:space="preserve"> of </w:t>
      </w:r>
      <w:r w:rsidR="00D01D86">
        <w:rPr>
          <w:rFonts w:ascii="Times New Roman" w:hAnsi="Times New Roman" w:cs="Times New Roman"/>
          <w:sz w:val="20"/>
          <w:szCs w:val="20"/>
        </w:rPr>
        <w:t>people waiting outside the locked door.</w:t>
      </w:r>
    </w:p>
    <w:p w14:paraId="4D5EF249" w14:textId="24114C1F" w:rsidR="005C5E0E" w:rsidRDefault="009C3100" w:rsidP="00D01D86">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The person inside </w:t>
      </w:r>
      <w:r w:rsidR="00466056">
        <w:rPr>
          <w:rFonts w:ascii="Times New Roman" w:hAnsi="Times New Roman" w:cs="Times New Roman"/>
          <w:sz w:val="20"/>
          <w:szCs w:val="20"/>
        </w:rPr>
        <w:t>unlocks</w:t>
      </w:r>
      <w:r w:rsidR="00495005">
        <w:rPr>
          <w:rFonts w:ascii="Times New Roman" w:hAnsi="Times New Roman" w:cs="Times New Roman"/>
          <w:sz w:val="20"/>
          <w:szCs w:val="20"/>
        </w:rPr>
        <w:t xml:space="preserve"> the door and comes out.</w:t>
      </w:r>
      <w:r w:rsidR="00D01D86">
        <w:rPr>
          <w:rFonts w:ascii="Times New Roman" w:hAnsi="Times New Roman" w:cs="Times New Roman"/>
          <w:sz w:val="20"/>
          <w:szCs w:val="20"/>
        </w:rPr>
        <w:t xml:space="preserve"> Then there is a free-for-all. The people </w:t>
      </w:r>
      <w:r w:rsidR="00C043CE">
        <w:rPr>
          <w:rFonts w:ascii="Times New Roman" w:hAnsi="Times New Roman" w:cs="Times New Roman"/>
          <w:sz w:val="20"/>
          <w:szCs w:val="20"/>
        </w:rPr>
        <w:t xml:space="preserve">waiting </w:t>
      </w:r>
      <w:r w:rsidR="00D01D86">
        <w:rPr>
          <w:rFonts w:ascii="Times New Roman" w:hAnsi="Times New Roman" w:cs="Times New Roman"/>
          <w:sz w:val="20"/>
          <w:szCs w:val="20"/>
        </w:rPr>
        <w:t xml:space="preserve">on the </w:t>
      </w:r>
      <w:proofErr w:type="spellStart"/>
      <w:r w:rsidR="00D01D86" w:rsidRPr="00D21ABC">
        <w:rPr>
          <w:rFonts w:ascii="Times New Roman" w:hAnsi="Times New Roman" w:cs="Times New Roman"/>
          <w:i/>
          <w:sz w:val="20"/>
          <w:szCs w:val="20"/>
        </w:rPr>
        <w:t>locklist</w:t>
      </w:r>
      <w:proofErr w:type="spellEnd"/>
      <w:r w:rsidR="00C043CE">
        <w:rPr>
          <w:rFonts w:ascii="Times New Roman" w:hAnsi="Times New Roman" w:cs="Times New Roman"/>
          <w:sz w:val="20"/>
          <w:szCs w:val="20"/>
        </w:rPr>
        <w:t xml:space="preserve"> </w:t>
      </w:r>
      <w:r w:rsidR="00495005">
        <w:rPr>
          <w:rFonts w:ascii="Times New Roman" w:hAnsi="Times New Roman" w:cs="Times New Roman"/>
          <w:sz w:val="20"/>
          <w:szCs w:val="20"/>
        </w:rPr>
        <w:t>fight to get in</w:t>
      </w:r>
      <w:r w:rsidR="00D01D86">
        <w:rPr>
          <w:rFonts w:ascii="Times New Roman" w:hAnsi="Times New Roman" w:cs="Times New Roman"/>
          <w:sz w:val="20"/>
          <w:szCs w:val="20"/>
        </w:rPr>
        <w:t xml:space="preserve">. One person </w:t>
      </w:r>
      <w:r w:rsidR="00495005">
        <w:rPr>
          <w:rFonts w:ascii="Times New Roman" w:hAnsi="Times New Roman" w:cs="Times New Roman"/>
          <w:sz w:val="20"/>
          <w:szCs w:val="20"/>
        </w:rPr>
        <w:t>manages to</w:t>
      </w:r>
      <w:r w:rsidR="00D65AFB">
        <w:rPr>
          <w:rFonts w:ascii="Times New Roman" w:hAnsi="Times New Roman" w:cs="Times New Roman"/>
          <w:sz w:val="20"/>
          <w:szCs w:val="20"/>
        </w:rPr>
        <w:t xml:space="preserve"> </w:t>
      </w:r>
      <w:r w:rsidR="00D01D86">
        <w:rPr>
          <w:rFonts w:ascii="Times New Roman" w:hAnsi="Times New Roman" w:cs="Times New Roman"/>
          <w:sz w:val="20"/>
          <w:szCs w:val="20"/>
        </w:rPr>
        <w:t>go</w:t>
      </w:r>
      <w:r w:rsidR="00495005">
        <w:rPr>
          <w:rFonts w:ascii="Times New Roman" w:hAnsi="Times New Roman" w:cs="Times New Roman"/>
          <w:sz w:val="20"/>
          <w:szCs w:val="20"/>
        </w:rPr>
        <w:t xml:space="preserve"> inside</w:t>
      </w:r>
      <w:r w:rsidR="00D01D86">
        <w:rPr>
          <w:rFonts w:ascii="Times New Roman" w:hAnsi="Times New Roman" w:cs="Times New Roman"/>
          <w:sz w:val="20"/>
          <w:szCs w:val="20"/>
        </w:rPr>
        <w:t xml:space="preserve"> </w:t>
      </w:r>
      <w:r w:rsidR="00D65AFB">
        <w:rPr>
          <w:rFonts w:ascii="Times New Roman" w:hAnsi="Times New Roman" w:cs="Times New Roman"/>
          <w:sz w:val="20"/>
          <w:szCs w:val="20"/>
        </w:rPr>
        <w:t xml:space="preserve">and </w:t>
      </w:r>
      <w:r w:rsidR="00D01D86">
        <w:rPr>
          <w:rFonts w:ascii="Times New Roman" w:hAnsi="Times New Roman" w:cs="Times New Roman"/>
          <w:sz w:val="20"/>
          <w:szCs w:val="20"/>
        </w:rPr>
        <w:t>lock</w:t>
      </w:r>
      <w:r w:rsidR="00D65AFB">
        <w:rPr>
          <w:rFonts w:ascii="Times New Roman" w:hAnsi="Times New Roman" w:cs="Times New Roman"/>
          <w:sz w:val="20"/>
          <w:szCs w:val="20"/>
        </w:rPr>
        <w:t>s the door. The others continue to wait</w:t>
      </w:r>
      <w:r w:rsidR="00D01D86">
        <w:rPr>
          <w:rFonts w:ascii="Times New Roman" w:hAnsi="Times New Roman" w:cs="Times New Roman"/>
          <w:sz w:val="20"/>
          <w:szCs w:val="20"/>
        </w:rPr>
        <w:t>.</w:t>
      </w:r>
    </w:p>
    <w:p w14:paraId="127EAFCF" w14:textId="4C01A4D6" w:rsidR="00666361" w:rsidRPr="00666361" w:rsidRDefault="00666361" w:rsidP="00666361">
      <w:pPr>
        <w:spacing w:before="240"/>
        <w:rPr>
          <w:rFonts w:ascii="Times New Roman" w:hAnsi="Times New Roman" w:cs="Times New Roman"/>
          <w:b/>
          <w:sz w:val="20"/>
          <w:szCs w:val="20"/>
        </w:rPr>
      </w:pPr>
      <w:r w:rsidRPr="00666361">
        <w:rPr>
          <w:rFonts w:ascii="Times New Roman" w:hAnsi="Times New Roman" w:cs="Times New Roman"/>
          <w:b/>
          <w:sz w:val="20"/>
          <w:szCs w:val="20"/>
        </w:rPr>
        <w:t>The synchronized statement</w:t>
      </w:r>
    </w:p>
    <w:p w14:paraId="1DA3E9FE" w14:textId="1499E207" w:rsidR="00D01D86" w:rsidRPr="002F015A" w:rsidRDefault="001178B1" w:rsidP="00666361">
      <w:pPr>
        <w:spacing w:before="120"/>
        <w:ind w:firstLine="288"/>
        <w:rPr>
          <w:rFonts w:ascii="Times New Roman" w:hAnsi="Times New Roman" w:cs="Times New Roman"/>
          <w:sz w:val="20"/>
          <w:szCs w:val="20"/>
        </w:rPr>
      </w:pPr>
      <w:r>
        <w:rPr>
          <w:rFonts w:ascii="Times New Roman" w:hAnsi="Times New Roman" w:cs="Times New Roman"/>
          <w:sz w:val="20"/>
          <w:szCs w:val="20"/>
        </w:rPr>
        <w:t>Java k</w:t>
      </w:r>
      <w:r w:rsidR="00D01D86">
        <w:rPr>
          <w:rFonts w:ascii="Times New Roman" w:hAnsi="Times New Roman" w:cs="Times New Roman"/>
          <w:sz w:val="20"/>
          <w:szCs w:val="20"/>
        </w:rPr>
        <w:t xml:space="preserve">eyword </w:t>
      </w:r>
      <w:r w:rsidR="00D01D86" w:rsidRPr="00AE2798">
        <w:rPr>
          <w:rFonts w:ascii="Times New Roman" w:hAnsi="Times New Roman" w:cs="Times New Roman"/>
          <w:b/>
          <w:sz w:val="20"/>
          <w:szCs w:val="20"/>
        </w:rPr>
        <w:t>synchronized</w:t>
      </w:r>
      <w:r w:rsidR="00D01D86">
        <w:rPr>
          <w:rFonts w:ascii="Times New Roman" w:hAnsi="Times New Roman" w:cs="Times New Roman"/>
          <w:sz w:val="20"/>
          <w:szCs w:val="20"/>
        </w:rPr>
        <w:t xml:space="preserve"> is u</w:t>
      </w:r>
      <w:r>
        <w:rPr>
          <w:rFonts w:ascii="Times New Roman" w:hAnsi="Times New Roman" w:cs="Times New Roman"/>
          <w:sz w:val="20"/>
          <w:szCs w:val="20"/>
        </w:rPr>
        <w:t>sed to implement this process</w:t>
      </w:r>
      <w:r w:rsidR="00D01D86">
        <w:rPr>
          <w:rFonts w:ascii="Times New Roman" w:hAnsi="Times New Roman" w:cs="Times New Roman"/>
          <w:sz w:val="20"/>
          <w:szCs w:val="20"/>
        </w:rPr>
        <w:t xml:space="preserve">. </w:t>
      </w:r>
      <w:r w:rsidR="002F015A">
        <w:rPr>
          <w:rFonts w:ascii="Times New Roman" w:hAnsi="Times New Roman" w:cs="Times New Roman"/>
          <w:sz w:val="20"/>
          <w:szCs w:val="20"/>
        </w:rPr>
        <w:t xml:space="preserve">Suppose </w:t>
      </w:r>
      <w:r w:rsidR="002F015A" w:rsidRPr="00AE2798">
        <w:rPr>
          <w:rFonts w:ascii="Courier New" w:hAnsi="Courier New" w:cs="Courier New"/>
          <w:sz w:val="20"/>
          <w:szCs w:val="20"/>
        </w:rPr>
        <w:t>business</w:t>
      </w:r>
      <w:r w:rsidR="002F015A">
        <w:rPr>
          <w:rFonts w:ascii="Times New Roman" w:hAnsi="Times New Roman" w:cs="Times New Roman"/>
          <w:sz w:val="20"/>
          <w:szCs w:val="20"/>
        </w:rPr>
        <w:t xml:space="preserve"> is what one does inside object </w:t>
      </w:r>
      <w:r w:rsidR="002F015A" w:rsidRPr="00AE2798">
        <w:rPr>
          <w:rFonts w:ascii="Courier New" w:hAnsi="Courier New" w:cs="Courier New"/>
          <w:sz w:val="18"/>
          <w:szCs w:val="18"/>
        </w:rPr>
        <w:t>outhouse</w:t>
      </w:r>
      <w:r w:rsidR="002F015A">
        <w:rPr>
          <w:rFonts w:ascii="Times New Roman" w:hAnsi="Times New Roman" w:cs="Times New Roman"/>
          <w:sz w:val="20"/>
          <w:szCs w:val="20"/>
        </w:rPr>
        <w:t>. Then, the statement</w:t>
      </w:r>
    </w:p>
    <w:p w14:paraId="345485AC" w14:textId="65DF3E54" w:rsidR="00D01D86" w:rsidRPr="002F015A" w:rsidRDefault="002F015A" w:rsidP="00666361">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 </w:t>
      </w:r>
      <w:r w:rsidR="00C363D6">
        <w:rPr>
          <w:rFonts w:ascii="Times New Roman" w:hAnsi="Times New Roman" w:cs="Times New Roman"/>
          <w:sz w:val="20"/>
          <w:szCs w:val="20"/>
        </w:rPr>
        <w:tab/>
      </w:r>
      <w:r w:rsidR="00B17560">
        <w:rPr>
          <w:rFonts w:ascii="Times New Roman" w:hAnsi="Times New Roman" w:cs="Times New Roman"/>
          <w:b/>
          <w:sz w:val="20"/>
          <w:szCs w:val="20"/>
        </w:rPr>
        <w:t>s</w:t>
      </w:r>
      <w:r w:rsidRPr="002F015A">
        <w:rPr>
          <w:rFonts w:ascii="Times New Roman" w:hAnsi="Times New Roman" w:cs="Times New Roman"/>
          <w:b/>
          <w:sz w:val="20"/>
          <w:szCs w:val="20"/>
        </w:rPr>
        <w:t>ynchronized</w:t>
      </w:r>
      <w:r w:rsidR="00AC60D5">
        <w:rPr>
          <w:rFonts w:ascii="Times New Roman" w:hAnsi="Times New Roman" w:cs="Times New Roman"/>
          <w:b/>
          <w:sz w:val="20"/>
          <w:szCs w:val="20"/>
        </w:rPr>
        <w:t xml:space="preserve"> </w:t>
      </w:r>
      <w:r>
        <w:rPr>
          <w:rFonts w:ascii="Times New Roman" w:hAnsi="Times New Roman" w:cs="Times New Roman"/>
          <w:sz w:val="20"/>
          <w:szCs w:val="20"/>
        </w:rPr>
        <w:t>(</w:t>
      </w:r>
      <w:r w:rsidR="00AE2798" w:rsidRPr="00AE2798">
        <w:rPr>
          <w:rFonts w:ascii="Courier New" w:hAnsi="Courier New" w:cs="Courier New"/>
          <w:sz w:val="18"/>
          <w:szCs w:val="18"/>
        </w:rPr>
        <w:t>outhouse</w:t>
      </w:r>
      <w:r>
        <w:rPr>
          <w:rFonts w:ascii="Times New Roman" w:hAnsi="Times New Roman" w:cs="Times New Roman"/>
          <w:sz w:val="20"/>
          <w:szCs w:val="20"/>
        </w:rPr>
        <w:t xml:space="preserve">) </w:t>
      </w:r>
      <w:proofErr w:type="gramStart"/>
      <w:r>
        <w:rPr>
          <w:rFonts w:ascii="Times New Roman" w:hAnsi="Times New Roman" w:cs="Times New Roman"/>
          <w:sz w:val="20"/>
          <w:szCs w:val="20"/>
        </w:rPr>
        <w:t xml:space="preserve">{ </w:t>
      </w:r>
      <w:r w:rsidR="00AE2798" w:rsidRPr="00AE2798">
        <w:rPr>
          <w:rFonts w:ascii="Courier New" w:hAnsi="Courier New" w:cs="Courier New"/>
          <w:sz w:val="20"/>
          <w:szCs w:val="20"/>
        </w:rPr>
        <w:t>business</w:t>
      </w:r>
      <w:proofErr w:type="gramEnd"/>
      <w:r w:rsidR="00AE2798">
        <w:rPr>
          <w:rFonts w:ascii="Times New Roman" w:hAnsi="Times New Roman" w:cs="Times New Roman"/>
          <w:sz w:val="20"/>
          <w:szCs w:val="20"/>
        </w:rPr>
        <w:t xml:space="preserve"> </w:t>
      </w:r>
      <w:r>
        <w:rPr>
          <w:rFonts w:ascii="Times New Roman" w:hAnsi="Times New Roman" w:cs="Times New Roman"/>
          <w:sz w:val="20"/>
          <w:szCs w:val="20"/>
        </w:rPr>
        <w:t>}</w:t>
      </w:r>
    </w:p>
    <w:p w14:paraId="2998ED81" w14:textId="4C3AE80B" w:rsidR="00D01D86" w:rsidRPr="002F015A" w:rsidRDefault="002F015A" w:rsidP="002F015A">
      <w:pPr>
        <w:spacing w:before="120"/>
        <w:rPr>
          <w:rFonts w:ascii="Times New Roman" w:hAnsi="Times New Roman" w:cs="Times New Roman"/>
          <w:sz w:val="20"/>
          <w:szCs w:val="20"/>
        </w:rPr>
      </w:pPr>
      <w:r>
        <w:rPr>
          <w:rFonts w:ascii="Times New Roman" w:hAnsi="Times New Roman" w:cs="Times New Roman"/>
          <w:sz w:val="20"/>
          <w:szCs w:val="20"/>
        </w:rPr>
        <w:t xml:space="preserve">is executed exactly as discussed above: </w:t>
      </w:r>
      <w:r w:rsidR="002E1D11">
        <w:rPr>
          <w:rFonts w:ascii="Times New Roman" w:hAnsi="Times New Roman" w:cs="Times New Roman"/>
          <w:sz w:val="20"/>
          <w:szCs w:val="20"/>
        </w:rPr>
        <w:t>Wait until</w:t>
      </w:r>
      <w:r w:rsidR="00466056">
        <w:rPr>
          <w:rFonts w:ascii="Times New Roman" w:hAnsi="Times New Roman" w:cs="Times New Roman"/>
          <w:sz w:val="20"/>
          <w:szCs w:val="20"/>
        </w:rPr>
        <w:t xml:space="preserve"> the</w:t>
      </w:r>
      <w:r w:rsidR="00A61D13">
        <w:rPr>
          <w:rFonts w:ascii="Times New Roman" w:hAnsi="Times New Roman" w:cs="Times New Roman"/>
          <w:sz w:val="20"/>
          <w:szCs w:val="20"/>
        </w:rPr>
        <w:t xml:space="preserve"> door of </w:t>
      </w:r>
      <w:r>
        <w:rPr>
          <w:rFonts w:ascii="Times New Roman" w:hAnsi="Times New Roman" w:cs="Times New Roman"/>
          <w:sz w:val="20"/>
          <w:szCs w:val="20"/>
        </w:rPr>
        <w:t xml:space="preserve">object </w:t>
      </w:r>
      <w:r w:rsidR="00AE2798" w:rsidRPr="00AE2798">
        <w:rPr>
          <w:rFonts w:ascii="Courier New" w:hAnsi="Courier New" w:cs="Courier New"/>
          <w:sz w:val="18"/>
          <w:szCs w:val="18"/>
        </w:rPr>
        <w:t>outhouse</w:t>
      </w:r>
      <w:r w:rsidR="00466056">
        <w:rPr>
          <w:rFonts w:ascii="Times New Roman" w:hAnsi="Times New Roman" w:cs="Times New Roman"/>
          <w:sz w:val="20"/>
          <w:szCs w:val="20"/>
        </w:rPr>
        <w:t xml:space="preserve"> is open,</w:t>
      </w:r>
      <w:r>
        <w:rPr>
          <w:rFonts w:ascii="Times New Roman" w:hAnsi="Times New Roman" w:cs="Times New Roman"/>
          <w:sz w:val="20"/>
          <w:szCs w:val="20"/>
        </w:rPr>
        <w:t xml:space="preserve"> </w:t>
      </w:r>
      <w:r w:rsidR="00A61D13">
        <w:rPr>
          <w:rFonts w:ascii="Times New Roman" w:hAnsi="Times New Roman" w:cs="Times New Roman"/>
          <w:sz w:val="20"/>
          <w:szCs w:val="20"/>
        </w:rPr>
        <w:t xml:space="preserve">go inside, </w:t>
      </w:r>
      <w:r>
        <w:rPr>
          <w:rFonts w:ascii="Times New Roman" w:hAnsi="Times New Roman" w:cs="Times New Roman"/>
          <w:sz w:val="20"/>
          <w:szCs w:val="20"/>
        </w:rPr>
        <w:t>loc</w:t>
      </w:r>
      <w:r w:rsidR="00A61D13">
        <w:rPr>
          <w:rFonts w:ascii="Times New Roman" w:hAnsi="Times New Roman" w:cs="Times New Roman"/>
          <w:sz w:val="20"/>
          <w:szCs w:val="20"/>
        </w:rPr>
        <w:t>k</w:t>
      </w:r>
      <w:r>
        <w:rPr>
          <w:rFonts w:ascii="Times New Roman" w:hAnsi="Times New Roman" w:cs="Times New Roman"/>
          <w:sz w:val="20"/>
          <w:szCs w:val="20"/>
        </w:rPr>
        <w:t xml:space="preserve"> the door, and</w:t>
      </w:r>
      <w:r w:rsidR="00A61D13">
        <w:rPr>
          <w:rFonts w:ascii="Times New Roman" w:hAnsi="Times New Roman" w:cs="Times New Roman"/>
          <w:sz w:val="20"/>
          <w:szCs w:val="20"/>
        </w:rPr>
        <w:t xml:space="preserve"> execute</w:t>
      </w:r>
      <w:r>
        <w:rPr>
          <w:rFonts w:ascii="Times New Roman" w:hAnsi="Times New Roman" w:cs="Times New Roman"/>
          <w:sz w:val="20"/>
          <w:szCs w:val="20"/>
        </w:rPr>
        <w:t xml:space="preserve"> </w:t>
      </w:r>
      <w:r w:rsidR="00AE2798" w:rsidRPr="00AE2798">
        <w:rPr>
          <w:rFonts w:ascii="Courier New" w:hAnsi="Courier New" w:cs="Courier New"/>
          <w:sz w:val="20"/>
          <w:szCs w:val="20"/>
        </w:rPr>
        <w:t>business</w:t>
      </w:r>
      <w:r>
        <w:rPr>
          <w:rFonts w:ascii="Times New Roman" w:hAnsi="Times New Roman" w:cs="Times New Roman"/>
          <w:sz w:val="20"/>
          <w:szCs w:val="20"/>
        </w:rPr>
        <w:t>. Whe</w:t>
      </w:r>
      <w:r w:rsidR="001178B1">
        <w:rPr>
          <w:rFonts w:ascii="Times New Roman" w:hAnsi="Times New Roman" w:cs="Times New Roman"/>
          <w:sz w:val="20"/>
          <w:szCs w:val="20"/>
        </w:rPr>
        <w:t>n execution</w:t>
      </w:r>
      <w:r w:rsidR="00AE2798" w:rsidRPr="00AE2798">
        <w:rPr>
          <w:rFonts w:ascii="Times New Roman" w:hAnsi="Times New Roman" w:cs="Times New Roman"/>
          <w:i/>
          <w:sz w:val="20"/>
          <w:szCs w:val="20"/>
        </w:rPr>
        <w:t xml:space="preserve"> </w:t>
      </w:r>
      <w:r>
        <w:rPr>
          <w:rFonts w:ascii="Times New Roman" w:hAnsi="Times New Roman" w:cs="Times New Roman"/>
          <w:sz w:val="20"/>
          <w:szCs w:val="20"/>
        </w:rPr>
        <w:t>is</w:t>
      </w:r>
      <w:r w:rsidR="00A61D13">
        <w:rPr>
          <w:rFonts w:ascii="Times New Roman" w:hAnsi="Times New Roman" w:cs="Times New Roman"/>
          <w:sz w:val="20"/>
          <w:szCs w:val="20"/>
        </w:rPr>
        <w:t xml:space="preserve"> complete, </w:t>
      </w:r>
      <w:r w:rsidR="00466056">
        <w:rPr>
          <w:rFonts w:ascii="Times New Roman" w:hAnsi="Times New Roman" w:cs="Times New Roman"/>
          <w:sz w:val="20"/>
          <w:szCs w:val="20"/>
        </w:rPr>
        <w:t>unlock the door and come out.</w:t>
      </w:r>
    </w:p>
    <w:p w14:paraId="7DD94CD3" w14:textId="68708A92" w:rsidR="0074517E" w:rsidRDefault="0074517E" w:rsidP="0074517E">
      <w:pPr>
        <w:spacing w:before="120"/>
        <w:ind w:firstLine="288"/>
        <w:rPr>
          <w:rFonts w:ascii="Times New Roman" w:hAnsi="Times New Roman" w:cs="Times New Roman"/>
          <w:sz w:val="20"/>
          <w:szCs w:val="20"/>
        </w:rPr>
      </w:pPr>
      <w:r>
        <w:rPr>
          <w:rFonts w:ascii="Times New Roman" w:hAnsi="Times New Roman" w:cs="Times New Roman"/>
          <w:sz w:val="20"/>
          <w:szCs w:val="20"/>
        </w:rPr>
        <w:t>Synchronizing on a primitive value is not p</w:t>
      </w:r>
      <w:r w:rsidR="002F015A">
        <w:rPr>
          <w:rFonts w:ascii="Times New Roman" w:hAnsi="Times New Roman" w:cs="Times New Roman"/>
          <w:sz w:val="20"/>
          <w:szCs w:val="20"/>
        </w:rPr>
        <w:t>ossible; it has to be an object</w:t>
      </w:r>
      <w:r w:rsidR="001B0CEA">
        <w:rPr>
          <w:rFonts w:ascii="Times New Roman" w:hAnsi="Times New Roman" w:cs="Times New Roman"/>
          <w:sz w:val="20"/>
          <w:szCs w:val="20"/>
        </w:rPr>
        <w:t xml:space="preserve"> (i.e. a pointer to an object)</w:t>
      </w:r>
    </w:p>
    <w:p w14:paraId="797A62AD" w14:textId="3C7F52D4" w:rsidR="00666361" w:rsidRDefault="009C3100" w:rsidP="00666361">
      <w:pPr>
        <w:spacing w:before="240"/>
        <w:rPr>
          <w:rFonts w:ascii="Times New Roman" w:hAnsi="Times New Roman" w:cs="Times New Roman"/>
          <w:sz w:val="20"/>
          <w:szCs w:val="20"/>
        </w:rPr>
      </w:pPr>
      <w:r>
        <w:rPr>
          <w:rFonts w:ascii="Times New Roman" w:hAnsi="Times New Roman" w:cs="Times New Roman"/>
          <w:b/>
          <w:sz w:val="20"/>
          <w:szCs w:val="20"/>
        </w:rPr>
        <w:t>An example of the use of synchronized</w:t>
      </w:r>
    </w:p>
    <w:p w14:paraId="1418EACF" w14:textId="429D4A59" w:rsidR="00EE4E18" w:rsidRDefault="00A61D13" w:rsidP="00AE2798">
      <w:pPr>
        <w:spacing w:before="120"/>
        <w:ind w:firstLine="288"/>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44928" behindDoc="0" locked="0" layoutInCell="1" allowOverlap="1" wp14:anchorId="2F4B6AF7" wp14:editId="3B643E09">
                <wp:simplePos x="0" y="0"/>
                <wp:positionH relativeFrom="column">
                  <wp:posOffset>4909820</wp:posOffset>
                </wp:positionH>
                <wp:positionV relativeFrom="paragraph">
                  <wp:posOffset>15240</wp:posOffset>
                </wp:positionV>
                <wp:extent cx="1031240" cy="567055"/>
                <wp:effectExtent l="0" t="0" r="10160" b="17145"/>
                <wp:wrapSquare wrapText="bothSides"/>
                <wp:docPr id="2" name="Text Box 2"/>
                <wp:cNvGraphicFramePr/>
                <a:graphic xmlns:a="http://schemas.openxmlformats.org/drawingml/2006/main">
                  <a:graphicData uri="http://schemas.microsoft.com/office/word/2010/wordprocessingShape">
                    <wps:wsp>
                      <wps:cNvSpPr txBox="1"/>
                      <wps:spPr>
                        <a:xfrm>
                          <a:off x="0" y="0"/>
                          <a:ext cx="1031240" cy="56705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0938A4" w14:textId="77777777" w:rsidR="00EE4E18" w:rsidRDefault="00EE4E18" w:rsidP="00EE4E18">
                            <w:pPr>
                              <w:rPr>
                                <w:rFonts w:ascii="Times New Roman" w:hAnsi="Times New Roman" w:cs="Times New Roman"/>
                                <w:sz w:val="20"/>
                                <w:szCs w:val="20"/>
                              </w:rPr>
                            </w:pPr>
                            <w:r w:rsidRPr="00DA446A">
                              <w:rPr>
                                <w:rFonts w:ascii="Times New Roman" w:hAnsi="Times New Roman" w:cs="Times New Roman"/>
                                <w:sz w:val="20"/>
                                <w:szCs w:val="20"/>
                              </w:rPr>
                              <w:t>p</w:t>
                            </w:r>
                            <w:r>
                              <w:rPr>
                                <w:rFonts w:ascii="Times New Roman" w:hAnsi="Times New Roman" w:cs="Times New Roman"/>
                                <w:sz w:val="20"/>
                                <w:szCs w:val="20"/>
                              </w:rPr>
                              <w:t xml:space="preserve">ublic </w:t>
                            </w:r>
                            <w:r w:rsidRPr="00DA446A">
                              <w:rPr>
                                <w:rFonts w:ascii="Times New Roman" w:hAnsi="Times New Roman" w:cs="Times New Roman"/>
                                <w:sz w:val="20"/>
                                <w:szCs w:val="20"/>
                              </w:rPr>
                              <w:t>class X {</w:t>
                            </w:r>
                          </w:p>
                          <w:p w14:paraId="5BCEDB12" w14:textId="69DA7AEC" w:rsidR="00EE4E18" w:rsidRDefault="00EE4E18" w:rsidP="00EE4E18">
                            <w:pPr>
                              <w:rPr>
                                <w:rFonts w:ascii="Times New Roman" w:hAnsi="Times New Roman" w:cs="Times New Roman"/>
                                <w:sz w:val="20"/>
                                <w:szCs w:val="20"/>
                              </w:rPr>
                            </w:pPr>
                            <w:r>
                              <w:rPr>
                                <w:rFonts w:ascii="Times New Roman" w:hAnsi="Times New Roman" w:cs="Times New Roman"/>
                                <w:sz w:val="20"/>
                                <w:szCs w:val="20"/>
                              </w:rPr>
                              <w:t xml:space="preserve">    public </w:t>
                            </w:r>
                            <w:proofErr w:type="spellStart"/>
                            <w:r>
                              <w:rPr>
                                <w:rFonts w:ascii="Times New Roman" w:hAnsi="Times New Roman" w:cs="Times New Roman"/>
                                <w:sz w:val="20"/>
                                <w:szCs w:val="20"/>
                              </w:rPr>
                              <w:t>int</w:t>
                            </w:r>
                            <w:proofErr w:type="spellEnd"/>
                            <w:r>
                              <w:rPr>
                                <w:rFonts w:ascii="Times New Roman" w:hAnsi="Times New Roman" w:cs="Times New Roman"/>
                                <w:sz w:val="20"/>
                                <w:szCs w:val="20"/>
                              </w:rPr>
                              <w:t xml:space="preserve"> x</w:t>
                            </w:r>
                            <w:r w:rsidRPr="00DA446A">
                              <w:rPr>
                                <w:rFonts w:ascii="Times New Roman" w:hAnsi="Times New Roman" w:cs="Times New Roman"/>
                                <w:sz w:val="20"/>
                                <w:szCs w:val="20"/>
                              </w:rPr>
                              <w:t>;</w:t>
                            </w:r>
                          </w:p>
                          <w:p w14:paraId="29B7262B" w14:textId="77777777" w:rsidR="00EE4E18" w:rsidRDefault="00EE4E18" w:rsidP="00EE4E18">
                            <w:pPr>
                              <w:rPr>
                                <w:rFonts w:ascii="Times New Roman" w:hAnsi="Times New Roman" w:cs="Times New Roman"/>
                                <w:sz w:val="20"/>
                                <w:szCs w:val="20"/>
                              </w:rPr>
                            </w:pPr>
                            <w:r w:rsidRPr="00DA446A">
                              <w:rPr>
                                <w:rFonts w:ascii="Times New Roman" w:hAnsi="Times New Roman" w:cs="Times New Roman"/>
                                <w:sz w:val="20"/>
                                <w:szCs w:val="20"/>
                              </w:rPr>
                              <w:t>}</w:t>
                            </w:r>
                          </w:p>
                          <w:p w14:paraId="0E1FADB6" w14:textId="77777777" w:rsidR="001B76FC" w:rsidRPr="00636B42" w:rsidRDefault="001B76FC" w:rsidP="00121EC6">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4B6AF7" id="_x0000_t202" coordsize="21600,21600" o:spt="202" path="m,l,21600r21600,l21600,xe">
                <v:stroke joinstyle="miter"/>
                <v:path gradientshapeok="t" o:connecttype="rect"/>
              </v:shapetype>
              <v:shape id="Text Box 2" o:spid="_x0000_s1026" type="#_x0000_t202" style="position:absolute;left:0;text-align:left;margin-left:386.6pt;margin-top:1.2pt;width:81.2pt;height:44.6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" filled="f" strokecolor="black [3213]">
                <v:textbox>
                  <w:txbxContent>
                    <w:p w14:paraId="6B0938A4" w14:textId="77777777" w:rsidR="00EE4E18" w:rsidRDefault="00EE4E18" w:rsidP="00EE4E18">
                      <w:pPr>
                        <w:rPr>
                          <w:rFonts w:ascii="Times New Roman" w:hAnsi="Times New Roman" w:cs="Times New Roman"/>
                          <w:sz w:val="20"/>
                          <w:szCs w:val="20"/>
                        </w:rPr>
                      </w:pPr>
                      <w:r w:rsidRPr="00DA446A">
                        <w:rPr>
                          <w:rFonts w:ascii="Times New Roman" w:hAnsi="Times New Roman" w:cs="Times New Roman"/>
                          <w:sz w:val="20"/>
                          <w:szCs w:val="20"/>
                        </w:rPr>
                        <w:t>p</w:t>
                      </w:r>
                      <w:r>
                        <w:rPr>
                          <w:rFonts w:ascii="Times New Roman" w:hAnsi="Times New Roman" w:cs="Times New Roman"/>
                          <w:sz w:val="20"/>
                          <w:szCs w:val="20"/>
                        </w:rPr>
                        <w:t xml:space="preserve">ublic </w:t>
                      </w:r>
                      <w:r w:rsidRPr="00DA446A">
                        <w:rPr>
                          <w:rFonts w:ascii="Times New Roman" w:hAnsi="Times New Roman" w:cs="Times New Roman"/>
                          <w:sz w:val="20"/>
                          <w:szCs w:val="20"/>
                        </w:rPr>
                        <w:t>class X {</w:t>
                      </w:r>
                    </w:p>
                    <w:p w14:paraId="5BCEDB12" w14:textId="69DA7AEC" w:rsidR="00EE4E18" w:rsidRDefault="00EE4E18" w:rsidP="00EE4E18">
                      <w:pPr>
                        <w:rPr>
                          <w:rFonts w:ascii="Times New Roman" w:hAnsi="Times New Roman" w:cs="Times New Roman"/>
                          <w:sz w:val="20"/>
                          <w:szCs w:val="20"/>
                        </w:rPr>
                      </w:pPr>
                      <w:r>
                        <w:rPr>
                          <w:rFonts w:ascii="Times New Roman" w:hAnsi="Times New Roman" w:cs="Times New Roman"/>
                          <w:sz w:val="20"/>
                          <w:szCs w:val="20"/>
                        </w:rPr>
                        <w:t xml:space="preserve">    public </w:t>
                      </w:r>
                      <w:proofErr w:type="spellStart"/>
                      <w:r>
                        <w:rPr>
                          <w:rFonts w:ascii="Times New Roman" w:hAnsi="Times New Roman" w:cs="Times New Roman"/>
                          <w:sz w:val="20"/>
                          <w:szCs w:val="20"/>
                        </w:rPr>
                        <w:t>int</w:t>
                      </w:r>
                      <w:proofErr w:type="spellEnd"/>
                      <w:r>
                        <w:rPr>
                          <w:rFonts w:ascii="Times New Roman" w:hAnsi="Times New Roman" w:cs="Times New Roman"/>
                          <w:sz w:val="20"/>
                          <w:szCs w:val="20"/>
                        </w:rPr>
                        <w:t xml:space="preserve"> x</w:t>
                      </w:r>
                      <w:r w:rsidRPr="00DA446A">
                        <w:rPr>
                          <w:rFonts w:ascii="Times New Roman" w:hAnsi="Times New Roman" w:cs="Times New Roman"/>
                          <w:sz w:val="20"/>
                          <w:szCs w:val="20"/>
                        </w:rPr>
                        <w:t>;</w:t>
                      </w:r>
                    </w:p>
                    <w:p w14:paraId="29B7262B" w14:textId="77777777" w:rsidR="00EE4E18" w:rsidRDefault="00EE4E18" w:rsidP="00EE4E18">
                      <w:pPr>
                        <w:rPr>
                          <w:rFonts w:ascii="Times New Roman" w:hAnsi="Times New Roman" w:cs="Times New Roman"/>
                          <w:sz w:val="20"/>
                          <w:szCs w:val="20"/>
                        </w:rPr>
                      </w:pPr>
                      <w:r w:rsidRPr="00DA446A">
                        <w:rPr>
                          <w:rFonts w:ascii="Times New Roman" w:hAnsi="Times New Roman" w:cs="Times New Roman"/>
                          <w:sz w:val="20"/>
                          <w:szCs w:val="20"/>
                        </w:rPr>
                        <w:t>}</w:t>
                      </w:r>
                    </w:p>
                    <w:p w14:paraId="0E1FADB6" w14:textId="77777777" w:rsidR="001B76FC" w:rsidRPr="00636B42" w:rsidRDefault="001B76FC" w:rsidP="00121EC6">
                      <w:pPr>
                        <w:rPr>
                          <w:rFonts w:ascii="Times New Roman" w:hAnsi="Times New Roman" w:cs="Times New Roman"/>
                          <w:sz w:val="20"/>
                          <w:szCs w:val="20"/>
                        </w:rPr>
                      </w:pPr>
                    </w:p>
                  </w:txbxContent>
                </v:textbox>
                <w10:wrap type="square"/>
              </v:shape>
            </w:pict>
          </mc:Fallback>
        </mc:AlternateContent>
      </w:r>
      <w:r w:rsidR="009C3100">
        <w:rPr>
          <w:rFonts w:ascii="Times New Roman" w:hAnsi="Times New Roman" w:cs="Times New Roman"/>
          <w:sz w:val="20"/>
          <w:szCs w:val="20"/>
        </w:rPr>
        <w:t>C</w:t>
      </w:r>
      <w:r w:rsidR="00EE4E18">
        <w:rPr>
          <w:rFonts w:ascii="Times New Roman" w:hAnsi="Times New Roman" w:cs="Times New Roman"/>
          <w:sz w:val="20"/>
          <w:szCs w:val="20"/>
        </w:rPr>
        <w:t xml:space="preserve">lass </w:t>
      </w:r>
      <w:r w:rsidR="00EE4E18" w:rsidRPr="00AE2798">
        <w:rPr>
          <w:rFonts w:ascii="Courier New" w:hAnsi="Courier New" w:cs="Courier New"/>
          <w:sz w:val="18"/>
          <w:szCs w:val="18"/>
        </w:rPr>
        <w:t>X</w:t>
      </w:r>
      <w:r w:rsidR="009C3100">
        <w:rPr>
          <w:rFonts w:ascii="Times New Roman" w:hAnsi="Times New Roman" w:cs="Times New Roman"/>
          <w:sz w:val="20"/>
          <w:szCs w:val="20"/>
        </w:rPr>
        <w:t xml:space="preserve"> to the right is used to wrap</w:t>
      </w:r>
      <w:r w:rsidR="00EE4E18">
        <w:rPr>
          <w:rFonts w:ascii="Times New Roman" w:hAnsi="Times New Roman" w:cs="Times New Roman"/>
          <w:sz w:val="20"/>
          <w:szCs w:val="20"/>
        </w:rPr>
        <w:t xml:space="preserve"> an </w:t>
      </w:r>
      <w:proofErr w:type="spellStart"/>
      <w:r w:rsidR="00EE4E18" w:rsidRPr="00AE2798">
        <w:rPr>
          <w:rFonts w:ascii="Times New Roman" w:hAnsi="Times New Roman" w:cs="Times New Roman"/>
          <w:b/>
          <w:sz w:val="20"/>
          <w:szCs w:val="20"/>
        </w:rPr>
        <w:t>int</w:t>
      </w:r>
      <w:proofErr w:type="spellEnd"/>
      <w:r w:rsidR="00EE4E18">
        <w:rPr>
          <w:rFonts w:ascii="Times New Roman" w:hAnsi="Times New Roman" w:cs="Times New Roman"/>
          <w:sz w:val="20"/>
          <w:szCs w:val="20"/>
        </w:rPr>
        <w:t xml:space="preserve"> variable </w:t>
      </w:r>
      <w:r w:rsidR="00EE4E18" w:rsidRPr="00AE2798">
        <w:rPr>
          <w:rFonts w:ascii="Courier New" w:hAnsi="Courier New" w:cs="Courier New"/>
          <w:sz w:val="18"/>
          <w:szCs w:val="18"/>
        </w:rPr>
        <w:t>x</w:t>
      </w:r>
      <w:r w:rsidR="00EE4E18">
        <w:rPr>
          <w:rFonts w:ascii="Times New Roman" w:hAnsi="Times New Roman" w:cs="Times New Roman"/>
          <w:sz w:val="20"/>
          <w:szCs w:val="20"/>
        </w:rPr>
        <w:t>, which is initially 0.</w:t>
      </w:r>
      <w:r w:rsidR="00AE2798">
        <w:rPr>
          <w:rFonts w:ascii="Times New Roman" w:hAnsi="Times New Roman" w:cs="Times New Roman"/>
          <w:sz w:val="20"/>
          <w:szCs w:val="20"/>
        </w:rPr>
        <w:t xml:space="preserve"> </w:t>
      </w:r>
      <w:r w:rsidR="00FF001B">
        <w:rPr>
          <w:rFonts w:ascii="Times New Roman" w:hAnsi="Times New Roman" w:cs="Times New Roman"/>
          <w:sz w:val="20"/>
          <w:szCs w:val="20"/>
        </w:rPr>
        <w:t>We can</w:t>
      </w:r>
      <w:r w:rsidR="00520632">
        <w:rPr>
          <w:rFonts w:ascii="Times New Roman" w:hAnsi="Times New Roman" w:cs="Times New Roman"/>
          <w:sz w:val="20"/>
          <w:szCs w:val="20"/>
        </w:rPr>
        <w:t xml:space="preserve"> create instance </w:t>
      </w:r>
      <w:r w:rsidR="001178B1" w:rsidRPr="00AE2798">
        <w:rPr>
          <w:rFonts w:ascii="Courier New" w:hAnsi="Courier New" w:cs="Courier New"/>
          <w:sz w:val="18"/>
          <w:szCs w:val="18"/>
        </w:rPr>
        <w:t>wrapper</w:t>
      </w:r>
      <w:r w:rsidR="001178B1">
        <w:rPr>
          <w:rFonts w:ascii="Times New Roman" w:hAnsi="Times New Roman" w:cs="Times New Roman"/>
          <w:sz w:val="20"/>
          <w:szCs w:val="20"/>
        </w:rPr>
        <w:t xml:space="preserve"> </w:t>
      </w:r>
      <w:r w:rsidR="00EE4E18">
        <w:rPr>
          <w:rFonts w:ascii="Times New Roman" w:hAnsi="Times New Roman" w:cs="Times New Roman"/>
          <w:sz w:val="20"/>
          <w:szCs w:val="20"/>
        </w:rPr>
        <w:t xml:space="preserve">of </w:t>
      </w:r>
      <w:r w:rsidR="00AE2798" w:rsidRPr="00AE2798">
        <w:rPr>
          <w:rFonts w:ascii="Courier New" w:hAnsi="Courier New" w:cs="Courier New"/>
          <w:sz w:val="18"/>
          <w:szCs w:val="18"/>
        </w:rPr>
        <w:t>X</w:t>
      </w:r>
      <w:r w:rsidR="00EE4E18">
        <w:rPr>
          <w:rFonts w:ascii="Times New Roman" w:hAnsi="Times New Roman" w:cs="Times New Roman"/>
          <w:sz w:val="20"/>
          <w:szCs w:val="20"/>
        </w:rPr>
        <w:t xml:space="preserve"> using</w:t>
      </w:r>
    </w:p>
    <w:p w14:paraId="63AC8894" w14:textId="65C93EE7" w:rsidR="00EE4E18" w:rsidRDefault="00EE4E18" w:rsidP="00EE4E18">
      <w:pPr>
        <w:spacing w:before="120"/>
        <w:ind w:firstLine="288"/>
        <w:rPr>
          <w:rFonts w:ascii="Times New Roman" w:hAnsi="Times New Roman" w:cs="Times New Roman"/>
          <w:sz w:val="20"/>
          <w:szCs w:val="20"/>
        </w:rPr>
      </w:pPr>
      <w:r>
        <w:rPr>
          <w:rFonts w:ascii="Times New Roman" w:hAnsi="Times New Roman" w:cs="Times New Roman"/>
          <w:sz w:val="20"/>
          <w:szCs w:val="20"/>
        </w:rPr>
        <w:tab/>
      </w:r>
      <w:proofErr w:type="gramStart"/>
      <w:r w:rsidR="00AE2798" w:rsidRPr="00AE2798">
        <w:rPr>
          <w:rFonts w:ascii="Courier New" w:hAnsi="Courier New" w:cs="Courier New"/>
          <w:sz w:val="18"/>
          <w:szCs w:val="18"/>
        </w:rPr>
        <w:t>X</w:t>
      </w:r>
      <w:r>
        <w:rPr>
          <w:rFonts w:ascii="Times New Roman" w:hAnsi="Times New Roman" w:cs="Times New Roman"/>
          <w:sz w:val="20"/>
          <w:szCs w:val="20"/>
        </w:rPr>
        <w:t xml:space="preserve">  </w:t>
      </w:r>
      <w:r w:rsidR="00520632" w:rsidRPr="00AE2798">
        <w:rPr>
          <w:rFonts w:ascii="Courier New" w:hAnsi="Courier New" w:cs="Courier New"/>
          <w:sz w:val="18"/>
          <w:szCs w:val="18"/>
        </w:rPr>
        <w:t>w</w:t>
      </w:r>
      <w:r w:rsidRPr="00AE2798">
        <w:rPr>
          <w:rFonts w:ascii="Courier New" w:hAnsi="Courier New" w:cs="Courier New"/>
          <w:sz w:val="18"/>
          <w:szCs w:val="18"/>
        </w:rPr>
        <w:t>rapper</w:t>
      </w:r>
      <w:proofErr w:type="gramEnd"/>
      <w:r>
        <w:rPr>
          <w:rFonts w:ascii="Times New Roman" w:hAnsi="Times New Roman" w:cs="Times New Roman"/>
          <w:sz w:val="20"/>
          <w:szCs w:val="20"/>
        </w:rPr>
        <w:t>=</w:t>
      </w:r>
      <w:r w:rsidR="006C359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AE2798">
        <w:rPr>
          <w:rFonts w:ascii="Times New Roman" w:hAnsi="Times New Roman" w:cs="Times New Roman"/>
          <w:b/>
          <w:sz w:val="20"/>
          <w:szCs w:val="20"/>
        </w:rPr>
        <w:t>new</w:t>
      </w:r>
      <w:r>
        <w:rPr>
          <w:rFonts w:ascii="Times New Roman" w:hAnsi="Times New Roman" w:cs="Times New Roman"/>
          <w:sz w:val="20"/>
          <w:szCs w:val="20"/>
        </w:rPr>
        <w:t xml:space="preserve"> </w:t>
      </w:r>
      <w:r w:rsidR="00AE2798" w:rsidRPr="00AE2798">
        <w:rPr>
          <w:rFonts w:ascii="Courier New" w:hAnsi="Courier New" w:cs="Courier New"/>
          <w:sz w:val="18"/>
          <w:szCs w:val="18"/>
        </w:rPr>
        <w:t>X</w:t>
      </w:r>
      <w:r>
        <w:rPr>
          <w:rFonts w:ascii="Times New Roman" w:hAnsi="Times New Roman" w:cs="Times New Roman"/>
          <w:sz w:val="20"/>
          <w:szCs w:val="20"/>
        </w:rPr>
        <w:t>();</w:t>
      </w:r>
    </w:p>
    <w:p w14:paraId="138B34E7" w14:textId="6CCFCF35" w:rsidR="00EE4E18" w:rsidRDefault="008A1497" w:rsidP="00B91781">
      <w:pPr>
        <w:spacing w:before="120"/>
        <w:rPr>
          <w:rFonts w:ascii="Times New Roman" w:hAnsi="Times New Roman" w:cs="Times New Roman"/>
          <w:sz w:val="20"/>
          <w:szCs w:val="20"/>
        </w:rPr>
      </w:pPr>
      <w:r>
        <w:rPr>
          <w:rFonts w:ascii="Times New Roman" w:hAnsi="Times New Roman" w:cs="Times New Roman"/>
          <w:sz w:val="20"/>
          <w:szCs w:val="20"/>
        </w:rPr>
        <w:t>S</w:t>
      </w:r>
      <w:r w:rsidR="00EE4E18">
        <w:rPr>
          <w:rFonts w:ascii="Times New Roman" w:hAnsi="Times New Roman" w:cs="Times New Roman"/>
          <w:sz w:val="20"/>
          <w:szCs w:val="20"/>
        </w:rPr>
        <w:t>uppose several dif</w:t>
      </w:r>
      <w:r w:rsidR="00520632">
        <w:rPr>
          <w:rFonts w:ascii="Times New Roman" w:hAnsi="Times New Roman" w:cs="Times New Roman"/>
          <w:sz w:val="20"/>
          <w:szCs w:val="20"/>
        </w:rPr>
        <w:t>ferent threads have access to</w:t>
      </w:r>
      <w:r w:rsidR="001178B1">
        <w:rPr>
          <w:rFonts w:ascii="Times New Roman" w:hAnsi="Times New Roman" w:cs="Times New Roman"/>
          <w:sz w:val="20"/>
          <w:szCs w:val="20"/>
        </w:rPr>
        <w:t xml:space="preserve"> variable</w:t>
      </w:r>
      <w:r w:rsidR="00520632">
        <w:rPr>
          <w:rFonts w:ascii="Times New Roman" w:hAnsi="Times New Roman" w:cs="Times New Roman"/>
          <w:sz w:val="20"/>
          <w:szCs w:val="20"/>
        </w:rPr>
        <w:t xml:space="preserve"> </w:t>
      </w:r>
      <w:r w:rsidR="00AE2798" w:rsidRPr="00AE2798">
        <w:rPr>
          <w:rFonts w:ascii="Courier New" w:hAnsi="Courier New" w:cs="Courier New"/>
          <w:sz w:val="18"/>
          <w:szCs w:val="18"/>
        </w:rPr>
        <w:t>wrapper</w:t>
      </w:r>
      <w:r w:rsidR="00AE2798">
        <w:rPr>
          <w:rFonts w:ascii="Times New Roman" w:hAnsi="Times New Roman" w:cs="Times New Roman"/>
          <w:sz w:val="20"/>
          <w:szCs w:val="20"/>
        </w:rPr>
        <w:t xml:space="preserve"> </w:t>
      </w:r>
      <w:r w:rsidR="00EE4E18">
        <w:rPr>
          <w:rFonts w:ascii="Times New Roman" w:hAnsi="Times New Roman" w:cs="Times New Roman"/>
          <w:sz w:val="20"/>
          <w:szCs w:val="20"/>
        </w:rPr>
        <w:t>and want to cha</w:t>
      </w:r>
      <w:r w:rsidR="00520632">
        <w:rPr>
          <w:rFonts w:ascii="Times New Roman" w:hAnsi="Times New Roman" w:cs="Times New Roman"/>
          <w:sz w:val="20"/>
          <w:szCs w:val="20"/>
        </w:rPr>
        <w:t xml:space="preserve">nge </w:t>
      </w:r>
      <w:proofErr w:type="spellStart"/>
      <w:r w:rsidR="00AE2798" w:rsidRPr="00AE2798">
        <w:rPr>
          <w:rFonts w:ascii="Courier New" w:hAnsi="Courier New" w:cs="Courier New"/>
          <w:sz w:val="18"/>
          <w:szCs w:val="18"/>
        </w:rPr>
        <w:t>wrapper</w:t>
      </w:r>
      <w:r w:rsidR="000A2A08" w:rsidRPr="00AE2798">
        <w:rPr>
          <w:rFonts w:ascii="Courier New" w:hAnsi="Courier New" w:cs="Courier New"/>
          <w:sz w:val="18"/>
          <w:szCs w:val="18"/>
        </w:rPr>
        <w:t>.x</w:t>
      </w:r>
      <w:proofErr w:type="spellEnd"/>
      <w:r w:rsidR="00B17560">
        <w:rPr>
          <w:rFonts w:ascii="Times New Roman" w:hAnsi="Times New Roman" w:cs="Times New Roman"/>
          <w:sz w:val="20"/>
          <w:szCs w:val="20"/>
        </w:rPr>
        <w:t>, perhaps adding 1</w:t>
      </w:r>
      <w:r w:rsidR="00AE2798">
        <w:rPr>
          <w:rFonts w:ascii="Times New Roman" w:hAnsi="Times New Roman" w:cs="Times New Roman"/>
          <w:sz w:val="20"/>
          <w:szCs w:val="20"/>
        </w:rPr>
        <w:t xml:space="preserve"> or </w:t>
      </w:r>
      <w:r w:rsidR="006F72DD">
        <w:rPr>
          <w:rFonts w:ascii="Times New Roman" w:hAnsi="Times New Roman" w:cs="Times New Roman"/>
          <w:sz w:val="20"/>
          <w:szCs w:val="20"/>
        </w:rPr>
        <w:t xml:space="preserve">doubling </w:t>
      </w:r>
      <w:r w:rsidR="006F72DD" w:rsidRPr="00AE2798">
        <w:rPr>
          <w:rFonts w:ascii="Courier New" w:hAnsi="Courier New" w:cs="Courier New"/>
          <w:sz w:val="18"/>
          <w:szCs w:val="18"/>
        </w:rPr>
        <w:t>x</w:t>
      </w:r>
      <w:r w:rsidR="001178B1">
        <w:rPr>
          <w:rFonts w:ascii="Times New Roman" w:hAnsi="Times New Roman" w:cs="Times New Roman"/>
          <w:sz w:val="20"/>
          <w:szCs w:val="20"/>
        </w:rPr>
        <w:t>. These changes</w:t>
      </w:r>
      <w:r w:rsidR="00B17560">
        <w:rPr>
          <w:rFonts w:ascii="Times New Roman" w:hAnsi="Times New Roman" w:cs="Times New Roman"/>
          <w:sz w:val="20"/>
          <w:szCs w:val="20"/>
        </w:rPr>
        <w:t xml:space="preserve"> must be done atomical</w:t>
      </w:r>
      <w:r w:rsidR="00EE4E18">
        <w:rPr>
          <w:rFonts w:ascii="Times New Roman" w:hAnsi="Times New Roman" w:cs="Times New Roman"/>
          <w:sz w:val="20"/>
          <w:szCs w:val="20"/>
        </w:rPr>
        <w:t xml:space="preserve">ly </w:t>
      </w:r>
      <w:r w:rsidR="00AE2798">
        <w:rPr>
          <w:rFonts w:ascii="Times New Roman" w:hAnsi="Times New Roman" w:cs="Times New Roman"/>
          <w:sz w:val="20"/>
          <w:szCs w:val="20"/>
        </w:rPr>
        <w:t>in order to avoid race conditions</w:t>
      </w:r>
      <w:r w:rsidR="00EE4E18">
        <w:rPr>
          <w:rFonts w:ascii="Times New Roman" w:hAnsi="Times New Roman" w:cs="Times New Roman"/>
          <w:sz w:val="20"/>
          <w:szCs w:val="20"/>
        </w:rPr>
        <w:t xml:space="preserve">. So, </w:t>
      </w:r>
      <w:r w:rsidR="006A47CF">
        <w:rPr>
          <w:rFonts w:ascii="Times New Roman" w:hAnsi="Times New Roman" w:cs="Times New Roman"/>
          <w:sz w:val="20"/>
          <w:szCs w:val="20"/>
        </w:rPr>
        <w:t>the operations are</w:t>
      </w:r>
      <w:r w:rsidR="00B17560">
        <w:rPr>
          <w:rFonts w:ascii="Times New Roman" w:hAnsi="Times New Roman" w:cs="Times New Roman"/>
          <w:sz w:val="20"/>
          <w:szCs w:val="20"/>
        </w:rPr>
        <w:t xml:space="preserve"> </w:t>
      </w:r>
      <w:r w:rsidR="006A47CF">
        <w:rPr>
          <w:rFonts w:ascii="Times New Roman" w:hAnsi="Times New Roman" w:cs="Times New Roman"/>
          <w:sz w:val="20"/>
          <w:szCs w:val="20"/>
        </w:rPr>
        <w:t xml:space="preserve">synchronized </w:t>
      </w:r>
      <w:r w:rsidR="00A61D13">
        <w:rPr>
          <w:rFonts w:ascii="Times New Roman" w:hAnsi="Times New Roman" w:cs="Times New Roman"/>
          <w:sz w:val="20"/>
          <w:szCs w:val="20"/>
        </w:rPr>
        <w:t>like this:</w:t>
      </w:r>
      <w:r w:rsidR="005E6291" w:rsidRPr="005E6291">
        <w:rPr>
          <w:noProof/>
        </w:rPr>
        <w:t xml:space="preserve"> </w:t>
      </w:r>
    </w:p>
    <w:p w14:paraId="102FF2FF" w14:textId="0C0065DE" w:rsidR="00EE4E18" w:rsidRDefault="00C043CE" w:rsidP="000A2A08">
      <w:pPr>
        <w:spacing w:before="120"/>
        <w:ind w:firstLine="288"/>
        <w:rPr>
          <w:rFonts w:ascii="Times New Roman" w:hAnsi="Times New Roman" w:cs="Times New Roman"/>
          <w:sz w:val="20"/>
          <w:szCs w:val="20"/>
        </w:rPr>
      </w:pPr>
      <w:r>
        <w:rPr>
          <w:noProof/>
        </w:rPr>
        <w:drawing>
          <wp:anchor distT="0" distB="0" distL="114300" distR="114300" simplePos="0" relativeHeight="251656192" behindDoc="1" locked="0" layoutInCell="1" allowOverlap="1" wp14:anchorId="45025EFB" wp14:editId="5FB69FA5">
            <wp:simplePos x="0" y="0"/>
            <wp:positionH relativeFrom="column">
              <wp:posOffset>4572000</wp:posOffset>
            </wp:positionH>
            <wp:positionV relativeFrom="paragraph">
              <wp:posOffset>-1270</wp:posOffset>
            </wp:positionV>
            <wp:extent cx="1367155" cy="1124585"/>
            <wp:effectExtent l="0" t="0" r="4445" b="5715"/>
            <wp:wrapTight wrapText="left">
              <wp:wrapPolygon edited="0">
                <wp:start x="0" y="0"/>
                <wp:lineTo x="0" y="21466"/>
                <wp:lineTo x="21470" y="21466"/>
                <wp:lineTo x="21470" y="0"/>
                <wp:lineTo x="0" y="0"/>
              </wp:wrapPolygon>
            </wp:wrapTight>
            <wp:docPr id="11" name="Picture 1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stretch>
                      <a:fillRect/>
                    </a:stretch>
                  </pic:blipFill>
                  <pic:spPr>
                    <a:xfrm>
                      <a:off x="0" y="0"/>
                      <a:ext cx="1367155" cy="1124585"/>
                    </a:xfrm>
                    <a:prstGeom prst="rect">
                      <a:avLst/>
                    </a:prstGeom>
                  </pic:spPr>
                </pic:pic>
              </a:graphicData>
            </a:graphic>
            <wp14:sizeRelH relativeFrom="margin">
              <wp14:pctWidth>0</wp14:pctWidth>
            </wp14:sizeRelH>
            <wp14:sizeRelV relativeFrom="margin">
              <wp14:pctHeight>0</wp14:pctHeight>
            </wp14:sizeRelV>
          </wp:anchor>
        </w:drawing>
      </w:r>
      <w:r w:rsidR="00EE4E18">
        <w:rPr>
          <w:rFonts w:ascii="Times New Roman" w:hAnsi="Times New Roman" w:cs="Times New Roman"/>
          <w:sz w:val="20"/>
          <w:szCs w:val="20"/>
        </w:rPr>
        <w:t xml:space="preserve">        </w:t>
      </w:r>
      <w:r w:rsidR="00EE4E18" w:rsidRPr="00AE2798">
        <w:rPr>
          <w:rFonts w:ascii="Times New Roman" w:hAnsi="Times New Roman" w:cs="Times New Roman"/>
          <w:b/>
          <w:sz w:val="20"/>
          <w:szCs w:val="20"/>
        </w:rPr>
        <w:t>synchronize</w:t>
      </w:r>
      <w:r w:rsidR="00EE4E18">
        <w:rPr>
          <w:rFonts w:ascii="Times New Roman" w:hAnsi="Times New Roman" w:cs="Times New Roman"/>
          <w:sz w:val="20"/>
          <w:szCs w:val="20"/>
        </w:rPr>
        <w:t>(</w:t>
      </w:r>
      <w:r w:rsidR="00AE2798" w:rsidRPr="00AE2798">
        <w:rPr>
          <w:rFonts w:ascii="Courier New" w:hAnsi="Courier New" w:cs="Courier New"/>
          <w:sz w:val="18"/>
          <w:szCs w:val="18"/>
        </w:rPr>
        <w:t>wrapper</w:t>
      </w:r>
      <w:r w:rsidR="00EE4E18">
        <w:rPr>
          <w:rFonts w:ascii="Times New Roman" w:hAnsi="Times New Roman" w:cs="Times New Roman"/>
          <w:sz w:val="20"/>
          <w:szCs w:val="20"/>
        </w:rPr>
        <w:t xml:space="preserve">) </w:t>
      </w:r>
      <w:proofErr w:type="gramStart"/>
      <w:r w:rsidR="00EE4E18">
        <w:rPr>
          <w:rFonts w:ascii="Times New Roman" w:hAnsi="Times New Roman" w:cs="Times New Roman"/>
          <w:sz w:val="20"/>
          <w:szCs w:val="20"/>
        </w:rPr>
        <w:t xml:space="preserve">{ </w:t>
      </w:r>
      <w:proofErr w:type="spellStart"/>
      <w:r w:rsidR="00520632" w:rsidRPr="00AE2798">
        <w:rPr>
          <w:rFonts w:ascii="Courier New" w:hAnsi="Courier New" w:cs="Courier New"/>
          <w:sz w:val="18"/>
          <w:szCs w:val="18"/>
        </w:rPr>
        <w:t>w</w:t>
      </w:r>
      <w:r w:rsidR="00EE4E18" w:rsidRPr="00AE2798">
        <w:rPr>
          <w:rFonts w:ascii="Courier New" w:hAnsi="Courier New" w:cs="Courier New"/>
          <w:sz w:val="18"/>
          <w:szCs w:val="18"/>
        </w:rPr>
        <w:t>rapper</w:t>
      </w:r>
      <w:proofErr w:type="gramEnd"/>
      <w:r w:rsidR="00520632" w:rsidRPr="00AE2798">
        <w:rPr>
          <w:rFonts w:ascii="Courier New" w:hAnsi="Courier New" w:cs="Courier New"/>
          <w:sz w:val="18"/>
          <w:szCs w:val="18"/>
        </w:rPr>
        <w:t>.x</w:t>
      </w:r>
      <w:proofErr w:type="spellEnd"/>
      <w:r w:rsidR="00520632">
        <w:rPr>
          <w:rFonts w:ascii="Times New Roman" w:hAnsi="Times New Roman" w:cs="Times New Roman"/>
          <w:sz w:val="20"/>
          <w:szCs w:val="20"/>
        </w:rPr>
        <w:t xml:space="preserve">= </w:t>
      </w:r>
      <w:proofErr w:type="spellStart"/>
      <w:r w:rsidR="00AE2798" w:rsidRPr="00AE2798">
        <w:rPr>
          <w:rFonts w:ascii="Courier New" w:hAnsi="Courier New" w:cs="Courier New"/>
          <w:sz w:val="18"/>
          <w:szCs w:val="18"/>
        </w:rPr>
        <w:t>wrapper.x</w:t>
      </w:r>
      <w:proofErr w:type="spellEnd"/>
      <w:r w:rsidR="00FF001B">
        <w:rPr>
          <w:rFonts w:ascii="Times New Roman" w:hAnsi="Times New Roman" w:cs="Times New Roman"/>
          <w:sz w:val="20"/>
          <w:szCs w:val="20"/>
        </w:rPr>
        <w:t xml:space="preserve"> + 1</w:t>
      </w:r>
      <w:r w:rsidR="00EE4E18">
        <w:rPr>
          <w:rFonts w:ascii="Times New Roman" w:hAnsi="Times New Roman" w:cs="Times New Roman"/>
          <w:sz w:val="20"/>
          <w:szCs w:val="20"/>
        </w:rPr>
        <w:t xml:space="preserve">; </w:t>
      </w:r>
      <w:r w:rsidR="008A1497">
        <w:rPr>
          <w:rFonts w:ascii="Times New Roman" w:hAnsi="Times New Roman" w:cs="Times New Roman"/>
          <w:sz w:val="20"/>
          <w:szCs w:val="20"/>
        </w:rPr>
        <w:t>}</w:t>
      </w:r>
    </w:p>
    <w:p w14:paraId="567F636E" w14:textId="2A88E85F" w:rsidR="00EE4E18" w:rsidRDefault="00EE4E18" w:rsidP="00EE4E18">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        </w:t>
      </w:r>
      <w:r w:rsidR="000A2A08" w:rsidRPr="00AE2798">
        <w:rPr>
          <w:rFonts w:ascii="Times New Roman" w:hAnsi="Times New Roman" w:cs="Times New Roman"/>
          <w:b/>
          <w:sz w:val="20"/>
          <w:szCs w:val="20"/>
        </w:rPr>
        <w:t>s</w:t>
      </w:r>
      <w:r w:rsidRPr="00AE2798">
        <w:rPr>
          <w:rFonts w:ascii="Times New Roman" w:hAnsi="Times New Roman" w:cs="Times New Roman"/>
          <w:b/>
          <w:sz w:val="20"/>
          <w:szCs w:val="20"/>
        </w:rPr>
        <w:t>ynchronize</w:t>
      </w:r>
      <w:r>
        <w:rPr>
          <w:rFonts w:ascii="Times New Roman" w:hAnsi="Times New Roman" w:cs="Times New Roman"/>
          <w:sz w:val="20"/>
          <w:szCs w:val="20"/>
        </w:rPr>
        <w:t>(</w:t>
      </w:r>
      <w:r w:rsidR="00AE2798" w:rsidRPr="00AE2798">
        <w:rPr>
          <w:rFonts w:ascii="Courier New" w:hAnsi="Courier New" w:cs="Courier New"/>
          <w:sz w:val="18"/>
          <w:szCs w:val="18"/>
        </w:rPr>
        <w:t>wrapper</w:t>
      </w:r>
      <w:r>
        <w:rPr>
          <w:rFonts w:ascii="Times New Roman" w:hAnsi="Times New Roman" w:cs="Times New Roman"/>
          <w:sz w:val="20"/>
          <w:szCs w:val="20"/>
        </w:rPr>
        <w:t xml:space="preserve">) </w:t>
      </w:r>
      <w:proofErr w:type="gramStart"/>
      <w:r>
        <w:rPr>
          <w:rFonts w:ascii="Times New Roman" w:hAnsi="Times New Roman" w:cs="Times New Roman"/>
          <w:sz w:val="20"/>
          <w:szCs w:val="20"/>
        </w:rPr>
        <w:t>{</w:t>
      </w:r>
      <w:r w:rsidR="006F72DD">
        <w:rPr>
          <w:rFonts w:ascii="Times New Roman" w:hAnsi="Times New Roman" w:cs="Times New Roman"/>
          <w:sz w:val="20"/>
          <w:szCs w:val="20"/>
        </w:rPr>
        <w:t xml:space="preserve"> </w:t>
      </w:r>
      <w:proofErr w:type="spellStart"/>
      <w:r w:rsidR="006F72DD" w:rsidRPr="00AE2798">
        <w:rPr>
          <w:rFonts w:ascii="Courier New" w:hAnsi="Courier New" w:cs="Courier New"/>
          <w:sz w:val="18"/>
          <w:szCs w:val="18"/>
        </w:rPr>
        <w:t>wrapper</w:t>
      </w:r>
      <w:proofErr w:type="gramEnd"/>
      <w:r w:rsidR="006F72DD" w:rsidRPr="00AE2798">
        <w:rPr>
          <w:rFonts w:ascii="Courier New" w:hAnsi="Courier New" w:cs="Courier New"/>
          <w:sz w:val="18"/>
          <w:szCs w:val="18"/>
        </w:rPr>
        <w:t>.x</w:t>
      </w:r>
      <w:proofErr w:type="spellEnd"/>
      <w:r w:rsidR="006F72DD">
        <w:rPr>
          <w:rFonts w:ascii="Times New Roman" w:hAnsi="Times New Roman" w:cs="Times New Roman"/>
          <w:sz w:val="20"/>
          <w:szCs w:val="20"/>
        </w:rPr>
        <w:t xml:space="preserve">= 2 * </w:t>
      </w:r>
      <w:proofErr w:type="spellStart"/>
      <w:r w:rsidR="006F72DD" w:rsidRPr="00AE2798">
        <w:rPr>
          <w:rFonts w:ascii="Courier New" w:hAnsi="Courier New" w:cs="Courier New"/>
          <w:sz w:val="18"/>
          <w:szCs w:val="18"/>
        </w:rPr>
        <w:t>wrapper.x</w:t>
      </w:r>
      <w:proofErr w:type="spellEnd"/>
      <w:r w:rsidR="006F72DD">
        <w:rPr>
          <w:rFonts w:ascii="Times New Roman" w:hAnsi="Times New Roman" w:cs="Times New Roman"/>
          <w:sz w:val="20"/>
          <w:szCs w:val="20"/>
        </w:rPr>
        <w:t xml:space="preserve">; </w:t>
      </w:r>
      <w:r>
        <w:rPr>
          <w:rFonts w:ascii="Times New Roman" w:hAnsi="Times New Roman" w:cs="Times New Roman"/>
          <w:sz w:val="20"/>
          <w:szCs w:val="20"/>
        </w:rPr>
        <w:t xml:space="preserve"> }</w:t>
      </w:r>
    </w:p>
    <w:p w14:paraId="7745BB9B" w14:textId="6D850FC3" w:rsidR="000A2A08" w:rsidRDefault="008A1497" w:rsidP="008A1497">
      <w:pPr>
        <w:spacing w:before="120"/>
        <w:rPr>
          <w:rFonts w:ascii="Times New Roman" w:hAnsi="Times New Roman" w:cs="Times New Roman"/>
          <w:sz w:val="20"/>
          <w:szCs w:val="20"/>
        </w:rPr>
      </w:pPr>
      <w:r>
        <w:rPr>
          <w:rFonts w:ascii="Times New Roman" w:hAnsi="Times New Roman" w:cs="Times New Roman"/>
          <w:sz w:val="20"/>
          <w:szCs w:val="20"/>
        </w:rPr>
        <w:t xml:space="preserve">Here, </w:t>
      </w:r>
      <w:r w:rsidR="00520632">
        <w:rPr>
          <w:rFonts w:ascii="Times New Roman" w:hAnsi="Times New Roman" w:cs="Times New Roman"/>
          <w:sz w:val="20"/>
          <w:szCs w:val="20"/>
        </w:rPr>
        <w:t xml:space="preserve">object </w:t>
      </w:r>
      <w:r w:rsidR="00AE2798" w:rsidRPr="00AE2798">
        <w:rPr>
          <w:rFonts w:ascii="Courier New" w:hAnsi="Courier New" w:cs="Courier New"/>
          <w:sz w:val="18"/>
          <w:szCs w:val="18"/>
        </w:rPr>
        <w:t>wrapper</w:t>
      </w:r>
      <w:r w:rsidR="00AE2798">
        <w:rPr>
          <w:rFonts w:ascii="Times New Roman" w:hAnsi="Times New Roman" w:cs="Times New Roman"/>
          <w:sz w:val="20"/>
          <w:szCs w:val="20"/>
        </w:rPr>
        <w:t xml:space="preserve"> </w:t>
      </w:r>
      <w:r>
        <w:rPr>
          <w:rFonts w:ascii="Times New Roman" w:hAnsi="Times New Roman" w:cs="Times New Roman"/>
          <w:sz w:val="20"/>
          <w:szCs w:val="20"/>
        </w:rPr>
        <w:t xml:space="preserve">is the </w:t>
      </w:r>
      <w:r w:rsidR="00AE2798" w:rsidRPr="00AE2798">
        <w:rPr>
          <w:rFonts w:ascii="Courier New" w:hAnsi="Courier New" w:cs="Courier New"/>
          <w:sz w:val="18"/>
          <w:szCs w:val="18"/>
        </w:rPr>
        <w:t>outhouse</w:t>
      </w:r>
      <w:r w:rsidR="000A2A08">
        <w:rPr>
          <w:rFonts w:ascii="Times New Roman" w:hAnsi="Times New Roman" w:cs="Times New Roman"/>
          <w:sz w:val="20"/>
          <w:szCs w:val="20"/>
        </w:rPr>
        <w:t xml:space="preserve">. Inside the </w:t>
      </w:r>
      <w:r w:rsidR="00AE2798" w:rsidRPr="00AE2798">
        <w:rPr>
          <w:rFonts w:ascii="Courier New" w:hAnsi="Courier New" w:cs="Courier New"/>
          <w:sz w:val="18"/>
          <w:szCs w:val="18"/>
        </w:rPr>
        <w:t>outhouse</w:t>
      </w:r>
      <w:r w:rsidR="000A2A08">
        <w:rPr>
          <w:rFonts w:ascii="Times New Roman" w:hAnsi="Times New Roman" w:cs="Times New Roman"/>
          <w:sz w:val="20"/>
          <w:szCs w:val="20"/>
        </w:rPr>
        <w:t>, one thread</w:t>
      </w:r>
      <w:r>
        <w:rPr>
          <w:rFonts w:ascii="Times New Roman" w:hAnsi="Times New Roman" w:cs="Times New Roman"/>
          <w:sz w:val="20"/>
          <w:szCs w:val="20"/>
        </w:rPr>
        <w:t xml:space="preserve">’s </w:t>
      </w:r>
      <w:r w:rsidR="00AE2798" w:rsidRPr="00AE2798">
        <w:rPr>
          <w:rFonts w:ascii="Courier New" w:hAnsi="Courier New" w:cs="Courier New"/>
          <w:sz w:val="20"/>
          <w:szCs w:val="20"/>
        </w:rPr>
        <w:t>business</w:t>
      </w:r>
      <w:r w:rsidR="00AE2798">
        <w:rPr>
          <w:rFonts w:ascii="Times New Roman" w:hAnsi="Times New Roman" w:cs="Times New Roman"/>
          <w:sz w:val="20"/>
          <w:szCs w:val="20"/>
        </w:rPr>
        <w:t xml:space="preserve"> </w:t>
      </w:r>
      <w:r>
        <w:rPr>
          <w:rFonts w:ascii="Times New Roman" w:hAnsi="Times New Roman" w:cs="Times New Roman"/>
          <w:sz w:val="20"/>
          <w:szCs w:val="20"/>
        </w:rPr>
        <w:t xml:space="preserve">is to add 1 to </w:t>
      </w:r>
      <w:r w:rsidR="00AE2798" w:rsidRPr="00AE2798">
        <w:rPr>
          <w:rFonts w:ascii="Courier New" w:hAnsi="Courier New" w:cs="Courier New"/>
          <w:sz w:val="18"/>
          <w:szCs w:val="18"/>
        </w:rPr>
        <w:t>x</w:t>
      </w:r>
      <w:r>
        <w:rPr>
          <w:rFonts w:ascii="Times New Roman" w:hAnsi="Times New Roman" w:cs="Times New Roman"/>
          <w:sz w:val="20"/>
          <w:szCs w:val="20"/>
        </w:rPr>
        <w:t xml:space="preserve">; the other thread’s </w:t>
      </w:r>
      <w:r w:rsidR="00AE2798" w:rsidRPr="00AE2798">
        <w:rPr>
          <w:rFonts w:ascii="Courier New" w:hAnsi="Courier New" w:cs="Courier New"/>
          <w:sz w:val="20"/>
          <w:szCs w:val="20"/>
        </w:rPr>
        <w:t>business</w:t>
      </w:r>
      <w:r w:rsidR="00AE2798">
        <w:rPr>
          <w:rFonts w:ascii="Times New Roman" w:hAnsi="Times New Roman" w:cs="Times New Roman"/>
          <w:sz w:val="20"/>
          <w:szCs w:val="20"/>
        </w:rPr>
        <w:t xml:space="preserve"> </w:t>
      </w:r>
      <w:r w:rsidR="006F72DD">
        <w:rPr>
          <w:rFonts w:ascii="Times New Roman" w:hAnsi="Times New Roman" w:cs="Times New Roman"/>
          <w:sz w:val="20"/>
          <w:szCs w:val="20"/>
        </w:rPr>
        <w:t>is to double</w:t>
      </w:r>
      <w:r>
        <w:rPr>
          <w:rFonts w:ascii="Times New Roman" w:hAnsi="Times New Roman" w:cs="Times New Roman"/>
          <w:sz w:val="20"/>
          <w:szCs w:val="20"/>
        </w:rPr>
        <w:t xml:space="preserve"> </w:t>
      </w:r>
      <w:r w:rsidR="00AE2798" w:rsidRPr="00AE2798">
        <w:rPr>
          <w:rFonts w:ascii="Courier New" w:hAnsi="Courier New" w:cs="Courier New"/>
          <w:sz w:val="18"/>
          <w:szCs w:val="18"/>
        </w:rPr>
        <w:t>x</w:t>
      </w:r>
      <w:r>
        <w:rPr>
          <w:rFonts w:ascii="Times New Roman" w:hAnsi="Times New Roman" w:cs="Times New Roman"/>
          <w:sz w:val="20"/>
          <w:szCs w:val="20"/>
        </w:rPr>
        <w:t>.</w:t>
      </w:r>
    </w:p>
    <w:p w14:paraId="46A20AFE" w14:textId="77777777" w:rsidR="00C043CE" w:rsidRDefault="00C043CE" w:rsidP="00C043CE">
      <w:pPr>
        <w:spacing w:before="240"/>
        <w:rPr>
          <w:rFonts w:ascii="Times New Roman" w:hAnsi="Times New Roman" w:cs="Times New Roman"/>
          <w:sz w:val="20"/>
          <w:szCs w:val="20"/>
        </w:rPr>
      </w:pPr>
      <w:r w:rsidRPr="00C043CE">
        <w:rPr>
          <w:rFonts w:ascii="Times New Roman" w:hAnsi="Times New Roman" w:cs="Times New Roman"/>
          <w:b/>
          <w:sz w:val="20"/>
          <w:szCs w:val="20"/>
        </w:rPr>
        <w:t>Problem</w:t>
      </w:r>
    </w:p>
    <w:p w14:paraId="09268B15" w14:textId="7DD70463" w:rsidR="00D14B32" w:rsidRDefault="00C043CE" w:rsidP="00B17560">
      <w:pPr>
        <w:spacing w:before="120"/>
        <w:ind w:firstLine="288"/>
        <w:rPr>
          <w:rFonts w:ascii="Times New Roman" w:hAnsi="Times New Roman" w:cs="Times New Roman"/>
          <w:sz w:val="20"/>
          <w:szCs w:val="20"/>
        </w:rPr>
      </w:pPr>
      <w:r>
        <w:rPr>
          <w:rFonts w:ascii="Times New Roman" w:hAnsi="Times New Roman" w:cs="Times New Roman"/>
          <w:sz w:val="20"/>
          <w:szCs w:val="20"/>
        </w:rPr>
        <w:t>In what we have written,</w:t>
      </w:r>
      <w:r w:rsidR="00B17560">
        <w:rPr>
          <w:rFonts w:ascii="Times New Roman" w:hAnsi="Times New Roman" w:cs="Times New Roman"/>
          <w:sz w:val="20"/>
          <w:szCs w:val="20"/>
        </w:rPr>
        <w:t xml:space="preserve"> </w:t>
      </w:r>
      <w:r>
        <w:rPr>
          <w:rFonts w:ascii="Times New Roman" w:hAnsi="Times New Roman" w:cs="Times New Roman"/>
          <w:sz w:val="20"/>
          <w:szCs w:val="20"/>
        </w:rPr>
        <w:t>p</w:t>
      </w:r>
      <w:r w:rsidR="00B17560">
        <w:rPr>
          <w:rFonts w:ascii="Times New Roman" w:hAnsi="Times New Roman" w:cs="Times New Roman"/>
          <w:sz w:val="20"/>
          <w:szCs w:val="20"/>
        </w:rPr>
        <w:t>reventing race conditions is l</w:t>
      </w:r>
      <w:r w:rsidR="002E1D11">
        <w:rPr>
          <w:rFonts w:ascii="Times New Roman" w:hAnsi="Times New Roman" w:cs="Times New Roman"/>
          <w:sz w:val="20"/>
          <w:szCs w:val="20"/>
        </w:rPr>
        <w:t xml:space="preserve">eft up to the user. </w:t>
      </w:r>
      <w:r w:rsidR="001C1167">
        <w:rPr>
          <w:rFonts w:ascii="Times New Roman" w:hAnsi="Times New Roman" w:cs="Times New Roman"/>
          <w:sz w:val="20"/>
          <w:szCs w:val="20"/>
        </w:rPr>
        <w:t>But the user shouldn’</w:t>
      </w:r>
      <w:r w:rsidR="00D64A1F">
        <w:rPr>
          <w:rFonts w:ascii="Times New Roman" w:hAnsi="Times New Roman" w:cs="Times New Roman"/>
          <w:sz w:val="20"/>
          <w:szCs w:val="20"/>
        </w:rPr>
        <w:t>t have to worry about that</w:t>
      </w:r>
      <w:r w:rsidR="001C1167">
        <w:rPr>
          <w:rFonts w:ascii="Times New Roman" w:hAnsi="Times New Roman" w:cs="Times New Roman"/>
          <w:sz w:val="20"/>
          <w:szCs w:val="20"/>
        </w:rPr>
        <w:t xml:space="preserve">. </w:t>
      </w:r>
      <w:r w:rsidR="00D64A1F">
        <w:rPr>
          <w:rFonts w:ascii="Times New Roman" w:hAnsi="Times New Roman" w:cs="Times New Roman"/>
          <w:sz w:val="20"/>
          <w:szCs w:val="20"/>
        </w:rPr>
        <w:t>C</w:t>
      </w:r>
      <w:r w:rsidR="00B17560">
        <w:rPr>
          <w:rFonts w:ascii="Times New Roman" w:hAnsi="Times New Roman" w:cs="Times New Roman"/>
          <w:sz w:val="20"/>
          <w:szCs w:val="20"/>
        </w:rPr>
        <w:t xml:space="preserve">lass </w:t>
      </w:r>
      <w:r w:rsidR="00B17560" w:rsidRPr="00AE2798">
        <w:rPr>
          <w:rFonts w:ascii="Courier New" w:hAnsi="Courier New" w:cs="Courier New"/>
          <w:sz w:val="18"/>
          <w:szCs w:val="18"/>
        </w:rPr>
        <w:t>X</w:t>
      </w:r>
      <w:r w:rsidR="00B17560">
        <w:rPr>
          <w:rFonts w:ascii="Times New Roman" w:hAnsi="Times New Roman" w:cs="Times New Roman"/>
          <w:sz w:val="20"/>
          <w:szCs w:val="20"/>
        </w:rPr>
        <w:t xml:space="preserve"> take on that task. We show how to do this </w:t>
      </w:r>
      <w:r w:rsidR="001C1167">
        <w:rPr>
          <w:rFonts w:ascii="Times New Roman" w:hAnsi="Times New Roman" w:cs="Times New Roman"/>
          <w:sz w:val="20"/>
          <w:szCs w:val="20"/>
        </w:rPr>
        <w:t>on the next page</w:t>
      </w:r>
      <w:r w:rsidR="00B17560">
        <w:rPr>
          <w:rFonts w:ascii="Times New Roman" w:hAnsi="Times New Roman" w:cs="Times New Roman"/>
          <w:sz w:val="20"/>
          <w:szCs w:val="20"/>
        </w:rPr>
        <w:t>.</w:t>
      </w:r>
    </w:p>
    <w:p w14:paraId="245DA4CD" w14:textId="02CC7E66" w:rsidR="00D14B32" w:rsidRDefault="00D14B32" w:rsidP="002F015A">
      <w:pPr>
        <w:spacing w:before="120"/>
        <w:rPr>
          <w:rFonts w:ascii="Times New Roman" w:hAnsi="Times New Roman" w:cs="Times New Roman"/>
          <w:sz w:val="20"/>
          <w:szCs w:val="20"/>
        </w:rPr>
      </w:pPr>
    </w:p>
    <w:p w14:paraId="7C1119EF" w14:textId="09DF78D5" w:rsidR="00984D95" w:rsidRDefault="00A14F09" w:rsidP="00984D95">
      <w:pPr>
        <w:spacing w:before="240"/>
        <w:rPr>
          <w:rFonts w:ascii="Times New Roman" w:hAnsi="Times New Roman" w:cs="Times New Roman"/>
          <w:sz w:val="20"/>
          <w:szCs w:val="20"/>
        </w:rPr>
      </w:pPr>
      <w:r>
        <w:rPr>
          <w:rFonts w:ascii="Times New Roman" w:hAnsi="Times New Roman" w:cs="Times New Roman"/>
          <w:b/>
          <w:sz w:val="20"/>
          <w:szCs w:val="20"/>
        </w:rPr>
        <w:t xml:space="preserve">A </w:t>
      </w:r>
      <w:r w:rsidR="00BE6075">
        <w:rPr>
          <w:rFonts w:ascii="Times New Roman" w:hAnsi="Times New Roman" w:cs="Times New Roman"/>
          <w:b/>
          <w:sz w:val="20"/>
          <w:szCs w:val="20"/>
        </w:rPr>
        <w:t>better</w:t>
      </w:r>
      <w:r>
        <w:rPr>
          <w:rFonts w:ascii="Times New Roman" w:hAnsi="Times New Roman" w:cs="Times New Roman"/>
          <w:b/>
          <w:sz w:val="20"/>
          <w:szCs w:val="20"/>
        </w:rPr>
        <w:t xml:space="preserve"> way to handle synchronization</w:t>
      </w:r>
    </w:p>
    <w:p w14:paraId="3CE70E86" w14:textId="6132918A" w:rsidR="00B72DEB" w:rsidRDefault="001F0774" w:rsidP="006F72DD">
      <w:pPr>
        <w:spacing w:before="120"/>
        <w:ind w:firstLine="288"/>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8240" behindDoc="0" locked="0" layoutInCell="1" allowOverlap="1" wp14:anchorId="360AC597" wp14:editId="3116B430">
                <wp:simplePos x="0" y="0"/>
                <wp:positionH relativeFrom="column">
                  <wp:posOffset>3694430</wp:posOffset>
                </wp:positionH>
                <wp:positionV relativeFrom="paragraph">
                  <wp:posOffset>81097</wp:posOffset>
                </wp:positionV>
                <wp:extent cx="2212340" cy="1640840"/>
                <wp:effectExtent l="0" t="0" r="10160" b="10160"/>
                <wp:wrapSquare wrapText="bothSides"/>
                <wp:docPr id="6" name="Text Box 6"/>
                <wp:cNvGraphicFramePr/>
                <a:graphic xmlns:a="http://schemas.openxmlformats.org/drawingml/2006/main">
                  <a:graphicData uri="http://schemas.microsoft.com/office/word/2010/wordprocessingShape">
                    <wps:wsp>
                      <wps:cNvSpPr txBox="1"/>
                      <wps:spPr>
                        <a:xfrm>
                          <a:off x="0" y="0"/>
                          <a:ext cx="2212340" cy="164084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27EFFB1" w14:textId="77777777" w:rsidR="003525CD" w:rsidRPr="00A16FB0" w:rsidRDefault="003525CD" w:rsidP="003525CD">
                            <w:pPr>
                              <w:rPr>
                                <w:rFonts w:ascii="Times New Roman" w:hAnsi="Times New Roman" w:cs="Times New Roman"/>
                                <w:sz w:val="20"/>
                                <w:szCs w:val="20"/>
                              </w:rPr>
                            </w:pPr>
                            <w:r>
                              <w:rPr>
                                <w:rFonts w:ascii="Times New Roman" w:hAnsi="Times New Roman" w:cs="Times New Roman"/>
                                <w:sz w:val="20"/>
                                <w:szCs w:val="20"/>
                              </w:rPr>
                              <w:t xml:space="preserve">public </w:t>
                            </w:r>
                            <w:r w:rsidRPr="00A16FB0">
                              <w:rPr>
                                <w:rFonts w:ascii="Times New Roman" w:hAnsi="Times New Roman" w:cs="Times New Roman"/>
                                <w:sz w:val="20"/>
                                <w:szCs w:val="20"/>
                              </w:rPr>
                              <w:t>class X {</w:t>
                            </w:r>
                          </w:p>
                          <w:p w14:paraId="4D23E8B1" w14:textId="77777777" w:rsidR="003525CD" w:rsidRPr="00A16FB0" w:rsidRDefault="003525CD" w:rsidP="003525CD">
                            <w:pPr>
                              <w:rPr>
                                <w:rFonts w:ascii="Times New Roman" w:hAnsi="Times New Roman" w:cs="Times New Roman"/>
                                <w:sz w:val="20"/>
                                <w:szCs w:val="20"/>
                              </w:rPr>
                            </w:pPr>
                            <w:r w:rsidRPr="00A16FB0">
                              <w:rPr>
                                <w:rFonts w:ascii="Times New Roman" w:hAnsi="Times New Roman" w:cs="Times New Roman"/>
                                <w:sz w:val="20"/>
                                <w:szCs w:val="20"/>
                              </w:rPr>
                              <w:t xml:space="preserve">    private </w:t>
                            </w:r>
                            <w:proofErr w:type="spellStart"/>
                            <w:r w:rsidRPr="00A16FB0">
                              <w:rPr>
                                <w:rFonts w:ascii="Times New Roman" w:hAnsi="Times New Roman" w:cs="Times New Roman"/>
                                <w:sz w:val="20"/>
                                <w:szCs w:val="20"/>
                              </w:rPr>
                              <w:t>int</w:t>
                            </w:r>
                            <w:proofErr w:type="spellEnd"/>
                            <w:r w:rsidRPr="00A16FB0">
                              <w:rPr>
                                <w:rFonts w:ascii="Times New Roman" w:hAnsi="Times New Roman" w:cs="Times New Roman"/>
                                <w:sz w:val="20"/>
                                <w:szCs w:val="20"/>
                              </w:rPr>
                              <w:t xml:space="preserve"> x= 0;</w:t>
                            </w:r>
                          </w:p>
                          <w:p w14:paraId="75A29B66" w14:textId="77777777" w:rsidR="003525CD" w:rsidRPr="00A16FB0" w:rsidRDefault="003525CD" w:rsidP="003525CD">
                            <w:pPr>
                              <w:spacing w:before="120"/>
                              <w:rPr>
                                <w:rFonts w:ascii="Times New Roman" w:hAnsi="Times New Roman" w:cs="Times New Roman"/>
                                <w:sz w:val="20"/>
                                <w:szCs w:val="20"/>
                              </w:rPr>
                            </w:pPr>
                            <w:r>
                              <w:rPr>
                                <w:rFonts w:ascii="Times New Roman" w:hAnsi="Times New Roman" w:cs="Times New Roman"/>
                                <w:sz w:val="20"/>
                                <w:szCs w:val="20"/>
                              </w:rPr>
                              <w:t xml:space="preserve">    </w:t>
                            </w:r>
                            <w:r w:rsidRPr="00A16FB0">
                              <w:rPr>
                                <w:rFonts w:ascii="Times New Roman" w:hAnsi="Times New Roman" w:cs="Times New Roman"/>
                                <w:sz w:val="20"/>
                                <w:szCs w:val="20"/>
                              </w:rPr>
                              <w:t xml:space="preserve">public </w:t>
                            </w:r>
                            <w:proofErr w:type="spellStart"/>
                            <w:r w:rsidRPr="00A16FB0">
                              <w:rPr>
                                <w:rFonts w:ascii="Times New Roman" w:hAnsi="Times New Roman" w:cs="Times New Roman"/>
                                <w:sz w:val="20"/>
                                <w:szCs w:val="20"/>
                              </w:rPr>
                              <w:t>int</w:t>
                            </w:r>
                            <w:proofErr w:type="spellEnd"/>
                            <w:r w:rsidRPr="00A16FB0">
                              <w:rPr>
                                <w:rFonts w:ascii="Times New Roman" w:hAnsi="Times New Roman" w:cs="Times New Roman"/>
                                <w:sz w:val="20"/>
                                <w:szCs w:val="20"/>
                              </w:rPr>
                              <w:t xml:space="preserve"> </w:t>
                            </w:r>
                            <w:proofErr w:type="spellStart"/>
                            <w:proofErr w:type="gramStart"/>
                            <w:r w:rsidRPr="00A16FB0">
                              <w:rPr>
                                <w:rFonts w:ascii="Times New Roman" w:hAnsi="Times New Roman" w:cs="Times New Roman"/>
                                <w:sz w:val="20"/>
                                <w:szCs w:val="20"/>
                              </w:rPr>
                              <w:t>getX</w:t>
                            </w:r>
                            <w:proofErr w:type="spellEnd"/>
                            <w:r w:rsidRPr="00A16FB0">
                              <w:rPr>
                                <w:rFonts w:ascii="Times New Roman" w:hAnsi="Times New Roman" w:cs="Times New Roman"/>
                                <w:sz w:val="20"/>
                                <w:szCs w:val="20"/>
                              </w:rPr>
                              <w:t>(</w:t>
                            </w:r>
                            <w:proofErr w:type="gramEnd"/>
                            <w:r w:rsidRPr="00A16FB0">
                              <w:rPr>
                                <w:rFonts w:ascii="Times New Roman" w:hAnsi="Times New Roman" w:cs="Times New Roman"/>
                                <w:sz w:val="20"/>
                                <w:szCs w:val="20"/>
                              </w:rPr>
                              <w:t>) {return x;}</w:t>
                            </w:r>
                          </w:p>
                          <w:p w14:paraId="7A3094BB" w14:textId="77777777" w:rsidR="003525CD" w:rsidRPr="00A16FB0" w:rsidRDefault="003525CD" w:rsidP="003525CD">
                            <w:pPr>
                              <w:spacing w:before="120"/>
                              <w:rPr>
                                <w:rFonts w:ascii="Times New Roman" w:hAnsi="Times New Roman" w:cs="Times New Roman"/>
                                <w:sz w:val="20"/>
                                <w:szCs w:val="20"/>
                              </w:rPr>
                            </w:pPr>
                            <w:r>
                              <w:rPr>
                                <w:rFonts w:ascii="Times New Roman" w:hAnsi="Times New Roman" w:cs="Times New Roman"/>
                                <w:sz w:val="20"/>
                                <w:szCs w:val="20"/>
                              </w:rPr>
                              <w:t xml:space="preserve">    </w:t>
                            </w:r>
                            <w:r w:rsidRPr="00A16FB0">
                              <w:rPr>
                                <w:rFonts w:ascii="Times New Roman" w:hAnsi="Times New Roman" w:cs="Times New Roman"/>
                                <w:sz w:val="20"/>
                                <w:szCs w:val="20"/>
                              </w:rPr>
                              <w:t xml:space="preserve">public void </w:t>
                            </w:r>
                            <w:proofErr w:type="spellStart"/>
                            <w:proofErr w:type="gramStart"/>
                            <w:r w:rsidRPr="00A16FB0">
                              <w:rPr>
                                <w:rFonts w:ascii="Times New Roman" w:hAnsi="Times New Roman" w:cs="Times New Roman"/>
                                <w:sz w:val="20"/>
                                <w:szCs w:val="20"/>
                              </w:rPr>
                              <w:t>incr</w:t>
                            </w:r>
                            <w:proofErr w:type="spellEnd"/>
                            <w:r w:rsidRPr="00A16FB0">
                              <w:rPr>
                                <w:rFonts w:ascii="Times New Roman" w:hAnsi="Times New Roman" w:cs="Times New Roman"/>
                                <w:sz w:val="20"/>
                                <w:szCs w:val="20"/>
                              </w:rPr>
                              <w:t>(</w:t>
                            </w:r>
                            <w:proofErr w:type="gramEnd"/>
                            <w:r w:rsidRPr="00A16FB0">
                              <w:rPr>
                                <w:rFonts w:ascii="Times New Roman" w:hAnsi="Times New Roman" w:cs="Times New Roman"/>
                                <w:sz w:val="20"/>
                                <w:szCs w:val="20"/>
                              </w:rPr>
                              <w:t xml:space="preserve">) { </w:t>
                            </w:r>
                          </w:p>
                          <w:p w14:paraId="34C6D3BA" w14:textId="77777777" w:rsidR="003525CD" w:rsidRPr="00A16FB0" w:rsidRDefault="003525CD" w:rsidP="003525CD">
                            <w:pPr>
                              <w:rPr>
                                <w:rFonts w:ascii="Times New Roman" w:hAnsi="Times New Roman" w:cs="Times New Roman"/>
                                <w:sz w:val="20"/>
                                <w:szCs w:val="20"/>
                              </w:rPr>
                            </w:pPr>
                            <w:r w:rsidRPr="00A16FB0">
                              <w:rPr>
                                <w:rFonts w:ascii="Times New Roman" w:hAnsi="Times New Roman" w:cs="Times New Roman"/>
                                <w:sz w:val="20"/>
                                <w:szCs w:val="20"/>
                              </w:rPr>
                              <w:t xml:space="preserve">        synchronized(this) {x= x + 1;}</w:t>
                            </w:r>
                          </w:p>
                          <w:p w14:paraId="4AB561E8" w14:textId="77777777" w:rsidR="003525CD" w:rsidRPr="00A16FB0" w:rsidRDefault="003525CD" w:rsidP="003525CD">
                            <w:pPr>
                              <w:rPr>
                                <w:rFonts w:ascii="Times New Roman" w:hAnsi="Times New Roman" w:cs="Times New Roman"/>
                                <w:sz w:val="20"/>
                                <w:szCs w:val="20"/>
                              </w:rPr>
                            </w:pPr>
                            <w:r w:rsidRPr="00A16FB0">
                              <w:rPr>
                                <w:rFonts w:ascii="Times New Roman" w:hAnsi="Times New Roman" w:cs="Times New Roman"/>
                                <w:sz w:val="20"/>
                                <w:szCs w:val="20"/>
                              </w:rPr>
                              <w:t xml:space="preserve">    }</w:t>
                            </w:r>
                          </w:p>
                          <w:p w14:paraId="2B79EB3B" w14:textId="77777777" w:rsidR="003525CD" w:rsidRPr="00A16FB0" w:rsidRDefault="003525CD" w:rsidP="003525CD">
                            <w:pPr>
                              <w:spacing w:before="120"/>
                              <w:rPr>
                                <w:rFonts w:ascii="Times New Roman" w:hAnsi="Times New Roman" w:cs="Times New Roman"/>
                                <w:sz w:val="20"/>
                                <w:szCs w:val="20"/>
                              </w:rPr>
                            </w:pPr>
                            <w:r>
                              <w:rPr>
                                <w:rFonts w:ascii="Times New Roman" w:hAnsi="Times New Roman" w:cs="Times New Roman"/>
                                <w:sz w:val="20"/>
                                <w:szCs w:val="20"/>
                              </w:rPr>
                              <w:t xml:space="preserve">    </w:t>
                            </w:r>
                            <w:r w:rsidRPr="00A16FB0">
                              <w:rPr>
                                <w:rFonts w:ascii="Times New Roman" w:hAnsi="Times New Roman" w:cs="Times New Roman"/>
                                <w:sz w:val="20"/>
                                <w:szCs w:val="20"/>
                              </w:rPr>
                              <w:t xml:space="preserve">public synchronized void </w:t>
                            </w:r>
                            <w:proofErr w:type="spellStart"/>
                            <w:proofErr w:type="gramStart"/>
                            <w:r w:rsidRPr="00A16FB0">
                              <w:rPr>
                                <w:rFonts w:ascii="Times New Roman" w:hAnsi="Times New Roman" w:cs="Times New Roman"/>
                                <w:sz w:val="20"/>
                                <w:szCs w:val="20"/>
                              </w:rPr>
                              <w:t>doubble</w:t>
                            </w:r>
                            <w:proofErr w:type="spellEnd"/>
                            <w:r w:rsidRPr="00A16FB0">
                              <w:rPr>
                                <w:rFonts w:ascii="Times New Roman" w:hAnsi="Times New Roman" w:cs="Times New Roman"/>
                                <w:sz w:val="20"/>
                                <w:szCs w:val="20"/>
                              </w:rPr>
                              <w:t>(</w:t>
                            </w:r>
                            <w:proofErr w:type="gramEnd"/>
                            <w:r w:rsidRPr="00A16FB0">
                              <w:rPr>
                                <w:rFonts w:ascii="Times New Roman" w:hAnsi="Times New Roman" w:cs="Times New Roman"/>
                                <w:sz w:val="20"/>
                                <w:szCs w:val="20"/>
                              </w:rPr>
                              <w:t>) {</w:t>
                            </w:r>
                          </w:p>
                          <w:p w14:paraId="38413A32" w14:textId="77777777" w:rsidR="00840912" w:rsidRDefault="003525CD" w:rsidP="003525CD">
                            <w:pPr>
                              <w:rPr>
                                <w:rFonts w:ascii="Times New Roman" w:hAnsi="Times New Roman" w:cs="Times New Roman"/>
                                <w:sz w:val="20"/>
                                <w:szCs w:val="20"/>
                              </w:rPr>
                            </w:pPr>
                            <w:r w:rsidRPr="00A16FB0">
                              <w:rPr>
                                <w:rFonts w:ascii="Times New Roman" w:hAnsi="Times New Roman" w:cs="Times New Roman"/>
                                <w:sz w:val="20"/>
                                <w:szCs w:val="20"/>
                              </w:rPr>
                              <w:t xml:space="preserve">        x= 2*x;</w:t>
                            </w:r>
                          </w:p>
                          <w:p w14:paraId="366316CD" w14:textId="396263A3" w:rsidR="003525CD" w:rsidRPr="00636B42" w:rsidRDefault="003525CD" w:rsidP="003525CD">
                            <w:pPr>
                              <w:rPr>
                                <w:rFonts w:ascii="Times New Roman" w:hAnsi="Times New Roman" w:cs="Times New Roman"/>
                                <w:sz w:val="20"/>
                                <w:szCs w:val="20"/>
                              </w:rPr>
                            </w:pPr>
                            <w:r w:rsidRPr="00A16FB0">
                              <w:rPr>
                                <w:rFonts w:ascii="Times New Roman" w:hAnsi="Times New Roman" w:cs="Times New Roman"/>
                                <w:sz w:val="20"/>
                                <w:szCs w:val="20"/>
                              </w:rPr>
                              <w:t>}</w:t>
                            </w:r>
                            <w:r w:rsidR="00840912">
                              <w:rPr>
                                <w:rFonts w:ascii="Times New Roman" w:hAnsi="Times New Roman" w:cs="Times New Roman"/>
                                <w:sz w:val="20"/>
                                <w:szCs w:val="20"/>
                              </w:rPr>
                              <w:t xml:space="preserve"> </w:t>
                            </w:r>
                            <w:r w:rsidRPr="00A16FB0">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AC597" id="Text Box 6" o:spid="_x0000_s1027" type="#_x0000_t202" style="position:absolute;left:0;text-align:left;margin-left:290.9pt;margin-top:6.4pt;width:174.2pt;height:129.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" filled="f" strokecolor="black [3213]">
                <v:textbox>
                  <w:txbxContent>
                    <w:p w14:paraId="327EFFB1" w14:textId="77777777" w:rsidR="003525CD" w:rsidRPr="00A16FB0" w:rsidRDefault="003525CD" w:rsidP="003525CD">
                      <w:pPr>
                        <w:rPr>
                          <w:rFonts w:ascii="Times New Roman" w:hAnsi="Times New Roman" w:cs="Times New Roman"/>
                          <w:sz w:val="20"/>
                          <w:szCs w:val="20"/>
                        </w:rPr>
                      </w:pPr>
                      <w:r>
                        <w:rPr>
                          <w:rFonts w:ascii="Times New Roman" w:hAnsi="Times New Roman" w:cs="Times New Roman"/>
                          <w:sz w:val="20"/>
                          <w:szCs w:val="20"/>
                        </w:rPr>
                        <w:t xml:space="preserve">public </w:t>
                      </w:r>
                      <w:r w:rsidRPr="00A16FB0">
                        <w:rPr>
                          <w:rFonts w:ascii="Times New Roman" w:hAnsi="Times New Roman" w:cs="Times New Roman"/>
                          <w:sz w:val="20"/>
                          <w:szCs w:val="20"/>
                        </w:rPr>
                        <w:t>class X {</w:t>
                      </w:r>
                    </w:p>
                    <w:p w14:paraId="4D23E8B1" w14:textId="77777777" w:rsidR="003525CD" w:rsidRPr="00A16FB0" w:rsidRDefault="003525CD" w:rsidP="003525CD">
                      <w:pPr>
                        <w:rPr>
                          <w:rFonts w:ascii="Times New Roman" w:hAnsi="Times New Roman" w:cs="Times New Roman"/>
                          <w:sz w:val="20"/>
                          <w:szCs w:val="20"/>
                        </w:rPr>
                      </w:pPr>
                      <w:r w:rsidRPr="00A16FB0">
                        <w:rPr>
                          <w:rFonts w:ascii="Times New Roman" w:hAnsi="Times New Roman" w:cs="Times New Roman"/>
                          <w:sz w:val="20"/>
                          <w:szCs w:val="20"/>
                        </w:rPr>
                        <w:t xml:space="preserve">    private </w:t>
                      </w:r>
                      <w:proofErr w:type="spellStart"/>
                      <w:r w:rsidRPr="00A16FB0">
                        <w:rPr>
                          <w:rFonts w:ascii="Times New Roman" w:hAnsi="Times New Roman" w:cs="Times New Roman"/>
                          <w:sz w:val="20"/>
                          <w:szCs w:val="20"/>
                        </w:rPr>
                        <w:t>int</w:t>
                      </w:r>
                      <w:proofErr w:type="spellEnd"/>
                      <w:r w:rsidRPr="00A16FB0">
                        <w:rPr>
                          <w:rFonts w:ascii="Times New Roman" w:hAnsi="Times New Roman" w:cs="Times New Roman"/>
                          <w:sz w:val="20"/>
                          <w:szCs w:val="20"/>
                        </w:rPr>
                        <w:t xml:space="preserve"> x= 0;</w:t>
                      </w:r>
                    </w:p>
                    <w:p w14:paraId="75A29B66" w14:textId="77777777" w:rsidR="003525CD" w:rsidRPr="00A16FB0" w:rsidRDefault="003525CD" w:rsidP="003525CD">
                      <w:pPr>
                        <w:spacing w:before="120"/>
                        <w:rPr>
                          <w:rFonts w:ascii="Times New Roman" w:hAnsi="Times New Roman" w:cs="Times New Roman"/>
                          <w:sz w:val="20"/>
                          <w:szCs w:val="20"/>
                        </w:rPr>
                      </w:pPr>
                      <w:r>
                        <w:rPr>
                          <w:rFonts w:ascii="Times New Roman" w:hAnsi="Times New Roman" w:cs="Times New Roman"/>
                          <w:sz w:val="20"/>
                          <w:szCs w:val="20"/>
                        </w:rPr>
                        <w:t xml:space="preserve">    </w:t>
                      </w:r>
                      <w:r w:rsidRPr="00A16FB0">
                        <w:rPr>
                          <w:rFonts w:ascii="Times New Roman" w:hAnsi="Times New Roman" w:cs="Times New Roman"/>
                          <w:sz w:val="20"/>
                          <w:szCs w:val="20"/>
                        </w:rPr>
                        <w:t xml:space="preserve">public </w:t>
                      </w:r>
                      <w:proofErr w:type="spellStart"/>
                      <w:r w:rsidRPr="00A16FB0">
                        <w:rPr>
                          <w:rFonts w:ascii="Times New Roman" w:hAnsi="Times New Roman" w:cs="Times New Roman"/>
                          <w:sz w:val="20"/>
                          <w:szCs w:val="20"/>
                        </w:rPr>
                        <w:t>int</w:t>
                      </w:r>
                      <w:proofErr w:type="spellEnd"/>
                      <w:r w:rsidRPr="00A16FB0">
                        <w:rPr>
                          <w:rFonts w:ascii="Times New Roman" w:hAnsi="Times New Roman" w:cs="Times New Roman"/>
                          <w:sz w:val="20"/>
                          <w:szCs w:val="20"/>
                        </w:rPr>
                        <w:t xml:space="preserve"> </w:t>
                      </w:r>
                      <w:proofErr w:type="spellStart"/>
                      <w:proofErr w:type="gramStart"/>
                      <w:r w:rsidRPr="00A16FB0">
                        <w:rPr>
                          <w:rFonts w:ascii="Times New Roman" w:hAnsi="Times New Roman" w:cs="Times New Roman"/>
                          <w:sz w:val="20"/>
                          <w:szCs w:val="20"/>
                        </w:rPr>
                        <w:t>getX</w:t>
                      </w:r>
                      <w:proofErr w:type="spellEnd"/>
                      <w:r w:rsidRPr="00A16FB0">
                        <w:rPr>
                          <w:rFonts w:ascii="Times New Roman" w:hAnsi="Times New Roman" w:cs="Times New Roman"/>
                          <w:sz w:val="20"/>
                          <w:szCs w:val="20"/>
                        </w:rPr>
                        <w:t>(</w:t>
                      </w:r>
                      <w:proofErr w:type="gramEnd"/>
                      <w:r w:rsidRPr="00A16FB0">
                        <w:rPr>
                          <w:rFonts w:ascii="Times New Roman" w:hAnsi="Times New Roman" w:cs="Times New Roman"/>
                          <w:sz w:val="20"/>
                          <w:szCs w:val="20"/>
                        </w:rPr>
                        <w:t>) {return x;}</w:t>
                      </w:r>
                    </w:p>
                    <w:p w14:paraId="7A3094BB" w14:textId="77777777" w:rsidR="003525CD" w:rsidRPr="00A16FB0" w:rsidRDefault="003525CD" w:rsidP="003525CD">
                      <w:pPr>
                        <w:spacing w:before="120"/>
                        <w:rPr>
                          <w:rFonts w:ascii="Times New Roman" w:hAnsi="Times New Roman" w:cs="Times New Roman"/>
                          <w:sz w:val="20"/>
                          <w:szCs w:val="20"/>
                        </w:rPr>
                      </w:pPr>
                      <w:r>
                        <w:rPr>
                          <w:rFonts w:ascii="Times New Roman" w:hAnsi="Times New Roman" w:cs="Times New Roman"/>
                          <w:sz w:val="20"/>
                          <w:szCs w:val="20"/>
                        </w:rPr>
                        <w:t xml:space="preserve">    </w:t>
                      </w:r>
                      <w:r w:rsidRPr="00A16FB0">
                        <w:rPr>
                          <w:rFonts w:ascii="Times New Roman" w:hAnsi="Times New Roman" w:cs="Times New Roman"/>
                          <w:sz w:val="20"/>
                          <w:szCs w:val="20"/>
                        </w:rPr>
                        <w:t xml:space="preserve">public void </w:t>
                      </w:r>
                      <w:proofErr w:type="spellStart"/>
                      <w:proofErr w:type="gramStart"/>
                      <w:r w:rsidRPr="00A16FB0">
                        <w:rPr>
                          <w:rFonts w:ascii="Times New Roman" w:hAnsi="Times New Roman" w:cs="Times New Roman"/>
                          <w:sz w:val="20"/>
                          <w:szCs w:val="20"/>
                        </w:rPr>
                        <w:t>incr</w:t>
                      </w:r>
                      <w:proofErr w:type="spellEnd"/>
                      <w:r w:rsidRPr="00A16FB0">
                        <w:rPr>
                          <w:rFonts w:ascii="Times New Roman" w:hAnsi="Times New Roman" w:cs="Times New Roman"/>
                          <w:sz w:val="20"/>
                          <w:szCs w:val="20"/>
                        </w:rPr>
                        <w:t>(</w:t>
                      </w:r>
                      <w:proofErr w:type="gramEnd"/>
                      <w:r w:rsidRPr="00A16FB0">
                        <w:rPr>
                          <w:rFonts w:ascii="Times New Roman" w:hAnsi="Times New Roman" w:cs="Times New Roman"/>
                          <w:sz w:val="20"/>
                          <w:szCs w:val="20"/>
                        </w:rPr>
                        <w:t xml:space="preserve">) { </w:t>
                      </w:r>
                    </w:p>
                    <w:p w14:paraId="34C6D3BA" w14:textId="77777777" w:rsidR="003525CD" w:rsidRPr="00A16FB0" w:rsidRDefault="003525CD" w:rsidP="003525CD">
                      <w:pPr>
                        <w:rPr>
                          <w:rFonts w:ascii="Times New Roman" w:hAnsi="Times New Roman" w:cs="Times New Roman"/>
                          <w:sz w:val="20"/>
                          <w:szCs w:val="20"/>
                        </w:rPr>
                      </w:pPr>
                      <w:r w:rsidRPr="00A16FB0">
                        <w:rPr>
                          <w:rFonts w:ascii="Times New Roman" w:hAnsi="Times New Roman" w:cs="Times New Roman"/>
                          <w:sz w:val="20"/>
                          <w:szCs w:val="20"/>
                        </w:rPr>
                        <w:t xml:space="preserve">        synchronized(this) {x= x + 1;}</w:t>
                      </w:r>
                    </w:p>
                    <w:p w14:paraId="4AB561E8" w14:textId="77777777" w:rsidR="003525CD" w:rsidRPr="00A16FB0" w:rsidRDefault="003525CD" w:rsidP="003525CD">
                      <w:pPr>
                        <w:rPr>
                          <w:rFonts w:ascii="Times New Roman" w:hAnsi="Times New Roman" w:cs="Times New Roman"/>
                          <w:sz w:val="20"/>
                          <w:szCs w:val="20"/>
                        </w:rPr>
                      </w:pPr>
                      <w:r w:rsidRPr="00A16FB0">
                        <w:rPr>
                          <w:rFonts w:ascii="Times New Roman" w:hAnsi="Times New Roman" w:cs="Times New Roman"/>
                          <w:sz w:val="20"/>
                          <w:szCs w:val="20"/>
                        </w:rPr>
                        <w:t xml:space="preserve">    }</w:t>
                      </w:r>
                    </w:p>
                    <w:p w14:paraId="2B79EB3B" w14:textId="77777777" w:rsidR="003525CD" w:rsidRPr="00A16FB0" w:rsidRDefault="003525CD" w:rsidP="003525CD">
                      <w:pPr>
                        <w:spacing w:before="120"/>
                        <w:rPr>
                          <w:rFonts w:ascii="Times New Roman" w:hAnsi="Times New Roman" w:cs="Times New Roman"/>
                          <w:sz w:val="20"/>
                          <w:szCs w:val="20"/>
                        </w:rPr>
                      </w:pPr>
                      <w:r>
                        <w:rPr>
                          <w:rFonts w:ascii="Times New Roman" w:hAnsi="Times New Roman" w:cs="Times New Roman"/>
                          <w:sz w:val="20"/>
                          <w:szCs w:val="20"/>
                        </w:rPr>
                        <w:t xml:space="preserve">    </w:t>
                      </w:r>
                      <w:r w:rsidRPr="00A16FB0">
                        <w:rPr>
                          <w:rFonts w:ascii="Times New Roman" w:hAnsi="Times New Roman" w:cs="Times New Roman"/>
                          <w:sz w:val="20"/>
                          <w:szCs w:val="20"/>
                        </w:rPr>
                        <w:t xml:space="preserve">public synchronized void </w:t>
                      </w:r>
                      <w:proofErr w:type="spellStart"/>
                      <w:proofErr w:type="gramStart"/>
                      <w:r w:rsidRPr="00A16FB0">
                        <w:rPr>
                          <w:rFonts w:ascii="Times New Roman" w:hAnsi="Times New Roman" w:cs="Times New Roman"/>
                          <w:sz w:val="20"/>
                          <w:szCs w:val="20"/>
                        </w:rPr>
                        <w:t>doubble</w:t>
                      </w:r>
                      <w:proofErr w:type="spellEnd"/>
                      <w:r w:rsidRPr="00A16FB0">
                        <w:rPr>
                          <w:rFonts w:ascii="Times New Roman" w:hAnsi="Times New Roman" w:cs="Times New Roman"/>
                          <w:sz w:val="20"/>
                          <w:szCs w:val="20"/>
                        </w:rPr>
                        <w:t>(</w:t>
                      </w:r>
                      <w:proofErr w:type="gramEnd"/>
                      <w:r w:rsidRPr="00A16FB0">
                        <w:rPr>
                          <w:rFonts w:ascii="Times New Roman" w:hAnsi="Times New Roman" w:cs="Times New Roman"/>
                          <w:sz w:val="20"/>
                          <w:szCs w:val="20"/>
                        </w:rPr>
                        <w:t>) {</w:t>
                      </w:r>
                    </w:p>
                    <w:p w14:paraId="38413A32" w14:textId="77777777" w:rsidR="00840912" w:rsidRDefault="003525CD" w:rsidP="003525CD">
                      <w:pPr>
                        <w:rPr>
                          <w:rFonts w:ascii="Times New Roman" w:hAnsi="Times New Roman" w:cs="Times New Roman"/>
                          <w:sz w:val="20"/>
                          <w:szCs w:val="20"/>
                        </w:rPr>
                      </w:pPr>
                      <w:r w:rsidRPr="00A16FB0">
                        <w:rPr>
                          <w:rFonts w:ascii="Times New Roman" w:hAnsi="Times New Roman" w:cs="Times New Roman"/>
                          <w:sz w:val="20"/>
                          <w:szCs w:val="20"/>
                        </w:rPr>
                        <w:t xml:space="preserve">        x= 2*x;</w:t>
                      </w:r>
                    </w:p>
                    <w:p w14:paraId="366316CD" w14:textId="396263A3" w:rsidR="003525CD" w:rsidRPr="00636B42" w:rsidRDefault="003525CD" w:rsidP="003525CD">
                      <w:pPr>
                        <w:rPr>
                          <w:rFonts w:ascii="Times New Roman" w:hAnsi="Times New Roman" w:cs="Times New Roman"/>
                          <w:sz w:val="20"/>
                          <w:szCs w:val="20"/>
                        </w:rPr>
                      </w:pPr>
                      <w:r w:rsidRPr="00A16FB0">
                        <w:rPr>
                          <w:rFonts w:ascii="Times New Roman" w:hAnsi="Times New Roman" w:cs="Times New Roman"/>
                          <w:sz w:val="20"/>
                          <w:szCs w:val="20"/>
                        </w:rPr>
                        <w:t>}</w:t>
                      </w:r>
                      <w:r w:rsidR="00840912">
                        <w:rPr>
                          <w:rFonts w:ascii="Times New Roman" w:hAnsi="Times New Roman" w:cs="Times New Roman"/>
                          <w:sz w:val="20"/>
                          <w:szCs w:val="20"/>
                        </w:rPr>
                        <w:t xml:space="preserve"> </w:t>
                      </w:r>
                      <w:r w:rsidRPr="00A16FB0">
                        <w:rPr>
                          <w:rFonts w:ascii="Times New Roman" w:hAnsi="Times New Roman" w:cs="Times New Roman"/>
                          <w:sz w:val="20"/>
                          <w:szCs w:val="20"/>
                        </w:rPr>
                        <w:t>}</w:t>
                      </w:r>
                    </w:p>
                  </w:txbxContent>
                </v:textbox>
                <w10:wrap type="square"/>
              </v:shape>
            </w:pict>
          </mc:Fallback>
        </mc:AlternateContent>
      </w:r>
      <w:r w:rsidR="00B72DEB">
        <w:rPr>
          <w:rFonts w:ascii="Times New Roman" w:hAnsi="Times New Roman" w:cs="Times New Roman"/>
          <w:noProof/>
          <w:sz w:val="20"/>
          <w:szCs w:val="20"/>
        </w:rPr>
        <mc:AlternateContent>
          <mc:Choice Requires="wps">
            <w:drawing>
              <wp:anchor distT="0" distB="0" distL="114300" distR="114300" simplePos="0" relativeHeight="251673600" behindDoc="0" locked="0" layoutInCell="1" allowOverlap="1" wp14:anchorId="55FE7066" wp14:editId="35A159C1">
                <wp:simplePos x="0" y="0"/>
                <wp:positionH relativeFrom="column">
                  <wp:posOffset>811530</wp:posOffset>
                </wp:positionH>
                <wp:positionV relativeFrom="paragraph">
                  <wp:posOffset>447675</wp:posOffset>
                </wp:positionV>
                <wp:extent cx="347345" cy="277495"/>
                <wp:effectExtent l="0" t="0" r="8255" b="14605"/>
                <wp:wrapSquare wrapText="right"/>
                <wp:docPr id="1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345" cy="277495"/>
                        </a:xfrm>
                        <a:prstGeom prst="rect">
                          <a:avLst/>
                        </a:prstGeom>
                        <a:noFill/>
                        <a:ln w="9525">
                          <a:solidFill>
                            <a:schemeClr val="tx1"/>
                          </a:solidFill>
                          <a:miter lim="800000"/>
                          <a:headEnd/>
                          <a:tailEnd/>
                        </a:ln>
                      </wps:spPr>
                      <wps:txbx>
                        <w:txbxContent>
                          <w:p w14:paraId="44995CE7" w14:textId="1656E4F8" w:rsidR="000861D6" w:rsidRPr="00DF758D" w:rsidRDefault="008C1670" w:rsidP="000861D6">
                            <w:pPr>
                              <w:pStyle w:val="NormalWeb"/>
                              <w:kinsoku w:val="0"/>
                              <w:overflowPunct w:val="0"/>
                              <w:spacing w:before="0" w:beforeAutospacing="0" w:after="0" w:afterAutospacing="0"/>
                              <w:jc w:val="center"/>
                              <w:textAlignment w:val="baseline"/>
                            </w:pPr>
                            <w:r>
                              <w:rPr>
                                <w:rFonts w:eastAsia="MS PGothic" w:cs="MS PGothic"/>
                                <w:color w:val="000000" w:themeColor="text1"/>
                                <w:kern w:val="24"/>
                              </w:rPr>
                              <w:t>X</w:t>
                            </w:r>
                          </w:p>
                        </w:txbxContent>
                      </wps:txbx>
                      <wps:bodyPr wrap="square" anchor="ctr">
                        <a:noAutofit/>
                      </wps:bodyPr>
                    </wps:wsp>
                  </a:graphicData>
                </a:graphic>
              </wp:anchor>
            </w:drawing>
          </mc:Choice>
          <mc:Fallback>
            <w:pict>
              <v:rect w14:anchorId="55FE7066" id="Rectangle 7" o:spid="_x0000_s1028" style="position:absolute;left:0;text-align:left;margin-left:63.9pt;margin-top:35.25pt;width:27.35pt;height:21.8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" filled="f" strokecolor="black [3213]">
                <v:textbox>
                  <w:txbxContent>
                    <w:p w14:paraId="44995CE7" w14:textId="1656E4F8" w:rsidR="000861D6" w:rsidRPr="00DF758D" w:rsidRDefault="008C1670" w:rsidP="000861D6">
                      <w:pPr>
                        <w:pStyle w:val="NormalWeb"/>
                        <w:kinsoku w:val="0"/>
                        <w:overflowPunct w:val="0"/>
                        <w:spacing w:before="0" w:beforeAutospacing="0" w:after="0" w:afterAutospacing="0"/>
                        <w:jc w:val="center"/>
                        <w:textAlignment w:val="baseline"/>
                      </w:pPr>
                      <w:r>
                        <w:rPr>
                          <w:rFonts w:eastAsia="MS PGothic" w:cs="MS PGothic"/>
                          <w:color w:val="000000" w:themeColor="text1"/>
                          <w:kern w:val="24"/>
                        </w:rPr>
                        <w:t>X</w:t>
                      </w:r>
                    </w:p>
                  </w:txbxContent>
                </v:textbox>
                <w10:wrap type="square" side="right"/>
              </v:rect>
            </w:pict>
          </mc:Fallback>
        </mc:AlternateContent>
      </w:r>
      <w:r w:rsidR="00B72DEB">
        <w:rPr>
          <w:rFonts w:ascii="Times New Roman" w:hAnsi="Times New Roman" w:cs="Times New Roman"/>
          <w:noProof/>
          <w:sz w:val="20"/>
          <w:szCs w:val="20"/>
        </w:rPr>
        <mc:AlternateContent>
          <mc:Choice Requires="wps">
            <w:drawing>
              <wp:anchor distT="0" distB="0" distL="114300" distR="114300" simplePos="0" relativeHeight="251675648" behindDoc="0" locked="0" layoutInCell="1" allowOverlap="1" wp14:anchorId="64F29424" wp14:editId="5C36993B">
                <wp:simplePos x="0" y="0"/>
                <wp:positionH relativeFrom="column">
                  <wp:posOffset>260350</wp:posOffset>
                </wp:positionH>
                <wp:positionV relativeFrom="paragraph">
                  <wp:posOffset>535305</wp:posOffset>
                </wp:positionV>
                <wp:extent cx="400050" cy="310515"/>
                <wp:effectExtent l="0" t="0" r="19050" b="6985"/>
                <wp:wrapSquare wrapText="right"/>
                <wp:docPr id="19"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0" cy="310515"/>
                        </a:xfrm>
                        <a:prstGeom prst="rect">
                          <a:avLst/>
                        </a:prstGeom>
                        <a:solidFill>
                          <a:srgbClr val="FFFF99"/>
                        </a:solidFill>
                        <a:ln w="9525">
                          <a:solidFill>
                            <a:schemeClr val="tx1"/>
                          </a:solidFill>
                          <a:miter lim="800000"/>
                          <a:headEnd/>
                          <a:tailEnd/>
                        </a:ln>
                      </wps:spPr>
                      <wps:txbx>
                        <w:txbxContent>
                          <w:p w14:paraId="6937357C" w14:textId="77777777" w:rsidR="000861D6" w:rsidRPr="00840912" w:rsidRDefault="000861D6" w:rsidP="000861D6">
                            <w:pPr>
                              <w:jc w:val="center"/>
                              <w:rPr>
                                <w:rFonts w:ascii="Times New Roman" w:hAnsi="Times New Roman" w:cs="Times New Roman"/>
                                <w:sz w:val="20"/>
                                <w:szCs w:val="20"/>
                              </w:rPr>
                            </w:pPr>
                            <w:r w:rsidRPr="00840912">
                              <w:rPr>
                                <w:rFonts w:ascii="Times New Roman" w:hAnsi="Times New Roman" w:cs="Times New Roman"/>
                                <w:sz w:val="20"/>
                                <w:szCs w:val="20"/>
                              </w:rPr>
                              <w:t>1</w:t>
                            </w:r>
                          </w:p>
                        </w:txbxContent>
                      </wps:txbx>
                      <wps:bodyPr wrap="square" anchor="ctr">
                        <a:noAutofit/>
                      </wps:bodyPr>
                    </wps:wsp>
                  </a:graphicData>
                </a:graphic>
              </wp:anchor>
            </w:drawing>
          </mc:Choice>
          <mc:Fallback>
            <w:pict>
              <v:rect w14:anchorId="64F29424" id="Rectangle 13" o:spid="_x0000_s1029" style="position:absolute;left:0;text-align:left;margin-left:20.5pt;margin-top:42.15pt;width:31.5pt;height:24.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" fillcolor="#ff9" strokecolor="black [3213]">
                <v:textbox>
                  <w:txbxContent>
                    <w:p w14:paraId="6937357C" w14:textId="77777777" w:rsidR="000861D6" w:rsidRPr="00840912" w:rsidRDefault="000861D6" w:rsidP="000861D6">
                      <w:pPr>
                        <w:jc w:val="center"/>
                        <w:rPr>
                          <w:rFonts w:ascii="Times New Roman" w:hAnsi="Times New Roman" w:cs="Times New Roman"/>
                          <w:sz w:val="20"/>
                          <w:szCs w:val="20"/>
                        </w:rPr>
                      </w:pPr>
                      <w:r w:rsidRPr="00840912">
                        <w:rPr>
                          <w:rFonts w:ascii="Times New Roman" w:hAnsi="Times New Roman" w:cs="Times New Roman"/>
                          <w:sz w:val="20"/>
                          <w:szCs w:val="20"/>
                        </w:rPr>
                        <w:t>1</w:t>
                      </w:r>
                    </w:p>
                  </w:txbxContent>
                </v:textbox>
                <w10:wrap type="square" side="right"/>
              </v:rect>
            </w:pict>
          </mc:Fallback>
        </mc:AlternateContent>
      </w:r>
      <w:r w:rsidR="00B72DEB">
        <w:rPr>
          <w:rFonts w:ascii="Times New Roman" w:hAnsi="Times New Roman" w:cs="Times New Roman"/>
          <w:noProof/>
          <w:sz w:val="20"/>
          <w:szCs w:val="20"/>
        </w:rPr>
        <mc:AlternateContent>
          <mc:Choice Requires="wps">
            <w:drawing>
              <wp:anchor distT="0" distB="0" distL="114300" distR="114300" simplePos="0" relativeHeight="251676672" behindDoc="0" locked="0" layoutInCell="1" allowOverlap="1" wp14:anchorId="652D5A90" wp14:editId="7331E54C">
                <wp:simplePos x="0" y="0"/>
                <wp:positionH relativeFrom="column">
                  <wp:posOffset>9525</wp:posOffset>
                </wp:positionH>
                <wp:positionV relativeFrom="paragraph">
                  <wp:posOffset>84455</wp:posOffset>
                </wp:positionV>
                <wp:extent cx="548005" cy="359410"/>
                <wp:effectExtent l="0" t="0" r="10795" b="8890"/>
                <wp:wrapSquare wrapText="right"/>
                <wp:docPr id="3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005" cy="359410"/>
                        </a:xfrm>
                        <a:prstGeom prst="rect">
                          <a:avLst/>
                        </a:prstGeom>
                        <a:solidFill>
                          <a:schemeClr val="accent6">
                            <a:lumMod val="60000"/>
                            <a:lumOff val="40000"/>
                          </a:schemeClr>
                        </a:solidFill>
                        <a:ln w="9525">
                          <a:solidFill>
                            <a:schemeClr val="tx1"/>
                          </a:solidFill>
                          <a:miter lim="800000"/>
                          <a:headEnd/>
                          <a:tailEnd/>
                        </a:ln>
                      </wps:spPr>
                      <wps:txbx>
                        <w:txbxContent>
                          <w:p w14:paraId="0BD44D35" w14:textId="6168ABC7" w:rsidR="000861D6" w:rsidRPr="00840912" w:rsidRDefault="008C1670" w:rsidP="000861D6">
                            <w:pPr>
                              <w:pStyle w:val="NormalWeb"/>
                              <w:kinsoku w:val="0"/>
                              <w:overflowPunct w:val="0"/>
                              <w:spacing w:before="0" w:beforeAutospacing="0" w:after="0" w:afterAutospacing="0"/>
                              <w:jc w:val="center"/>
                              <w:textAlignment w:val="baseline"/>
                              <w:rPr>
                                <w:rFonts w:ascii="Times New Roman" w:hAnsi="Times New Roman"/>
                              </w:rPr>
                            </w:pPr>
                            <w:r w:rsidRPr="00840912">
                              <w:rPr>
                                <w:rFonts w:ascii="Times New Roman" w:eastAsia="MS PGothic" w:hAnsi="Times New Roman"/>
                                <w:color w:val="000000" w:themeColor="text1"/>
                                <w:kern w:val="24"/>
                              </w:rPr>
                              <w:t>X@2</w:t>
                            </w:r>
                          </w:p>
                        </w:txbxContent>
                      </wps:txbx>
                      <wps:bodyPr wrap="square" anchor="ctr">
                        <a:noAutofit/>
                      </wps:bodyPr>
                    </wps:wsp>
                  </a:graphicData>
                </a:graphic>
              </wp:anchor>
            </w:drawing>
          </mc:Choice>
          <mc:Fallback>
            <w:pict>
              <v:rect w14:anchorId="652D5A90" id="_x0000_s1030" style="position:absolute;left:0;text-align:left;margin-left:.75pt;margin-top:6.65pt;width:43.15pt;height:28.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" fillcolor="#fabf8f [1945]" strokecolor="black [3213]">
                <v:textbox>
                  <w:txbxContent>
                    <w:p w14:paraId="0BD44D35" w14:textId="6168ABC7" w:rsidR="000861D6" w:rsidRPr="00840912" w:rsidRDefault="008C1670" w:rsidP="000861D6">
                      <w:pPr>
                        <w:pStyle w:val="NormalWeb"/>
                        <w:kinsoku w:val="0"/>
                        <w:overflowPunct w:val="0"/>
                        <w:spacing w:before="0" w:beforeAutospacing="0" w:after="0" w:afterAutospacing="0"/>
                        <w:jc w:val="center"/>
                        <w:textAlignment w:val="baseline"/>
                        <w:rPr>
                          <w:rFonts w:ascii="Times New Roman" w:hAnsi="Times New Roman"/>
                        </w:rPr>
                      </w:pPr>
                      <w:r w:rsidRPr="00840912">
                        <w:rPr>
                          <w:rFonts w:ascii="Times New Roman" w:eastAsia="MS PGothic" w:hAnsi="Times New Roman"/>
                          <w:color w:val="000000" w:themeColor="text1"/>
                          <w:kern w:val="24"/>
                        </w:rPr>
                        <w:t>X@2</w:t>
                      </w:r>
                    </w:p>
                  </w:txbxContent>
                </v:textbox>
                <w10:wrap type="square" side="right"/>
              </v:rect>
            </w:pict>
          </mc:Fallback>
        </mc:AlternateContent>
      </w:r>
      <w:r w:rsidR="00B72DEB">
        <w:rPr>
          <w:rFonts w:ascii="Times New Roman" w:hAnsi="Times New Roman" w:cs="Times New Roman"/>
          <w:noProof/>
          <w:sz w:val="20"/>
          <w:szCs w:val="20"/>
        </w:rPr>
        <mc:AlternateContent>
          <mc:Choice Requires="wps">
            <w:drawing>
              <wp:anchor distT="0" distB="0" distL="114300" distR="114300" simplePos="0" relativeHeight="251674624" behindDoc="0" locked="0" layoutInCell="1" allowOverlap="1" wp14:anchorId="60C6E123" wp14:editId="3E94F2C2">
                <wp:simplePos x="0" y="0"/>
                <wp:positionH relativeFrom="column">
                  <wp:posOffset>34925</wp:posOffset>
                </wp:positionH>
                <wp:positionV relativeFrom="paragraph">
                  <wp:posOffset>497840</wp:posOffset>
                </wp:positionV>
                <wp:extent cx="252095" cy="348615"/>
                <wp:effectExtent l="0" t="0" r="9525" b="6985"/>
                <wp:wrapSquare wrapText="right"/>
                <wp:docPr id="17"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348615"/>
                        </a:xfrm>
                        <a:prstGeom prst="rect">
                          <a:avLst/>
                        </a:prstGeom>
                        <a:noFill/>
                        <a:ln w="0">
                          <a:solidFill>
                            <a:srgbClr val="E5C1FF"/>
                          </a:solidFill>
                          <a:miter lim="800000"/>
                          <a:headEnd/>
                          <a:tailEnd/>
                        </a:ln>
                      </wps:spPr>
                      <wps:txbx>
                        <w:txbxContent>
                          <w:p w14:paraId="40CBF69F" w14:textId="7EE4442C" w:rsidR="000861D6" w:rsidRDefault="000861D6" w:rsidP="000861D6">
                            <w:r>
                              <w:t>x</w:t>
                            </w:r>
                          </w:p>
                        </w:txbxContent>
                      </wps:txbx>
                      <wps:bodyPr wrap="none" anchor="ctr">
                        <a:noAutofit/>
                      </wps:bodyPr>
                    </wps:wsp>
                  </a:graphicData>
                </a:graphic>
              </wp:anchor>
            </w:drawing>
          </mc:Choice>
          <mc:Fallback>
            <w:pict>
              <v:rect w14:anchorId="60C6E123" id="Rectangle 12" o:spid="_x0000_s1031" style="position:absolute;left:0;text-align:left;margin-left:2.75pt;margin-top:39.2pt;width:19.85pt;height:27.45pt;z-index:25167462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" filled="f" strokecolor="#e5c1ff" strokeweight="0">
                <v:textbox>
                  <w:txbxContent>
                    <w:p w14:paraId="40CBF69F" w14:textId="7EE4442C" w:rsidR="000861D6" w:rsidRDefault="000861D6" w:rsidP="000861D6">
                      <w:r>
                        <w:t>x</w:t>
                      </w:r>
                    </w:p>
                  </w:txbxContent>
                </v:textbox>
                <w10:wrap type="square" side="right"/>
              </v:rect>
            </w:pict>
          </mc:Fallback>
        </mc:AlternateContent>
      </w:r>
      <w:r w:rsidR="00B72DEB">
        <w:rPr>
          <w:rFonts w:ascii="Times New Roman" w:hAnsi="Times New Roman" w:cs="Times New Roman"/>
          <w:noProof/>
          <w:sz w:val="20"/>
          <w:szCs w:val="20"/>
        </w:rPr>
        <mc:AlternateContent>
          <mc:Choice Requires="wps">
            <w:drawing>
              <wp:anchor distT="0" distB="0" distL="114300" distR="114300" simplePos="0" relativeHeight="251672576" behindDoc="0" locked="0" layoutInCell="1" allowOverlap="1" wp14:anchorId="552BBAEC" wp14:editId="0E91BC32">
                <wp:simplePos x="0" y="0"/>
                <wp:positionH relativeFrom="column">
                  <wp:posOffset>9525</wp:posOffset>
                </wp:positionH>
                <wp:positionV relativeFrom="paragraph">
                  <wp:posOffset>447849</wp:posOffset>
                </wp:positionV>
                <wp:extent cx="1148715" cy="751205"/>
                <wp:effectExtent l="0" t="0" r="6985" b="10795"/>
                <wp:wrapSquare wrapText="right"/>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8715" cy="751205"/>
                        </a:xfrm>
                        <a:prstGeom prst="rect">
                          <a:avLst/>
                        </a:prstGeom>
                        <a:solidFill>
                          <a:schemeClr val="accent6">
                            <a:lumMod val="60000"/>
                            <a:lumOff val="40000"/>
                          </a:schemeClr>
                        </a:solidFill>
                        <a:ln w="9525">
                          <a:solidFill>
                            <a:schemeClr val="tx1"/>
                          </a:solidFill>
                          <a:miter lim="800000"/>
                          <a:headEnd/>
                          <a:tailEnd/>
                        </a:ln>
                      </wps:spPr>
                      <wps:txbx>
                        <w:txbxContent>
                          <w:p w14:paraId="67C198D6" w14:textId="77777777" w:rsidR="000861D6" w:rsidRPr="00840912" w:rsidRDefault="000861D6" w:rsidP="000861D6">
                            <w:pPr>
                              <w:rPr>
                                <w:sz w:val="20"/>
                                <w:szCs w:val="20"/>
                              </w:rPr>
                            </w:pPr>
                            <w:r w:rsidRPr="00840912">
                              <w:rPr>
                                <w:sz w:val="20"/>
                                <w:szCs w:val="20"/>
                              </w:rPr>
                              <w:t xml:space="preserve"> </w:t>
                            </w:r>
                          </w:p>
                          <w:p w14:paraId="091143E1" w14:textId="77777777" w:rsidR="000861D6" w:rsidRPr="00840912" w:rsidRDefault="000861D6" w:rsidP="000861D6">
                            <w:pPr>
                              <w:spacing w:before="120"/>
                              <w:rPr>
                                <w:sz w:val="20"/>
                                <w:szCs w:val="20"/>
                              </w:rPr>
                            </w:pPr>
                            <w:r w:rsidRPr="00840912">
                              <w:rPr>
                                <w:sz w:val="20"/>
                                <w:szCs w:val="20"/>
                              </w:rPr>
                              <w:t xml:space="preserve">    </w:t>
                            </w:r>
                          </w:p>
                          <w:p w14:paraId="7665C50F" w14:textId="63E16661" w:rsidR="000861D6" w:rsidRPr="00840912" w:rsidRDefault="008C1670" w:rsidP="008C1670">
                            <w:pPr>
                              <w:snapToGrid w:val="0"/>
                              <w:rPr>
                                <w:sz w:val="20"/>
                                <w:szCs w:val="20"/>
                              </w:rPr>
                            </w:pPr>
                            <w:proofErr w:type="spellStart"/>
                            <w:proofErr w:type="gramStart"/>
                            <w:r w:rsidRPr="00840912">
                              <w:rPr>
                                <w:sz w:val="20"/>
                                <w:szCs w:val="20"/>
                              </w:rPr>
                              <w:t>incr</w:t>
                            </w:r>
                            <w:proofErr w:type="spellEnd"/>
                            <w:r w:rsidR="000861D6" w:rsidRPr="00840912">
                              <w:rPr>
                                <w:sz w:val="20"/>
                                <w:szCs w:val="20"/>
                              </w:rPr>
                              <w:t>(</w:t>
                            </w:r>
                            <w:proofErr w:type="gramEnd"/>
                            <w:r w:rsidR="000861D6" w:rsidRPr="00840912">
                              <w:rPr>
                                <w:sz w:val="20"/>
                                <w:szCs w:val="20"/>
                              </w:rPr>
                              <w:t xml:space="preserve">) </w:t>
                            </w:r>
                            <w:r w:rsidRPr="00840912">
                              <w:rPr>
                                <w:sz w:val="20"/>
                                <w:szCs w:val="20"/>
                              </w:rPr>
                              <w:t>{ … }</w:t>
                            </w:r>
                            <w:r w:rsidR="000861D6" w:rsidRPr="00840912">
                              <w:rPr>
                                <w:sz w:val="20"/>
                                <w:szCs w:val="20"/>
                              </w:rPr>
                              <w:t xml:space="preserve">     </w:t>
                            </w:r>
                            <w:r w:rsidRPr="00840912">
                              <w:rPr>
                                <w:sz w:val="20"/>
                                <w:szCs w:val="20"/>
                              </w:rPr>
                              <w:t xml:space="preserve">                         </w:t>
                            </w:r>
                          </w:p>
                        </w:txbxContent>
                      </wps:txbx>
                      <wps:bodyPr wrap="square" anchor="t" anchorCtr="0">
                        <a:noAutofit/>
                      </wps:bodyPr>
                    </wps:wsp>
                  </a:graphicData>
                </a:graphic>
                <wp14:sizeRelH relativeFrom="margin">
                  <wp14:pctWidth>0</wp14:pctWidth>
                </wp14:sizeRelH>
                <wp14:sizeRelV relativeFrom="margin">
                  <wp14:pctHeight>0</wp14:pctHeight>
                </wp14:sizeRelV>
              </wp:anchor>
            </w:drawing>
          </mc:Choice>
          <mc:Fallback>
            <w:pict>
              <v:rect w14:anchorId="552BBAEC" id="Rectangle 5" o:spid="_x0000_s1032" style="position:absolute;left:0;text-align:left;margin-left:.75pt;margin-top:35.25pt;width:90.45pt;height:59.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" fillcolor="#fabf8f [1945]" strokecolor="black [3213]">
                <v:textbox>
                  <w:txbxContent>
                    <w:p w14:paraId="67C198D6" w14:textId="77777777" w:rsidR="000861D6" w:rsidRPr="00840912" w:rsidRDefault="000861D6" w:rsidP="000861D6">
                      <w:pPr>
                        <w:rPr>
                          <w:sz w:val="20"/>
                          <w:szCs w:val="20"/>
                        </w:rPr>
                      </w:pPr>
                      <w:r w:rsidRPr="00840912">
                        <w:rPr>
                          <w:sz w:val="20"/>
                          <w:szCs w:val="20"/>
                        </w:rPr>
                        <w:t xml:space="preserve"> </w:t>
                      </w:r>
                    </w:p>
                    <w:p w14:paraId="091143E1" w14:textId="77777777" w:rsidR="000861D6" w:rsidRPr="00840912" w:rsidRDefault="000861D6" w:rsidP="000861D6">
                      <w:pPr>
                        <w:spacing w:before="120"/>
                        <w:rPr>
                          <w:sz w:val="20"/>
                          <w:szCs w:val="20"/>
                        </w:rPr>
                      </w:pPr>
                      <w:r w:rsidRPr="00840912">
                        <w:rPr>
                          <w:sz w:val="20"/>
                          <w:szCs w:val="20"/>
                        </w:rPr>
                        <w:t xml:space="preserve">    </w:t>
                      </w:r>
                    </w:p>
                    <w:p w14:paraId="7665C50F" w14:textId="63E16661" w:rsidR="000861D6" w:rsidRPr="00840912" w:rsidRDefault="008C1670" w:rsidP="008C1670">
                      <w:pPr>
                        <w:snapToGrid w:val="0"/>
                        <w:rPr>
                          <w:sz w:val="20"/>
                          <w:szCs w:val="20"/>
                        </w:rPr>
                      </w:pPr>
                      <w:proofErr w:type="spellStart"/>
                      <w:proofErr w:type="gramStart"/>
                      <w:r w:rsidRPr="00840912">
                        <w:rPr>
                          <w:sz w:val="20"/>
                          <w:szCs w:val="20"/>
                        </w:rPr>
                        <w:t>incr</w:t>
                      </w:r>
                      <w:proofErr w:type="spellEnd"/>
                      <w:r w:rsidR="000861D6" w:rsidRPr="00840912">
                        <w:rPr>
                          <w:sz w:val="20"/>
                          <w:szCs w:val="20"/>
                        </w:rPr>
                        <w:t>(</w:t>
                      </w:r>
                      <w:proofErr w:type="gramEnd"/>
                      <w:r w:rsidR="000861D6" w:rsidRPr="00840912">
                        <w:rPr>
                          <w:sz w:val="20"/>
                          <w:szCs w:val="20"/>
                        </w:rPr>
                        <w:t xml:space="preserve">) </w:t>
                      </w:r>
                      <w:r w:rsidRPr="00840912">
                        <w:rPr>
                          <w:sz w:val="20"/>
                          <w:szCs w:val="20"/>
                        </w:rPr>
                        <w:t>{ … }</w:t>
                      </w:r>
                      <w:r w:rsidR="000861D6" w:rsidRPr="00840912">
                        <w:rPr>
                          <w:sz w:val="20"/>
                          <w:szCs w:val="20"/>
                        </w:rPr>
                        <w:t xml:space="preserve">     </w:t>
                      </w:r>
                      <w:r w:rsidRPr="00840912">
                        <w:rPr>
                          <w:sz w:val="20"/>
                          <w:szCs w:val="20"/>
                        </w:rPr>
                        <w:t xml:space="preserve">                         </w:t>
                      </w:r>
                    </w:p>
                  </w:txbxContent>
                </v:textbox>
                <w10:wrap type="square" side="right"/>
              </v:rect>
            </w:pict>
          </mc:Fallback>
        </mc:AlternateContent>
      </w:r>
      <w:r w:rsidR="00B72DEB">
        <w:rPr>
          <w:rFonts w:ascii="Times New Roman" w:hAnsi="Times New Roman" w:cs="Times New Roman"/>
          <w:sz w:val="20"/>
          <w:szCs w:val="20"/>
        </w:rPr>
        <w:t xml:space="preserve">             </w:t>
      </w:r>
      <w:r w:rsidR="006F72DD">
        <w:rPr>
          <w:rFonts w:ascii="Times New Roman" w:hAnsi="Times New Roman" w:cs="Times New Roman"/>
          <w:sz w:val="20"/>
          <w:szCs w:val="20"/>
        </w:rPr>
        <w:t xml:space="preserve">To the </w:t>
      </w:r>
      <w:r w:rsidR="00B72DEB">
        <w:rPr>
          <w:rFonts w:ascii="Times New Roman" w:hAnsi="Times New Roman" w:cs="Times New Roman"/>
          <w:sz w:val="20"/>
          <w:szCs w:val="20"/>
        </w:rPr>
        <w:t xml:space="preserve">left is an object of class </w:t>
      </w:r>
      <w:r w:rsidR="00B72DEB" w:rsidRPr="00B72DEB">
        <w:rPr>
          <w:rFonts w:ascii="Courier New" w:hAnsi="Courier New" w:cs="Courier New"/>
          <w:sz w:val="18"/>
          <w:szCs w:val="18"/>
        </w:rPr>
        <w:t>X</w:t>
      </w:r>
      <w:r w:rsidR="00B72DEB">
        <w:rPr>
          <w:rFonts w:ascii="Times New Roman" w:hAnsi="Times New Roman" w:cs="Times New Roman"/>
          <w:sz w:val="20"/>
          <w:szCs w:val="20"/>
        </w:rPr>
        <w:t>, showing</w:t>
      </w:r>
      <w:r w:rsidR="00B72DEB">
        <w:rPr>
          <w:rFonts w:ascii="Times New Roman" w:hAnsi="Times New Roman" w:cs="Times New Roman"/>
          <w:sz w:val="20"/>
          <w:szCs w:val="20"/>
        </w:rPr>
        <w:br/>
        <w:t xml:space="preserve">                   wrapped variable </w:t>
      </w:r>
      <w:r w:rsidR="00B72DEB" w:rsidRPr="00AE2798">
        <w:rPr>
          <w:rFonts w:ascii="Courier New" w:hAnsi="Courier New" w:cs="Courier New"/>
          <w:sz w:val="18"/>
          <w:szCs w:val="18"/>
        </w:rPr>
        <w:t>x</w:t>
      </w:r>
      <w:r w:rsidR="00B72DEB">
        <w:rPr>
          <w:rFonts w:ascii="Times New Roman" w:hAnsi="Times New Roman" w:cs="Times New Roman"/>
          <w:sz w:val="20"/>
          <w:szCs w:val="20"/>
        </w:rPr>
        <w:t xml:space="preserve"> and </w:t>
      </w:r>
      <w:r w:rsidR="00A14F09">
        <w:rPr>
          <w:rFonts w:ascii="Times New Roman" w:hAnsi="Times New Roman" w:cs="Times New Roman"/>
          <w:sz w:val="20"/>
          <w:szCs w:val="20"/>
        </w:rPr>
        <w:t xml:space="preserve">only </w:t>
      </w:r>
      <w:r w:rsidR="00B72DEB">
        <w:rPr>
          <w:rFonts w:ascii="Times New Roman" w:hAnsi="Times New Roman" w:cs="Times New Roman"/>
          <w:sz w:val="20"/>
          <w:szCs w:val="20"/>
        </w:rPr>
        <w:t xml:space="preserve">one method, </w:t>
      </w:r>
      <w:proofErr w:type="spellStart"/>
      <w:r w:rsidR="00B72DEB" w:rsidRPr="00B72DEB">
        <w:rPr>
          <w:rFonts w:ascii="Courier New" w:hAnsi="Courier New" w:cs="Courier New"/>
          <w:sz w:val="18"/>
          <w:szCs w:val="18"/>
        </w:rPr>
        <w:t>incr</w:t>
      </w:r>
      <w:proofErr w:type="spellEnd"/>
      <w:r w:rsidR="00B72DEB">
        <w:rPr>
          <w:rFonts w:ascii="Times New Roman" w:hAnsi="Times New Roman" w:cs="Times New Roman"/>
          <w:sz w:val="20"/>
          <w:szCs w:val="20"/>
        </w:rPr>
        <w:t xml:space="preserve">, which increments </w:t>
      </w:r>
      <w:r w:rsidR="00E35EB1" w:rsidRPr="00AE2798">
        <w:rPr>
          <w:rFonts w:ascii="Courier New" w:hAnsi="Courier New" w:cs="Courier New"/>
          <w:sz w:val="18"/>
          <w:szCs w:val="18"/>
        </w:rPr>
        <w:t>x</w:t>
      </w:r>
      <w:r w:rsidR="00B72DEB">
        <w:rPr>
          <w:rFonts w:ascii="Times New Roman" w:hAnsi="Times New Roman" w:cs="Times New Roman"/>
          <w:sz w:val="20"/>
          <w:szCs w:val="20"/>
        </w:rPr>
        <w:t xml:space="preserve">. No other thread should be able to change </w:t>
      </w:r>
      <w:r w:rsidR="00E35EB1" w:rsidRPr="00AE2798">
        <w:rPr>
          <w:rFonts w:ascii="Courier New" w:hAnsi="Courier New" w:cs="Courier New"/>
          <w:sz w:val="18"/>
          <w:szCs w:val="18"/>
        </w:rPr>
        <w:t>x</w:t>
      </w:r>
      <w:r w:rsidR="00B72DEB">
        <w:rPr>
          <w:rFonts w:ascii="Times New Roman" w:hAnsi="Times New Roman" w:cs="Times New Roman"/>
          <w:sz w:val="20"/>
          <w:szCs w:val="20"/>
        </w:rPr>
        <w:t xml:space="preserve"> while a thread is executing a call on </w:t>
      </w:r>
      <w:proofErr w:type="spellStart"/>
      <w:r w:rsidR="00B72DEB" w:rsidRPr="00B72DEB">
        <w:rPr>
          <w:rFonts w:ascii="Courier New" w:hAnsi="Courier New" w:cs="Courier New"/>
          <w:sz w:val="18"/>
          <w:szCs w:val="18"/>
        </w:rPr>
        <w:t>incr</w:t>
      </w:r>
      <w:proofErr w:type="spellEnd"/>
      <w:r w:rsidR="00B72DEB">
        <w:rPr>
          <w:rFonts w:ascii="Times New Roman" w:hAnsi="Times New Roman" w:cs="Times New Roman"/>
          <w:sz w:val="20"/>
          <w:szCs w:val="20"/>
        </w:rPr>
        <w:t xml:space="preserve">, so the body of method </w:t>
      </w:r>
      <w:proofErr w:type="spellStart"/>
      <w:r w:rsidR="00B72DEB" w:rsidRPr="00B72DEB">
        <w:rPr>
          <w:rFonts w:ascii="Courier New" w:hAnsi="Courier New" w:cs="Courier New"/>
          <w:sz w:val="18"/>
          <w:szCs w:val="18"/>
        </w:rPr>
        <w:t>incr</w:t>
      </w:r>
      <w:proofErr w:type="spellEnd"/>
      <w:r w:rsidR="00B72DEB">
        <w:rPr>
          <w:rFonts w:ascii="Times New Roman" w:hAnsi="Times New Roman" w:cs="Times New Roman"/>
          <w:sz w:val="20"/>
          <w:szCs w:val="20"/>
        </w:rPr>
        <w:t xml:space="preserve"> should be synchronized. But on what? </w:t>
      </w:r>
      <w:r w:rsidR="00B72DEB" w:rsidRPr="00840912">
        <w:rPr>
          <w:rFonts w:ascii="Times New Roman" w:hAnsi="Times New Roman" w:cs="Times New Roman"/>
          <w:i/>
          <w:sz w:val="20"/>
          <w:szCs w:val="20"/>
        </w:rPr>
        <w:t>On this object itself</w:t>
      </w:r>
      <w:r w:rsidR="00B72DEB">
        <w:rPr>
          <w:rFonts w:ascii="Times New Roman" w:hAnsi="Times New Roman" w:cs="Times New Roman"/>
          <w:sz w:val="20"/>
          <w:szCs w:val="20"/>
        </w:rPr>
        <w:t>. No other</w:t>
      </w:r>
      <w:r w:rsidR="006F72DD">
        <w:rPr>
          <w:rFonts w:ascii="Times New Roman" w:hAnsi="Times New Roman" w:cs="Times New Roman"/>
          <w:sz w:val="20"/>
          <w:szCs w:val="20"/>
        </w:rPr>
        <w:t xml:space="preserve"> </w:t>
      </w:r>
      <w:r w:rsidR="00B72DEB">
        <w:rPr>
          <w:rFonts w:ascii="Times New Roman" w:hAnsi="Times New Roman" w:cs="Times New Roman"/>
          <w:sz w:val="20"/>
          <w:szCs w:val="20"/>
        </w:rPr>
        <w:t>thread should be able to look in this object.</w:t>
      </w:r>
    </w:p>
    <w:p w14:paraId="6F59C63B" w14:textId="77777777" w:rsidR="001F0774" w:rsidRDefault="001F0774" w:rsidP="00570B03">
      <w:pPr>
        <w:spacing w:before="120"/>
        <w:rPr>
          <w:rFonts w:ascii="Times New Roman" w:hAnsi="Times New Roman" w:cs="Times New Roman"/>
          <w:sz w:val="20"/>
          <w:szCs w:val="20"/>
        </w:rPr>
      </w:pPr>
      <w:r>
        <w:rPr>
          <w:rFonts w:ascii="Times New Roman" w:hAnsi="Times New Roman" w:cs="Times New Roman"/>
          <w:sz w:val="20"/>
          <w:szCs w:val="20"/>
        </w:rPr>
        <w:t>You know that w</w:t>
      </w:r>
      <w:r w:rsidR="00E35EB1">
        <w:rPr>
          <w:rFonts w:ascii="Times New Roman" w:hAnsi="Times New Roman" w:cs="Times New Roman"/>
          <w:sz w:val="20"/>
          <w:szCs w:val="20"/>
        </w:rPr>
        <w:t xml:space="preserve">ithin method </w:t>
      </w:r>
      <w:proofErr w:type="spellStart"/>
      <w:r w:rsidR="00E35EB1" w:rsidRPr="00B72DEB">
        <w:rPr>
          <w:rFonts w:ascii="Courier New" w:hAnsi="Courier New" w:cs="Courier New"/>
          <w:sz w:val="18"/>
          <w:szCs w:val="18"/>
        </w:rPr>
        <w:t>incr</w:t>
      </w:r>
      <w:proofErr w:type="spellEnd"/>
      <w:r w:rsidR="00E35EB1">
        <w:rPr>
          <w:rFonts w:ascii="Times New Roman" w:hAnsi="Times New Roman" w:cs="Times New Roman"/>
          <w:sz w:val="20"/>
          <w:szCs w:val="20"/>
        </w:rPr>
        <w:t xml:space="preserve">, keyword </w:t>
      </w:r>
      <w:r w:rsidR="00E35EB1">
        <w:rPr>
          <w:rFonts w:ascii="Times New Roman" w:hAnsi="Times New Roman" w:cs="Times New Roman"/>
          <w:b/>
          <w:sz w:val="20"/>
          <w:szCs w:val="20"/>
        </w:rPr>
        <w:t>this</w:t>
      </w:r>
      <w:r w:rsidR="00577DE6">
        <w:rPr>
          <w:rFonts w:ascii="Times New Roman" w:hAnsi="Times New Roman" w:cs="Times New Roman"/>
          <w:sz w:val="20"/>
          <w:szCs w:val="20"/>
        </w:rPr>
        <w:t xml:space="preserve"> refers to this object, so </w:t>
      </w:r>
      <w:r w:rsidR="002E1D11">
        <w:rPr>
          <w:rFonts w:ascii="Times New Roman" w:hAnsi="Times New Roman" w:cs="Times New Roman"/>
          <w:sz w:val="20"/>
          <w:szCs w:val="20"/>
        </w:rPr>
        <w:t xml:space="preserve">it makes sense to </w:t>
      </w:r>
      <w:r w:rsidR="00577DE6">
        <w:rPr>
          <w:rFonts w:ascii="Times New Roman" w:hAnsi="Times New Roman" w:cs="Times New Roman"/>
          <w:sz w:val="20"/>
          <w:szCs w:val="20"/>
        </w:rPr>
        <w:t xml:space="preserve">synchronize on </w:t>
      </w:r>
      <w:r w:rsidR="00577DE6">
        <w:rPr>
          <w:rFonts w:ascii="Times New Roman" w:hAnsi="Times New Roman" w:cs="Times New Roman"/>
          <w:b/>
          <w:sz w:val="20"/>
          <w:szCs w:val="20"/>
        </w:rPr>
        <w:t>this</w:t>
      </w:r>
      <w:r w:rsidR="002E1D11">
        <w:rPr>
          <w:rFonts w:ascii="Times New Roman" w:hAnsi="Times New Roman" w:cs="Times New Roman"/>
          <w:sz w:val="20"/>
          <w:szCs w:val="20"/>
        </w:rPr>
        <w:t>, using</w:t>
      </w:r>
    </w:p>
    <w:p w14:paraId="3C93B8C8" w14:textId="6216AC29" w:rsidR="00E35EB1" w:rsidRPr="00577DE6" w:rsidRDefault="002E1D11" w:rsidP="001F0774">
      <w:pPr>
        <w:spacing w:before="120"/>
        <w:ind w:firstLine="720"/>
        <w:rPr>
          <w:rFonts w:ascii="Times New Roman" w:hAnsi="Times New Roman" w:cs="Times New Roman"/>
          <w:sz w:val="20"/>
          <w:szCs w:val="20"/>
        </w:rPr>
      </w:pPr>
      <w:r w:rsidRPr="002E1D11">
        <w:rPr>
          <w:rFonts w:ascii="Courier New" w:hAnsi="Courier New" w:cs="Courier New"/>
          <w:sz w:val="18"/>
          <w:szCs w:val="18"/>
        </w:rPr>
        <w:t>synchronize(</w:t>
      </w:r>
      <w:r w:rsidRPr="00A14F09">
        <w:rPr>
          <w:rFonts w:ascii="Courier New" w:hAnsi="Courier New" w:cs="Courier New"/>
          <w:b/>
          <w:sz w:val="18"/>
          <w:szCs w:val="18"/>
        </w:rPr>
        <w:t>this</w:t>
      </w:r>
      <w:r w:rsidRPr="002E1D11">
        <w:rPr>
          <w:rFonts w:ascii="Courier New" w:hAnsi="Courier New" w:cs="Courier New"/>
          <w:sz w:val="18"/>
          <w:szCs w:val="18"/>
        </w:rPr>
        <w:t>)</w:t>
      </w:r>
      <w:r w:rsidRPr="002E1D11">
        <w:rPr>
          <w:rFonts w:ascii="Times New Roman" w:hAnsi="Times New Roman" w:cs="Times New Roman"/>
          <w:sz w:val="20"/>
          <w:szCs w:val="20"/>
        </w:rPr>
        <w:t xml:space="preserve"> {…}.</w:t>
      </w:r>
    </w:p>
    <w:p w14:paraId="739E03ED" w14:textId="6FE94228" w:rsidR="006F72DD" w:rsidRDefault="006F72DD" w:rsidP="00E35EB1">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 </w:t>
      </w:r>
      <w:r w:rsidR="00E35EB1">
        <w:rPr>
          <w:rFonts w:ascii="Times New Roman" w:hAnsi="Times New Roman" w:cs="Times New Roman"/>
          <w:sz w:val="20"/>
          <w:szCs w:val="20"/>
        </w:rPr>
        <w:t xml:space="preserve">Now look in class </w:t>
      </w:r>
      <w:r w:rsidR="00B95BDF" w:rsidRPr="00B72DEB">
        <w:rPr>
          <w:rFonts w:ascii="Courier New" w:hAnsi="Courier New" w:cs="Courier New"/>
          <w:sz w:val="18"/>
          <w:szCs w:val="18"/>
        </w:rPr>
        <w:t>X</w:t>
      </w:r>
      <w:r w:rsidR="00E35EB1">
        <w:rPr>
          <w:rFonts w:ascii="Times New Roman" w:hAnsi="Times New Roman" w:cs="Times New Roman"/>
          <w:sz w:val="20"/>
          <w:szCs w:val="20"/>
        </w:rPr>
        <w:t xml:space="preserve"> to the right (w</w:t>
      </w:r>
      <w:r>
        <w:rPr>
          <w:rFonts w:ascii="Times New Roman" w:hAnsi="Times New Roman" w:cs="Times New Roman"/>
          <w:sz w:val="20"/>
          <w:szCs w:val="20"/>
        </w:rPr>
        <w:t>e have removed comments to save space</w:t>
      </w:r>
      <w:r w:rsidR="00E35EB1">
        <w:rPr>
          <w:rFonts w:ascii="Times New Roman" w:hAnsi="Times New Roman" w:cs="Times New Roman"/>
          <w:sz w:val="20"/>
          <w:szCs w:val="20"/>
        </w:rPr>
        <w:t xml:space="preserve">). Field </w:t>
      </w:r>
      <w:r w:rsidR="00B95BDF" w:rsidRPr="00AE2798">
        <w:rPr>
          <w:rFonts w:ascii="Courier New" w:hAnsi="Courier New" w:cs="Courier New"/>
          <w:sz w:val="18"/>
          <w:szCs w:val="18"/>
        </w:rPr>
        <w:t>x</w:t>
      </w:r>
      <w:r w:rsidR="00E35EB1">
        <w:rPr>
          <w:rFonts w:ascii="Times New Roman" w:hAnsi="Times New Roman" w:cs="Times New Roman"/>
          <w:sz w:val="20"/>
          <w:szCs w:val="20"/>
        </w:rPr>
        <w:t xml:space="preserve"> is private, so it can’t be </w:t>
      </w:r>
      <w:r w:rsidR="00840912">
        <w:rPr>
          <w:rFonts w:ascii="Times New Roman" w:hAnsi="Times New Roman" w:cs="Times New Roman"/>
          <w:sz w:val="20"/>
          <w:szCs w:val="20"/>
        </w:rPr>
        <w:t>referenced outside</w:t>
      </w:r>
      <w:r w:rsidR="00E35EB1">
        <w:rPr>
          <w:rFonts w:ascii="Times New Roman" w:hAnsi="Times New Roman" w:cs="Times New Roman"/>
          <w:sz w:val="20"/>
          <w:szCs w:val="20"/>
        </w:rPr>
        <w:t xml:space="preserve"> class </w:t>
      </w:r>
      <w:r w:rsidR="00B95BDF" w:rsidRPr="00B72DEB">
        <w:rPr>
          <w:rFonts w:ascii="Courier New" w:hAnsi="Courier New" w:cs="Courier New"/>
          <w:sz w:val="18"/>
          <w:szCs w:val="18"/>
        </w:rPr>
        <w:t>X</w:t>
      </w:r>
      <w:r w:rsidR="00E35EB1">
        <w:rPr>
          <w:rFonts w:ascii="Times New Roman" w:hAnsi="Times New Roman" w:cs="Times New Roman"/>
          <w:sz w:val="20"/>
          <w:szCs w:val="20"/>
        </w:rPr>
        <w:t xml:space="preserve">. </w:t>
      </w:r>
      <w:r w:rsidR="00840912">
        <w:rPr>
          <w:rFonts w:ascii="Times New Roman" w:hAnsi="Times New Roman" w:cs="Times New Roman"/>
          <w:sz w:val="20"/>
          <w:szCs w:val="20"/>
        </w:rPr>
        <w:t xml:space="preserve">The body of method </w:t>
      </w:r>
      <w:proofErr w:type="spellStart"/>
      <w:r w:rsidR="00840912" w:rsidRPr="00B72DEB">
        <w:rPr>
          <w:rFonts w:ascii="Courier New" w:hAnsi="Courier New" w:cs="Courier New"/>
          <w:sz w:val="18"/>
          <w:szCs w:val="18"/>
        </w:rPr>
        <w:t>incr</w:t>
      </w:r>
      <w:proofErr w:type="spellEnd"/>
      <w:r w:rsidR="00840912">
        <w:rPr>
          <w:rFonts w:ascii="Times New Roman" w:hAnsi="Times New Roman" w:cs="Times New Roman"/>
          <w:sz w:val="20"/>
          <w:szCs w:val="20"/>
        </w:rPr>
        <w:t xml:space="preserve"> synchronizes on </w:t>
      </w:r>
      <w:r w:rsidR="00840912">
        <w:rPr>
          <w:rFonts w:ascii="Times New Roman" w:hAnsi="Times New Roman" w:cs="Times New Roman"/>
          <w:b/>
          <w:sz w:val="20"/>
          <w:szCs w:val="20"/>
        </w:rPr>
        <w:t>this</w:t>
      </w:r>
      <w:r w:rsidR="00840912">
        <w:rPr>
          <w:rFonts w:ascii="Times New Roman" w:hAnsi="Times New Roman" w:cs="Times New Roman"/>
          <w:sz w:val="20"/>
          <w:szCs w:val="20"/>
        </w:rPr>
        <w:t xml:space="preserve">, </w:t>
      </w:r>
      <w:r w:rsidR="002E1D11">
        <w:rPr>
          <w:rFonts w:ascii="Times New Roman" w:hAnsi="Times New Roman" w:cs="Times New Roman"/>
          <w:sz w:val="20"/>
          <w:szCs w:val="20"/>
        </w:rPr>
        <w:t>as just discussed</w:t>
      </w:r>
      <w:r w:rsidR="00840912">
        <w:rPr>
          <w:rFonts w:ascii="Times New Roman" w:hAnsi="Times New Roman" w:cs="Times New Roman"/>
          <w:sz w:val="20"/>
          <w:szCs w:val="20"/>
        </w:rPr>
        <w:t>.</w:t>
      </w:r>
      <w:r w:rsidR="002E1D11">
        <w:rPr>
          <w:rFonts w:ascii="Times New Roman" w:hAnsi="Times New Roman" w:cs="Times New Roman"/>
          <w:sz w:val="20"/>
          <w:szCs w:val="20"/>
        </w:rPr>
        <w:t xml:space="preserve"> No other thread </w:t>
      </w:r>
      <w:r w:rsidR="00B04B12">
        <w:rPr>
          <w:rFonts w:ascii="Times New Roman" w:hAnsi="Times New Roman" w:cs="Times New Roman"/>
          <w:sz w:val="20"/>
          <w:szCs w:val="20"/>
        </w:rPr>
        <w:t xml:space="preserve">synchronizing on this object </w:t>
      </w:r>
      <w:r w:rsidR="002E1D11">
        <w:rPr>
          <w:rFonts w:ascii="Times New Roman" w:hAnsi="Times New Roman" w:cs="Times New Roman"/>
          <w:sz w:val="20"/>
          <w:szCs w:val="20"/>
        </w:rPr>
        <w:t xml:space="preserve">can touch anything in the object while the body of </w:t>
      </w:r>
      <w:proofErr w:type="spellStart"/>
      <w:r w:rsidR="002E1D11" w:rsidRPr="00B72DEB">
        <w:rPr>
          <w:rFonts w:ascii="Courier New" w:hAnsi="Courier New" w:cs="Courier New"/>
          <w:sz w:val="18"/>
          <w:szCs w:val="18"/>
        </w:rPr>
        <w:t>incr</w:t>
      </w:r>
      <w:proofErr w:type="spellEnd"/>
      <w:r w:rsidR="002E1D11">
        <w:rPr>
          <w:rFonts w:ascii="Times New Roman" w:hAnsi="Times New Roman" w:cs="Times New Roman"/>
          <w:sz w:val="20"/>
          <w:szCs w:val="20"/>
        </w:rPr>
        <w:t xml:space="preserve"> </w:t>
      </w:r>
      <w:r w:rsidR="002E1D11">
        <w:rPr>
          <w:rFonts w:ascii="Times New Roman" w:hAnsi="Times New Roman" w:cs="Times New Roman"/>
          <w:sz w:val="20"/>
          <w:szCs w:val="20"/>
        </w:rPr>
        <w:t>is being executed.</w:t>
      </w:r>
    </w:p>
    <w:p w14:paraId="3D316537" w14:textId="70E0FA3C" w:rsidR="00840912" w:rsidRPr="002E1D11" w:rsidRDefault="00840912" w:rsidP="002E1D11">
      <w:pPr>
        <w:spacing w:before="240"/>
        <w:rPr>
          <w:rFonts w:ascii="Times New Roman" w:hAnsi="Times New Roman" w:cs="Times New Roman"/>
          <w:b/>
          <w:sz w:val="20"/>
          <w:szCs w:val="20"/>
        </w:rPr>
      </w:pPr>
      <w:r w:rsidRPr="002E1D11">
        <w:rPr>
          <w:rFonts w:ascii="Times New Roman" w:hAnsi="Times New Roman" w:cs="Times New Roman"/>
          <w:b/>
          <w:sz w:val="20"/>
          <w:szCs w:val="20"/>
        </w:rPr>
        <w:t>Synchronizing a method —more syntactic sugar</w:t>
      </w:r>
    </w:p>
    <w:p w14:paraId="77B00D35" w14:textId="629BFBCE" w:rsidR="00B95BDF" w:rsidRDefault="00F44B67" w:rsidP="001C6949">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It’s important to realize that </w:t>
      </w:r>
      <w:r w:rsidR="002E1D11">
        <w:rPr>
          <w:rFonts w:ascii="Times New Roman" w:hAnsi="Times New Roman" w:cs="Times New Roman"/>
          <w:sz w:val="20"/>
          <w:szCs w:val="20"/>
        </w:rPr>
        <w:t xml:space="preserve">the whole body </w:t>
      </w:r>
      <w:r w:rsidR="00B04B12">
        <w:rPr>
          <w:rFonts w:ascii="Times New Roman" w:hAnsi="Times New Roman" w:cs="Times New Roman"/>
          <w:sz w:val="20"/>
          <w:szCs w:val="20"/>
        </w:rPr>
        <w:t xml:space="preserve">of </w:t>
      </w:r>
      <w:r w:rsidR="002E1D11">
        <w:rPr>
          <w:rFonts w:ascii="Times New Roman" w:hAnsi="Times New Roman" w:cs="Times New Roman"/>
          <w:sz w:val="20"/>
          <w:szCs w:val="20"/>
        </w:rPr>
        <w:t xml:space="preserve">a method </w:t>
      </w:r>
      <w:r>
        <w:rPr>
          <w:rFonts w:ascii="Times New Roman" w:hAnsi="Times New Roman" w:cs="Times New Roman"/>
          <w:sz w:val="20"/>
          <w:szCs w:val="20"/>
        </w:rPr>
        <w:t>may not</w:t>
      </w:r>
      <w:r w:rsidR="002E1D11">
        <w:rPr>
          <w:rFonts w:ascii="Times New Roman" w:hAnsi="Times New Roman" w:cs="Times New Roman"/>
          <w:sz w:val="20"/>
          <w:szCs w:val="20"/>
        </w:rPr>
        <w:t xml:space="preserve"> have to be synchronized. </w:t>
      </w:r>
      <w:r w:rsidR="00964FE9">
        <w:rPr>
          <w:rFonts w:ascii="Times New Roman" w:hAnsi="Times New Roman" w:cs="Times New Roman"/>
          <w:sz w:val="20"/>
          <w:szCs w:val="20"/>
        </w:rPr>
        <w:t>We should a</w:t>
      </w:r>
      <w:r w:rsidR="002E1D11">
        <w:rPr>
          <w:rFonts w:ascii="Times New Roman" w:hAnsi="Times New Roman" w:cs="Times New Roman"/>
          <w:sz w:val="20"/>
          <w:szCs w:val="20"/>
        </w:rPr>
        <w:t>llow as much concurrent execution as possible and synchronize only that part that may otherwise b</w:t>
      </w:r>
      <w:r w:rsidR="00B95BDF">
        <w:rPr>
          <w:rFonts w:ascii="Times New Roman" w:hAnsi="Times New Roman" w:cs="Times New Roman"/>
          <w:sz w:val="20"/>
          <w:szCs w:val="20"/>
        </w:rPr>
        <w:t>e involved in a race condition.</w:t>
      </w:r>
    </w:p>
    <w:p w14:paraId="6B4F90BE" w14:textId="1FC393AD" w:rsidR="001C6949" w:rsidRDefault="002E1D11" w:rsidP="001C6949">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But often, the whole method body </w:t>
      </w:r>
      <w:r w:rsidR="001C6949">
        <w:rPr>
          <w:rFonts w:ascii="Times New Roman" w:hAnsi="Times New Roman" w:cs="Times New Roman"/>
          <w:sz w:val="20"/>
          <w:szCs w:val="20"/>
        </w:rPr>
        <w:t xml:space="preserve">must be synchronized. In that case, </w:t>
      </w:r>
      <w:r w:rsidR="001C6949" w:rsidRPr="001C6949">
        <w:rPr>
          <w:rFonts w:ascii="Times New Roman" w:hAnsi="Times New Roman" w:cs="Times New Roman"/>
          <w:i/>
          <w:sz w:val="20"/>
          <w:szCs w:val="20"/>
        </w:rPr>
        <w:t>synchronize the method</w:t>
      </w:r>
      <w:r w:rsidR="00B95BDF">
        <w:rPr>
          <w:rFonts w:ascii="Times New Roman" w:hAnsi="Times New Roman" w:cs="Times New Roman"/>
          <w:sz w:val="20"/>
          <w:szCs w:val="20"/>
        </w:rPr>
        <w:t xml:space="preserve">. Method </w:t>
      </w:r>
      <w:proofErr w:type="spellStart"/>
      <w:r w:rsidR="00B95BDF" w:rsidRPr="00B95BDF">
        <w:rPr>
          <w:rFonts w:ascii="Courier New" w:hAnsi="Courier New" w:cs="Courier New"/>
          <w:sz w:val="18"/>
          <w:szCs w:val="18"/>
        </w:rPr>
        <w:t>doubble</w:t>
      </w:r>
      <w:proofErr w:type="spellEnd"/>
      <w:r w:rsidR="00B95BDF">
        <w:rPr>
          <w:rFonts w:ascii="Times New Roman" w:hAnsi="Times New Roman" w:cs="Times New Roman"/>
          <w:sz w:val="20"/>
          <w:szCs w:val="20"/>
        </w:rPr>
        <w:t xml:space="preserve"> in class </w:t>
      </w:r>
      <w:r w:rsidR="00B95BDF" w:rsidRPr="00B72DEB">
        <w:rPr>
          <w:rFonts w:ascii="Courier New" w:hAnsi="Courier New" w:cs="Courier New"/>
          <w:sz w:val="18"/>
          <w:szCs w:val="18"/>
        </w:rPr>
        <w:t>X</w:t>
      </w:r>
      <w:r w:rsidR="00B95BDF">
        <w:rPr>
          <w:rFonts w:ascii="Times New Roman" w:hAnsi="Times New Roman" w:cs="Times New Roman"/>
          <w:sz w:val="20"/>
          <w:szCs w:val="20"/>
        </w:rPr>
        <w:t xml:space="preserve"> (above and to the right) is an example of synchronizing a method. This</w:t>
      </w:r>
      <w:r w:rsidR="005252E0">
        <w:rPr>
          <w:rFonts w:ascii="Times New Roman" w:hAnsi="Times New Roman" w:cs="Times New Roman"/>
          <w:sz w:val="20"/>
          <w:szCs w:val="20"/>
        </w:rPr>
        <w:t xml:space="preserve"> seems like a new, deep concept,</w:t>
      </w:r>
      <w:r w:rsidR="00B95BDF">
        <w:rPr>
          <w:rFonts w:ascii="Times New Roman" w:hAnsi="Times New Roman" w:cs="Times New Roman"/>
          <w:sz w:val="20"/>
          <w:szCs w:val="20"/>
        </w:rPr>
        <w:t xml:space="preserve"> </w:t>
      </w:r>
      <w:r w:rsidR="005252E0">
        <w:rPr>
          <w:rFonts w:ascii="Times New Roman" w:hAnsi="Times New Roman" w:cs="Times New Roman"/>
          <w:sz w:val="20"/>
          <w:szCs w:val="20"/>
        </w:rPr>
        <w:t>b</w:t>
      </w:r>
      <w:r w:rsidR="00B95BDF">
        <w:rPr>
          <w:rFonts w:ascii="Times New Roman" w:hAnsi="Times New Roman" w:cs="Times New Roman"/>
          <w:sz w:val="20"/>
          <w:szCs w:val="20"/>
        </w:rPr>
        <w:t xml:space="preserve">ut </w:t>
      </w:r>
      <w:r w:rsidR="005252E0">
        <w:rPr>
          <w:rFonts w:ascii="Times New Roman" w:hAnsi="Times New Roman" w:cs="Times New Roman"/>
          <w:sz w:val="20"/>
          <w:szCs w:val="20"/>
        </w:rPr>
        <w:t>it’s just syntactic sugar</w:t>
      </w:r>
      <w:r w:rsidR="00DB6E57">
        <w:rPr>
          <w:rFonts w:ascii="Times New Roman" w:hAnsi="Times New Roman" w:cs="Times New Roman"/>
          <w:sz w:val="20"/>
          <w:szCs w:val="20"/>
        </w:rPr>
        <w:t xml:space="preserve">. </w:t>
      </w:r>
      <w:r w:rsidR="00964FE9">
        <w:rPr>
          <w:rFonts w:ascii="Times New Roman" w:hAnsi="Times New Roman" w:cs="Times New Roman"/>
          <w:sz w:val="20"/>
          <w:szCs w:val="20"/>
        </w:rPr>
        <w:t>A synchronized</w:t>
      </w:r>
      <w:r w:rsidR="00DB6E57">
        <w:rPr>
          <w:rFonts w:ascii="Times New Roman" w:hAnsi="Times New Roman" w:cs="Times New Roman"/>
          <w:sz w:val="20"/>
          <w:szCs w:val="20"/>
        </w:rPr>
        <w:t xml:space="preserve"> method </w:t>
      </w:r>
      <w:r w:rsidR="00DB6E57" w:rsidRPr="00964FE9">
        <w:rPr>
          <w:rFonts w:ascii="Courier New" w:hAnsi="Courier New" w:cs="Courier New"/>
          <w:sz w:val="18"/>
          <w:szCs w:val="18"/>
        </w:rPr>
        <w:t>m</w:t>
      </w:r>
      <w:r w:rsidR="00DB6E57">
        <w:rPr>
          <w:rFonts w:ascii="Times New Roman" w:hAnsi="Times New Roman" w:cs="Times New Roman"/>
          <w:sz w:val="20"/>
          <w:szCs w:val="20"/>
        </w:rPr>
        <w:t>:</w:t>
      </w:r>
    </w:p>
    <w:p w14:paraId="0FD068A7" w14:textId="095D49C0" w:rsidR="001C6949" w:rsidRDefault="001C6949" w:rsidP="001C6949">
      <w:pPr>
        <w:spacing w:before="120"/>
        <w:ind w:firstLine="288"/>
        <w:rPr>
          <w:rFonts w:ascii="Times New Roman" w:hAnsi="Times New Roman" w:cs="Times New Roman"/>
          <w:sz w:val="20"/>
          <w:szCs w:val="20"/>
        </w:rPr>
      </w:pPr>
      <w:r>
        <w:rPr>
          <w:rFonts w:ascii="Times New Roman" w:hAnsi="Times New Roman" w:cs="Times New Roman"/>
          <w:sz w:val="20"/>
          <w:szCs w:val="20"/>
        </w:rPr>
        <w:tab/>
      </w:r>
      <w:r w:rsidRPr="00580A61">
        <w:rPr>
          <w:rFonts w:ascii="Times New Roman" w:hAnsi="Times New Roman" w:cs="Times New Roman"/>
          <w:b/>
          <w:sz w:val="20"/>
          <w:szCs w:val="20"/>
        </w:rPr>
        <w:t>public</w:t>
      </w:r>
      <w:r>
        <w:rPr>
          <w:rFonts w:ascii="Times New Roman" w:hAnsi="Times New Roman" w:cs="Times New Roman"/>
          <w:sz w:val="20"/>
          <w:szCs w:val="20"/>
        </w:rPr>
        <w:t xml:space="preserve"> </w:t>
      </w:r>
      <w:r w:rsidRPr="00580A61">
        <w:rPr>
          <w:rFonts w:ascii="Times New Roman" w:hAnsi="Times New Roman" w:cs="Times New Roman"/>
          <w:b/>
          <w:sz w:val="20"/>
          <w:szCs w:val="20"/>
        </w:rPr>
        <w:t>synchronized</w:t>
      </w:r>
      <w:r w:rsidR="00580A61">
        <w:rPr>
          <w:rFonts w:ascii="Times New Roman" w:hAnsi="Times New Roman" w:cs="Times New Roman"/>
          <w:sz w:val="20"/>
          <w:szCs w:val="20"/>
        </w:rPr>
        <w:t xml:space="preserve"> </w:t>
      </w:r>
      <w:r w:rsidR="00580A61" w:rsidRPr="00580A61">
        <w:rPr>
          <w:rFonts w:ascii="Times New Roman" w:hAnsi="Times New Roman" w:cs="Times New Roman"/>
          <w:b/>
          <w:sz w:val="20"/>
          <w:szCs w:val="20"/>
        </w:rPr>
        <w:t>void</w:t>
      </w:r>
      <w:r w:rsidR="00580A61">
        <w:rPr>
          <w:rFonts w:ascii="Times New Roman" w:hAnsi="Times New Roman" w:cs="Times New Roman"/>
          <w:sz w:val="20"/>
          <w:szCs w:val="20"/>
        </w:rPr>
        <w:t xml:space="preserve"> </w:t>
      </w:r>
      <w:r w:rsidR="00964FE9" w:rsidRPr="00964FE9">
        <w:rPr>
          <w:rFonts w:ascii="Courier New" w:hAnsi="Courier New" w:cs="Courier New"/>
          <w:sz w:val="18"/>
          <w:szCs w:val="18"/>
        </w:rPr>
        <w:t>m</w:t>
      </w:r>
      <w:r w:rsidR="00964FE9">
        <w:rPr>
          <w:rFonts w:ascii="Times New Roman" w:hAnsi="Times New Roman" w:cs="Times New Roman"/>
          <w:sz w:val="20"/>
          <w:szCs w:val="20"/>
        </w:rPr>
        <w:t xml:space="preserve"> </w:t>
      </w:r>
      <w:r w:rsidR="00580A61">
        <w:rPr>
          <w:rFonts w:ascii="Times New Roman" w:hAnsi="Times New Roman" w:cs="Times New Roman"/>
          <w:sz w:val="20"/>
          <w:szCs w:val="20"/>
        </w:rPr>
        <w:t>(…) {body}</w:t>
      </w:r>
    </w:p>
    <w:p w14:paraId="10B40449" w14:textId="08008251" w:rsidR="00580A61" w:rsidRDefault="00B04B12" w:rsidP="00580A61">
      <w:pPr>
        <w:spacing w:before="120"/>
        <w:rPr>
          <w:rFonts w:ascii="Times New Roman" w:hAnsi="Times New Roman" w:cs="Times New Roman"/>
          <w:sz w:val="20"/>
          <w:szCs w:val="20"/>
        </w:rPr>
      </w:pPr>
      <w:r>
        <w:rPr>
          <w:rFonts w:ascii="Times New Roman" w:hAnsi="Times New Roman" w:cs="Times New Roman"/>
          <w:sz w:val="20"/>
          <w:szCs w:val="20"/>
        </w:rPr>
        <w:t>is equivalent to</w:t>
      </w:r>
      <w:r w:rsidR="00F44B67">
        <w:rPr>
          <w:rFonts w:ascii="Times New Roman" w:hAnsi="Times New Roman" w:cs="Times New Roman"/>
          <w:sz w:val="20"/>
          <w:szCs w:val="20"/>
        </w:rPr>
        <w:t xml:space="preserve"> a method </w:t>
      </w:r>
      <w:r w:rsidR="00964FE9" w:rsidRPr="00964FE9">
        <w:rPr>
          <w:rFonts w:ascii="Courier New" w:hAnsi="Courier New" w:cs="Courier New"/>
          <w:sz w:val="18"/>
          <w:szCs w:val="18"/>
        </w:rPr>
        <w:t>m</w:t>
      </w:r>
      <w:r>
        <w:rPr>
          <w:rFonts w:ascii="Times New Roman" w:hAnsi="Times New Roman" w:cs="Times New Roman"/>
          <w:sz w:val="20"/>
          <w:szCs w:val="20"/>
        </w:rPr>
        <w:t xml:space="preserve"> with the body</w:t>
      </w:r>
      <w:r w:rsidR="00F44B67">
        <w:rPr>
          <w:rFonts w:ascii="Times New Roman" w:hAnsi="Times New Roman" w:cs="Times New Roman"/>
          <w:sz w:val="20"/>
          <w:szCs w:val="20"/>
        </w:rPr>
        <w:t xml:space="preserve"> synchronized on </w:t>
      </w:r>
      <w:r w:rsidR="00F44B67" w:rsidRPr="00F44B67">
        <w:rPr>
          <w:rFonts w:ascii="Times New Roman" w:hAnsi="Times New Roman" w:cs="Times New Roman"/>
          <w:b/>
          <w:sz w:val="20"/>
          <w:szCs w:val="20"/>
        </w:rPr>
        <w:t>thi</w:t>
      </w:r>
      <w:r w:rsidR="00F44B67">
        <w:rPr>
          <w:rFonts w:ascii="Times New Roman" w:hAnsi="Times New Roman" w:cs="Times New Roman"/>
          <w:b/>
          <w:sz w:val="20"/>
          <w:szCs w:val="20"/>
        </w:rPr>
        <w:t>s</w:t>
      </w:r>
      <w:r w:rsidR="00F44B67">
        <w:rPr>
          <w:rFonts w:ascii="Times New Roman" w:hAnsi="Times New Roman" w:cs="Times New Roman"/>
          <w:sz w:val="20"/>
          <w:szCs w:val="20"/>
        </w:rPr>
        <w:t>:</w:t>
      </w:r>
    </w:p>
    <w:p w14:paraId="3DAD076B" w14:textId="53E2E067" w:rsidR="00955D9D" w:rsidRDefault="00580A61" w:rsidP="00955D9D">
      <w:pPr>
        <w:spacing w:before="120"/>
        <w:ind w:firstLine="288"/>
        <w:rPr>
          <w:rFonts w:ascii="Times New Roman" w:hAnsi="Times New Roman" w:cs="Times New Roman"/>
          <w:sz w:val="20"/>
          <w:szCs w:val="20"/>
        </w:rPr>
      </w:pPr>
      <w:r>
        <w:rPr>
          <w:rFonts w:ascii="Times New Roman" w:hAnsi="Times New Roman" w:cs="Times New Roman"/>
          <w:sz w:val="20"/>
          <w:szCs w:val="20"/>
        </w:rPr>
        <w:tab/>
      </w:r>
      <w:r w:rsidRPr="00580A61">
        <w:rPr>
          <w:rFonts w:ascii="Times New Roman" w:hAnsi="Times New Roman" w:cs="Times New Roman"/>
          <w:b/>
          <w:sz w:val="20"/>
          <w:szCs w:val="20"/>
        </w:rPr>
        <w:t>public</w:t>
      </w:r>
      <w:r>
        <w:rPr>
          <w:rFonts w:ascii="Times New Roman" w:hAnsi="Times New Roman" w:cs="Times New Roman"/>
          <w:sz w:val="20"/>
          <w:szCs w:val="20"/>
        </w:rPr>
        <w:t xml:space="preserve"> </w:t>
      </w:r>
      <w:r w:rsidRPr="00580A61">
        <w:rPr>
          <w:rFonts w:ascii="Times New Roman" w:hAnsi="Times New Roman" w:cs="Times New Roman"/>
          <w:b/>
          <w:sz w:val="20"/>
          <w:szCs w:val="20"/>
        </w:rPr>
        <w:t>void</w:t>
      </w:r>
      <w:r>
        <w:rPr>
          <w:rFonts w:ascii="Times New Roman" w:hAnsi="Times New Roman" w:cs="Times New Roman"/>
          <w:sz w:val="20"/>
          <w:szCs w:val="20"/>
        </w:rPr>
        <w:t xml:space="preserve"> </w:t>
      </w:r>
      <w:r w:rsidR="00964FE9" w:rsidRPr="00964FE9">
        <w:rPr>
          <w:rFonts w:ascii="Courier New" w:hAnsi="Courier New" w:cs="Courier New"/>
          <w:sz w:val="18"/>
          <w:szCs w:val="18"/>
        </w:rPr>
        <w:t>m</w:t>
      </w:r>
      <w:r w:rsidR="00964FE9">
        <w:rPr>
          <w:rFonts w:ascii="Times New Roman" w:hAnsi="Times New Roman" w:cs="Times New Roman"/>
          <w:sz w:val="20"/>
          <w:szCs w:val="20"/>
        </w:rPr>
        <w:t xml:space="preserve"> </w:t>
      </w:r>
      <w:r>
        <w:rPr>
          <w:rFonts w:ascii="Times New Roman" w:hAnsi="Times New Roman" w:cs="Times New Roman"/>
          <w:sz w:val="20"/>
          <w:szCs w:val="20"/>
        </w:rPr>
        <w:t>(…) {</w:t>
      </w:r>
      <w:r w:rsidRPr="00580A61">
        <w:rPr>
          <w:rFonts w:ascii="Times New Roman" w:hAnsi="Times New Roman" w:cs="Times New Roman"/>
          <w:b/>
          <w:sz w:val="20"/>
          <w:szCs w:val="20"/>
        </w:rPr>
        <w:t>synchronized</w:t>
      </w:r>
      <w:r>
        <w:rPr>
          <w:rFonts w:ascii="Times New Roman" w:hAnsi="Times New Roman" w:cs="Times New Roman"/>
          <w:sz w:val="20"/>
          <w:szCs w:val="20"/>
        </w:rPr>
        <w:t>(</w:t>
      </w:r>
      <w:r w:rsidRPr="00580A61">
        <w:rPr>
          <w:rFonts w:ascii="Times New Roman" w:hAnsi="Times New Roman" w:cs="Times New Roman"/>
          <w:b/>
          <w:sz w:val="20"/>
          <w:szCs w:val="20"/>
        </w:rPr>
        <w:t>this</w:t>
      </w:r>
      <w:r>
        <w:rPr>
          <w:rFonts w:ascii="Times New Roman" w:hAnsi="Times New Roman" w:cs="Times New Roman"/>
          <w:sz w:val="20"/>
          <w:szCs w:val="20"/>
        </w:rPr>
        <w:t>) {body}}</w:t>
      </w:r>
    </w:p>
    <w:p w14:paraId="6F9253D3" w14:textId="5159094D" w:rsidR="001B76FC" w:rsidRPr="00955D9D" w:rsidRDefault="009E7E7D" w:rsidP="00955D9D">
      <w:pPr>
        <w:spacing w:before="240"/>
        <w:rPr>
          <w:rFonts w:ascii="Times New Roman" w:hAnsi="Times New Roman" w:cs="Times New Roman"/>
          <w:b/>
          <w:sz w:val="20"/>
          <w:szCs w:val="20"/>
        </w:rPr>
      </w:pPr>
      <w:r>
        <w:rPr>
          <w:rFonts w:ascii="Times New Roman" w:hAnsi="Times New Roman" w:cs="Times New Roman"/>
          <w:noProof/>
          <w:sz w:val="20"/>
          <w:szCs w:val="20"/>
        </w:rPr>
        <w:drawing>
          <wp:anchor distT="0" distB="0" distL="114300" distR="114300" simplePos="0" relativeHeight="251677696" behindDoc="0" locked="0" layoutInCell="1" allowOverlap="1" wp14:anchorId="197CD6D8" wp14:editId="0556FC57">
            <wp:simplePos x="0" y="0"/>
            <wp:positionH relativeFrom="column">
              <wp:posOffset>4872355</wp:posOffset>
            </wp:positionH>
            <wp:positionV relativeFrom="paragraph">
              <wp:posOffset>95589</wp:posOffset>
            </wp:positionV>
            <wp:extent cx="1033145" cy="1042035"/>
            <wp:effectExtent l="0" t="0" r="0" b="0"/>
            <wp:wrapSquare wrapText="lef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uthouseBackDoor.png"/>
                    <pic:cNvPicPr/>
                  </pic:nvPicPr>
                  <pic:blipFill>
                    <a:blip r:embed="rId10"/>
                    <a:stretch>
                      <a:fillRect/>
                    </a:stretch>
                  </pic:blipFill>
                  <pic:spPr>
                    <a:xfrm>
                      <a:off x="0" y="0"/>
                      <a:ext cx="1033145" cy="1042035"/>
                    </a:xfrm>
                    <a:prstGeom prst="rect">
                      <a:avLst/>
                    </a:prstGeom>
                  </pic:spPr>
                </pic:pic>
              </a:graphicData>
            </a:graphic>
            <wp14:sizeRelH relativeFrom="margin">
              <wp14:pctWidth>0</wp14:pctWidth>
            </wp14:sizeRelH>
            <wp14:sizeRelV relativeFrom="margin">
              <wp14:pctHeight>0</wp14:pctHeight>
            </wp14:sizeRelV>
          </wp:anchor>
        </w:drawing>
      </w:r>
      <w:r w:rsidR="00955D9D" w:rsidRPr="00955D9D">
        <w:rPr>
          <w:rFonts w:ascii="Times New Roman" w:hAnsi="Times New Roman" w:cs="Times New Roman"/>
          <w:b/>
          <w:sz w:val="20"/>
          <w:szCs w:val="20"/>
        </w:rPr>
        <w:t>Friends get in the back door</w:t>
      </w:r>
    </w:p>
    <w:p w14:paraId="77983563" w14:textId="728A3A43" w:rsidR="00955D9D" w:rsidRDefault="00B44A5E" w:rsidP="00955D9D">
      <w:pPr>
        <w:spacing w:before="120"/>
        <w:ind w:firstLine="288"/>
        <w:rPr>
          <w:rFonts w:ascii="Times New Roman" w:hAnsi="Times New Roman" w:cs="Times New Roman"/>
          <w:sz w:val="20"/>
          <w:szCs w:val="20"/>
        </w:rPr>
      </w:pPr>
      <w:r>
        <w:rPr>
          <w:rFonts w:ascii="Times New Roman" w:hAnsi="Times New Roman" w:cs="Times New Roman"/>
          <w:sz w:val="20"/>
          <w:szCs w:val="20"/>
        </w:rPr>
        <w:t>Not many people know that your outhouse has a</w:t>
      </w:r>
      <w:r w:rsidR="00F61307">
        <w:rPr>
          <w:rFonts w:ascii="Times New Roman" w:hAnsi="Times New Roman" w:cs="Times New Roman"/>
          <w:sz w:val="20"/>
          <w:szCs w:val="20"/>
        </w:rPr>
        <w:t xml:space="preserve">n </w:t>
      </w:r>
      <w:r w:rsidR="00F61307" w:rsidRPr="00F61307">
        <w:rPr>
          <w:rFonts w:ascii="Times New Roman" w:hAnsi="Times New Roman" w:cs="Times New Roman"/>
          <w:i/>
          <w:sz w:val="20"/>
          <w:szCs w:val="20"/>
        </w:rPr>
        <w:t>unlocked</w:t>
      </w:r>
      <w:r>
        <w:rPr>
          <w:rFonts w:ascii="Times New Roman" w:hAnsi="Times New Roman" w:cs="Times New Roman"/>
          <w:sz w:val="20"/>
          <w:szCs w:val="20"/>
        </w:rPr>
        <w:t xml:space="preserve"> back door, and you tell your best friends that they don’</w:t>
      </w:r>
      <w:r w:rsidR="00F61307">
        <w:rPr>
          <w:rFonts w:ascii="Times New Roman" w:hAnsi="Times New Roman" w:cs="Times New Roman"/>
          <w:sz w:val="20"/>
          <w:szCs w:val="20"/>
        </w:rPr>
        <w:t xml:space="preserve">t have to wait </w:t>
      </w:r>
      <w:r w:rsidR="00B04B12">
        <w:rPr>
          <w:rFonts w:ascii="Times New Roman" w:hAnsi="Times New Roman" w:cs="Times New Roman"/>
          <w:sz w:val="20"/>
          <w:szCs w:val="20"/>
        </w:rPr>
        <w:t xml:space="preserve">at the </w:t>
      </w:r>
      <w:r w:rsidR="00A467F3">
        <w:rPr>
          <w:rFonts w:ascii="Times New Roman" w:hAnsi="Times New Roman" w:cs="Times New Roman"/>
          <w:sz w:val="20"/>
          <w:szCs w:val="20"/>
        </w:rPr>
        <w:t xml:space="preserve">front </w:t>
      </w:r>
      <w:r w:rsidR="00B04B12">
        <w:rPr>
          <w:rFonts w:ascii="Times New Roman" w:hAnsi="Times New Roman" w:cs="Times New Roman"/>
          <w:sz w:val="20"/>
          <w:szCs w:val="20"/>
        </w:rPr>
        <w:t xml:space="preserve">locked </w:t>
      </w:r>
      <w:r>
        <w:rPr>
          <w:rFonts w:ascii="Times New Roman" w:hAnsi="Times New Roman" w:cs="Times New Roman"/>
          <w:sz w:val="20"/>
          <w:szCs w:val="20"/>
        </w:rPr>
        <w:t xml:space="preserve">door. </w:t>
      </w:r>
      <w:r w:rsidR="00F61307">
        <w:rPr>
          <w:rFonts w:ascii="Times New Roman" w:hAnsi="Times New Roman" w:cs="Times New Roman"/>
          <w:sz w:val="20"/>
          <w:szCs w:val="20"/>
        </w:rPr>
        <w:t>You tell them</w:t>
      </w:r>
      <w:r w:rsidR="00964FE9">
        <w:rPr>
          <w:rFonts w:ascii="Times New Roman" w:hAnsi="Times New Roman" w:cs="Times New Roman"/>
          <w:sz w:val="20"/>
          <w:szCs w:val="20"/>
        </w:rPr>
        <w:t xml:space="preserve"> to</w:t>
      </w:r>
      <w:r w:rsidR="00266D1F">
        <w:rPr>
          <w:rFonts w:ascii="Times New Roman" w:hAnsi="Times New Roman" w:cs="Times New Roman"/>
          <w:sz w:val="20"/>
          <w:szCs w:val="20"/>
        </w:rPr>
        <w:t xml:space="preserve"> </w:t>
      </w:r>
      <w:r w:rsidR="00964FE9">
        <w:rPr>
          <w:rFonts w:ascii="Times New Roman" w:hAnsi="Times New Roman" w:cs="Times New Roman"/>
          <w:sz w:val="20"/>
          <w:szCs w:val="20"/>
        </w:rPr>
        <w:t>s</w:t>
      </w:r>
      <w:r w:rsidR="005252E0">
        <w:rPr>
          <w:rFonts w:ascii="Times New Roman" w:hAnsi="Times New Roman" w:cs="Times New Roman"/>
          <w:sz w:val="20"/>
          <w:szCs w:val="20"/>
        </w:rPr>
        <w:t>neak around the back and go in</w:t>
      </w:r>
      <w:r>
        <w:rPr>
          <w:rFonts w:ascii="Times New Roman" w:hAnsi="Times New Roman" w:cs="Times New Roman"/>
          <w:sz w:val="20"/>
          <w:szCs w:val="20"/>
        </w:rPr>
        <w:t xml:space="preserve"> whenever </w:t>
      </w:r>
      <w:r w:rsidR="00F61307">
        <w:rPr>
          <w:rFonts w:ascii="Times New Roman" w:hAnsi="Times New Roman" w:cs="Times New Roman"/>
          <w:sz w:val="20"/>
          <w:szCs w:val="20"/>
        </w:rPr>
        <w:t>they</w:t>
      </w:r>
      <w:r>
        <w:rPr>
          <w:rFonts w:ascii="Times New Roman" w:hAnsi="Times New Roman" w:cs="Times New Roman"/>
          <w:sz w:val="20"/>
          <w:szCs w:val="20"/>
        </w:rPr>
        <w:t xml:space="preserve"> want.</w:t>
      </w:r>
      <w:r w:rsidR="002773C1">
        <w:rPr>
          <w:rFonts w:ascii="Times New Roman" w:hAnsi="Times New Roman" w:cs="Times New Roman"/>
          <w:sz w:val="20"/>
          <w:szCs w:val="20"/>
        </w:rPr>
        <w:t xml:space="preserve"> You tell them to be careful</w:t>
      </w:r>
      <w:r w:rsidR="00964FE9">
        <w:rPr>
          <w:rFonts w:ascii="Times New Roman" w:hAnsi="Times New Roman" w:cs="Times New Roman"/>
          <w:sz w:val="20"/>
          <w:szCs w:val="20"/>
        </w:rPr>
        <w:t>: d</w:t>
      </w:r>
      <w:r w:rsidR="009E7E7D">
        <w:rPr>
          <w:rFonts w:ascii="Times New Roman" w:hAnsi="Times New Roman" w:cs="Times New Roman"/>
          <w:sz w:val="20"/>
          <w:szCs w:val="20"/>
        </w:rPr>
        <w:t>on’t</w:t>
      </w:r>
      <w:r w:rsidR="002773C1">
        <w:rPr>
          <w:rFonts w:ascii="Times New Roman" w:hAnsi="Times New Roman" w:cs="Times New Roman"/>
          <w:sz w:val="20"/>
          <w:szCs w:val="20"/>
        </w:rPr>
        <w:t xml:space="preserve"> </w:t>
      </w:r>
      <w:r w:rsidR="00DA6BC9">
        <w:rPr>
          <w:rFonts w:ascii="Times New Roman" w:hAnsi="Times New Roman" w:cs="Times New Roman"/>
          <w:sz w:val="20"/>
          <w:szCs w:val="20"/>
        </w:rPr>
        <w:t xml:space="preserve">disrupt </w:t>
      </w:r>
      <w:r w:rsidR="00A467F3">
        <w:rPr>
          <w:rFonts w:ascii="Times New Roman" w:hAnsi="Times New Roman" w:cs="Times New Roman"/>
          <w:sz w:val="20"/>
          <w:szCs w:val="20"/>
        </w:rPr>
        <w:t>whatever is</w:t>
      </w:r>
      <w:r w:rsidR="005252E0">
        <w:rPr>
          <w:rFonts w:ascii="Times New Roman" w:hAnsi="Times New Roman" w:cs="Times New Roman"/>
          <w:sz w:val="20"/>
          <w:szCs w:val="20"/>
        </w:rPr>
        <w:t xml:space="preserve"> going on inside</w:t>
      </w:r>
      <w:r w:rsidR="002773C1">
        <w:rPr>
          <w:rFonts w:ascii="Times New Roman" w:hAnsi="Times New Roman" w:cs="Times New Roman"/>
          <w:sz w:val="20"/>
          <w:szCs w:val="20"/>
        </w:rPr>
        <w:t>. Be mindful and polite.</w:t>
      </w:r>
      <w:r w:rsidR="005252E0" w:rsidRPr="005252E0">
        <w:rPr>
          <w:rFonts w:ascii="Times New Roman" w:hAnsi="Times New Roman" w:cs="Times New Roman"/>
          <w:noProof/>
          <w:sz w:val="20"/>
          <w:szCs w:val="20"/>
        </w:rPr>
        <w:t xml:space="preserve"> </w:t>
      </w:r>
    </w:p>
    <w:p w14:paraId="2EB6F92C" w14:textId="0A760931" w:rsidR="00DB6E57" w:rsidRDefault="00587902" w:rsidP="00955D9D">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In Java, </w:t>
      </w:r>
      <w:r>
        <w:rPr>
          <w:rFonts w:ascii="Times New Roman" w:hAnsi="Times New Roman" w:cs="Times New Roman"/>
          <w:b/>
          <w:sz w:val="20"/>
          <w:szCs w:val="20"/>
        </w:rPr>
        <w:t>synchronized</w:t>
      </w:r>
      <w:r>
        <w:rPr>
          <w:rFonts w:ascii="Times New Roman" w:hAnsi="Times New Roman" w:cs="Times New Roman"/>
          <w:sz w:val="20"/>
          <w:szCs w:val="20"/>
        </w:rPr>
        <w:t xml:space="preserve"> works in the same way</w:t>
      </w:r>
      <w:r w:rsidR="00B04B12">
        <w:rPr>
          <w:rFonts w:ascii="Times New Roman" w:hAnsi="Times New Roman" w:cs="Times New Roman"/>
          <w:sz w:val="20"/>
          <w:szCs w:val="20"/>
        </w:rPr>
        <w:t xml:space="preserve">, as we </w:t>
      </w:r>
      <w:r w:rsidR="00A467F3">
        <w:rPr>
          <w:rFonts w:ascii="Times New Roman" w:hAnsi="Times New Roman" w:cs="Times New Roman"/>
          <w:sz w:val="20"/>
          <w:szCs w:val="20"/>
        </w:rPr>
        <w:t xml:space="preserve">now </w:t>
      </w:r>
      <w:r w:rsidR="00B04B12">
        <w:rPr>
          <w:rFonts w:ascii="Times New Roman" w:hAnsi="Times New Roman" w:cs="Times New Roman"/>
          <w:sz w:val="20"/>
          <w:szCs w:val="20"/>
        </w:rPr>
        <w:t>explain</w:t>
      </w:r>
      <w:r w:rsidR="00DB6E57">
        <w:rPr>
          <w:rFonts w:ascii="Times New Roman" w:hAnsi="Times New Roman" w:cs="Times New Roman"/>
          <w:sz w:val="20"/>
          <w:szCs w:val="20"/>
        </w:rPr>
        <w:t>.</w:t>
      </w:r>
    </w:p>
    <w:p w14:paraId="15D8EC92" w14:textId="577B30AF" w:rsidR="00587902" w:rsidRDefault="00A92E10" w:rsidP="00955D9D">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Suppose variable </w:t>
      </w:r>
      <w:r w:rsidRPr="00964FE9">
        <w:rPr>
          <w:rFonts w:ascii="Courier New" w:hAnsi="Courier New" w:cs="Courier New"/>
          <w:sz w:val="18"/>
          <w:szCs w:val="18"/>
        </w:rPr>
        <w:t>w</w:t>
      </w:r>
      <w:r w:rsidR="00DB6E57" w:rsidRPr="00964FE9">
        <w:rPr>
          <w:rFonts w:ascii="Courier New" w:hAnsi="Courier New" w:cs="Courier New"/>
          <w:sz w:val="18"/>
          <w:szCs w:val="18"/>
        </w:rPr>
        <w:t>rapper</w:t>
      </w:r>
      <w:r w:rsidR="00DB6E57">
        <w:rPr>
          <w:rFonts w:ascii="Times New Roman" w:hAnsi="Times New Roman" w:cs="Times New Roman"/>
          <w:sz w:val="20"/>
          <w:szCs w:val="20"/>
        </w:rPr>
        <w:t xml:space="preserve"> contains (a pointer to) an object of class </w:t>
      </w:r>
      <w:r w:rsidR="00964FE9" w:rsidRPr="00B72DEB">
        <w:rPr>
          <w:rFonts w:ascii="Courier New" w:hAnsi="Courier New" w:cs="Courier New"/>
          <w:sz w:val="18"/>
          <w:szCs w:val="18"/>
        </w:rPr>
        <w:t>X</w:t>
      </w:r>
      <w:r w:rsidR="00DB6E57">
        <w:rPr>
          <w:rFonts w:ascii="Times New Roman" w:hAnsi="Times New Roman" w:cs="Times New Roman"/>
          <w:sz w:val="20"/>
          <w:szCs w:val="20"/>
        </w:rPr>
        <w:t xml:space="preserve">, above. Suppose thread </w:t>
      </w:r>
      <w:r w:rsidR="009E7E7D" w:rsidRPr="00964FE9">
        <w:rPr>
          <w:rFonts w:ascii="Courier New" w:hAnsi="Courier New" w:cs="Courier New"/>
          <w:sz w:val="18"/>
          <w:szCs w:val="18"/>
        </w:rPr>
        <w:t>T1</w:t>
      </w:r>
      <w:r w:rsidR="009E7E7D">
        <w:rPr>
          <w:rFonts w:ascii="Times New Roman" w:hAnsi="Times New Roman" w:cs="Times New Roman"/>
          <w:sz w:val="20"/>
          <w:szCs w:val="20"/>
        </w:rPr>
        <w:t xml:space="preserve"> </w:t>
      </w:r>
      <w:r>
        <w:rPr>
          <w:rFonts w:ascii="Times New Roman" w:hAnsi="Times New Roman" w:cs="Times New Roman"/>
          <w:sz w:val="20"/>
          <w:szCs w:val="20"/>
        </w:rPr>
        <w:t xml:space="preserve">is executing a call </w:t>
      </w:r>
      <w:proofErr w:type="spellStart"/>
      <w:proofErr w:type="gramStart"/>
      <w:r w:rsidR="00964FE9" w:rsidRPr="00964FE9">
        <w:rPr>
          <w:rFonts w:ascii="Courier New" w:hAnsi="Courier New" w:cs="Courier New"/>
          <w:sz w:val="18"/>
          <w:szCs w:val="18"/>
        </w:rPr>
        <w:t>wrapper</w:t>
      </w:r>
      <w:r w:rsidR="00DB6E57">
        <w:rPr>
          <w:rFonts w:ascii="Times New Roman" w:hAnsi="Times New Roman" w:cs="Times New Roman"/>
          <w:sz w:val="20"/>
          <w:szCs w:val="20"/>
        </w:rPr>
        <w:t>.</w:t>
      </w:r>
      <w:r w:rsidR="00964FE9" w:rsidRPr="00B72DEB">
        <w:rPr>
          <w:rFonts w:ascii="Courier New" w:hAnsi="Courier New" w:cs="Courier New"/>
          <w:sz w:val="18"/>
          <w:szCs w:val="18"/>
        </w:rPr>
        <w:t>incr</w:t>
      </w:r>
      <w:proofErr w:type="spellEnd"/>
      <w:proofErr w:type="gramEnd"/>
      <w:r w:rsidR="00DB6E57">
        <w:rPr>
          <w:rFonts w:ascii="Times New Roman" w:hAnsi="Times New Roman" w:cs="Times New Roman"/>
          <w:sz w:val="20"/>
          <w:szCs w:val="20"/>
        </w:rPr>
        <w:t>(),</w:t>
      </w:r>
      <w:r>
        <w:rPr>
          <w:rFonts w:ascii="Times New Roman" w:hAnsi="Times New Roman" w:cs="Times New Roman"/>
          <w:sz w:val="20"/>
          <w:szCs w:val="20"/>
        </w:rPr>
        <w:t xml:space="preserve"> so that the door to outhouse </w:t>
      </w:r>
      <w:r w:rsidR="00964FE9" w:rsidRPr="00964FE9">
        <w:rPr>
          <w:rFonts w:ascii="Courier New" w:hAnsi="Courier New" w:cs="Courier New"/>
          <w:sz w:val="18"/>
          <w:szCs w:val="18"/>
        </w:rPr>
        <w:t>wrapper</w:t>
      </w:r>
      <w:r w:rsidR="00964FE9">
        <w:rPr>
          <w:rFonts w:ascii="Times New Roman" w:hAnsi="Times New Roman" w:cs="Times New Roman"/>
          <w:sz w:val="20"/>
          <w:szCs w:val="20"/>
        </w:rPr>
        <w:t xml:space="preserve"> </w:t>
      </w:r>
      <w:r w:rsidR="00DB6E57">
        <w:rPr>
          <w:rFonts w:ascii="Times New Roman" w:hAnsi="Times New Roman" w:cs="Times New Roman"/>
          <w:sz w:val="20"/>
          <w:szCs w:val="20"/>
        </w:rPr>
        <w:t xml:space="preserve">is locked. </w:t>
      </w:r>
      <w:r w:rsidR="00B04B12">
        <w:rPr>
          <w:rFonts w:ascii="Times New Roman" w:hAnsi="Times New Roman" w:cs="Times New Roman"/>
          <w:sz w:val="20"/>
          <w:szCs w:val="20"/>
        </w:rPr>
        <w:t xml:space="preserve">Look at method </w:t>
      </w:r>
      <w:proofErr w:type="spellStart"/>
      <w:proofErr w:type="gramStart"/>
      <w:r w:rsidR="00B04B12" w:rsidRPr="00964FE9">
        <w:rPr>
          <w:rFonts w:ascii="Courier New" w:hAnsi="Courier New" w:cs="Courier New"/>
          <w:sz w:val="18"/>
          <w:szCs w:val="18"/>
        </w:rPr>
        <w:t>wrapper</w:t>
      </w:r>
      <w:r w:rsidR="00B04B12">
        <w:rPr>
          <w:rFonts w:ascii="Times New Roman" w:hAnsi="Times New Roman" w:cs="Times New Roman"/>
          <w:sz w:val="20"/>
          <w:szCs w:val="20"/>
        </w:rPr>
        <w:t>.</w:t>
      </w:r>
      <w:r w:rsidR="00B04B12" w:rsidRPr="00964FE9">
        <w:rPr>
          <w:rFonts w:ascii="Courier New" w:hAnsi="Courier New" w:cs="Courier New"/>
          <w:sz w:val="18"/>
          <w:szCs w:val="18"/>
        </w:rPr>
        <w:t>getX</w:t>
      </w:r>
      <w:proofErr w:type="spellEnd"/>
      <w:proofErr w:type="gramEnd"/>
      <w:r w:rsidR="00B04B12">
        <w:rPr>
          <w:rFonts w:ascii="Times New Roman" w:hAnsi="Times New Roman" w:cs="Times New Roman"/>
          <w:sz w:val="20"/>
          <w:szCs w:val="20"/>
        </w:rPr>
        <w:t>()</w:t>
      </w:r>
      <w:r w:rsidR="00B04B12">
        <w:rPr>
          <w:rFonts w:ascii="Times New Roman" w:hAnsi="Times New Roman" w:cs="Times New Roman"/>
          <w:sz w:val="20"/>
          <w:szCs w:val="20"/>
        </w:rPr>
        <w:t xml:space="preserve">. </w:t>
      </w:r>
      <w:r w:rsidR="00DB6E57">
        <w:rPr>
          <w:rFonts w:ascii="Times New Roman" w:hAnsi="Times New Roman" w:cs="Times New Roman"/>
          <w:sz w:val="20"/>
          <w:szCs w:val="20"/>
        </w:rPr>
        <w:t xml:space="preserve">Since </w:t>
      </w:r>
      <w:r w:rsidR="00DB6E57" w:rsidRPr="00B04B12">
        <w:rPr>
          <w:rFonts w:ascii="Times New Roman" w:hAnsi="Times New Roman" w:cs="Times New Roman"/>
          <w:sz w:val="20"/>
          <w:szCs w:val="20"/>
        </w:rPr>
        <w:t>no</w:t>
      </w:r>
      <w:r w:rsidR="00DB6E57">
        <w:rPr>
          <w:rFonts w:ascii="Times New Roman" w:hAnsi="Times New Roman" w:cs="Times New Roman"/>
          <w:sz w:val="20"/>
          <w:szCs w:val="20"/>
        </w:rPr>
        <w:t xml:space="preserve"> synchronizat</w:t>
      </w:r>
      <w:r>
        <w:rPr>
          <w:rFonts w:ascii="Times New Roman" w:hAnsi="Times New Roman" w:cs="Times New Roman"/>
          <w:sz w:val="20"/>
          <w:szCs w:val="20"/>
        </w:rPr>
        <w:t>ion is associated</w:t>
      </w:r>
      <w:r w:rsidR="00B04B12">
        <w:rPr>
          <w:rFonts w:ascii="Times New Roman" w:hAnsi="Times New Roman" w:cs="Times New Roman"/>
          <w:sz w:val="20"/>
          <w:szCs w:val="20"/>
        </w:rPr>
        <w:t xml:space="preserve"> with</w:t>
      </w:r>
      <w:r>
        <w:rPr>
          <w:rFonts w:ascii="Times New Roman" w:hAnsi="Times New Roman" w:cs="Times New Roman"/>
          <w:sz w:val="20"/>
          <w:szCs w:val="20"/>
        </w:rPr>
        <w:t xml:space="preserve"> </w:t>
      </w:r>
      <w:r w:rsidR="00B04B12">
        <w:rPr>
          <w:rFonts w:ascii="Times New Roman" w:hAnsi="Times New Roman" w:cs="Times New Roman"/>
          <w:sz w:val="20"/>
          <w:szCs w:val="20"/>
        </w:rPr>
        <w:t>it,</w:t>
      </w:r>
      <w:r w:rsidR="009E7E7D">
        <w:rPr>
          <w:rFonts w:ascii="Times New Roman" w:hAnsi="Times New Roman" w:cs="Times New Roman"/>
          <w:sz w:val="20"/>
          <w:szCs w:val="20"/>
        </w:rPr>
        <w:t xml:space="preserve"> another thread can </w:t>
      </w:r>
      <w:r w:rsidR="00DB6E57">
        <w:rPr>
          <w:rFonts w:ascii="Times New Roman" w:hAnsi="Times New Roman" w:cs="Times New Roman"/>
          <w:sz w:val="20"/>
          <w:szCs w:val="20"/>
        </w:rPr>
        <w:t>g</w:t>
      </w:r>
      <w:r>
        <w:rPr>
          <w:rFonts w:ascii="Times New Roman" w:hAnsi="Times New Roman" w:cs="Times New Roman"/>
          <w:sz w:val="20"/>
          <w:szCs w:val="20"/>
        </w:rPr>
        <w:t xml:space="preserve">o in the back door by calling </w:t>
      </w:r>
      <w:proofErr w:type="spellStart"/>
      <w:proofErr w:type="gramStart"/>
      <w:r w:rsidR="00964FE9" w:rsidRPr="00964FE9">
        <w:rPr>
          <w:rFonts w:ascii="Courier New" w:hAnsi="Courier New" w:cs="Courier New"/>
          <w:sz w:val="18"/>
          <w:szCs w:val="18"/>
        </w:rPr>
        <w:t>wrapper</w:t>
      </w:r>
      <w:r w:rsidR="00DB6E57">
        <w:rPr>
          <w:rFonts w:ascii="Times New Roman" w:hAnsi="Times New Roman" w:cs="Times New Roman"/>
          <w:sz w:val="20"/>
          <w:szCs w:val="20"/>
        </w:rPr>
        <w:t>.</w:t>
      </w:r>
      <w:r w:rsidR="00964FE9" w:rsidRPr="00964FE9">
        <w:rPr>
          <w:rFonts w:ascii="Courier New" w:hAnsi="Courier New" w:cs="Courier New"/>
          <w:sz w:val="18"/>
          <w:szCs w:val="18"/>
        </w:rPr>
        <w:t>getX</w:t>
      </w:r>
      <w:proofErr w:type="spellEnd"/>
      <w:proofErr w:type="gramEnd"/>
      <w:r w:rsidR="00964FE9">
        <w:rPr>
          <w:rFonts w:ascii="Times New Roman" w:hAnsi="Times New Roman" w:cs="Times New Roman"/>
          <w:sz w:val="20"/>
          <w:szCs w:val="20"/>
        </w:rPr>
        <w:t>().</w:t>
      </w:r>
      <w:r w:rsidR="00B04B12">
        <w:rPr>
          <w:rFonts w:ascii="Times New Roman" w:hAnsi="Times New Roman" w:cs="Times New Roman"/>
          <w:sz w:val="20"/>
          <w:szCs w:val="20"/>
        </w:rPr>
        <w:t xml:space="preserve"> </w:t>
      </w:r>
      <w:r w:rsidR="00DB6E57">
        <w:rPr>
          <w:rFonts w:ascii="Times New Roman" w:hAnsi="Times New Roman" w:cs="Times New Roman"/>
          <w:sz w:val="20"/>
          <w:szCs w:val="20"/>
        </w:rPr>
        <w:t>That call will re</w:t>
      </w:r>
      <w:r w:rsidR="0003487A">
        <w:rPr>
          <w:rFonts w:ascii="Times New Roman" w:hAnsi="Times New Roman" w:cs="Times New Roman"/>
          <w:sz w:val="20"/>
          <w:szCs w:val="20"/>
        </w:rPr>
        <w:t>turn one value,</w:t>
      </w:r>
      <w:bookmarkStart w:id="0" w:name="_GoBack"/>
      <w:bookmarkEnd w:id="0"/>
      <w:r w:rsidR="009E7E7D">
        <w:rPr>
          <w:rFonts w:ascii="Times New Roman" w:hAnsi="Times New Roman" w:cs="Times New Roman"/>
          <w:sz w:val="20"/>
          <w:szCs w:val="20"/>
        </w:rPr>
        <w:t xml:space="preserve"> the v</w:t>
      </w:r>
      <w:r>
        <w:rPr>
          <w:rFonts w:ascii="Times New Roman" w:hAnsi="Times New Roman" w:cs="Times New Roman"/>
          <w:sz w:val="20"/>
          <w:szCs w:val="20"/>
        </w:rPr>
        <w:t xml:space="preserve">alue of </w:t>
      </w:r>
      <w:proofErr w:type="spellStart"/>
      <w:r w:rsidR="00964FE9" w:rsidRPr="00964FE9">
        <w:rPr>
          <w:rFonts w:ascii="Courier New" w:hAnsi="Courier New" w:cs="Courier New"/>
          <w:sz w:val="18"/>
          <w:szCs w:val="18"/>
        </w:rPr>
        <w:t>wrapper</w:t>
      </w:r>
      <w:r w:rsidR="00717B68">
        <w:rPr>
          <w:rFonts w:ascii="Times New Roman" w:hAnsi="Times New Roman" w:cs="Times New Roman"/>
          <w:sz w:val="20"/>
          <w:szCs w:val="20"/>
        </w:rPr>
        <w:t>.</w:t>
      </w:r>
      <w:r w:rsidR="00717B68" w:rsidRPr="00AE2798">
        <w:rPr>
          <w:rFonts w:ascii="Courier New" w:hAnsi="Courier New" w:cs="Courier New"/>
          <w:sz w:val="18"/>
          <w:szCs w:val="18"/>
        </w:rPr>
        <w:t>x</w:t>
      </w:r>
      <w:proofErr w:type="spellEnd"/>
      <w:r w:rsidR="009E7E7D">
        <w:rPr>
          <w:rFonts w:ascii="Times New Roman" w:hAnsi="Times New Roman" w:cs="Times New Roman"/>
          <w:sz w:val="20"/>
          <w:szCs w:val="20"/>
        </w:rPr>
        <w:t xml:space="preserve"> before or after thread </w:t>
      </w:r>
      <w:r w:rsidR="00717B68" w:rsidRPr="00964FE9">
        <w:rPr>
          <w:rFonts w:ascii="Courier New" w:hAnsi="Courier New" w:cs="Courier New"/>
          <w:sz w:val="18"/>
          <w:szCs w:val="18"/>
        </w:rPr>
        <w:t>T1</w:t>
      </w:r>
      <w:r w:rsidR="00717B68">
        <w:rPr>
          <w:rFonts w:ascii="Times New Roman" w:hAnsi="Times New Roman" w:cs="Times New Roman"/>
          <w:sz w:val="20"/>
          <w:szCs w:val="20"/>
        </w:rPr>
        <w:t xml:space="preserve"> </w:t>
      </w:r>
      <w:r w:rsidR="009E7E7D">
        <w:rPr>
          <w:rFonts w:ascii="Times New Roman" w:hAnsi="Times New Roman" w:cs="Times New Roman"/>
          <w:sz w:val="20"/>
          <w:szCs w:val="20"/>
        </w:rPr>
        <w:t xml:space="preserve">increments </w:t>
      </w:r>
      <w:proofErr w:type="spellStart"/>
      <w:r w:rsidR="00964FE9" w:rsidRPr="00964FE9">
        <w:rPr>
          <w:rFonts w:ascii="Courier New" w:hAnsi="Courier New" w:cs="Courier New"/>
          <w:sz w:val="18"/>
          <w:szCs w:val="18"/>
        </w:rPr>
        <w:t>wrapper</w:t>
      </w:r>
      <w:r w:rsidR="00717B68">
        <w:rPr>
          <w:rFonts w:ascii="Times New Roman" w:hAnsi="Times New Roman" w:cs="Times New Roman"/>
          <w:sz w:val="20"/>
          <w:szCs w:val="20"/>
        </w:rPr>
        <w:t>.</w:t>
      </w:r>
      <w:r w:rsidR="00717B68" w:rsidRPr="00AE2798">
        <w:rPr>
          <w:rFonts w:ascii="Courier New" w:hAnsi="Courier New" w:cs="Courier New"/>
          <w:sz w:val="18"/>
          <w:szCs w:val="18"/>
        </w:rPr>
        <w:t>x</w:t>
      </w:r>
      <w:proofErr w:type="spellEnd"/>
      <w:r w:rsidR="009E7E7D">
        <w:rPr>
          <w:rFonts w:ascii="Times New Roman" w:hAnsi="Times New Roman" w:cs="Times New Roman"/>
          <w:sz w:val="20"/>
          <w:szCs w:val="20"/>
        </w:rPr>
        <w:t>.</w:t>
      </w:r>
    </w:p>
    <w:p w14:paraId="6E46F819" w14:textId="3D864CB7" w:rsidR="008B308C" w:rsidRDefault="00326E71" w:rsidP="00955D9D">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Why allow friends to get in the back door? </w:t>
      </w:r>
      <w:r w:rsidR="00A467F3">
        <w:rPr>
          <w:rFonts w:ascii="Times New Roman" w:hAnsi="Times New Roman" w:cs="Times New Roman"/>
          <w:sz w:val="20"/>
          <w:szCs w:val="20"/>
        </w:rPr>
        <w:t>With more than one thread, one wants as much concurrency as possible. The more threads have to wait to get into an outhouse, the less concurrency there is. Therefore, the ability to sneak in the back door can be a good</w:t>
      </w:r>
      <w:r w:rsidR="008B308C">
        <w:rPr>
          <w:rFonts w:ascii="Times New Roman" w:hAnsi="Times New Roman" w:cs="Times New Roman"/>
          <w:sz w:val="20"/>
          <w:szCs w:val="20"/>
        </w:rPr>
        <w:t xml:space="preserve"> thing.</w:t>
      </w:r>
    </w:p>
    <w:p w14:paraId="3BEA1F77" w14:textId="15307808" w:rsidR="00A467F3" w:rsidRPr="00A467F3" w:rsidRDefault="00A467F3" w:rsidP="00955D9D">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However, it is </w:t>
      </w:r>
      <w:r>
        <w:rPr>
          <w:rFonts w:ascii="Times New Roman" w:hAnsi="Times New Roman" w:cs="Times New Roman"/>
          <w:i/>
          <w:sz w:val="20"/>
          <w:szCs w:val="20"/>
        </w:rPr>
        <w:t>extremely</w:t>
      </w:r>
      <w:r>
        <w:rPr>
          <w:rFonts w:ascii="Times New Roman" w:hAnsi="Times New Roman" w:cs="Times New Roman"/>
          <w:sz w:val="20"/>
          <w:szCs w:val="20"/>
        </w:rPr>
        <w:t xml:space="preserve"> difficult to prove correctness of a concurrent program (i.e. to understand that a concurrent program is correct) when processes are continually processing shared variables in a non-atomic fashion.</w:t>
      </w:r>
      <w:r w:rsidR="008B308C">
        <w:rPr>
          <w:rFonts w:ascii="Times New Roman" w:hAnsi="Times New Roman" w:cs="Times New Roman"/>
          <w:sz w:val="20"/>
          <w:szCs w:val="20"/>
        </w:rPr>
        <w:t xml:space="preserve"> Don’t use this back-door approach unless you know fully what you are doing. Leave it to the experts.</w:t>
      </w:r>
    </w:p>
    <w:p w14:paraId="6526AEEB" w14:textId="27E1605C" w:rsidR="00955D9D" w:rsidRPr="00220102" w:rsidRDefault="00955D9D" w:rsidP="001F30CC">
      <w:pPr>
        <w:spacing w:before="120"/>
        <w:rPr>
          <w:rFonts w:ascii="Times New Roman" w:hAnsi="Times New Roman" w:cs="Times New Roman"/>
          <w:sz w:val="20"/>
          <w:szCs w:val="20"/>
        </w:rPr>
      </w:pPr>
    </w:p>
    <w:sectPr w:rsidR="00955D9D" w:rsidRPr="00220102" w:rsidSect="00D65CEB">
      <w:headerReference w:type="default" r:id="rId11"/>
      <w:footerReference w:type="default" r:id="rId12"/>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43A550" w14:textId="77777777" w:rsidR="000B7581" w:rsidRDefault="000B7581" w:rsidP="00F83DF1">
      <w:r>
        <w:separator/>
      </w:r>
    </w:p>
  </w:endnote>
  <w:endnote w:type="continuationSeparator" w:id="0">
    <w:p w14:paraId="1312B234" w14:textId="77777777" w:rsidR="000B7581" w:rsidRDefault="000B7581"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192474" w14:textId="3B1DE10D" w:rsidR="00904243" w:rsidRPr="00904243" w:rsidRDefault="00904243">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David Gries,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122AB3" w14:textId="77777777" w:rsidR="000B7581" w:rsidRDefault="000B7581" w:rsidP="00F83DF1">
      <w:r>
        <w:separator/>
      </w:r>
    </w:p>
  </w:footnote>
  <w:footnote w:type="continuationSeparator" w:id="0">
    <w:p w14:paraId="4578D6ED" w14:textId="77777777" w:rsidR="000B7581" w:rsidRDefault="000B7581" w:rsidP="00F83DF1">
      <w:r>
        <w:continuationSeparator/>
      </w:r>
    </w:p>
  </w:footnote>
  <w:footnote w:id="1">
    <w:p w14:paraId="1884AA65" w14:textId="478AC1F7" w:rsidR="001700F8" w:rsidRPr="00640F61" w:rsidRDefault="001700F8" w:rsidP="001700F8">
      <w:pPr>
        <w:pStyle w:val="FootnoteText"/>
        <w:rPr>
          <w:sz w:val="20"/>
          <w:szCs w:val="20"/>
        </w:rPr>
      </w:pPr>
      <w:r w:rsidRPr="005C5E0E">
        <w:rPr>
          <w:rStyle w:val="FootnoteReference"/>
          <w:sz w:val="20"/>
          <w:szCs w:val="20"/>
        </w:rPr>
        <w:footnoteRef/>
      </w:r>
      <w:r w:rsidR="00A1634C">
        <w:rPr>
          <w:sz w:val="20"/>
          <w:szCs w:val="20"/>
        </w:rPr>
        <w:t xml:space="preserve"> </w:t>
      </w:r>
      <w:r w:rsidR="001178B1">
        <w:rPr>
          <w:sz w:val="20"/>
          <w:szCs w:val="20"/>
        </w:rPr>
        <w:t xml:space="preserve">An </w:t>
      </w:r>
      <w:r w:rsidR="00465ADB">
        <w:rPr>
          <w:sz w:val="20"/>
          <w:szCs w:val="20"/>
        </w:rPr>
        <w:t xml:space="preserve">outhouse </w:t>
      </w:r>
      <w:r w:rsidR="00DC09E2">
        <w:rPr>
          <w:sz w:val="20"/>
          <w:szCs w:val="20"/>
        </w:rPr>
        <w:t xml:space="preserve">is a </w:t>
      </w:r>
      <w:r w:rsidR="00C40D22">
        <w:rPr>
          <w:sz w:val="20"/>
          <w:szCs w:val="20"/>
        </w:rPr>
        <w:t xml:space="preserve">separate, small </w:t>
      </w:r>
      <w:r w:rsidR="00465ADB">
        <w:rPr>
          <w:sz w:val="20"/>
          <w:szCs w:val="20"/>
        </w:rPr>
        <w:t>building with a toilet</w:t>
      </w:r>
      <w:r w:rsidR="00A61D13">
        <w:rPr>
          <w:sz w:val="20"/>
          <w:szCs w:val="20"/>
        </w:rPr>
        <w:t xml:space="preserve"> inside</w:t>
      </w:r>
      <w:r w:rsidR="0072038C">
        <w:rPr>
          <w:sz w:val="20"/>
          <w:szCs w:val="20"/>
        </w:rPr>
        <w:t>. Outhouses</w:t>
      </w:r>
      <w:r w:rsidR="00465ADB">
        <w:rPr>
          <w:sz w:val="20"/>
          <w:szCs w:val="20"/>
        </w:rPr>
        <w:t xml:space="preserve"> were used in many countries well into the second half of the twentieth </w:t>
      </w:r>
      <w:r w:rsidR="00AE2798">
        <w:rPr>
          <w:sz w:val="20"/>
          <w:szCs w:val="20"/>
        </w:rPr>
        <w:t>century</w:t>
      </w:r>
      <w:r w:rsidR="00465ADB">
        <w:rPr>
          <w:sz w:val="20"/>
          <w:szCs w:val="20"/>
        </w:rPr>
        <w:t xml:space="preserve">. One can still find outhouses in the U.S in </w:t>
      </w:r>
      <w:r w:rsidR="00AE2798">
        <w:rPr>
          <w:sz w:val="20"/>
          <w:szCs w:val="20"/>
        </w:rPr>
        <w:t>some</w:t>
      </w:r>
      <w:r w:rsidR="00465ADB">
        <w:rPr>
          <w:sz w:val="20"/>
          <w:szCs w:val="20"/>
        </w:rPr>
        <w:t xml:space="preserve"> rural areas. </w:t>
      </w:r>
      <w:r w:rsidR="00A61D13">
        <w:rPr>
          <w:sz w:val="20"/>
          <w:szCs w:val="20"/>
        </w:rPr>
        <w:t>The toilet was</w:t>
      </w:r>
      <w:r w:rsidR="00465ADB">
        <w:rPr>
          <w:sz w:val="20"/>
          <w:szCs w:val="20"/>
        </w:rPr>
        <w:t xml:space="preserve"> a hole in a</w:t>
      </w:r>
      <w:r>
        <w:rPr>
          <w:sz w:val="20"/>
          <w:szCs w:val="20"/>
        </w:rPr>
        <w:t xml:space="preserve"> bench with a deep pit underneath. Some outhouses were two-</w:t>
      </w:r>
      <w:proofErr w:type="spellStart"/>
      <w:r>
        <w:rPr>
          <w:sz w:val="20"/>
          <w:szCs w:val="20"/>
        </w:rPr>
        <w:t>holers</w:t>
      </w:r>
      <w:proofErr w:type="spellEnd"/>
      <w:r>
        <w:rPr>
          <w:sz w:val="20"/>
          <w:szCs w:val="20"/>
        </w:rPr>
        <w:t xml:space="preserve"> —with </w:t>
      </w:r>
      <w:r w:rsidR="0072038C">
        <w:rPr>
          <w:sz w:val="20"/>
          <w:szCs w:val="20"/>
        </w:rPr>
        <w:t>places</w:t>
      </w:r>
      <w:r>
        <w:rPr>
          <w:sz w:val="20"/>
          <w:szCs w:val="20"/>
        </w:rPr>
        <w:t xml:space="preserve"> for two people to sit at a time.</w:t>
      </w:r>
      <w:r w:rsidR="00640F61">
        <w:rPr>
          <w:sz w:val="20"/>
          <w:szCs w:val="20"/>
        </w:rPr>
        <w:t xml:space="preserve"> </w:t>
      </w:r>
      <w:r w:rsidR="00DC09E2">
        <w:rPr>
          <w:sz w:val="20"/>
          <w:szCs w:val="20"/>
        </w:rPr>
        <w:t xml:space="preserve">To the right </w:t>
      </w:r>
      <w:r w:rsidR="005E6291">
        <w:rPr>
          <w:sz w:val="20"/>
          <w:szCs w:val="20"/>
        </w:rPr>
        <w:t xml:space="preserve">above </w:t>
      </w:r>
      <w:r w:rsidR="00DC09E2">
        <w:rPr>
          <w:sz w:val="20"/>
          <w:szCs w:val="20"/>
        </w:rPr>
        <w:t>is</w:t>
      </w:r>
      <w:r w:rsidR="00FF001B">
        <w:rPr>
          <w:sz w:val="20"/>
          <w:szCs w:val="20"/>
        </w:rPr>
        <w:t xml:space="preserve"> </w:t>
      </w:r>
      <w:r w:rsidR="009C3100">
        <w:rPr>
          <w:sz w:val="20"/>
          <w:szCs w:val="20"/>
        </w:rPr>
        <w:t xml:space="preserve">an image </w:t>
      </w:r>
      <w:r w:rsidR="00B17560">
        <w:rPr>
          <w:sz w:val="20"/>
          <w:szCs w:val="20"/>
        </w:rPr>
        <w:t xml:space="preserve">of </w:t>
      </w:r>
      <w:r w:rsidR="00FF001B">
        <w:rPr>
          <w:sz w:val="20"/>
          <w:szCs w:val="20"/>
        </w:rPr>
        <w:t>Thomas</w:t>
      </w:r>
      <w:r w:rsidR="00DC09E2">
        <w:rPr>
          <w:sz w:val="20"/>
          <w:szCs w:val="20"/>
        </w:rPr>
        <w:t xml:space="preserve"> Jefferson’s outhouse, taken from Wikipedia.</w:t>
      </w:r>
      <w:r w:rsidR="005E6291">
        <w:rPr>
          <w:sz w:val="20"/>
          <w:szCs w:val="20"/>
        </w:rPr>
        <w:t xml:space="preserve"> </w:t>
      </w:r>
      <w:r w:rsidR="006A47CF">
        <w:rPr>
          <w:sz w:val="20"/>
          <w:szCs w:val="20"/>
        </w:rPr>
        <w:t>Try as we might, we</w:t>
      </w:r>
      <w:r w:rsidR="005E6291">
        <w:rPr>
          <w:sz w:val="20"/>
          <w:szCs w:val="20"/>
        </w:rPr>
        <w:t xml:space="preserve"> </w:t>
      </w:r>
      <w:r w:rsidR="006A47CF">
        <w:rPr>
          <w:sz w:val="20"/>
          <w:szCs w:val="20"/>
        </w:rPr>
        <w:t>couldn’t get the image</w:t>
      </w:r>
      <w:r w:rsidR="00FF001B">
        <w:rPr>
          <w:sz w:val="20"/>
          <w:szCs w:val="20"/>
        </w:rPr>
        <w:t xml:space="preserve"> in</w:t>
      </w:r>
      <w:r w:rsidR="006A47CF">
        <w:rPr>
          <w:sz w:val="20"/>
          <w:szCs w:val="20"/>
        </w:rPr>
        <w:t>to</w:t>
      </w:r>
      <w:r w:rsidR="00C043CE">
        <w:rPr>
          <w:sz w:val="20"/>
          <w:szCs w:val="20"/>
        </w:rPr>
        <w:t xml:space="preserve"> the footnote</w:t>
      </w:r>
      <w:r w:rsidR="00C44CB2">
        <w:rPr>
          <w:sz w:val="20"/>
          <w:szCs w:val="20"/>
        </w:rPr>
        <w:t xml:space="preserve"> (</w:t>
      </w:r>
      <w:r w:rsidR="00A03BC4">
        <w:rPr>
          <w:sz w:val="20"/>
          <w:szCs w:val="20"/>
        </w:rPr>
        <w:t>using Microsoft Word).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96DBC" w14:textId="5451719E" w:rsidR="001B76FC" w:rsidRDefault="001B76FC" w:rsidP="00F83DF1">
    <w:pPr>
      <w:pStyle w:val="Header"/>
      <w:jc w:val="center"/>
    </w:pPr>
    <w:r>
      <w:t xml:space="preserve">Introduction to </w:t>
    </w:r>
    <w:r w:rsidRPr="00F45A15">
      <w:rPr>
        <w:b/>
      </w:rPr>
      <w:t>synchronized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01D0B17"/>
    <w:multiLevelType w:val="hybridMultilevel"/>
    <w:tmpl w:val="5CE88A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9C915A3"/>
    <w:multiLevelType w:val="hybridMultilevel"/>
    <w:tmpl w:val="68AE36B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15:restartNumberingAfterBreak="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DF1"/>
    <w:rsid w:val="0000357D"/>
    <w:rsid w:val="000046BF"/>
    <w:rsid w:val="00005FE0"/>
    <w:rsid w:val="00010F9E"/>
    <w:rsid w:val="00011BFD"/>
    <w:rsid w:val="000127B2"/>
    <w:rsid w:val="000155EC"/>
    <w:rsid w:val="00022186"/>
    <w:rsid w:val="0003487A"/>
    <w:rsid w:val="00037FA7"/>
    <w:rsid w:val="00044F15"/>
    <w:rsid w:val="00065EED"/>
    <w:rsid w:val="000724BE"/>
    <w:rsid w:val="00075DD7"/>
    <w:rsid w:val="00085FB7"/>
    <w:rsid w:val="000861D6"/>
    <w:rsid w:val="00086DBF"/>
    <w:rsid w:val="000906AA"/>
    <w:rsid w:val="00091025"/>
    <w:rsid w:val="000A2A08"/>
    <w:rsid w:val="000A68D1"/>
    <w:rsid w:val="000B2C8E"/>
    <w:rsid w:val="000B7581"/>
    <w:rsid w:val="000C0E94"/>
    <w:rsid w:val="000C1DF1"/>
    <w:rsid w:val="000D45C0"/>
    <w:rsid w:val="000E1A46"/>
    <w:rsid w:val="0010173E"/>
    <w:rsid w:val="00102BC7"/>
    <w:rsid w:val="00107BC7"/>
    <w:rsid w:val="00113A9C"/>
    <w:rsid w:val="001150A1"/>
    <w:rsid w:val="001178B1"/>
    <w:rsid w:val="00121EC6"/>
    <w:rsid w:val="00126868"/>
    <w:rsid w:val="00143603"/>
    <w:rsid w:val="001439CB"/>
    <w:rsid w:val="00144E42"/>
    <w:rsid w:val="00145143"/>
    <w:rsid w:val="001531BE"/>
    <w:rsid w:val="00155AFC"/>
    <w:rsid w:val="00164FC6"/>
    <w:rsid w:val="0016595C"/>
    <w:rsid w:val="001700F8"/>
    <w:rsid w:val="00182EA8"/>
    <w:rsid w:val="0018767F"/>
    <w:rsid w:val="001937BD"/>
    <w:rsid w:val="0019519E"/>
    <w:rsid w:val="00195A13"/>
    <w:rsid w:val="001A20CB"/>
    <w:rsid w:val="001A31E7"/>
    <w:rsid w:val="001A404E"/>
    <w:rsid w:val="001B0CEA"/>
    <w:rsid w:val="001B76FC"/>
    <w:rsid w:val="001C006D"/>
    <w:rsid w:val="001C1167"/>
    <w:rsid w:val="001C3089"/>
    <w:rsid w:val="001C5B04"/>
    <w:rsid w:val="001C6949"/>
    <w:rsid w:val="001D121D"/>
    <w:rsid w:val="001E4001"/>
    <w:rsid w:val="001E48D6"/>
    <w:rsid w:val="001E782C"/>
    <w:rsid w:val="001F0774"/>
    <w:rsid w:val="001F30CC"/>
    <w:rsid w:val="0021517E"/>
    <w:rsid w:val="002156EC"/>
    <w:rsid w:val="00220102"/>
    <w:rsid w:val="00220811"/>
    <w:rsid w:val="00231303"/>
    <w:rsid w:val="002325F6"/>
    <w:rsid w:val="00232CD4"/>
    <w:rsid w:val="00240167"/>
    <w:rsid w:val="0024598C"/>
    <w:rsid w:val="002531E9"/>
    <w:rsid w:val="00266D1F"/>
    <w:rsid w:val="0027127F"/>
    <w:rsid w:val="00271C73"/>
    <w:rsid w:val="002773C1"/>
    <w:rsid w:val="00281098"/>
    <w:rsid w:val="00281A55"/>
    <w:rsid w:val="00284198"/>
    <w:rsid w:val="002930D5"/>
    <w:rsid w:val="00294167"/>
    <w:rsid w:val="00294D0F"/>
    <w:rsid w:val="00295FD3"/>
    <w:rsid w:val="002A431F"/>
    <w:rsid w:val="002B3E75"/>
    <w:rsid w:val="002C3CE4"/>
    <w:rsid w:val="002D5E0D"/>
    <w:rsid w:val="002D7CDF"/>
    <w:rsid w:val="002E1D11"/>
    <w:rsid w:val="002F015A"/>
    <w:rsid w:val="003019A5"/>
    <w:rsid w:val="00301A83"/>
    <w:rsid w:val="003058E5"/>
    <w:rsid w:val="00316278"/>
    <w:rsid w:val="00326E71"/>
    <w:rsid w:val="00341623"/>
    <w:rsid w:val="003416E9"/>
    <w:rsid w:val="00341A5B"/>
    <w:rsid w:val="0035035C"/>
    <w:rsid w:val="00352006"/>
    <w:rsid w:val="003525CD"/>
    <w:rsid w:val="003670BC"/>
    <w:rsid w:val="003845FE"/>
    <w:rsid w:val="00384CD6"/>
    <w:rsid w:val="00393D61"/>
    <w:rsid w:val="00394CA5"/>
    <w:rsid w:val="003962F0"/>
    <w:rsid w:val="003A4916"/>
    <w:rsid w:val="003A7E6B"/>
    <w:rsid w:val="003B1D0C"/>
    <w:rsid w:val="003C04D6"/>
    <w:rsid w:val="003C16EF"/>
    <w:rsid w:val="003C6AE4"/>
    <w:rsid w:val="003D23AD"/>
    <w:rsid w:val="003D6E52"/>
    <w:rsid w:val="003D787D"/>
    <w:rsid w:val="003E22DE"/>
    <w:rsid w:val="003E5A72"/>
    <w:rsid w:val="003E7108"/>
    <w:rsid w:val="003F3B29"/>
    <w:rsid w:val="003F7C72"/>
    <w:rsid w:val="00401402"/>
    <w:rsid w:val="00405AE2"/>
    <w:rsid w:val="004158CF"/>
    <w:rsid w:val="00417981"/>
    <w:rsid w:val="004423AE"/>
    <w:rsid w:val="0045259F"/>
    <w:rsid w:val="00456BA6"/>
    <w:rsid w:val="00465ADB"/>
    <w:rsid w:val="00466056"/>
    <w:rsid w:val="00471096"/>
    <w:rsid w:val="0047483E"/>
    <w:rsid w:val="004808D2"/>
    <w:rsid w:val="00484584"/>
    <w:rsid w:val="00492A6F"/>
    <w:rsid w:val="00495005"/>
    <w:rsid w:val="00495B88"/>
    <w:rsid w:val="004B2129"/>
    <w:rsid w:val="004B263A"/>
    <w:rsid w:val="004C1473"/>
    <w:rsid w:val="004D44A9"/>
    <w:rsid w:val="004D55CE"/>
    <w:rsid w:val="004D7889"/>
    <w:rsid w:val="004E3528"/>
    <w:rsid w:val="004E3579"/>
    <w:rsid w:val="004F32E3"/>
    <w:rsid w:val="004F6AEE"/>
    <w:rsid w:val="004F75FC"/>
    <w:rsid w:val="00505FD8"/>
    <w:rsid w:val="00520632"/>
    <w:rsid w:val="005252E0"/>
    <w:rsid w:val="00537CEA"/>
    <w:rsid w:val="005428D2"/>
    <w:rsid w:val="005429F3"/>
    <w:rsid w:val="0054664A"/>
    <w:rsid w:val="00553AE9"/>
    <w:rsid w:val="00563338"/>
    <w:rsid w:val="00567004"/>
    <w:rsid w:val="00570B03"/>
    <w:rsid w:val="005733A8"/>
    <w:rsid w:val="00577DE6"/>
    <w:rsid w:val="00580A61"/>
    <w:rsid w:val="00581E24"/>
    <w:rsid w:val="00583793"/>
    <w:rsid w:val="00587902"/>
    <w:rsid w:val="00590655"/>
    <w:rsid w:val="005A4908"/>
    <w:rsid w:val="005A7165"/>
    <w:rsid w:val="005B5303"/>
    <w:rsid w:val="005B6B52"/>
    <w:rsid w:val="005C0665"/>
    <w:rsid w:val="005C0AD6"/>
    <w:rsid w:val="005C3548"/>
    <w:rsid w:val="005C441C"/>
    <w:rsid w:val="005C5E0E"/>
    <w:rsid w:val="005C72E4"/>
    <w:rsid w:val="005E6291"/>
    <w:rsid w:val="005F63CF"/>
    <w:rsid w:val="006038CA"/>
    <w:rsid w:val="00620BEC"/>
    <w:rsid w:val="00630AE1"/>
    <w:rsid w:val="00636AB3"/>
    <w:rsid w:val="00636B42"/>
    <w:rsid w:val="006372AB"/>
    <w:rsid w:val="0064080D"/>
    <w:rsid w:val="00640F61"/>
    <w:rsid w:val="00654BB1"/>
    <w:rsid w:val="006551AC"/>
    <w:rsid w:val="00666361"/>
    <w:rsid w:val="0067242B"/>
    <w:rsid w:val="00672929"/>
    <w:rsid w:val="00674CD3"/>
    <w:rsid w:val="00695148"/>
    <w:rsid w:val="00697232"/>
    <w:rsid w:val="00697722"/>
    <w:rsid w:val="006A47CF"/>
    <w:rsid w:val="006B1C57"/>
    <w:rsid w:val="006B6171"/>
    <w:rsid w:val="006C3596"/>
    <w:rsid w:val="006C514A"/>
    <w:rsid w:val="006C744D"/>
    <w:rsid w:val="006D46D9"/>
    <w:rsid w:val="006D7523"/>
    <w:rsid w:val="006D7FC4"/>
    <w:rsid w:val="006E390D"/>
    <w:rsid w:val="006F0564"/>
    <w:rsid w:val="006F72DD"/>
    <w:rsid w:val="00710D2F"/>
    <w:rsid w:val="007117F5"/>
    <w:rsid w:val="00712FC2"/>
    <w:rsid w:val="00716A8D"/>
    <w:rsid w:val="00717AF3"/>
    <w:rsid w:val="00717B68"/>
    <w:rsid w:val="0072038C"/>
    <w:rsid w:val="00720BA9"/>
    <w:rsid w:val="0073682A"/>
    <w:rsid w:val="00736A1C"/>
    <w:rsid w:val="0074517E"/>
    <w:rsid w:val="00752428"/>
    <w:rsid w:val="00753096"/>
    <w:rsid w:val="00756858"/>
    <w:rsid w:val="00761B00"/>
    <w:rsid w:val="00762482"/>
    <w:rsid w:val="00772E22"/>
    <w:rsid w:val="007744E4"/>
    <w:rsid w:val="007777E0"/>
    <w:rsid w:val="00782870"/>
    <w:rsid w:val="0079120A"/>
    <w:rsid w:val="00791621"/>
    <w:rsid w:val="0079367B"/>
    <w:rsid w:val="00794513"/>
    <w:rsid w:val="00795D25"/>
    <w:rsid w:val="00796E8B"/>
    <w:rsid w:val="007A452F"/>
    <w:rsid w:val="007B14BC"/>
    <w:rsid w:val="007D33F9"/>
    <w:rsid w:val="007D6C0E"/>
    <w:rsid w:val="007E0080"/>
    <w:rsid w:val="007E4615"/>
    <w:rsid w:val="007F0134"/>
    <w:rsid w:val="007F29E2"/>
    <w:rsid w:val="007F34A5"/>
    <w:rsid w:val="00807609"/>
    <w:rsid w:val="008140E9"/>
    <w:rsid w:val="0081425C"/>
    <w:rsid w:val="00836F4D"/>
    <w:rsid w:val="00840912"/>
    <w:rsid w:val="0084400C"/>
    <w:rsid w:val="00853426"/>
    <w:rsid w:val="00857AA7"/>
    <w:rsid w:val="00862676"/>
    <w:rsid w:val="00867144"/>
    <w:rsid w:val="008675DC"/>
    <w:rsid w:val="0087215E"/>
    <w:rsid w:val="00893E06"/>
    <w:rsid w:val="0089627E"/>
    <w:rsid w:val="008A0BDA"/>
    <w:rsid w:val="008A1497"/>
    <w:rsid w:val="008A795B"/>
    <w:rsid w:val="008B02C0"/>
    <w:rsid w:val="008B1E15"/>
    <w:rsid w:val="008B308C"/>
    <w:rsid w:val="008B5010"/>
    <w:rsid w:val="008C0E01"/>
    <w:rsid w:val="008C1670"/>
    <w:rsid w:val="008D7C76"/>
    <w:rsid w:val="008E2385"/>
    <w:rsid w:val="008E31FF"/>
    <w:rsid w:val="008E7701"/>
    <w:rsid w:val="008F172C"/>
    <w:rsid w:val="008F3CE1"/>
    <w:rsid w:val="00904243"/>
    <w:rsid w:val="00905809"/>
    <w:rsid w:val="00917617"/>
    <w:rsid w:val="009177EE"/>
    <w:rsid w:val="009205F6"/>
    <w:rsid w:val="00923D6F"/>
    <w:rsid w:val="00932299"/>
    <w:rsid w:val="00933A1E"/>
    <w:rsid w:val="00940FD9"/>
    <w:rsid w:val="00942476"/>
    <w:rsid w:val="00945CFD"/>
    <w:rsid w:val="009504B2"/>
    <w:rsid w:val="00952B61"/>
    <w:rsid w:val="00955D9D"/>
    <w:rsid w:val="0096449B"/>
    <w:rsid w:val="00964FE9"/>
    <w:rsid w:val="00965C25"/>
    <w:rsid w:val="00966E9B"/>
    <w:rsid w:val="00970AC1"/>
    <w:rsid w:val="009736F7"/>
    <w:rsid w:val="009738DA"/>
    <w:rsid w:val="00984D95"/>
    <w:rsid w:val="009866A5"/>
    <w:rsid w:val="00994056"/>
    <w:rsid w:val="009C06CE"/>
    <w:rsid w:val="009C3100"/>
    <w:rsid w:val="009D74C8"/>
    <w:rsid w:val="009E381F"/>
    <w:rsid w:val="009E3C90"/>
    <w:rsid w:val="009E6A61"/>
    <w:rsid w:val="009E7293"/>
    <w:rsid w:val="009E7E7D"/>
    <w:rsid w:val="009F2E9E"/>
    <w:rsid w:val="00A03BC4"/>
    <w:rsid w:val="00A0473E"/>
    <w:rsid w:val="00A101EC"/>
    <w:rsid w:val="00A14F09"/>
    <w:rsid w:val="00A1634C"/>
    <w:rsid w:val="00A16FB0"/>
    <w:rsid w:val="00A177C0"/>
    <w:rsid w:val="00A26AE1"/>
    <w:rsid w:val="00A33C3A"/>
    <w:rsid w:val="00A353DE"/>
    <w:rsid w:val="00A3752C"/>
    <w:rsid w:val="00A37C40"/>
    <w:rsid w:val="00A43606"/>
    <w:rsid w:val="00A4524F"/>
    <w:rsid w:val="00A466F0"/>
    <w:rsid w:val="00A467F3"/>
    <w:rsid w:val="00A61D13"/>
    <w:rsid w:val="00A63852"/>
    <w:rsid w:val="00A650E1"/>
    <w:rsid w:val="00A661CB"/>
    <w:rsid w:val="00A8495D"/>
    <w:rsid w:val="00A92E10"/>
    <w:rsid w:val="00A9411E"/>
    <w:rsid w:val="00A96657"/>
    <w:rsid w:val="00AB4FA4"/>
    <w:rsid w:val="00AC6083"/>
    <w:rsid w:val="00AC60D5"/>
    <w:rsid w:val="00AD46FD"/>
    <w:rsid w:val="00AE00DA"/>
    <w:rsid w:val="00AE2798"/>
    <w:rsid w:val="00AE4D7A"/>
    <w:rsid w:val="00AE53F1"/>
    <w:rsid w:val="00AF3EE6"/>
    <w:rsid w:val="00B04B12"/>
    <w:rsid w:val="00B06D0B"/>
    <w:rsid w:val="00B11E79"/>
    <w:rsid w:val="00B17560"/>
    <w:rsid w:val="00B22EAA"/>
    <w:rsid w:val="00B30B85"/>
    <w:rsid w:val="00B3682E"/>
    <w:rsid w:val="00B40BD8"/>
    <w:rsid w:val="00B44898"/>
    <w:rsid w:val="00B44A5E"/>
    <w:rsid w:val="00B50D89"/>
    <w:rsid w:val="00B538EF"/>
    <w:rsid w:val="00B54794"/>
    <w:rsid w:val="00B641BF"/>
    <w:rsid w:val="00B652D3"/>
    <w:rsid w:val="00B653CA"/>
    <w:rsid w:val="00B6721E"/>
    <w:rsid w:val="00B72DEB"/>
    <w:rsid w:val="00B7796C"/>
    <w:rsid w:val="00B90EF5"/>
    <w:rsid w:val="00B91781"/>
    <w:rsid w:val="00B93731"/>
    <w:rsid w:val="00B95BDF"/>
    <w:rsid w:val="00B962A6"/>
    <w:rsid w:val="00BB1886"/>
    <w:rsid w:val="00BB4537"/>
    <w:rsid w:val="00BB6F4B"/>
    <w:rsid w:val="00BC18DF"/>
    <w:rsid w:val="00BC1A9D"/>
    <w:rsid w:val="00BC1E58"/>
    <w:rsid w:val="00BC3540"/>
    <w:rsid w:val="00BD4010"/>
    <w:rsid w:val="00BE6075"/>
    <w:rsid w:val="00BE6461"/>
    <w:rsid w:val="00BF42CE"/>
    <w:rsid w:val="00BF4F93"/>
    <w:rsid w:val="00C043CE"/>
    <w:rsid w:val="00C10D36"/>
    <w:rsid w:val="00C11252"/>
    <w:rsid w:val="00C13D4C"/>
    <w:rsid w:val="00C1551C"/>
    <w:rsid w:val="00C156CC"/>
    <w:rsid w:val="00C2694E"/>
    <w:rsid w:val="00C30D21"/>
    <w:rsid w:val="00C33897"/>
    <w:rsid w:val="00C363D6"/>
    <w:rsid w:val="00C37402"/>
    <w:rsid w:val="00C40D22"/>
    <w:rsid w:val="00C41507"/>
    <w:rsid w:val="00C425B0"/>
    <w:rsid w:val="00C44CB2"/>
    <w:rsid w:val="00C454AE"/>
    <w:rsid w:val="00C47225"/>
    <w:rsid w:val="00C51411"/>
    <w:rsid w:val="00C520E5"/>
    <w:rsid w:val="00C57529"/>
    <w:rsid w:val="00C74189"/>
    <w:rsid w:val="00C804BE"/>
    <w:rsid w:val="00C81BC7"/>
    <w:rsid w:val="00CA3BB3"/>
    <w:rsid w:val="00CA4945"/>
    <w:rsid w:val="00CA7FC7"/>
    <w:rsid w:val="00CB2C2C"/>
    <w:rsid w:val="00CC0BF1"/>
    <w:rsid w:val="00CC5256"/>
    <w:rsid w:val="00CC6C40"/>
    <w:rsid w:val="00CC6F27"/>
    <w:rsid w:val="00CD7E59"/>
    <w:rsid w:val="00CF1B8F"/>
    <w:rsid w:val="00CF64E8"/>
    <w:rsid w:val="00D01D86"/>
    <w:rsid w:val="00D031C7"/>
    <w:rsid w:val="00D03A8E"/>
    <w:rsid w:val="00D041FA"/>
    <w:rsid w:val="00D05F96"/>
    <w:rsid w:val="00D068DE"/>
    <w:rsid w:val="00D11202"/>
    <w:rsid w:val="00D14B32"/>
    <w:rsid w:val="00D21ABC"/>
    <w:rsid w:val="00D23557"/>
    <w:rsid w:val="00D246ED"/>
    <w:rsid w:val="00D43759"/>
    <w:rsid w:val="00D44458"/>
    <w:rsid w:val="00D52D3D"/>
    <w:rsid w:val="00D5342B"/>
    <w:rsid w:val="00D61ADE"/>
    <w:rsid w:val="00D64A1F"/>
    <w:rsid w:val="00D65AFB"/>
    <w:rsid w:val="00D65CEB"/>
    <w:rsid w:val="00D65D7D"/>
    <w:rsid w:val="00D67A9A"/>
    <w:rsid w:val="00DA1119"/>
    <w:rsid w:val="00DA446A"/>
    <w:rsid w:val="00DA6BC9"/>
    <w:rsid w:val="00DB16B3"/>
    <w:rsid w:val="00DB6E57"/>
    <w:rsid w:val="00DC09E2"/>
    <w:rsid w:val="00DC1DCC"/>
    <w:rsid w:val="00DC52BA"/>
    <w:rsid w:val="00DD2CD9"/>
    <w:rsid w:val="00DE17D2"/>
    <w:rsid w:val="00DF758D"/>
    <w:rsid w:val="00E27D3C"/>
    <w:rsid w:val="00E317AB"/>
    <w:rsid w:val="00E35EB1"/>
    <w:rsid w:val="00E42EC7"/>
    <w:rsid w:val="00E455F1"/>
    <w:rsid w:val="00E473D0"/>
    <w:rsid w:val="00E50F5C"/>
    <w:rsid w:val="00E62998"/>
    <w:rsid w:val="00E645A1"/>
    <w:rsid w:val="00E767C0"/>
    <w:rsid w:val="00E90916"/>
    <w:rsid w:val="00E97C09"/>
    <w:rsid w:val="00EB4FD9"/>
    <w:rsid w:val="00EC7508"/>
    <w:rsid w:val="00ED37A0"/>
    <w:rsid w:val="00EE0D34"/>
    <w:rsid w:val="00EE4E18"/>
    <w:rsid w:val="00F03DE1"/>
    <w:rsid w:val="00F12B65"/>
    <w:rsid w:val="00F31C06"/>
    <w:rsid w:val="00F3535B"/>
    <w:rsid w:val="00F42711"/>
    <w:rsid w:val="00F44B67"/>
    <w:rsid w:val="00F45A15"/>
    <w:rsid w:val="00F46558"/>
    <w:rsid w:val="00F518C7"/>
    <w:rsid w:val="00F52CD6"/>
    <w:rsid w:val="00F5338C"/>
    <w:rsid w:val="00F5532A"/>
    <w:rsid w:val="00F56103"/>
    <w:rsid w:val="00F56701"/>
    <w:rsid w:val="00F61307"/>
    <w:rsid w:val="00F642FE"/>
    <w:rsid w:val="00F66775"/>
    <w:rsid w:val="00F7181E"/>
    <w:rsid w:val="00F76716"/>
    <w:rsid w:val="00F8013E"/>
    <w:rsid w:val="00F80918"/>
    <w:rsid w:val="00F83DF1"/>
    <w:rsid w:val="00F84E51"/>
    <w:rsid w:val="00F86A17"/>
    <w:rsid w:val="00F92A7A"/>
    <w:rsid w:val="00FA3738"/>
    <w:rsid w:val="00FA51F4"/>
    <w:rsid w:val="00FA6557"/>
    <w:rsid w:val="00FB5C72"/>
    <w:rsid w:val="00FC4215"/>
    <w:rsid w:val="00FC4CF1"/>
    <w:rsid w:val="00FD1CB1"/>
    <w:rsid w:val="00FD6071"/>
    <w:rsid w:val="00FE659B"/>
    <w:rsid w:val="00FF001B"/>
    <w:rsid w:val="00FF141C"/>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953D2"/>
  <w14:defaultImageDpi w14:val="300"/>
  <w15:docId w15:val="{6F6BAA3F-42D5-1A44-8BA8-CBF461D5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753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0EF5"/>
    <w:rPr>
      <w:color w:val="0000FF" w:themeColor="hyperlink"/>
      <w:u w:val="single"/>
    </w:rPr>
  </w:style>
  <w:style w:type="paragraph" w:styleId="FootnoteText">
    <w:name w:val="footnote text"/>
    <w:basedOn w:val="Normal"/>
    <w:link w:val="FootnoteTextChar"/>
    <w:uiPriority w:val="99"/>
    <w:unhideWhenUsed/>
    <w:rsid w:val="00710D2F"/>
  </w:style>
  <w:style w:type="character" w:customStyle="1" w:styleId="FootnoteTextChar">
    <w:name w:val="Footnote Text Char"/>
    <w:basedOn w:val="DefaultParagraphFont"/>
    <w:link w:val="FootnoteText"/>
    <w:uiPriority w:val="99"/>
    <w:rsid w:val="00710D2F"/>
  </w:style>
  <w:style w:type="character" w:styleId="FootnoteReference">
    <w:name w:val="footnote reference"/>
    <w:basedOn w:val="DefaultParagraphFont"/>
    <w:uiPriority w:val="99"/>
    <w:unhideWhenUsed/>
    <w:rsid w:val="00710D2F"/>
    <w:rPr>
      <w:vertAlign w:val="superscript"/>
    </w:rPr>
  </w:style>
  <w:style w:type="paragraph" w:styleId="HTMLPreformatted">
    <w:name w:val="HTML Preformatted"/>
    <w:basedOn w:val="Normal"/>
    <w:link w:val="HTMLPreformattedChar"/>
    <w:uiPriority w:val="99"/>
    <w:unhideWhenUsed/>
    <w:rsid w:val="00853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853426"/>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579355">
      <w:bodyDiv w:val="1"/>
      <w:marLeft w:val="0"/>
      <w:marRight w:val="0"/>
      <w:marTop w:val="0"/>
      <w:marBottom w:val="0"/>
      <w:divBdr>
        <w:top w:val="none" w:sz="0" w:space="0" w:color="auto"/>
        <w:left w:val="none" w:sz="0" w:space="0" w:color="auto"/>
        <w:bottom w:val="none" w:sz="0" w:space="0" w:color="auto"/>
        <w:right w:val="none" w:sz="0" w:space="0" w:color="auto"/>
      </w:divBdr>
    </w:div>
    <w:div w:id="831332035">
      <w:bodyDiv w:val="1"/>
      <w:marLeft w:val="0"/>
      <w:marRight w:val="0"/>
      <w:marTop w:val="0"/>
      <w:marBottom w:val="0"/>
      <w:divBdr>
        <w:top w:val="none" w:sz="0" w:space="0" w:color="auto"/>
        <w:left w:val="none" w:sz="0" w:space="0" w:color="auto"/>
        <w:bottom w:val="none" w:sz="0" w:space="0" w:color="auto"/>
        <w:right w:val="none" w:sz="0" w:space="0" w:color="auto"/>
      </w:divBdr>
    </w:div>
    <w:div w:id="862674981">
      <w:bodyDiv w:val="1"/>
      <w:marLeft w:val="0"/>
      <w:marRight w:val="0"/>
      <w:marTop w:val="0"/>
      <w:marBottom w:val="0"/>
      <w:divBdr>
        <w:top w:val="none" w:sz="0" w:space="0" w:color="auto"/>
        <w:left w:val="none" w:sz="0" w:space="0" w:color="auto"/>
        <w:bottom w:val="none" w:sz="0" w:space="0" w:color="auto"/>
        <w:right w:val="none" w:sz="0" w:space="0" w:color="auto"/>
      </w:divBdr>
    </w:div>
    <w:div w:id="893274765">
      <w:bodyDiv w:val="1"/>
      <w:marLeft w:val="0"/>
      <w:marRight w:val="0"/>
      <w:marTop w:val="0"/>
      <w:marBottom w:val="0"/>
      <w:divBdr>
        <w:top w:val="none" w:sz="0" w:space="0" w:color="auto"/>
        <w:left w:val="none" w:sz="0" w:space="0" w:color="auto"/>
        <w:bottom w:val="none" w:sz="0" w:space="0" w:color="auto"/>
        <w:right w:val="none" w:sz="0" w:space="0" w:color="auto"/>
      </w:divBdr>
    </w:div>
    <w:div w:id="924725926">
      <w:bodyDiv w:val="1"/>
      <w:marLeft w:val="0"/>
      <w:marRight w:val="0"/>
      <w:marTop w:val="0"/>
      <w:marBottom w:val="0"/>
      <w:divBdr>
        <w:top w:val="none" w:sz="0" w:space="0" w:color="auto"/>
        <w:left w:val="none" w:sz="0" w:space="0" w:color="auto"/>
        <w:bottom w:val="none" w:sz="0" w:space="0" w:color="auto"/>
        <w:right w:val="none" w:sz="0" w:space="0" w:color="auto"/>
      </w:divBdr>
    </w:div>
    <w:div w:id="959258684">
      <w:bodyDiv w:val="1"/>
      <w:marLeft w:val="0"/>
      <w:marRight w:val="0"/>
      <w:marTop w:val="0"/>
      <w:marBottom w:val="0"/>
      <w:divBdr>
        <w:top w:val="none" w:sz="0" w:space="0" w:color="auto"/>
        <w:left w:val="none" w:sz="0" w:space="0" w:color="auto"/>
        <w:bottom w:val="none" w:sz="0" w:space="0" w:color="auto"/>
        <w:right w:val="none" w:sz="0" w:space="0" w:color="auto"/>
      </w:divBdr>
    </w:div>
    <w:div w:id="985205344">
      <w:bodyDiv w:val="1"/>
      <w:marLeft w:val="0"/>
      <w:marRight w:val="0"/>
      <w:marTop w:val="0"/>
      <w:marBottom w:val="0"/>
      <w:divBdr>
        <w:top w:val="none" w:sz="0" w:space="0" w:color="auto"/>
        <w:left w:val="none" w:sz="0" w:space="0" w:color="auto"/>
        <w:bottom w:val="none" w:sz="0" w:space="0" w:color="auto"/>
        <w:right w:val="none" w:sz="0" w:space="0" w:color="auto"/>
      </w:divBdr>
    </w:div>
    <w:div w:id="1175807508">
      <w:bodyDiv w:val="1"/>
      <w:marLeft w:val="0"/>
      <w:marRight w:val="0"/>
      <w:marTop w:val="0"/>
      <w:marBottom w:val="0"/>
      <w:divBdr>
        <w:top w:val="none" w:sz="0" w:space="0" w:color="auto"/>
        <w:left w:val="none" w:sz="0" w:space="0" w:color="auto"/>
        <w:bottom w:val="none" w:sz="0" w:space="0" w:color="auto"/>
        <w:right w:val="none" w:sz="0" w:space="0" w:color="auto"/>
      </w:divBdr>
    </w:div>
    <w:div w:id="1178807893">
      <w:bodyDiv w:val="1"/>
      <w:marLeft w:val="0"/>
      <w:marRight w:val="0"/>
      <w:marTop w:val="0"/>
      <w:marBottom w:val="0"/>
      <w:divBdr>
        <w:top w:val="none" w:sz="0" w:space="0" w:color="auto"/>
        <w:left w:val="none" w:sz="0" w:space="0" w:color="auto"/>
        <w:bottom w:val="none" w:sz="0" w:space="0" w:color="auto"/>
        <w:right w:val="none" w:sz="0" w:space="0" w:color="auto"/>
      </w:divBdr>
    </w:div>
    <w:div w:id="1252541057">
      <w:bodyDiv w:val="1"/>
      <w:marLeft w:val="0"/>
      <w:marRight w:val="0"/>
      <w:marTop w:val="0"/>
      <w:marBottom w:val="0"/>
      <w:divBdr>
        <w:top w:val="none" w:sz="0" w:space="0" w:color="auto"/>
        <w:left w:val="none" w:sz="0" w:space="0" w:color="auto"/>
        <w:bottom w:val="none" w:sz="0" w:space="0" w:color="auto"/>
        <w:right w:val="none" w:sz="0" w:space="0" w:color="auto"/>
      </w:divBdr>
    </w:div>
    <w:div w:id="1367176348">
      <w:bodyDiv w:val="1"/>
      <w:marLeft w:val="0"/>
      <w:marRight w:val="0"/>
      <w:marTop w:val="0"/>
      <w:marBottom w:val="0"/>
      <w:divBdr>
        <w:top w:val="none" w:sz="0" w:space="0" w:color="auto"/>
        <w:left w:val="none" w:sz="0" w:space="0" w:color="auto"/>
        <w:bottom w:val="none" w:sz="0" w:space="0" w:color="auto"/>
        <w:right w:val="none" w:sz="0" w:space="0" w:color="auto"/>
      </w:divBdr>
    </w:div>
    <w:div w:id="1493447264">
      <w:bodyDiv w:val="1"/>
      <w:marLeft w:val="0"/>
      <w:marRight w:val="0"/>
      <w:marTop w:val="0"/>
      <w:marBottom w:val="0"/>
      <w:divBdr>
        <w:top w:val="none" w:sz="0" w:space="0" w:color="auto"/>
        <w:left w:val="none" w:sz="0" w:space="0" w:color="auto"/>
        <w:bottom w:val="none" w:sz="0" w:space="0" w:color="auto"/>
        <w:right w:val="none" w:sz="0" w:space="0" w:color="auto"/>
      </w:divBdr>
    </w:div>
    <w:div w:id="1592005144">
      <w:bodyDiv w:val="1"/>
      <w:marLeft w:val="0"/>
      <w:marRight w:val="0"/>
      <w:marTop w:val="0"/>
      <w:marBottom w:val="0"/>
      <w:divBdr>
        <w:top w:val="none" w:sz="0" w:space="0" w:color="auto"/>
        <w:left w:val="none" w:sz="0" w:space="0" w:color="auto"/>
        <w:bottom w:val="none" w:sz="0" w:space="0" w:color="auto"/>
        <w:right w:val="none" w:sz="0" w:space="0" w:color="auto"/>
      </w:divBdr>
    </w:div>
    <w:div w:id="1613585764">
      <w:bodyDiv w:val="1"/>
      <w:marLeft w:val="0"/>
      <w:marRight w:val="0"/>
      <w:marTop w:val="0"/>
      <w:marBottom w:val="0"/>
      <w:divBdr>
        <w:top w:val="none" w:sz="0" w:space="0" w:color="auto"/>
        <w:left w:val="none" w:sz="0" w:space="0" w:color="auto"/>
        <w:bottom w:val="none" w:sz="0" w:space="0" w:color="auto"/>
        <w:right w:val="none" w:sz="0" w:space="0" w:color="auto"/>
      </w:divBdr>
    </w:div>
    <w:div w:id="1638563412">
      <w:bodyDiv w:val="1"/>
      <w:marLeft w:val="0"/>
      <w:marRight w:val="0"/>
      <w:marTop w:val="0"/>
      <w:marBottom w:val="0"/>
      <w:divBdr>
        <w:top w:val="none" w:sz="0" w:space="0" w:color="auto"/>
        <w:left w:val="none" w:sz="0" w:space="0" w:color="auto"/>
        <w:bottom w:val="none" w:sz="0" w:space="0" w:color="auto"/>
        <w:right w:val="none" w:sz="0" w:space="0" w:color="auto"/>
      </w:divBdr>
    </w:div>
    <w:div w:id="19398728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639</TotalTime>
  <Pages>2</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David Joseph Gries</cp:lastModifiedBy>
  <cp:revision>63</cp:revision>
  <cp:lastPrinted>2018-12-16T11:29:00Z</cp:lastPrinted>
  <dcterms:created xsi:type="dcterms:W3CDTF">2018-12-13T14:29:00Z</dcterms:created>
  <dcterms:modified xsi:type="dcterms:W3CDTF">2018-12-16T11:30:00Z</dcterms:modified>
</cp:coreProperties>
</file>