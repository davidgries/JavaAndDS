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DBEE" w14:textId="55B03E8D" w:rsidR="00467A6A" w:rsidRPr="005D7C00" w:rsidRDefault="00535750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Below is a precondition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Q</w:t>
      </w:r>
      <w:r w:rsidR="001A37D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—nothing is known about the elements in </w:t>
      </w:r>
      <w:r w:rsidR="001A37DF"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1A37D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. </w:t>
      </w: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Array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is known to contain red</w:t>
      </w:r>
      <w:r w:rsidR="001A37D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white</w:t>
      </w:r>
      <w:r w:rsidR="00BA074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blue balls. The purpose of the algorithm is to swap the values of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around so that postcondition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R</w:t>
      </w: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is true: the red balls are first, then the whites, and then the blues. Edsger Dijkstra developed the problem and it</w:t>
      </w:r>
      <w:r w:rsidR="00BA074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</w:t>
      </w: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several solutions in the 1970’s while doing research on the use of invariants. Red, white, and blue are the colors of the Dutch National Flag.</w:t>
      </w:r>
    </w:p>
    <w:p w14:paraId="69D664E6" w14:textId="4310667F" w:rsidR="00535750" w:rsidRPr="005D7C00" w:rsidRDefault="00BA0741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2336DCC" wp14:editId="07B2A04E">
                <wp:simplePos x="0" y="0"/>
                <wp:positionH relativeFrom="column">
                  <wp:posOffset>2912745</wp:posOffset>
                </wp:positionH>
                <wp:positionV relativeFrom="paragraph">
                  <wp:posOffset>61595</wp:posOffset>
                </wp:positionV>
                <wp:extent cx="2970530" cy="487680"/>
                <wp:effectExtent l="0" t="0" r="0" b="0"/>
                <wp:wrapThrough wrapText="bothSides">
                  <wp:wrapPolygon edited="0">
                    <wp:start x="3879" y="563"/>
                    <wp:lineTo x="2124" y="6188"/>
                    <wp:lineTo x="462" y="10125"/>
                    <wp:lineTo x="462" y="20250"/>
                    <wp:lineTo x="16900" y="20250"/>
                    <wp:lineTo x="17084" y="19125"/>
                    <wp:lineTo x="21055" y="11250"/>
                    <wp:lineTo x="21055" y="563"/>
                    <wp:lineTo x="3879" y="563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0530" cy="487680"/>
                          <a:chOff x="454660" y="0"/>
                          <a:chExt cx="2970953" cy="48768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454660" y="0"/>
                            <a:ext cx="2970953" cy="487680"/>
                            <a:chOff x="-256616" y="42"/>
                            <a:chExt cx="2975013" cy="489754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252096" y="213359"/>
                              <a:ext cx="1789423" cy="21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05EBC" w14:textId="77777777" w:rsidR="00535750" w:rsidRPr="009724BA" w:rsidRDefault="00535750" w:rsidP="0053575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reds         whites         blues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-256616" y="184996"/>
                              <a:ext cx="64261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2F197B" w14:textId="77777777" w:rsidR="00535750" w:rsidRPr="00C06B40" w:rsidRDefault="00535750" w:rsidP="0053575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R: </w:t>
                                </w:r>
                                <w:r w:rsidRPr="00C06B40"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14629" y="42"/>
                              <a:ext cx="2503768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F14C97" w14:textId="77777777" w:rsidR="00535750" w:rsidRPr="00C06B40" w:rsidRDefault="00535750" w:rsidP="0053575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0                                                           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Straight Connector 30"/>
                        <wps:cNvCnPr/>
                        <wps:spPr>
                          <a:xfrm>
                            <a:off x="1578995" y="221615"/>
                            <a:ext cx="0" cy="2165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36DCC" id="Group 25" o:spid="_x0000_s1026" style="position:absolute;left:0;text-align:left;margin-left:229.35pt;margin-top:4.85pt;width:233.9pt;height:38.4pt;z-index:251711488;mso-width-relative:margin;mso-height-relative:margin" coordorigin="4546" coordsize="29709,48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">
                <v:group id="Group 26" o:spid="_x0000_s1027" style="position:absolute;left:4546;width:29710;height:4876" coordorigin="-2566" coordsize="29750,48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8" type="#_x0000_t202" style="position:absolute;left:2520;top:2133;width:17895;height:2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" filled="f" strokecolor="black [3213]">
                    <v:textbox>
                      <w:txbxContent>
                        <w:p w14:paraId="24B05EBC" w14:textId="77777777" w:rsidR="00535750" w:rsidRPr="009724BA" w:rsidRDefault="00535750" w:rsidP="0053575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reds         whites         blues</w:t>
                          </w:r>
                        </w:p>
                      </w:txbxContent>
                    </v:textbox>
                  </v:shape>
                  <v:shape id="Text Box 28" o:spid="_x0000_s1029" type="#_x0000_t202" style="position:absolute;left:-2566;top:1849;width:642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  <v:textbox>
                      <w:txbxContent>
                        <w:p w14:paraId="1D2F197B" w14:textId="77777777" w:rsidR="00535750" w:rsidRPr="00C06B40" w:rsidRDefault="00535750" w:rsidP="0053575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R: </w:t>
                          </w:r>
                          <w:r w:rsidRPr="00C06B40"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" o:spid="_x0000_s1030" type="#_x0000_t202" style="position:absolute;left:2146;width:25037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  <v:textbox>
                      <w:txbxContent>
                        <w:p w14:paraId="32F14C97" w14:textId="77777777" w:rsidR="00535750" w:rsidRPr="00C06B40" w:rsidRDefault="00535750" w:rsidP="0053575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0                                                            </w:t>
                          </w: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b.length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</v:group>
                <v:line id="Straight Connector 30" o:spid="_x0000_s1031" style="position:absolute;visibility:visible;mso-wrap-style:square" from="15789,2216" to="1578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" strokecolor="black [3213]" strokeweight="1pt"/>
                <w10:wrap type="through"/>
              </v:group>
            </w:pict>
          </mc:Fallback>
        </mc:AlternateContent>
      </w: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8C85495" wp14:editId="6738E7A8">
                <wp:simplePos x="0" y="0"/>
                <wp:positionH relativeFrom="column">
                  <wp:posOffset>589915</wp:posOffset>
                </wp:positionH>
                <wp:positionV relativeFrom="paragraph">
                  <wp:posOffset>69215</wp:posOffset>
                </wp:positionV>
                <wp:extent cx="1932940" cy="489585"/>
                <wp:effectExtent l="0" t="0" r="0" b="0"/>
                <wp:wrapThrough wrapText="bothSides">
                  <wp:wrapPolygon edited="0">
                    <wp:start x="4683" y="560"/>
                    <wp:lineTo x="2555" y="6163"/>
                    <wp:lineTo x="710" y="10086"/>
                    <wp:lineTo x="710" y="20171"/>
                    <wp:lineTo x="14760" y="20171"/>
                    <wp:lineTo x="15043" y="19051"/>
                    <wp:lineTo x="20720" y="11206"/>
                    <wp:lineTo x="20720" y="560"/>
                    <wp:lineTo x="4683" y="56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940" cy="489585"/>
                          <a:chOff x="-141554" y="0"/>
                          <a:chExt cx="1946464" cy="48979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52096" y="213359"/>
                            <a:ext cx="908795" cy="2169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8C54F" w14:textId="77777777" w:rsidR="00535750" w:rsidRPr="009724BA" w:rsidRDefault="00535750" w:rsidP="0053575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-141554" y="184995"/>
                            <a:ext cx="527551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E55E1" w14:textId="77777777" w:rsidR="00535750" w:rsidRPr="00C06B40" w:rsidRDefault="00535750" w:rsidP="0053575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Q: </w:t>
                              </w:r>
                              <w:r w:rsidRPr="00C06B40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14630" y="0"/>
                            <a:ext cx="15902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B8033" w14:textId="77777777" w:rsidR="00535750" w:rsidRPr="00C06B40" w:rsidRDefault="00535750" w:rsidP="0053575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         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85495" id="Group 1" o:spid="_x0000_s1032" style="position:absolute;left:0;text-align:left;margin-left:46.45pt;margin-top:5.45pt;width:152.2pt;height:38.55pt;z-index:251709440;mso-width-relative:margin;mso-height-relative:margin" coordorigin="-1415" coordsize="19464,4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">
                <v:shape id="Text Box 8" o:spid="_x0000_s1033" type="#_x0000_t202" style="position:absolute;left:2520;top:2133;width:9088;height:2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" filled="f" strokecolor="black [3213]">
                  <v:textbox>
                    <w:txbxContent>
                      <w:p w14:paraId="6968C54F" w14:textId="77777777" w:rsidR="00535750" w:rsidRPr="009724BA" w:rsidRDefault="00535750" w:rsidP="0053575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?</w:t>
                        </w:r>
                      </w:p>
                    </w:txbxContent>
                  </v:textbox>
                </v:shape>
                <v:shape id="Text Box 22" o:spid="_x0000_s1034" type="#_x0000_t202" style="position:absolute;left:-1415;top:1849;width:527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<v:textbox>
                    <w:txbxContent>
                      <w:p w14:paraId="384E55E1" w14:textId="77777777" w:rsidR="00535750" w:rsidRPr="00C06B40" w:rsidRDefault="00535750" w:rsidP="0053575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Q: </w:t>
                        </w:r>
                        <w:r w:rsidRPr="00C06B40"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Text Box 24" o:spid="_x0000_s1035" type="#_x0000_t202" style="position:absolute;left:2146;width:159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6CF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" filled="f" stroked="f">
                  <v:textbox>
                    <w:txbxContent>
                      <w:p w14:paraId="57DB8033" w14:textId="77777777" w:rsidR="00535750" w:rsidRPr="00C06B40" w:rsidRDefault="00535750" w:rsidP="0053575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                                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AF5C8BA" w14:textId="7CEC0AE1" w:rsidR="00281AEF" w:rsidRPr="005D7C00" w:rsidRDefault="00535750" w:rsidP="005D7C00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B080DA" wp14:editId="06005AB0">
                <wp:simplePos x="0" y="0"/>
                <wp:positionH relativeFrom="column">
                  <wp:posOffset>4627503</wp:posOffset>
                </wp:positionH>
                <wp:positionV relativeFrom="paragraph">
                  <wp:posOffset>36830</wp:posOffset>
                </wp:positionV>
                <wp:extent cx="0" cy="216535"/>
                <wp:effectExtent l="0" t="0" r="25400" b="374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0A30B" id="Straight Connector 3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35pt,2.9pt" to="364.35pt,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" strokecolor="black [3213]" strokeweight="1pt"/>
            </w:pict>
          </mc:Fallback>
        </mc:AlternateContent>
      </w:r>
    </w:p>
    <w:p w14:paraId="77022370" w14:textId="28168510" w:rsidR="005D7C00" w:rsidRPr="005D7C00" w:rsidRDefault="005D7C00" w:rsidP="005D7C00">
      <w:pPr>
        <w:spacing w:before="36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</w:pPr>
      <w:r w:rsidRPr="005D7C00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>Developing the invariant</w:t>
      </w:r>
    </w:p>
    <w:p w14:paraId="3AF413F2" w14:textId="6ABC74F9" w:rsidR="005D7C00" w:rsidRPr="005D7C00" w:rsidRDefault="00676749" w:rsidP="00676749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DD34610" wp14:editId="268FD7B7">
                <wp:simplePos x="0" y="0"/>
                <wp:positionH relativeFrom="column">
                  <wp:posOffset>0</wp:posOffset>
                </wp:positionH>
                <wp:positionV relativeFrom="paragraph">
                  <wp:posOffset>1203788</wp:posOffset>
                </wp:positionV>
                <wp:extent cx="2974975" cy="438150"/>
                <wp:effectExtent l="0" t="0" r="0" b="19050"/>
                <wp:wrapThrough wrapText="bothSides">
                  <wp:wrapPolygon edited="0">
                    <wp:start x="461" y="626"/>
                    <wp:lineTo x="92" y="11896"/>
                    <wp:lineTo x="92" y="21913"/>
                    <wp:lineTo x="17059" y="21913"/>
                    <wp:lineTo x="21116" y="12522"/>
                    <wp:lineTo x="21116" y="626"/>
                    <wp:lineTo x="461" y="626"/>
                  </wp:wrapPolygon>
                </wp:wrapThrough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438150"/>
                          <a:chOff x="0" y="0"/>
                          <a:chExt cx="2975411" cy="438150"/>
                        </a:xfrm>
                      </wpg:grpSpPr>
                      <wpg:grpSp>
                        <wpg:cNvPr id="149" name="Group 149"/>
                        <wpg:cNvGrpSpPr/>
                        <wpg:grpSpPr>
                          <a:xfrm>
                            <a:off x="0" y="0"/>
                            <a:ext cx="2975411" cy="438150"/>
                            <a:chOff x="925262" y="0"/>
                            <a:chExt cx="2975835" cy="438150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925262" y="0"/>
                              <a:ext cx="2975835" cy="428432"/>
                              <a:chOff x="214629" y="42"/>
                              <a:chExt cx="2979901" cy="430254"/>
                            </a:xfrm>
                          </wpg:grpSpPr>
                          <wps:wsp>
                            <wps:cNvPr id="151" name="Text Box 151"/>
                            <wps:cNvSpPr txBox="1"/>
                            <wps:spPr>
                              <a:xfrm>
                                <a:off x="252095" y="213359"/>
                                <a:ext cx="2289080" cy="2169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B5A027" w14:textId="77777777" w:rsidR="005D7C00" w:rsidRPr="005D7C00" w:rsidRDefault="005D7C00" w:rsidP="005D7C00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reds         whites            </w:t>
                                  </w:r>
                                  <w:proofErr w:type="gramStart"/>
                                  <w:r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?</w:t>
                                  </w:r>
                                  <w:proofErr w:type="gramEnd"/>
                                  <w:r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blues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Text Box 152"/>
                            <wps:cNvSpPr txBox="1"/>
                            <wps:spPr>
                              <a:xfrm>
                                <a:off x="214629" y="42"/>
                                <a:ext cx="2979901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BC1FDD" w14:textId="5474C25A" w:rsidR="005D7C00" w:rsidRPr="005D7C00" w:rsidRDefault="001F5693" w:rsidP="005D7C00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0              </w:t>
                                  </w:r>
                                  <w:r w:rsidR="002F033B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h                   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  <w:r w:rsidR="002F033B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t</w:t>
                                  </w:r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</w:t>
                                  </w:r>
                                  <w:proofErr w:type="spellStart"/>
                                  <w:proofErr w:type="gramStart"/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b.length</w:t>
                                  </w:r>
                                  <w:proofErr w:type="spellEnd"/>
                                  <w:proofErr w:type="gramEnd"/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3" name="Straight Connector 153"/>
                          <wps:cNvCnPr/>
                          <wps:spPr>
                            <a:xfrm>
                              <a:off x="1578995" y="221615"/>
                              <a:ext cx="0" cy="2165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4" name="Straight Connector 154"/>
                        <wps:cNvCnPr/>
                        <wps:spPr>
                          <a:xfrm>
                            <a:off x="1253490" y="220980"/>
                            <a:ext cx="0" cy="2165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1845945" y="212090"/>
                            <a:ext cx="0" cy="2165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D34610" id="Group 148" o:spid="_x0000_s1036" style="position:absolute;left:0;text-align:left;margin-left:0;margin-top:94.8pt;width:234.25pt;height:34.5pt;z-index:251718656;mso-width-relative:margin" coordsize="29754,4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">
                <v:group id="Group 149" o:spid="_x0000_s1037" style="position:absolute;width:29754;height:4381" coordorigin="9252" coordsize="29758,4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group id="Group 150" o:spid="_x0000_s1038" style="position:absolute;left:9252;width:29758;height:4284" coordorigin="2146" coordsize="29799,4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">
                    <v:shape id="Text Box 151" o:spid="_x0000_s1039" type="#_x0000_t202" style="position:absolute;left:2520;top:2133;width:22891;height:2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" filled="f" strokecolor="black [3213]">
                      <v:textbox>
                        <w:txbxContent>
                          <w:p w14:paraId="3AB5A027" w14:textId="77777777" w:rsidR="005D7C00" w:rsidRPr="005D7C00" w:rsidRDefault="005D7C00" w:rsidP="005D7C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reds         whites            </w:t>
                            </w:r>
                            <w:proofErr w:type="gramStart"/>
                            <w:r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?</w:t>
                            </w:r>
                            <w:proofErr w:type="gramEnd"/>
                            <w:r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blues</w:t>
                            </w:r>
                          </w:p>
                        </w:txbxContent>
                      </v:textbox>
                    </v:shape>
                    <v:shape id="Text Box 152" o:spid="_x0000_s1040" type="#_x0000_t202" style="position:absolute;left:2146;width:2979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" filled="f" stroked="f">
                      <v:textbox>
                        <w:txbxContent>
                          <w:p w14:paraId="47BC1FDD" w14:textId="5474C25A" w:rsidR="005D7C00" w:rsidRPr="005D7C00" w:rsidRDefault="001F5693" w:rsidP="005D7C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              </w:t>
                            </w:r>
                            <w:r w:rsidR="002F033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h              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</w:t>
                            </w:r>
                            <w:r w:rsidR="002F033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t</w:t>
                            </w:r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spellStart"/>
                            <w:proofErr w:type="gramStart"/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v:group>
                  <v:line id="Straight Connector 153" o:spid="_x0000_s1041" style="position:absolute;visibility:visible;mso-wrap-style:square" from="15789,2216" to="1578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" strokecolor="black [3213]" strokeweight="1pt"/>
                </v:group>
                <v:line id="Straight Connector 154" o:spid="_x0000_s1042" style="position:absolute;visibility:visible;mso-wrap-style:square" from="12534,2209" to="12534,4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" strokecolor="black [3213]" strokeweight="1pt"/>
                <v:line id="Straight Connector 155" o:spid="_x0000_s1043" style="position:absolute;visibility:visible;mso-wrap-style:square" from="18459,2120" to="18459,4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" strokecolor="black [3213]" strokeweight="1pt"/>
                <w10:wrap type="through"/>
              </v:group>
            </w:pict>
          </mc:Fallback>
        </mc:AlternateContent>
      </w: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CF1B4A3" wp14:editId="418346B7">
                <wp:simplePos x="0" y="0"/>
                <wp:positionH relativeFrom="column">
                  <wp:posOffset>3031490</wp:posOffset>
                </wp:positionH>
                <wp:positionV relativeFrom="paragraph">
                  <wp:posOffset>701040</wp:posOffset>
                </wp:positionV>
                <wp:extent cx="2974975" cy="438150"/>
                <wp:effectExtent l="0" t="0" r="0" b="19050"/>
                <wp:wrapThrough wrapText="bothSides">
                  <wp:wrapPolygon edited="0">
                    <wp:start x="461" y="626"/>
                    <wp:lineTo x="92" y="11896"/>
                    <wp:lineTo x="92" y="21913"/>
                    <wp:lineTo x="17059" y="21913"/>
                    <wp:lineTo x="21116" y="12522"/>
                    <wp:lineTo x="21116" y="626"/>
                    <wp:lineTo x="461" y="626"/>
                  </wp:wrapPolygon>
                </wp:wrapThrough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438150"/>
                          <a:chOff x="0" y="0"/>
                          <a:chExt cx="2975411" cy="438150"/>
                        </a:xfrm>
                      </wpg:grpSpPr>
                      <wpg:grpSp>
                        <wpg:cNvPr id="133" name="Group 133"/>
                        <wpg:cNvGrpSpPr/>
                        <wpg:grpSpPr>
                          <a:xfrm>
                            <a:off x="0" y="0"/>
                            <a:ext cx="2975411" cy="438150"/>
                            <a:chOff x="925262" y="0"/>
                            <a:chExt cx="2975835" cy="438150"/>
                          </a:xfrm>
                        </wpg:grpSpPr>
                        <wpg:grpSp>
                          <wpg:cNvPr id="134" name="Group 134"/>
                          <wpg:cNvGrpSpPr/>
                          <wpg:grpSpPr>
                            <a:xfrm>
                              <a:off x="925262" y="0"/>
                              <a:ext cx="2975835" cy="428432"/>
                              <a:chOff x="214629" y="42"/>
                              <a:chExt cx="2979901" cy="430254"/>
                            </a:xfrm>
                          </wpg:grpSpPr>
                          <wps:wsp>
                            <wps:cNvPr id="135" name="Text Box 135"/>
                            <wps:cNvSpPr txBox="1"/>
                            <wps:spPr>
                              <a:xfrm>
                                <a:off x="252095" y="213359"/>
                                <a:ext cx="2289080" cy="2169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4C7F79" w14:textId="77777777" w:rsidR="005D7C00" w:rsidRPr="005D7C00" w:rsidRDefault="005D7C00" w:rsidP="005D7C00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reds           </w:t>
                                  </w:r>
                                  <w:proofErr w:type="gramStart"/>
                                  <w:r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?</w:t>
                                  </w:r>
                                  <w:proofErr w:type="gramEnd"/>
                                  <w:r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whites         blues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Text Box 136"/>
                            <wps:cNvSpPr txBox="1"/>
                            <wps:spPr>
                              <a:xfrm>
                                <a:off x="214629" y="42"/>
                                <a:ext cx="2979901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C31A00" w14:textId="2A932FC3" w:rsidR="005D7C00" w:rsidRPr="005D7C00" w:rsidRDefault="00676749" w:rsidP="005D7C00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0                   h              k</w:t>
                                  </w:r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 </w:t>
                                  </w:r>
                                  <w:proofErr w:type="spellStart"/>
                                  <w:proofErr w:type="gramStart"/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b.length</w:t>
                                  </w:r>
                                  <w:proofErr w:type="spellEnd"/>
                                  <w:proofErr w:type="gramEnd"/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7" name="Straight Connector 137"/>
                          <wps:cNvCnPr/>
                          <wps:spPr>
                            <a:xfrm>
                              <a:off x="1578995" y="221615"/>
                              <a:ext cx="0" cy="2165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" name="Straight Connector 138"/>
                        <wps:cNvCnPr/>
                        <wps:spPr>
                          <a:xfrm>
                            <a:off x="1253490" y="220980"/>
                            <a:ext cx="0" cy="2165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845945" y="212090"/>
                            <a:ext cx="0" cy="2165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F1B4A3" id="Group 132" o:spid="_x0000_s1044" style="position:absolute;left:0;text-align:left;margin-left:238.7pt;margin-top:55.2pt;width:234.25pt;height:34.5pt;z-index:251716608;mso-width-relative:margin" coordsize="29754,4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">
                <v:group id="Group 133" o:spid="_x0000_s1045" style="position:absolute;width:29754;height:4381" coordorigin="9252" coordsize="29758,4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<v:group id="Group 134" o:spid="_x0000_s1046" style="position:absolute;left:9252;width:29758;height:4284" coordorigin="2146" coordsize="29799,4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wt/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">
                    <v:shape id="Text Box 135" o:spid="_x0000_s1047" type="#_x0000_t202" style="position:absolute;left:2520;top:2133;width:22891;height:2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" filled="f" strokecolor="black [3213]">
                      <v:textbox>
                        <w:txbxContent>
                          <w:p w14:paraId="434C7F79" w14:textId="77777777" w:rsidR="005D7C00" w:rsidRPr="005D7C00" w:rsidRDefault="005D7C00" w:rsidP="005D7C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reds           </w:t>
                            </w:r>
                            <w:proofErr w:type="gramStart"/>
                            <w:r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?</w:t>
                            </w:r>
                            <w:proofErr w:type="gramEnd"/>
                            <w:r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whites         blues</w:t>
                            </w:r>
                          </w:p>
                        </w:txbxContent>
                      </v:textbox>
                    </v:shape>
                    <v:shape id="Text Box 136" o:spid="_x0000_s1048" type="#_x0000_t202" style="position:absolute;left:2146;width:2979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" filled="f" stroked="f">
                      <v:textbox>
                        <w:txbxContent>
                          <w:p w14:paraId="68C31A00" w14:textId="2A932FC3" w:rsidR="005D7C00" w:rsidRPr="005D7C00" w:rsidRDefault="00676749" w:rsidP="005D7C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                  h              k</w:t>
                            </w:r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spellStart"/>
                            <w:proofErr w:type="gramStart"/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v:group>
                  <v:line id="Straight Connector 137" o:spid="_x0000_s1049" style="position:absolute;visibility:visible;mso-wrap-style:square" from="15789,2216" to="1578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" strokecolor="black [3213]" strokeweight="1pt"/>
                </v:group>
                <v:line id="Straight Connector 138" o:spid="_x0000_s1050" style="position:absolute;visibility:visible;mso-wrap-style:square" from="12534,2209" to="12534,4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" strokecolor="black [3213]" strokeweight="1pt"/>
                <v:line id="Straight Connector 139" o:spid="_x0000_s1051" style="position:absolute;visibility:visible;mso-wrap-style:square" from="18459,2120" to="18459,4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" strokecolor="black [3213]" strokeweight="1pt"/>
                <w10:wrap type="through"/>
              </v:group>
            </w:pict>
          </mc:Fallback>
        </mc:AlternateContent>
      </w: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29316AF" wp14:editId="3F2EEC1A">
                <wp:simplePos x="0" y="0"/>
                <wp:positionH relativeFrom="column">
                  <wp:posOffset>8890</wp:posOffset>
                </wp:positionH>
                <wp:positionV relativeFrom="paragraph">
                  <wp:posOffset>698672</wp:posOffset>
                </wp:positionV>
                <wp:extent cx="2974975" cy="438150"/>
                <wp:effectExtent l="0" t="0" r="0" b="19050"/>
                <wp:wrapThrough wrapText="bothSides">
                  <wp:wrapPolygon edited="0">
                    <wp:start x="461" y="626"/>
                    <wp:lineTo x="92" y="11896"/>
                    <wp:lineTo x="92" y="21913"/>
                    <wp:lineTo x="17059" y="21913"/>
                    <wp:lineTo x="21116" y="12522"/>
                    <wp:lineTo x="21116" y="626"/>
                    <wp:lineTo x="461" y="626"/>
                  </wp:wrapPolygon>
                </wp:wrapThrough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438150"/>
                          <a:chOff x="0" y="0"/>
                          <a:chExt cx="2975411" cy="438150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0"/>
                            <a:ext cx="2975411" cy="438150"/>
                            <a:chOff x="925262" y="0"/>
                            <a:chExt cx="2975835" cy="438150"/>
                          </a:xfrm>
                        </wpg:grpSpPr>
                        <wpg:grpSp>
                          <wpg:cNvPr id="124" name="Group 124"/>
                          <wpg:cNvGrpSpPr/>
                          <wpg:grpSpPr>
                            <a:xfrm>
                              <a:off x="925262" y="0"/>
                              <a:ext cx="2975835" cy="428432"/>
                              <a:chOff x="214629" y="42"/>
                              <a:chExt cx="2979901" cy="430254"/>
                            </a:xfrm>
                          </wpg:grpSpPr>
                          <wps:wsp>
                            <wps:cNvPr id="125" name="Text Box 125"/>
                            <wps:cNvSpPr txBox="1"/>
                            <wps:spPr>
                              <a:xfrm>
                                <a:off x="252095" y="213359"/>
                                <a:ext cx="2289080" cy="2169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CE46B" w14:textId="77777777" w:rsidR="005D7C00" w:rsidRPr="005D7C00" w:rsidRDefault="005D7C00" w:rsidP="005D7C00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?                 reds         whites         blues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Text Box 127"/>
                            <wps:cNvSpPr txBox="1"/>
                            <wps:spPr>
                              <a:xfrm>
                                <a:off x="214629" y="42"/>
                                <a:ext cx="2979901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53D62D" w14:textId="20EC2BCD" w:rsidR="005D7C00" w:rsidRPr="005D7C00" w:rsidRDefault="00493B98" w:rsidP="005D7C00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0              h                   k                    t </w:t>
                                  </w:r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   </w:t>
                                  </w:r>
                                  <w:proofErr w:type="spellStart"/>
                                  <w:proofErr w:type="gramStart"/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b.length</w:t>
                                  </w:r>
                                  <w:proofErr w:type="spellEnd"/>
                                  <w:proofErr w:type="gramEnd"/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8" name="Straight Connector 128"/>
                          <wps:cNvCnPr/>
                          <wps:spPr>
                            <a:xfrm>
                              <a:off x="1578995" y="221615"/>
                              <a:ext cx="0" cy="2165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Connector 129"/>
                        <wps:cNvCnPr/>
                        <wps:spPr>
                          <a:xfrm>
                            <a:off x="1253490" y="220980"/>
                            <a:ext cx="0" cy="2165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/>
                        <wps:spPr>
                          <a:xfrm>
                            <a:off x="1845945" y="212090"/>
                            <a:ext cx="0" cy="2165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9316AF" id="Group 131" o:spid="_x0000_s1052" style="position:absolute;left:0;text-align:left;margin-left:.7pt;margin-top:55pt;width:234.25pt;height:34.5pt;z-index:251715584;mso-width-relative:margin" coordsize="29754,4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">
                <v:group id="Group 123" o:spid="_x0000_s1053" style="position:absolute;width:29754;height:4381" coordorigin="9252" coordsize="29758,4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wXW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">
                  <v:group id="Group 124" o:spid="_x0000_s1054" style="position:absolute;left:9252;width:29758;height:4284" coordorigin="2146" coordsize="29799,4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p2i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">
                    <v:shape id="Text Box 125" o:spid="_x0000_s1055" type="#_x0000_t202" style="position:absolute;left:2520;top:2133;width:22891;height:2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" filled="f" strokecolor="black [3213]">
                      <v:textbox>
                        <w:txbxContent>
                          <w:p w14:paraId="5E7CE46B" w14:textId="77777777" w:rsidR="005D7C00" w:rsidRPr="005D7C00" w:rsidRDefault="005D7C00" w:rsidP="005D7C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?                 reds         whites         blues</w:t>
                            </w:r>
                          </w:p>
                        </w:txbxContent>
                      </v:textbox>
                    </v:shape>
                    <v:shape id="Text Box 127" o:spid="_x0000_s1056" type="#_x0000_t202" style="position:absolute;left:2146;width:2979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" filled="f" stroked="f">
                      <v:textbox>
                        <w:txbxContent>
                          <w:p w14:paraId="7853D62D" w14:textId="20EC2BCD" w:rsidR="005D7C00" w:rsidRPr="005D7C00" w:rsidRDefault="00493B98" w:rsidP="005D7C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              h                   k                    t </w:t>
                            </w:r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v:group>
                  <v:line id="Straight Connector 128" o:spid="_x0000_s1057" style="position:absolute;visibility:visible;mso-wrap-style:square" from="15789,2216" to="1578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" strokecolor="black [3213]" strokeweight="1pt"/>
                </v:group>
                <v:line id="Straight Connector 129" o:spid="_x0000_s1058" style="position:absolute;visibility:visible;mso-wrap-style:square" from="12534,2209" to="12534,4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" strokecolor="black [3213]" strokeweight="1pt"/>
                <v:line id="Straight Connector 130" o:spid="_x0000_s1059" style="position:absolute;visibility:visible;mso-wrap-style:square" from="18459,2120" to="18459,4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" strokecolor="black [3213]" strokeweight="1pt"/>
                <w10:wrap type="through"/>
              </v:group>
            </w:pict>
          </mc:Fallback>
        </mc:AlternateContent>
      </w:r>
      <w:r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552C658" wp14:editId="01125A7A">
                <wp:simplePos x="0" y="0"/>
                <wp:positionH relativeFrom="column">
                  <wp:posOffset>3014345</wp:posOffset>
                </wp:positionH>
                <wp:positionV relativeFrom="paragraph">
                  <wp:posOffset>1219200</wp:posOffset>
                </wp:positionV>
                <wp:extent cx="2974975" cy="438150"/>
                <wp:effectExtent l="0" t="0" r="0" b="19050"/>
                <wp:wrapThrough wrapText="bothSides">
                  <wp:wrapPolygon edited="0">
                    <wp:start x="461" y="626"/>
                    <wp:lineTo x="92" y="11896"/>
                    <wp:lineTo x="92" y="21913"/>
                    <wp:lineTo x="17059" y="21913"/>
                    <wp:lineTo x="21116" y="12522"/>
                    <wp:lineTo x="21116" y="626"/>
                    <wp:lineTo x="461" y="626"/>
                  </wp:wrapPolygon>
                </wp:wrapThrough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438150"/>
                          <a:chOff x="0" y="0"/>
                          <a:chExt cx="2975411" cy="438150"/>
                        </a:xfrm>
                      </wpg:grpSpPr>
                      <wpg:grpSp>
                        <wpg:cNvPr id="141" name="Group 141"/>
                        <wpg:cNvGrpSpPr/>
                        <wpg:grpSpPr>
                          <a:xfrm>
                            <a:off x="0" y="0"/>
                            <a:ext cx="2975411" cy="438150"/>
                            <a:chOff x="925262" y="0"/>
                            <a:chExt cx="2975835" cy="438150"/>
                          </a:xfrm>
                        </wpg:grpSpPr>
                        <wpg:grpSp>
                          <wpg:cNvPr id="142" name="Group 142"/>
                          <wpg:cNvGrpSpPr/>
                          <wpg:grpSpPr>
                            <a:xfrm>
                              <a:off x="925262" y="0"/>
                              <a:ext cx="2975835" cy="428432"/>
                              <a:chOff x="214629" y="42"/>
                              <a:chExt cx="2979901" cy="430254"/>
                            </a:xfrm>
                          </wpg:grpSpPr>
                          <wps:wsp>
                            <wps:cNvPr id="143" name="Text Box 143"/>
                            <wps:cNvSpPr txBox="1"/>
                            <wps:spPr>
                              <a:xfrm>
                                <a:off x="252095" y="213359"/>
                                <a:ext cx="2289080" cy="2169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5DDE0C" w14:textId="77777777" w:rsidR="005D7C00" w:rsidRPr="005D7C00" w:rsidRDefault="005D7C00" w:rsidP="005D7C00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reds         whites         blues          </w:t>
                                  </w:r>
                                  <w:proofErr w:type="gramStart"/>
                                  <w:r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214629" y="42"/>
                                <a:ext cx="2979901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EAFA1" w14:textId="6DB1270F" w:rsidR="005D7C00" w:rsidRPr="005D7C00" w:rsidRDefault="00676749" w:rsidP="005D7C00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0                   h                   k                   t</w:t>
                                  </w:r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  <w:proofErr w:type="spellStart"/>
                                  <w:proofErr w:type="gramStart"/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b.length</w:t>
                                  </w:r>
                                  <w:proofErr w:type="spellEnd"/>
                                  <w:proofErr w:type="gramEnd"/>
                                  <w:r w:rsidR="005D7C00" w:rsidRPr="005D7C00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5" name="Straight Connector 145"/>
                          <wps:cNvCnPr/>
                          <wps:spPr>
                            <a:xfrm>
                              <a:off x="1578995" y="221615"/>
                              <a:ext cx="0" cy="2165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6" name="Straight Connector 146"/>
                        <wps:cNvCnPr/>
                        <wps:spPr>
                          <a:xfrm>
                            <a:off x="1253490" y="220980"/>
                            <a:ext cx="0" cy="2165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1845945" y="212090"/>
                            <a:ext cx="0" cy="2165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2C658" id="Group 140" o:spid="_x0000_s1060" style="position:absolute;left:0;text-align:left;margin-left:237.35pt;margin-top:96pt;width:234.25pt;height:34.5pt;z-index:251717632;mso-width-relative:margin" coordsize="29754,4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">
                <v:group id="Group 141" o:spid="_x0000_s1061" style="position:absolute;width:29754;height:4381" coordorigin="9252" coordsize="29758,4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  <v:group id="Group 142" o:spid="_x0000_s1062" style="position:absolute;left:9252;width:29758;height:4284" coordorigin="2146" coordsize="29799,4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  <v:shape id="Text Box 143" o:spid="_x0000_s1063" type="#_x0000_t202" style="position:absolute;left:2520;top:2133;width:22891;height:2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" filled="f" strokecolor="black [3213]">
                      <v:textbox>
                        <w:txbxContent>
                          <w:p w14:paraId="095DDE0C" w14:textId="77777777" w:rsidR="005D7C00" w:rsidRPr="005D7C00" w:rsidRDefault="005D7C00" w:rsidP="005D7C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reds         whites         blues          </w:t>
                            </w:r>
                            <w:proofErr w:type="gramStart"/>
                            <w:r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?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44" o:spid="_x0000_s1064" type="#_x0000_t202" style="position:absolute;left:2146;width:2979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" filled="f" stroked="f">
                      <v:textbox>
                        <w:txbxContent>
                          <w:p w14:paraId="604EAFA1" w14:textId="6DB1270F" w:rsidR="005D7C00" w:rsidRPr="005D7C00" w:rsidRDefault="00676749" w:rsidP="005D7C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                  h                   k                   t</w:t>
                            </w:r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="005D7C00" w:rsidRPr="005D7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v:group>
                  <v:line id="Straight Connector 145" o:spid="_x0000_s1065" style="position:absolute;visibility:visible;mso-wrap-style:square" from="15789,2216" to="1578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" strokecolor="black [3213]" strokeweight="1pt"/>
                </v:group>
                <v:line id="Straight Connector 146" o:spid="_x0000_s1066" style="position:absolute;visibility:visible;mso-wrap-style:square" from="12534,2209" to="12534,4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" strokecolor="black [3213]" strokeweight="1pt"/>
                <v:line id="Straight Connector 147" o:spid="_x0000_s1067" style="position:absolute;visibility:visible;mso-wrap-style:square" from="18459,2120" to="18459,4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" strokecolor="black [3213]" strokeweight="1pt"/>
                <w10:wrap type="through"/>
              </v:group>
            </w:pict>
          </mc:Fallback>
        </mc:AlternateContent>
      </w:r>
      <w:r w:rsidR="00535750"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 loop or recursion is n</w:t>
      </w:r>
      <w:r w:rsidR="005D7C00"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eeded; we decide on a loop. A</w:t>
      </w:r>
      <w:r w:rsidR="00535750"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loop invariant has to be created as a generalization of the precondition and the postcondition. That generalization has to have four segements (at least), labeled ?, reds, whites, and blues.</w:t>
      </w:r>
      <w:r w:rsidR="005D7C00"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There are actually </w:t>
      </w:r>
      <w:r w:rsidR="005D7C00" w:rsidRPr="005D7C00">
        <w:rPr>
          <w:rFonts w:ascii="Times New Roman" w:hAnsi="Times New Roman" w:cs="Times New Roman"/>
          <w:i/>
          <w:noProof/>
          <w:color w:val="000000" w:themeColor="text1"/>
          <w:sz w:val="20"/>
          <w:szCs w:val="20"/>
        </w:rPr>
        <w:t>four</w:t>
      </w:r>
      <w:r w:rsidR="005D7C00" w:rsidRP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possibilities for the invariant!</w:t>
      </w:r>
      <w:r w:rsid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BA074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They are given below. </w:t>
      </w:r>
      <w:r w:rsidR="001F569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In each, we have placed three variables </w:t>
      </w:r>
      <w:r w:rsidR="001F5693"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 w:rsidR="00D009E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 w:rsidR="00D009EF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1F569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and </w:t>
      </w:r>
      <w:r w:rsidR="001F5693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 w:rsidR="001F569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to mark the boundaries</w:t>
      </w:r>
      <w:r w:rsidR="005D7C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6BE3C5E4" w14:textId="5BE101E4" w:rsidR="00D009EF" w:rsidRDefault="00493B98" w:rsidP="003A2F7D">
      <w:pPr>
        <w:spacing w:before="36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Wh</w:t>
      </w:r>
      <w:r w:rsidR="0067674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ich invariant should w</w:t>
      </w:r>
      <w:r w:rsidR="00D009E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e use? Consider the upper left invariant,</w:t>
      </w:r>
      <w:r w:rsidR="003A2F7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figure out how progress tow</w:t>
      </w:r>
      <w:r w:rsidR="00D009E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ard termina</w:t>
      </w:r>
      <w:r w:rsidR="003A2F7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softHyphen/>
      </w:r>
      <w:r w:rsidR="00D009E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tion can be made while maintaining the invariant.</w:t>
      </w:r>
    </w:p>
    <w:p w14:paraId="40ADEC54" w14:textId="10362D71" w:rsidR="005D7C00" w:rsidRDefault="00D009EF" w:rsidP="00535750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Suppose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 contains a blue ball. How will it </w:t>
      </w:r>
      <w:r w:rsidR="00421A8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get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into the blue section? We have to swap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 and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]. But that puts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 w:rsidR="00BA074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], which was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white</w:t>
      </w:r>
      <w:r w:rsidR="00421A82">
        <w:rPr>
          <w:rStyle w:val="FootnoteReference"/>
          <w:rFonts w:ascii="Times New Roman" w:hAnsi="Times New Roman" w:cs="Times New Roman"/>
          <w:noProof/>
          <w:color w:val="000000" w:themeColor="text1"/>
          <w:sz w:val="20"/>
          <w:szCs w:val="20"/>
        </w:rPr>
        <w:footnoteReference w:id="1"/>
      </w:r>
      <w:r w:rsidR="00BA074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]. Therefore, another swap is needed: swap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 and b[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]. After that, all three variables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and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have to decemented in order to retruthify the invariant.</w:t>
      </w:r>
    </w:p>
    <w:p w14:paraId="21966067" w14:textId="43CB7D7F" w:rsidR="00D009EF" w:rsidRDefault="00D009EF" w:rsidP="00535750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Co</w:t>
      </w:r>
      <w:r w:rsidR="003A2F7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nsider the lower left invariant, and let us consider the swaps needed.</w:t>
      </w:r>
    </w:p>
    <w:p w14:paraId="0F2FF62B" w14:textId="36A4D613" w:rsidR="00D009EF" w:rsidRDefault="002F033B" w:rsidP="00D009EF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If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D009E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 is white, </w:t>
      </w:r>
      <w:r w:rsidR="003A2F7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no swap is needed</w:t>
      </w:r>
      <w:r w:rsidR="00D009E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24C4A935" w14:textId="7175C5E8" w:rsidR="00D009EF" w:rsidRDefault="002F033B" w:rsidP="00D009EF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If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D009E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 is red, s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wap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and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</w:t>
      </w:r>
      <w:r w:rsidR="003A2F7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1E50DBED" w14:textId="145514FD" w:rsidR="002F033B" w:rsidRDefault="002F033B" w:rsidP="00D009EF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If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 is blue, swap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and </w:t>
      </w:r>
      <w:r w:rsidRPr="005D7C00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].</w:t>
      </w:r>
    </w:p>
    <w:p w14:paraId="4201AE1F" w14:textId="272C21CC" w:rsidR="00266F90" w:rsidRDefault="00266F90" w:rsidP="00266F90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3A2F7D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>Summary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: Use of the upper left invariant requires two swap</w:t>
      </w:r>
      <w:r w:rsidR="00421A8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for each blue ball. Use of the lower left invariant requires one swap per red and blue and no swap for the white. Thus, the lower left invariant is preferred.</w:t>
      </w:r>
      <w:r w:rsidR="003A2F7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 bit of investigation will show that using the upper right invariant will require at most one swap per iteration, while using the lower right invariant suffers from the same pr</w:t>
      </w:r>
      <w:bookmarkStart w:id="0" w:name="_GoBack"/>
      <w:bookmarkEnd w:id="0"/>
      <w:r w:rsidR="003A2F7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oblem as the upper left; here, it is 2 swaps for each red ball.</w:t>
      </w:r>
    </w:p>
    <w:p w14:paraId="0BE89EB9" w14:textId="23191341" w:rsidR="003A2F7D" w:rsidRDefault="003A2F7D" w:rsidP="00266F90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875432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>Significance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: The significance of what we just did should not be overlooked. We were able to investigate which of two invariants would lead to a better algorithm </w:t>
      </w:r>
      <w:r>
        <w:rPr>
          <w:rFonts w:ascii="Times New Roman" w:hAnsi="Times New Roman" w:cs="Times New Roman"/>
          <w:i/>
          <w:noProof/>
          <w:color w:val="000000" w:themeColor="text1"/>
          <w:sz w:val="20"/>
          <w:szCs w:val="20"/>
        </w:rPr>
        <w:t>without writing a line of code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. The use of invariants makes it easier to think about </w:t>
      </w:r>
      <w:r w:rsidR="00AD238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and analyze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algorithms.</w:t>
      </w:r>
    </w:p>
    <w:p w14:paraId="432925FC" w14:textId="6E463AE5" w:rsidR="00875432" w:rsidRDefault="00875432" w:rsidP="00266F90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Below, we present the algorithm, which was developed using the four lo</w:t>
      </w:r>
      <w:r w:rsidR="00AD238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opy questions along with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lower left loop invariant.</w:t>
      </w:r>
    </w:p>
    <w:p w14:paraId="01A19F82" w14:textId="497A1EA0" w:rsidR="003A2F7D" w:rsidRDefault="003A2F7D" w:rsidP="00266F90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ab/>
        <w:t>h= 0; k= 0; t= b.length-1;</w:t>
      </w:r>
    </w:p>
    <w:p w14:paraId="0B76BF13" w14:textId="6AD68D43" w:rsidR="003A2F7D" w:rsidRDefault="003A2F7D" w:rsidP="003A2F7D">
      <w:pPr>
        <w:contextualSpacing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ab/>
        <w:t>// invariant: Lower left invariant, above</w:t>
      </w:r>
    </w:p>
    <w:p w14:paraId="6CF5C427" w14:textId="74C02C16" w:rsidR="003A2F7D" w:rsidRDefault="003A2F7D" w:rsidP="003A2F7D">
      <w:pPr>
        <w:contextualSpacing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ab/>
      </w:r>
      <w:r w:rsidRPr="003A2F7D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>while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(k &lt;= t) {</w:t>
      </w:r>
    </w:p>
    <w:p w14:paraId="2B72F8D1" w14:textId="6C23D481" w:rsidR="003A2F7D" w:rsidRDefault="003A2F7D" w:rsidP="003A2F7D">
      <w:pPr>
        <w:contextualSpacing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ab/>
        <w:t xml:space="preserve">    </w:t>
      </w:r>
      <w:r w:rsidRPr="003A2F7D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>if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(b[k] is red) { Swap b[h] and b[k]; h= h+1; k= k+1; }</w:t>
      </w:r>
    </w:p>
    <w:p w14:paraId="43F62E7D" w14:textId="359C4E94" w:rsidR="003A2F7D" w:rsidRDefault="003A2F7D" w:rsidP="003A2F7D">
      <w:pPr>
        <w:contextualSpacing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ab/>
        <w:t xml:space="preserve">    </w:t>
      </w:r>
      <w:r w:rsidRPr="003A2F7D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>else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3A2F7D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>if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(b[k] is white) k= k+1;</w:t>
      </w:r>
    </w:p>
    <w:p w14:paraId="0B6830BF" w14:textId="5D5DCE6F" w:rsidR="003A2F7D" w:rsidRDefault="003A2F7D" w:rsidP="003A2F7D">
      <w:pPr>
        <w:contextualSpacing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ab/>
        <w:t xml:space="preserve">    </w:t>
      </w:r>
      <w:r w:rsidRPr="003A2F7D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>else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/* b[k] is blue */ { Swap b[k] and b[t]; t= t-1; }</w:t>
      </w:r>
    </w:p>
    <w:p w14:paraId="3722C077" w14:textId="4B3E6E18" w:rsidR="003A2F7D" w:rsidRPr="003A2F7D" w:rsidRDefault="003A2F7D" w:rsidP="003A2F7D">
      <w:pPr>
        <w:contextualSpacing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ab/>
        <w:t>}</w:t>
      </w:r>
    </w:p>
    <w:p w14:paraId="71FBE687" w14:textId="77777777" w:rsidR="003A2F7D" w:rsidRDefault="003A2F7D" w:rsidP="00266F90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756F33D7" w14:textId="77777777" w:rsidR="003A2F7D" w:rsidRDefault="003A2F7D" w:rsidP="00266F90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0E1C7F60" w14:textId="77777777" w:rsidR="00266F90" w:rsidRDefault="00266F90" w:rsidP="00266F90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586C2276" w14:textId="77777777" w:rsidR="00266F90" w:rsidRPr="00266F90" w:rsidRDefault="00266F90" w:rsidP="00266F90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79333F88" w14:textId="77777777" w:rsidR="00493B98" w:rsidRPr="005D7C00" w:rsidRDefault="00493B98" w:rsidP="00535750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64E35D14" w14:textId="77777777" w:rsidR="00535750" w:rsidRPr="005D7C00" w:rsidRDefault="00535750" w:rsidP="00DF6008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0176B717" w14:textId="77777777" w:rsidR="00535750" w:rsidRPr="005D7C00" w:rsidRDefault="00535750" w:rsidP="00DF6008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425A9345" w14:textId="77777777" w:rsidR="00535750" w:rsidRPr="005D7C00" w:rsidRDefault="00535750" w:rsidP="00DF6008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3AD385B9" w14:textId="6D61838F" w:rsidR="004C5530" w:rsidRPr="005D7C00" w:rsidRDefault="004C5530" w:rsidP="00C21C08">
      <w:pPr>
        <w:spacing w:before="1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sectPr w:rsidR="004C5530" w:rsidRPr="005D7C00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C9069" w14:textId="77777777" w:rsidR="002D29EE" w:rsidRDefault="002D29EE" w:rsidP="00F83DF1">
      <w:r>
        <w:separator/>
      </w:r>
    </w:p>
  </w:endnote>
  <w:endnote w:type="continuationSeparator" w:id="0">
    <w:p w14:paraId="23CBFE25" w14:textId="77777777" w:rsidR="002D29EE" w:rsidRDefault="002D29E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129D6" w14:textId="77777777" w:rsidR="002D29EE" w:rsidRDefault="002D29EE" w:rsidP="00F83DF1">
      <w:r>
        <w:separator/>
      </w:r>
    </w:p>
  </w:footnote>
  <w:footnote w:type="continuationSeparator" w:id="0">
    <w:p w14:paraId="59FB63E5" w14:textId="77777777" w:rsidR="002D29EE" w:rsidRDefault="002D29EE" w:rsidP="00F83DF1">
      <w:r>
        <w:continuationSeparator/>
      </w:r>
    </w:p>
  </w:footnote>
  <w:footnote w:id="1">
    <w:p w14:paraId="0979F802" w14:textId="77777777" w:rsidR="00421A82" w:rsidRPr="00BA0741" w:rsidRDefault="00421A82" w:rsidP="00421A82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BA074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A074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</w:t>
      </w:r>
      <w:r w:rsidRPr="00BA0741">
        <w:rPr>
          <w:rFonts w:ascii="Times New Roman" w:hAnsi="Times New Roman" w:cs="Times New Roman"/>
          <w:sz w:val="20"/>
          <w:szCs w:val="20"/>
        </w:rPr>
        <w:t xml:space="preserve"> is not certain that b[t] was white. There may be no white balls in the array! Our arguments </w:t>
      </w:r>
      <w:r>
        <w:rPr>
          <w:rFonts w:ascii="Times New Roman" w:hAnsi="Times New Roman" w:cs="Times New Roman"/>
          <w:sz w:val="20"/>
          <w:szCs w:val="20"/>
        </w:rPr>
        <w:t xml:space="preserve">are for the cases that the sections are nonempty, but it can be see that the algorithm works even when some sections are empty.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3913002" w:rsidR="00563B7D" w:rsidRDefault="00E4399A" w:rsidP="00F83DF1">
    <w:pPr>
      <w:pStyle w:val="Header"/>
      <w:jc w:val="center"/>
    </w:pPr>
    <w:r>
      <w:t>T</w:t>
    </w:r>
    <w:r w:rsidR="00535750">
      <w:t>he Dutch National Flag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4872FB"/>
    <w:multiLevelType w:val="hybridMultilevel"/>
    <w:tmpl w:val="929035D2"/>
    <w:lvl w:ilvl="0" w:tplc="75AEF946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B67"/>
    <w:rsid w:val="000F3DB8"/>
    <w:rsid w:val="0010173E"/>
    <w:rsid w:val="00102BC7"/>
    <w:rsid w:val="0010432F"/>
    <w:rsid w:val="00104BB7"/>
    <w:rsid w:val="00113A9C"/>
    <w:rsid w:val="001150A1"/>
    <w:rsid w:val="00121EC6"/>
    <w:rsid w:val="00126868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A37DF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5693"/>
    <w:rsid w:val="001F6C15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66F90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29EE"/>
    <w:rsid w:val="002D5E0D"/>
    <w:rsid w:val="002D6FF2"/>
    <w:rsid w:val="002D7CDF"/>
    <w:rsid w:val="002E3D8A"/>
    <w:rsid w:val="002F033B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2F7D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21A82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3B98"/>
    <w:rsid w:val="00495B88"/>
    <w:rsid w:val="00496BF3"/>
    <w:rsid w:val="004A6E27"/>
    <w:rsid w:val="004A71B6"/>
    <w:rsid w:val="004B2129"/>
    <w:rsid w:val="004B263A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5750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D7C00"/>
    <w:rsid w:val="005E4F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76749"/>
    <w:rsid w:val="00685811"/>
    <w:rsid w:val="00695148"/>
    <w:rsid w:val="00697232"/>
    <w:rsid w:val="00697722"/>
    <w:rsid w:val="006B1C57"/>
    <w:rsid w:val="006B4024"/>
    <w:rsid w:val="006B6171"/>
    <w:rsid w:val="006C514A"/>
    <w:rsid w:val="006C662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75432"/>
    <w:rsid w:val="00893E06"/>
    <w:rsid w:val="0089627E"/>
    <w:rsid w:val="008A0BDA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FC8"/>
    <w:rsid w:val="00994056"/>
    <w:rsid w:val="009A65C1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2387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0741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1C08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09EF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56B01"/>
    <w:rsid w:val="00D61ADE"/>
    <w:rsid w:val="00D65CEB"/>
    <w:rsid w:val="00D65D7D"/>
    <w:rsid w:val="00D67A9A"/>
    <w:rsid w:val="00DA1119"/>
    <w:rsid w:val="00DA446A"/>
    <w:rsid w:val="00DA7EAF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399A"/>
    <w:rsid w:val="00E455F1"/>
    <w:rsid w:val="00E473D0"/>
    <w:rsid w:val="00E530A7"/>
    <w:rsid w:val="00E53BFC"/>
    <w:rsid w:val="00E62998"/>
    <w:rsid w:val="00E645A1"/>
    <w:rsid w:val="00E6545C"/>
    <w:rsid w:val="00E767C0"/>
    <w:rsid w:val="00E90916"/>
    <w:rsid w:val="00E97C09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3DE1"/>
    <w:rsid w:val="00F12B65"/>
    <w:rsid w:val="00F20672"/>
    <w:rsid w:val="00F26436"/>
    <w:rsid w:val="00F31C06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149</cp:revision>
  <cp:lastPrinted>2018-04-07T00:23:00Z</cp:lastPrinted>
  <dcterms:created xsi:type="dcterms:W3CDTF">2017-08-13T09:23:00Z</dcterms:created>
  <dcterms:modified xsi:type="dcterms:W3CDTF">2019-03-22T17:27:00Z</dcterms:modified>
</cp:coreProperties>
</file>