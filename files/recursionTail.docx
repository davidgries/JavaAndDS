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BA648" w14:textId="6D4EE7D1" w:rsidR="004D39D1" w:rsidRDefault="004D39D1" w:rsidP="004D39D1">
      <w:pPr>
        <w:spacing w:before="120"/>
        <w:ind w:firstLine="288"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3BDD29" wp14:editId="36C33492">
                <wp:simplePos x="0" y="0"/>
                <wp:positionH relativeFrom="column">
                  <wp:posOffset>4124960</wp:posOffset>
                </wp:positionH>
                <wp:positionV relativeFrom="paragraph">
                  <wp:posOffset>125095</wp:posOffset>
                </wp:positionV>
                <wp:extent cx="1721485" cy="2331085"/>
                <wp:effectExtent l="0" t="0" r="18415" b="18415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233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F5FEF" w14:textId="77777777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Print the integers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 in</w:t>
                            </w:r>
                          </w:p>
                          <w:p w14:paraId="0D11C9A8" w14:textId="1A8CC7AA" w:rsidR="004F7965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* descending order.</w:t>
                            </w:r>
                            <w:r w:rsidR="004F796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82F0A7E" w14:textId="44676998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pd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1A4ABA5C" w14:textId="0BD8B625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&lt; 1)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64E601" w14:textId="7AADBFB4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(n);</w:t>
                            </w:r>
                          </w:p>
                          <w:p w14:paraId="774DB1DF" w14:textId="4E4AB8A5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pd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(n-1);</w:t>
                            </w:r>
                          </w:p>
                          <w:p w14:paraId="2BFD358D" w14:textId="2BFC2A4E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BA69098" w14:textId="77777777" w:rsidR="006D2EFC" w:rsidRDefault="006D2EFC" w:rsidP="004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C573CA4" w14:textId="77777777" w:rsidR="006D2EFC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Print the integers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 in</w:t>
                            </w:r>
                          </w:p>
                          <w:p w14:paraId="69BE4674" w14:textId="17FF16A6" w:rsidR="006D2EFC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* ascending order.  */</w:t>
                            </w:r>
                          </w:p>
                          <w:p w14:paraId="43A1B91E" w14:textId="51DEA3E1" w:rsidR="006D2EFC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pa(</w:t>
                            </w:r>
                            <w:proofErr w:type="spellStart"/>
                            <w:proofErr w:type="gramEnd"/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0715DFDE" w14:textId="0597771F" w:rsidR="006D2EFC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&lt; 1)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C197C9" w14:textId="13C16B5E" w:rsidR="006D2EFC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pa(n-1);</w:t>
                            </w:r>
                            <w:r w:rsidRPr="006D2EFC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39EE75" w14:textId="7E40B13D" w:rsidR="006D2EFC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(n);</w:t>
                            </w:r>
                          </w:p>
                          <w:p w14:paraId="3005DF60" w14:textId="627E0227" w:rsidR="006D2EFC" w:rsidRPr="004F7965" w:rsidRDefault="006D2EFC" w:rsidP="006D2E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DD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.8pt;margin-top:9.85pt;width:135.55pt;height:183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" fillcolor="white [3201]" strokeweight="1pt">
                <v:textbox>
                  <w:txbxContent>
                    <w:p w14:paraId="2B1F5FEF" w14:textId="77777777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/** Print the integers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1..</w:t>
                      </w:r>
                      <w:proofErr w:type="gram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 in</w:t>
                      </w:r>
                    </w:p>
                    <w:p w14:paraId="0D11C9A8" w14:textId="1A8CC7AA" w:rsidR="004F7965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* descending order.</w:t>
                      </w:r>
                      <w:r w:rsidR="004F796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82F0A7E" w14:textId="44676998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pd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1A4ABA5C" w14:textId="0BD8B625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(n &lt; 1)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A64E601" w14:textId="7AADBFB4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(n);</w:t>
                      </w:r>
                    </w:p>
                    <w:p w14:paraId="774DB1DF" w14:textId="4E4AB8A5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pd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(n-1);</w:t>
                      </w:r>
                    </w:p>
                    <w:p w14:paraId="2BFD358D" w14:textId="2BFC2A4E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2BA69098" w14:textId="77777777" w:rsidR="006D2EFC" w:rsidRDefault="006D2EFC" w:rsidP="004F796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C573CA4" w14:textId="77777777" w:rsidR="006D2EFC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/** Print the integers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1..</w:t>
                      </w:r>
                      <w:proofErr w:type="gram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 in</w:t>
                      </w:r>
                    </w:p>
                    <w:p w14:paraId="69BE4674" w14:textId="17FF16A6" w:rsidR="006D2EFC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* ascending order.  */</w:t>
                      </w:r>
                    </w:p>
                    <w:p w14:paraId="43A1B91E" w14:textId="51DEA3E1" w:rsidR="006D2EFC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pa(</w:t>
                      </w:r>
                      <w:proofErr w:type="spellStart"/>
                      <w:proofErr w:type="gramEnd"/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0715DFDE" w14:textId="0597771F" w:rsidR="006D2EFC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(n &lt; 1)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EC197C9" w14:textId="13C16B5E" w:rsidR="006D2EFC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pa(n-1);</w:t>
                      </w:r>
                      <w:r w:rsidRPr="006D2EFC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39EE75" w14:textId="7E40B13D" w:rsidR="006D2EFC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(n);</w:t>
                      </w:r>
                    </w:p>
                    <w:p w14:paraId="3005DF60" w14:textId="627E0227" w:rsidR="006D2EFC" w:rsidRPr="004F7965" w:rsidRDefault="006D2EFC" w:rsidP="006D2EFC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9D6F52" w:rsidRPr="004D39D1">
        <w:rPr>
          <w:noProof/>
          <w:sz w:val="20"/>
          <w:szCs w:val="20"/>
        </w:rPr>
        <w:t>In a recursive method, a recursive call is called a</w:t>
      </w:r>
      <w:r w:rsidR="009D6F52" w:rsidRPr="004D39D1">
        <w:rPr>
          <w:i/>
          <w:noProof/>
          <w:sz w:val="20"/>
          <w:szCs w:val="20"/>
        </w:rPr>
        <w:t xml:space="preserve"> tail call</w:t>
      </w:r>
      <w:r w:rsidR="009D6F52" w:rsidRPr="004D39D1">
        <w:rPr>
          <w:noProof/>
          <w:sz w:val="20"/>
          <w:szCs w:val="20"/>
        </w:rPr>
        <w:t xml:space="preserve"> if it is the final action </w:t>
      </w:r>
      <w:r w:rsidR="006D2EFC" w:rsidRPr="004D39D1">
        <w:rPr>
          <w:noProof/>
          <w:sz w:val="20"/>
          <w:szCs w:val="20"/>
        </w:rPr>
        <w:t xml:space="preserve">in the method —the method returns immediately after this call. A method that contains a tail call is said to be </w:t>
      </w:r>
      <w:r>
        <w:rPr>
          <w:i/>
          <w:noProof/>
          <w:sz w:val="20"/>
          <w:szCs w:val="20"/>
        </w:rPr>
        <w:t xml:space="preserve">tail </w:t>
      </w:r>
      <w:r w:rsidRPr="00E93CA6">
        <w:rPr>
          <w:i/>
          <w:noProof/>
          <w:sz w:val="20"/>
          <w:szCs w:val="20"/>
        </w:rPr>
        <w:t>recursive</w:t>
      </w:r>
      <w:r>
        <w:rPr>
          <w:noProof/>
          <w:sz w:val="20"/>
          <w:szCs w:val="20"/>
        </w:rPr>
        <w:t>.</w:t>
      </w:r>
    </w:p>
    <w:p w14:paraId="010DD737" w14:textId="781C3256" w:rsidR="006D2EFC" w:rsidRDefault="006D2EFC" w:rsidP="004D39D1">
      <w:pPr>
        <w:spacing w:before="120"/>
        <w:ind w:firstLine="288"/>
        <w:rPr>
          <w:noProof/>
          <w:sz w:val="20"/>
          <w:szCs w:val="20"/>
        </w:rPr>
      </w:pPr>
      <w:r w:rsidRPr="004D39D1">
        <w:rPr>
          <w:noProof/>
          <w:sz w:val="20"/>
          <w:szCs w:val="20"/>
        </w:rPr>
        <w:t>Procedure</w:t>
      </w:r>
      <w:r>
        <w:rPr>
          <w:noProof/>
          <w:sz w:val="20"/>
          <w:szCs w:val="20"/>
        </w:rPr>
        <w:t xml:space="preserve"> </w:t>
      </w:r>
      <w:r w:rsidRPr="006D2EFC">
        <w:rPr>
          <w:rFonts w:ascii="Courier New" w:hAnsi="Courier New" w:cs="Courier New"/>
          <w:noProof/>
          <w:sz w:val="18"/>
          <w:szCs w:val="18"/>
        </w:rPr>
        <w:t>p</w:t>
      </w:r>
      <w:r>
        <w:rPr>
          <w:rFonts w:ascii="Courier New" w:hAnsi="Courier New" w:cs="Courier New"/>
          <w:noProof/>
          <w:sz w:val="18"/>
          <w:szCs w:val="18"/>
        </w:rPr>
        <w:t>d</w:t>
      </w:r>
      <w:r w:rsidR="004D39D1">
        <w:rPr>
          <w:noProof/>
          <w:sz w:val="20"/>
          <w:szCs w:val="20"/>
        </w:rPr>
        <w:t xml:space="preserve">, to the right, is tail </w:t>
      </w:r>
      <w:r>
        <w:rPr>
          <w:noProof/>
          <w:sz w:val="20"/>
          <w:szCs w:val="20"/>
        </w:rPr>
        <w:t>recursive because the last statement</w:t>
      </w:r>
      <w:r w:rsidR="00207EF5">
        <w:rPr>
          <w:noProof/>
          <w:sz w:val="20"/>
          <w:szCs w:val="20"/>
        </w:rPr>
        <w:t xml:space="preserve"> in its body</w:t>
      </w:r>
      <w:r>
        <w:rPr>
          <w:noProof/>
          <w:sz w:val="20"/>
          <w:szCs w:val="20"/>
        </w:rPr>
        <w:t xml:space="preserve">, </w:t>
      </w:r>
      <w:r w:rsidRPr="006D2EFC">
        <w:rPr>
          <w:rFonts w:ascii="Courier New" w:hAnsi="Courier New" w:cs="Courier New"/>
          <w:noProof/>
          <w:sz w:val="18"/>
          <w:szCs w:val="18"/>
        </w:rPr>
        <w:t>pd(n-1)</w:t>
      </w:r>
      <w:r>
        <w:rPr>
          <w:noProof/>
          <w:sz w:val="20"/>
          <w:szCs w:val="20"/>
        </w:rPr>
        <w:t xml:space="preserve">, is a tail call. In procedure </w:t>
      </w:r>
      <w:r w:rsidRPr="006D2EFC">
        <w:rPr>
          <w:rFonts w:ascii="Courier New" w:hAnsi="Courier New" w:cs="Courier New"/>
          <w:noProof/>
          <w:sz w:val="18"/>
          <w:szCs w:val="18"/>
        </w:rPr>
        <w:t>p</w:t>
      </w:r>
      <w:r>
        <w:rPr>
          <w:rFonts w:ascii="Courier New" w:hAnsi="Courier New" w:cs="Courier New"/>
          <w:noProof/>
          <w:sz w:val="18"/>
          <w:szCs w:val="18"/>
        </w:rPr>
        <w:t>a</w:t>
      </w:r>
      <w:r w:rsidR="004D39D1">
        <w:rPr>
          <w:noProof/>
          <w:sz w:val="20"/>
          <w:szCs w:val="20"/>
        </w:rPr>
        <w:t xml:space="preserve">, </w:t>
      </w:r>
      <w:r>
        <w:rPr>
          <w:noProof/>
          <w:sz w:val="20"/>
          <w:szCs w:val="20"/>
        </w:rPr>
        <w:t xml:space="preserve">the call </w:t>
      </w:r>
      <w:r w:rsidRPr="006D2EFC">
        <w:rPr>
          <w:rFonts w:ascii="Courier New" w:hAnsi="Courier New" w:cs="Courier New"/>
          <w:noProof/>
          <w:sz w:val="18"/>
          <w:szCs w:val="18"/>
        </w:rPr>
        <w:t>p</w:t>
      </w:r>
      <w:r>
        <w:rPr>
          <w:rFonts w:ascii="Courier New" w:hAnsi="Courier New" w:cs="Courier New"/>
          <w:noProof/>
          <w:sz w:val="18"/>
          <w:szCs w:val="18"/>
        </w:rPr>
        <w:t>a</w:t>
      </w:r>
      <w:r w:rsidRPr="006D2EFC">
        <w:rPr>
          <w:rFonts w:ascii="Courier New" w:hAnsi="Courier New" w:cs="Courier New"/>
          <w:noProof/>
          <w:sz w:val="18"/>
          <w:szCs w:val="18"/>
        </w:rPr>
        <w:t>(n-1)</w:t>
      </w:r>
      <w:r>
        <w:rPr>
          <w:noProof/>
          <w:sz w:val="20"/>
          <w:szCs w:val="20"/>
        </w:rPr>
        <w:t xml:space="preserve"> is not a tail call because something is done after it. Procedure </w:t>
      </w:r>
      <w:r w:rsidRPr="006D2EFC">
        <w:rPr>
          <w:rFonts w:ascii="Courier New" w:hAnsi="Courier New" w:cs="Courier New"/>
          <w:noProof/>
          <w:sz w:val="18"/>
          <w:szCs w:val="18"/>
        </w:rPr>
        <w:t>p</w:t>
      </w:r>
      <w:r>
        <w:rPr>
          <w:rFonts w:ascii="Courier New" w:hAnsi="Courier New" w:cs="Courier New"/>
          <w:noProof/>
          <w:sz w:val="18"/>
          <w:szCs w:val="18"/>
        </w:rPr>
        <w:t>a</w:t>
      </w:r>
      <w:r>
        <w:rPr>
          <w:noProof/>
          <w:sz w:val="20"/>
          <w:szCs w:val="20"/>
        </w:rPr>
        <w:t xml:space="preserve"> does not contain</w:t>
      </w:r>
      <w:r w:rsidR="004D39D1">
        <w:rPr>
          <w:noProof/>
          <w:sz w:val="20"/>
          <w:szCs w:val="20"/>
        </w:rPr>
        <w:t xml:space="preserve"> a tail call, so it is not tail </w:t>
      </w:r>
      <w:r>
        <w:rPr>
          <w:noProof/>
          <w:sz w:val="20"/>
          <w:szCs w:val="20"/>
        </w:rPr>
        <w:t>recursive.</w:t>
      </w:r>
    </w:p>
    <w:p w14:paraId="34A09AF7" w14:textId="21053607" w:rsidR="00207EF5" w:rsidRDefault="004D39D1" w:rsidP="00207EF5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sz w:val="20"/>
          <w:szCs w:val="20"/>
        </w:rPr>
        <w:t xml:space="preserve">Why this interest in tail calls and tail recursion? We explain. </w:t>
      </w:r>
      <w:r>
        <w:rPr>
          <w:noProof/>
          <w:color w:val="000000" w:themeColor="text1"/>
          <w:sz w:val="20"/>
          <w:szCs w:val="20"/>
        </w:rPr>
        <w:t>You know that a call on a method is executed as follows.</w:t>
      </w:r>
    </w:p>
    <w:p w14:paraId="44ECC309" w14:textId="04DBEA88" w:rsidR="004D39D1" w:rsidRDefault="004D39D1" w:rsidP="004D39D1">
      <w:pPr>
        <w:pStyle w:val="ListParagraph"/>
        <w:numPr>
          <w:ilvl w:val="0"/>
          <w:numId w:val="11"/>
        </w:numPr>
        <w:spacing w:before="120"/>
        <w:ind w:left="540" w:hanging="270"/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Push a frame for the call on the call stack.</w:t>
      </w:r>
    </w:p>
    <w:p w14:paraId="1AE7FFF1" w14:textId="4071BFB1" w:rsidR="004D39D1" w:rsidRDefault="00916167" w:rsidP="004D39D1">
      <w:pPr>
        <w:pStyle w:val="ListParagraph"/>
        <w:numPr>
          <w:ilvl w:val="0"/>
          <w:numId w:val="11"/>
        </w:numPr>
        <w:spacing w:before="120"/>
        <w:ind w:left="540" w:hanging="270"/>
        <w:jc w:val="both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Assign </w:t>
      </w:r>
      <w:r w:rsidR="004D39D1" w:rsidRPr="004D39D1">
        <w:rPr>
          <w:noProof/>
          <w:color w:val="000000" w:themeColor="text1"/>
          <w:sz w:val="20"/>
          <w:szCs w:val="20"/>
        </w:rPr>
        <w:t>the arguments to the parameters (in the frame for the call).</w:t>
      </w:r>
    </w:p>
    <w:p w14:paraId="5F989D89" w14:textId="5F923BD6" w:rsidR="004D39D1" w:rsidRDefault="004D39D1" w:rsidP="004D39D1">
      <w:pPr>
        <w:pStyle w:val="ListParagraph"/>
        <w:numPr>
          <w:ilvl w:val="0"/>
          <w:numId w:val="11"/>
        </w:numPr>
        <w:spacing w:before="120"/>
        <w:ind w:left="540" w:hanging="270"/>
        <w:jc w:val="both"/>
        <w:rPr>
          <w:noProof/>
          <w:color w:val="000000" w:themeColor="text1"/>
          <w:sz w:val="20"/>
          <w:szCs w:val="20"/>
        </w:rPr>
      </w:pPr>
      <w:r w:rsidRPr="004D39D1">
        <w:rPr>
          <w:noProof/>
          <w:color w:val="000000" w:themeColor="text1"/>
          <w:sz w:val="20"/>
          <w:szCs w:val="20"/>
        </w:rPr>
        <w:t>Execute the method body —using the local variables and parameters in the frame for the call.</w:t>
      </w:r>
    </w:p>
    <w:p w14:paraId="6E1FDFD5" w14:textId="142A7148" w:rsidR="004D39D1" w:rsidRPr="004D39D1" w:rsidRDefault="004D39D1" w:rsidP="004D39D1">
      <w:pPr>
        <w:pStyle w:val="ListParagraph"/>
        <w:numPr>
          <w:ilvl w:val="0"/>
          <w:numId w:val="11"/>
        </w:numPr>
        <w:spacing w:before="120"/>
        <w:ind w:left="540" w:hanging="270"/>
        <w:jc w:val="both"/>
        <w:rPr>
          <w:noProof/>
          <w:color w:val="000000" w:themeColor="text1"/>
          <w:sz w:val="20"/>
          <w:szCs w:val="20"/>
        </w:rPr>
      </w:pPr>
      <w:r w:rsidRPr="004D39D1">
        <w:rPr>
          <w:noProof/>
          <w:color w:val="000000" w:themeColor="text1"/>
          <w:sz w:val="20"/>
          <w:szCs w:val="20"/>
        </w:rPr>
        <w:t xml:space="preserve">Pop the frame for the call from the call stack, and if the method </w:t>
      </w:r>
      <w:r w:rsidR="00916167">
        <w:rPr>
          <w:noProof/>
          <w:color w:val="000000" w:themeColor="text1"/>
          <w:sz w:val="20"/>
          <w:szCs w:val="20"/>
        </w:rPr>
        <w:t>is a function, push the value being</w:t>
      </w:r>
      <w:r w:rsidRPr="004D39D1">
        <w:rPr>
          <w:noProof/>
          <w:color w:val="000000" w:themeColor="text1"/>
          <w:sz w:val="20"/>
          <w:szCs w:val="20"/>
        </w:rPr>
        <w:t xml:space="preserve"> return</w:t>
      </w:r>
      <w:r w:rsidR="00051FEA">
        <w:rPr>
          <w:noProof/>
          <w:color w:val="000000" w:themeColor="text1"/>
          <w:sz w:val="20"/>
          <w:szCs w:val="20"/>
        </w:rPr>
        <w:t>ed onto the call stack</w:t>
      </w:r>
      <w:r w:rsidRPr="004D39D1">
        <w:rPr>
          <w:noProof/>
          <w:color w:val="000000" w:themeColor="text1"/>
          <w:sz w:val="20"/>
          <w:szCs w:val="20"/>
        </w:rPr>
        <w:t>.</w:t>
      </w:r>
    </w:p>
    <w:p w14:paraId="1BA5FADD" w14:textId="27665E56" w:rsidR="004D39D1" w:rsidRDefault="00C50073" w:rsidP="00051FEA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4A0A71E" wp14:editId="16D0128C">
                <wp:simplePos x="0" y="0"/>
                <wp:positionH relativeFrom="column">
                  <wp:posOffset>4704036</wp:posOffset>
                </wp:positionH>
                <wp:positionV relativeFrom="paragraph">
                  <wp:posOffset>46481</wp:posOffset>
                </wp:positionV>
                <wp:extent cx="1249045" cy="1261745"/>
                <wp:effectExtent l="0" t="0" r="0" b="0"/>
                <wp:wrapSquare wrapText="left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045" cy="1261745"/>
                          <a:chOff x="-1" y="0"/>
                          <a:chExt cx="1245930" cy="1263352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32916" y="0"/>
                            <a:ext cx="513013" cy="1172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6AFC8" w14:textId="41DCF763" w:rsidR="00AF4A96" w:rsidRPr="00141B34" w:rsidRDefault="00AF4A96" w:rsidP="00AF4A9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pd's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framem's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-1" y="558356"/>
                            <a:ext cx="732917" cy="7049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38B05E" w14:textId="61BB99E5" w:rsidR="00AF4A96" w:rsidRDefault="00AF4A96" w:rsidP="00AF4A9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…</w:t>
                              </w:r>
                            </w:p>
                            <w:p w14:paraId="75EF70A0" w14:textId="77777777" w:rsidR="00C50073" w:rsidRDefault="00C50073" w:rsidP="00AF4A9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DC0A0BC" w14:textId="77777777" w:rsidR="00C50073" w:rsidRDefault="00C50073" w:rsidP="00AF4A9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08BC374" w14:textId="3145D403" w:rsidR="00141B34" w:rsidRPr="00141B34" w:rsidRDefault="00141B34" w:rsidP="00C500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141B34">
                                <w:rPr>
                                  <w:sz w:val="20"/>
                                  <w:szCs w:val="20"/>
                                </w:rPr>
                                <w:t>all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795737"/>
                            <a:ext cx="732916" cy="244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53F576" w14:textId="77777777" w:rsidR="00AF4A96" w:rsidRDefault="00AF4A96" w:rsidP="00AF4A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55841"/>
                            <a:ext cx="732916" cy="3141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0BCE60" w14:textId="5C6DED54" w:rsidR="00AF4A96" w:rsidRPr="00AF4A96" w:rsidRDefault="00AF4A96" w:rsidP="00AF4A9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F4A96">
                                <w:rPr>
                                  <w:sz w:val="20"/>
                                  <w:szCs w:val="20"/>
                                </w:rPr>
                                <w:t>n _ 4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369948"/>
                            <a:ext cx="732916" cy="244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9CCCC0" w14:textId="77777777" w:rsidR="009C09F9" w:rsidRDefault="009C09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0A71E" id="Group 49" o:spid="_x0000_s1027" style="position:absolute;left:0;text-align:left;margin-left:370.4pt;margin-top:3.65pt;width:98.35pt;height:99.35pt;z-index:251804672;mso-width-relative:margin;mso-height-relative:margin" coordorigin="" coordsize="12459,126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">
                <v:shape id="Text Box 46" o:spid="_x0000_s1028" type="#_x0000_t202" style="position:absolute;left:7329;width:5130;height:117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yM5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8xj+DoUzIOdXAAAA//8DAFBLAQItABQABgAIAAAAIQDb4fbL7gAAAIUBAAATAAAA&#13;&#10;AAAAAAAAAAAAAAAAAABbQ29udGVudF9UeXBlc10ueG1sUEsBAi0AFAAGAAgAAAAhAFr0LFu/AAAA&#13;&#10;FQEAAAsAAAAAAAAAAAAAAAAAHwEAAF9yZWxzLy5yZWxzUEsBAi0AFAAGAAgAAAAhAEI/Iz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1C6AFC8" w14:textId="41DCF763" w:rsidR="00AF4A96" w:rsidRPr="00141B34" w:rsidRDefault="00AF4A96" w:rsidP="00AF4A9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pd's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framem's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br/>
                          <w:t>frame</w:t>
                        </w:r>
                      </w:p>
                    </w:txbxContent>
                  </v:textbox>
                </v:shape>
                <v:shape id="Text Box 39" o:spid="_x0000_s1029" type="#_x0000_t202" style="position:absolute;top:5583;width:7329;height:70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338B05E" w14:textId="61BB99E5" w:rsidR="00AF4A96" w:rsidRDefault="00AF4A96" w:rsidP="00AF4A9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…</w:t>
                        </w:r>
                      </w:p>
                      <w:p w14:paraId="75EF70A0" w14:textId="77777777" w:rsidR="00C50073" w:rsidRDefault="00C50073" w:rsidP="00AF4A9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14:paraId="7DC0A0BC" w14:textId="77777777" w:rsidR="00C50073" w:rsidRDefault="00C50073" w:rsidP="00AF4A9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14:paraId="208BC374" w14:textId="3145D403" w:rsidR="00141B34" w:rsidRPr="00141B34" w:rsidRDefault="00141B34" w:rsidP="00C5007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  <w:r w:rsidRPr="00141B34">
                          <w:rPr>
                            <w:sz w:val="20"/>
                            <w:szCs w:val="20"/>
                          </w:rPr>
                          <w:t>all stack</w:t>
                        </w:r>
                      </w:p>
                    </w:txbxContent>
                  </v:textbox>
                </v:shape>
                <v:shape id="Text Box 48" o:spid="_x0000_s1030" type="#_x0000_t202" style="position:absolute;top:7957;width:7329;height:24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gQxgAAAOAAAAAPAAAAZHJzL2Rvd25yZXYueG1sRI9NSwMx&#13;&#10;EIbvgv8hjODNZhWR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wDFIEMYAAADgAAAA&#13;&#10;DwAAAAAAAAAAAAAAAAAHAgAAZHJzL2Rvd25yZXYueG1sUEsFBgAAAAADAAMAtwAAAPoCAAAAAA==&#13;&#10;" fillcolor="white [3201]" strokeweight=".5pt">
                  <v:textbox>
                    <w:txbxContent>
                      <w:p w14:paraId="2153F576" w14:textId="77777777" w:rsidR="00AF4A96" w:rsidRDefault="00AF4A96" w:rsidP="00AF4A96"/>
                    </w:txbxContent>
                  </v:textbox>
                </v:shape>
                <v:shape id="Text Box 47" o:spid="_x0000_s1031" type="#_x0000_t202" style="position:absolute;top:558;width:7329;height:3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txixgAAAOA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sa7cYsYAAADgAAAA&#13;&#10;DwAAAAAAAAAAAAAAAAAHAgAAZHJzL2Rvd25yZXYueG1sUEsFBgAAAAADAAMAtwAAAPoCAAAAAA==&#13;&#10;" fillcolor="white [3201]" strokeweight=".5pt">
                  <v:textbox>
                    <w:txbxContent>
                      <w:p w14:paraId="300BCE60" w14:textId="5C6DED54" w:rsidR="00AF4A96" w:rsidRPr="00AF4A96" w:rsidRDefault="00AF4A96" w:rsidP="00AF4A96">
                        <w:pPr>
                          <w:rPr>
                            <w:sz w:val="20"/>
                            <w:szCs w:val="20"/>
                          </w:rPr>
                        </w:pPr>
                        <w:r w:rsidRPr="00AF4A96">
                          <w:rPr>
                            <w:sz w:val="20"/>
                            <w:szCs w:val="20"/>
                          </w:rPr>
                          <w:t>n _ 4 _</w:t>
                        </w:r>
                      </w:p>
                    </w:txbxContent>
                  </v:textbox>
                </v:shape>
                <v:shape id="Text Box 38" o:spid="_x0000_s1032" type="#_x0000_t202" style="position:absolute;top:3699;width:7329;height:24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zttxgAAAOAAAAAPAAAAZHJzL2Rvd25yZXYueG1sRI9NSwMx&#13;&#10;EIbvgv8hjODNZlWQ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mDc7bcYAAADgAAAA&#13;&#10;DwAAAAAAAAAAAAAAAAAHAgAAZHJzL2Rvd25yZXYueG1sUEsFBgAAAAADAAMAtwAAAPoCAAAAAA==&#13;&#10;" fillcolor="white [3201]" strokeweight=".5pt">
                  <v:textbox>
                    <w:txbxContent>
                      <w:p w14:paraId="419CCCC0" w14:textId="77777777" w:rsidR="009C09F9" w:rsidRDefault="009C09F9"/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2618F4">
        <w:rPr>
          <w:noProof/>
          <w:sz w:val="20"/>
          <w:szCs w:val="20"/>
        </w:rPr>
        <w:t>On</w:t>
      </w:r>
      <w:r w:rsidR="00D74C06">
        <w:rPr>
          <w:noProof/>
          <w:sz w:val="20"/>
          <w:szCs w:val="20"/>
        </w:rPr>
        <w:t xml:space="preserve"> the right</w:t>
      </w:r>
      <w:r w:rsidR="002618F4">
        <w:rPr>
          <w:noProof/>
          <w:sz w:val="20"/>
          <w:szCs w:val="20"/>
        </w:rPr>
        <w:t xml:space="preserve"> is</w:t>
      </w:r>
      <w:r w:rsidR="00D74C06">
        <w:rPr>
          <w:noProof/>
          <w:sz w:val="20"/>
          <w:szCs w:val="20"/>
        </w:rPr>
        <w:t xml:space="preserve"> the call stack in the case that a method </w:t>
      </w:r>
      <w:r w:rsidR="00D74C06" w:rsidRPr="00E93CA6">
        <w:rPr>
          <w:rFonts w:ascii="Courier New" w:hAnsi="Courier New" w:cs="Courier New"/>
          <w:noProof/>
          <w:sz w:val="18"/>
          <w:szCs w:val="18"/>
        </w:rPr>
        <w:t>m</w:t>
      </w:r>
      <w:r w:rsidR="00D74C06">
        <w:rPr>
          <w:noProof/>
          <w:sz w:val="20"/>
          <w:szCs w:val="20"/>
        </w:rPr>
        <w:t xml:space="preserve"> </w:t>
      </w:r>
      <w:r w:rsidR="00AF4A96">
        <w:rPr>
          <w:noProof/>
          <w:sz w:val="20"/>
          <w:szCs w:val="20"/>
        </w:rPr>
        <w:t xml:space="preserve">executed the call </w:t>
      </w:r>
      <w:r w:rsidR="00AF4A96" w:rsidRPr="00AF4A96">
        <w:rPr>
          <w:rFonts w:ascii="Courier New" w:hAnsi="Courier New" w:cs="Courier New"/>
          <w:noProof/>
          <w:sz w:val="18"/>
          <w:szCs w:val="18"/>
        </w:rPr>
        <w:t>pd(4)</w:t>
      </w:r>
      <w:r w:rsidR="00AF4A96">
        <w:rPr>
          <w:noProof/>
          <w:sz w:val="20"/>
          <w:szCs w:val="20"/>
        </w:rPr>
        <w:t xml:space="preserve"> on</w:t>
      </w:r>
      <w:r w:rsidR="00D74C06">
        <w:rPr>
          <w:noProof/>
          <w:sz w:val="20"/>
          <w:szCs w:val="20"/>
        </w:rPr>
        <w:t xml:space="preserve"> procedure </w:t>
      </w:r>
      <w:r w:rsidR="00E93CA6" w:rsidRPr="006D2EFC">
        <w:rPr>
          <w:rFonts w:ascii="Courier New" w:hAnsi="Courier New" w:cs="Courier New"/>
          <w:noProof/>
          <w:sz w:val="18"/>
          <w:szCs w:val="18"/>
        </w:rPr>
        <w:t>pd</w:t>
      </w:r>
      <w:r w:rsidR="00D74C06">
        <w:rPr>
          <w:noProof/>
          <w:sz w:val="20"/>
          <w:szCs w:val="20"/>
        </w:rPr>
        <w:t xml:space="preserve">, above. Since </w:t>
      </w:r>
      <w:r w:rsidR="002618F4">
        <w:rPr>
          <w:rFonts w:ascii="Courier New" w:hAnsi="Courier New" w:cs="Courier New"/>
          <w:noProof/>
          <w:sz w:val="18"/>
          <w:szCs w:val="18"/>
        </w:rPr>
        <w:t>n</w:t>
      </w:r>
      <w:r w:rsidR="00D74C06" w:rsidRPr="00E93CA6">
        <w:rPr>
          <w:rFonts w:ascii="Courier New" w:hAnsi="Courier New" w:cs="Courier New"/>
          <w:noProof/>
          <w:sz w:val="18"/>
          <w:szCs w:val="18"/>
        </w:rPr>
        <w:t>≥1</w:t>
      </w:r>
      <w:r w:rsidR="00D74C06">
        <w:rPr>
          <w:noProof/>
          <w:sz w:val="20"/>
          <w:szCs w:val="20"/>
        </w:rPr>
        <w:t xml:space="preserve">, </w:t>
      </w:r>
      <w:r w:rsidR="00E93CA6" w:rsidRPr="00E93CA6">
        <w:rPr>
          <w:rFonts w:ascii="Courier New" w:hAnsi="Courier New" w:cs="Courier New"/>
          <w:noProof/>
          <w:sz w:val="18"/>
          <w:szCs w:val="18"/>
        </w:rPr>
        <w:t>n</w:t>
      </w:r>
      <w:r w:rsidR="002618F4">
        <w:rPr>
          <w:noProof/>
          <w:sz w:val="20"/>
          <w:szCs w:val="20"/>
        </w:rPr>
        <w:t xml:space="preserve"> is printed;</w:t>
      </w:r>
      <w:r w:rsidR="00D74C06">
        <w:rPr>
          <w:noProof/>
          <w:sz w:val="20"/>
          <w:szCs w:val="20"/>
        </w:rPr>
        <w:t xml:space="preserve"> </w:t>
      </w:r>
      <w:r w:rsidR="00AF4A96">
        <w:rPr>
          <w:noProof/>
          <w:sz w:val="20"/>
          <w:szCs w:val="20"/>
        </w:rPr>
        <w:t xml:space="preserve">then </w:t>
      </w:r>
      <w:r w:rsidR="00D74C06">
        <w:rPr>
          <w:noProof/>
          <w:sz w:val="20"/>
          <w:szCs w:val="20"/>
        </w:rPr>
        <w:t xml:space="preserve">it is time to execute </w:t>
      </w:r>
      <w:r w:rsidR="00E93CA6" w:rsidRPr="006D2EFC">
        <w:rPr>
          <w:rFonts w:ascii="Courier New" w:hAnsi="Courier New" w:cs="Courier New"/>
          <w:noProof/>
          <w:sz w:val="18"/>
          <w:szCs w:val="18"/>
        </w:rPr>
        <w:t>pd(n-1)</w:t>
      </w:r>
      <w:r w:rsidR="00D74C06">
        <w:rPr>
          <w:noProof/>
          <w:sz w:val="20"/>
          <w:szCs w:val="20"/>
        </w:rPr>
        <w:t xml:space="preserve">. Here is the critical point. Since </w:t>
      </w:r>
      <w:r w:rsidR="00E93CA6" w:rsidRPr="006D2EFC">
        <w:rPr>
          <w:rFonts w:ascii="Courier New" w:hAnsi="Courier New" w:cs="Courier New"/>
          <w:noProof/>
          <w:sz w:val="18"/>
          <w:szCs w:val="18"/>
        </w:rPr>
        <w:t>pd(n-1)</w:t>
      </w:r>
      <w:r w:rsidR="00D74C06">
        <w:rPr>
          <w:noProof/>
          <w:sz w:val="20"/>
          <w:szCs w:val="20"/>
        </w:rPr>
        <w:t xml:space="preserve"> is a tail call, meaning nothing is done after it, a new frame for the call need not be pushed onto the stack. Instead, </w:t>
      </w:r>
      <w:r w:rsidR="002618F4">
        <w:rPr>
          <w:noProof/>
          <w:sz w:val="20"/>
          <w:szCs w:val="20"/>
        </w:rPr>
        <w:t>use the current one</w:t>
      </w:r>
      <w:r w:rsidR="00D74C06">
        <w:rPr>
          <w:noProof/>
          <w:sz w:val="20"/>
          <w:szCs w:val="20"/>
        </w:rPr>
        <w:t>!</w:t>
      </w:r>
      <w:r w:rsidR="002618F4">
        <w:rPr>
          <w:noProof/>
          <w:sz w:val="20"/>
          <w:szCs w:val="20"/>
        </w:rPr>
        <w:t xml:space="preserve"> C</w:t>
      </w:r>
      <w:r w:rsidR="00F77510">
        <w:rPr>
          <w:noProof/>
          <w:sz w:val="20"/>
          <w:szCs w:val="20"/>
        </w:rPr>
        <w:t>hange the</w:t>
      </w:r>
      <w:r w:rsidR="003F5647">
        <w:rPr>
          <w:noProof/>
          <w:sz w:val="20"/>
          <w:szCs w:val="20"/>
        </w:rPr>
        <w:t xml:space="preserve"> value of parameter </w:t>
      </w:r>
      <w:r w:rsidRPr="006D2EFC">
        <w:rPr>
          <w:rFonts w:ascii="Courier New" w:hAnsi="Courier New" w:cs="Courier New"/>
          <w:noProof/>
          <w:sz w:val="18"/>
          <w:szCs w:val="18"/>
        </w:rPr>
        <w:t>n</w:t>
      </w:r>
      <w:r>
        <w:rPr>
          <w:noProof/>
          <w:sz w:val="20"/>
          <w:szCs w:val="20"/>
        </w:rPr>
        <w:t xml:space="preserve"> to 3</w:t>
      </w:r>
      <w:r w:rsidR="003F5647">
        <w:rPr>
          <w:noProof/>
          <w:sz w:val="20"/>
          <w:szCs w:val="20"/>
        </w:rPr>
        <w:t xml:space="preserve"> and</w:t>
      </w:r>
      <w:r w:rsidR="00F77510">
        <w:rPr>
          <w:noProof/>
          <w:sz w:val="20"/>
          <w:szCs w:val="20"/>
        </w:rPr>
        <w:t xml:space="preserve"> execute the method body. When it terminates, the frame for the call will be popped and</w:t>
      </w:r>
      <w:r w:rsidR="002618F4">
        <w:rPr>
          <w:noProof/>
          <w:sz w:val="20"/>
          <w:szCs w:val="20"/>
        </w:rPr>
        <w:t xml:space="preserve"> m will resume.</w:t>
      </w:r>
      <w:r w:rsidR="00F77510">
        <w:rPr>
          <w:noProof/>
          <w:sz w:val="20"/>
          <w:szCs w:val="20"/>
        </w:rPr>
        <w:t xml:space="preserve"> </w:t>
      </w:r>
    </w:p>
    <w:p w14:paraId="47E12487" w14:textId="2C3E3F21" w:rsidR="005F4DD1" w:rsidRDefault="002618F4" w:rsidP="005F4DD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If tail calls are </w:t>
      </w:r>
      <w:r w:rsidR="00916167">
        <w:rPr>
          <w:noProof/>
          <w:sz w:val="20"/>
          <w:szCs w:val="20"/>
        </w:rPr>
        <w:t>op</w:t>
      </w:r>
      <w:r w:rsidR="009E3326">
        <w:rPr>
          <w:noProof/>
          <w:sz w:val="20"/>
          <w:szCs w:val="20"/>
        </w:rPr>
        <w:t>timized</w:t>
      </w:r>
      <w:r>
        <w:rPr>
          <w:noProof/>
          <w:sz w:val="20"/>
          <w:szCs w:val="20"/>
        </w:rPr>
        <w:t xml:space="preserve">, a call </w:t>
      </w:r>
      <w:r w:rsidRPr="002618F4">
        <w:rPr>
          <w:rFonts w:ascii="Courier New" w:hAnsi="Courier New" w:cs="Courier New"/>
          <w:noProof/>
          <w:sz w:val="18"/>
          <w:szCs w:val="18"/>
        </w:rPr>
        <w:t>pd(1000)</w:t>
      </w:r>
      <w:r>
        <w:rPr>
          <w:noProof/>
          <w:sz w:val="20"/>
          <w:szCs w:val="20"/>
        </w:rPr>
        <w:t xml:space="preserve"> will push only one frame for </w:t>
      </w:r>
      <w:r w:rsidRPr="002618F4">
        <w:rPr>
          <w:rFonts w:ascii="Courier New" w:hAnsi="Courier New" w:cs="Courier New"/>
          <w:noProof/>
          <w:sz w:val="18"/>
          <w:szCs w:val="18"/>
        </w:rPr>
        <w:t>pd</w:t>
      </w:r>
      <w:r>
        <w:rPr>
          <w:noProof/>
          <w:sz w:val="20"/>
          <w:szCs w:val="20"/>
        </w:rPr>
        <w:t xml:space="preserve"> onto the call stack, not 1,000!</w:t>
      </w:r>
      <w:r w:rsidR="00916167">
        <w:rPr>
          <w:noProof/>
          <w:sz w:val="20"/>
          <w:szCs w:val="20"/>
        </w:rPr>
        <w:t xml:space="preserve"> That saves not only the time for 999 method calls but also space on the call stack for 999 frames.</w:t>
      </w:r>
    </w:p>
    <w:p w14:paraId="722228E7" w14:textId="55997C24" w:rsidR="00C7528F" w:rsidRPr="005F4DD1" w:rsidRDefault="002618F4" w:rsidP="005F4DD1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In functional languages (</w:t>
      </w:r>
      <w:r w:rsidR="009D10D0">
        <w:rPr>
          <w:noProof/>
          <w:sz w:val="20"/>
          <w:szCs w:val="20"/>
        </w:rPr>
        <w:t>in which</w:t>
      </w:r>
      <w:r>
        <w:rPr>
          <w:noProof/>
          <w:sz w:val="20"/>
          <w:szCs w:val="20"/>
        </w:rPr>
        <w:t xml:space="preserve"> there is essentially no assignment statement and no loops)</w:t>
      </w:r>
      <w:r w:rsidR="004F264F">
        <w:rPr>
          <w:noProof/>
          <w:sz w:val="20"/>
          <w:szCs w:val="20"/>
        </w:rPr>
        <w:t>,</w:t>
      </w:r>
      <w:r>
        <w:rPr>
          <w:noProof/>
          <w:sz w:val="20"/>
          <w:szCs w:val="20"/>
        </w:rPr>
        <w:t xml:space="preserve"> tail calls are </w:t>
      </w:r>
      <w:r w:rsidR="00916167">
        <w:rPr>
          <w:noProof/>
          <w:sz w:val="20"/>
          <w:szCs w:val="20"/>
        </w:rPr>
        <w:t>optimized</w:t>
      </w:r>
      <w:r>
        <w:rPr>
          <w:noProof/>
          <w:sz w:val="20"/>
          <w:szCs w:val="20"/>
        </w:rPr>
        <w:t xml:space="preserve"> as explained above. </w:t>
      </w:r>
      <w:r w:rsidR="00916167">
        <w:rPr>
          <w:noProof/>
          <w:sz w:val="20"/>
          <w:szCs w:val="20"/>
        </w:rPr>
        <w:t xml:space="preserve">Java version 9 does </w:t>
      </w:r>
      <w:r w:rsidR="00916167" w:rsidRPr="00916167">
        <w:rPr>
          <w:noProof/>
          <w:sz w:val="20"/>
          <w:szCs w:val="20"/>
        </w:rPr>
        <w:t>not</w:t>
      </w:r>
      <w:r w:rsidR="00916167">
        <w:rPr>
          <w:noProof/>
          <w:sz w:val="20"/>
          <w:szCs w:val="20"/>
        </w:rPr>
        <w:t xml:space="preserve"> optimize tail calls, although a later version may do so. </w:t>
      </w:r>
      <w:r w:rsidR="00916167" w:rsidRPr="00916167">
        <w:rPr>
          <w:noProof/>
          <w:sz w:val="20"/>
          <w:szCs w:val="20"/>
        </w:rPr>
        <w:t>In</w:t>
      </w:r>
      <w:r w:rsidR="00916167">
        <w:rPr>
          <w:noProof/>
          <w:sz w:val="20"/>
          <w:szCs w:val="20"/>
        </w:rPr>
        <w:t xml:space="preserve"> procedural languages like Java, Pascal, Python, </w:t>
      </w:r>
      <w:r w:rsidR="00063A1B">
        <w:rPr>
          <w:noProof/>
          <w:sz w:val="20"/>
          <w:szCs w:val="20"/>
        </w:rPr>
        <w:t>and Ruby, check whether tail calls are optimized; it may be declared so in the language specification, or it may be a feature of the compiler being used.</w:t>
      </w:r>
    </w:p>
    <w:p w14:paraId="14530C84" w14:textId="1177F32D" w:rsidR="00407561" w:rsidRPr="00407561" w:rsidRDefault="00407561" w:rsidP="00407561">
      <w:pPr>
        <w:spacing w:before="240"/>
        <w:rPr>
          <w:b/>
          <w:noProof/>
          <w:sz w:val="20"/>
          <w:szCs w:val="20"/>
        </w:rPr>
      </w:pPr>
      <w:r w:rsidRPr="00407561">
        <w:rPr>
          <w:b/>
          <w:noProof/>
          <w:sz w:val="20"/>
          <w:szCs w:val="20"/>
        </w:rPr>
        <w:t xml:space="preserve">1. </w:t>
      </w:r>
      <w:r w:rsidR="000B4661">
        <w:rPr>
          <w:b/>
          <w:sz w:val="20"/>
          <w:szCs w:val="20"/>
        </w:rPr>
        <w:t>Optimizing</w:t>
      </w:r>
      <w:r w:rsidR="005F4DD1">
        <w:rPr>
          <w:b/>
          <w:sz w:val="20"/>
          <w:szCs w:val="20"/>
        </w:rPr>
        <w:t xml:space="preserve"> </w:t>
      </w:r>
      <w:r w:rsidR="000B4661">
        <w:rPr>
          <w:b/>
          <w:sz w:val="20"/>
          <w:szCs w:val="20"/>
        </w:rPr>
        <w:t xml:space="preserve">tail </w:t>
      </w:r>
      <w:r w:rsidR="005F4DD1">
        <w:rPr>
          <w:b/>
          <w:sz w:val="20"/>
          <w:szCs w:val="20"/>
        </w:rPr>
        <w:t>call</w:t>
      </w:r>
      <w:r w:rsidR="000B4661">
        <w:rPr>
          <w:b/>
          <w:sz w:val="20"/>
          <w:szCs w:val="20"/>
        </w:rPr>
        <w:t>s</w:t>
      </w:r>
      <w:r w:rsidR="005F4DD1">
        <w:rPr>
          <w:b/>
          <w:sz w:val="20"/>
          <w:szCs w:val="20"/>
        </w:rPr>
        <w:t xml:space="preserve"> yourself.</w:t>
      </w:r>
    </w:p>
    <w:p w14:paraId="228BC2F7" w14:textId="2E68DE65" w:rsidR="0082387A" w:rsidRDefault="005F4DD1" w:rsidP="0082387A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It’</w:t>
      </w:r>
      <w:r w:rsidR="001100C8">
        <w:rPr>
          <w:noProof/>
          <w:color w:val="000000" w:themeColor="text1"/>
          <w:sz w:val="20"/>
          <w:szCs w:val="20"/>
        </w:rPr>
        <w:t xml:space="preserve">s </w:t>
      </w:r>
      <w:r>
        <w:rPr>
          <w:noProof/>
          <w:color w:val="000000" w:themeColor="text1"/>
          <w:sz w:val="20"/>
          <w:szCs w:val="20"/>
        </w:rPr>
        <w:t>quite simple to perform the tail-call optimization yourself.</w:t>
      </w:r>
      <w:r w:rsidR="0082387A">
        <w:rPr>
          <w:noProof/>
          <w:color w:val="000000" w:themeColor="text1"/>
          <w:sz w:val="20"/>
          <w:szCs w:val="20"/>
        </w:rPr>
        <w:t xml:space="preserve"> We show you how to do this for </w:t>
      </w:r>
      <w:r w:rsidR="00B217C7">
        <w:rPr>
          <w:noProof/>
          <w:color w:val="000000" w:themeColor="text1"/>
          <w:sz w:val="20"/>
          <w:szCs w:val="20"/>
        </w:rPr>
        <w:t xml:space="preserve">a procedure </w:t>
      </w:r>
      <w:r w:rsidR="00B217C7" w:rsidRPr="00B217C7">
        <w:rPr>
          <w:rFonts w:ascii="Courier New" w:hAnsi="Courier New" w:cs="Courier New"/>
          <w:noProof/>
          <w:color w:val="000000" w:themeColor="text1"/>
          <w:sz w:val="18"/>
          <w:szCs w:val="18"/>
        </w:rPr>
        <w:t>p</w:t>
      </w:r>
      <w:r w:rsidR="0082387A">
        <w:rPr>
          <w:noProof/>
          <w:color w:val="000000" w:themeColor="text1"/>
          <w:sz w:val="20"/>
          <w:szCs w:val="20"/>
        </w:rPr>
        <w:t xml:space="preserve"> —</w:t>
      </w:r>
      <w:r w:rsidR="00B217C7">
        <w:rPr>
          <w:noProof/>
          <w:color w:val="000000" w:themeColor="text1"/>
          <w:sz w:val="20"/>
          <w:szCs w:val="20"/>
        </w:rPr>
        <w:t xml:space="preserve">a method that </w:t>
      </w:r>
      <w:r w:rsidR="0082387A">
        <w:rPr>
          <w:noProof/>
          <w:color w:val="000000" w:themeColor="text1"/>
          <w:sz w:val="20"/>
          <w:szCs w:val="20"/>
        </w:rPr>
        <w:t>do</w:t>
      </w:r>
      <w:r w:rsidR="00B217C7">
        <w:rPr>
          <w:noProof/>
          <w:color w:val="000000" w:themeColor="text1"/>
          <w:sz w:val="20"/>
          <w:szCs w:val="20"/>
        </w:rPr>
        <w:t>es</w:t>
      </w:r>
      <w:r w:rsidR="0082387A">
        <w:rPr>
          <w:noProof/>
          <w:color w:val="000000" w:themeColor="text1"/>
          <w:sz w:val="20"/>
          <w:szCs w:val="20"/>
        </w:rPr>
        <w:t xml:space="preserve"> not return a value:</w:t>
      </w:r>
    </w:p>
    <w:p w14:paraId="19795D60" w14:textId="745CA4E1" w:rsidR="0082387A" w:rsidRDefault="0082387A" w:rsidP="0082387A">
      <w:pPr>
        <w:pStyle w:val="ListParagraph"/>
        <w:numPr>
          <w:ilvl w:val="0"/>
          <w:numId w:val="12"/>
        </w:numPr>
        <w:spacing w:before="120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Make sure the last statement of the procedure </w:t>
      </w:r>
      <w:r w:rsidR="00B217C7">
        <w:rPr>
          <w:noProof/>
          <w:color w:val="000000" w:themeColor="text1"/>
          <w:sz w:val="20"/>
          <w:szCs w:val="20"/>
        </w:rPr>
        <w:t xml:space="preserve">body </w:t>
      </w:r>
      <w:r>
        <w:rPr>
          <w:noProof/>
          <w:color w:val="000000" w:themeColor="text1"/>
          <w:sz w:val="20"/>
          <w:szCs w:val="20"/>
        </w:rPr>
        <w:t xml:space="preserve">is a return statement </w:t>
      </w:r>
      <w:r w:rsidRPr="0082387A">
        <w:rPr>
          <w:rFonts w:ascii="Courier New" w:hAnsi="Courier New" w:cs="Courier New"/>
          <w:noProof/>
          <w:color w:val="000000" w:themeColor="text1"/>
          <w:sz w:val="18"/>
          <w:szCs w:val="18"/>
        </w:rPr>
        <w:t>return;</w:t>
      </w:r>
      <w:r>
        <w:rPr>
          <w:noProof/>
          <w:color w:val="000000" w:themeColor="text1"/>
          <w:sz w:val="20"/>
          <w:szCs w:val="20"/>
        </w:rPr>
        <w:t xml:space="preserve"> .</w:t>
      </w:r>
    </w:p>
    <w:p w14:paraId="40420956" w14:textId="4C1037A0" w:rsidR="0082387A" w:rsidRDefault="0082387A" w:rsidP="0082387A">
      <w:pPr>
        <w:pStyle w:val="ListParagraph"/>
        <w:numPr>
          <w:ilvl w:val="0"/>
          <w:numId w:val="12"/>
        </w:numPr>
        <w:spacing w:before="120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Enclose the procedure body in a while-loop:</w:t>
      </w:r>
    </w:p>
    <w:p w14:paraId="27FC2336" w14:textId="1EC2AF7E" w:rsidR="0082387A" w:rsidRPr="00B313B4" w:rsidRDefault="00B313B4" w:rsidP="00B313B4">
      <w:pPr>
        <w:spacing w:before="120"/>
        <w:rPr>
          <w:noProof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       </w:t>
      </w:r>
      <w:r w:rsidR="0082387A" w:rsidRPr="0082387A">
        <w:rPr>
          <w:rFonts w:ascii="Courier New" w:hAnsi="Courier New" w:cs="Courier New"/>
          <w:noProof/>
          <w:color w:val="000000" w:themeColor="text1"/>
          <w:sz w:val="18"/>
          <w:szCs w:val="18"/>
        </w:rPr>
        <w:t>tailRecursionLoop: while (true) {</w:t>
      </w:r>
      <w:r w:rsidR="0082387A">
        <w:rPr>
          <w:noProof/>
          <w:color w:val="000000" w:themeColor="text1"/>
          <w:sz w:val="20"/>
          <w:szCs w:val="20"/>
        </w:rPr>
        <w:br/>
        <w:t xml:space="preserve">    </w:t>
      </w:r>
      <w:r>
        <w:rPr>
          <w:noProof/>
          <w:color w:val="000000" w:themeColor="text1"/>
          <w:sz w:val="20"/>
          <w:szCs w:val="20"/>
        </w:rPr>
        <w:t xml:space="preserve">                 </w:t>
      </w:r>
      <w:r w:rsidR="0082387A">
        <w:rPr>
          <w:noProof/>
          <w:color w:val="000000" w:themeColor="text1"/>
          <w:sz w:val="20"/>
          <w:szCs w:val="20"/>
        </w:rPr>
        <w:t>procedure body</w:t>
      </w:r>
      <w:r>
        <w:rPr>
          <w:noProof/>
          <w:color w:val="000000" w:themeColor="text1"/>
          <w:sz w:val="20"/>
          <w:szCs w:val="20"/>
        </w:rPr>
        <w:br/>
        <w:t xml:space="preserve">                 </w:t>
      </w:r>
      <w:r w:rsidR="0082387A" w:rsidRPr="0082387A">
        <w:rPr>
          <w:rFonts w:ascii="Courier New" w:hAnsi="Courier New" w:cs="Courier New"/>
          <w:noProof/>
          <w:color w:val="000000" w:themeColor="text1"/>
          <w:sz w:val="18"/>
          <w:szCs w:val="18"/>
        </w:rPr>
        <w:t>}</w:t>
      </w:r>
      <w:r w:rsidR="0082387A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//end of tailRecursionLoop</w:t>
      </w:r>
    </w:p>
    <w:p w14:paraId="03CDAE50" w14:textId="6059C847" w:rsidR="0082387A" w:rsidRDefault="001228A3" w:rsidP="0082387A">
      <w:pPr>
        <w:pStyle w:val="ListParagraph"/>
        <w:numPr>
          <w:ilvl w:val="0"/>
          <w:numId w:val="12"/>
        </w:numPr>
        <w:spacing w:before="120"/>
        <w:rPr>
          <w:noProof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AE9F9A" wp14:editId="49040A92">
                <wp:simplePos x="0" y="0"/>
                <wp:positionH relativeFrom="column">
                  <wp:posOffset>3728080</wp:posOffset>
                </wp:positionH>
                <wp:positionV relativeFrom="paragraph">
                  <wp:posOffset>108585</wp:posOffset>
                </wp:positionV>
                <wp:extent cx="2076450" cy="1765935"/>
                <wp:effectExtent l="0" t="0" r="19050" b="12065"/>
                <wp:wrapSquare wrapText="left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76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7F541" w14:textId="77777777" w:rsid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Print the integers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1..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 in</w:t>
                            </w:r>
                          </w:p>
                          <w:p w14:paraId="02287DDB" w14:textId="77777777" w:rsid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* descending order.  */</w:t>
                            </w:r>
                          </w:p>
                          <w:p w14:paraId="4D4775D8" w14:textId="77777777" w:rsid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pd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n) {</w:t>
                            </w:r>
                          </w:p>
                          <w:p w14:paraId="05E13D72" w14:textId="685DB3DF" w:rsidR="00B313B4" w:rsidRP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313B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tailRecursionLoop: while (</w:t>
                            </w:r>
                            <w:r w:rsidRPr="00B313B4">
                              <w:rPr>
                                <w:b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true</w:t>
                            </w:r>
                            <w:r w:rsidRPr="00B313B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290CC6" w14:textId="395F6035" w:rsid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&lt; 1) </w:t>
                            </w:r>
                            <w:r w:rsidRPr="006D2EFC">
                              <w:rPr>
                                <w:rFonts w:eastAsiaTheme="minor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DBB4E4" w14:textId="4D470A35" w:rsid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(n);</w:t>
                            </w:r>
                          </w:p>
                          <w:p w14:paraId="33B741B5" w14:textId="7F933436" w:rsidR="00B313B4" w:rsidRPr="00B313B4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313B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B313B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pd</w:t>
                            </w:r>
                            <w:proofErr w:type="spellEnd"/>
                            <w:r w:rsidRPr="00B313B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(n-1);</w:t>
                            </w:r>
                          </w:p>
                          <w:p w14:paraId="7F3A0AD8" w14:textId="124989A1" w:rsidR="00B313B4" w:rsidRPr="004F7965" w:rsidRDefault="00B313B4" w:rsidP="00B313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n= n-1;</w:t>
                            </w:r>
                            <w:r w:rsidR="001100C8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continue</w:t>
                            </w:r>
                            <w:r w:rsidR="001100C8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0C8" w:rsidRPr="00B313B4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tailRecursionLoop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9F9A" id="Text Box 50" o:spid="_x0000_s1033" type="#_x0000_t202" style="position:absolute;left:0;text-align:left;margin-left:293.55pt;margin-top:8.55pt;width:163.5pt;height:139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" fillcolor="white [3201]" strokeweight="1pt">
                <v:textbox>
                  <w:txbxContent>
                    <w:p w14:paraId="1017F541" w14:textId="77777777" w:rsid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/** Print the integers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1..</w:t>
                      </w:r>
                      <w:proofErr w:type="gram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 in</w:t>
                      </w:r>
                    </w:p>
                    <w:p w14:paraId="02287DDB" w14:textId="77777777" w:rsid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* descending order.  */</w:t>
                      </w:r>
                    </w:p>
                    <w:p w14:paraId="4D4775D8" w14:textId="77777777" w:rsid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pd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n) {</w:t>
                      </w:r>
                    </w:p>
                    <w:p w14:paraId="05E13D72" w14:textId="685DB3DF" w:rsidR="00B313B4" w:rsidRP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313B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tailRecursionLoop: while (</w:t>
                      </w:r>
                      <w:r w:rsidRPr="00B313B4">
                        <w:rPr>
                          <w:b/>
                          <w:noProof/>
                          <w:color w:val="000000" w:themeColor="text1"/>
                          <w:sz w:val="20"/>
                          <w:szCs w:val="20"/>
                        </w:rPr>
                        <w:t>true</w:t>
                      </w:r>
                      <w:r w:rsidRPr="00B313B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17290CC6" w14:textId="395F6035" w:rsid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(n &lt; 1) </w:t>
                      </w:r>
                      <w:r w:rsidRPr="006D2EFC">
                        <w:rPr>
                          <w:rFonts w:eastAsiaTheme="minorEastAsia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CDBB4E4" w14:textId="4D470A35" w:rsid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(n);</w:t>
                      </w:r>
                    </w:p>
                    <w:p w14:paraId="33B741B5" w14:textId="7F933436" w:rsidR="00B313B4" w:rsidRPr="00B313B4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313B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B313B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pd</w:t>
                      </w:r>
                      <w:proofErr w:type="spellEnd"/>
                      <w:r w:rsidRPr="00B313B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(n-1);</w:t>
                      </w:r>
                    </w:p>
                    <w:p w14:paraId="7F3A0AD8" w14:textId="124989A1" w:rsidR="00B313B4" w:rsidRPr="004F7965" w:rsidRDefault="00B313B4" w:rsidP="00B313B4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n= n-1;</w:t>
                      </w:r>
                      <w:r w:rsidR="001100C8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continue</w:t>
                      </w:r>
                      <w:r w:rsidR="001100C8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100C8" w:rsidRPr="00B313B4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tailRecursionLoop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  <w:proofErr w:type="gram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B313B4">
        <w:rPr>
          <w:noProof/>
          <w:color w:val="000000" w:themeColor="text1"/>
          <w:sz w:val="20"/>
          <w:szCs w:val="20"/>
        </w:rPr>
        <w:t>Replace</w:t>
      </w:r>
      <w:r w:rsidR="0082387A">
        <w:rPr>
          <w:noProof/>
          <w:color w:val="000000" w:themeColor="text1"/>
          <w:sz w:val="20"/>
          <w:szCs w:val="20"/>
        </w:rPr>
        <w:t xml:space="preserve"> each tail-call (and possibly </w:t>
      </w:r>
      <w:r w:rsidR="00F74386">
        <w:rPr>
          <w:noProof/>
          <w:color w:val="000000" w:themeColor="text1"/>
          <w:sz w:val="20"/>
          <w:szCs w:val="20"/>
        </w:rPr>
        <w:t xml:space="preserve">following </w:t>
      </w:r>
      <w:r w:rsidR="0082387A">
        <w:rPr>
          <w:noProof/>
          <w:color w:val="000000" w:themeColor="text1"/>
          <w:sz w:val="20"/>
          <w:szCs w:val="20"/>
        </w:rPr>
        <w:t xml:space="preserve">return statement) </w:t>
      </w:r>
      <w:r w:rsidR="0082387A" w:rsidRPr="000F0B1C">
        <w:rPr>
          <w:rFonts w:ascii="Courier New" w:hAnsi="Courier New" w:cs="Courier New"/>
          <w:noProof/>
          <w:color w:val="000000" w:themeColor="text1"/>
          <w:sz w:val="18"/>
          <w:szCs w:val="18"/>
        </w:rPr>
        <w:t>p(…) return;</w:t>
      </w:r>
      <w:r w:rsidR="0082387A">
        <w:rPr>
          <w:noProof/>
          <w:color w:val="000000" w:themeColor="text1"/>
          <w:sz w:val="20"/>
          <w:szCs w:val="20"/>
        </w:rPr>
        <w:t xml:space="preserve"> into</w:t>
      </w:r>
    </w:p>
    <w:p w14:paraId="1897B433" w14:textId="3CE60BA7" w:rsidR="00B313B4" w:rsidRDefault="00B313B4" w:rsidP="00B313B4">
      <w:pPr>
        <w:spacing w:before="120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                 Assign arguments of the call </w:t>
      </w:r>
      <w:r w:rsidRPr="000F0B1C">
        <w:rPr>
          <w:rFonts w:ascii="Courier New" w:hAnsi="Courier New" w:cs="Courier New"/>
          <w:noProof/>
          <w:color w:val="000000" w:themeColor="text1"/>
          <w:sz w:val="18"/>
          <w:szCs w:val="18"/>
        </w:rPr>
        <w:t>p(…)</w:t>
      </w:r>
      <w:r>
        <w:rPr>
          <w:noProof/>
          <w:color w:val="000000" w:themeColor="text1"/>
          <w:sz w:val="20"/>
          <w:szCs w:val="20"/>
        </w:rPr>
        <w:t xml:space="preserve"> to the parameters;</w:t>
      </w:r>
      <w:r>
        <w:rPr>
          <w:noProof/>
          <w:color w:val="000000" w:themeColor="text1"/>
          <w:sz w:val="20"/>
          <w:szCs w:val="20"/>
        </w:rPr>
        <w:br/>
        <w:t xml:space="preserve">                </w:t>
      </w:r>
      <w:r w:rsidR="00F74386">
        <w:rPr>
          <w:noProof/>
          <w:color w:val="000000" w:themeColor="text1"/>
          <w:sz w:val="20"/>
          <w:szCs w:val="20"/>
        </w:rPr>
        <w:t xml:space="preserve"> </w:t>
      </w:r>
      <w:r w:rsidRPr="00F74386">
        <w:rPr>
          <w:rFonts w:ascii="Courier New" w:hAnsi="Courier New" w:cs="Courier New"/>
          <w:b/>
          <w:noProof/>
          <w:color w:val="000000" w:themeColor="text1"/>
          <w:sz w:val="18"/>
          <w:szCs w:val="18"/>
        </w:rPr>
        <w:t>continue</w:t>
      </w:r>
      <w:r w:rsidR="001100C8">
        <w:rPr>
          <w:rFonts w:ascii="Courier New" w:hAnsi="Courier New" w:cs="Courier New"/>
          <w:b/>
          <w:noProof/>
          <w:color w:val="000000" w:themeColor="text1"/>
          <w:sz w:val="18"/>
          <w:szCs w:val="18"/>
        </w:rPr>
        <w:t xml:space="preserve"> </w:t>
      </w:r>
      <w:r w:rsidR="001100C8" w:rsidRPr="0082387A">
        <w:rPr>
          <w:rFonts w:ascii="Courier New" w:hAnsi="Courier New" w:cs="Courier New"/>
          <w:noProof/>
          <w:color w:val="000000" w:themeColor="text1"/>
          <w:sz w:val="18"/>
          <w:szCs w:val="18"/>
        </w:rPr>
        <w:t>tailRecursionLoop</w:t>
      </w:r>
      <w:r w:rsidRPr="00F74386">
        <w:rPr>
          <w:rFonts w:ascii="Courier New" w:hAnsi="Courier New" w:cs="Courier New"/>
          <w:noProof/>
          <w:color w:val="000000" w:themeColor="text1"/>
          <w:sz w:val="18"/>
          <w:szCs w:val="18"/>
        </w:rPr>
        <w:t>;</w:t>
      </w:r>
    </w:p>
    <w:p w14:paraId="47644D2A" w14:textId="54DDB214" w:rsidR="00051FEA" w:rsidRDefault="001228A3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The</w:t>
      </w:r>
      <w:r w:rsidR="00051FEA">
        <w:rPr>
          <w:noProof/>
          <w:color w:val="000000" w:themeColor="text1"/>
          <w:sz w:val="20"/>
          <w:szCs w:val="20"/>
        </w:rPr>
        <w:t xml:space="preserve"> label </w:t>
      </w:r>
      <w:r w:rsidRPr="0082387A">
        <w:rPr>
          <w:rFonts w:ascii="Courier New" w:hAnsi="Courier New" w:cs="Courier New"/>
          <w:noProof/>
          <w:color w:val="000000" w:themeColor="text1"/>
          <w:sz w:val="18"/>
          <w:szCs w:val="18"/>
        </w:rPr>
        <w:t>tailRecursionLoop</w:t>
      </w:r>
      <w:r>
        <w:rPr>
          <w:noProof/>
          <w:color w:val="000000" w:themeColor="text1"/>
          <w:sz w:val="20"/>
          <w:szCs w:val="20"/>
        </w:rPr>
        <w:t xml:space="preserve"> in the continue-</w:t>
      </w:r>
      <w:r w:rsidR="00051FEA">
        <w:rPr>
          <w:noProof/>
          <w:color w:val="000000" w:themeColor="text1"/>
          <w:sz w:val="20"/>
          <w:szCs w:val="20"/>
        </w:rPr>
        <w:t xml:space="preserve">statement is needed only if there are nested </w:t>
      </w:r>
      <w:r>
        <w:rPr>
          <w:noProof/>
          <w:color w:val="000000" w:themeColor="text1"/>
          <w:sz w:val="20"/>
          <w:szCs w:val="20"/>
        </w:rPr>
        <w:t>loops within the method body, to be sure that the continue statement is associated with the right loop</w:t>
      </w:r>
    </w:p>
    <w:p w14:paraId="25B502A4" w14:textId="6DF128F5" w:rsidR="00162BDA" w:rsidRDefault="00B313B4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To the right, we show the optimized version of procedure </w:t>
      </w:r>
      <w:r w:rsidRPr="00B313B4">
        <w:rPr>
          <w:rFonts w:ascii="Courier New" w:hAnsi="Courier New" w:cs="Courier New"/>
          <w:noProof/>
          <w:color w:val="000000" w:themeColor="text1"/>
          <w:sz w:val="18"/>
          <w:szCs w:val="18"/>
        </w:rPr>
        <w:t>pd</w:t>
      </w:r>
      <w:r w:rsidR="001100C8">
        <w:rPr>
          <w:noProof/>
          <w:color w:val="000000" w:themeColor="text1"/>
          <w:sz w:val="20"/>
          <w:szCs w:val="20"/>
        </w:rPr>
        <w:t xml:space="preserve"> given at the top of the page</w:t>
      </w:r>
      <w:r>
        <w:rPr>
          <w:noProof/>
          <w:color w:val="000000" w:themeColor="text1"/>
          <w:sz w:val="20"/>
          <w:szCs w:val="20"/>
        </w:rPr>
        <w:t>.</w:t>
      </w:r>
      <w:r w:rsidRPr="00B313B4">
        <w:t xml:space="preserve"> </w:t>
      </w:r>
      <w:r>
        <w:rPr>
          <w:noProof/>
          <w:color w:val="000000" w:themeColor="text1"/>
          <w:sz w:val="20"/>
          <w:szCs w:val="20"/>
        </w:rPr>
        <w:t xml:space="preserve">In this case, the </w:t>
      </w:r>
      <w:r w:rsidR="00C37EBD">
        <w:rPr>
          <w:noProof/>
          <w:color w:val="000000" w:themeColor="text1"/>
          <w:sz w:val="20"/>
          <w:szCs w:val="20"/>
        </w:rPr>
        <w:t>continue-</w:t>
      </w:r>
      <w:r>
        <w:rPr>
          <w:noProof/>
          <w:color w:val="000000" w:themeColor="text1"/>
          <w:sz w:val="20"/>
          <w:szCs w:val="20"/>
        </w:rPr>
        <w:t>statement is not needed and can be deleted.</w:t>
      </w:r>
    </w:p>
    <w:p w14:paraId="29142389" w14:textId="476A525E" w:rsidR="000B4661" w:rsidRPr="00407561" w:rsidRDefault="000B4661" w:rsidP="000B4661">
      <w:pPr>
        <w:spacing w:before="240"/>
        <w:rPr>
          <w:b/>
          <w:noProof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EAD456" wp14:editId="3C04828F">
                <wp:simplePos x="0" y="0"/>
                <wp:positionH relativeFrom="column">
                  <wp:posOffset>3857620</wp:posOffset>
                </wp:positionH>
                <wp:positionV relativeFrom="paragraph">
                  <wp:posOffset>47625</wp:posOffset>
                </wp:positionV>
                <wp:extent cx="1877060" cy="1374775"/>
                <wp:effectExtent l="0" t="0" r="15240" b="9525"/>
                <wp:wrapSquare wrapText="left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50A9D" w14:textId="77777777" w:rsid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/** = number of 'e's in s */</w:t>
                            </w:r>
                          </w:p>
                          <w:p w14:paraId="4C3094D3" w14:textId="0974ED4C" w:rsidR="000B4661" w:rsidRP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String s)  {</w:t>
                            </w:r>
                          </w:p>
                          <w:p w14:paraId="7ECA4448" w14:textId="6E00D952" w:rsidR="000B4661" w:rsidRP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 == 0) </w:t>
                            </w: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253643D7" w14:textId="77777777" w:rsid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(0) != 'e')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E41696" w14:textId="6E41E7EE" w:rsid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B4661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s.substring</w:t>
                            </w:r>
                            <w:proofErr w:type="spellEnd"/>
                            <w:proofErr w:type="gram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716B85A0" w14:textId="44F2482E" w:rsidR="000B4661" w:rsidRP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62D986E" w14:textId="77777777" w:rsid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4661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 + </w:t>
                            </w:r>
                            <w:proofErr w:type="spellStart"/>
                            <w:r w:rsidRPr="000B4661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s.substring</w:t>
                            </w:r>
                            <w:proofErr w:type="spellEnd"/>
                            <w:proofErr w:type="gramEnd"/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2E6AB5B9" w14:textId="4E3DA5A0" w:rsidR="000B4661" w:rsidRP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4661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55A9C36" w14:textId="2939E47A" w:rsidR="000B4661" w:rsidRDefault="000B4661" w:rsidP="000B4661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D456" id="Text Box 51" o:spid="_x0000_s1034" type="#_x0000_t202" style="position:absolute;margin-left:303.75pt;margin-top:3.75pt;width:147.8pt;height:108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" fillcolor="white [3201]" strokeweight="1pt">
                <v:textbox>
                  <w:txbxContent>
                    <w:p w14:paraId="11050A9D" w14:textId="77777777" w:rsid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/** = number of 'e's in s */</w:t>
                      </w:r>
                    </w:p>
                    <w:p w14:paraId="4C3094D3" w14:textId="0974ED4C" w:rsidR="000B4661" w:rsidRP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proofErr w:type="spell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String s)  {</w:t>
                      </w:r>
                    </w:p>
                    <w:p w14:paraId="7ECA4448" w14:textId="6E00D952" w:rsidR="000B4661" w:rsidRP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s.length</w:t>
                      </w:r>
                      <w:proofErr w:type="spellEnd"/>
                      <w:proofErr w:type="gram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() == 0) </w:t>
                      </w: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253643D7" w14:textId="77777777" w:rsid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s.charAt</w:t>
                      </w:r>
                      <w:proofErr w:type="spellEnd"/>
                      <w:proofErr w:type="gram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(0) != 'e') 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</w:p>
                    <w:p w14:paraId="15E41696" w14:textId="6E41E7EE" w:rsid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B4661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proofErr w:type="spell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s.substring</w:t>
                      </w:r>
                      <w:proofErr w:type="spellEnd"/>
                      <w:proofErr w:type="gram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(1));</w:t>
                      </w:r>
                    </w:p>
                    <w:p w14:paraId="716B85A0" w14:textId="44F2482E" w:rsidR="000B4661" w:rsidRP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62D986E" w14:textId="77777777" w:rsid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Pr="000B4661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1 + </w:t>
                      </w:r>
                      <w:proofErr w:type="spellStart"/>
                      <w:r w:rsidRPr="000B4661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proofErr w:type="spell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s.substring</w:t>
                      </w:r>
                      <w:proofErr w:type="spellEnd"/>
                      <w:proofErr w:type="gramEnd"/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(1));</w:t>
                      </w:r>
                    </w:p>
                    <w:p w14:paraId="2E6AB5B9" w14:textId="4E3DA5A0" w:rsidR="000B4661" w:rsidRPr="000B4661" w:rsidRDefault="000B4661" w:rsidP="000B4661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0B4661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255A9C36" w14:textId="2939E47A" w:rsidR="000B4661" w:rsidRDefault="000B4661" w:rsidP="000B4661">
                      <w:pPr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302778">
        <w:rPr>
          <w:b/>
          <w:noProof/>
          <w:sz w:val="20"/>
          <w:szCs w:val="20"/>
        </w:rPr>
        <w:t>2</w:t>
      </w:r>
      <w:r w:rsidRPr="00407561">
        <w:rPr>
          <w:b/>
          <w:noProof/>
          <w:sz w:val="20"/>
          <w:szCs w:val="20"/>
        </w:rPr>
        <w:t xml:space="preserve">. </w:t>
      </w:r>
      <w:r>
        <w:rPr>
          <w:b/>
          <w:sz w:val="20"/>
          <w:szCs w:val="20"/>
        </w:rPr>
        <w:t>Optimizing tail calls in a function.</w:t>
      </w:r>
    </w:p>
    <w:p w14:paraId="0F7D3A30" w14:textId="5FEDA574" w:rsidR="004B483D" w:rsidRDefault="000B4661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To the right is a function that counts the number of </w:t>
      </w:r>
      <w:r w:rsidR="001551B5" w:rsidRPr="001551B5">
        <w:rPr>
          <w:rFonts w:eastAsiaTheme="minorEastAsia"/>
          <w:color w:val="000000" w:themeColor="text1"/>
          <w:sz w:val="20"/>
          <w:szCs w:val="20"/>
        </w:rPr>
        <w:t>'e's</w:t>
      </w:r>
      <w:r>
        <w:rPr>
          <w:noProof/>
          <w:color w:val="000000" w:themeColor="text1"/>
          <w:sz w:val="20"/>
          <w:szCs w:val="20"/>
        </w:rPr>
        <w:t xml:space="preserve"> in a String. The first recursive call in it is a tail call. The last one is not, because </w:t>
      </w:r>
      <w:r w:rsidR="001551B5">
        <w:rPr>
          <w:noProof/>
          <w:color w:val="000000" w:themeColor="text1"/>
          <w:sz w:val="20"/>
          <w:szCs w:val="20"/>
        </w:rPr>
        <w:t>an addition is done after the call</w:t>
      </w:r>
      <w:r>
        <w:rPr>
          <w:noProof/>
          <w:color w:val="000000" w:themeColor="text1"/>
          <w:sz w:val="20"/>
          <w:szCs w:val="20"/>
        </w:rPr>
        <w:t>.</w:t>
      </w:r>
    </w:p>
    <w:p w14:paraId="7EA8DD12" w14:textId="1F249699" w:rsidR="001551B5" w:rsidRDefault="001551B5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We optimize the tail call. Note that the last statement is a return statement. Below</w:t>
      </w:r>
      <w:r w:rsidR="001228A3">
        <w:rPr>
          <w:noProof/>
          <w:color w:val="000000" w:themeColor="text1"/>
          <w:sz w:val="20"/>
          <w:szCs w:val="20"/>
        </w:rPr>
        <w:t xml:space="preserve"> to the right</w:t>
      </w:r>
      <w:r>
        <w:rPr>
          <w:noProof/>
          <w:color w:val="000000" w:themeColor="text1"/>
          <w:sz w:val="20"/>
          <w:szCs w:val="20"/>
        </w:rPr>
        <w:t xml:space="preserve">, we give the optimization. </w:t>
      </w:r>
      <w:r w:rsidR="001228A3">
        <w:rPr>
          <w:noProof/>
          <w:color w:val="000000" w:themeColor="text1"/>
          <w:sz w:val="20"/>
          <w:szCs w:val="20"/>
        </w:rPr>
        <w:t>We added the</w:t>
      </w:r>
      <w:r>
        <w:rPr>
          <w:noProof/>
          <w:color w:val="000000" w:themeColor="text1"/>
          <w:sz w:val="20"/>
          <w:szCs w:val="20"/>
        </w:rPr>
        <w:t xml:space="preserve"> while-loop </w:t>
      </w:r>
      <w:r w:rsidR="001228A3">
        <w:rPr>
          <w:noProof/>
          <w:color w:val="000000" w:themeColor="text1"/>
          <w:sz w:val="20"/>
          <w:szCs w:val="20"/>
        </w:rPr>
        <w:t>around the procedure body</w:t>
      </w:r>
      <w:r>
        <w:rPr>
          <w:noProof/>
          <w:color w:val="000000" w:themeColor="text1"/>
          <w:sz w:val="20"/>
          <w:szCs w:val="20"/>
        </w:rPr>
        <w:t xml:space="preserve"> and </w:t>
      </w:r>
      <w:r w:rsidR="001228A3">
        <w:rPr>
          <w:noProof/>
          <w:color w:val="000000" w:themeColor="text1"/>
          <w:sz w:val="20"/>
          <w:szCs w:val="20"/>
        </w:rPr>
        <w:t xml:space="preserve">replaced </w:t>
      </w:r>
      <w:r>
        <w:rPr>
          <w:noProof/>
          <w:color w:val="000000" w:themeColor="text1"/>
          <w:sz w:val="20"/>
          <w:szCs w:val="20"/>
        </w:rPr>
        <w:t xml:space="preserve">the tail call by </w:t>
      </w:r>
      <w:r w:rsidR="001228A3">
        <w:rPr>
          <w:noProof/>
          <w:color w:val="000000" w:themeColor="text1"/>
          <w:sz w:val="20"/>
          <w:szCs w:val="20"/>
        </w:rPr>
        <w:t xml:space="preserve">(1) </w:t>
      </w:r>
      <w:r>
        <w:rPr>
          <w:noProof/>
          <w:color w:val="000000" w:themeColor="text1"/>
          <w:sz w:val="20"/>
          <w:szCs w:val="20"/>
        </w:rPr>
        <w:t xml:space="preserve">the assignment of the argument </w:t>
      </w:r>
      <w:r w:rsidR="001228A3">
        <w:rPr>
          <w:noProof/>
          <w:color w:val="000000" w:themeColor="text1"/>
          <w:sz w:val="20"/>
          <w:szCs w:val="20"/>
        </w:rPr>
        <w:t>of the tail call to parameter s and (2) the continue statement.</w:t>
      </w:r>
    </w:p>
    <w:p w14:paraId="5B7A8492" w14:textId="77BE6F46" w:rsidR="001551B5" w:rsidRDefault="001228A3" w:rsidP="00302778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AA76AD" wp14:editId="3F980D2E">
                <wp:simplePos x="0" y="0"/>
                <wp:positionH relativeFrom="column">
                  <wp:posOffset>3426455</wp:posOffset>
                </wp:positionH>
                <wp:positionV relativeFrom="paragraph">
                  <wp:posOffset>80645</wp:posOffset>
                </wp:positionV>
                <wp:extent cx="2301875" cy="2065655"/>
                <wp:effectExtent l="0" t="0" r="9525" b="17145"/>
                <wp:wrapSquare wrapText="left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206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8706D" w14:textId="77777777" w:rsid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/** = number of 'e's in s */</w:t>
                            </w:r>
                          </w:p>
                          <w:p w14:paraId="7A5DCEA6" w14:textId="77777777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</w:rPr>
                              <w:t>String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s)  {</w:t>
                            </w:r>
                          </w:p>
                          <w:p w14:paraId="7BCDBA53" w14:textId="265BE98E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tailRecursionLoop</w:t>
                            </w:r>
                            <w:proofErr w:type="spell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true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E720474" w14:textId="6A7B58C7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s.length</w:t>
                            </w:r>
                            <w:proofErr w:type="spellEnd"/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 == 0)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1721AB30" w14:textId="70DF20F8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s has at least char. s = </w:t>
                            </w:r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s[</w:t>
                            </w:r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0] + s[1..]</w:t>
                            </w:r>
                          </w:p>
                          <w:p w14:paraId="01B10A23" w14:textId="32425C84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s.charAt</w:t>
                            </w:r>
                            <w:proofErr w:type="spellEnd"/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(0) != 'e') {</w:t>
                            </w:r>
                          </w:p>
                          <w:p w14:paraId="7FDE8EF1" w14:textId="27A2FFF3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return </w:t>
                            </w:r>
                            <w:proofErr w:type="spell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s.substring</w:t>
                            </w:r>
                            <w:proofErr w:type="spellEnd"/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181EB688" w14:textId="735D9C2A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s= </w:t>
                            </w:r>
                            <w:proofErr w:type="spellStart"/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s.substring</w:t>
                            </w:r>
                            <w:proofErr w:type="spellEnd"/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(1);</w:t>
                            </w:r>
                          </w:p>
                          <w:p w14:paraId="6D4D3713" w14:textId="7B84D88D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continue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46D288" w14:textId="7449D99E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078459" w14:textId="7A079FD0" w:rsidR="001551B5" w:rsidRP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551B5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 + </w:t>
                            </w:r>
                            <w:proofErr w:type="spellStart"/>
                            <w:r w:rsidRPr="001551B5">
                              <w:rPr>
                                <w:rFonts w:eastAsiaTheme="minorEastAsi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s.substring</w:t>
                            </w:r>
                            <w:proofErr w:type="spellEnd"/>
                            <w:proofErr w:type="gramEnd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19BEF5D3" w14:textId="33D1576B" w:rsidR="001551B5" w:rsidRDefault="001551B5" w:rsidP="001551B5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 //end </w:t>
                            </w:r>
                            <w:proofErr w:type="spellStart"/>
                            <w:r w:rsidRPr="001551B5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tailRecursionLoop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76AD" id="Text Box 53" o:spid="_x0000_s1035" type="#_x0000_t202" style="position:absolute;left:0;text-align:left;margin-left:269.8pt;margin-top:6.35pt;width:181.25pt;height:162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" fillcolor="white [3201]" strokeweight="1pt">
                <v:textbox>
                  <w:txbxContent>
                    <w:p w14:paraId="30D8706D" w14:textId="77777777" w:rsid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/** = number of 'e's in s */</w:t>
                      </w:r>
                    </w:p>
                    <w:p w14:paraId="7A5DCEA6" w14:textId="77777777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proofErr w:type="spell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  <w:highlight w:val="lightGray"/>
                        </w:rPr>
                        <w:t>String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s)  {</w:t>
                      </w:r>
                    </w:p>
                    <w:p w14:paraId="7BCDBA53" w14:textId="265BE98E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tailRecursionLoop</w:t>
                      </w:r>
                      <w:proofErr w:type="spell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true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1E720474" w14:textId="6A7B58C7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s.length</w:t>
                      </w:r>
                      <w:proofErr w:type="spellEnd"/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() == 0)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1721AB30" w14:textId="70DF20F8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// s has at least char. s = </w:t>
                      </w:r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s[</w:t>
                      </w:r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0] + s[1..]</w:t>
                      </w:r>
                    </w:p>
                    <w:p w14:paraId="01B10A23" w14:textId="32425C84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s.charAt</w:t>
                      </w:r>
                      <w:proofErr w:type="spellEnd"/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(0) != 'e') {</w:t>
                      </w:r>
                    </w:p>
                    <w:p w14:paraId="7FDE8EF1" w14:textId="27A2FFF3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// return </w:t>
                      </w:r>
                      <w:proofErr w:type="spell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proofErr w:type="spell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s.substring</w:t>
                      </w:r>
                      <w:proofErr w:type="spellEnd"/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(1));</w:t>
                      </w:r>
                    </w:p>
                    <w:p w14:paraId="181EB688" w14:textId="735D9C2A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s= </w:t>
                      </w:r>
                      <w:proofErr w:type="spellStart"/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s.substring</w:t>
                      </w:r>
                      <w:proofErr w:type="spellEnd"/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(1);</w:t>
                      </w:r>
                    </w:p>
                    <w:p w14:paraId="6D4D3713" w14:textId="7B84D88D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continue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646D288" w14:textId="7449D99E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26078459" w14:textId="7A079FD0" w:rsidR="001551B5" w:rsidRPr="001551B5" w:rsidRDefault="001551B5" w:rsidP="001551B5">
                      <w:pPr>
                        <w:autoSpaceDE w:val="0"/>
                        <w:autoSpaceDN w:val="0"/>
                        <w:adjustRightInd w:val="0"/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1551B5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1 + </w:t>
                      </w:r>
                      <w:proofErr w:type="spellStart"/>
                      <w:r w:rsidRPr="001551B5">
                        <w:rPr>
                          <w:rFonts w:eastAsiaTheme="minorEastAsia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nE</w:t>
                      </w:r>
                      <w:proofErr w:type="spell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s.substring</w:t>
                      </w:r>
                      <w:proofErr w:type="spellEnd"/>
                      <w:proofErr w:type="gramEnd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(1));</w:t>
                      </w:r>
                    </w:p>
                    <w:p w14:paraId="19BEF5D3" w14:textId="33D1576B" w:rsidR="001551B5" w:rsidRDefault="001551B5" w:rsidP="001551B5">
                      <w:pPr>
                        <w:autoSpaceDE w:val="0"/>
                        <w:autoSpaceDN w:val="0"/>
                        <w:adjustRightInd w:val="0"/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} //end </w:t>
                      </w:r>
                      <w:proofErr w:type="spellStart"/>
                      <w:r w:rsidRPr="001551B5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tailRecursionLoop</w:t>
                      </w:r>
                      <w:proofErr w:type="spell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w:t xml:space="preserve">In the original method, the depth of recursion is the length of String s. In the optimized method, the depth of recursion is 1 + (the number of </w:t>
      </w:r>
      <w:r w:rsidRPr="001551B5">
        <w:rPr>
          <w:rFonts w:eastAsiaTheme="minorEastAsia"/>
          <w:color w:val="000000" w:themeColor="text1"/>
          <w:sz w:val="20"/>
          <w:szCs w:val="20"/>
        </w:rPr>
        <w:t>'e's</w:t>
      </w:r>
      <w:r>
        <w:rPr>
          <w:noProof/>
          <w:color w:val="000000" w:themeColor="text1"/>
          <w:sz w:val="20"/>
          <w:szCs w:val="20"/>
        </w:rPr>
        <w:t xml:space="preserve"> in s).</w:t>
      </w:r>
      <w:bookmarkStart w:id="0" w:name="_GoBack"/>
      <w:bookmarkEnd w:id="0"/>
    </w:p>
    <w:p w14:paraId="063CC0CA" w14:textId="487592DF" w:rsidR="001551B5" w:rsidRDefault="001551B5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</w:p>
    <w:p w14:paraId="63BCC080" w14:textId="0559B322" w:rsidR="001551B5" w:rsidRDefault="001551B5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</w:p>
    <w:p w14:paraId="21AE4E75" w14:textId="011373D3" w:rsidR="001551B5" w:rsidRPr="001551B5" w:rsidRDefault="001551B5" w:rsidP="001551B5">
      <w:pPr>
        <w:spacing w:before="120"/>
        <w:rPr>
          <w:noProof/>
          <w:color w:val="000000" w:themeColor="text1"/>
          <w:sz w:val="20"/>
          <w:szCs w:val="20"/>
        </w:rPr>
      </w:pPr>
    </w:p>
    <w:p w14:paraId="571AEFBF" w14:textId="77777777" w:rsidR="000B4661" w:rsidRPr="001551B5" w:rsidRDefault="000B4661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</w:p>
    <w:p w14:paraId="5BF61755" w14:textId="77777777" w:rsidR="000B4661" w:rsidRPr="001551B5" w:rsidRDefault="000B4661" w:rsidP="00B313B4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</w:p>
    <w:sectPr w:rsidR="000B4661" w:rsidRPr="001551B5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E7F11" w14:textId="77777777" w:rsidR="000C2926" w:rsidRDefault="000C2926" w:rsidP="00F83DF1">
      <w:r>
        <w:separator/>
      </w:r>
    </w:p>
  </w:endnote>
  <w:endnote w:type="continuationSeparator" w:id="0">
    <w:p w14:paraId="2D2F3DB0" w14:textId="77777777" w:rsidR="000C2926" w:rsidRDefault="000C292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E39AC" w14:textId="77777777" w:rsidR="000C2926" w:rsidRDefault="000C2926" w:rsidP="00F83DF1">
      <w:r>
        <w:separator/>
      </w:r>
    </w:p>
  </w:footnote>
  <w:footnote w:type="continuationSeparator" w:id="0">
    <w:p w14:paraId="4672CDE0" w14:textId="77777777" w:rsidR="000C2926" w:rsidRDefault="000C292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DA47282" w:rsidR="00563B7D" w:rsidRDefault="00A27649" w:rsidP="00F83DF1">
    <w:pPr>
      <w:pStyle w:val="Header"/>
      <w:jc w:val="center"/>
    </w:pPr>
    <w:r>
      <w:t>Tail recursion</w:t>
    </w:r>
    <w:r w:rsidR="008911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BA63E1"/>
    <w:multiLevelType w:val="hybridMultilevel"/>
    <w:tmpl w:val="F208DBE8"/>
    <w:lvl w:ilvl="0" w:tplc="0409000F">
      <w:start w:val="1"/>
      <w:numFmt w:val="decimal"/>
      <w:lvlText w:val="%1."/>
      <w:lvlJc w:val="left"/>
      <w:pPr>
        <w:ind w:left="3168" w:hanging="360"/>
      </w:p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4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2E5A6CCE"/>
    <w:multiLevelType w:val="hybridMultilevel"/>
    <w:tmpl w:val="94F04B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42A042E5"/>
    <w:multiLevelType w:val="hybridMultilevel"/>
    <w:tmpl w:val="D3E6AF5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5FB71D6"/>
    <w:multiLevelType w:val="hybridMultilevel"/>
    <w:tmpl w:val="47749548"/>
    <w:lvl w:ilvl="0" w:tplc="9CDC4A3C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2EE0582"/>
    <w:multiLevelType w:val="hybridMultilevel"/>
    <w:tmpl w:val="94F04B9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2126D"/>
    <w:multiLevelType w:val="hybridMultilevel"/>
    <w:tmpl w:val="332C75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3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0F0E"/>
    <w:rsid w:val="00022186"/>
    <w:rsid w:val="00023DAF"/>
    <w:rsid w:val="00037FA7"/>
    <w:rsid w:val="000428F7"/>
    <w:rsid w:val="00044F15"/>
    <w:rsid w:val="00050497"/>
    <w:rsid w:val="00051FEA"/>
    <w:rsid w:val="000539B1"/>
    <w:rsid w:val="00053BAD"/>
    <w:rsid w:val="00053D67"/>
    <w:rsid w:val="00054989"/>
    <w:rsid w:val="00055FF0"/>
    <w:rsid w:val="00062220"/>
    <w:rsid w:val="00063A1B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B4661"/>
    <w:rsid w:val="000B4E4E"/>
    <w:rsid w:val="000B6962"/>
    <w:rsid w:val="000C0E94"/>
    <w:rsid w:val="000C1DF1"/>
    <w:rsid w:val="000C2926"/>
    <w:rsid w:val="000C49F2"/>
    <w:rsid w:val="000C6FE4"/>
    <w:rsid w:val="000D3442"/>
    <w:rsid w:val="000D40EE"/>
    <w:rsid w:val="000D45C0"/>
    <w:rsid w:val="000E1A46"/>
    <w:rsid w:val="000E5B1B"/>
    <w:rsid w:val="000F0B1C"/>
    <w:rsid w:val="000F3B67"/>
    <w:rsid w:val="000F3DB8"/>
    <w:rsid w:val="0010173E"/>
    <w:rsid w:val="00102BC7"/>
    <w:rsid w:val="0010432F"/>
    <w:rsid w:val="00104BB7"/>
    <w:rsid w:val="001100C8"/>
    <w:rsid w:val="00113A9C"/>
    <w:rsid w:val="001150A1"/>
    <w:rsid w:val="00116C98"/>
    <w:rsid w:val="00121EC6"/>
    <w:rsid w:val="001228A3"/>
    <w:rsid w:val="00126868"/>
    <w:rsid w:val="00132223"/>
    <w:rsid w:val="00141B34"/>
    <w:rsid w:val="00143984"/>
    <w:rsid w:val="001439CB"/>
    <w:rsid w:val="00144E42"/>
    <w:rsid w:val="00145143"/>
    <w:rsid w:val="001531BE"/>
    <w:rsid w:val="001551B5"/>
    <w:rsid w:val="001556EE"/>
    <w:rsid w:val="00155AFC"/>
    <w:rsid w:val="00162BDA"/>
    <w:rsid w:val="00164FC6"/>
    <w:rsid w:val="0016595C"/>
    <w:rsid w:val="00173ACB"/>
    <w:rsid w:val="0018104E"/>
    <w:rsid w:val="0018158E"/>
    <w:rsid w:val="00182EA8"/>
    <w:rsid w:val="0018767F"/>
    <w:rsid w:val="001937BD"/>
    <w:rsid w:val="00195A13"/>
    <w:rsid w:val="00196DCF"/>
    <w:rsid w:val="001A20CB"/>
    <w:rsid w:val="001A31E7"/>
    <w:rsid w:val="001A4D04"/>
    <w:rsid w:val="001B3110"/>
    <w:rsid w:val="001B76FC"/>
    <w:rsid w:val="001C006D"/>
    <w:rsid w:val="001C3089"/>
    <w:rsid w:val="001C5B04"/>
    <w:rsid w:val="001D121D"/>
    <w:rsid w:val="001D43CC"/>
    <w:rsid w:val="001E4001"/>
    <w:rsid w:val="001E48D6"/>
    <w:rsid w:val="001E684B"/>
    <w:rsid w:val="001E782C"/>
    <w:rsid w:val="001F6C15"/>
    <w:rsid w:val="00204FC3"/>
    <w:rsid w:val="00207EF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618F4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2F4463"/>
    <w:rsid w:val="0030088A"/>
    <w:rsid w:val="003019A5"/>
    <w:rsid w:val="00301A83"/>
    <w:rsid w:val="00301B59"/>
    <w:rsid w:val="00302778"/>
    <w:rsid w:val="003058E5"/>
    <w:rsid w:val="003100DB"/>
    <w:rsid w:val="00311412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2555"/>
    <w:rsid w:val="003C6AE4"/>
    <w:rsid w:val="003D23AD"/>
    <w:rsid w:val="003D6E52"/>
    <w:rsid w:val="003D787D"/>
    <w:rsid w:val="003E22DE"/>
    <w:rsid w:val="003E5A72"/>
    <w:rsid w:val="003E7108"/>
    <w:rsid w:val="003F5647"/>
    <w:rsid w:val="003F6625"/>
    <w:rsid w:val="003F7C72"/>
    <w:rsid w:val="00401402"/>
    <w:rsid w:val="00401A21"/>
    <w:rsid w:val="00405AE2"/>
    <w:rsid w:val="00407561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2BD7"/>
    <w:rsid w:val="004A6E27"/>
    <w:rsid w:val="004A71B6"/>
    <w:rsid w:val="004B0269"/>
    <w:rsid w:val="004B2129"/>
    <w:rsid w:val="004B263A"/>
    <w:rsid w:val="004B483D"/>
    <w:rsid w:val="004C1473"/>
    <w:rsid w:val="004C442B"/>
    <w:rsid w:val="004C5530"/>
    <w:rsid w:val="004D0715"/>
    <w:rsid w:val="004D39D1"/>
    <w:rsid w:val="004D55CE"/>
    <w:rsid w:val="004D7889"/>
    <w:rsid w:val="004D792A"/>
    <w:rsid w:val="004E3528"/>
    <w:rsid w:val="004E3579"/>
    <w:rsid w:val="004F264F"/>
    <w:rsid w:val="004F32E3"/>
    <w:rsid w:val="004F6AEE"/>
    <w:rsid w:val="004F75FC"/>
    <w:rsid w:val="004F7965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56653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4DD1"/>
    <w:rsid w:val="005F63CF"/>
    <w:rsid w:val="00602361"/>
    <w:rsid w:val="006038CA"/>
    <w:rsid w:val="00620BEC"/>
    <w:rsid w:val="006228E7"/>
    <w:rsid w:val="00625376"/>
    <w:rsid w:val="00630AE1"/>
    <w:rsid w:val="00635D7F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A2807"/>
    <w:rsid w:val="006B1C57"/>
    <w:rsid w:val="006B4024"/>
    <w:rsid w:val="006B6171"/>
    <w:rsid w:val="006C09E1"/>
    <w:rsid w:val="006C514A"/>
    <w:rsid w:val="006C662A"/>
    <w:rsid w:val="006C744D"/>
    <w:rsid w:val="006D2EFC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21835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03BF"/>
    <w:rsid w:val="007A452F"/>
    <w:rsid w:val="007A7E98"/>
    <w:rsid w:val="007B14BC"/>
    <w:rsid w:val="007C2D0D"/>
    <w:rsid w:val="007C632B"/>
    <w:rsid w:val="007C744A"/>
    <w:rsid w:val="007D27E1"/>
    <w:rsid w:val="007D33F9"/>
    <w:rsid w:val="007D6C0E"/>
    <w:rsid w:val="007E4615"/>
    <w:rsid w:val="007F0134"/>
    <w:rsid w:val="007F29E2"/>
    <w:rsid w:val="007F34A5"/>
    <w:rsid w:val="007F3B75"/>
    <w:rsid w:val="007F769F"/>
    <w:rsid w:val="00807609"/>
    <w:rsid w:val="008140E9"/>
    <w:rsid w:val="0081425C"/>
    <w:rsid w:val="008201B2"/>
    <w:rsid w:val="0082387A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11B2"/>
    <w:rsid w:val="00893E06"/>
    <w:rsid w:val="0089627E"/>
    <w:rsid w:val="008A0BDA"/>
    <w:rsid w:val="008A795B"/>
    <w:rsid w:val="008B02C0"/>
    <w:rsid w:val="008B1E15"/>
    <w:rsid w:val="008B5010"/>
    <w:rsid w:val="008B5351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6167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76E"/>
    <w:rsid w:val="00986FC8"/>
    <w:rsid w:val="00994056"/>
    <w:rsid w:val="009A65C1"/>
    <w:rsid w:val="009C06CE"/>
    <w:rsid w:val="009C09F9"/>
    <w:rsid w:val="009D10D0"/>
    <w:rsid w:val="009D116F"/>
    <w:rsid w:val="009D18B7"/>
    <w:rsid w:val="009D6F52"/>
    <w:rsid w:val="009D74C8"/>
    <w:rsid w:val="009E2C03"/>
    <w:rsid w:val="009E3326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27649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66F15"/>
    <w:rsid w:val="00A8129D"/>
    <w:rsid w:val="00A8495D"/>
    <w:rsid w:val="00A9411E"/>
    <w:rsid w:val="00A96657"/>
    <w:rsid w:val="00AB4FA4"/>
    <w:rsid w:val="00AC32D3"/>
    <w:rsid w:val="00AC6BF0"/>
    <w:rsid w:val="00AD46FD"/>
    <w:rsid w:val="00AE00DA"/>
    <w:rsid w:val="00AE4A3C"/>
    <w:rsid w:val="00AE4D7A"/>
    <w:rsid w:val="00AE53F1"/>
    <w:rsid w:val="00AE5B77"/>
    <w:rsid w:val="00AF3EE6"/>
    <w:rsid w:val="00AF44E7"/>
    <w:rsid w:val="00AF4A96"/>
    <w:rsid w:val="00B06D0B"/>
    <w:rsid w:val="00B11E79"/>
    <w:rsid w:val="00B17F40"/>
    <w:rsid w:val="00B217C7"/>
    <w:rsid w:val="00B22EAA"/>
    <w:rsid w:val="00B30B85"/>
    <w:rsid w:val="00B313B4"/>
    <w:rsid w:val="00B3682E"/>
    <w:rsid w:val="00B4097B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76A2A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06991"/>
    <w:rsid w:val="00C10D36"/>
    <w:rsid w:val="00C11252"/>
    <w:rsid w:val="00C1329C"/>
    <w:rsid w:val="00C13D4C"/>
    <w:rsid w:val="00C1551C"/>
    <w:rsid w:val="00C156CC"/>
    <w:rsid w:val="00C21C08"/>
    <w:rsid w:val="00C2694E"/>
    <w:rsid w:val="00C30D21"/>
    <w:rsid w:val="00C33897"/>
    <w:rsid w:val="00C351F2"/>
    <w:rsid w:val="00C35C69"/>
    <w:rsid w:val="00C36FD7"/>
    <w:rsid w:val="00C37402"/>
    <w:rsid w:val="00C37EBD"/>
    <w:rsid w:val="00C41507"/>
    <w:rsid w:val="00C425B0"/>
    <w:rsid w:val="00C454AE"/>
    <w:rsid w:val="00C47225"/>
    <w:rsid w:val="00C50073"/>
    <w:rsid w:val="00C51411"/>
    <w:rsid w:val="00C520E5"/>
    <w:rsid w:val="00C56B24"/>
    <w:rsid w:val="00C57529"/>
    <w:rsid w:val="00C5763D"/>
    <w:rsid w:val="00C60F61"/>
    <w:rsid w:val="00C65FF2"/>
    <w:rsid w:val="00C7416E"/>
    <w:rsid w:val="00C74189"/>
    <w:rsid w:val="00C7436D"/>
    <w:rsid w:val="00C7528F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246B"/>
    <w:rsid w:val="00D23557"/>
    <w:rsid w:val="00D246ED"/>
    <w:rsid w:val="00D31844"/>
    <w:rsid w:val="00D33028"/>
    <w:rsid w:val="00D44458"/>
    <w:rsid w:val="00D52D3D"/>
    <w:rsid w:val="00D56B01"/>
    <w:rsid w:val="00D61ADE"/>
    <w:rsid w:val="00D65CEB"/>
    <w:rsid w:val="00D65D7D"/>
    <w:rsid w:val="00D67A9A"/>
    <w:rsid w:val="00D74C06"/>
    <w:rsid w:val="00DA1119"/>
    <w:rsid w:val="00DA446A"/>
    <w:rsid w:val="00DB16B3"/>
    <w:rsid w:val="00DC1DCC"/>
    <w:rsid w:val="00DC2BBA"/>
    <w:rsid w:val="00DC52BA"/>
    <w:rsid w:val="00DD0F32"/>
    <w:rsid w:val="00DD2CD9"/>
    <w:rsid w:val="00DE17D2"/>
    <w:rsid w:val="00DF34E1"/>
    <w:rsid w:val="00DF3A42"/>
    <w:rsid w:val="00DF6008"/>
    <w:rsid w:val="00DF758D"/>
    <w:rsid w:val="00E020BF"/>
    <w:rsid w:val="00E12305"/>
    <w:rsid w:val="00E16E4E"/>
    <w:rsid w:val="00E27D3C"/>
    <w:rsid w:val="00E317AB"/>
    <w:rsid w:val="00E42CAB"/>
    <w:rsid w:val="00E42EC7"/>
    <w:rsid w:val="00E4399A"/>
    <w:rsid w:val="00E455F1"/>
    <w:rsid w:val="00E45F49"/>
    <w:rsid w:val="00E473D0"/>
    <w:rsid w:val="00E516E6"/>
    <w:rsid w:val="00E530A7"/>
    <w:rsid w:val="00E53BFC"/>
    <w:rsid w:val="00E55AD5"/>
    <w:rsid w:val="00E62998"/>
    <w:rsid w:val="00E645A1"/>
    <w:rsid w:val="00E6545C"/>
    <w:rsid w:val="00E767C0"/>
    <w:rsid w:val="00E90916"/>
    <w:rsid w:val="00E913A5"/>
    <w:rsid w:val="00E93CA6"/>
    <w:rsid w:val="00E97C09"/>
    <w:rsid w:val="00EA5176"/>
    <w:rsid w:val="00EB2C9F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29A1"/>
    <w:rsid w:val="00F03AB0"/>
    <w:rsid w:val="00F03DE1"/>
    <w:rsid w:val="00F12B65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3AB1"/>
    <w:rsid w:val="00F64255"/>
    <w:rsid w:val="00F642FE"/>
    <w:rsid w:val="00F66775"/>
    <w:rsid w:val="00F7181E"/>
    <w:rsid w:val="00F74386"/>
    <w:rsid w:val="00F76716"/>
    <w:rsid w:val="00F77510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7DB56E94-55DE-0B47-9BCB-8CCB11D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1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21</cp:revision>
  <cp:lastPrinted>2018-05-29T10:04:00Z</cp:lastPrinted>
  <dcterms:created xsi:type="dcterms:W3CDTF">2018-05-27T10:18:00Z</dcterms:created>
  <dcterms:modified xsi:type="dcterms:W3CDTF">2018-05-29T10:16:00Z</dcterms:modified>
</cp:coreProperties>
</file>