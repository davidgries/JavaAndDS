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801A2" w14:textId="0C9643D8" w:rsidR="00E317AB" w:rsidRDefault="00E317AB" w:rsidP="006372AB">
      <w:pPr>
        <w:spacing w:before="120"/>
        <w:ind w:firstLine="288"/>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2F4B6AF7" wp14:editId="64A6D551">
                <wp:simplePos x="0" y="0"/>
                <wp:positionH relativeFrom="column">
                  <wp:posOffset>3223260</wp:posOffset>
                </wp:positionH>
                <wp:positionV relativeFrom="paragraph">
                  <wp:posOffset>-23495</wp:posOffset>
                </wp:positionV>
                <wp:extent cx="2689225" cy="2192655"/>
                <wp:effectExtent l="0" t="0" r="28575" b="17145"/>
                <wp:wrapSquare wrapText="bothSides"/>
                <wp:docPr id="2" name="Text Box 2"/>
                <wp:cNvGraphicFramePr/>
                <a:graphic xmlns:a="http://schemas.openxmlformats.org/drawingml/2006/main">
                  <a:graphicData uri="http://schemas.microsoft.com/office/word/2010/wordprocessingShape">
                    <wps:wsp>
                      <wps:cNvSpPr txBox="1"/>
                      <wps:spPr>
                        <a:xfrm>
                          <a:off x="0" y="0"/>
                          <a:ext cx="2689225" cy="219265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7DFE64" w14:textId="77777777" w:rsidR="00D246ED" w:rsidRPr="00113A9C" w:rsidRDefault="00D246ED" w:rsidP="00113A9C">
                            <w:pPr>
                              <w:rPr>
                                <w:rFonts w:ascii="Times New Roman" w:hAnsi="Times New Roman" w:cs="Times New Roman"/>
                                <w:sz w:val="20"/>
                                <w:szCs w:val="20"/>
                              </w:rPr>
                            </w:pPr>
                            <w:r w:rsidRPr="00113A9C">
                              <w:rPr>
                                <w:rFonts w:ascii="Times New Roman" w:hAnsi="Times New Roman" w:cs="Times New Roman"/>
                                <w:sz w:val="20"/>
                                <w:szCs w:val="20"/>
                              </w:rPr>
                              <w:t>public class T extends Thread {</w:t>
                            </w:r>
                          </w:p>
                          <w:p w14:paraId="0B951CB2" w14:textId="5491C705" w:rsidR="00D246ED" w:rsidRPr="00113A9C" w:rsidRDefault="00D246ED" w:rsidP="00113A9C">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public static void main(String args[]) {</w:t>
                            </w:r>
                          </w:p>
                          <w:p w14:paraId="727A8E63" w14:textId="6B287F63" w:rsidR="00D246ED" w:rsidRPr="00113A9C" w:rsidRDefault="00D246ED" w:rsidP="00113A9C">
                            <w:pPr>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(new T()).start();</w:t>
                            </w:r>
                          </w:p>
                          <w:p w14:paraId="62B54EDE" w14:textId="18CA4268" w:rsidR="00D246ED" w:rsidRPr="00113A9C" w:rsidRDefault="00D246ED" w:rsidP="00113A9C">
                            <w:pPr>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 xml:space="preserve">   for (int i= 0; i &lt; 20; i= i+1) {</w:t>
                            </w:r>
                          </w:p>
                          <w:p w14:paraId="609F91DC" w14:textId="30A69689" w:rsidR="00D246ED" w:rsidRPr="00113A9C" w:rsidRDefault="00D246ED" w:rsidP="00113A9C">
                            <w:pPr>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 xml:space="preserve">      System.out.println("main thread, i = " + i);</w:t>
                            </w:r>
                          </w:p>
                          <w:p w14:paraId="64AB7E62" w14:textId="0203AE91" w:rsidR="00D246ED" w:rsidRPr="00113A9C" w:rsidRDefault="00D246ED" w:rsidP="00113A9C">
                            <w:pPr>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 xml:space="preserve">    }</w:t>
                            </w:r>
                          </w:p>
                          <w:p w14:paraId="382DF987" w14:textId="30E3791B" w:rsidR="00D246ED" w:rsidRPr="00113A9C" w:rsidRDefault="00D246ED" w:rsidP="00113A9C">
                            <w:pPr>
                              <w:rPr>
                                <w:rFonts w:ascii="Times New Roman" w:hAnsi="Times New Roman" w:cs="Times New Roman"/>
                                <w:sz w:val="20"/>
                                <w:szCs w:val="20"/>
                              </w:rPr>
                            </w:pPr>
                            <w:r w:rsidRPr="00113A9C">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13A9C">
                              <w:rPr>
                                <w:rFonts w:ascii="Times New Roman" w:hAnsi="Times New Roman" w:cs="Times New Roman"/>
                                <w:sz w:val="20"/>
                                <w:szCs w:val="20"/>
                              </w:rPr>
                              <w:t>}</w:t>
                            </w:r>
                          </w:p>
                          <w:p w14:paraId="56CA7C65" w14:textId="0CC59D84" w:rsidR="00D246ED" w:rsidRPr="00113A9C" w:rsidRDefault="00D246ED" w:rsidP="00113A9C">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 xml:space="preserve"> public @Override void run() {</w:t>
                            </w:r>
                          </w:p>
                          <w:p w14:paraId="31130C0E" w14:textId="5509DAFB" w:rsidR="00D246ED" w:rsidRPr="00113A9C" w:rsidRDefault="00D246ED" w:rsidP="00113A9C">
                            <w:pPr>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 xml:space="preserve">    for (int k= 0; k &lt; 20; k= k+1) {</w:t>
                            </w:r>
                          </w:p>
                          <w:p w14:paraId="42C23500" w14:textId="2AFA5A02" w:rsidR="00D246ED" w:rsidRPr="00113A9C" w:rsidRDefault="00D246ED" w:rsidP="00113A9C">
                            <w:pPr>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 xml:space="preserve">      System.out.println("new thread, k = " + k);</w:t>
                            </w:r>
                          </w:p>
                          <w:p w14:paraId="2F781885" w14:textId="19681D2E" w:rsidR="00D246ED" w:rsidRPr="00113A9C" w:rsidRDefault="00D246ED" w:rsidP="00113A9C">
                            <w:pPr>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 xml:space="preserve">   }</w:t>
                            </w:r>
                          </w:p>
                          <w:p w14:paraId="2D515FCA" w14:textId="50709780" w:rsidR="00D246ED" w:rsidRPr="00113A9C" w:rsidRDefault="00D246ED" w:rsidP="00113A9C">
                            <w:pPr>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 xml:space="preserve"> } </w:t>
                            </w:r>
                          </w:p>
                          <w:p w14:paraId="705C78D2" w14:textId="25D48813" w:rsidR="00D246ED" w:rsidRPr="00636B42" w:rsidRDefault="00D246ED" w:rsidP="00113A9C">
                            <w:pPr>
                              <w:rPr>
                                <w:rFonts w:ascii="Times New Roman" w:hAnsi="Times New Roman" w:cs="Times New Roman"/>
                                <w:sz w:val="20"/>
                                <w:szCs w:val="20"/>
                              </w:rPr>
                            </w:pPr>
                            <w:r w:rsidRPr="00113A9C">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 o:spid="_x0000_s1026" type="#_x0000_t202" style="position:absolute;left:0;text-align:left;margin-left:253.8pt;margin-top:-1.8pt;width:211.75pt;height:17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" filled="f" strokecolor="black [3213]">
                <v:textbox>
                  <w:txbxContent>
                    <w:p w14:paraId="5B7DFE64" w14:textId="77777777" w:rsidR="00D246ED" w:rsidRPr="00113A9C" w:rsidRDefault="00D246ED" w:rsidP="00113A9C">
                      <w:pPr>
                        <w:rPr>
                          <w:rFonts w:ascii="Times New Roman" w:hAnsi="Times New Roman" w:cs="Times New Roman"/>
                          <w:sz w:val="20"/>
                          <w:szCs w:val="20"/>
                        </w:rPr>
                      </w:pPr>
                      <w:proofErr w:type="gramStart"/>
                      <w:r w:rsidRPr="00113A9C">
                        <w:rPr>
                          <w:rFonts w:ascii="Times New Roman" w:hAnsi="Times New Roman" w:cs="Times New Roman"/>
                          <w:sz w:val="20"/>
                          <w:szCs w:val="20"/>
                        </w:rPr>
                        <w:t>public</w:t>
                      </w:r>
                      <w:proofErr w:type="gramEnd"/>
                      <w:r w:rsidRPr="00113A9C">
                        <w:rPr>
                          <w:rFonts w:ascii="Times New Roman" w:hAnsi="Times New Roman" w:cs="Times New Roman"/>
                          <w:sz w:val="20"/>
                          <w:szCs w:val="20"/>
                        </w:rPr>
                        <w:t xml:space="preserve"> class T extends Thread {</w:t>
                      </w:r>
                    </w:p>
                    <w:p w14:paraId="0B951CB2" w14:textId="5491C705" w:rsidR="00D246ED" w:rsidRPr="00113A9C" w:rsidRDefault="00D246ED" w:rsidP="00113A9C">
                      <w:pPr>
                        <w:spacing w:before="120"/>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113A9C">
                        <w:rPr>
                          <w:rFonts w:ascii="Times New Roman" w:hAnsi="Times New Roman" w:cs="Times New Roman"/>
                          <w:sz w:val="20"/>
                          <w:szCs w:val="20"/>
                        </w:rPr>
                        <w:t>public</w:t>
                      </w:r>
                      <w:proofErr w:type="gramEnd"/>
                      <w:r w:rsidRPr="00113A9C">
                        <w:rPr>
                          <w:rFonts w:ascii="Times New Roman" w:hAnsi="Times New Roman" w:cs="Times New Roman"/>
                          <w:sz w:val="20"/>
                          <w:szCs w:val="20"/>
                        </w:rPr>
                        <w:t xml:space="preserve"> static void main(String </w:t>
                      </w:r>
                      <w:proofErr w:type="spellStart"/>
                      <w:r w:rsidRPr="00113A9C">
                        <w:rPr>
                          <w:rFonts w:ascii="Times New Roman" w:hAnsi="Times New Roman" w:cs="Times New Roman"/>
                          <w:sz w:val="20"/>
                          <w:szCs w:val="20"/>
                        </w:rPr>
                        <w:t>args</w:t>
                      </w:r>
                      <w:proofErr w:type="spellEnd"/>
                      <w:r w:rsidRPr="00113A9C">
                        <w:rPr>
                          <w:rFonts w:ascii="Times New Roman" w:hAnsi="Times New Roman" w:cs="Times New Roman"/>
                          <w:sz w:val="20"/>
                          <w:szCs w:val="20"/>
                        </w:rPr>
                        <w:t>[]) {</w:t>
                      </w:r>
                    </w:p>
                    <w:p w14:paraId="727A8E63" w14:textId="6B287F63" w:rsidR="00D246ED" w:rsidRPr="00113A9C" w:rsidRDefault="00D246ED" w:rsidP="00113A9C">
                      <w:pPr>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w:t>
                      </w:r>
                      <w:proofErr w:type="gramStart"/>
                      <w:r w:rsidRPr="00113A9C">
                        <w:rPr>
                          <w:rFonts w:ascii="Times New Roman" w:hAnsi="Times New Roman" w:cs="Times New Roman"/>
                          <w:sz w:val="20"/>
                          <w:szCs w:val="20"/>
                        </w:rPr>
                        <w:t>new</w:t>
                      </w:r>
                      <w:proofErr w:type="gramEnd"/>
                      <w:r w:rsidRPr="00113A9C">
                        <w:rPr>
                          <w:rFonts w:ascii="Times New Roman" w:hAnsi="Times New Roman" w:cs="Times New Roman"/>
                          <w:sz w:val="20"/>
                          <w:szCs w:val="20"/>
                        </w:rPr>
                        <w:t xml:space="preserve"> T()).start();</w:t>
                      </w:r>
                    </w:p>
                    <w:p w14:paraId="62B54EDE" w14:textId="18CA4268" w:rsidR="00D246ED" w:rsidRPr="00113A9C" w:rsidRDefault="00D246ED" w:rsidP="00113A9C">
                      <w:pPr>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 xml:space="preserve">   </w:t>
                      </w:r>
                      <w:proofErr w:type="gramStart"/>
                      <w:r w:rsidRPr="00113A9C">
                        <w:rPr>
                          <w:rFonts w:ascii="Times New Roman" w:hAnsi="Times New Roman" w:cs="Times New Roman"/>
                          <w:sz w:val="20"/>
                          <w:szCs w:val="20"/>
                        </w:rPr>
                        <w:t>for</w:t>
                      </w:r>
                      <w:proofErr w:type="gramEnd"/>
                      <w:r w:rsidRPr="00113A9C">
                        <w:rPr>
                          <w:rFonts w:ascii="Times New Roman" w:hAnsi="Times New Roman" w:cs="Times New Roman"/>
                          <w:sz w:val="20"/>
                          <w:szCs w:val="20"/>
                        </w:rPr>
                        <w:t xml:space="preserve"> (</w:t>
                      </w:r>
                      <w:proofErr w:type="spellStart"/>
                      <w:r w:rsidRPr="00113A9C">
                        <w:rPr>
                          <w:rFonts w:ascii="Times New Roman" w:hAnsi="Times New Roman" w:cs="Times New Roman"/>
                          <w:sz w:val="20"/>
                          <w:szCs w:val="20"/>
                        </w:rPr>
                        <w:t>int</w:t>
                      </w:r>
                      <w:proofErr w:type="spellEnd"/>
                      <w:r w:rsidRPr="00113A9C">
                        <w:rPr>
                          <w:rFonts w:ascii="Times New Roman" w:hAnsi="Times New Roman" w:cs="Times New Roman"/>
                          <w:sz w:val="20"/>
                          <w:szCs w:val="20"/>
                        </w:rPr>
                        <w:t xml:space="preserve"> </w:t>
                      </w:r>
                      <w:proofErr w:type="spellStart"/>
                      <w:r w:rsidRPr="00113A9C">
                        <w:rPr>
                          <w:rFonts w:ascii="Times New Roman" w:hAnsi="Times New Roman" w:cs="Times New Roman"/>
                          <w:sz w:val="20"/>
                          <w:szCs w:val="20"/>
                        </w:rPr>
                        <w:t>i</w:t>
                      </w:r>
                      <w:proofErr w:type="spellEnd"/>
                      <w:r w:rsidRPr="00113A9C">
                        <w:rPr>
                          <w:rFonts w:ascii="Times New Roman" w:hAnsi="Times New Roman" w:cs="Times New Roman"/>
                          <w:sz w:val="20"/>
                          <w:szCs w:val="20"/>
                        </w:rPr>
                        <w:t xml:space="preserve">= 0; </w:t>
                      </w:r>
                      <w:proofErr w:type="spellStart"/>
                      <w:r w:rsidRPr="00113A9C">
                        <w:rPr>
                          <w:rFonts w:ascii="Times New Roman" w:hAnsi="Times New Roman" w:cs="Times New Roman"/>
                          <w:sz w:val="20"/>
                          <w:szCs w:val="20"/>
                        </w:rPr>
                        <w:t>i</w:t>
                      </w:r>
                      <w:proofErr w:type="spellEnd"/>
                      <w:r w:rsidRPr="00113A9C">
                        <w:rPr>
                          <w:rFonts w:ascii="Times New Roman" w:hAnsi="Times New Roman" w:cs="Times New Roman"/>
                          <w:sz w:val="20"/>
                          <w:szCs w:val="20"/>
                        </w:rPr>
                        <w:t xml:space="preserve"> &lt; 20; </w:t>
                      </w:r>
                      <w:proofErr w:type="spellStart"/>
                      <w:r w:rsidRPr="00113A9C">
                        <w:rPr>
                          <w:rFonts w:ascii="Times New Roman" w:hAnsi="Times New Roman" w:cs="Times New Roman"/>
                          <w:sz w:val="20"/>
                          <w:szCs w:val="20"/>
                        </w:rPr>
                        <w:t>i</w:t>
                      </w:r>
                      <w:proofErr w:type="spellEnd"/>
                      <w:r w:rsidRPr="00113A9C">
                        <w:rPr>
                          <w:rFonts w:ascii="Times New Roman" w:hAnsi="Times New Roman" w:cs="Times New Roman"/>
                          <w:sz w:val="20"/>
                          <w:szCs w:val="20"/>
                        </w:rPr>
                        <w:t>= i+1) {</w:t>
                      </w:r>
                    </w:p>
                    <w:p w14:paraId="609F91DC" w14:textId="30A69689" w:rsidR="00D246ED" w:rsidRPr="00113A9C" w:rsidRDefault="00D246ED" w:rsidP="00113A9C">
                      <w:pPr>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 xml:space="preserve">      </w:t>
                      </w:r>
                      <w:proofErr w:type="spellStart"/>
                      <w:proofErr w:type="gramStart"/>
                      <w:r w:rsidRPr="00113A9C">
                        <w:rPr>
                          <w:rFonts w:ascii="Times New Roman" w:hAnsi="Times New Roman" w:cs="Times New Roman"/>
                          <w:sz w:val="20"/>
                          <w:szCs w:val="20"/>
                        </w:rPr>
                        <w:t>System.out.println</w:t>
                      </w:r>
                      <w:proofErr w:type="spellEnd"/>
                      <w:r w:rsidRPr="00113A9C">
                        <w:rPr>
                          <w:rFonts w:ascii="Times New Roman" w:hAnsi="Times New Roman" w:cs="Times New Roman"/>
                          <w:sz w:val="20"/>
                          <w:szCs w:val="20"/>
                        </w:rPr>
                        <w:t>(</w:t>
                      </w:r>
                      <w:proofErr w:type="gramEnd"/>
                      <w:r w:rsidRPr="00113A9C">
                        <w:rPr>
                          <w:rFonts w:ascii="Times New Roman" w:hAnsi="Times New Roman" w:cs="Times New Roman"/>
                          <w:sz w:val="20"/>
                          <w:szCs w:val="20"/>
                        </w:rPr>
                        <w:t xml:space="preserve">"main thread, </w:t>
                      </w:r>
                      <w:proofErr w:type="spellStart"/>
                      <w:r w:rsidRPr="00113A9C">
                        <w:rPr>
                          <w:rFonts w:ascii="Times New Roman" w:hAnsi="Times New Roman" w:cs="Times New Roman"/>
                          <w:sz w:val="20"/>
                          <w:szCs w:val="20"/>
                        </w:rPr>
                        <w:t>i</w:t>
                      </w:r>
                      <w:proofErr w:type="spellEnd"/>
                      <w:r w:rsidRPr="00113A9C">
                        <w:rPr>
                          <w:rFonts w:ascii="Times New Roman" w:hAnsi="Times New Roman" w:cs="Times New Roman"/>
                          <w:sz w:val="20"/>
                          <w:szCs w:val="20"/>
                        </w:rPr>
                        <w:t xml:space="preserve"> = " + </w:t>
                      </w:r>
                      <w:proofErr w:type="spellStart"/>
                      <w:r w:rsidRPr="00113A9C">
                        <w:rPr>
                          <w:rFonts w:ascii="Times New Roman" w:hAnsi="Times New Roman" w:cs="Times New Roman"/>
                          <w:sz w:val="20"/>
                          <w:szCs w:val="20"/>
                        </w:rPr>
                        <w:t>i</w:t>
                      </w:r>
                      <w:proofErr w:type="spellEnd"/>
                      <w:r w:rsidRPr="00113A9C">
                        <w:rPr>
                          <w:rFonts w:ascii="Times New Roman" w:hAnsi="Times New Roman" w:cs="Times New Roman"/>
                          <w:sz w:val="20"/>
                          <w:szCs w:val="20"/>
                        </w:rPr>
                        <w:t>);</w:t>
                      </w:r>
                    </w:p>
                    <w:p w14:paraId="64AB7E62" w14:textId="0203AE91" w:rsidR="00D246ED" w:rsidRPr="00113A9C" w:rsidRDefault="00D246ED" w:rsidP="00113A9C">
                      <w:pPr>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 xml:space="preserve">    }</w:t>
                      </w:r>
                    </w:p>
                    <w:p w14:paraId="382DF987" w14:textId="30E3791B" w:rsidR="00D246ED" w:rsidRPr="00113A9C" w:rsidRDefault="00D246ED" w:rsidP="00113A9C">
                      <w:pPr>
                        <w:rPr>
                          <w:rFonts w:ascii="Times New Roman" w:hAnsi="Times New Roman" w:cs="Times New Roman"/>
                          <w:sz w:val="20"/>
                          <w:szCs w:val="20"/>
                        </w:rPr>
                      </w:pPr>
                      <w:r w:rsidRPr="00113A9C">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13A9C">
                        <w:rPr>
                          <w:rFonts w:ascii="Times New Roman" w:hAnsi="Times New Roman" w:cs="Times New Roman"/>
                          <w:sz w:val="20"/>
                          <w:szCs w:val="20"/>
                        </w:rPr>
                        <w:t>}</w:t>
                      </w:r>
                    </w:p>
                    <w:p w14:paraId="56CA7C65" w14:textId="0CC59D84" w:rsidR="00D246ED" w:rsidRPr="00113A9C" w:rsidRDefault="00D246ED" w:rsidP="00113A9C">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 xml:space="preserve"> </w:t>
                      </w:r>
                      <w:proofErr w:type="gramStart"/>
                      <w:r w:rsidRPr="00113A9C">
                        <w:rPr>
                          <w:rFonts w:ascii="Times New Roman" w:hAnsi="Times New Roman" w:cs="Times New Roman"/>
                          <w:sz w:val="20"/>
                          <w:szCs w:val="20"/>
                        </w:rPr>
                        <w:t>public</w:t>
                      </w:r>
                      <w:proofErr w:type="gramEnd"/>
                      <w:r w:rsidRPr="00113A9C">
                        <w:rPr>
                          <w:rFonts w:ascii="Times New Roman" w:hAnsi="Times New Roman" w:cs="Times New Roman"/>
                          <w:sz w:val="20"/>
                          <w:szCs w:val="20"/>
                        </w:rPr>
                        <w:t xml:space="preserve"> @Override void run() {</w:t>
                      </w:r>
                    </w:p>
                    <w:p w14:paraId="31130C0E" w14:textId="5509DAFB" w:rsidR="00D246ED" w:rsidRPr="00113A9C" w:rsidRDefault="00D246ED" w:rsidP="00113A9C">
                      <w:pPr>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 xml:space="preserve">    </w:t>
                      </w:r>
                      <w:proofErr w:type="gramStart"/>
                      <w:r w:rsidRPr="00113A9C">
                        <w:rPr>
                          <w:rFonts w:ascii="Times New Roman" w:hAnsi="Times New Roman" w:cs="Times New Roman"/>
                          <w:sz w:val="20"/>
                          <w:szCs w:val="20"/>
                        </w:rPr>
                        <w:t>for</w:t>
                      </w:r>
                      <w:proofErr w:type="gramEnd"/>
                      <w:r w:rsidRPr="00113A9C">
                        <w:rPr>
                          <w:rFonts w:ascii="Times New Roman" w:hAnsi="Times New Roman" w:cs="Times New Roman"/>
                          <w:sz w:val="20"/>
                          <w:szCs w:val="20"/>
                        </w:rPr>
                        <w:t xml:space="preserve"> (</w:t>
                      </w:r>
                      <w:proofErr w:type="spellStart"/>
                      <w:r w:rsidRPr="00113A9C">
                        <w:rPr>
                          <w:rFonts w:ascii="Times New Roman" w:hAnsi="Times New Roman" w:cs="Times New Roman"/>
                          <w:sz w:val="20"/>
                          <w:szCs w:val="20"/>
                        </w:rPr>
                        <w:t>int</w:t>
                      </w:r>
                      <w:proofErr w:type="spellEnd"/>
                      <w:r w:rsidRPr="00113A9C">
                        <w:rPr>
                          <w:rFonts w:ascii="Times New Roman" w:hAnsi="Times New Roman" w:cs="Times New Roman"/>
                          <w:sz w:val="20"/>
                          <w:szCs w:val="20"/>
                        </w:rPr>
                        <w:t xml:space="preserve"> k= 0; k &lt; 20; k= k+1) {</w:t>
                      </w:r>
                    </w:p>
                    <w:p w14:paraId="42C23500" w14:textId="2AFA5A02" w:rsidR="00D246ED" w:rsidRPr="00113A9C" w:rsidRDefault="00D246ED" w:rsidP="00113A9C">
                      <w:pPr>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 xml:space="preserve">      </w:t>
                      </w:r>
                      <w:proofErr w:type="spellStart"/>
                      <w:proofErr w:type="gramStart"/>
                      <w:r w:rsidRPr="00113A9C">
                        <w:rPr>
                          <w:rFonts w:ascii="Times New Roman" w:hAnsi="Times New Roman" w:cs="Times New Roman"/>
                          <w:sz w:val="20"/>
                          <w:szCs w:val="20"/>
                        </w:rPr>
                        <w:t>System.out.println</w:t>
                      </w:r>
                      <w:proofErr w:type="spellEnd"/>
                      <w:r w:rsidRPr="00113A9C">
                        <w:rPr>
                          <w:rFonts w:ascii="Times New Roman" w:hAnsi="Times New Roman" w:cs="Times New Roman"/>
                          <w:sz w:val="20"/>
                          <w:szCs w:val="20"/>
                        </w:rPr>
                        <w:t>(</w:t>
                      </w:r>
                      <w:proofErr w:type="gramEnd"/>
                      <w:r w:rsidRPr="00113A9C">
                        <w:rPr>
                          <w:rFonts w:ascii="Times New Roman" w:hAnsi="Times New Roman" w:cs="Times New Roman"/>
                          <w:sz w:val="20"/>
                          <w:szCs w:val="20"/>
                        </w:rPr>
                        <w:t>"new thread, k = " + k);</w:t>
                      </w:r>
                    </w:p>
                    <w:p w14:paraId="2F781885" w14:textId="19681D2E" w:rsidR="00D246ED" w:rsidRPr="00113A9C" w:rsidRDefault="00D246ED" w:rsidP="00113A9C">
                      <w:pPr>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 xml:space="preserve">   }</w:t>
                      </w:r>
                    </w:p>
                    <w:p w14:paraId="2D515FCA" w14:textId="50709780" w:rsidR="00D246ED" w:rsidRPr="00113A9C" w:rsidRDefault="00D246ED" w:rsidP="00113A9C">
                      <w:pPr>
                        <w:rPr>
                          <w:rFonts w:ascii="Times New Roman" w:hAnsi="Times New Roman" w:cs="Times New Roman"/>
                          <w:sz w:val="20"/>
                          <w:szCs w:val="20"/>
                        </w:rPr>
                      </w:pPr>
                      <w:r>
                        <w:rPr>
                          <w:rFonts w:ascii="Times New Roman" w:hAnsi="Times New Roman" w:cs="Times New Roman"/>
                          <w:sz w:val="20"/>
                          <w:szCs w:val="20"/>
                        </w:rPr>
                        <w:t xml:space="preserve">  </w:t>
                      </w:r>
                      <w:r w:rsidRPr="00113A9C">
                        <w:rPr>
                          <w:rFonts w:ascii="Times New Roman" w:hAnsi="Times New Roman" w:cs="Times New Roman"/>
                          <w:sz w:val="20"/>
                          <w:szCs w:val="20"/>
                        </w:rPr>
                        <w:t xml:space="preserve"> } </w:t>
                      </w:r>
                    </w:p>
                    <w:p w14:paraId="705C78D2" w14:textId="25D48813" w:rsidR="00D246ED" w:rsidRPr="00636B42" w:rsidRDefault="00D246ED" w:rsidP="00113A9C">
                      <w:pPr>
                        <w:rPr>
                          <w:rFonts w:ascii="Times New Roman" w:hAnsi="Times New Roman" w:cs="Times New Roman"/>
                          <w:sz w:val="20"/>
                          <w:szCs w:val="20"/>
                        </w:rPr>
                      </w:pPr>
                      <w:r w:rsidRPr="00113A9C">
                        <w:rPr>
                          <w:rFonts w:ascii="Times New Roman" w:hAnsi="Times New Roman" w:cs="Times New Roman"/>
                          <w:sz w:val="20"/>
                          <w:szCs w:val="20"/>
                        </w:rPr>
                        <w:t>}</w:t>
                      </w:r>
                    </w:p>
                  </w:txbxContent>
                </v:textbox>
                <w10:wrap type="square"/>
              </v:shape>
            </w:pict>
          </mc:Fallback>
        </mc:AlternateContent>
      </w:r>
      <w:r w:rsidR="004F32E3">
        <w:rPr>
          <w:rFonts w:ascii="Times New Roman" w:hAnsi="Times New Roman" w:cs="Times New Roman"/>
          <w:noProof/>
          <w:sz w:val="20"/>
          <w:szCs w:val="20"/>
        </w:rPr>
        <w:t xml:space="preserve">Each instance of </w:t>
      </w:r>
      <w:r>
        <w:rPr>
          <w:rFonts w:ascii="Times New Roman" w:hAnsi="Times New Roman" w:cs="Times New Roman"/>
          <w:noProof/>
          <w:sz w:val="20"/>
          <w:szCs w:val="20"/>
        </w:rPr>
        <w:t xml:space="preserve">class Java.lang.Thread is </w:t>
      </w:r>
      <w:r w:rsidR="00C454AE">
        <w:rPr>
          <w:rFonts w:ascii="Times New Roman" w:hAnsi="Times New Roman" w:cs="Times New Roman"/>
          <w:noProof/>
          <w:sz w:val="20"/>
          <w:szCs w:val="20"/>
        </w:rPr>
        <w:t xml:space="preserve">associated with a </w:t>
      </w:r>
      <w:r w:rsidR="004F32E3">
        <w:rPr>
          <w:rFonts w:ascii="Times New Roman" w:hAnsi="Times New Roman" w:cs="Times New Roman"/>
          <w:noProof/>
          <w:sz w:val="20"/>
          <w:szCs w:val="20"/>
        </w:rPr>
        <w:t>thread of execution</w:t>
      </w:r>
      <w:r>
        <w:rPr>
          <w:rFonts w:ascii="Times New Roman" w:hAnsi="Times New Roman" w:cs="Times New Roman"/>
          <w:noProof/>
          <w:sz w:val="20"/>
          <w:szCs w:val="20"/>
        </w:rPr>
        <w:t>.</w:t>
      </w:r>
      <w:r w:rsidR="004F32E3">
        <w:rPr>
          <w:rFonts w:ascii="Times New Roman" w:hAnsi="Times New Roman" w:cs="Times New Roman"/>
          <w:noProof/>
          <w:sz w:val="20"/>
          <w:szCs w:val="20"/>
        </w:rPr>
        <w:t xml:space="preserve"> To start execution of the thread, call Thread’s instance method star</w:t>
      </w:r>
      <w:r w:rsidR="00AE53F1">
        <w:rPr>
          <w:rFonts w:ascii="Times New Roman" w:hAnsi="Times New Roman" w:cs="Times New Roman"/>
          <w:noProof/>
          <w:sz w:val="20"/>
          <w:szCs w:val="20"/>
        </w:rPr>
        <w:t>t(), which starts</w:t>
      </w:r>
      <w:r w:rsidR="004F32E3">
        <w:rPr>
          <w:rFonts w:ascii="Times New Roman" w:hAnsi="Times New Roman" w:cs="Times New Roman"/>
          <w:noProof/>
          <w:sz w:val="20"/>
          <w:szCs w:val="20"/>
        </w:rPr>
        <w:t xml:space="preserve"> execution of the new thread by calling method run().</w:t>
      </w:r>
      <w:r w:rsidR="00C454AE">
        <w:rPr>
          <w:rFonts w:ascii="Times New Roman" w:hAnsi="Times New Roman" w:cs="Times New Roman"/>
          <w:noProof/>
          <w:sz w:val="20"/>
          <w:szCs w:val="20"/>
        </w:rPr>
        <w:t xml:space="preserve"> Method run() in class Thread </w:t>
      </w:r>
      <w:r w:rsidR="00AE53F1">
        <w:rPr>
          <w:rFonts w:ascii="Times New Roman" w:hAnsi="Times New Roman" w:cs="Times New Roman"/>
          <w:noProof/>
          <w:sz w:val="20"/>
          <w:szCs w:val="20"/>
        </w:rPr>
        <w:t xml:space="preserve">does nothing, and it usually </w:t>
      </w:r>
      <w:r w:rsidR="00C454AE">
        <w:rPr>
          <w:rFonts w:ascii="Times New Roman" w:hAnsi="Times New Roman" w:cs="Times New Roman"/>
          <w:noProof/>
          <w:sz w:val="20"/>
          <w:szCs w:val="20"/>
        </w:rPr>
        <w:t xml:space="preserve">overridden. </w:t>
      </w:r>
    </w:p>
    <w:p w14:paraId="1BDF13F0" w14:textId="6452F205" w:rsidR="006372AB" w:rsidRDefault="001150A1" w:rsidP="006372AB">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Look </w:t>
      </w:r>
      <w:r w:rsidR="00145143">
        <w:rPr>
          <w:rFonts w:ascii="Times New Roman" w:hAnsi="Times New Roman" w:cs="Times New Roman"/>
          <w:sz w:val="20"/>
          <w:szCs w:val="20"/>
        </w:rPr>
        <w:t>to the right</w:t>
      </w:r>
      <w:r w:rsidR="00113A9C">
        <w:rPr>
          <w:rFonts w:ascii="Times New Roman" w:hAnsi="Times New Roman" w:cs="Times New Roman"/>
          <w:sz w:val="20"/>
          <w:szCs w:val="20"/>
        </w:rPr>
        <w:t xml:space="preserve"> </w:t>
      </w:r>
      <w:r w:rsidR="00C13D4C">
        <w:rPr>
          <w:rFonts w:ascii="Times New Roman" w:hAnsi="Times New Roman" w:cs="Times New Roman"/>
          <w:sz w:val="20"/>
          <w:szCs w:val="20"/>
        </w:rPr>
        <w:t>at static method main</w:t>
      </w:r>
      <w:r w:rsidR="00C454AE">
        <w:rPr>
          <w:rFonts w:ascii="Times New Roman" w:hAnsi="Times New Roman" w:cs="Times New Roman"/>
          <w:sz w:val="20"/>
          <w:szCs w:val="20"/>
        </w:rPr>
        <w:t xml:space="preserve"> in class T, </w:t>
      </w:r>
      <w:r w:rsidR="004F32E3">
        <w:rPr>
          <w:rFonts w:ascii="Times New Roman" w:hAnsi="Times New Roman" w:cs="Times New Roman"/>
          <w:sz w:val="20"/>
          <w:szCs w:val="20"/>
        </w:rPr>
        <w:t>which ex</w:t>
      </w:r>
      <w:r w:rsidR="00C454AE">
        <w:rPr>
          <w:rFonts w:ascii="Times New Roman" w:hAnsi="Times New Roman" w:cs="Times New Roman"/>
          <w:sz w:val="20"/>
          <w:szCs w:val="20"/>
        </w:rPr>
        <w:t>tends Thread</w:t>
      </w:r>
      <w:r w:rsidR="00145143">
        <w:rPr>
          <w:rFonts w:ascii="Times New Roman" w:hAnsi="Times New Roman" w:cs="Times New Roman"/>
          <w:sz w:val="20"/>
          <w:szCs w:val="20"/>
        </w:rPr>
        <w:t>. The first</w:t>
      </w:r>
      <w:r w:rsidR="004F32E3">
        <w:rPr>
          <w:rFonts w:ascii="Times New Roman" w:hAnsi="Times New Roman" w:cs="Times New Roman"/>
          <w:sz w:val="20"/>
          <w:szCs w:val="20"/>
        </w:rPr>
        <w:t xml:space="preserve"> thread of execution of this application begins with a call on method main</w:t>
      </w:r>
      <w:r w:rsidR="00C13D4C">
        <w:rPr>
          <w:rFonts w:ascii="Times New Roman" w:hAnsi="Times New Roman" w:cs="Times New Roman"/>
          <w:sz w:val="20"/>
          <w:szCs w:val="20"/>
        </w:rPr>
        <w:t>.</w:t>
      </w:r>
      <w:r w:rsidR="007F34A5">
        <w:rPr>
          <w:rFonts w:ascii="Times New Roman" w:hAnsi="Times New Roman" w:cs="Times New Roman"/>
          <w:sz w:val="20"/>
          <w:szCs w:val="20"/>
        </w:rPr>
        <w:t xml:space="preserve"> </w:t>
      </w:r>
      <w:r w:rsidR="00EB4FD9">
        <w:rPr>
          <w:rFonts w:ascii="Times New Roman" w:hAnsi="Times New Roman" w:cs="Times New Roman"/>
          <w:sz w:val="20"/>
          <w:szCs w:val="20"/>
        </w:rPr>
        <w:t xml:space="preserve">The first statement </w:t>
      </w:r>
      <w:r w:rsidR="00C454AE">
        <w:rPr>
          <w:rFonts w:ascii="Times New Roman" w:hAnsi="Times New Roman" w:cs="Times New Roman"/>
          <w:sz w:val="20"/>
          <w:szCs w:val="20"/>
        </w:rPr>
        <w:t>of main creates an instance</w:t>
      </w:r>
      <w:r w:rsidR="00EB4FD9">
        <w:rPr>
          <w:rFonts w:ascii="Times New Roman" w:hAnsi="Times New Roman" w:cs="Times New Roman"/>
          <w:sz w:val="20"/>
          <w:szCs w:val="20"/>
        </w:rPr>
        <w:t xml:space="preserve"> of class T </w:t>
      </w:r>
      <w:r>
        <w:rPr>
          <w:rFonts w:ascii="Times New Roman" w:hAnsi="Times New Roman" w:cs="Times New Roman"/>
          <w:sz w:val="20"/>
          <w:szCs w:val="20"/>
        </w:rPr>
        <w:t xml:space="preserve">—the second thread— </w:t>
      </w:r>
      <w:r w:rsidR="00EB4FD9">
        <w:rPr>
          <w:rFonts w:ascii="Times New Roman" w:hAnsi="Times New Roman" w:cs="Times New Roman"/>
          <w:sz w:val="20"/>
          <w:szCs w:val="20"/>
        </w:rPr>
        <w:t>and calls its method start(), which is defined in superclass Thread. Method start</w:t>
      </w:r>
      <w:r w:rsidR="004F32E3">
        <w:rPr>
          <w:rFonts w:ascii="Times New Roman" w:hAnsi="Times New Roman" w:cs="Times New Roman"/>
          <w:sz w:val="20"/>
          <w:szCs w:val="20"/>
        </w:rPr>
        <w:t>()</w:t>
      </w:r>
      <w:r w:rsidR="00A37C40">
        <w:rPr>
          <w:rFonts w:ascii="Times New Roman" w:hAnsi="Times New Roman" w:cs="Times New Roman"/>
          <w:sz w:val="20"/>
          <w:szCs w:val="20"/>
        </w:rPr>
        <w:t xml:space="preserve"> starts</w:t>
      </w:r>
      <w:r w:rsidR="00EB4FD9">
        <w:rPr>
          <w:rFonts w:ascii="Times New Roman" w:hAnsi="Times New Roman" w:cs="Times New Roman"/>
          <w:sz w:val="20"/>
          <w:szCs w:val="20"/>
        </w:rPr>
        <w:t xml:space="preserve"> the new t</w:t>
      </w:r>
      <w:r w:rsidR="00C13D4C">
        <w:rPr>
          <w:rFonts w:ascii="Times New Roman" w:hAnsi="Times New Roman" w:cs="Times New Roman"/>
          <w:sz w:val="20"/>
          <w:szCs w:val="20"/>
        </w:rPr>
        <w:t>hread, calls method run in that new thread, and then returns. Thus, the for-loop on i is executed in the main thread and the for-loop on k is</w:t>
      </w:r>
      <w:r w:rsidR="00A37C40">
        <w:rPr>
          <w:rFonts w:ascii="Times New Roman" w:hAnsi="Times New Roman" w:cs="Times New Roman"/>
          <w:sz w:val="20"/>
          <w:szCs w:val="20"/>
        </w:rPr>
        <w:t xml:space="preserve"> executed in the second thread.</w:t>
      </w:r>
    </w:p>
    <w:p w14:paraId="7B9B3693" w14:textId="5EACC441" w:rsidR="00DD2CD9" w:rsidRDefault="00086DBF" w:rsidP="00DD2CD9">
      <w:pPr>
        <w:spacing w:before="120"/>
        <w:ind w:firstLine="288"/>
        <w:rPr>
          <w:rFonts w:ascii="Times New Roman" w:hAnsi="Times New Roman" w:cs="Times New Roman"/>
          <w:sz w:val="20"/>
          <w:szCs w:val="20"/>
        </w:rPr>
      </w:pPr>
      <w:r>
        <w:rPr>
          <w:rFonts w:ascii="Times New Roman" w:hAnsi="Times New Roman" w:cs="Times New Roman"/>
          <w:sz w:val="20"/>
          <w:szCs w:val="20"/>
        </w:rPr>
        <w:t>We urge you to copy class T and put it in a DrJava or Eclipse program. Then execute method main. You will see the output of the two threads, interspersed. Execute again and the output of the two threads will again be interspe</w:t>
      </w:r>
      <w:r w:rsidR="00905809">
        <w:rPr>
          <w:rFonts w:ascii="Times New Roman" w:hAnsi="Times New Roman" w:cs="Times New Roman"/>
          <w:sz w:val="20"/>
          <w:szCs w:val="20"/>
        </w:rPr>
        <w:t xml:space="preserve">rsed, but perhaps in a </w:t>
      </w:r>
      <w:r>
        <w:rPr>
          <w:rFonts w:ascii="Times New Roman" w:hAnsi="Times New Roman" w:cs="Times New Roman"/>
          <w:sz w:val="20"/>
          <w:szCs w:val="20"/>
        </w:rPr>
        <w:t xml:space="preserve">different order. </w:t>
      </w:r>
      <w:r w:rsidR="00A37C40">
        <w:rPr>
          <w:rFonts w:ascii="Times New Roman" w:hAnsi="Times New Roman" w:cs="Times New Roman"/>
          <w:sz w:val="20"/>
          <w:szCs w:val="20"/>
        </w:rPr>
        <w:t xml:space="preserve">This is because each thread is given a time slice to execute, but the time needed to execute println </w:t>
      </w:r>
      <w:r w:rsidR="00905809">
        <w:rPr>
          <w:rFonts w:ascii="Times New Roman" w:hAnsi="Times New Roman" w:cs="Times New Roman"/>
          <w:sz w:val="20"/>
          <w:szCs w:val="20"/>
        </w:rPr>
        <w:t xml:space="preserve">is </w:t>
      </w:r>
      <w:r w:rsidR="00A37C40">
        <w:rPr>
          <w:rFonts w:ascii="Times New Roman" w:hAnsi="Times New Roman" w:cs="Times New Roman"/>
          <w:sz w:val="20"/>
          <w:szCs w:val="20"/>
        </w:rPr>
        <w:t>can change depending on what else is going on inside your computer.</w:t>
      </w:r>
    </w:p>
    <w:p w14:paraId="0A167B0B" w14:textId="598B00EE" w:rsidR="00A37C40" w:rsidRPr="00A37C40" w:rsidRDefault="00A37C40" w:rsidP="00A37C40">
      <w:pPr>
        <w:spacing w:before="240"/>
        <w:rPr>
          <w:rFonts w:ascii="Times New Roman" w:hAnsi="Times New Roman" w:cs="Times New Roman"/>
          <w:b/>
          <w:sz w:val="20"/>
          <w:szCs w:val="20"/>
        </w:rPr>
      </w:pPr>
      <w:r w:rsidRPr="00A37C40">
        <w:rPr>
          <w:rFonts w:ascii="Times New Roman" w:hAnsi="Times New Roman" w:cs="Times New Roman"/>
          <w:b/>
          <w:sz w:val="20"/>
          <w:szCs w:val="20"/>
        </w:rPr>
        <w:t>Interface Runnable</w:t>
      </w:r>
    </w:p>
    <w:p w14:paraId="1B7B0567" w14:textId="5BA436AD" w:rsidR="00A37C40" w:rsidRDefault="001150A1" w:rsidP="00DD2CD9">
      <w:pPr>
        <w:spacing w:before="120"/>
        <w:ind w:firstLine="288"/>
        <w:rPr>
          <w:rFonts w:ascii="Times New Roman" w:hAnsi="Times New Roman" w:cs="Times New Roman"/>
          <w:sz w:val="20"/>
          <w:szCs w:val="20"/>
        </w:rPr>
      </w:pPr>
      <w:r>
        <w:rPr>
          <w:rFonts w:ascii="Times New Roman" w:hAnsi="Times New Roman" w:cs="Times New Roman"/>
          <w:sz w:val="20"/>
          <w:szCs w:val="20"/>
        </w:rPr>
        <w:t>Actually,</w:t>
      </w:r>
      <w:r w:rsidR="00A37C40">
        <w:rPr>
          <w:rFonts w:ascii="Times New Roman" w:hAnsi="Times New Roman" w:cs="Times New Roman"/>
          <w:sz w:val="20"/>
          <w:szCs w:val="20"/>
        </w:rPr>
        <w:t xml:space="preserve"> interface Runnable </w:t>
      </w:r>
      <w:r>
        <w:rPr>
          <w:rFonts w:ascii="Times New Roman" w:hAnsi="Times New Roman" w:cs="Times New Roman"/>
          <w:sz w:val="20"/>
          <w:szCs w:val="20"/>
        </w:rPr>
        <w:t>and not class T first</w:t>
      </w:r>
      <w:r w:rsidR="00A37C40">
        <w:rPr>
          <w:rFonts w:ascii="Times New Roman" w:hAnsi="Times New Roman" w:cs="Times New Roman"/>
          <w:sz w:val="20"/>
          <w:szCs w:val="20"/>
        </w:rPr>
        <w:t xml:space="preserve"> declares method run()</w:t>
      </w:r>
      <w:r w:rsidR="00C520E5">
        <w:rPr>
          <w:rFonts w:ascii="Times New Roman" w:hAnsi="Times New Roman" w:cs="Times New Roman"/>
          <w:sz w:val="20"/>
          <w:szCs w:val="20"/>
        </w:rPr>
        <w:t xml:space="preserve">. </w:t>
      </w:r>
      <w:r>
        <w:rPr>
          <w:rFonts w:ascii="Times New Roman" w:hAnsi="Times New Roman" w:cs="Times New Roman"/>
          <w:sz w:val="20"/>
          <w:szCs w:val="20"/>
        </w:rPr>
        <w:t xml:space="preserve">Interface </w:t>
      </w:r>
      <w:r w:rsidR="00C520E5">
        <w:rPr>
          <w:rFonts w:ascii="Times New Roman" w:hAnsi="Times New Roman" w:cs="Times New Roman"/>
          <w:sz w:val="20"/>
          <w:szCs w:val="20"/>
        </w:rPr>
        <w:t>Runnable</w:t>
      </w:r>
      <w:r w:rsidR="00A37C40">
        <w:rPr>
          <w:rFonts w:ascii="Times New Roman" w:hAnsi="Times New Roman" w:cs="Times New Roman"/>
          <w:sz w:val="20"/>
          <w:szCs w:val="20"/>
        </w:rPr>
        <w:t xml:space="preserve"> </w:t>
      </w:r>
      <w:r>
        <w:rPr>
          <w:rFonts w:ascii="Times New Roman" w:hAnsi="Times New Roman" w:cs="Times New Roman"/>
          <w:sz w:val="20"/>
          <w:szCs w:val="20"/>
        </w:rPr>
        <w:t>looks</w:t>
      </w:r>
      <w:r w:rsidR="00A37C40">
        <w:rPr>
          <w:rFonts w:ascii="Times New Roman" w:hAnsi="Times New Roman" w:cs="Times New Roman"/>
          <w:sz w:val="20"/>
          <w:szCs w:val="20"/>
        </w:rPr>
        <w:t xml:space="preserve"> like this:</w:t>
      </w:r>
    </w:p>
    <w:p w14:paraId="10FB7024" w14:textId="0AA56F4B" w:rsidR="00A37C40" w:rsidRDefault="00A37C40" w:rsidP="00DD2CD9">
      <w:pPr>
        <w:spacing w:before="120"/>
        <w:ind w:firstLine="288"/>
        <w:rPr>
          <w:rFonts w:ascii="Times New Roman" w:hAnsi="Times New Roman" w:cs="Times New Roman"/>
          <w:sz w:val="20"/>
          <w:szCs w:val="20"/>
        </w:rPr>
      </w:pPr>
      <w:r>
        <w:rPr>
          <w:rFonts w:ascii="Times New Roman" w:hAnsi="Times New Roman" w:cs="Times New Roman"/>
          <w:sz w:val="20"/>
          <w:szCs w:val="20"/>
        </w:rPr>
        <w:tab/>
        <w:t>public interface Runnable { void run(); }</w:t>
      </w:r>
    </w:p>
    <w:p w14:paraId="54E5171D" w14:textId="6B2842B9" w:rsidR="00712FC2" w:rsidRDefault="003019A5" w:rsidP="00712FC2">
      <w:pPr>
        <w:spacing w:before="120"/>
        <w:rPr>
          <w:rFonts w:ascii="Times New Roman" w:hAnsi="Times New Roman" w:cs="Times New Roman"/>
          <w:sz w:val="20"/>
          <w:szCs w:val="20"/>
        </w:rPr>
      </w:pPr>
      <w:r>
        <w:rPr>
          <w:rFonts w:ascii="Times New Roman" w:hAnsi="Times New Roman" w:cs="Times New Roman"/>
          <w:sz w:val="20"/>
          <w:szCs w:val="20"/>
        </w:rPr>
        <w:t xml:space="preserve">and class Thread, </w:t>
      </w:r>
      <w:r w:rsidR="00712FC2">
        <w:rPr>
          <w:rFonts w:ascii="Times New Roman" w:hAnsi="Times New Roman" w:cs="Times New Roman"/>
          <w:sz w:val="20"/>
          <w:szCs w:val="20"/>
        </w:rPr>
        <w:t>declared as follows</w:t>
      </w:r>
      <w:r>
        <w:rPr>
          <w:rFonts w:ascii="Times New Roman" w:hAnsi="Times New Roman" w:cs="Times New Roman"/>
          <w:sz w:val="20"/>
          <w:szCs w:val="20"/>
        </w:rPr>
        <w:t>, imlements Runnable</w:t>
      </w:r>
      <w:r w:rsidR="00712FC2">
        <w:rPr>
          <w:rFonts w:ascii="Times New Roman" w:hAnsi="Times New Roman" w:cs="Times New Roman"/>
          <w:sz w:val="20"/>
          <w:szCs w:val="20"/>
        </w:rPr>
        <w:t>:</w:t>
      </w:r>
    </w:p>
    <w:p w14:paraId="73B49E15" w14:textId="0CC3BBA4" w:rsidR="00712FC2" w:rsidRDefault="00712FC2" w:rsidP="00712FC2">
      <w:pPr>
        <w:spacing w:before="120"/>
        <w:rPr>
          <w:rFonts w:ascii="Times New Roman" w:hAnsi="Times New Roman" w:cs="Times New Roman"/>
          <w:sz w:val="20"/>
          <w:szCs w:val="20"/>
        </w:rPr>
      </w:pPr>
      <w:r>
        <w:rPr>
          <w:rFonts w:ascii="Times New Roman" w:hAnsi="Times New Roman" w:cs="Times New Roman"/>
          <w:sz w:val="20"/>
          <w:szCs w:val="20"/>
        </w:rPr>
        <w:tab/>
        <w:t>public class Thread implement Runnable {</w:t>
      </w:r>
    </w:p>
    <w:p w14:paraId="64EDAAF1" w14:textId="4904ED62" w:rsidR="00712FC2" w:rsidRDefault="00D246ED" w:rsidP="003C16EF">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0AE8B813" wp14:editId="63F8C484">
                <wp:simplePos x="0" y="0"/>
                <wp:positionH relativeFrom="column">
                  <wp:posOffset>3114040</wp:posOffset>
                </wp:positionH>
                <wp:positionV relativeFrom="paragraph">
                  <wp:posOffset>20955</wp:posOffset>
                </wp:positionV>
                <wp:extent cx="2762250" cy="1483995"/>
                <wp:effectExtent l="0" t="0" r="31750" b="14605"/>
                <wp:wrapSquare wrapText="bothSides"/>
                <wp:docPr id="3" name="Text Box 3"/>
                <wp:cNvGraphicFramePr/>
                <a:graphic xmlns:a="http://schemas.openxmlformats.org/drawingml/2006/main">
                  <a:graphicData uri="http://schemas.microsoft.com/office/word/2010/wordprocessingShape">
                    <wps:wsp>
                      <wps:cNvSpPr txBox="1"/>
                      <wps:spPr>
                        <a:xfrm>
                          <a:off x="0" y="0"/>
                          <a:ext cx="2762250" cy="148399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18885F3" w14:textId="7A7DA660" w:rsidR="00D246ED" w:rsidRPr="00537CEA" w:rsidRDefault="00D246ED" w:rsidP="00F92A7A">
                            <w:pPr>
                              <w:rPr>
                                <w:rFonts w:ascii="Times New Roman" w:hAnsi="Times New Roman" w:cs="Times New Roman"/>
                                <w:b/>
                                <w:sz w:val="20"/>
                                <w:szCs w:val="20"/>
                              </w:rPr>
                            </w:pPr>
                            <w:r w:rsidRPr="00F92A7A">
                              <w:rPr>
                                <w:rFonts w:ascii="Times New Roman" w:hAnsi="Times New Roman" w:cs="Times New Roman"/>
                                <w:b/>
                                <w:sz w:val="20"/>
                                <w:szCs w:val="20"/>
                              </w:rPr>
                              <w:t xml:space="preserve">Some </w:t>
                            </w:r>
                            <w:r>
                              <w:rPr>
                                <w:rFonts w:ascii="Times New Roman" w:hAnsi="Times New Roman" w:cs="Times New Roman"/>
                                <w:b/>
                                <w:sz w:val="20"/>
                                <w:szCs w:val="20"/>
                              </w:rPr>
                              <w:t xml:space="preserve">more </w:t>
                            </w:r>
                            <w:r w:rsidRPr="00F92A7A">
                              <w:rPr>
                                <w:rFonts w:ascii="Times New Roman" w:hAnsi="Times New Roman" w:cs="Times New Roman"/>
                                <w:b/>
                                <w:sz w:val="20"/>
                                <w:szCs w:val="20"/>
                              </w:rPr>
                              <w:t>methods in class Thread</w:t>
                            </w:r>
                          </w:p>
                          <w:p w14:paraId="2D878ADA" w14:textId="4D269B50" w:rsidR="00D246ED" w:rsidRDefault="00D246ED" w:rsidP="00F92A7A">
                            <w:pPr>
                              <w:rPr>
                                <w:rFonts w:ascii="Times New Roman" w:hAnsi="Times New Roman" w:cs="Times New Roman"/>
                                <w:sz w:val="20"/>
                                <w:szCs w:val="20"/>
                              </w:rPr>
                            </w:pPr>
                            <w:r>
                              <w:rPr>
                                <w:rFonts w:ascii="Times New Roman" w:hAnsi="Times New Roman" w:cs="Times New Roman"/>
                                <w:sz w:val="20"/>
                                <w:szCs w:val="20"/>
                              </w:rPr>
                              <w:t>static currentThread()</w:t>
                            </w:r>
                          </w:p>
                          <w:p w14:paraId="0256A022" w14:textId="0AABD253" w:rsidR="00D246ED" w:rsidRDefault="00D246ED" w:rsidP="00F92A7A">
                            <w:pPr>
                              <w:rPr>
                                <w:rFonts w:ascii="Times New Roman" w:hAnsi="Times New Roman" w:cs="Times New Roman"/>
                                <w:sz w:val="20"/>
                                <w:szCs w:val="20"/>
                              </w:rPr>
                            </w:pPr>
                            <w:r>
                              <w:rPr>
                                <w:rFonts w:ascii="Times New Roman" w:hAnsi="Times New Roman" w:cs="Times New Roman"/>
                                <w:sz w:val="20"/>
                                <w:szCs w:val="20"/>
                              </w:rPr>
                              <w:t>getId()</w:t>
                            </w:r>
                            <w:r>
                              <w:rPr>
                                <w:rFonts w:ascii="Times New Roman" w:hAnsi="Times New Roman" w:cs="Times New Roman"/>
                                <w:sz w:val="20"/>
                                <w:szCs w:val="20"/>
                              </w:rPr>
                              <w:tab/>
                            </w:r>
                            <w:r>
                              <w:rPr>
                                <w:rFonts w:ascii="Times New Roman" w:hAnsi="Times New Roman" w:cs="Times New Roman"/>
                                <w:sz w:val="20"/>
                                <w:szCs w:val="20"/>
                              </w:rPr>
                              <w:tab/>
                            </w:r>
                          </w:p>
                          <w:p w14:paraId="5D211CD5" w14:textId="4039468F" w:rsidR="00D246ED" w:rsidRDefault="00D246ED" w:rsidP="00F92A7A">
                            <w:pPr>
                              <w:rPr>
                                <w:rFonts w:ascii="Times New Roman" w:hAnsi="Times New Roman" w:cs="Times New Roman"/>
                                <w:sz w:val="20"/>
                                <w:szCs w:val="20"/>
                              </w:rPr>
                            </w:pPr>
                            <w:r>
                              <w:rPr>
                                <w:rFonts w:ascii="Times New Roman" w:hAnsi="Times New Roman" w:cs="Times New Roman"/>
                                <w:sz w:val="20"/>
                                <w:szCs w:val="20"/>
                              </w:rPr>
                              <w:t>getName()</w:t>
                            </w:r>
                            <w:r>
                              <w:rPr>
                                <w:rFonts w:ascii="Times New Roman" w:hAnsi="Times New Roman" w:cs="Times New Roman"/>
                                <w:sz w:val="20"/>
                                <w:szCs w:val="20"/>
                              </w:rPr>
                              <w:tab/>
                              <w:t>setName(String)</w:t>
                            </w:r>
                          </w:p>
                          <w:p w14:paraId="7CB068AE" w14:textId="16ACD3B3" w:rsidR="003019A5" w:rsidRDefault="003019A5" w:rsidP="00F92A7A">
                            <w:pPr>
                              <w:rPr>
                                <w:rFonts w:ascii="Times New Roman" w:hAnsi="Times New Roman" w:cs="Times New Roman"/>
                                <w:sz w:val="20"/>
                                <w:szCs w:val="20"/>
                              </w:rPr>
                            </w:pPr>
                            <w:r>
                              <w:rPr>
                                <w:rFonts w:ascii="Times New Roman" w:hAnsi="Times New Roman" w:cs="Times New Roman"/>
                                <w:sz w:val="20"/>
                                <w:szCs w:val="20"/>
                              </w:rPr>
                              <w:t>isAlive()</w:t>
                            </w:r>
                            <w:r>
                              <w:rPr>
                                <w:rFonts w:ascii="Times New Roman" w:hAnsi="Times New Roman" w:cs="Times New Roman"/>
                                <w:sz w:val="20"/>
                                <w:szCs w:val="20"/>
                              </w:rPr>
                              <w:tab/>
                            </w:r>
                          </w:p>
                          <w:p w14:paraId="5CF87BD9" w14:textId="2E0E2C0F" w:rsidR="00D246ED" w:rsidRDefault="00D246ED" w:rsidP="00F92A7A">
                            <w:pPr>
                              <w:rPr>
                                <w:rFonts w:ascii="Times New Roman" w:hAnsi="Times New Roman" w:cs="Times New Roman"/>
                                <w:sz w:val="20"/>
                                <w:szCs w:val="20"/>
                              </w:rPr>
                            </w:pPr>
                            <w:r>
                              <w:rPr>
                                <w:rFonts w:ascii="Times New Roman" w:hAnsi="Times New Roman" w:cs="Times New Roman"/>
                                <w:sz w:val="20"/>
                                <w:szCs w:val="20"/>
                              </w:rPr>
                              <w:t>getPriority()</w:t>
                            </w:r>
                            <w:r>
                              <w:rPr>
                                <w:rFonts w:ascii="Times New Roman" w:hAnsi="Times New Roman" w:cs="Times New Roman"/>
                                <w:sz w:val="20"/>
                                <w:szCs w:val="20"/>
                              </w:rPr>
                              <w:tab/>
                              <w:t>setPriority(int)</w:t>
                            </w:r>
                          </w:p>
                          <w:p w14:paraId="7D4A7F9A" w14:textId="0FC28895" w:rsidR="00D246ED" w:rsidRDefault="00D246ED" w:rsidP="00F92A7A">
                            <w:pPr>
                              <w:rPr>
                                <w:rFonts w:ascii="Times New Roman" w:hAnsi="Times New Roman" w:cs="Times New Roman"/>
                                <w:sz w:val="20"/>
                                <w:szCs w:val="20"/>
                              </w:rPr>
                            </w:pPr>
                            <w:r>
                              <w:rPr>
                                <w:rFonts w:ascii="Times New Roman" w:hAnsi="Times New Roman" w:cs="Times New Roman"/>
                                <w:sz w:val="20"/>
                                <w:szCs w:val="20"/>
                              </w:rPr>
                              <w:t>interrupt()</w:t>
                            </w:r>
                            <w:r>
                              <w:rPr>
                                <w:rFonts w:ascii="Times New Roman" w:hAnsi="Times New Roman" w:cs="Times New Roman"/>
                                <w:sz w:val="20"/>
                                <w:szCs w:val="20"/>
                              </w:rPr>
                              <w:tab/>
                              <w:t>isInterrupted()</w:t>
                            </w:r>
                          </w:p>
                          <w:p w14:paraId="18E7CD7A" w14:textId="061E72FD" w:rsidR="00D246ED" w:rsidRDefault="00D246ED" w:rsidP="00F92A7A">
                            <w:pPr>
                              <w:rPr>
                                <w:rFonts w:ascii="Times New Roman" w:hAnsi="Times New Roman" w:cs="Times New Roman"/>
                                <w:sz w:val="20"/>
                                <w:szCs w:val="20"/>
                              </w:rPr>
                            </w:pPr>
                            <w:r>
                              <w:rPr>
                                <w:rFonts w:ascii="Times New Roman" w:hAnsi="Times New Roman" w:cs="Times New Roman"/>
                                <w:sz w:val="20"/>
                                <w:szCs w:val="20"/>
                              </w:rPr>
                              <w:t>isDaemon()</w:t>
                            </w:r>
                            <w:r>
                              <w:rPr>
                                <w:rFonts w:ascii="Times New Roman" w:hAnsi="Times New Roman" w:cs="Times New Roman"/>
                                <w:sz w:val="20"/>
                                <w:szCs w:val="20"/>
                              </w:rPr>
                              <w:tab/>
                              <w:t>setDeamon(boolean)</w:t>
                            </w:r>
                          </w:p>
                          <w:p w14:paraId="2453BAA6" w14:textId="2CDC7FD7" w:rsidR="00D246ED" w:rsidRPr="00636B42" w:rsidRDefault="00D246ED" w:rsidP="00F92A7A">
                            <w:pPr>
                              <w:rPr>
                                <w:rFonts w:ascii="Times New Roman" w:hAnsi="Times New Roman" w:cs="Times New Roman"/>
                                <w:sz w:val="20"/>
                                <w:szCs w:val="20"/>
                              </w:rPr>
                            </w:pPr>
                            <w:r>
                              <w:rPr>
                                <w:rFonts w:ascii="Times New Roman" w:hAnsi="Times New Roman" w:cs="Times New Roman"/>
                                <w:sz w:val="20"/>
                                <w:szCs w:val="20"/>
                              </w:rPr>
                              <w:t>sleep(long)</w:t>
                            </w:r>
                            <w:r>
                              <w:rPr>
                                <w:rFonts w:ascii="Times New Roman" w:hAnsi="Times New Roman" w:cs="Times New Roman"/>
                                <w:sz w:val="20"/>
                                <w:szCs w:val="20"/>
                              </w:rPr>
                              <w:tab/>
                              <w:t>yield()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3" o:spid="_x0000_s1027" type="#_x0000_t202" style="position:absolute;margin-left:245.2pt;margin-top:1.65pt;width:217.5pt;height:1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" filled="f" strokecolor="black [3213]">
                <v:textbox>
                  <w:txbxContent>
                    <w:p w14:paraId="418885F3" w14:textId="7A7DA660" w:rsidR="00D246ED" w:rsidRPr="00537CEA" w:rsidRDefault="00D246ED" w:rsidP="00F92A7A">
                      <w:pPr>
                        <w:rPr>
                          <w:rFonts w:ascii="Times New Roman" w:hAnsi="Times New Roman" w:cs="Times New Roman"/>
                          <w:b/>
                          <w:sz w:val="20"/>
                          <w:szCs w:val="20"/>
                        </w:rPr>
                      </w:pPr>
                      <w:r w:rsidRPr="00F92A7A">
                        <w:rPr>
                          <w:rFonts w:ascii="Times New Roman" w:hAnsi="Times New Roman" w:cs="Times New Roman"/>
                          <w:b/>
                          <w:sz w:val="20"/>
                          <w:szCs w:val="20"/>
                        </w:rPr>
                        <w:t xml:space="preserve">Some </w:t>
                      </w:r>
                      <w:r>
                        <w:rPr>
                          <w:rFonts w:ascii="Times New Roman" w:hAnsi="Times New Roman" w:cs="Times New Roman"/>
                          <w:b/>
                          <w:sz w:val="20"/>
                          <w:szCs w:val="20"/>
                        </w:rPr>
                        <w:t xml:space="preserve">more </w:t>
                      </w:r>
                      <w:r w:rsidRPr="00F92A7A">
                        <w:rPr>
                          <w:rFonts w:ascii="Times New Roman" w:hAnsi="Times New Roman" w:cs="Times New Roman"/>
                          <w:b/>
                          <w:sz w:val="20"/>
                          <w:szCs w:val="20"/>
                        </w:rPr>
                        <w:t>methods in class Thread</w:t>
                      </w:r>
                    </w:p>
                    <w:p w14:paraId="2D878ADA" w14:textId="4D269B50" w:rsidR="00D246ED" w:rsidRDefault="00D246ED" w:rsidP="00F92A7A">
                      <w:pPr>
                        <w:rPr>
                          <w:rFonts w:ascii="Times New Roman" w:hAnsi="Times New Roman" w:cs="Times New Roman"/>
                          <w:sz w:val="20"/>
                          <w:szCs w:val="20"/>
                        </w:rPr>
                      </w:pPr>
                      <w:proofErr w:type="gramStart"/>
                      <w:r>
                        <w:rPr>
                          <w:rFonts w:ascii="Times New Roman" w:hAnsi="Times New Roman" w:cs="Times New Roman"/>
                          <w:sz w:val="20"/>
                          <w:szCs w:val="20"/>
                        </w:rPr>
                        <w:t>static</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currentThread</w:t>
                      </w:r>
                      <w:proofErr w:type="spellEnd"/>
                      <w:r>
                        <w:rPr>
                          <w:rFonts w:ascii="Times New Roman" w:hAnsi="Times New Roman" w:cs="Times New Roman"/>
                          <w:sz w:val="20"/>
                          <w:szCs w:val="20"/>
                        </w:rPr>
                        <w:t>()</w:t>
                      </w:r>
                    </w:p>
                    <w:p w14:paraId="0256A022" w14:textId="0AABD253" w:rsidR="00D246ED" w:rsidRDefault="00D246ED" w:rsidP="00F92A7A">
                      <w:pPr>
                        <w:rPr>
                          <w:rFonts w:ascii="Times New Roman" w:hAnsi="Times New Roman" w:cs="Times New Roman"/>
                          <w:sz w:val="20"/>
                          <w:szCs w:val="20"/>
                        </w:rPr>
                      </w:pPr>
                      <w:proofErr w:type="spellStart"/>
                      <w:proofErr w:type="gramStart"/>
                      <w:r>
                        <w:rPr>
                          <w:rFonts w:ascii="Times New Roman" w:hAnsi="Times New Roman" w:cs="Times New Roman"/>
                          <w:sz w:val="20"/>
                          <w:szCs w:val="20"/>
                        </w:rPr>
                        <w:t>getId</w:t>
                      </w:r>
                      <w:proofErr w:type="spellEnd"/>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p>
                    <w:p w14:paraId="5D211CD5" w14:textId="4039468F" w:rsidR="00D246ED" w:rsidRDefault="00D246ED" w:rsidP="00F92A7A">
                      <w:pPr>
                        <w:rPr>
                          <w:rFonts w:ascii="Times New Roman" w:hAnsi="Times New Roman" w:cs="Times New Roman"/>
                          <w:sz w:val="20"/>
                          <w:szCs w:val="20"/>
                        </w:rPr>
                      </w:pPr>
                      <w:proofErr w:type="spellStart"/>
                      <w:proofErr w:type="gramStart"/>
                      <w:r>
                        <w:rPr>
                          <w:rFonts w:ascii="Times New Roman" w:hAnsi="Times New Roman" w:cs="Times New Roman"/>
                          <w:sz w:val="20"/>
                          <w:szCs w:val="20"/>
                        </w:rPr>
                        <w:t>getName</w:t>
                      </w:r>
                      <w:proofErr w:type="spellEnd"/>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setName</w:t>
                      </w:r>
                      <w:proofErr w:type="spellEnd"/>
                      <w:r>
                        <w:rPr>
                          <w:rFonts w:ascii="Times New Roman" w:hAnsi="Times New Roman" w:cs="Times New Roman"/>
                          <w:sz w:val="20"/>
                          <w:szCs w:val="20"/>
                        </w:rPr>
                        <w:t>(String)</w:t>
                      </w:r>
                    </w:p>
                    <w:p w14:paraId="7CB068AE" w14:textId="16ACD3B3" w:rsidR="003019A5" w:rsidRDefault="003019A5" w:rsidP="00F92A7A">
                      <w:pPr>
                        <w:rPr>
                          <w:rFonts w:ascii="Times New Roman" w:hAnsi="Times New Roman" w:cs="Times New Roman"/>
                          <w:sz w:val="20"/>
                          <w:szCs w:val="20"/>
                        </w:rPr>
                      </w:pPr>
                      <w:proofErr w:type="spellStart"/>
                      <w:proofErr w:type="gramStart"/>
                      <w:r>
                        <w:rPr>
                          <w:rFonts w:ascii="Times New Roman" w:hAnsi="Times New Roman" w:cs="Times New Roman"/>
                          <w:sz w:val="20"/>
                          <w:szCs w:val="20"/>
                        </w:rPr>
                        <w:t>isAlive</w:t>
                      </w:r>
                      <w:proofErr w:type="spellEnd"/>
                      <w:proofErr w:type="gramEnd"/>
                      <w:r>
                        <w:rPr>
                          <w:rFonts w:ascii="Times New Roman" w:hAnsi="Times New Roman" w:cs="Times New Roman"/>
                          <w:sz w:val="20"/>
                          <w:szCs w:val="20"/>
                        </w:rPr>
                        <w:t>()</w:t>
                      </w:r>
                      <w:r>
                        <w:rPr>
                          <w:rFonts w:ascii="Times New Roman" w:hAnsi="Times New Roman" w:cs="Times New Roman"/>
                          <w:sz w:val="20"/>
                          <w:szCs w:val="20"/>
                        </w:rPr>
                        <w:tab/>
                      </w:r>
                    </w:p>
                    <w:p w14:paraId="5CF87BD9" w14:textId="2E0E2C0F" w:rsidR="00D246ED" w:rsidRDefault="00D246ED" w:rsidP="00F92A7A">
                      <w:pPr>
                        <w:rPr>
                          <w:rFonts w:ascii="Times New Roman" w:hAnsi="Times New Roman" w:cs="Times New Roman"/>
                          <w:sz w:val="20"/>
                          <w:szCs w:val="20"/>
                        </w:rPr>
                      </w:pPr>
                      <w:proofErr w:type="spellStart"/>
                      <w:proofErr w:type="gramStart"/>
                      <w:r>
                        <w:rPr>
                          <w:rFonts w:ascii="Times New Roman" w:hAnsi="Times New Roman" w:cs="Times New Roman"/>
                          <w:sz w:val="20"/>
                          <w:szCs w:val="20"/>
                        </w:rPr>
                        <w:t>getPriority</w:t>
                      </w:r>
                      <w:proofErr w:type="spellEnd"/>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setPriority</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int</w:t>
                      </w:r>
                      <w:proofErr w:type="spellEnd"/>
                      <w:r>
                        <w:rPr>
                          <w:rFonts w:ascii="Times New Roman" w:hAnsi="Times New Roman" w:cs="Times New Roman"/>
                          <w:sz w:val="20"/>
                          <w:szCs w:val="20"/>
                        </w:rPr>
                        <w:t>)</w:t>
                      </w:r>
                    </w:p>
                    <w:p w14:paraId="7D4A7F9A" w14:textId="0FC28895" w:rsidR="00D246ED" w:rsidRDefault="00D246ED" w:rsidP="00F92A7A">
                      <w:pPr>
                        <w:rPr>
                          <w:rFonts w:ascii="Times New Roman" w:hAnsi="Times New Roman" w:cs="Times New Roman"/>
                          <w:sz w:val="20"/>
                          <w:szCs w:val="20"/>
                        </w:rPr>
                      </w:pPr>
                      <w:proofErr w:type="gramStart"/>
                      <w:r>
                        <w:rPr>
                          <w:rFonts w:ascii="Times New Roman" w:hAnsi="Times New Roman" w:cs="Times New Roman"/>
                          <w:sz w:val="20"/>
                          <w:szCs w:val="20"/>
                        </w:rPr>
                        <w:t>interrupt</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isInterrupted</w:t>
                      </w:r>
                      <w:proofErr w:type="spellEnd"/>
                      <w:r>
                        <w:rPr>
                          <w:rFonts w:ascii="Times New Roman" w:hAnsi="Times New Roman" w:cs="Times New Roman"/>
                          <w:sz w:val="20"/>
                          <w:szCs w:val="20"/>
                        </w:rPr>
                        <w:t>()</w:t>
                      </w:r>
                    </w:p>
                    <w:p w14:paraId="18E7CD7A" w14:textId="061E72FD" w:rsidR="00D246ED" w:rsidRDefault="00D246ED" w:rsidP="00F92A7A">
                      <w:pPr>
                        <w:rPr>
                          <w:rFonts w:ascii="Times New Roman" w:hAnsi="Times New Roman" w:cs="Times New Roman"/>
                          <w:sz w:val="20"/>
                          <w:szCs w:val="20"/>
                        </w:rPr>
                      </w:pPr>
                      <w:proofErr w:type="spellStart"/>
                      <w:proofErr w:type="gramStart"/>
                      <w:r>
                        <w:rPr>
                          <w:rFonts w:ascii="Times New Roman" w:hAnsi="Times New Roman" w:cs="Times New Roman"/>
                          <w:sz w:val="20"/>
                          <w:szCs w:val="20"/>
                        </w:rPr>
                        <w:t>isDaemon</w:t>
                      </w:r>
                      <w:proofErr w:type="spellEnd"/>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setDeamon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boolean</w:t>
                      </w:r>
                      <w:proofErr w:type="spellEnd"/>
                      <w:r>
                        <w:rPr>
                          <w:rFonts w:ascii="Times New Roman" w:hAnsi="Times New Roman" w:cs="Times New Roman"/>
                          <w:sz w:val="20"/>
                          <w:szCs w:val="20"/>
                        </w:rPr>
                        <w:t>)</w:t>
                      </w:r>
                    </w:p>
                    <w:p w14:paraId="2453BAA6" w14:textId="2CDC7FD7" w:rsidR="00D246ED" w:rsidRPr="00636B42" w:rsidRDefault="00D246ED" w:rsidP="00F92A7A">
                      <w:pPr>
                        <w:rPr>
                          <w:rFonts w:ascii="Times New Roman" w:hAnsi="Times New Roman" w:cs="Times New Roman"/>
                          <w:sz w:val="20"/>
                          <w:szCs w:val="20"/>
                        </w:rPr>
                      </w:pPr>
                      <w:proofErr w:type="gramStart"/>
                      <w:r>
                        <w:rPr>
                          <w:rFonts w:ascii="Times New Roman" w:hAnsi="Times New Roman" w:cs="Times New Roman"/>
                          <w:sz w:val="20"/>
                          <w:szCs w:val="20"/>
                        </w:rPr>
                        <w:t>sleep</w:t>
                      </w:r>
                      <w:proofErr w:type="gramEnd"/>
                      <w:r>
                        <w:rPr>
                          <w:rFonts w:ascii="Times New Roman" w:hAnsi="Times New Roman" w:cs="Times New Roman"/>
                          <w:sz w:val="20"/>
                          <w:szCs w:val="20"/>
                        </w:rPr>
                        <w:t>(long)</w:t>
                      </w:r>
                      <w:r>
                        <w:rPr>
                          <w:rFonts w:ascii="Times New Roman" w:hAnsi="Times New Roman" w:cs="Times New Roman"/>
                          <w:sz w:val="20"/>
                          <w:szCs w:val="20"/>
                        </w:rPr>
                        <w:tab/>
                        <w:t>yield()</w:t>
                      </w:r>
                    </w:p>
                  </w:txbxContent>
                </v:textbox>
                <w10:wrap type="square"/>
              </v:shape>
            </w:pict>
          </mc:Fallback>
        </mc:AlternateContent>
      </w:r>
      <w:r w:rsidR="00712FC2">
        <w:rPr>
          <w:rFonts w:ascii="Times New Roman" w:hAnsi="Times New Roman" w:cs="Times New Roman"/>
          <w:sz w:val="20"/>
          <w:szCs w:val="20"/>
        </w:rPr>
        <w:tab/>
        <w:t xml:space="preserve">    public new Thread() { … }</w:t>
      </w:r>
    </w:p>
    <w:p w14:paraId="4E0A824D" w14:textId="311D3848" w:rsidR="00712FC2" w:rsidRDefault="00712FC2" w:rsidP="003C16EF">
      <w:pPr>
        <w:rPr>
          <w:rFonts w:ascii="Times New Roman" w:hAnsi="Times New Roman" w:cs="Times New Roman"/>
          <w:sz w:val="20"/>
          <w:szCs w:val="20"/>
        </w:rPr>
      </w:pPr>
      <w:r>
        <w:rPr>
          <w:rFonts w:ascii="Times New Roman" w:hAnsi="Times New Roman" w:cs="Times New Roman"/>
          <w:sz w:val="20"/>
          <w:szCs w:val="20"/>
        </w:rPr>
        <w:tab/>
        <w:t xml:space="preserve">    public new Thread(Runnable t) { … }</w:t>
      </w:r>
    </w:p>
    <w:p w14:paraId="10E47CC4" w14:textId="1F79E1D8" w:rsidR="00712FC2" w:rsidRDefault="00712FC2" w:rsidP="003C16EF">
      <w:pPr>
        <w:rPr>
          <w:rFonts w:ascii="Times New Roman" w:hAnsi="Times New Roman" w:cs="Times New Roman"/>
          <w:sz w:val="20"/>
          <w:szCs w:val="20"/>
        </w:rPr>
      </w:pPr>
      <w:r>
        <w:rPr>
          <w:rFonts w:ascii="Times New Roman" w:hAnsi="Times New Roman" w:cs="Times New Roman"/>
          <w:sz w:val="20"/>
          <w:szCs w:val="20"/>
        </w:rPr>
        <w:tab/>
        <w:t xml:space="preserve">    public void start() { … }</w:t>
      </w:r>
    </w:p>
    <w:p w14:paraId="21D9CC53" w14:textId="45D268BC" w:rsidR="00712FC2" w:rsidRDefault="00712FC2" w:rsidP="003C16EF">
      <w:pPr>
        <w:rPr>
          <w:rFonts w:ascii="Times New Roman" w:hAnsi="Times New Roman" w:cs="Times New Roman"/>
          <w:sz w:val="20"/>
          <w:szCs w:val="20"/>
        </w:rPr>
      </w:pPr>
      <w:r>
        <w:rPr>
          <w:rFonts w:ascii="Times New Roman" w:hAnsi="Times New Roman" w:cs="Times New Roman"/>
          <w:sz w:val="20"/>
          <w:szCs w:val="20"/>
        </w:rPr>
        <w:tab/>
        <w:t xml:space="preserve">   </w:t>
      </w:r>
      <w:r w:rsidR="001150A1">
        <w:rPr>
          <w:rFonts w:ascii="Times New Roman" w:hAnsi="Times New Roman" w:cs="Times New Roman"/>
          <w:sz w:val="20"/>
          <w:szCs w:val="20"/>
        </w:rPr>
        <w:t xml:space="preserve"> </w:t>
      </w:r>
      <w:r>
        <w:rPr>
          <w:rFonts w:ascii="Times New Roman" w:hAnsi="Times New Roman" w:cs="Times New Roman"/>
          <w:sz w:val="20"/>
          <w:szCs w:val="20"/>
        </w:rPr>
        <w:t>public void run() {}</w:t>
      </w:r>
    </w:p>
    <w:p w14:paraId="3B80501D" w14:textId="3A6E01E4" w:rsidR="00712FC2" w:rsidRDefault="00712FC2" w:rsidP="003C16EF">
      <w:pPr>
        <w:rPr>
          <w:rFonts w:ascii="Times New Roman" w:hAnsi="Times New Roman" w:cs="Times New Roman"/>
          <w:sz w:val="20"/>
          <w:szCs w:val="20"/>
        </w:rPr>
      </w:pPr>
      <w:r>
        <w:rPr>
          <w:rFonts w:ascii="Times New Roman" w:hAnsi="Times New Roman" w:cs="Times New Roman"/>
          <w:sz w:val="20"/>
          <w:szCs w:val="20"/>
        </w:rPr>
        <w:tab/>
      </w:r>
      <w:r w:rsidR="00F92A7A">
        <w:rPr>
          <w:rFonts w:ascii="Times New Roman" w:hAnsi="Times New Roman" w:cs="Times New Roman"/>
          <w:sz w:val="20"/>
          <w:szCs w:val="20"/>
        </w:rPr>
        <w:t xml:space="preserve">    </w:t>
      </w:r>
      <w:r>
        <w:rPr>
          <w:rFonts w:ascii="Times New Roman" w:hAnsi="Times New Roman" w:cs="Times New Roman"/>
          <w:sz w:val="20"/>
          <w:szCs w:val="20"/>
        </w:rPr>
        <w:t>…</w:t>
      </w:r>
    </w:p>
    <w:p w14:paraId="032BD9A1" w14:textId="2E1631BB" w:rsidR="003C16EF" w:rsidRDefault="00712FC2" w:rsidP="00F66775">
      <w:pPr>
        <w:rPr>
          <w:rFonts w:ascii="Times New Roman" w:hAnsi="Times New Roman" w:cs="Times New Roman"/>
          <w:sz w:val="20"/>
          <w:szCs w:val="20"/>
        </w:rPr>
      </w:pPr>
      <w:r>
        <w:rPr>
          <w:rFonts w:ascii="Times New Roman" w:hAnsi="Times New Roman" w:cs="Times New Roman"/>
          <w:sz w:val="20"/>
          <w:szCs w:val="20"/>
        </w:rPr>
        <w:tab/>
        <w:t>}</w:t>
      </w:r>
    </w:p>
    <w:p w14:paraId="247EAB20" w14:textId="160687AF" w:rsidR="00F66775" w:rsidRDefault="00F66775" w:rsidP="00F66775">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Class Thread has many </w:t>
      </w:r>
      <w:r w:rsidR="00D246ED">
        <w:rPr>
          <w:rFonts w:ascii="Times New Roman" w:hAnsi="Times New Roman" w:cs="Times New Roman"/>
          <w:sz w:val="20"/>
          <w:szCs w:val="20"/>
        </w:rPr>
        <w:t>more methods. Some of them are given in the table to the right. We don’t expect you to remember all these; we just want to give you a feel for Threads and their properties.</w:t>
      </w:r>
    </w:p>
    <w:p w14:paraId="5D30843A" w14:textId="267F9AD3" w:rsidR="00F66775" w:rsidRPr="00F66775" w:rsidRDefault="00A650E1" w:rsidP="00F66775">
      <w:pPr>
        <w:spacing w:before="240"/>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1F41568E" wp14:editId="482F6A76">
                <wp:simplePos x="0" y="0"/>
                <wp:positionH relativeFrom="column">
                  <wp:posOffset>3114040</wp:posOffset>
                </wp:positionH>
                <wp:positionV relativeFrom="paragraph">
                  <wp:posOffset>204470</wp:posOffset>
                </wp:positionV>
                <wp:extent cx="2762250" cy="2353945"/>
                <wp:effectExtent l="0" t="0" r="31750" b="33655"/>
                <wp:wrapSquare wrapText="bothSides"/>
                <wp:docPr id="1" name="Text Box 1"/>
                <wp:cNvGraphicFramePr/>
                <a:graphic xmlns:a="http://schemas.openxmlformats.org/drawingml/2006/main">
                  <a:graphicData uri="http://schemas.microsoft.com/office/word/2010/wordprocessingShape">
                    <wps:wsp>
                      <wps:cNvSpPr txBox="1"/>
                      <wps:spPr>
                        <a:xfrm>
                          <a:off x="0" y="0"/>
                          <a:ext cx="2762250" cy="235394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0261D0" w14:textId="77777777" w:rsidR="00D246ED" w:rsidRPr="0010173E" w:rsidRDefault="00D246ED" w:rsidP="0010173E">
                            <w:pPr>
                              <w:rPr>
                                <w:rFonts w:ascii="Times New Roman" w:hAnsi="Times New Roman" w:cs="Times New Roman"/>
                                <w:sz w:val="20"/>
                                <w:szCs w:val="20"/>
                              </w:rPr>
                            </w:pPr>
                            <w:r w:rsidRPr="0010173E">
                              <w:rPr>
                                <w:rFonts w:ascii="Times New Roman" w:hAnsi="Times New Roman" w:cs="Times New Roman"/>
                                <w:sz w:val="20"/>
                                <w:szCs w:val="20"/>
                              </w:rPr>
                              <w:t>public class R implements Runnable {</w:t>
                            </w:r>
                          </w:p>
                          <w:p w14:paraId="2F6F0F9A" w14:textId="5AB6CC84" w:rsidR="00D246ED" w:rsidRPr="0010173E" w:rsidRDefault="00D246ED" w:rsidP="0010173E">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10173E">
                              <w:rPr>
                                <w:rFonts w:ascii="Times New Roman" w:hAnsi="Times New Roman" w:cs="Times New Roman"/>
                                <w:sz w:val="20"/>
                                <w:szCs w:val="20"/>
                              </w:rPr>
                              <w:t>public static void main(String args[]) {</w:t>
                            </w:r>
                          </w:p>
                          <w:p w14:paraId="52B652C6" w14:textId="3277EA9D" w:rsidR="00D246ED" w:rsidRPr="0010173E" w:rsidRDefault="00D246ED" w:rsidP="0010173E">
                            <w:pPr>
                              <w:rPr>
                                <w:rFonts w:ascii="Times New Roman" w:hAnsi="Times New Roman" w:cs="Times New Roman"/>
                                <w:sz w:val="20"/>
                                <w:szCs w:val="20"/>
                              </w:rPr>
                            </w:pPr>
                            <w:r w:rsidRPr="0010173E">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0173E">
                              <w:rPr>
                                <w:rFonts w:ascii="Times New Roman" w:hAnsi="Times New Roman" w:cs="Times New Roman"/>
                                <w:sz w:val="20"/>
                                <w:szCs w:val="20"/>
                              </w:rPr>
                              <w:t xml:space="preserve"> R r= new R();</w:t>
                            </w:r>
                          </w:p>
                          <w:p w14:paraId="379248E0" w14:textId="1AEFE42A" w:rsidR="00D246ED" w:rsidRPr="0010173E" w:rsidRDefault="00D246ED" w:rsidP="0010173E">
                            <w:pPr>
                              <w:rPr>
                                <w:rFonts w:ascii="Times New Roman" w:hAnsi="Times New Roman" w:cs="Times New Roman"/>
                                <w:sz w:val="20"/>
                                <w:szCs w:val="20"/>
                              </w:rPr>
                            </w:pPr>
                            <w:r>
                              <w:rPr>
                                <w:rFonts w:ascii="Times New Roman" w:hAnsi="Times New Roman" w:cs="Times New Roman"/>
                                <w:sz w:val="20"/>
                                <w:szCs w:val="20"/>
                              </w:rPr>
                              <w:t xml:space="preserve">      </w:t>
                            </w:r>
                            <w:r w:rsidRPr="0010173E">
                              <w:rPr>
                                <w:rFonts w:ascii="Times New Roman" w:hAnsi="Times New Roman" w:cs="Times New Roman"/>
                                <w:sz w:val="20"/>
                                <w:szCs w:val="20"/>
                              </w:rPr>
                              <w:t>new Thread(r).start();</w:t>
                            </w:r>
                          </w:p>
                          <w:p w14:paraId="02029624" w14:textId="1FD8EED3" w:rsidR="00D246ED" w:rsidRPr="0010173E" w:rsidRDefault="00D246ED" w:rsidP="0010173E">
                            <w:pPr>
                              <w:rPr>
                                <w:rFonts w:ascii="Times New Roman" w:hAnsi="Times New Roman" w:cs="Times New Roman"/>
                                <w:sz w:val="20"/>
                                <w:szCs w:val="20"/>
                              </w:rPr>
                            </w:pPr>
                            <w:r>
                              <w:rPr>
                                <w:rFonts w:ascii="Times New Roman" w:hAnsi="Times New Roman" w:cs="Times New Roman"/>
                                <w:sz w:val="20"/>
                                <w:szCs w:val="20"/>
                              </w:rPr>
                              <w:t xml:space="preserve">      </w:t>
                            </w:r>
                            <w:r w:rsidRPr="0010173E">
                              <w:rPr>
                                <w:rFonts w:ascii="Times New Roman" w:hAnsi="Times New Roman" w:cs="Times New Roman"/>
                                <w:sz w:val="20"/>
                                <w:szCs w:val="20"/>
                              </w:rPr>
                              <w:t>for (int i= 0; i &lt; 20; i= i+1) {</w:t>
                            </w:r>
                          </w:p>
                          <w:p w14:paraId="3846919C" w14:textId="4D4BAC29" w:rsidR="00D246ED" w:rsidRPr="0010173E" w:rsidRDefault="00D246ED" w:rsidP="0010173E">
                            <w:pPr>
                              <w:rPr>
                                <w:rFonts w:ascii="Times New Roman" w:hAnsi="Times New Roman" w:cs="Times New Roman"/>
                                <w:sz w:val="20"/>
                                <w:szCs w:val="20"/>
                              </w:rPr>
                            </w:pPr>
                            <w:r>
                              <w:rPr>
                                <w:rFonts w:ascii="Times New Roman" w:hAnsi="Times New Roman" w:cs="Times New Roman"/>
                                <w:sz w:val="20"/>
                                <w:szCs w:val="20"/>
                              </w:rPr>
                              <w:t xml:space="preserve">       </w:t>
                            </w:r>
                            <w:r w:rsidRPr="0010173E">
                              <w:rPr>
                                <w:rFonts w:ascii="Times New Roman" w:hAnsi="Times New Roman" w:cs="Times New Roman"/>
                                <w:sz w:val="20"/>
                                <w:szCs w:val="20"/>
                              </w:rPr>
                              <w:t xml:space="preserve">  System.out.println("main thread, i = " + i);</w:t>
                            </w:r>
                          </w:p>
                          <w:p w14:paraId="064CDFCD" w14:textId="285C8B1D" w:rsidR="00D246ED" w:rsidRPr="0010173E" w:rsidRDefault="00D246ED" w:rsidP="0010173E">
                            <w:pPr>
                              <w:rPr>
                                <w:rFonts w:ascii="Times New Roman" w:hAnsi="Times New Roman" w:cs="Times New Roman"/>
                                <w:sz w:val="20"/>
                                <w:szCs w:val="20"/>
                              </w:rPr>
                            </w:pPr>
                            <w:r>
                              <w:rPr>
                                <w:rFonts w:ascii="Times New Roman" w:hAnsi="Times New Roman" w:cs="Times New Roman"/>
                                <w:sz w:val="20"/>
                                <w:szCs w:val="20"/>
                              </w:rPr>
                              <w:t xml:space="preserve">      </w:t>
                            </w:r>
                            <w:r w:rsidRPr="0010173E">
                              <w:rPr>
                                <w:rFonts w:ascii="Times New Roman" w:hAnsi="Times New Roman" w:cs="Times New Roman"/>
                                <w:sz w:val="20"/>
                                <w:szCs w:val="20"/>
                              </w:rPr>
                              <w:t>}</w:t>
                            </w:r>
                          </w:p>
                          <w:p w14:paraId="4E326296" w14:textId="3276AAEF" w:rsidR="00D246ED" w:rsidRPr="0010173E" w:rsidRDefault="00D246ED" w:rsidP="0010173E">
                            <w:pPr>
                              <w:rPr>
                                <w:rFonts w:ascii="Times New Roman" w:hAnsi="Times New Roman" w:cs="Times New Roman"/>
                                <w:sz w:val="20"/>
                                <w:szCs w:val="20"/>
                              </w:rPr>
                            </w:pPr>
                            <w:r>
                              <w:rPr>
                                <w:rFonts w:ascii="Times New Roman" w:hAnsi="Times New Roman" w:cs="Times New Roman"/>
                                <w:sz w:val="20"/>
                                <w:szCs w:val="20"/>
                              </w:rPr>
                              <w:t xml:space="preserve">   </w:t>
                            </w:r>
                            <w:r w:rsidRPr="0010173E">
                              <w:rPr>
                                <w:rFonts w:ascii="Times New Roman" w:hAnsi="Times New Roman" w:cs="Times New Roman"/>
                                <w:sz w:val="20"/>
                                <w:szCs w:val="20"/>
                              </w:rPr>
                              <w:t>}</w:t>
                            </w:r>
                          </w:p>
                          <w:p w14:paraId="7DFCE749" w14:textId="42147D17" w:rsidR="00D246ED" w:rsidRPr="0010173E" w:rsidRDefault="00D246ED" w:rsidP="0010173E">
                            <w:pPr>
                              <w:spacing w:before="120"/>
                              <w:rPr>
                                <w:rFonts w:ascii="Times New Roman" w:hAnsi="Times New Roman" w:cs="Times New Roman"/>
                                <w:sz w:val="20"/>
                                <w:szCs w:val="20"/>
                              </w:rPr>
                            </w:pPr>
                            <w:r>
                              <w:rPr>
                                <w:rFonts w:ascii="Times New Roman" w:hAnsi="Times New Roman" w:cs="Times New Roman"/>
                                <w:sz w:val="20"/>
                                <w:szCs w:val="20"/>
                              </w:rPr>
                              <w:t xml:space="preserve">   </w:t>
                            </w:r>
                            <w:r w:rsidRPr="0010173E">
                              <w:rPr>
                                <w:rFonts w:ascii="Times New Roman" w:hAnsi="Times New Roman" w:cs="Times New Roman"/>
                                <w:sz w:val="20"/>
                                <w:szCs w:val="20"/>
                              </w:rPr>
                              <w:t>public void run() {</w:t>
                            </w:r>
                          </w:p>
                          <w:p w14:paraId="6A41D0B5" w14:textId="22E48713" w:rsidR="00D246ED" w:rsidRPr="0010173E" w:rsidRDefault="00D246ED" w:rsidP="0010173E">
                            <w:pPr>
                              <w:rPr>
                                <w:rFonts w:ascii="Times New Roman" w:hAnsi="Times New Roman" w:cs="Times New Roman"/>
                                <w:sz w:val="20"/>
                                <w:szCs w:val="20"/>
                              </w:rPr>
                            </w:pPr>
                            <w:r>
                              <w:rPr>
                                <w:rFonts w:ascii="Times New Roman" w:hAnsi="Times New Roman" w:cs="Times New Roman"/>
                                <w:sz w:val="20"/>
                                <w:szCs w:val="20"/>
                              </w:rPr>
                              <w:t xml:space="preserve">    </w:t>
                            </w:r>
                            <w:r w:rsidRPr="0010173E">
                              <w:rPr>
                                <w:rFonts w:ascii="Times New Roman" w:hAnsi="Times New Roman" w:cs="Times New Roman"/>
                                <w:sz w:val="20"/>
                                <w:szCs w:val="20"/>
                              </w:rPr>
                              <w:t xml:space="preserve">  for (int k= 0; k &lt; 20; k= k+1) {</w:t>
                            </w:r>
                          </w:p>
                          <w:p w14:paraId="79F08CE3" w14:textId="15113AB2" w:rsidR="00D246ED" w:rsidRPr="0010173E" w:rsidRDefault="00D246ED" w:rsidP="0010173E">
                            <w:pPr>
                              <w:rPr>
                                <w:rFonts w:ascii="Times New Roman" w:hAnsi="Times New Roman" w:cs="Times New Roman"/>
                                <w:sz w:val="20"/>
                                <w:szCs w:val="20"/>
                              </w:rPr>
                            </w:pPr>
                            <w:r w:rsidRPr="0010173E">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0173E">
                              <w:rPr>
                                <w:rFonts w:ascii="Times New Roman" w:hAnsi="Times New Roman" w:cs="Times New Roman"/>
                                <w:sz w:val="20"/>
                                <w:szCs w:val="20"/>
                              </w:rPr>
                              <w:t xml:space="preserve">    System.out.println("</w:t>
                            </w:r>
                            <w:r>
                              <w:rPr>
                                <w:rFonts w:ascii="Times New Roman" w:hAnsi="Times New Roman" w:cs="Times New Roman"/>
                                <w:sz w:val="20"/>
                                <w:szCs w:val="20"/>
                              </w:rPr>
                              <w:t>r-</w:t>
                            </w:r>
                            <w:r w:rsidRPr="0010173E">
                              <w:rPr>
                                <w:rFonts w:ascii="Times New Roman" w:hAnsi="Times New Roman" w:cs="Times New Roman"/>
                                <w:sz w:val="20"/>
                                <w:szCs w:val="20"/>
                              </w:rPr>
                              <w:t>new thread, k = " + k);</w:t>
                            </w:r>
                          </w:p>
                          <w:p w14:paraId="1C59D834" w14:textId="314C58BC" w:rsidR="00D246ED" w:rsidRPr="0010173E" w:rsidRDefault="00D246ED" w:rsidP="0010173E">
                            <w:pPr>
                              <w:rPr>
                                <w:rFonts w:ascii="Times New Roman" w:hAnsi="Times New Roman" w:cs="Times New Roman"/>
                                <w:sz w:val="20"/>
                                <w:szCs w:val="20"/>
                              </w:rPr>
                            </w:pPr>
                            <w:r>
                              <w:rPr>
                                <w:rFonts w:ascii="Times New Roman" w:hAnsi="Times New Roman" w:cs="Times New Roman"/>
                                <w:sz w:val="20"/>
                                <w:szCs w:val="20"/>
                              </w:rPr>
                              <w:t xml:space="preserve">   </w:t>
                            </w:r>
                            <w:r w:rsidRPr="0010173E">
                              <w:rPr>
                                <w:rFonts w:ascii="Times New Roman" w:hAnsi="Times New Roman" w:cs="Times New Roman"/>
                                <w:sz w:val="20"/>
                                <w:szCs w:val="20"/>
                              </w:rPr>
                              <w:t xml:space="preserve">   }</w:t>
                            </w:r>
                          </w:p>
                          <w:p w14:paraId="3DC8008F" w14:textId="496D3A65" w:rsidR="00D246ED" w:rsidRPr="0010173E" w:rsidRDefault="00D246ED" w:rsidP="0010173E">
                            <w:pPr>
                              <w:rPr>
                                <w:rFonts w:ascii="Times New Roman" w:hAnsi="Times New Roman" w:cs="Times New Roman"/>
                                <w:sz w:val="20"/>
                                <w:szCs w:val="20"/>
                              </w:rPr>
                            </w:pPr>
                            <w:r>
                              <w:rPr>
                                <w:rFonts w:ascii="Times New Roman" w:hAnsi="Times New Roman" w:cs="Times New Roman"/>
                                <w:sz w:val="20"/>
                                <w:szCs w:val="20"/>
                              </w:rPr>
                              <w:t xml:space="preserve">  </w:t>
                            </w:r>
                            <w:r w:rsidRPr="0010173E">
                              <w:rPr>
                                <w:rFonts w:ascii="Times New Roman" w:hAnsi="Times New Roman" w:cs="Times New Roman"/>
                                <w:sz w:val="20"/>
                                <w:szCs w:val="20"/>
                              </w:rPr>
                              <w:t xml:space="preserve"> }</w:t>
                            </w:r>
                          </w:p>
                          <w:p w14:paraId="66E9588A" w14:textId="3CCA343C" w:rsidR="00D246ED" w:rsidRPr="00636B42" w:rsidRDefault="00D246ED" w:rsidP="0010173E">
                            <w:pPr>
                              <w:rPr>
                                <w:rFonts w:ascii="Times New Roman" w:hAnsi="Times New Roman" w:cs="Times New Roman"/>
                                <w:sz w:val="20"/>
                                <w:szCs w:val="20"/>
                              </w:rPr>
                            </w:pPr>
                            <w:r w:rsidRPr="0010173E">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1" o:spid="_x0000_s1028" type="#_x0000_t202" style="position:absolute;margin-left:245.2pt;margin-top:16.1pt;width:217.5pt;height:18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" filled="f" strokecolor="black [3213]">
                <v:textbox>
                  <w:txbxContent>
                    <w:p w14:paraId="0D0261D0" w14:textId="77777777" w:rsidR="00D246ED" w:rsidRPr="0010173E" w:rsidRDefault="00D246ED" w:rsidP="0010173E">
                      <w:pPr>
                        <w:rPr>
                          <w:rFonts w:ascii="Times New Roman" w:hAnsi="Times New Roman" w:cs="Times New Roman"/>
                          <w:sz w:val="20"/>
                          <w:szCs w:val="20"/>
                        </w:rPr>
                      </w:pPr>
                      <w:bookmarkStart w:id="1" w:name="_GoBack"/>
                      <w:proofErr w:type="gramStart"/>
                      <w:r w:rsidRPr="0010173E">
                        <w:rPr>
                          <w:rFonts w:ascii="Times New Roman" w:hAnsi="Times New Roman" w:cs="Times New Roman"/>
                          <w:sz w:val="20"/>
                          <w:szCs w:val="20"/>
                        </w:rPr>
                        <w:t>public</w:t>
                      </w:r>
                      <w:proofErr w:type="gramEnd"/>
                      <w:r w:rsidRPr="0010173E">
                        <w:rPr>
                          <w:rFonts w:ascii="Times New Roman" w:hAnsi="Times New Roman" w:cs="Times New Roman"/>
                          <w:sz w:val="20"/>
                          <w:szCs w:val="20"/>
                        </w:rPr>
                        <w:t xml:space="preserve"> class R implements Runnable {</w:t>
                      </w:r>
                    </w:p>
                    <w:p w14:paraId="2F6F0F9A" w14:textId="5AB6CC84" w:rsidR="00D246ED" w:rsidRPr="0010173E" w:rsidRDefault="00D246ED" w:rsidP="0010173E">
                      <w:pPr>
                        <w:spacing w:before="120"/>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10173E">
                        <w:rPr>
                          <w:rFonts w:ascii="Times New Roman" w:hAnsi="Times New Roman" w:cs="Times New Roman"/>
                          <w:sz w:val="20"/>
                          <w:szCs w:val="20"/>
                        </w:rPr>
                        <w:t>public</w:t>
                      </w:r>
                      <w:proofErr w:type="gramEnd"/>
                      <w:r w:rsidRPr="0010173E">
                        <w:rPr>
                          <w:rFonts w:ascii="Times New Roman" w:hAnsi="Times New Roman" w:cs="Times New Roman"/>
                          <w:sz w:val="20"/>
                          <w:szCs w:val="20"/>
                        </w:rPr>
                        <w:t xml:space="preserve"> static void main(String </w:t>
                      </w:r>
                      <w:proofErr w:type="spellStart"/>
                      <w:r w:rsidRPr="0010173E">
                        <w:rPr>
                          <w:rFonts w:ascii="Times New Roman" w:hAnsi="Times New Roman" w:cs="Times New Roman"/>
                          <w:sz w:val="20"/>
                          <w:szCs w:val="20"/>
                        </w:rPr>
                        <w:t>args</w:t>
                      </w:r>
                      <w:proofErr w:type="spellEnd"/>
                      <w:r w:rsidRPr="0010173E">
                        <w:rPr>
                          <w:rFonts w:ascii="Times New Roman" w:hAnsi="Times New Roman" w:cs="Times New Roman"/>
                          <w:sz w:val="20"/>
                          <w:szCs w:val="20"/>
                        </w:rPr>
                        <w:t>[]) {</w:t>
                      </w:r>
                    </w:p>
                    <w:p w14:paraId="52B652C6" w14:textId="3277EA9D" w:rsidR="00D246ED" w:rsidRPr="0010173E" w:rsidRDefault="00D246ED" w:rsidP="0010173E">
                      <w:pPr>
                        <w:rPr>
                          <w:rFonts w:ascii="Times New Roman" w:hAnsi="Times New Roman" w:cs="Times New Roman"/>
                          <w:sz w:val="20"/>
                          <w:szCs w:val="20"/>
                        </w:rPr>
                      </w:pPr>
                      <w:r w:rsidRPr="0010173E">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0173E">
                        <w:rPr>
                          <w:rFonts w:ascii="Times New Roman" w:hAnsi="Times New Roman" w:cs="Times New Roman"/>
                          <w:sz w:val="20"/>
                          <w:szCs w:val="20"/>
                        </w:rPr>
                        <w:t xml:space="preserve"> R </w:t>
                      </w:r>
                      <w:proofErr w:type="spellStart"/>
                      <w:r w:rsidRPr="0010173E">
                        <w:rPr>
                          <w:rFonts w:ascii="Times New Roman" w:hAnsi="Times New Roman" w:cs="Times New Roman"/>
                          <w:sz w:val="20"/>
                          <w:szCs w:val="20"/>
                        </w:rPr>
                        <w:t>r</w:t>
                      </w:r>
                      <w:proofErr w:type="spellEnd"/>
                      <w:r w:rsidRPr="0010173E">
                        <w:rPr>
                          <w:rFonts w:ascii="Times New Roman" w:hAnsi="Times New Roman" w:cs="Times New Roman"/>
                          <w:sz w:val="20"/>
                          <w:szCs w:val="20"/>
                        </w:rPr>
                        <w:t xml:space="preserve">= new </w:t>
                      </w:r>
                      <w:proofErr w:type="gramStart"/>
                      <w:r w:rsidRPr="0010173E">
                        <w:rPr>
                          <w:rFonts w:ascii="Times New Roman" w:hAnsi="Times New Roman" w:cs="Times New Roman"/>
                          <w:sz w:val="20"/>
                          <w:szCs w:val="20"/>
                        </w:rPr>
                        <w:t>R(</w:t>
                      </w:r>
                      <w:proofErr w:type="gramEnd"/>
                      <w:r w:rsidRPr="0010173E">
                        <w:rPr>
                          <w:rFonts w:ascii="Times New Roman" w:hAnsi="Times New Roman" w:cs="Times New Roman"/>
                          <w:sz w:val="20"/>
                          <w:szCs w:val="20"/>
                        </w:rPr>
                        <w:t>);</w:t>
                      </w:r>
                    </w:p>
                    <w:p w14:paraId="379248E0" w14:textId="1AEFE42A" w:rsidR="00D246ED" w:rsidRPr="0010173E" w:rsidRDefault="00D246ED" w:rsidP="0010173E">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10173E">
                        <w:rPr>
                          <w:rFonts w:ascii="Times New Roman" w:hAnsi="Times New Roman" w:cs="Times New Roman"/>
                          <w:sz w:val="20"/>
                          <w:szCs w:val="20"/>
                        </w:rPr>
                        <w:t>new</w:t>
                      </w:r>
                      <w:proofErr w:type="gramEnd"/>
                      <w:r w:rsidRPr="0010173E">
                        <w:rPr>
                          <w:rFonts w:ascii="Times New Roman" w:hAnsi="Times New Roman" w:cs="Times New Roman"/>
                          <w:sz w:val="20"/>
                          <w:szCs w:val="20"/>
                        </w:rPr>
                        <w:t xml:space="preserve"> Thread(r).start();</w:t>
                      </w:r>
                    </w:p>
                    <w:p w14:paraId="02029624" w14:textId="1FD8EED3" w:rsidR="00D246ED" w:rsidRPr="0010173E" w:rsidRDefault="00D246ED" w:rsidP="0010173E">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10173E">
                        <w:rPr>
                          <w:rFonts w:ascii="Times New Roman" w:hAnsi="Times New Roman" w:cs="Times New Roman"/>
                          <w:sz w:val="20"/>
                          <w:szCs w:val="20"/>
                        </w:rPr>
                        <w:t>for</w:t>
                      </w:r>
                      <w:proofErr w:type="gramEnd"/>
                      <w:r w:rsidRPr="0010173E">
                        <w:rPr>
                          <w:rFonts w:ascii="Times New Roman" w:hAnsi="Times New Roman" w:cs="Times New Roman"/>
                          <w:sz w:val="20"/>
                          <w:szCs w:val="20"/>
                        </w:rPr>
                        <w:t xml:space="preserve"> (</w:t>
                      </w:r>
                      <w:proofErr w:type="spellStart"/>
                      <w:r w:rsidRPr="0010173E">
                        <w:rPr>
                          <w:rFonts w:ascii="Times New Roman" w:hAnsi="Times New Roman" w:cs="Times New Roman"/>
                          <w:sz w:val="20"/>
                          <w:szCs w:val="20"/>
                        </w:rPr>
                        <w:t>int</w:t>
                      </w:r>
                      <w:proofErr w:type="spellEnd"/>
                      <w:r w:rsidRPr="0010173E">
                        <w:rPr>
                          <w:rFonts w:ascii="Times New Roman" w:hAnsi="Times New Roman" w:cs="Times New Roman"/>
                          <w:sz w:val="20"/>
                          <w:szCs w:val="20"/>
                        </w:rPr>
                        <w:t xml:space="preserve"> </w:t>
                      </w:r>
                      <w:proofErr w:type="spellStart"/>
                      <w:r w:rsidRPr="0010173E">
                        <w:rPr>
                          <w:rFonts w:ascii="Times New Roman" w:hAnsi="Times New Roman" w:cs="Times New Roman"/>
                          <w:sz w:val="20"/>
                          <w:szCs w:val="20"/>
                        </w:rPr>
                        <w:t>i</w:t>
                      </w:r>
                      <w:proofErr w:type="spellEnd"/>
                      <w:r w:rsidRPr="0010173E">
                        <w:rPr>
                          <w:rFonts w:ascii="Times New Roman" w:hAnsi="Times New Roman" w:cs="Times New Roman"/>
                          <w:sz w:val="20"/>
                          <w:szCs w:val="20"/>
                        </w:rPr>
                        <w:t xml:space="preserve">= 0; </w:t>
                      </w:r>
                      <w:proofErr w:type="spellStart"/>
                      <w:r w:rsidRPr="0010173E">
                        <w:rPr>
                          <w:rFonts w:ascii="Times New Roman" w:hAnsi="Times New Roman" w:cs="Times New Roman"/>
                          <w:sz w:val="20"/>
                          <w:szCs w:val="20"/>
                        </w:rPr>
                        <w:t>i</w:t>
                      </w:r>
                      <w:proofErr w:type="spellEnd"/>
                      <w:r w:rsidRPr="0010173E">
                        <w:rPr>
                          <w:rFonts w:ascii="Times New Roman" w:hAnsi="Times New Roman" w:cs="Times New Roman"/>
                          <w:sz w:val="20"/>
                          <w:szCs w:val="20"/>
                        </w:rPr>
                        <w:t xml:space="preserve"> &lt; 20; </w:t>
                      </w:r>
                      <w:proofErr w:type="spellStart"/>
                      <w:r w:rsidRPr="0010173E">
                        <w:rPr>
                          <w:rFonts w:ascii="Times New Roman" w:hAnsi="Times New Roman" w:cs="Times New Roman"/>
                          <w:sz w:val="20"/>
                          <w:szCs w:val="20"/>
                        </w:rPr>
                        <w:t>i</w:t>
                      </w:r>
                      <w:proofErr w:type="spellEnd"/>
                      <w:r w:rsidRPr="0010173E">
                        <w:rPr>
                          <w:rFonts w:ascii="Times New Roman" w:hAnsi="Times New Roman" w:cs="Times New Roman"/>
                          <w:sz w:val="20"/>
                          <w:szCs w:val="20"/>
                        </w:rPr>
                        <w:t>= i+1) {</w:t>
                      </w:r>
                    </w:p>
                    <w:p w14:paraId="3846919C" w14:textId="4D4BAC29" w:rsidR="00D246ED" w:rsidRPr="0010173E" w:rsidRDefault="00D246ED" w:rsidP="0010173E">
                      <w:pPr>
                        <w:rPr>
                          <w:rFonts w:ascii="Times New Roman" w:hAnsi="Times New Roman" w:cs="Times New Roman"/>
                          <w:sz w:val="20"/>
                          <w:szCs w:val="20"/>
                        </w:rPr>
                      </w:pPr>
                      <w:r>
                        <w:rPr>
                          <w:rFonts w:ascii="Times New Roman" w:hAnsi="Times New Roman" w:cs="Times New Roman"/>
                          <w:sz w:val="20"/>
                          <w:szCs w:val="20"/>
                        </w:rPr>
                        <w:t xml:space="preserve">       </w:t>
                      </w:r>
                      <w:r w:rsidRPr="0010173E">
                        <w:rPr>
                          <w:rFonts w:ascii="Times New Roman" w:hAnsi="Times New Roman" w:cs="Times New Roman"/>
                          <w:sz w:val="20"/>
                          <w:szCs w:val="20"/>
                        </w:rPr>
                        <w:t xml:space="preserve">  </w:t>
                      </w:r>
                      <w:proofErr w:type="spellStart"/>
                      <w:proofErr w:type="gramStart"/>
                      <w:r w:rsidRPr="0010173E">
                        <w:rPr>
                          <w:rFonts w:ascii="Times New Roman" w:hAnsi="Times New Roman" w:cs="Times New Roman"/>
                          <w:sz w:val="20"/>
                          <w:szCs w:val="20"/>
                        </w:rPr>
                        <w:t>System.out.println</w:t>
                      </w:r>
                      <w:proofErr w:type="spellEnd"/>
                      <w:r w:rsidRPr="0010173E">
                        <w:rPr>
                          <w:rFonts w:ascii="Times New Roman" w:hAnsi="Times New Roman" w:cs="Times New Roman"/>
                          <w:sz w:val="20"/>
                          <w:szCs w:val="20"/>
                        </w:rPr>
                        <w:t>(</w:t>
                      </w:r>
                      <w:proofErr w:type="gramEnd"/>
                      <w:r w:rsidRPr="0010173E">
                        <w:rPr>
                          <w:rFonts w:ascii="Times New Roman" w:hAnsi="Times New Roman" w:cs="Times New Roman"/>
                          <w:sz w:val="20"/>
                          <w:szCs w:val="20"/>
                        </w:rPr>
                        <w:t xml:space="preserve">"main thread, </w:t>
                      </w:r>
                      <w:proofErr w:type="spellStart"/>
                      <w:r w:rsidRPr="0010173E">
                        <w:rPr>
                          <w:rFonts w:ascii="Times New Roman" w:hAnsi="Times New Roman" w:cs="Times New Roman"/>
                          <w:sz w:val="20"/>
                          <w:szCs w:val="20"/>
                        </w:rPr>
                        <w:t>i</w:t>
                      </w:r>
                      <w:proofErr w:type="spellEnd"/>
                      <w:r w:rsidRPr="0010173E">
                        <w:rPr>
                          <w:rFonts w:ascii="Times New Roman" w:hAnsi="Times New Roman" w:cs="Times New Roman"/>
                          <w:sz w:val="20"/>
                          <w:szCs w:val="20"/>
                        </w:rPr>
                        <w:t xml:space="preserve"> = " + </w:t>
                      </w:r>
                      <w:proofErr w:type="spellStart"/>
                      <w:r w:rsidRPr="0010173E">
                        <w:rPr>
                          <w:rFonts w:ascii="Times New Roman" w:hAnsi="Times New Roman" w:cs="Times New Roman"/>
                          <w:sz w:val="20"/>
                          <w:szCs w:val="20"/>
                        </w:rPr>
                        <w:t>i</w:t>
                      </w:r>
                      <w:proofErr w:type="spellEnd"/>
                      <w:r w:rsidRPr="0010173E">
                        <w:rPr>
                          <w:rFonts w:ascii="Times New Roman" w:hAnsi="Times New Roman" w:cs="Times New Roman"/>
                          <w:sz w:val="20"/>
                          <w:szCs w:val="20"/>
                        </w:rPr>
                        <w:t>);</w:t>
                      </w:r>
                    </w:p>
                    <w:p w14:paraId="064CDFCD" w14:textId="285C8B1D" w:rsidR="00D246ED" w:rsidRPr="0010173E" w:rsidRDefault="00D246ED" w:rsidP="0010173E">
                      <w:pPr>
                        <w:rPr>
                          <w:rFonts w:ascii="Times New Roman" w:hAnsi="Times New Roman" w:cs="Times New Roman"/>
                          <w:sz w:val="20"/>
                          <w:szCs w:val="20"/>
                        </w:rPr>
                      </w:pPr>
                      <w:r>
                        <w:rPr>
                          <w:rFonts w:ascii="Times New Roman" w:hAnsi="Times New Roman" w:cs="Times New Roman"/>
                          <w:sz w:val="20"/>
                          <w:szCs w:val="20"/>
                        </w:rPr>
                        <w:t xml:space="preserve">      </w:t>
                      </w:r>
                      <w:r w:rsidRPr="0010173E">
                        <w:rPr>
                          <w:rFonts w:ascii="Times New Roman" w:hAnsi="Times New Roman" w:cs="Times New Roman"/>
                          <w:sz w:val="20"/>
                          <w:szCs w:val="20"/>
                        </w:rPr>
                        <w:t>}</w:t>
                      </w:r>
                    </w:p>
                    <w:p w14:paraId="4E326296" w14:textId="3276AAEF" w:rsidR="00D246ED" w:rsidRPr="0010173E" w:rsidRDefault="00D246ED" w:rsidP="0010173E">
                      <w:pPr>
                        <w:rPr>
                          <w:rFonts w:ascii="Times New Roman" w:hAnsi="Times New Roman" w:cs="Times New Roman"/>
                          <w:sz w:val="20"/>
                          <w:szCs w:val="20"/>
                        </w:rPr>
                      </w:pPr>
                      <w:r>
                        <w:rPr>
                          <w:rFonts w:ascii="Times New Roman" w:hAnsi="Times New Roman" w:cs="Times New Roman"/>
                          <w:sz w:val="20"/>
                          <w:szCs w:val="20"/>
                        </w:rPr>
                        <w:t xml:space="preserve">   </w:t>
                      </w:r>
                      <w:r w:rsidRPr="0010173E">
                        <w:rPr>
                          <w:rFonts w:ascii="Times New Roman" w:hAnsi="Times New Roman" w:cs="Times New Roman"/>
                          <w:sz w:val="20"/>
                          <w:szCs w:val="20"/>
                        </w:rPr>
                        <w:t>}</w:t>
                      </w:r>
                    </w:p>
                    <w:p w14:paraId="7DFCE749" w14:textId="42147D17" w:rsidR="00D246ED" w:rsidRPr="0010173E" w:rsidRDefault="00D246ED" w:rsidP="0010173E">
                      <w:pPr>
                        <w:spacing w:before="120"/>
                        <w:rPr>
                          <w:rFonts w:ascii="Times New Roman" w:hAnsi="Times New Roman" w:cs="Times New Roman"/>
                          <w:sz w:val="20"/>
                          <w:szCs w:val="20"/>
                        </w:rPr>
                      </w:pPr>
                      <w:r>
                        <w:rPr>
                          <w:rFonts w:ascii="Times New Roman" w:hAnsi="Times New Roman" w:cs="Times New Roman"/>
                          <w:sz w:val="20"/>
                          <w:szCs w:val="20"/>
                        </w:rPr>
                        <w:t xml:space="preserve">   </w:t>
                      </w:r>
                      <w:proofErr w:type="gramStart"/>
                      <w:r w:rsidRPr="0010173E">
                        <w:rPr>
                          <w:rFonts w:ascii="Times New Roman" w:hAnsi="Times New Roman" w:cs="Times New Roman"/>
                          <w:sz w:val="20"/>
                          <w:szCs w:val="20"/>
                        </w:rPr>
                        <w:t>public</w:t>
                      </w:r>
                      <w:proofErr w:type="gramEnd"/>
                      <w:r w:rsidRPr="0010173E">
                        <w:rPr>
                          <w:rFonts w:ascii="Times New Roman" w:hAnsi="Times New Roman" w:cs="Times New Roman"/>
                          <w:sz w:val="20"/>
                          <w:szCs w:val="20"/>
                        </w:rPr>
                        <w:t xml:space="preserve"> void run() {</w:t>
                      </w:r>
                    </w:p>
                    <w:p w14:paraId="6A41D0B5" w14:textId="22E48713" w:rsidR="00D246ED" w:rsidRPr="0010173E" w:rsidRDefault="00D246ED" w:rsidP="0010173E">
                      <w:pPr>
                        <w:rPr>
                          <w:rFonts w:ascii="Times New Roman" w:hAnsi="Times New Roman" w:cs="Times New Roman"/>
                          <w:sz w:val="20"/>
                          <w:szCs w:val="20"/>
                        </w:rPr>
                      </w:pPr>
                      <w:r>
                        <w:rPr>
                          <w:rFonts w:ascii="Times New Roman" w:hAnsi="Times New Roman" w:cs="Times New Roman"/>
                          <w:sz w:val="20"/>
                          <w:szCs w:val="20"/>
                        </w:rPr>
                        <w:t xml:space="preserve">    </w:t>
                      </w:r>
                      <w:r w:rsidRPr="0010173E">
                        <w:rPr>
                          <w:rFonts w:ascii="Times New Roman" w:hAnsi="Times New Roman" w:cs="Times New Roman"/>
                          <w:sz w:val="20"/>
                          <w:szCs w:val="20"/>
                        </w:rPr>
                        <w:t xml:space="preserve">  </w:t>
                      </w:r>
                      <w:proofErr w:type="gramStart"/>
                      <w:r w:rsidRPr="0010173E">
                        <w:rPr>
                          <w:rFonts w:ascii="Times New Roman" w:hAnsi="Times New Roman" w:cs="Times New Roman"/>
                          <w:sz w:val="20"/>
                          <w:szCs w:val="20"/>
                        </w:rPr>
                        <w:t>for</w:t>
                      </w:r>
                      <w:proofErr w:type="gramEnd"/>
                      <w:r w:rsidRPr="0010173E">
                        <w:rPr>
                          <w:rFonts w:ascii="Times New Roman" w:hAnsi="Times New Roman" w:cs="Times New Roman"/>
                          <w:sz w:val="20"/>
                          <w:szCs w:val="20"/>
                        </w:rPr>
                        <w:t xml:space="preserve"> (</w:t>
                      </w:r>
                      <w:proofErr w:type="spellStart"/>
                      <w:r w:rsidRPr="0010173E">
                        <w:rPr>
                          <w:rFonts w:ascii="Times New Roman" w:hAnsi="Times New Roman" w:cs="Times New Roman"/>
                          <w:sz w:val="20"/>
                          <w:szCs w:val="20"/>
                        </w:rPr>
                        <w:t>int</w:t>
                      </w:r>
                      <w:proofErr w:type="spellEnd"/>
                      <w:r w:rsidRPr="0010173E">
                        <w:rPr>
                          <w:rFonts w:ascii="Times New Roman" w:hAnsi="Times New Roman" w:cs="Times New Roman"/>
                          <w:sz w:val="20"/>
                          <w:szCs w:val="20"/>
                        </w:rPr>
                        <w:t xml:space="preserve"> k= 0; k &lt; 20; k= k+1) {</w:t>
                      </w:r>
                    </w:p>
                    <w:p w14:paraId="79F08CE3" w14:textId="15113AB2" w:rsidR="00D246ED" w:rsidRPr="0010173E" w:rsidRDefault="00D246ED" w:rsidP="0010173E">
                      <w:pPr>
                        <w:rPr>
                          <w:rFonts w:ascii="Times New Roman" w:hAnsi="Times New Roman" w:cs="Times New Roman"/>
                          <w:sz w:val="20"/>
                          <w:szCs w:val="20"/>
                        </w:rPr>
                      </w:pPr>
                      <w:r w:rsidRPr="0010173E">
                        <w:rPr>
                          <w:rFonts w:ascii="Times New Roman" w:hAnsi="Times New Roman" w:cs="Times New Roman"/>
                          <w:sz w:val="20"/>
                          <w:szCs w:val="20"/>
                        </w:rPr>
                        <w:t xml:space="preserve">    </w:t>
                      </w:r>
                      <w:r>
                        <w:rPr>
                          <w:rFonts w:ascii="Times New Roman" w:hAnsi="Times New Roman" w:cs="Times New Roman"/>
                          <w:sz w:val="20"/>
                          <w:szCs w:val="20"/>
                        </w:rPr>
                        <w:t xml:space="preserve"> </w:t>
                      </w:r>
                      <w:r w:rsidRPr="0010173E">
                        <w:rPr>
                          <w:rFonts w:ascii="Times New Roman" w:hAnsi="Times New Roman" w:cs="Times New Roman"/>
                          <w:sz w:val="20"/>
                          <w:szCs w:val="20"/>
                        </w:rPr>
                        <w:t xml:space="preserve">    </w:t>
                      </w:r>
                      <w:proofErr w:type="spellStart"/>
                      <w:proofErr w:type="gramStart"/>
                      <w:r w:rsidRPr="0010173E">
                        <w:rPr>
                          <w:rFonts w:ascii="Times New Roman" w:hAnsi="Times New Roman" w:cs="Times New Roman"/>
                          <w:sz w:val="20"/>
                          <w:szCs w:val="20"/>
                        </w:rPr>
                        <w:t>System.out.println</w:t>
                      </w:r>
                      <w:proofErr w:type="spellEnd"/>
                      <w:r w:rsidRPr="0010173E">
                        <w:rPr>
                          <w:rFonts w:ascii="Times New Roman" w:hAnsi="Times New Roman" w:cs="Times New Roman"/>
                          <w:sz w:val="20"/>
                          <w:szCs w:val="20"/>
                        </w:rPr>
                        <w:t>(</w:t>
                      </w:r>
                      <w:proofErr w:type="gramEnd"/>
                      <w:r w:rsidRPr="0010173E">
                        <w:rPr>
                          <w:rFonts w:ascii="Times New Roman" w:hAnsi="Times New Roman" w:cs="Times New Roman"/>
                          <w:sz w:val="20"/>
                          <w:szCs w:val="20"/>
                        </w:rPr>
                        <w:t>"</w:t>
                      </w:r>
                      <w:r>
                        <w:rPr>
                          <w:rFonts w:ascii="Times New Roman" w:hAnsi="Times New Roman" w:cs="Times New Roman"/>
                          <w:sz w:val="20"/>
                          <w:szCs w:val="20"/>
                        </w:rPr>
                        <w:t>r-</w:t>
                      </w:r>
                      <w:r w:rsidRPr="0010173E">
                        <w:rPr>
                          <w:rFonts w:ascii="Times New Roman" w:hAnsi="Times New Roman" w:cs="Times New Roman"/>
                          <w:sz w:val="20"/>
                          <w:szCs w:val="20"/>
                        </w:rPr>
                        <w:t>new thread, k = " + k);</w:t>
                      </w:r>
                    </w:p>
                    <w:p w14:paraId="1C59D834" w14:textId="314C58BC" w:rsidR="00D246ED" w:rsidRPr="0010173E" w:rsidRDefault="00D246ED" w:rsidP="0010173E">
                      <w:pPr>
                        <w:rPr>
                          <w:rFonts w:ascii="Times New Roman" w:hAnsi="Times New Roman" w:cs="Times New Roman"/>
                          <w:sz w:val="20"/>
                          <w:szCs w:val="20"/>
                        </w:rPr>
                      </w:pPr>
                      <w:r>
                        <w:rPr>
                          <w:rFonts w:ascii="Times New Roman" w:hAnsi="Times New Roman" w:cs="Times New Roman"/>
                          <w:sz w:val="20"/>
                          <w:szCs w:val="20"/>
                        </w:rPr>
                        <w:t xml:space="preserve">   </w:t>
                      </w:r>
                      <w:r w:rsidRPr="0010173E">
                        <w:rPr>
                          <w:rFonts w:ascii="Times New Roman" w:hAnsi="Times New Roman" w:cs="Times New Roman"/>
                          <w:sz w:val="20"/>
                          <w:szCs w:val="20"/>
                        </w:rPr>
                        <w:t xml:space="preserve">   }</w:t>
                      </w:r>
                    </w:p>
                    <w:p w14:paraId="3DC8008F" w14:textId="496D3A65" w:rsidR="00D246ED" w:rsidRPr="0010173E" w:rsidRDefault="00D246ED" w:rsidP="0010173E">
                      <w:pPr>
                        <w:rPr>
                          <w:rFonts w:ascii="Times New Roman" w:hAnsi="Times New Roman" w:cs="Times New Roman"/>
                          <w:sz w:val="20"/>
                          <w:szCs w:val="20"/>
                        </w:rPr>
                      </w:pPr>
                      <w:r>
                        <w:rPr>
                          <w:rFonts w:ascii="Times New Roman" w:hAnsi="Times New Roman" w:cs="Times New Roman"/>
                          <w:sz w:val="20"/>
                          <w:szCs w:val="20"/>
                        </w:rPr>
                        <w:t xml:space="preserve">  </w:t>
                      </w:r>
                      <w:r w:rsidRPr="0010173E">
                        <w:rPr>
                          <w:rFonts w:ascii="Times New Roman" w:hAnsi="Times New Roman" w:cs="Times New Roman"/>
                          <w:sz w:val="20"/>
                          <w:szCs w:val="20"/>
                        </w:rPr>
                        <w:t xml:space="preserve"> }</w:t>
                      </w:r>
                    </w:p>
                    <w:p w14:paraId="66E9588A" w14:textId="3CCA343C" w:rsidR="00D246ED" w:rsidRPr="00636B42" w:rsidRDefault="00D246ED" w:rsidP="0010173E">
                      <w:pPr>
                        <w:rPr>
                          <w:rFonts w:ascii="Times New Roman" w:hAnsi="Times New Roman" w:cs="Times New Roman"/>
                          <w:sz w:val="20"/>
                          <w:szCs w:val="20"/>
                        </w:rPr>
                      </w:pPr>
                      <w:r w:rsidRPr="0010173E">
                        <w:rPr>
                          <w:rFonts w:ascii="Times New Roman" w:hAnsi="Times New Roman" w:cs="Times New Roman"/>
                          <w:sz w:val="20"/>
                          <w:szCs w:val="20"/>
                        </w:rPr>
                        <w:t>}</w:t>
                      </w:r>
                    </w:p>
                    <w:bookmarkEnd w:id="1"/>
                  </w:txbxContent>
                </v:textbox>
                <w10:wrap type="square"/>
              </v:shape>
            </w:pict>
          </mc:Fallback>
        </mc:AlternateContent>
      </w:r>
      <w:r w:rsidR="00F66775" w:rsidRPr="00F66775">
        <w:rPr>
          <w:rFonts w:ascii="Times New Roman" w:hAnsi="Times New Roman" w:cs="Times New Roman"/>
          <w:b/>
          <w:sz w:val="20"/>
          <w:szCs w:val="20"/>
        </w:rPr>
        <w:t>Another way to create and start threads</w:t>
      </w:r>
    </w:p>
    <w:p w14:paraId="1FA84430" w14:textId="668E6255" w:rsidR="00F66775" w:rsidRDefault="00231303" w:rsidP="00F66775">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difficulty with class T </w:t>
      </w:r>
      <w:r w:rsidR="00F31C06">
        <w:rPr>
          <w:rFonts w:ascii="Times New Roman" w:hAnsi="Times New Roman" w:cs="Times New Roman"/>
          <w:sz w:val="20"/>
          <w:szCs w:val="20"/>
        </w:rPr>
        <w:t>is that it extends Thread, so it can’t extend any other class. A</w:t>
      </w:r>
      <w:r w:rsidR="00905809">
        <w:rPr>
          <w:rFonts w:ascii="Times New Roman" w:hAnsi="Times New Roman" w:cs="Times New Roman"/>
          <w:sz w:val="20"/>
          <w:szCs w:val="20"/>
        </w:rPr>
        <w:t>n</w:t>
      </w:r>
      <w:r w:rsidR="00F31C06">
        <w:rPr>
          <w:rFonts w:ascii="Times New Roman" w:hAnsi="Times New Roman" w:cs="Times New Roman"/>
          <w:sz w:val="20"/>
          <w:szCs w:val="20"/>
        </w:rPr>
        <w:t xml:space="preserve"> </w:t>
      </w:r>
      <w:r w:rsidR="00A650E1">
        <w:rPr>
          <w:rFonts w:ascii="Times New Roman" w:hAnsi="Times New Roman" w:cs="Times New Roman"/>
          <w:sz w:val="20"/>
          <w:szCs w:val="20"/>
        </w:rPr>
        <w:t xml:space="preserve">alternative </w:t>
      </w:r>
      <w:r w:rsidR="00F31C06">
        <w:rPr>
          <w:rFonts w:ascii="Times New Roman" w:hAnsi="Times New Roman" w:cs="Times New Roman"/>
          <w:sz w:val="20"/>
          <w:szCs w:val="20"/>
        </w:rPr>
        <w:t>way to cre</w:t>
      </w:r>
      <w:r w:rsidR="00A650E1">
        <w:rPr>
          <w:rFonts w:ascii="Times New Roman" w:hAnsi="Times New Roman" w:cs="Times New Roman"/>
          <w:sz w:val="20"/>
          <w:szCs w:val="20"/>
        </w:rPr>
        <w:t xml:space="preserve">ate a new thread that doesn’t have this drawback </w:t>
      </w:r>
      <w:r w:rsidR="00F31C06">
        <w:rPr>
          <w:rFonts w:ascii="Times New Roman" w:hAnsi="Times New Roman" w:cs="Times New Roman"/>
          <w:sz w:val="20"/>
          <w:szCs w:val="20"/>
        </w:rPr>
        <w:t>is given to the right in class R, which implements Runnable.</w:t>
      </w:r>
    </w:p>
    <w:p w14:paraId="193E61C7" w14:textId="6E7B2CC1" w:rsidR="00F31C06" w:rsidRDefault="00905809" w:rsidP="00F66775">
      <w:pPr>
        <w:spacing w:before="120"/>
        <w:ind w:firstLine="288"/>
        <w:rPr>
          <w:rFonts w:ascii="Times New Roman" w:hAnsi="Times New Roman" w:cs="Times New Roman"/>
          <w:sz w:val="20"/>
          <w:szCs w:val="20"/>
        </w:rPr>
      </w:pPr>
      <w:r>
        <w:rPr>
          <w:rFonts w:ascii="Times New Roman" w:hAnsi="Times New Roman" w:cs="Times New Roman"/>
          <w:sz w:val="20"/>
          <w:szCs w:val="20"/>
        </w:rPr>
        <w:t>Look at R.</w:t>
      </w:r>
      <w:r w:rsidR="00F31C06">
        <w:rPr>
          <w:rFonts w:ascii="Times New Roman" w:hAnsi="Times New Roman" w:cs="Times New Roman"/>
          <w:sz w:val="20"/>
          <w:szCs w:val="20"/>
        </w:rPr>
        <w:t xml:space="preserve">main. </w:t>
      </w:r>
      <w:r>
        <w:rPr>
          <w:rFonts w:ascii="Times New Roman" w:hAnsi="Times New Roman" w:cs="Times New Roman"/>
          <w:sz w:val="20"/>
          <w:szCs w:val="20"/>
        </w:rPr>
        <w:t>After storing</w:t>
      </w:r>
      <w:r w:rsidR="00F31C06">
        <w:rPr>
          <w:rFonts w:ascii="Times New Roman" w:hAnsi="Times New Roman" w:cs="Times New Roman"/>
          <w:sz w:val="20"/>
          <w:szCs w:val="20"/>
        </w:rPr>
        <w:t xml:space="preserve"> a new ins</w:t>
      </w:r>
      <w:r w:rsidR="00BB1886">
        <w:rPr>
          <w:rFonts w:ascii="Times New Roman" w:hAnsi="Times New Roman" w:cs="Times New Roman"/>
          <w:sz w:val="20"/>
          <w:szCs w:val="20"/>
        </w:rPr>
        <w:t>t</w:t>
      </w:r>
      <w:r w:rsidR="00F31C06">
        <w:rPr>
          <w:rFonts w:ascii="Times New Roman" w:hAnsi="Times New Roman" w:cs="Times New Roman"/>
          <w:sz w:val="20"/>
          <w:szCs w:val="20"/>
        </w:rPr>
        <w:t xml:space="preserve">ance of R </w:t>
      </w:r>
      <w:r>
        <w:rPr>
          <w:rFonts w:ascii="Times New Roman" w:hAnsi="Times New Roman" w:cs="Times New Roman"/>
          <w:sz w:val="20"/>
          <w:szCs w:val="20"/>
        </w:rPr>
        <w:t xml:space="preserve">in r, </w:t>
      </w:r>
      <w:r w:rsidR="00F31C06">
        <w:rPr>
          <w:rFonts w:ascii="Times New Roman" w:hAnsi="Times New Roman" w:cs="Times New Roman"/>
          <w:sz w:val="20"/>
          <w:szCs w:val="20"/>
        </w:rPr>
        <w:t>it call</w:t>
      </w:r>
      <w:r w:rsidR="00A650E1">
        <w:rPr>
          <w:rFonts w:ascii="Times New Roman" w:hAnsi="Times New Roman" w:cs="Times New Roman"/>
          <w:sz w:val="20"/>
          <w:szCs w:val="20"/>
        </w:rPr>
        <w:t xml:space="preserve">s a Thread constructor with </w:t>
      </w:r>
      <w:r w:rsidR="00F31C06">
        <w:rPr>
          <w:rFonts w:ascii="Times New Roman" w:hAnsi="Times New Roman" w:cs="Times New Roman"/>
          <w:sz w:val="20"/>
          <w:szCs w:val="20"/>
        </w:rPr>
        <w:t xml:space="preserve">argument </w:t>
      </w:r>
      <w:r w:rsidR="00A650E1">
        <w:rPr>
          <w:rFonts w:ascii="Times New Roman" w:hAnsi="Times New Roman" w:cs="Times New Roman"/>
          <w:sz w:val="20"/>
          <w:szCs w:val="20"/>
        </w:rPr>
        <w:t xml:space="preserve">r </w:t>
      </w:r>
      <w:r w:rsidR="00F31C06">
        <w:rPr>
          <w:rFonts w:ascii="Times New Roman" w:hAnsi="Times New Roman" w:cs="Times New Roman"/>
          <w:sz w:val="20"/>
          <w:szCs w:val="20"/>
        </w:rPr>
        <w:t>and calls method start in the new instance. In class T above, the constructor uses the instance of Runnable in which the constructor resides. In class R, on the other hand, it uses the instance of Runnable give by its argument, r</w:t>
      </w:r>
      <w:r w:rsidR="00A650E1">
        <w:rPr>
          <w:rFonts w:ascii="Times New Roman" w:hAnsi="Times New Roman" w:cs="Times New Roman"/>
          <w:sz w:val="20"/>
          <w:szCs w:val="20"/>
        </w:rPr>
        <w:t>. That’s the difference.</w:t>
      </w:r>
      <w:r>
        <w:rPr>
          <w:rFonts w:ascii="Times New Roman" w:hAnsi="Times New Roman" w:cs="Times New Roman"/>
          <w:sz w:val="20"/>
          <w:szCs w:val="20"/>
        </w:rPr>
        <w:t xml:space="preserve"> So when start() is called, method run in an instance of R will be called.</w:t>
      </w:r>
    </w:p>
    <w:p w14:paraId="6CFBDD89" w14:textId="0F9C64DB" w:rsidR="00A650E1" w:rsidRPr="00086DBF" w:rsidRDefault="00A650E1" w:rsidP="00F66775">
      <w:pPr>
        <w:spacing w:before="120"/>
        <w:ind w:firstLine="288"/>
        <w:rPr>
          <w:rFonts w:ascii="Times New Roman" w:hAnsi="Times New Roman" w:cs="Times New Roman"/>
          <w:sz w:val="20"/>
          <w:szCs w:val="20"/>
        </w:rPr>
      </w:pPr>
      <w:r>
        <w:rPr>
          <w:rFonts w:ascii="Times New Roman" w:hAnsi="Times New Roman" w:cs="Times New Roman"/>
          <w:sz w:val="20"/>
          <w:szCs w:val="20"/>
        </w:rPr>
        <w:t>We urge you, again, to pop class R into Eclipse or DrJava and run it several times to see what is printed.</w:t>
      </w:r>
    </w:p>
    <w:sectPr w:rsidR="00A650E1" w:rsidRPr="00086DBF" w:rsidSect="00D65CEB">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78380" w14:textId="77777777" w:rsidR="0037346A" w:rsidRDefault="0037346A" w:rsidP="00F83DF1">
      <w:r>
        <w:separator/>
      </w:r>
    </w:p>
  </w:endnote>
  <w:endnote w:type="continuationSeparator" w:id="0">
    <w:p w14:paraId="1F8176CC" w14:textId="77777777" w:rsidR="0037346A" w:rsidRDefault="0037346A"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EFF58" w14:textId="77777777" w:rsidR="00E152B2" w:rsidRDefault="00E152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D7300" w14:textId="744353CB" w:rsidR="00E152B2" w:rsidRPr="00E152B2" w:rsidRDefault="00E152B2">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DB1E2" w14:textId="77777777" w:rsidR="00E152B2" w:rsidRDefault="00E15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95647" w14:textId="77777777" w:rsidR="0037346A" w:rsidRDefault="0037346A" w:rsidP="00F83DF1">
      <w:r>
        <w:separator/>
      </w:r>
    </w:p>
  </w:footnote>
  <w:footnote w:type="continuationSeparator" w:id="0">
    <w:p w14:paraId="44E83D61" w14:textId="77777777" w:rsidR="0037346A" w:rsidRDefault="0037346A"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9D3D9" w14:textId="77777777" w:rsidR="00E152B2" w:rsidRDefault="00E15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7464FC6A" w:rsidR="00D246ED" w:rsidRDefault="00D246ED" w:rsidP="00F83DF1">
    <w:pPr>
      <w:pStyle w:val="Header"/>
      <w:jc w:val="center"/>
    </w:pPr>
    <w:r>
      <w:t>Creating and running a thread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10370" w14:textId="77777777" w:rsidR="00E152B2" w:rsidRDefault="00E152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0357D"/>
    <w:rsid w:val="000046BF"/>
    <w:rsid w:val="00011BFD"/>
    <w:rsid w:val="000127B2"/>
    <w:rsid w:val="00037FA7"/>
    <w:rsid w:val="00044F15"/>
    <w:rsid w:val="000724BE"/>
    <w:rsid w:val="00075DD7"/>
    <w:rsid w:val="00085FB7"/>
    <w:rsid w:val="00086DBF"/>
    <w:rsid w:val="000906AA"/>
    <w:rsid w:val="00091025"/>
    <w:rsid w:val="000A68D1"/>
    <w:rsid w:val="000B2C8E"/>
    <w:rsid w:val="000C0E94"/>
    <w:rsid w:val="000C1DF1"/>
    <w:rsid w:val="000D45C0"/>
    <w:rsid w:val="0010173E"/>
    <w:rsid w:val="00102BC7"/>
    <w:rsid w:val="00113A9C"/>
    <w:rsid w:val="001150A1"/>
    <w:rsid w:val="00126868"/>
    <w:rsid w:val="001439CB"/>
    <w:rsid w:val="00144E42"/>
    <w:rsid w:val="00145143"/>
    <w:rsid w:val="001531BE"/>
    <w:rsid w:val="00155AFC"/>
    <w:rsid w:val="00164FC6"/>
    <w:rsid w:val="0016595C"/>
    <w:rsid w:val="0018767F"/>
    <w:rsid w:val="001A20CB"/>
    <w:rsid w:val="001A31E7"/>
    <w:rsid w:val="001C006D"/>
    <w:rsid w:val="001C3089"/>
    <w:rsid w:val="001D121D"/>
    <w:rsid w:val="001E4001"/>
    <w:rsid w:val="001E48D6"/>
    <w:rsid w:val="001E782C"/>
    <w:rsid w:val="002156EC"/>
    <w:rsid w:val="00220811"/>
    <w:rsid w:val="00231303"/>
    <w:rsid w:val="002325F6"/>
    <w:rsid w:val="00232CD4"/>
    <w:rsid w:val="00240167"/>
    <w:rsid w:val="0024598C"/>
    <w:rsid w:val="002531E9"/>
    <w:rsid w:val="0027127F"/>
    <w:rsid w:val="00271C73"/>
    <w:rsid w:val="00281A55"/>
    <w:rsid w:val="00284198"/>
    <w:rsid w:val="00294167"/>
    <w:rsid w:val="00294D0F"/>
    <w:rsid w:val="00295FD3"/>
    <w:rsid w:val="002A431F"/>
    <w:rsid w:val="002B3E75"/>
    <w:rsid w:val="002D5E0D"/>
    <w:rsid w:val="002D7CDF"/>
    <w:rsid w:val="003019A5"/>
    <w:rsid w:val="003416E9"/>
    <w:rsid w:val="00341A5B"/>
    <w:rsid w:val="0035035C"/>
    <w:rsid w:val="00352006"/>
    <w:rsid w:val="003670BC"/>
    <w:rsid w:val="0037346A"/>
    <w:rsid w:val="003A4916"/>
    <w:rsid w:val="003A7E6B"/>
    <w:rsid w:val="003B1D0C"/>
    <w:rsid w:val="003C16EF"/>
    <w:rsid w:val="003C6AE4"/>
    <w:rsid w:val="003D23AD"/>
    <w:rsid w:val="003D6E52"/>
    <w:rsid w:val="003D787D"/>
    <w:rsid w:val="003E22DE"/>
    <w:rsid w:val="003E5A72"/>
    <w:rsid w:val="003E7108"/>
    <w:rsid w:val="003F7C72"/>
    <w:rsid w:val="00405AE2"/>
    <w:rsid w:val="004158CF"/>
    <w:rsid w:val="00417981"/>
    <w:rsid w:val="004423AE"/>
    <w:rsid w:val="0045259F"/>
    <w:rsid w:val="00456BA6"/>
    <w:rsid w:val="00471096"/>
    <w:rsid w:val="0047483E"/>
    <w:rsid w:val="004808D2"/>
    <w:rsid w:val="00484584"/>
    <w:rsid w:val="00492A6F"/>
    <w:rsid w:val="00495B88"/>
    <w:rsid w:val="004B2129"/>
    <w:rsid w:val="004B263A"/>
    <w:rsid w:val="004C1473"/>
    <w:rsid w:val="004D55CE"/>
    <w:rsid w:val="004D7889"/>
    <w:rsid w:val="004E3528"/>
    <w:rsid w:val="004E3579"/>
    <w:rsid w:val="004F32E3"/>
    <w:rsid w:val="004F75FC"/>
    <w:rsid w:val="00505FD8"/>
    <w:rsid w:val="00537CEA"/>
    <w:rsid w:val="005428D2"/>
    <w:rsid w:val="0054664A"/>
    <w:rsid w:val="00553AE9"/>
    <w:rsid w:val="00563338"/>
    <w:rsid w:val="00567004"/>
    <w:rsid w:val="005733A8"/>
    <w:rsid w:val="00581E24"/>
    <w:rsid w:val="00583793"/>
    <w:rsid w:val="00590655"/>
    <w:rsid w:val="005A4908"/>
    <w:rsid w:val="005A7165"/>
    <w:rsid w:val="005B5303"/>
    <w:rsid w:val="005B6B52"/>
    <w:rsid w:val="005C0665"/>
    <w:rsid w:val="005C0AD6"/>
    <w:rsid w:val="005C3548"/>
    <w:rsid w:val="005C441C"/>
    <w:rsid w:val="005C72E4"/>
    <w:rsid w:val="005F63CF"/>
    <w:rsid w:val="006038CA"/>
    <w:rsid w:val="00620BEC"/>
    <w:rsid w:val="00630AE1"/>
    <w:rsid w:val="00636AB3"/>
    <w:rsid w:val="00636B42"/>
    <w:rsid w:val="006372AB"/>
    <w:rsid w:val="0064080D"/>
    <w:rsid w:val="00654BB1"/>
    <w:rsid w:val="006551AC"/>
    <w:rsid w:val="0067242B"/>
    <w:rsid w:val="00672929"/>
    <w:rsid w:val="00674CD3"/>
    <w:rsid w:val="00695148"/>
    <w:rsid w:val="00697232"/>
    <w:rsid w:val="006B1C57"/>
    <w:rsid w:val="006B6171"/>
    <w:rsid w:val="006C514A"/>
    <w:rsid w:val="006C744D"/>
    <w:rsid w:val="006D46D9"/>
    <w:rsid w:val="006E390D"/>
    <w:rsid w:val="00710D2F"/>
    <w:rsid w:val="007117F5"/>
    <w:rsid w:val="00712FC2"/>
    <w:rsid w:val="00716A8D"/>
    <w:rsid w:val="00720BA9"/>
    <w:rsid w:val="00736A1C"/>
    <w:rsid w:val="00752428"/>
    <w:rsid w:val="00753096"/>
    <w:rsid w:val="00756858"/>
    <w:rsid w:val="00761B00"/>
    <w:rsid w:val="00762482"/>
    <w:rsid w:val="007744E4"/>
    <w:rsid w:val="007777E0"/>
    <w:rsid w:val="00782870"/>
    <w:rsid w:val="0079120A"/>
    <w:rsid w:val="00791621"/>
    <w:rsid w:val="0079367B"/>
    <w:rsid w:val="00796E8B"/>
    <w:rsid w:val="007D33F9"/>
    <w:rsid w:val="007D6C0E"/>
    <w:rsid w:val="007F0134"/>
    <w:rsid w:val="007F29E2"/>
    <w:rsid w:val="007F34A5"/>
    <w:rsid w:val="00807609"/>
    <w:rsid w:val="0081425C"/>
    <w:rsid w:val="0084400C"/>
    <w:rsid w:val="00853426"/>
    <w:rsid w:val="00862676"/>
    <w:rsid w:val="00867144"/>
    <w:rsid w:val="0087215E"/>
    <w:rsid w:val="00893E06"/>
    <w:rsid w:val="0089627E"/>
    <w:rsid w:val="008A795B"/>
    <w:rsid w:val="008B02C0"/>
    <w:rsid w:val="008B1E15"/>
    <w:rsid w:val="008B5010"/>
    <w:rsid w:val="008C0E01"/>
    <w:rsid w:val="008D7C76"/>
    <w:rsid w:val="008E2385"/>
    <w:rsid w:val="008E31FF"/>
    <w:rsid w:val="008F172C"/>
    <w:rsid w:val="008F3CE1"/>
    <w:rsid w:val="00905809"/>
    <w:rsid w:val="00917617"/>
    <w:rsid w:val="009205F6"/>
    <w:rsid w:val="00923D6F"/>
    <w:rsid w:val="00932299"/>
    <w:rsid w:val="00933A1E"/>
    <w:rsid w:val="00940FD9"/>
    <w:rsid w:val="00942476"/>
    <w:rsid w:val="00945CFD"/>
    <w:rsid w:val="009504B2"/>
    <w:rsid w:val="0096449B"/>
    <w:rsid w:val="00965C25"/>
    <w:rsid w:val="00966E9B"/>
    <w:rsid w:val="00970AC1"/>
    <w:rsid w:val="009736F7"/>
    <w:rsid w:val="009866A5"/>
    <w:rsid w:val="00994056"/>
    <w:rsid w:val="009C06CE"/>
    <w:rsid w:val="009D74C8"/>
    <w:rsid w:val="009E381F"/>
    <w:rsid w:val="009E7293"/>
    <w:rsid w:val="00A0473E"/>
    <w:rsid w:val="00A177C0"/>
    <w:rsid w:val="00A26AE1"/>
    <w:rsid w:val="00A33C3A"/>
    <w:rsid w:val="00A353DE"/>
    <w:rsid w:val="00A37C40"/>
    <w:rsid w:val="00A43606"/>
    <w:rsid w:val="00A4524F"/>
    <w:rsid w:val="00A466F0"/>
    <w:rsid w:val="00A650E1"/>
    <w:rsid w:val="00A661CB"/>
    <w:rsid w:val="00A8495D"/>
    <w:rsid w:val="00A9411E"/>
    <w:rsid w:val="00A96657"/>
    <w:rsid w:val="00AB4FA4"/>
    <w:rsid w:val="00AD46FD"/>
    <w:rsid w:val="00AE00DA"/>
    <w:rsid w:val="00AE53F1"/>
    <w:rsid w:val="00AF3EE6"/>
    <w:rsid w:val="00B06D0B"/>
    <w:rsid w:val="00B11E79"/>
    <w:rsid w:val="00B22EAA"/>
    <w:rsid w:val="00B30B85"/>
    <w:rsid w:val="00B3682E"/>
    <w:rsid w:val="00B50D89"/>
    <w:rsid w:val="00B538EF"/>
    <w:rsid w:val="00B54794"/>
    <w:rsid w:val="00B641BF"/>
    <w:rsid w:val="00B653CA"/>
    <w:rsid w:val="00B6721E"/>
    <w:rsid w:val="00B90EF5"/>
    <w:rsid w:val="00B962A6"/>
    <w:rsid w:val="00BB1886"/>
    <w:rsid w:val="00BC18DF"/>
    <w:rsid w:val="00BC1A9D"/>
    <w:rsid w:val="00BC3540"/>
    <w:rsid w:val="00BD4010"/>
    <w:rsid w:val="00BF42CE"/>
    <w:rsid w:val="00BF4F93"/>
    <w:rsid w:val="00C10D36"/>
    <w:rsid w:val="00C11252"/>
    <w:rsid w:val="00C13D4C"/>
    <w:rsid w:val="00C1551C"/>
    <w:rsid w:val="00C156CC"/>
    <w:rsid w:val="00C2694E"/>
    <w:rsid w:val="00C33897"/>
    <w:rsid w:val="00C37402"/>
    <w:rsid w:val="00C41507"/>
    <w:rsid w:val="00C425B0"/>
    <w:rsid w:val="00C454AE"/>
    <w:rsid w:val="00C47225"/>
    <w:rsid w:val="00C51411"/>
    <w:rsid w:val="00C520E5"/>
    <w:rsid w:val="00C74189"/>
    <w:rsid w:val="00C804BE"/>
    <w:rsid w:val="00CA3BB3"/>
    <w:rsid w:val="00CA4945"/>
    <w:rsid w:val="00CA7FC7"/>
    <w:rsid w:val="00CB2C2C"/>
    <w:rsid w:val="00CC0BF1"/>
    <w:rsid w:val="00CC5256"/>
    <w:rsid w:val="00CC6C40"/>
    <w:rsid w:val="00CF1B8F"/>
    <w:rsid w:val="00CF64E8"/>
    <w:rsid w:val="00D03A8E"/>
    <w:rsid w:val="00D068DE"/>
    <w:rsid w:val="00D23557"/>
    <w:rsid w:val="00D246ED"/>
    <w:rsid w:val="00D44458"/>
    <w:rsid w:val="00D52D3D"/>
    <w:rsid w:val="00D61ADE"/>
    <w:rsid w:val="00D65CEB"/>
    <w:rsid w:val="00D65D7D"/>
    <w:rsid w:val="00DA1119"/>
    <w:rsid w:val="00DB16B3"/>
    <w:rsid w:val="00DC1DCC"/>
    <w:rsid w:val="00DC52BA"/>
    <w:rsid w:val="00DD2CD9"/>
    <w:rsid w:val="00DF758D"/>
    <w:rsid w:val="00E152B2"/>
    <w:rsid w:val="00E27D3C"/>
    <w:rsid w:val="00E317AB"/>
    <w:rsid w:val="00E42EC7"/>
    <w:rsid w:val="00E62998"/>
    <w:rsid w:val="00E645A1"/>
    <w:rsid w:val="00E767C0"/>
    <w:rsid w:val="00E90916"/>
    <w:rsid w:val="00E97C09"/>
    <w:rsid w:val="00EB4FD9"/>
    <w:rsid w:val="00EC7508"/>
    <w:rsid w:val="00ED37A0"/>
    <w:rsid w:val="00EE0D34"/>
    <w:rsid w:val="00F03DE1"/>
    <w:rsid w:val="00F12B65"/>
    <w:rsid w:val="00F31C06"/>
    <w:rsid w:val="00F3535B"/>
    <w:rsid w:val="00F46558"/>
    <w:rsid w:val="00F518C7"/>
    <w:rsid w:val="00F5338C"/>
    <w:rsid w:val="00F5532A"/>
    <w:rsid w:val="00F56701"/>
    <w:rsid w:val="00F642FE"/>
    <w:rsid w:val="00F66775"/>
    <w:rsid w:val="00F7181E"/>
    <w:rsid w:val="00F8013E"/>
    <w:rsid w:val="00F83DF1"/>
    <w:rsid w:val="00F86A17"/>
    <w:rsid w:val="00F92A7A"/>
    <w:rsid w:val="00FA3738"/>
    <w:rsid w:val="00FA6557"/>
    <w:rsid w:val="00FC4215"/>
    <w:rsid w:val="00FC4CF1"/>
    <w:rsid w:val="00FD6071"/>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5342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1358576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74</cp:revision>
  <cp:lastPrinted>2017-08-09T01:19:00Z</cp:lastPrinted>
  <dcterms:created xsi:type="dcterms:W3CDTF">2017-08-07T16:29:00Z</dcterms:created>
  <dcterms:modified xsi:type="dcterms:W3CDTF">2018-01-21T05:58:00Z</dcterms:modified>
</cp:coreProperties>
</file>