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513DDEA5" w:rsidR="00467A6A" w:rsidRDefault="00E14E7D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You </w:t>
      </w:r>
      <w:r w:rsidR="00D100D3">
        <w:rPr>
          <w:rFonts w:ascii="Times New Roman" w:hAnsi="Times New Roman" w:cs="Times New Roman"/>
          <w:noProof/>
          <w:sz w:val="20"/>
          <w:szCs w:val="20"/>
        </w:rPr>
        <w:t xml:space="preserve">already </w:t>
      </w:r>
      <w:r>
        <w:rPr>
          <w:rFonts w:ascii="Times New Roman" w:hAnsi="Times New Roman" w:cs="Times New Roman"/>
          <w:noProof/>
          <w:sz w:val="20"/>
          <w:szCs w:val="20"/>
        </w:rPr>
        <w:t>know that:</w:t>
      </w:r>
    </w:p>
    <w:p w14:paraId="13687524" w14:textId="67559EFD" w:rsidR="00E14E7D" w:rsidRPr="00E14E7D" w:rsidRDefault="00E14E7D" w:rsidP="00E14E7D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E14E7D">
        <w:rPr>
          <w:rFonts w:ascii="Times New Roman" w:hAnsi="Times New Roman" w:cs="Times New Roman"/>
          <w:noProof/>
          <w:sz w:val="20"/>
          <w:szCs w:val="20"/>
        </w:rPr>
        <w:t xml:space="preserve">A </w:t>
      </w:r>
      <w:r w:rsidRPr="001D4BCD">
        <w:rPr>
          <w:rFonts w:ascii="Times New Roman" w:hAnsi="Times New Roman" w:cs="Times New Roman"/>
          <w:i/>
          <w:noProof/>
          <w:sz w:val="20"/>
          <w:szCs w:val="20"/>
        </w:rPr>
        <w:t>stack</w:t>
      </w:r>
      <w:r w:rsidRPr="00E14E7D">
        <w:rPr>
          <w:rFonts w:ascii="Times New Roman" w:hAnsi="Times New Roman" w:cs="Times New Roman"/>
          <w:noProof/>
          <w:sz w:val="20"/>
          <w:szCs w:val="20"/>
        </w:rPr>
        <w:t xml:space="preserve"> is a list that supports insertion </w:t>
      </w:r>
      <w:r w:rsidR="003145B8">
        <w:rPr>
          <w:rFonts w:ascii="Times New Roman" w:hAnsi="Times New Roman" w:cs="Times New Roman"/>
          <w:noProof/>
          <w:sz w:val="20"/>
          <w:szCs w:val="20"/>
        </w:rPr>
        <w:t xml:space="preserve">on </w:t>
      </w:r>
      <w:r w:rsidRPr="00E14E7D">
        <w:rPr>
          <w:rFonts w:ascii="Times New Roman" w:hAnsi="Times New Roman" w:cs="Times New Roman"/>
          <w:noProof/>
          <w:sz w:val="20"/>
          <w:szCs w:val="20"/>
        </w:rPr>
        <w:t xml:space="preserve">and removal from its top. It’s a Last-In-First-Out, or LIFO, list. </w:t>
      </w:r>
    </w:p>
    <w:p w14:paraId="1EB99251" w14:textId="1D268F65" w:rsidR="00E14E7D" w:rsidRDefault="00E14E7D" w:rsidP="00E14E7D">
      <w:pPr>
        <w:pStyle w:val="ListParagraph"/>
        <w:numPr>
          <w:ilvl w:val="0"/>
          <w:numId w:val="9"/>
        </w:numPr>
        <w:spacing w:before="120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 w:rsidRPr="00E14E7D">
        <w:rPr>
          <w:rFonts w:ascii="Times New Roman" w:hAnsi="Times New Roman" w:cs="Times New Roman"/>
          <w:noProof/>
          <w:sz w:val="20"/>
          <w:szCs w:val="20"/>
        </w:rPr>
        <w:t xml:space="preserve">A </w:t>
      </w:r>
      <w:r w:rsidRPr="001D4BCD">
        <w:rPr>
          <w:rFonts w:ascii="Times New Roman" w:hAnsi="Times New Roman" w:cs="Times New Roman"/>
          <w:i/>
          <w:noProof/>
          <w:sz w:val="20"/>
          <w:szCs w:val="20"/>
        </w:rPr>
        <w:t>queue</w:t>
      </w:r>
      <w:r w:rsidRPr="00E14E7D">
        <w:rPr>
          <w:rFonts w:ascii="Times New Roman" w:hAnsi="Times New Roman" w:cs="Times New Roman"/>
          <w:noProof/>
          <w:sz w:val="20"/>
          <w:szCs w:val="20"/>
        </w:rPr>
        <w:t xml:space="preserve"> is a list that supports insertion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at the end </w:t>
      </w:r>
      <w:r w:rsidRPr="00E14E7D">
        <w:rPr>
          <w:rFonts w:ascii="Times New Roman" w:hAnsi="Times New Roman" w:cs="Times New Roman"/>
          <w:noProof/>
          <w:sz w:val="20"/>
          <w:szCs w:val="20"/>
        </w:rPr>
        <w:t xml:space="preserve">and removal from </w:t>
      </w:r>
      <w:r>
        <w:rPr>
          <w:rFonts w:ascii="Times New Roman" w:hAnsi="Times New Roman" w:cs="Times New Roman"/>
          <w:noProof/>
          <w:sz w:val="20"/>
          <w:szCs w:val="20"/>
        </w:rPr>
        <w:t>the beginning</w:t>
      </w:r>
      <w:r w:rsidRPr="00E14E7D">
        <w:rPr>
          <w:rFonts w:ascii="Times New Roman" w:hAnsi="Times New Roman" w:cs="Times New Roman"/>
          <w:noProof/>
          <w:sz w:val="20"/>
          <w:szCs w:val="20"/>
        </w:rPr>
        <w:t xml:space="preserve">. It’s a </w:t>
      </w:r>
      <w:r>
        <w:rPr>
          <w:rFonts w:ascii="Times New Roman" w:hAnsi="Times New Roman" w:cs="Times New Roman"/>
          <w:noProof/>
          <w:sz w:val="20"/>
          <w:szCs w:val="20"/>
        </w:rPr>
        <w:t>First-In-First-Out, or F</w:t>
      </w:r>
      <w:r w:rsidRPr="00E14E7D">
        <w:rPr>
          <w:rFonts w:ascii="Times New Roman" w:hAnsi="Times New Roman" w:cs="Times New Roman"/>
          <w:noProof/>
          <w:sz w:val="20"/>
          <w:szCs w:val="20"/>
        </w:rPr>
        <w:t>IFO, list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British </w:t>
      </w:r>
      <w:r w:rsidR="006C357A">
        <w:rPr>
          <w:rFonts w:ascii="Times New Roman" w:hAnsi="Times New Roman" w:cs="Times New Roman"/>
          <w:noProof/>
          <w:sz w:val="20"/>
          <w:szCs w:val="20"/>
        </w:rPr>
        <w:t>wait</w:t>
      </w:r>
      <w:r w:rsidR="00024E46">
        <w:rPr>
          <w:rFonts w:ascii="Times New Roman" w:hAnsi="Times New Roman" w:cs="Times New Roman"/>
          <w:noProof/>
          <w:sz w:val="20"/>
          <w:szCs w:val="20"/>
        </w:rPr>
        <w:t xml:space="preserve"> in a queue for their football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tickets, Ameri</w:t>
      </w:r>
      <w:r w:rsidR="00024E46">
        <w:rPr>
          <w:rFonts w:ascii="Times New Roman" w:hAnsi="Times New Roman" w:cs="Times New Roman"/>
          <w:noProof/>
          <w:sz w:val="20"/>
          <w:szCs w:val="20"/>
        </w:rPr>
        <w:t xml:space="preserve">cans </w:t>
      </w:r>
      <w:r w:rsidR="006C357A">
        <w:rPr>
          <w:rFonts w:ascii="Times New Roman" w:hAnsi="Times New Roman" w:cs="Times New Roman"/>
          <w:noProof/>
          <w:sz w:val="20"/>
          <w:szCs w:val="20"/>
        </w:rPr>
        <w:t>wait</w:t>
      </w:r>
      <w:r w:rsidR="00024E46">
        <w:rPr>
          <w:rFonts w:ascii="Times New Roman" w:hAnsi="Times New Roman" w:cs="Times New Roman"/>
          <w:noProof/>
          <w:sz w:val="20"/>
          <w:szCs w:val="20"/>
        </w:rPr>
        <w:t xml:space="preserve"> in a line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491D87FD" w14:textId="7523AA6F" w:rsidR="00A73BCC" w:rsidRDefault="009868D8" w:rsidP="00A73BCC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</w:t>
      </w:r>
      <w:r w:rsidR="00E14E7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E14E7D">
        <w:rPr>
          <w:rFonts w:ascii="Times New Roman" w:hAnsi="Times New Roman" w:cs="Times New Roman"/>
          <w:i/>
          <w:noProof/>
          <w:sz w:val="20"/>
          <w:szCs w:val="20"/>
        </w:rPr>
        <w:t>priority queue</w:t>
      </w:r>
      <w:r w:rsidR="00E14E7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is another kind of list</w:t>
      </w:r>
      <w:r w:rsidR="008D3938">
        <w:rPr>
          <w:rFonts w:ascii="Times New Roman" w:hAnsi="Times New Roman" w:cs="Times New Roman"/>
          <w:noProof/>
          <w:sz w:val="20"/>
          <w:szCs w:val="20"/>
        </w:rPr>
        <w:t xml:space="preserve">. Each </w:t>
      </w:r>
      <w:r w:rsidR="00A23030">
        <w:rPr>
          <w:rFonts w:ascii="Times New Roman" w:hAnsi="Times New Roman" w:cs="Times New Roman"/>
          <w:noProof/>
          <w:sz w:val="20"/>
          <w:szCs w:val="20"/>
        </w:rPr>
        <w:t>item in</w:t>
      </w:r>
      <w:r w:rsidR="008D3938">
        <w:rPr>
          <w:rFonts w:ascii="Times New Roman" w:hAnsi="Times New Roman" w:cs="Times New Roman"/>
          <w:noProof/>
          <w:sz w:val="20"/>
          <w:szCs w:val="20"/>
        </w:rPr>
        <w:t xml:space="preserve"> a priority queue has a </w:t>
      </w:r>
      <w:r w:rsidR="008D3938">
        <w:rPr>
          <w:rFonts w:ascii="Times New Roman" w:hAnsi="Times New Roman" w:cs="Times New Roman"/>
          <w:i/>
          <w:noProof/>
          <w:sz w:val="20"/>
          <w:szCs w:val="20"/>
        </w:rPr>
        <w:t>priority</w:t>
      </w:r>
      <w:r w:rsidR="008D3938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AE05F9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="00A23030">
        <w:rPr>
          <w:rFonts w:ascii="Times New Roman" w:hAnsi="Times New Roman" w:cs="Times New Roman"/>
          <w:noProof/>
          <w:sz w:val="20"/>
          <w:szCs w:val="20"/>
        </w:rPr>
        <w:t>items</w:t>
      </w:r>
      <w:r w:rsidR="00E14E7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E05F9">
        <w:rPr>
          <w:rFonts w:ascii="Times New Roman" w:hAnsi="Times New Roman" w:cs="Times New Roman"/>
          <w:noProof/>
          <w:sz w:val="20"/>
          <w:szCs w:val="20"/>
        </w:rPr>
        <w:t xml:space="preserve">are </w:t>
      </w:r>
      <w:r w:rsidR="001D4BCD">
        <w:rPr>
          <w:rFonts w:ascii="Times New Roman" w:hAnsi="Times New Roman" w:cs="Times New Roman"/>
          <w:noProof/>
          <w:sz w:val="20"/>
          <w:szCs w:val="20"/>
        </w:rPr>
        <w:t xml:space="preserve">simply </w:t>
      </w:r>
      <w:r w:rsidR="00AE05F9">
        <w:rPr>
          <w:rFonts w:ascii="Times New Roman" w:hAnsi="Times New Roman" w:cs="Times New Roman"/>
          <w:noProof/>
          <w:sz w:val="20"/>
          <w:szCs w:val="20"/>
        </w:rPr>
        <w:t>added to the list</w:t>
      </w:r>
      <w:r w:rsidR="001E1806">
        <w:rPr>
          <w:rFonts w:ascii="Times New Roman" w:hAnsi="Times New Roman" w:cs="Times New Roman"/>
          <w:noProof/>
          <w:sz w:val="20"/>
          <w:szCs w:val="20"/>
        </w:rPr>
        <w:t>, along with their</w:t>
      </w:r>
      <w:r w:rsidR="008D3938">
        <w:rPr>
          <w:rFonts w:ascii="Times New Roman" w:hAnsi="Times New Roman" w:cs="Times New Roman"/>
          <w:noProof/>
          <w:sz w:val="20"/>
          <w:szCs w:val="20"/>
        </w:rPr>
        <w:t xml:space="preserve"> priority</w:t>
      </w:r>
      <w:r w:rsidR="00AE05F9">
        <w:rPr>
          <w:rFonts w:ascii="Times New Roman" w:hAnsi="Times New Roman" w:cs="Times New Roman"/>
          <w:noProof/>
          <w:sz w:val="20"/>
          <w:szCs w:val="20"/>
        </w:rPr>
        <w:t>.</w:t>
      </w:r>
      <w:r w:rsidR="00E14E7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D3938">
        <w:rPr>
          <w:rFonts w:ascii="Times New Roman" w:hAnsi="Times New Roman" w:cs="Times New Roman"/>
          <w:noProof/>
          <w:sz w:val="20"/>
          <w:szCs w:val="20"/>
        </w:rPr>
        <w:t>W</w:t>
      </w:r>
      <w:r w:rsidR="001F5CBF">
        <w:rPr>
          <w:rFonts w:ascii="Times New Roman" w:hAnsi="Times New Roman" w:cs="Times New Roman"/>
          <w:noProof/>
          <w:sz w:val="20"/>
          <w:szCs w:val="20"/>
        </w:rPr>
        <w:t xml:space="preserve">hen removal is </w:t>
      </w:r>
      <w:r w:rsidR="00F31D11">
        <w:rPr>
          <w:rFonts w:ascii="Times New Roman" w:hAnsi="Times New Roman" w:cs="Times New Roman"/>
          <w:noProof/>
          <w:sz w:val="20"/>
          <w:szCs w:val="20"/>
        </w:rPr>
        <w:t>performed,</w:t>
      </w:r>
      <w:r w:rsidR="00AE05F9">
        <w:rPr>
          <w:rFonts w:ascii="Times New Roman" w:hAnsi="Times New Roman" w:cs="Times New Roman"/>
          <w:noProof/>
          <w:sz w:val="20"/>
          <w:szCs w:val="20"/>
        </w:rPr>
        <w:t xml:space="preserve"> the </w:t>
      </w:r>
      <w:r w:rsidR="00A23030">
        <w:rPr>
          <w:rFonts w:ascii="Times New Roman" w:hAnsi="Times New Roman" w:cs="Times New Roman"/>
          <w:noProof/>
          <w:sz w:val="20"/>
          <w:szCs w:val="20"/>
        </w:rPr>
        <w:t>item</w:t>
      </w:r>
      <w:r w:rsidR="00AE05F9">
        <w:rPr>
          <w:rFonts w:ascii="Times New Roman" w:hAnsi="Times New Roman" w:cs="Times New Roman"/>
          <w:noProof/>
          <w:sz w:val="20"/>
          <w:szCs w:val="20"/>
        </w:rPr>
        <w:t xml:space="preserve"> with</w:t>
      </w:r>
      <w:r w:rsidR="00C006E2">
        <w:rPr>
          <w:rFonts w:ascii="Times New Roman" w:hAnsi="Times New Roman" w:cs="Times New Roman"/>
          <w:noProof/>
          <w:sz w:val="20"/>
          <w:szCs w:val="20"/>
        </w:rPr>
        <w:t xml:space="preserve"> the</w:t>
      </w:r>
      <w:r w:rsidR="00AE05F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E05F9" w:rsidRPr="001F5CBF">
        <w:rPr>
          <w:rFonts w:ascii="Times New Roman" w:hAnsi="Times New Roman" w:cs="Times New Roman"/>
          <w:i/>
          <w:noProof/>
          <w:sz w:val="20"/>
          <w:szCs w:val="20"/>
        </w:rPr>
        <w:t>smalle</w:t>
      </w:r>
      <w:r w:rsidR="00F31D11">
        <w:rPr>
          <w:rFonts w:ascii="Times New Roman" w:hAnsi="Times New Roman" w:cs="Times New Roman"/>
          <w:i/>
          <w:noProof/>
          <w:sz w:val="20"/>
          <w:szCs w:val="20"/>
        </w:rPr>
        <w:t>st</w:t>
      </w:r>
      <w:r w:rsidR="00AE05F9">
        <w:rPr>
          <w:rFonts w:ascii="Times New Roman" w:hAnsi="Times New Roman" w:cs="Times New Roman"/>
          <w:noProof/>
          <w:sz w:val="20"/>
          <w:szCs w:val="20"/>
        </w:rPr>
        <w:t xml:space="preserve"> priority </w:t>
      </w:r>
      <w:r w:rsidR="001F5CBF">
        <w:rPr>
          <w:rFonts w:ascii="Times New Roman" w:hAnsi="Times New Roman" w:cs="Times New Roman"/>
          <w:noProof/>
          <w:sz w:val="20"/>
          <w:szCs w:val="20"/>
        </w:rPr>
        <w:t>is removed</w:t>
      </w:r>
      <w:r w:rsidR="00AE05F9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4BBF3267" w14:textId="35A8BAEE" w:rsidR="00D100D3" w:rsidRDefault="00D100D3" w:rsidP="00E14E7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Priority queues are used in a number of</w:t>
      </w:r>
      <w:r w:rsidR="005B25C3">
        <w:rPr>
          <w:rFonts w:ascii="Times New Roman" w:hAnsi="Times New Roman" w:cs="Times New Roman"/>
          <w:noProof/>
          <w:sz w:val="20"/>
          <w:szCs w:val="20"/>
        </w:rPr>
        <w:t xml:space="preserve"> applications. We name three</w:t>
      </w:r>
      <w:r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7F45956F" w14:textId="754F5F1A" w:rsidR="00D100D3" w:rsidRDefault="00517C2A" w:rsidP="00517C2A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In event-driven simulations, events can be kept in a priority queue, with the priority being the time at which an event is to take place. Events are removed from the queue in chronological order and processed.</w:t>
      </w:r>
      <w:r w:rsidR="009A76CC" w:rsidRPr="009A76CC">
        <w:rPr>
          <w:noProof/>
        </w:rPr>
        <w:t xml:space="preserve"> </w:t>
      </w:r>
    </w:p>
    <w:p w14:paraId="5093E903" w14:textId="1F311401" w:rsidR="00517C2A" w:rsidRDefault="00B314F3" w:rsidP="009A76CC">
      <w:pPr>
        <w:pStyle w:val="ListParagraph"/>
        <w:numPr>
          <w:ilvl w:val="0"/>
          <w:numId w:val="10"/>
        </w:numPr>
        <w:spacing w:before="120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 w:rsidRPr="009A76C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94080" behindDoc="0" locked="0" layoutInCell="1" allowOverlap="1" wp14:anchorId="18052443" wp14:editId="1F3BA7E5">
            <wp:simplePos x="0" y="0"/>
            <wp:positionH relativeFrom="column">
              <wp:posOffset>3914140</wp:posOffset>
            </wp:positionH>
            <wp:positionV relativeFrom="paragraph">
              <wp:posOffset>120650</wp:posOffset>
            </wp:positionV>
            <wp:extent cx="1014095" cy="716280"/>
            <wp:effectExtent l="0" t="0" r="1905" b="0"/>
            <wp:wrapSquare wrapText="bothSides"/>
            <wp:docPr id="3482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9A32256-34C3-414A-933E-6DD755AE56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6">
                      <a:extLst>
                        <a:ext uri="{FF2B5EF4-FFF2-40B4-BE49-F238E27FC236}">
                          <a16:creationId xmlns:a16="http://schemas.microsoft.com/office/drawing/2014/main" id="{29A32256-34C3-414A-933E-6DD755AE56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6C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93056" behindDoc="0" locked="0" layoutInCell="1" allowOverlap="1" wp14:anchorId="6AE4889A" wp14:editId="3634B620">
            <wp:simplePos x="0" y="0"/>
            <wp:positionH relativeFrom="column">
              <wp:posOffset>4929441</wp:posOffset>
            </wp:positionH>
            <wp:positionV relativeFrom="paragraph">
              <wp:posOffset>120650</wp:posOffset>
            </wp:positionV>
            <wp:extent cx="1013460" cy="716280"/>
            <wp:effectExtent l="0" t="0" r="2540" b="0"/>
            <wp:wrapSquare wrapText="bothSides"/>
            <wp:docPr id="3482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95ECA4A-4D86-8640-BC53-54BE0EBBB4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" name="Picture 8">
                      <a:extLst>
                        <a:ext uri="{FF2B5EF4-FFF2-40B4-BE49-F238E27FC236}">
                          <a16:creationId xmlns:a16="http://schemas.microsoft.com/office/drawing/2014/main" id="{C95ECA4A-4D86-8640-BC53-54BE0EBBB4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702">
        <w:rPr>
          <w:rFonts w:ascii="Times New Roman" w:hAnsi="Times New Roman" w:cs="Times New Roman"/>
          <w:noProof/>
          <w:sz w:val="20"/>
          <w:szCs w:val="20"/>
        </w:rPr>
        <w:t>M</w:t>
      </w:r>
      <w:r w:rsidR="009A76CC">
        <w:rPr>
          <w:rFonts w:ascii="Times New Roman" w:hAnsi="Times New Roman" w:cs="Times New Roman"/>
          <w:noProof/>
          <w:sz w:val="20"/>
          <w:szCs w:val="20"/>
        </w:rPr>
        <w:t xml:space="preserve">any articles on the web talk about simplifying the representation of objects. </w:t>
      </w:r>
      <w:r w:rsidR="00D227EC">
        <w:rPr>
          <w:rFonts w:ascii="Times New Roman" w:hAnsi="Times New Roman" w:cs="Times New Roman"/>
          <w:noProof/>
          <w:sz w:val="20"/>
          <w:szCs w:val="20"/>
        </w:rPr>
        <w:t>In one version,</w:t>
      </w:r>
      <w:r w:rsidR="00AC270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6078E">
        <w:rPr>
          <w:rFonts w:ascii="Times New Roman" w:hAnsi="Times New Roman" w:cs="Times New Roman"/>
          <w:noProof/>
          <w:sz w:val="20"/>
          <w:szCs w:val="20"/>
        </w:rPr>
        <w:t xml:space="preserve">a </w:t>
      </w:r>
      <w:r w:rsidR="00AC2702">
        <w:rPr>
          <w:rFonts w:ascii="Times New Roman" w:hAnsi="Times New Roman" w:cs="Times New Roman"/>
          <w:noProof/>
          <w:sz w:val="20"/>
          <w:szCs w:val="20"/>
        </w:rPr>
        <w:t>priority queue contains a bunch of simplifications that can be made, with the priority being the cost of making that simpli</w:t>
      </w:r>
      <w:r w:rsidR="00AC2702">
        <w:rPr>
          <w:rFonts w:ascii="Times New Roman" w:hAnsi="Times New Roman" w:cs="Times New Roman"/>
          <w:noProof/>
          <w:sz w:val="20"/>
          <w:szCs w:val="20"/>
        </w:rPr>
        <w:softHyphen/>
      </w:r>
      <w:r w:rsidR="00AC2702">
        <w:rPr>
          <w:rFonts w:ascii="Times New Roman" w:hAnsi="Times New Roman" w:cs="Times New Roman"/>
          <w:noProof/>
          <w:sz w:val="20"/>
          <w:szCs w:val="20"/>
        </w:rPr>
        <w:t>fication.</w:t>
      </w:r>
      <w:r w:rsidR="00AC270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A76CC">
        <w:rPr>
          <w:rFonts w:ascii="Times New Roman" w:hAnsi="Times New Roman" w:cs="Times New Roman"/>
          <w:noProof/>
          <w:sz w:val="20"/>
          <w:szCs w:val="20"/>
        </w:rPr>
        <w:t>For example, the first cow on the right is represent</w:t>
      </w:r>
      <w:r w:rsidR="003A2A09">
        <w:rPr>
          <w:rFonts w:ascii="Times New Roman" w:hAnsi="Times New Roman" w:cs="Times New Roman"/>
          <w:noProof/>
          <w:sz w:val="20"/>
          <w:szCs w:val="20"/>
        </w:rPr>
        <w:t>ed by a bunch of triangles; the</w:t>
      </w:r>
      <w:r w:rsidR="009A76CC">
        <w:rPr>
          <w:rFonts w:ascii="Times New Roman" w:hAnsi="Times New Roman" w:cs="Times New Roman"/>
          <w:noProof/>
          <w:sz w:val="20"/>
          <w:szCs w:val="20"/>
        </w:rPr>
        <w:t xml:space="preserve"> representation is simplified </w:t>
      </w:r>
      <w:r w:rsidR="00F4773A">
        <w:rPr>
          <w:rFonts w:ascii="Times New Roman" w:hAnsi="Times New Roman" w:cs="Times New Roman"/>
          <w:noProof/>
          <w:sz w:val="20"/>
          <w:szCs w:val="20"/>
        </w:rPr>
        <w:t xml:space="preserve">in the second cow with fewer triangles. </w:t>
      </w:r>
    </w:p>
    <w:p w14:paraId="4ACE7ED6" w14:textId="3EE90E54" w:rsidR="00AC2702" w:rsidRPr="00517C2A" w:rsidRDefault="00AC2702" w:rsidP="009A76CC">
      <w:pPr>
        <w:pStyle w:val="ListParagraph"/>
        <w:numPr>
          <w:ilvl w:val="0"/>
          <w:numId w:val="10"/>
        </w:numPr>
        <w:spacing w:before="120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Dijkstra’s algorithm to compute the shortest path from a start node to all other nodes of a graph uses a priority queue in which the values are some of the nodes of the graph and the priority of a node is the shortest path found so far from the start node to that node.</w:t>
      </w:r>
    </w:p>
    <w:p w14:paraId="06312248" w14:textId="155C9DA2" w:rsidR="004038E6" w:rsidRPr="004038E6" w:rsidRDefault="00A73BCC" w:rsidP="004038E6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3A4F4BEA" wp14:editId="374E87EC">
                <wp:simplePos x="0" y="0"/>
                <wp:positionH relativeFrom="column">
                  <wp:posOffset>3188335</wp:posOffset>
                </wp:positionH>
                <wp:positionV relativeFrom="paragraph">
                  <wp:posOffset>184214</wp:posOffset>
                </wp:positionV>
                <wp:extent cx="2770632" cy="1508760"/>
                <wp:effectExtent l="0" t="0" r="1079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632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D23A6" w14:textId="735A43F3" w:rsidR="00A73BCC" w:rsidRPr="00E44496" w:rsidRDefault="00A73BC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444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</w:t>
                            </w:r>
                            <w:r w:rsidR="00E444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perations on </w:t>
                            </w:r>
                            <w:r w:rsidRPr="00E444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priority queue of </w:t>
                            </w:r>
                            <w:r w:rsidR="00E444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items</w:t>
                            </w:r>
                            <w:r w:rsidRPr="00E444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of type E</w:t>
                            </w:r>
                          </w:p>
                          <w:p w14:paraId="7D966D96" w14:textId="2E50B56A" w:rsidR="00A73BCC" w:rsidRDefault="00A73B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3B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49C22014" w14:textId="04D942B8" w:rsidR="00A73BCC" w:rsidRDefault="00E444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boolean </w:t>
                            </w:r>
                            <w:proofErr w:type="gramStart"/>
                            <w:r w:rsidR="00A73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add(</w:t>
                            </w:r>
                            <w:proofErr w:type="gramEnd"/>
                            <w:r w:rsidR="00A73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e, p)  // add item e with priority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  <w:p w14:paraId="14CBB2CC" w14:textId="6596F713" w:rsidR="00A73BCC" w:rsidRDefault="00A73B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peek(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 // return item with minimum priority</w:t>
                            </w:r>
                          </w:p>
                          <w:p w14:paraId="4CCCE6BA" w14:textId="48D3EA88" w:rsidR="00A73BCC" w:rsidRDefault="00A73B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poll(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E444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// remove/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="00E444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item with 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priority</w:t>
                            </w:r>
                          </w:p>
                          <w:p w14:paraId="1B03DE63" w14:textId="3D3C710B" w:rsidR="00A73BCC" w:rsidRDefault="00A73B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// remove all items</w:t>
                            </w:r>
                          </w:p>
                          <w:p w14:paraId="0B99D0C4" w14:textId="4911222A" w:rsidR="00E44496" w:rsidRPr="00A73BCC" w:rsidRDefault="00E44496" w:rsidP="00E4449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boolean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contains(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boolean remove(E 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updatePriority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(e, p) // change e’s priority to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F4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1.05pt;margin-top:14.5pt;width:218.15pt;height:118.8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" fillcolor="white [3201]" strokeweight=".5pt">
                <v:textbox>
                  <w:txbxContent>
                    <w:p w14:paraId="5F3D23A6" w14:textId="735A43F3" w:rsidR="00A73BCC" w:rsidRPr="00E44496" w:rsidRDefault="00A73BC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E444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O</w:t>
                      </w:r>
                      <w:r w:rsidR="00E444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perations on </w:t>
                      </w:r>
                      <w:r w:rsidRPr="00E444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priority queue of </w:t>
                      </w:r>
                      <w:r w:rsidR="00E444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items</w:t>
                      </w:r>
                      <w:r w:rsidRPr="00E444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of type E</w:t>
                      </w:r>
                    </w:p>
                    <w:p w14:paraId="7D966D96" w14:textId="2E50B56A" w:rsidR="00A73BCC" w:rsidRDefault="00A73B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A73B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size(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49C22014" w14:textId="04D942B8" w:rsidR="00A73BCC" w:rsidRDefault="00E444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boolean </w:t>
                      </w:r>
                      <w:proofErr w:type="gramStart"/>
                      <w:r w:rsidR="00A73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add(</w:t>
                      </w:r>
                      <w:proofErr w:type="gramEnd"/>
                      <w:r w:rsidR="00A73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e, p)  // add item e with priority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</w:p>
                    <w:p w14:paraId="14CBB2CC" w14:textId="6596F713" w:rsidR="00A73BCC" w:rsidRDefault="00A73B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peek(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 // return item with minimum priority</w:t>
                      </w:r>
                    </w:p>
                    <w:p w14:paraId="4CCCE6BA" w14:textId="48D3EA88" w:rsidR="00A73BCC" w:rsidRDefault="00A73B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poll(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E444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// remove/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return </w:t>
                      </w:r>
                      <w:r w:rsidR="00E444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item with 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priority</w:t>
                      </w:r>
                    </w:p>
                    <w:p w14:paraId="1B03DE63" w14:textId="3D3C710B" w:rsidR="00A73BCC" w:rsidRDefault="00A73B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// remove all items</w:t>
                      </w:r>
                    </w:p>
                    <w:p w14:paraId="0B99D0C4" w14:textId="4911222A" w:rsidR="00E44496" w:rsidRPr="00A73BCC" w:rsidRDefault="00E44496" w:rsidP="00E44496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boolean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contains(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 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boolean remove(E 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updatePriority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(e, p) // change e’s priority to 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</w:rPr>
        <w:t>Operations on a priority queue</w:t>
      </w:r>
    </w:p>
    <w:p w14:paraId="627AFE7A" w14:textId="1346E0A7" w:rsidR="00C006E2" w:rsidRDefault="00E44496" w:rsidP="004038E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conventional operations on a prior</w:t>
      </w:r>
      <w:r w:rsidR="003A2A09">
        <w:rPr>
          <w:rFonts w:ascii="Times New Roman" w:hAnsi="Times New Roman" w:cs="Times New Roman"/>
          <w:noProof/>
          <w:sz w:val="20"/>
          <w:szCs w:val="20"/>
        </w:rPr>
        <w:t xml:space="preserve">ity queue are listed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the right. Method </w:t>
      </w:r>
      <w:r w:rsidRPr="00562741">
        <w:rPr>
          <w:rFonts w:ascii="Courier New" w:hAnsi="Courier New" w:cs="Courier New"/>
          <w:noProof/>
          <w:sz w:val="18"/>
          <w:szCs w:val="18"/>
        </w:rPr>
        <w:t>add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returns true if </w:t>
      </w:r>
      <w:r w:rsidRPr="00562741">
        <w:rPr>
          <w:rFonts w:ascii="Courier New" w:hAnsi="Courier New" w:cs="Courier New"/>
          <w:noProof/>
          <w:sz w:val="18"/>
          <w:szCs w:val="18"/>
        </w:rPr>
        <w:t>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23030">
        <w:rPr>
          <w:rFonts w:ascii="Times New Roman" w:hAnsi="Times New Roman" w:cs="Times New Roman"/>
          <w:noProof/>
          <w:sz w:val="20"/>
          <w:szCs w:val="20"/>
        </w:rPr>
        <w:t>is actually added to the list and false</w:t>
      </w:r>
      <w:r w:rsidR="00562741">
        <w:rPr>
          <w:rFonts w:ascii="Times New Roman" w:hAnsi="Times New Roman" w:cs="Times New Roman"/>
          <w:noProof/>
          <w:sz w:val="20"/>
          <w:szCs w:val="20"/>
        </w:rPr>
        <w:t xml:space="preserve"> if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62741" w:rsidRPr="00562741">
        <w:rPr>
          <w:rFonts w:ascii="Courier New" w:hAnsi="Courier New" w:cs="Courier New"/>
          <w:noProof/>
          <w:sz w:val="18"/>
          <w:szCs w:val="18"/>
        </w:rPr>
        <w:t>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already in the list.</w:t>
      </w:r>
    </w:p>
    <w:p w14:paraId="5B2A2469" w14:textId="76E9F252" w:rsidR="00A23030" w:rsidRDefault="00E44496" w:rsidP="00A23030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Methods </w:t>
      </w:r>
      <w:r w:rsidRPr="00A23030">
        <w:rPr>
          <w:rFonts w:ascii="Courier New" w:hAnsi="Courier New" w:cs="Courier New"/>
          <w:noProof/>
          <w:sz w:val="18"/>
          <w:szCs w:val="18"/>
        </w:rPr>
        <w:t>contains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A23030">
        <w:rPr>
          <w:rFonts w:ascii="Courier New" w:hAnsi="Courier New" w:cs="Courier New"/>
          <w:noProof/>
          <w:sz w:val="18"/>
          <w:szCs w:val="18"/>
        </w:rPr>
        <w:t>remove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and </w:t>
      </w:r>
      <w:r w:rsidRPr="00A23030">
        <w:rPr>
          <w:rFonts w:ascii="Courier New" w:hAnsi="Courier New" w:cs="Courier New"/>
          <w:noProof/>
          <w:sz w:val="18"/>
          <w:szCs w:val="18"/>
        </w:rPr>
        <w:t>updatePriority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are not always included. </w:t>
      </w:r>
      <w:r w:rsidR="007878C4">
        <w:rPr>
          <w:rFonts w:ascii="Times New Roman" w:hAnsi="Times New Roman" w:cs="Times New Roman"/>
          <w:noProof/>
          <w:sz w:val="20"/>
          <w:szCs w:val="20"/>
        </w:rPr>
        <w:t xml:space="preserve">Their </w:t>
      </w:r>
      <w:r w:rsidR="00A23030">
        <w:rPr>
          <w:rFonts w:ascii="Times New Roman" w:hAnsi="Times New Roman" w:cs="Times New Roman"/>
          <w:noProof/>
          <w:sz w:val="20"/>
          <w:szCs w:val="20"/>
        </w:rPr>
        <w:t xml:space="preserve">efficient </w:t>
      </w:r>
      <w:r w:rsidR="007878C4">
        <w:rPr>
          <w:rFonts w:ascii="Times New Roman" w:hAnsi="Times New Roman" w:cs="Times New Roman"/>
          <w:noProof/>
          <w:sz w:val="20"/>
          <w:szCs w:val="20"/>
        </w:rPr>
        <w:t xml:space="preserve">implementation </w:t>
      </w:r>
      <w:r w:rsidR="00A23030">
        <w:rPr>
          <w:rFonts w:ascii="Times New Roman" w:hAnsi="Times New Roman" w:cs="Times New Roman"/>
          <w:noProof/>
          <w:sz w:val="20"/>
          <w:szCs w:val="20"/>
        </w:rPr>
        <w:t>compli</w:t>
      </w:r>
      <w:r w:rsidR="007B3484">
        <w:rPr>
          <w:rFonts w:ascii="Times New Roman" w:hAnsi="Times New Roman" w:cs="Times New Roman"/>
          <w:noProof/>
          <w:sz w:val="20"/>
          <w:szCs w:val="20"/>
        </w:rPr>
        <w:softHyphen/>
      </w:r>
      <w:r w:rsidR="00A23030">
        <w:rPr>
          <w:rFonts w:ascii="Times New Roman" w:hAnsi="Times New Roman" w:cs="Times New Roman"/>
          <w:noProof/>
          <w:sz w:val="20"/>
          <w:szCs w:val="20"/>
        </w:rPr>
        <w:t>cates the data structures usually used to implement a priority queue, as discussed briefly below.</w:t>
      </w:r>
    </w:p>
    <w:p w14:paraId="60F7EF8F" w14:textId="7AC0FD93" w:rsidR="00A92EA7" w:rsidRDefault="00A92EA7" w:rsidP="00A23030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Impleme</w:t>
      </w:r>
      <w:r w:rsidR="003A2A09">
        <w:rPr>
          <w:rFonts w:ascii="Times New Roman" w:hAnsi="Times New Roman" w:cs="Times New Roman"/>
          <w:b/>
          <w:noProof/>
          <w:sz w:val="20"/>
          <w:szCs w:val="20"/>
        </w:rPr>
        <w:t>nting a priority queue</w:t>
      </w:r>
    </w:p>
    <w:p w14:paraId="22AE3098" w14:textId="74C4BADF" w:rsidR="00A92EA7" w:rsidRDefault="00A92EA7" w:rsidP="00A92EA7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One can implement a priority queue naively in a Java </w:t>
      </w:r>
      <w:r w:rsidRPr="00A92EA7">
        <w:rPr>
          <w:rFonts w:ascii="Courier New" w:hAnsi="Courier New" w:cs="Courier New"/>
          <w:noProof/>
          <w:sz w:val="18"/>
          <w:szCs w:val="18"/>
        </w:rPr>
        <w:t>ArrayList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something similar, but either method </w:t>
      </w:r>
      <w:r w:rsidRPr="00A92EA7">
        <w:rPr>
          <w:rFonts w:ascii="Courier New" w:hAnsi="Courier New" w:cs="Courier New"/>
          <w:noProof/>
          <w:sz w:val="18"/>
          <w:szCs w:val="18"/>
        </w:rPr>
        <w:t>add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methods </w:t>
      </w:r>
      <w:r w:rsidRPr="00A92EA7">
        <w:rPr>
          <w:rFonts w:ascii="Courier New" w:hAnsi="Courier New" w:cs="Courier New"/>
          <w:noProof/>
          <w:sz w:val="18"/>
          <w:szCs w:val="18"/>
        </w:rPr>
        <w:t>peek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Pr="00A92EA7">
        <w:rPr>
          <w:rFonts w:ascii="Courier New" w:hAnsi="Courier New" w:cs="Courier New"/>
          <w:noProof/>
          <w:sz w:val="18"/>
          <w:szCs w:val="18"/>
        </w:rPr>
        <w:t>poll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will take linear</w:t>
      </w:r>
      <w:r w:rsidR="002C3956">
        <w:rPr>
          <w:rFonts w:ascii="Times New Roman" w:hAnsi="Times New Roman" w:cs="Times New Roman"/>
          <w:noProof/>
          <w:sz w:val="20"/>
          <w:szCs w:val="20"/>
        </w:rPr>
        <w:t xml:space="preserve"> time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That is because </w:t>
      </w:r>
      <w:r w:rsidR="002C52AC">
        <w:rPr>
          <w:rFonts w:ascii="Times New Roman" w:hAnsi="Times New Roman" w:cs="Times New Roman"/>
          <w:noProof/>
          <w:sz w:val="20"/>
          <w:szCs w:val="20"/>
        </w:rPr>
        <w:t>finding the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item with minimum priority </w:t>
      </w:r>
      <w:r w:rsidR="002C3956">
        <w:rPr>
          <w:rFonts w:ascii="Times New Roman" w:hAnsi="Times New Roman" w:cs="Times New Roman"/>
          <w:noProof/>
          <w:sz w:val="20"/>
          <w:szCs w:val="20"/>
        </w:rPr>
        <w:t xml:space="preserve">requires a linear search, unless method </w:t>
      </w:r>
      <w:r w:rsidR="002C3956" w:rsidRPr="00A92EA7">
        <w:rPr>
          <w:rFonts w:ascii="Courier New" w:hAnsi="Courier New" w:cs="Courier New"/>
          <w:noProof/>
          <w:sz w:val="18"/>
          <w:szCs w:val="18"/>
        </w:rPr>
        <w:t>add</w:t>
      </w:r>
      <w:r w:rsidR="002C395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C3956">
        <w:rPr>
          <w:rFonts w:ascii="Times New Roman" w:hAnsi="Times New Roman" w:cs="Times New Roman"/>
          <w:noProof/>
          <w:sz w:val="20"/>
          <w:szCs w:val="20"/>
        </w:rPr>
        <w:t xml:space="preserve">did at least linear-time work to make </w:t>
      </w:r>
      <w:r w:rsidR="002C3956" w:rsidRPr="00A92EA7">
        <w:rPr>
          <w:rFonts w:ascii="Courier New" w:hAnsi="Courier New" w:cs="Courier New"/>
          <w:noProof/>
          <w:sz w:val="18"/>
          <w:szCs w:val="18"/>
        </w:rPr>
        <w:t>peek</w:t>
      </w:r>
      <w:r w:rsidR="002C395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C3956">
        <w:rPr>
          <w:rFonts w:ascii="Times New Roman" w:hAnsi="Times New Roman" w:cs="Times New Roman"/>
          <w:noProof/>
          <w:sz w:val="20"/>
          <w:szCs w:val="20"/>
        </w:rPr>
        <w:t xml:space="preserve">and </w:t>
      </w:r>
      <w:r w:rsidR="002C3956" w:rsidRPr="00A92EA7">
        <w:rPr>
          <w:rFonts w:ascii="Courier New" w:hAnsi="Courier New" w:cs="Courier New"/>
          <w:noProof/>
          <w:sz w:val="18"/>
          <w:szCs w:val="18"/>
        </w:rPr>
        <w:t>p</w:t>
      </w:r>
      <w:r w:rsidR="002C3956">
        <w:rPr>
          <w:rFonts w:ascii="Courier New" w:hAnsi="Courier New" w:cs="Courier New"/>
          <w:noProof/>
          <w:sz w:val="18"/>
          <w:szCs w:val="18"/>
        </w:rPr>
        <w:t>oll</w:t>
      </w:r>
      <w:r w:rsidR="002C395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C3956">
        <w:rPr>
          <w:rFonts w:ascii="Times New Roman" w:hAnsi="Times New Roman" w:cs="Times New Roman"/>
          <w:noProof/>
          <w:sz w:val="20"/>
          <w:szCs w:val="20"/>
        </w:rPr>
        <w:t>faster.</w:t>
      </w:r>
    </w:p>
    <w:p w14:paraId="5C71FEEB" w14:textId="6E97B459" w:rsidR="00A92EA7" w:rsidRDefault="003A2A09" w:rsidP="00A92EA7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</w:t>
      </w:r>
      <w:r w:rsidR="00A92EA7">
        <w:rPr>
          <w:rFonts w:ascii="Times New Roman" w:hAnsi="Times New Roman" w:cs="Times New Roman"/>
          <w:noProof/>
          <w:sz w:val="20"/>
          <w:szCs w:val="20"/>
        </w:rPr>
        <w:t xml:space="preserve">n 1964, J.W.J. Williams invented the </w:t>
      </w:r>
      <w:r w:rsidR="00A92EA7" w:rsidRPr="00C00D62">
        <w:rPr>
          <w:rFonts w:ascii="Times New Roman" w:hAnsi="Times New Roman" w:cs="Times New Roman"/>
          <w:i/>
          <w:noProof/>
          <w:sz w:val="20"/>
          <w:szCs w:val="20"/>
        </w:rPr>
        <w:t>heap</w:t>
      </w:r>
      <w:r w:rsidR="00A92EA7">
        <w:rPr>
          <w:rFonts w:ascii="Times New Roman" w:hAnsi="Times New Roman" w:cs="Times New Roman"/>
          <w:noProof/>
          <w:sz w:val="20"/>
          <w:szCs w:val="20"/>
        </w:rPr>
        <w:t xml:space="preserve"> data structure —not to implement priority queues but to develop sorting method heapSort.</w:t>
      </w:r>
      <w:r w:rsidR="00E22AFE">
        <w:rPr>
          <w:rFonts w:ascii="Times New Roman" w:hAnsi="Times New Roman" w:cs="Times New Roman"/>
          <w:noProof/>
          <w:sz w:val="20"/>
          <w:szCs w:val="20"/>
        </w:rPr>
        <w:t xml:space="preserve"> A </w:t>
      </w:r>
      <w:r w:rsidR="00E22AFE" w:rsidRPr="00C00D62">
        <w:rPr>
          <w:rFonts w:ascii="Times New Roman" w:hAnsi="Times New Roman" w:cs="Times New Roman"/>
          <w:i/>
          <w:noProof/>
          <w:sz w:val="20"/>
          <w:szCs w:val="20"/>
        </w:rPr>
        <w:t>heap</w:t>
      </w:r>
      <w:r w:rsidR="00E22AFE">
        <w:rPr>
          <w:rFonts w:ascii="Times New Roman" w:hAnsi="Times New Roman" w:cs="Times New Roman"/>
          <w:noProof/>
          <w:sz w:val="20"/>
          <w:szCs w:val="20"/>
        </w:rPr>
        <w:t xml:space="preserve"> is a tree with certain properties that can be stored in an array. </w:t>
      </w:r>
      <w:r w:rsidR="00C00D62">
        <w:rPr>
          <w:rFonts w:ascii="Times New Roman" w:hAnsi="Times New Roman" w:cs="Times New Roman"/>
          <w:noProof/>
          <w:sz w:val="20"/>
          <w:szCs w:val="20"/>
        </w:rPr>
        <w:t xml:space="preserve">Using a heap, methods </w:t>
      </w:r>
      <w:r w:rsidR="00C00D62">
        <w:rPr>
          <w:rFonts w:ascii="Courier New" w:hAnsi="Courier New" w:cs="Courier New"/>
          <w:noProof/>
          <w:sz w:val="18"/>
          <w:szCs w:val="18"/>
        </w:rPr>
        <w:t>size</w:t>
      </w:r>
      <w:r w:rsidR="00C00D62"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C00D62" w:rsidRPr="00A92EA7">
        <w:rPr>
          <w:rFonts w:ascii="Courier New" w:hAnsi="Courier New" w:cs="Courier New"/>
          <w:noProof/>
          <w:sz w:val="18"/>
          <w:szCs w:val="18"/>
        </w:rPr>
        <w:t>peek</w:t>
      </w:r>
      <w:r w:rsidR="00C00D62">
        <w:rPr>
          <w:rFonts w:ascii="Times New Roman" w:hAnsi="Times New Roman" w:cs="Times New Roman"/>
          <w:noProof/>
          <w:sz w:val="20"/>
          <w:szCs w:val="20"/>
        </w:rPr>
        <w:t xml:space="preserve"> take time O(1) for a heap of size </w:t>
      </w:r>
      <w:r w:rsidR="00C00D62">
        <w:rPr>
          <w:rFonts w:ascii="Courier New" w:hAnsi="Courier New" w:cs="Courier New"/>
          <w:noProof/>
          <w:sz w:val="18"/>
          <w:szCs w:val="18"/>
        </w:rPr>
        <w:t>n</w:t>
      </w:r>
      <w:r w:rsidR="00C00D62">
        <w:rPr>
          <w:rFonts w:ascii="Times New Roman" w:hAnsi="Times New Roman" w:cs="Times New Roman"/>
          <w:noProof/>
          <w:sz w:val="20"/>
          <w:szCs w:val="20"/>
        </w:rPr>
        <w:t xml:space="preserve">, while </w:t>
      </w:r>
      <w:r w:rsidR="00C00D62">
        <w:rPr>
          <w:rFonts w:ascii="Courier New" w:hAnsi="Courier New" w:cs="Courier New"/>
          <w:noProof/>
          <w:sz w:val="18"/>
          <w:szCs w:val="18"/>
        </w:rPr>
        <w:t>add</w:t>
      </w:r>
      <w:r w:rsidR="00C00D62"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C00D62" w:rsidRPr="00A92EA7">
        <w:rPr>
          <w:rFonts w:ascii="Courier New" w:hAnsi="Courier New" w:cs="Courier New"/>
          <w:noProof/>
          <w:sz w:val="18"/>
          <w:szCs w:val="18"/>
        </w:rPr>
        <w:t>p</w:t>
      </w:r>
      <w:r w:rsidR="00C00D62">
        <w:rPr>
          <w:rFonts w:ascii="Courier New" w:hAnsi="Courier New" w:cs="Courier New"/>
          <w:noProof/>
          <w:sz w:val="18"/>
          <w:szCs w:val="18"/>
        </w:rPr>
        <w:t>oll</w:t>
      </w:r>
      <w:r w:rsidR="00C00D62">
        <w:rPr>
          <w:rFonts w:ascii="Times New Roman" w:hAnsi="Times New Roman" w:cs="Times New Roman"/>
          <w:noProof/>
          <w:sz w:val="20"/>
          <w:szCs w:val="20"/>
        </w:rPr>
        <w:t xml:space="preserve"> take time O(log </w:t>
      </w:r>
      <w:r w:rsidR="00C00D62">
        <w:rPr>
          <w:rFonts w:ascii="Courier New" w:hAnsi="Courier New" w:cs="Courier New"/>
          <w:noProof/>
          <w:sz w:val="18"/>
          <w:szCs w:val="18"/>
        </w:rPr>
        <w:t>n</w:t>
      </w:r>
      <w:r w:rsidR="00C00D62">
        <w:rPr>
          <w:rFonts w:ascii="Times New Roman" w:hAnsi="Times New Roman" w:cs="Times New Roman"/>
          <w:noProof/>
          <w:sz w:val="20"/>
          <w:szCs w:val="20"/>
        </w:rPr>
        <w:t>).</w:t>
      </w:r>
      <w:r w:rsidR="006F63B4">
        <w:rPr>
          <w:rFonts w:ascii="Times New Roman" w:hAnsi="Times New Roman" w:cs="Times New Roman"/>
          <w:noProof/>
          <w:sz w:val="20"/>
          <w:szCs w:val="20"/>
        </w:rPr>
        <w:t xml:space="preserve"> Because of this, the heap is used extensively to implement priority queues.</w:t>
      </w:r>
    </w:p>
    <w:p w14:paraId="3109D74A" w14:textId="5ABD18F5" w:rsidR="00546919" w:rsidRDefault="00546919" w:rsidP="00A92EA7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Methods </w:t>
      </w:r>
      <w:r w:rsidRPr="00546919">
        <w:rPr>
          <w:rFonts w:ascii="Courier New" w:hAnsi="Courier New" w:cs="Courier New"/>
          <w:noProof/>
          <w:sz w:val="18"/>
          <w:szCs w:val="18"/>
        </w:rPr>
        <w:t>contains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18"/>
          <w:szCs w:val="18"/>
        </w:rPr>
        <w:t>remove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and </w:t>
      </w:r>
      <w:r w:rsidRPr="00546919">
        <w:rPr>
          <w:rFonts w:ascii="Courier New" w:hAnsi="Courier New" w:cs="Courier New"/>
          <w:noProof/>
          <w:sz w:val="18"/>
          <w:szCs w:val="18"/>
        </w:rPr>
        <w:t>updatePriority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still take linear time unless additional data structures are used, because item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has to be found.</w:t>
      </w:r>
    </w:p>
    <w:p w14:paraId="49589D93" w14:textId="0FC0C913" w:rsidR="006F63B4" w:rsidRDefault="00D43A04" w:rsidP="00A92EA7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JavaHyperText entry </w:t>
      </w:r>
      <w:bookmarkStart w:id="0" w:name="_GoBack"/>
      <w:bookmarkEnd w:id="0"/>
      <w:r w:rsidR="006F63B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F63B4" w:rsidRPr="00D43A04">
        <w:rPr>
          <w:rFonts w:ascii="Times New Roman" w:hAnsi="Times New Roman" w:cs="Times New Roman"/>
          <w:i/>
          <w:noProof/>
          <w:sz w:val="20"/>
          <w:szCs w:val="20"/>
        </w:rPr>
        <w:t>heaps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6F63B4">
        <w:rPr>
          <w:rFonts w:ascii="Times New Roman" w:hAnsi="Times New Roman" w:cs="Times New Roman"/>
          <w:noProof/>
          <w:sz w:val="20"/>
          <w:szCs w:val="20"/>
        </w:rPr>
        <w:t xml:space="preserve">for an extensive discussion of </w:t>
      </w:r>
      <w:r w:rsidR="00E96C92">
        <w:rPr>
          <w:rFonts w:ascii="Times New Roman" w:hAnsi="Times New Roman" w:cs="Times New Roman"/>
          <w:noProof/>
          <w:sz w:val="20"/>
          <w:szCs w:val="20"/>
        </w:rPr>
        <w:t>this important data structure</w:t>
      </w:r>
      <w:r w:rsidR="006F63B4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3C5C835" w14:textId="77777777" w:rsidR="006F63B4" w:rsidRPr="00106CE9" w:rsidRDefault="006F63B4" w:rsidP="006F63B4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06CE9">
        <w:rPr>
          <w:rFonts w:ascii="Times New Roman" w:eastAsia="Times New Roman" w:hAnsi="Times New Roman" w:cs="Times New Roman"/>
          <w:b/>
          <w:sz w:val="20"/>
          <w:szCs w:val="20"/>
        </w:rPr>
        <w:t>When priorities are few</w:t>
      </w:r>
    </w:p>
    <w:p w14:paraId="259E62FC" w14:textId="7699FD4F" w:rsidR="006F63B4" w:rsidRPr="00C9289C" w:rsidRDefault="006F63B4" w:rsidP="006F63B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there are just 2 or 3 (or a few more) different priorities, then the priority queue may be best implemented as a list of normal queues. After all, that is what airlines do at ticket counters. </w:t>
      </w:r>
      <w:r>
        <w:rPr>
          <w:rFonts w:ascii="Times New Roman" w:eastAsia="Times New Roman" w:hAnsi="Times New Roman" w:cs="Times New Roman"/>
          <w:sz w:val="20"/>
          <w:szCs w:val="20"/>
        </w:rPr>
        <w:t>There are two priorities: first-class and everyone-else.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irst-class customers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in one queue and everyone else </w:t>
      </w:r>
      <w:r w:rsidR="0020124B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z w:val="20"/>
          <w:szCs w:val="20"/>
        </w:rPr>
        <w:t>in a second queue</w:t>
      </w:r>
      <w:r>
        <w:rPr>
          <w:rFonts w:ascii="Times New Roman" w:eastAsia="Times New Roman" w:hAnsi="Times New Roman" w:cs="Times New Roman"/>
          <w:sz w:val="20"/>
          <w:szCs w:val="20"/>
        </w:rPr>
        <w:t>. In some applications, this is a good solution to the priority queue problem.</w:t>
      </w:r>
    </w:p>
    <w:p w14:paraId="1A038303" w14:textId="77777777" w:rsidR="006F63B4" w:rsidRPr="00A92EA7" w:rsidRDefault="006F63B4" w:rsidP="00A92EA7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093D73E9" w14:textId="4F502996" w:rsidR="00A23030" w:rsidRPr="00A23030" w:rsidRDefault="00A23030" w:rsidP="00A23030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A23030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>Java’s class PriorityQueue</w:t>
      </w:r>
    </w:p>
    <w:p w14:paraId="422CC336" w14:textId="3EE9EB9A" w:rsidR="00A92EA7" w:rsidRDefault="00A23030" w:rsidP="00A23030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2C6009A0" wp14:editId="0EF9D7A9">
                <wp:simplePos x="0" y="0"/>
                <wp:positionH relativeFrom="column">
                  <wp:posOffset>3356610</wp:posOffset>
                </wp:positionH>
                <wp:positionV relativeFrom="paragraph">
                  <wp:posOffset>134049</wp:posOffset>
                </wp:positionV>
                <wp:extent cx="2547620" cy="1306195"/>
                <wp:effectExtent l="0" t="0" r="17780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130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C755A" w14:textId="1332DC64" w:rsidR="00A23030" w:rsidRPr="00A23030" w:rsidRDefault="00A23030" w:rsidP="00A230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PriorityQueue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&lt;E&gt;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05EB73D" w14:textId="1CAAEFC9" w:rsidR="00A23030" w:rsidRDefault="00A23030" w:rsidP="00A230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…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A88C2D" w14:textId="24297547" w:rsidR="00A23030" w:rsidRDefault="00A23030" w:rsidP="00A230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peek(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… }</w:t>
                            </w:r>
                          </w:p>
                          <w:p w14:paraId="6916A5A3" w14:textId="23F25861" w:rsidR="00A23030" w:rsidRDefault="00A23030" w:rsidP="00A230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poll(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… }</w:t>
                            </w:r>
                          </w:p>
                          <w:p w14:paraId="61AE8646" w14:textId="77777777" w:rsidR="00A23030" w:rsidRDefault="00A23030" w:rsidP="00A230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991645" w14:textId="498B3900" w:rsidR="00A23030" w:rsidRDefault="00A23030" w:rsidP="00A230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contains(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 …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03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remove(Object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 … }</w:t>
                            </w:r>
                          </w:p>
                          <w:p w14:paraId="3686EBFF" w14:textId="65C33988" w:rsidR="00A23030" w:rsidRPr="00A73BCC" w:rsidRDefault="00A23030" w:rsidP="00A230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09A0" id="Text Box 2" o:spid="_x0000_s1027" type="#_x0000_t202" style="position:absolute;left:0;text-align:left;margin-left:264.3pt;margin-top:10.55pt;width:200.6pt;height:102.85p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" fillcolor="white [3201]" strokeweight=".5pt">
                <v:textbox>
                  <w:txbxContent>
                    <w:p w14:paraId="1EEC755A" w14:textId="1332DC64" w:rsidR="00A23030" w:rsidRPr="00A23030" w:rsidRDefault="00A23030" w:rsidP="00A23030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PriorityQueue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05EB73D" w14:textId="1CAAEFC9" w:rsidR="00A23030" w:rsidRDefault="00A23030" w:rsidP="00A230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 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…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A88C2D" w14:textId="24297547" w:rsidR="00A23030" w:rsidRDefault="00A23030" w:rsidP="00A230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peek(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… }</w:t>
                      </w:r>
                    </w:p>
                    <w:p w14:paraId="6916A5A3" w14:textId="23F25861" w:rsidR="00A23030" w:rsidRDefault="00A23030" w:rsidP="00A230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poll(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… }</w:t>
                      </w:r>
                    </w:p>
                    <w:p w14:paraId="61AE8646" w14:textId="77777777" w:rsidR="00A23030" w:rsidRDefault="00A23030" w:rsidP="00A230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9991645" w14:textId="498B3900" w:rsidR="00A23030" w:rsidRDefault="00A23030" w:rsidP="00A230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contains(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Object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 …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2303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remove(Object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 … }</w:t>
                      </w:r>
                    </w:p>
                    <w:p w14:paraId="3686EBFF" w14:textId="65C33988" w:rsidR="00A23030" w:rsidRPr="00A73BCC" w:rsidRDefault="00A23030" w:rsidP="00A230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t xml:space="preserve">Class </w:t>
      </w:r>
      <w:r w:rsidRPr="00BD070F">
        <w:rPr>
          <w:rFonts w:ascii="Courier New" w:hAnsi="Courier New" w:cs="Courier New"/>
          <w:noProof/>
          <w:sz w:val="18"/>
          <w:szCs w:val="18"/>
        </w:rPr>
        <w:t>java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Pr="00BD070F">
        <w:rPr>
          <w:rFonts w:ascii="Courier New" w:hAnsi="Courier New" w:cs="Courier New"/>
          <w:noProof/>
          <w:sz w:val="18"/>
          <w:szCs w:val="18"/>
        </w:rPr>
        <w:t>util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Pr="00BD070F">
        <w:rPr>
          <w:rFonts w:ascii="Courier New" w:hAnsi="Courier New" w:cs="Courier New"/>
          <w:noProof/>
          <w:sz w:val="18"/>
          <w:szCs w:val="18"/>
        </w:rPr>
        <w:t>PriorityQueue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implements an un</w:t>
      </w:r>
      <w:r w:rsidR="00BD070F">
        <w:rPr>
          <w:rFonts w:ascii="Times New Roman" w:hAnsi="Times New Roman" w:cs="Times New Roman"/>
          <w:noProof/>
          <w:sz w:val="20"/>
          <w:szCs w:val="20"/>
        </w:rPr>
        <w:softHyphen/>
      </w:r>
      <w:r>
        <w:rPr>
          <w:rFonts w:ascii="Times New Roman" w:hAnsi="Times New Roman" w:cs="Times New Roman"/>
          <w:noProof/>
          <w:sz w:val="20"/>
          <w:szCs w:val="20"/>
        </w:rPr>
        <w:t>boun</w:t>
      </w:r>
      <w:r w:rsidR="00BD070F">
        <w:rPr>
          <w:rFonts w:ascii="Times New Roman" w:hAnsi="Times New Roman" w:cs="Times New Roman"/>
          <w:noProof/>
          <w:sz w:val="20"/>
          <w:szCs w:val="20"/>
        </w:rPr>
        <w:t>ded queue using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 heap,</w:t>
      </w:r>
      <w:r w:rsidR="00A92EA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D070F">
        <w:rPr>
          <w:rFonts w:ascii="Times New Roman" w:hAnsi="Times New Roman" w:cs="Times New Roman"/>
          <w:noProof/>
          <w:sz w:val="20"/>
          <w:szCs w:val="20"/>
        </w:rPr>
        <w:t>To the right, we show some of its methods.</w:t>
      </w:r>
    </w:p>
    <w:p w14:paraId="0C25FBF9" w14:textId="42F60CF9" w:rsidR="00A92EA7" w:rsidRDefault="00A92EA7" w:rsidP="00A23030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Interestingly, </w:t>
      </w:r>
      <w:r w:rsidR="00A23030">
        <w:rPr>
          <w:rFonts w:ascii="Times New Roman" w:hAnsi="Times New Roman" w:cs="Times New Roman"/>
          <w:noProof/>
          <w:sz w:val="20"/>
          <w:szCs w:val="20"/>
        </w:rPr>
        <w:t xml:space="preserve">method </w:t>
      </w:r>
      <w:r w:rsidR="00A23030" w:rsidRPr="00A92EA7">
        <w:rPr>
          <w:rFonts w:ascii="Courier New" w:hAnsi="Courier New" w:cs="Courier New"/>
          <w:noProof/>
          <w:sz w:val="18"/>
          <w:szCs w:val="18"/>
        </w:rPr>
        <w:t>add</w:t>
      </w:r>
      <w:r w:rsidR="00A23030">
        <w:rPr>
          <w:rFonts w:ascii="Times New Roman" w:hAnsi="Times New Roman" w:cs="Times New Roman"/>
          <w:noProof/>
          <w:sz w:val="20"/>
          <w:szCs w:val="20"/>
        </w:rPr>
        <w:t>, defined to the right, doesn’t h</w:t>
      </w:r>
      <w:r w:rsidR="00BD070F">
        <w:rPr>
          <w:rFonts w:ascii="Times New Roman" w:hAnsi="Times New Roman" w:cs="Times New Roman"/>
          <w:noProof/>
          <w:sz w:val="20"/>
          <w:szCs w:val="20"/>
        </w:rPr>
        <w:t xml:space="preserve">ave </w:t>
      </w:r>
      <w:r w:rsidR="00E85637">
        <w:rPr>
          <w:rFonts w:ascii="Times New Roman" w:hAnsi="Times New Roman" w:cs="Times New Roman"/>
          <w:noProof/>
          <w:sz w:val="20"/>
          <w:szCs w:val="20"/>
        </w:rPr>
        <w:br/>
      </w:r>
      <w:r w:rsidR="00BD070F">
        <w:rPr>
          <w:rFonts w:ascii="Times New Roman" w:hAnsi="Times New Roman" w:cs="Times New Roman"/>
          <w:noProof/>
          <w:sz w:val="20"/>
          <w:szCs w:val="20"/>
        </w:rPr>
        <w:t xml:space="preserve">a parameter </w:t>
      </w:r>
      <w:r w:rsidR="00A23030">
        <w:rPr>
          <w:rFonts w:ascii="Times New Roman" w:hAnsi="Times New Roman" w:cs="Times New Roman"/>
          <w:noProof/>
          <w:sz w:val="20"/>
          <w:szCs w:val="20"/>
        </w:rPr>
        <w:t xml:space="preserve">for the </w:t>
      </w:r>
      <w:r w:rsidR="00BD070F">
        <w:rPr>
          <w:rFonts w:ascii="Times New Roman" w:hAnsi="Times New Roman" w:cs="Times New Roman"/>
          <w:noProof/>
          <w:sz w:val="20"/>
          <w:szCs w:val="20"/>
        </w:rPr>
        <w:t>priority</w:t>
      </w:r>
      <w:r w:rsidR="00A23030">
        <w:rPr>
          <w:rFonts w:ascii="Times New Roman" w:hAnsi="Times New Roman" w:cs="Times New Roman"/>
          <w:noProof/>
          <w:sz w:val="20"/>
          <w:szCs w:val="20"/>
        </w:rPr>
        <w:t xml:space="preserve">. That is because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either </w:t>
      </w:r>
    </w:p>
    <w:p w14:paraId="0A063D73" w14:textId="66F752B0" w:rsidR="00A23030" w:rsidRDefault="00A92EA7" w:rsidP="00A92EA7">
      <w:pPr>
        <w:pStyle w:val="ListParagraph"/>
        <w:numPr>
          <w:ilvl w:val="0"/>
          <w:numId w:val="11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Pr="00A92EA7">
        <w:rPr>
          <w:rFonts w:ascii="Times New Roman" w:hAnsi="Times New Roman" w:cs="Times New Roman"/>
          <w:noProof/>
          <w:sz w:val="20"/>
          <w:szCs w:val="20"/>
        </w:rPr>
        <w:t xml:space="preserve">ype </w:t>
      </w:r>
      <w:r w:rsidRPr="00A92EA7">
        <w:rPr>
          <w:rFonts w:ascii="Courier New" w:hAnsi="Courier New" w:cs="Courier New"/>
          <w:noProof/>
          <w:sz w:val="18"/>
          <w:szCs w:val="18"/>
        </w:rPr>
        <w:t>E</w:t>
      </w:r>
      <w:r w:rsidRPr="00A92EA7">
        <w:rPr>
          <w:rFonts w:ascii="Times New Roman" w:hAnsi="Times New Roman" w:cs="Times New Roman"/>
          <w:noProof/>
          <w:sz w:val="20"/>
          <w:szCs w:val="20"/>
        </w:rPr>
        <w:t xml:space="preserve"> has to implement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interface </w:t>
      </w:r>
      <w:r w:rsidRPr="00A92EA7">
        <w:rPr>
          <w:rFonts w:ascii="Courier New" w:hAnsi="Courier New" w:cs="Courier New"/>
          <w:noProof/>
          <w:sz w:val="18"/>
          <w:szCs w:val="18"/>
        </w:rPr>
        <w:t>Comparable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and its method </w:t>
      </w:r>
      <w:r w:rsidRPr="00A92EA7">
        <w:rPr>
          <w:rFonts w:ascii="Courier New" w:hAnsi="Courier New" w:cs="Courier New"/>
          <w:noProof/>
          <w:sz w:val="18"/>
          <w:szCs w:val="18"/>
        </w:rPr>
        <w:t>compareTo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used to determine the</w:t>
      </w:r>
      <w:r w:rsidR="006F4A46">
        <w:rPr>
          <w:rFonts w:ascii="Times New Roman" w:hAnsi="Times New Roman" w:cs="Times New Roman"/>
          <w:noProof/>
          <w:sz w:val="20"/>
          <w:szCs w:val="20"/>
        </w:rPr>
        <w:t xml:space="preserve"> ordering of items in the queue;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</w:t>
      </w:r>
    </w:p>
    <w:p w14:paraId="18FD12FB" w14:textId="4B23927F" w:rsidR="00281AEF" w:rsidRDefault="00A92EA7" w:rsidP="00E85637">
      <w:pPr>
        <w:pStyle w:val="ListParagraph"/>
        <w:numPr>
          <w:ilvl w:val="0"/>
          <w:numId w:val="11"/>
        </w:numPr>
        <w:spacing w:before="120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When creating a </w:t>
      </w:r>
      <w:r w:rsidRPr="00A92EA7">
        <w:rPr>
          <w:rFonts w:ascii="Courier New" w:hAnsi="Courier New" w:cs="Courier New"/>
          <w:noProof/>
          <w:sz w:val="18"/>
          <w:szCs w:val="18"/>
        </w:rPr>
        <w:t>PriorityQueue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object, one can give the comparator as an argument of the call to the constructor.</w:t>
      </w:r>
    </w:p>
    <w:p w14:paraId="392C1C21" w14:textId="10166650" w:rsidR="006F4A46" w:rsidRDefault="006F4A46" w:rsidP="006F4A4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Class </w:t>
      </w:r>
      <w:r w:rsidR="00BB2997" w:rsidRPr="00BD070F">
        <w:rPr>
          <w:rFonts w:ascii="Courier New" w:hAnsi="Courier New" w:cs="Courier New"/>
          <w:noProof/>
          <w:sz w:val="18"/>
          <w:szCs w:val="18"/>
        </w:rPr>
        <w:t>PriorityQueue</w:t>
      </w:r>
      <w:r w:rsidR="00BB299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uses a heap and no other data structure. Therefore, methods </w:t>
      </w:r>
      <w:r w:rsidR="002B10B0" w:rsidRPr="00A92EA7">
        <w:rPr>
          <w:rFonts w:ascii="Courier New" w:hAnsi="Courier New" w:cs="Courier New"/>
          <w:noProof/>
          <w:sz w:val="18"/>
          <w:szCs w:val="18"/>
        </w:rPr>
        <w:t>co</w:t>
      </w:r>
      <w:r w:rsidR="002B10B0">
        <w:rPr>
          <w:rFonts w:ascii="Courier New" w:hAnsi="Courier New" w:cs="Courier New"/>
          <w:noProof/>
          <w:sz w:val="18"/>
          <w:szCs w:val="18"/>
        </w:rPr>
        <w:t>ntains</w:t>
      </w:r>
      <w:r w:rsidR="002B10B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and </w:t>
      </w:r>
      <w:r w:rsidR="002B10B0">
        <w:rPr>
          <w:rFonts w:ascii="Courier New" w:hAnsi="Courier New" w:cs="Courier New"/>
          <w:noProof/>
          <w:sz w:val="18"/>
          <w:szCs w:val="18"/>
        </w:rPr>
        <w:t>remove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take time proportional to the size of the heap.</w:t>
      </w:r>
    </w:p>
    <w:p w14:paraId="3F61982A" w14:textId="71606932" w:rsidR="00745297" w:rsidRDefault="00745297" w:rsidP="006F4A4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Class </w:t>
      </w:r>
      <w:r w:rsidRPr="00BD070F">
        <w:rPr>
          <w:rFonts w:ascii="Courier New" w:hAnsi="Courier New" w:cs="Courier New"/>
          <w:noProof/>
          <w:sz w:val="18"/>
          <w:szCs w:val="18"/>
        </w:rPr>
        <w:t>PriorityQueue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also has an Iterator, allowing one to write a for-each loop over the elements of the queue.</w:t>
      </w:r>
    </w:p>
    <w:p w14:paraId="745C8565" w14:textId="77777777" w:rsidR="00E85637" w:rsidRPr="00BD070F" w:rsidRDefault="00E85637" w:rsidP="00E85637">
      <w:pPr>
        <w:pStyle w:val="ListParagraph"/>
        <w:spacing w:before="120"/>
        <w:ind w:left="360"/>
        <w:contextualSpacing w:val="0"/>
        <w:rPr>
          <w:rFonts w:ascii="Times New Roman" w:hAnsi="Times New Roman" w:cs="Times New Roman"/>
          <w:noProof/>
          <w:sz w:val="20"/>
          <w:szCs w:val="20"/>
        </w:rPr>
      </w:pPr>
    </w:p>
    <w:sectPr w:rsidR="00E85637" w:rsidRPr="00BD070F" w:rsidSect="004038E6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A11ED" w14:textId="77777777" w:rsidR="00050ED2" w:rsidRDefault="00050ED2" w:rsidP="00F83DF1">
      <w:r>
        <w:separator/>
      </w:r>
    </w:p>
  </w:endnote>
  <w:endnote w:type="continuationSeparator" w:id="0">
    <w:p w14:paraId="1D613357" w14:textId="77777777" w:rsidR="00050ED2" w:rsidRDefault="00050ED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CE3CE" w14:textId="77777777" w:rsidR="00050ED2" w:rsidRDefault="00050ED2" w:rsidP="00F83DF1">
      <w:r>
        <w:separator/>
      </w:r>
    </w:p>
  </w:footnote>
  <w:footnote w:type="continuationSeparator" w:id="0">
    <w:p w14:paraId="66B4902B" w14:textId="77777777" w:rsidR="00050ED2" w:rsidRDefault="00050ED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F557A0B" w:rsidR="00563B7D" w:rsidRDefault="00E14E7D" w:rsidP="00F83DF1">
    <w:pPr>
      <w:pStyle w:val="Header"/>
      <w:jc w:val="center"/>
    </w:pPr>
    <w:r>
      <w:t>Priority queue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3D6B33"/>
    <w:multiLevelType w:val="hybridMultilevel"/>
    <w:tmpl w:val="C4E2965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01853F2"/>
    <w:multiLevelType w:val="hybridMultilevel"/>
    <w:tmpl w:val="759EB3E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5A925493"/>
    <w:multiLevelType w:val="hybridMultilevel"/>
    <w:tmpl w:val="265E6244"/>
    <w:lvl w:ilvl="0" w:tplc="0980D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979"/>
    <w:rsid w:val="00005FE0"/>
    <w:rsid w:val="00010F9E"/>
    <w:rsid w:val="00011BFD"/>
    <w:rsid w:val="000127B2"/>
    <w:rsid w:val="000155EC"/>
    <w:rsid w:val="00022186"/>
    <w:rsid w:val="00023DAF"/>
    <w:rsid w:val="00024E46"/>
    <w:rsid w:val="00037FA7"/>
    <w:rsid w:val="000428F7"/>
    <w:rsid w:val="00044F15"/>
    <w:rsid w:val="00050497"/>
    <w:rsid w:val="00050ED2"/>
    <w:rsid w:val="00053BAD"/>
    <w:rsid w:val="00053D67"/>
    <w:rsid w:val="00054989"/>
    <w:rsid w:val="0006078E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DB8"/>
    <w:rsid w:val="0010173E"/>
    <w:rsid w:val="00102BC7"/>
    <w:rsid w:val="0010432F"/>
    <w:rsid w:val="00106CE9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D4BCD"/>
    <w:rsid w:val="001E1806"/>
    <w:rsid w:val="001E4001"/>
    <w:rsid w:val="001E48D6"/>
    <w:rsid w:val="001E782C"/>
    <w:rsid w:val="001F5CBF"/>
    <w:rsid w:val="001F6C15"/>
    <w:rsid w:val="0020124B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10B0"/>
    <w:rsid w:val="002B3E75"/>
    <w:rsid w:val="002C3956"/>
    <w:rsid w:val="002C3CE4"/>
    <w:rsid w:val="002C52AC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45B8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2A09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0791"/>
    <w:rsid w:val="003E22DE"/>
    <w:rsid w:val="003E5A72"/>
    <w:rsid w:val="003E7108"/>
    <w:rsid w:val="003F6625"/>
    <w:rsid w:val="003F7C72"/>
    <w:rsid w:val="00401402"/>
    <w:rsid w:val="00401A21"/>
    <w:rsid w:val="004038E6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17C2A"/>
    <w:rsid w:val="00523046"/>
    <w:rsid w:val="00537CEA"/>
    <w:rsid w:val="005428D2"/>
    <w:rsid w:val="0054664A"/>
    <w:rsid w:val="00546919"/>
    <w:rsid w:val="00553AE9"/>
    <w:rsid w:val="005549CB"/>
    <w:rsid w:val="00562741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25C3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6C39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357A"/>
    <w:rsid w:val="006C514A"/>
    <w:rsid w:val="006C662A"/>
    <w:rsid w:val="006C744D"/>
    <w:rsid w:val="006D46D9"/>
    <w:rsid w:val="006E2347"/>
    <w:rsid w:val="006E390D"/>
    <w:rsid w:val="006F0564"/>
    <w:rsid w:val="006F193A"/>
    <w:rsid w:val="006F2937"/>
    <w:rsid w:val="006F4A46"/>
    <w:rsid w:val="006F63B4"/>
    <w:rsid w:val="00710D2F"/>
    <w:rsid w:val="007117F5"/>
    <w:rsid w:val="00712FC2"/>
    <w:rsid w:val="00716A8D"/>
    <w:rsid w:val="00720BA9"/>
    <w:rsid w:val="0073682A"/>
    <w:rsid w:val="00736A1C"/>
    <w:rsid w:val="00745297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78C4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B3484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140"/>
    <w:rsid w:val="008A795B"/>
    <w:rsid w:val="008B02C0"/>
    <w:rsid w:val="008B1E15"/>
    <w:rsid w:val="008B5010"/>
    <w:rsid w:val="008C0E01"/>
    <w:rsid w:val="008D283E"/>
    <w:rsid w:val="008D3938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550B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66A5"/>
    <w:rsid w:val="009868D8"/>
    <w:rsid w:val="00986FC8"/>
    <w:rsid w:val="00994056"/>
    <w:rsid w:val="009A76CC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303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73BCC"/>
    <w:rsid w:val="00A8129D"/>
    <w:rsid w:val="00A8495D"/>
    <w:rsid w:val="00A92EA7"/>
    <w:rsid w:val="00A9411E"/>
    <w:rsid w:val="00A96657"/>
    <w:rsid w:val="00AB4FA4"/>
    <w:rsid w:val="00AC2702"/>
    <w:rsid w:val="00AC6BF0"/>
    <w:rsid w:val="00AD46FD"/>
    <w:rsid w:val="00AE00DA"/>
    <w:rsid w:val="00AE05F9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14F3"/>
    <w:rsid w:val="00B3682E"/>
    <w:rsid w:val="00B40BD8"/>
    <w:rsid w:val="00B44898"/>
    <w:rsid w:val="00B50D89"/>
    <w:rsid w:val="00B50DAE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2997"/>
    <w:rsid w:val="00BB66EE"/>
    <w:rsid w:val="00BC18DF"/>
    <w:rsid w:val="00BC1A9D"/>
    <w:rsid w:val="00BC1E58"/>
    <w:rsid w:val="00BC3101"/>
    <w:rsid w:val="00BC3540"/>
    <w:rsid w:val="00BD070F"/>
    <w:rsid w:val="00BD4010"/>
    <w:rsid w:val="00BE6461"/>
    <w:rsid w:val="00BF2AA8"/>
    <w:rsid w:val="00BF42CE"/>
    <w:rsid w:val="00BF4F93"/>
    <w:rsid w:val="00C006E2"/>
    <w:rsid w:val="00C00D62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00D3"/>
    <w:rsid w:val="00D11202"/>
    <w:rsid w:val="00D151EF"/>
    <w:rsid w:val="00D227EC"/>
    <w:rsid w:val="00D23557"/>
    <w:rsid w:val="00D246ED"/>
    <w:rsid w:val="00D31844"/>
    <w:rsid w:val="00D33028"/>
    <w:rsid w:val="00D43A04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14E7D"/>
    <w:rsid w:val="00E22AFE"/>
    <w:rsid w:val="00E27D3C"/>
    <w:rsid w:val="00E317AB"/>
    <w:rsid w:val="00E42CAB"/>
    <w:rsid w:val="00E42EC7"/>
    <w:rsid w:val="00E44496"/>
    <w:rsid w:val="00E455F1"/>
    <w:rsid w:val="00E473D0"/>
    <w:rsid w:val="00E530A7"/>
    <w:rsid w:val="00E53BFC"/>
    <w:rsid w:val="00E62998"/>
    <w:rsid w:val="00E645A1"/>
    <w:rsid w:val="00E6545C"/>
    <w:rsid w:val="00E767C0"/>
    <w:rsid w:val="00E85637"/>
    <w:rsid w:val="00E90916"/>
    <w:rsid w:val="00E96C92"/>
    <w:rsid w:val="00E97C09"/>
    <w:rsid w:val="00EB3D2B"/>
    <w:rsid w:val="00EB4FD9"/>
    <w:rsid w:val="00EC5FE5"/>
    <w:rsid w:val="00EC6FD7"/>
    <w:rsid w:val="00EC7508"/>
    <w:rsid w:val="00ED37A0"/>
    <w:rsid w:val="00ED43B2"/>
    <w:rsid w:val="00EE0D34"/>
    <w:rsid w:val="00F01EBB"/>
    <w:rsid w:val="00F03DE1"/>
    <w:rsid w:val="00F12B65"/>
    <w:rsid w:val="00F20672"/>
    <w:rsid w:val="00F26436"/>
    <w:rsid w:val="00F31C06"/>
    <w:rsid w:val="00F31D11"/>
    <w:rsid w:val="00F3535B"/>
    <w:rsid w:val="00F36C74"/>
    <w:rsid w:val="00F46558"/>
    <w:rsid w:val="00F4773A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170</cp:revision>
  <cp:lastPrinted>2018-04-07T00:23:00Z</cp:lastPrinted>
  <dcterms:created xsi:type="dcterms:W3CDTF">2017-08-13T09:23:00Z</dcterms:created>
  <dcterms:modified xsi:type="dcterms:W3CDTF">2019-01-12T15:39:00Z</dcterms:modified>
</cp:coreProperties>
</file>