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A457" w14:textId="3DD9C1CE" w:rsidR="00621267" w:rsidRDefault="00C85E7A" w:rsidP="00621267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B6AF7" wp14:editId="7BE6C962">
                <wp:simplePos x="0" y="0"/>
                <wp:positionH relativeFrom="column">
                  <wp:posOffset>2973658</wp:posOffset>
                </wp:positionH>
                <wp:positionV relativeFrom="paragraph">
                  <wp:posOffset>89644</wp:posOffset>
                </wp:positionV>
                <wp:extent cx="3003550" cy="6184265"/>
                <wp:effectExtent l="0" t="0" r="1905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6184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22E2F" w14:textId="77777777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This class illustrates that a thread can use the back</w:t>
                            </w:r>
                          </w:p>
                          <w:p w14:paraId="3E3B20F9" w14:textId="77777777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door and change a variable even though another</w:t>
                            </w:r>
                          </w:p>
                          <w:p w14:paraId="26F0FE88" w14:textId="71B53594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thread has synchronized on that variable. */</w:t>
                            </w:r>
                          </w:p>
                          <w:p w14:paraId="40FBE06A" w14:textId="77777777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C implements Runnable {</w:t>
                            </w:r>
                          </w:p>
                          <w:p w14:paraId="3AA86F39" w14:textId="1AC8D3F1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static Integer y= 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2;</w:t>
                            </w:r>
                            <w:proofErr w:type="gramEnd"/>
                          </w:p>
                          <w:p w14:paraId="6ABFA2F0" w14:textId="3DF9D13C" w:rsidR="00C85E7A" w:rsidRPr="00C85E7A" w:rsidRDefault="00C85E7A" w:rsidP="00C85E7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54DACB18" w14:textId="5C6BD6B5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Runnable r= new 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C(</w:t>
                            </w:r>
                            <w:proofErr w:type="gram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8AE45DC" w14:textId="3018C814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new Thread(r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).start</w:t>
                            </w:r>
                            <w:proofErr w:type="gram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0BB0994" w14:textId="41C07770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26B2186" w14:textId="0FB2EB2B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System.out.println("Ending. y is: " + y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21F55F2" w14:textId="159DF27D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30EA30" w14:textId="0ACCE0AE" w:rsidR="00C85E7A" w:rsidRPr="00C85E7A" w:rsidRDefault="00C85E7A" w:rsidP="00C85E7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Add 1 to y, synchronizing on y to do it.</w:t>
                            </w:r>
                          </w:p>
                          <w:p w14:paraId="445C6C5E" w14:textId="77777777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Print a message when starting, after waking up, </w:t>
                            </w:r>
                          </w:p>
                          <w:p w14:paraId="05EAC779" w14:textId="77777777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after changing y. */</w:t>
                            </w:r>
                          </w:p>
                          <w:p w14:paraId="1351FCC2" w14:textId="0B801527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264B470" w14:textId="77777777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synchronized (y) {</w:t>
                            </w:r>
                          </w:p>
                          <w:p w14:paraId="66A465AB" w14:textId="486FD543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System.out.println("m starting"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6E2FCEB" w14:textId="4CC015C2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try {</w:t>
                            </w:r>
                          </w:p>
                          <w:p w14:paraId="011056A9" w14:textId="164BDA1A" w:rsidR="00C85E7A" w:rsidRPr="00C85E7A" w:rsidRDefault="00C85E7A" w:rsidP="00C85E7A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Thread.sleep</w:t>
                            </w:r>
                            <w:proofErr w:type="spell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(3000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1155FBE" w14:textId="248A6E00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 catch (</w:t>
                            </w:r>
                            <w:proofErr w:type="spell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  <w:proofErr w:type="gramEnd"/>
                          </w:p>
                          <w:p w14:paraId="0C06ECF2" w14:textId="150E26B5" w:rsidR="00C85E7A" w:rsidRPr="00C85E7A" w:rsidRDefault="00C85E7A" w:rsidP="00C85E7A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System.out.println("m woke up"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0BCA921" w14:textId="09A7F724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y= y + 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13C5E6AF" w14:textId="30EA1F67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System.out.println("m added 1 to 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D97FC3E" w14:textId="135F583E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B48A01" w14:textId="473AC9A7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14:paraId="714BACFC" w14:textId="77777777" w:rsidR="00C85E7A" w:rsidRDefault="00C85E7A" w:rsidP="00C85E7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Sleep for 1 second, then set y to -100.</w:t>
                            </w:r>
                          </w:p>
                          <w:p w14:paraId="0A8102D9" w14:textId="77777777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Print a message when starting, after waking up, </w:t>
                            </w:r>
                          </w:p>
                          <w:p w14:paraId="10E95F2D" w14:textId="27D5D2BC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after changing y. */</w:t>
                            </w:r>
                          </w:p>
                          <w:p w14:paraId="63F4EA08" w14:textId="210452CF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@Override void 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5C326F2" w14:textId="201BB088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System.out.println("run starting"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2A77FAE" w14:textId="77777777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try {</w:t>
                            </w:r>
                          </w:p>
                          <w:p w14:paraId="7C36BE85" w14:textId="27C22BA6" w:rsidR="00C85E7A" w:rsidRP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Thread.currentThread</w:t>
                            </w:r>
                            <w:proofErr w:type="spell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).sleep</w:t>
                            </w:r>
                            <w:proofErr w:type="gram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(1000);</w:t>
                            </w:r>
                          </w:p>
                          <w:p w14:paraId="6E1ED8D1" w14:textId="77777777" w:rsidR="00C85E7A" w:rsidRDefault="00C85E7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 catch (</w:t>
                            </w:r>
                            <w:proofErr w:type="spell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</w:t>
                            </w:r>
                            <w:proofErr w:type="gramStart"/>
                            <w:r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  <w:proofErr w:type="gramEnd"/>
                          </w:p>
                          <w:p w14:paraId="7310D270" w14:textId="2030A422" w:rsidR="00C85E7A" w:rsidRPr="00C85E7A" w:rsidRDefault="0030338A" w:rsidP="003033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C85E7A"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System.out.println("run woke up"</w:t>
                            </w:r>
                            <w:proofErr w:type="gramStart"/>
                            <w:r w:rsidR="00C85E7A"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765FA9C" w14:textId="27EDBEBF" w:rsidR="00C85E7A" w:rsidRPr="00C85E7A" w:rsidRDefault="0030338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C85E7A"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synchronized (y) {</w:t>
                            </w:r>
                          </w:p>
                          <w:p w14:paraId="4E4C307A" w14:textId="51B88F60" w:rsidR="00C85E7A" w:rsidRPr="00C85E7A" w:rsidRDefault="0030338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C85E7A"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y= </w:t>
                            </w:r>
                            <w:proofErr w:type="gramStart"/>
                            <w:r w:rsidR="00C85E7A"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-100;</w:t>
                            </w:r>
                            <w:proofErr w:type="gramEnd"/>
                          </w:p>
                          <w:p w14:paraId="5BEC912F" w14:textId="5819E78A" w:rsidR="00C85E7A" w:rsidRPr="00C85E7A" w:rsidRDefault="0030338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C85E7A"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}</w:t>
                            </w:r>
                          </w:p>
                          <w:p w14:paraId="1D8AA240" w14:textId="20B58156" w:rsidR="00C85E7A" w:rsidRPr="00C85E7A" w:rsidRDefault="0030338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C85E7A"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System.out.println("</w:t>
                            </w:r>
                            <w:proofErr w:type="gramStart"/>
                            <w:r w:rsidR="00C85E7A"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run:</w:t>
                            </w:r>
                            <w:proofErr w:type="gramEnd"/>
                            <w:r w:rsidR="00C85E7A"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 set to -100");</w:t>
                            </w:r>
                          </w:p>
                          <w:p w14:paraId="6A7F337C" w14:textId="30D8D49A" w:rsidR="00C85E7A" w:rsidRPr="00C85E7A" w:rsidRDefault="0030338A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85E7A" w:rsidRPr="00C85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5C78D2" w14:textId="41E0DCF3" w:rsidR="00E473D0" w:rsidRPr="00636B42" w:rsidRDefault="0043531C" w:rsidP="00C85E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B6A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15pt;margin-top:7.05pt;width:236.5pt;height:4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" filled="f" strokecolor="black [3213]">
                <v:textbox>
                  <w:txbxContent>
                    <w:p w14:paraId="78022E2F" w14:textId="77777777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This class illustrates that a thread can use the back</w:t>
                      </w:r>
                    </w:p>
                    <w:p w14:paraId="3E3B20F9" w14:textId="77777777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door and change a variable even though another</w:t>
                      </w:r>
                    </w:p>
                    <w:p w14:paraId="26F0FE88" w14:textId="71B53594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thread has synchronized on that variable. */</w:t>
                      </w:r>
                    </w:p>
                    <w:p w14:paraId="40FBE06A" w14:textId="77777777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C implements Runnable {</w:t>
                      </w:r>
                    </w:p>
                    <w:p w14:paraId="3AA86F39" w14:textId="1AC8D3F1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static Integer y= 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2;</w:t>
                      </w:r>
                      <w:proofErr w:type="gramEnd"/>
                    </w:p>
                    <w:p w14:paraId="6ABFA2F0" w14:textId="3DF9D13C" w:rsidR="00C85E7A" w:rsidRPr="00C85E7A" w:rsidRDefault="00C85E7A" w:rsidP="00C85E7A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[]) {</w:t>
                      </w:r>
                    </w:p>
                    <w:p w14:paraId="54DACB18" w14:textId="5C6BD6B5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Runnable r= new 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68AE45DC" w14:textId="3018C814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new Thread(r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).start</w:t>
                      </w:r>
                      <w:proofErr w:type="gram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0BB0994" w14:textId="41C07770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26B2186" w14:textId="0FB2EB2B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System.out.println("Ending. y is: " + y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21F55F2" w14:textId="159DF27D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730EA30" w14:textId="0ACCE0AE" w:rsidR="00C85E7A" w:rsidRPr="00C85E7A" w:rsidRDefault="00C85E7A" w:rsidP="00C85E7A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Add 1 to y, synchronizing on y to do it.</w:t>
                      </w:r>
                    </w:p>
                    <w:p w14:paraId="445C6C5E" w14:textId="77777777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Print a message when starting, after waking up, </w:t>
                      </w:r>
                    </w:p>
                    <w:p w14:paraId="05EAC779" w14:textId="77777777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after changing y. */</w:t>
                      </w:r>
                    </w:p>
                    <w:p w14:paraId="1351FCC2" w14:textId="0B801527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2264B470" w14:textId="77777777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synchronized (y) {</w:t>
                      </w:r>
                    </w:p>
                    <w:p w14:paraId="66A465AB" w14:textId="486FD543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System.out.println("m starting"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6E2FCEB" w14:textId="4CC015C2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try {</w:t>
                      </w:r>
                    </w:p>
                    <w:p w14:paraId="011056A9" w14:textId="164BDA1A" w:rsidR="00C85E7A" w:rsidRPr="00C85E7A" w:rsidRDefault="00C85E7A" w:rsidP="00C85E7A">
                      <w:pPr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Thread.sleep</w:t>
                      </w:r>
                      <w:proofErr w:type="spell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(3000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1155FBE" w14:textId="248A6E00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 catch (</w:t>
                      </w:r>
                      <w:proofErr w:type="spell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  <w:proofErr w:type="gramEnd"/>
                    </w:p>
                    <w:p w14:paraId="0C06ECF2" w14:textId="150E26B5" w:rsidR="00C85E7A" w:rsidRPr="00C85E7A" w:rsidRDefault="00C85E7A" w:rsidP="00C85E7A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System.out.println("m woke up"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0BCA921" w14:textId="09A7F724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y= y + 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13C5E6AF" w14:textId="30EA1F67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System.out.println("m added 1 to 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D97FC3E" w14:textId="135F583E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1AB48A01" w14:textId="473AC9A7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}</w:t>
                      </w:r>
                    </w:p>
                    <w:p w14:paraId="714BACFC" w14:textId="77777777" w:rsidR="00C85E7A" w:rsidRDefault="00C85E7A" w:rsidP="00C85E7A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Sleep for 1 second, then set y to -100.</w:t>
                      </w:r>
                    </w:p>
                    <w:p w14:paraId="0A8102D9" w14:textId="77777777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Print a message when starting, after waking up, </w:t>
                      </w:r>
                    </w:p>
                    <w:p w14:paraId="10E95F2D" w14:textId="27D5D2BC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after changing y. */</w:t>
                      </w:r>
                    </w:p>
                    <w:p w14:paraId="63F4EA08" w14:textId="210452CF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@Override void 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45C326F2" w14:textId="201BB088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System.out.println("run starting"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2A77FAE" w14:textId="77777777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try {</w:t>
                      </w:r>
                    </w:p>
                    <w:p w14:paraId="7C36BE85" w14:textId="27C22BA6" w:rsidR="00C85E7A" w:rsidRP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Thread.currentThread</w:t>
                      </w:r>
                      <w:proofErr w:type="spell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).sleep</w:t>
                      </w:r>
                      <w:proofErr w:type="gram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(1000);</w:t>
                      </w:r>
                    </w:p>
                    <w:p w14:paraId="6E1ED8D1" w14:textId="77777777" w:rsidR="00C85E7A" w:rsidRDefault="00C85E7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 catch (</w:t>
                      </w:r>
                      <w:proofErr w:type="spell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</w:t>
                      </w:r>
                      <w:proofErr w:type="gramStart"/>
                      <w:r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  <w:proofErr w:type="gramEnd"/>
                    </w:p>
                    <w:p w14:paraId="7310D270" w14:textId="2030A422" w:rsidR="00C85E7A" w:rsidRPr="00C85E7A" w:rsidRDefault="0030338A" w:rsidP="0030338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="00C85E7A"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System.out.println("run woke up"</w:t>
                      </w:r>
                      <w:proofErr w:type="gramStart"/>
                      <w:r w:rsidR="00C85E7A"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765FA9C" w14:textId="27EDBEBF" w:rsidR="00C85E7A" w:rsidRPr="00C85E7A" w:rsidRDefault="0030338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="00C85E7A"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synchronized (y) {</w:t>
                      </w:r>
                    </w:p>
                    <w:p w14:paraId="4E4C307A" w14:textId="51B88F60" w:rsidR="00C85E7A" w:rsidRPr="00C85E7A" w:rsidRDefault="0030338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="00C85E7A"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y= </w:t>
                      </w:r>
                      <w:proofErr w:type="gramStart"/>
                      <w:r w:rsidR="00C85E7A"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-100;</w:t>
                      </w:r>
                      <w:proofErr w:type="gramEnd"/>
                    </w:p>
                    <w:p w14:paraId="5BEC912F" w14:textId="5819E78A" w:rsidR="00C85E7A" w:rsidRPr="00C85E7A" w:rsidRDefault="0030338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</w:t>
                      </w:r>
                      <w:r w:rsidR="00C85E7A"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}</w:t>
                      </w:r>
                    </w:p>
                    <w:p w14:paraId="1D8AA240" w14:textId="20B58156" w:rsidR="00C85E7A" w:rsidRPr="00C85E7A" w:rsidRDefault="0030338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</w:t>
                      </w:r>
                      <w:r w:rsidR="00C85E7A"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System.out.println("</w:t>
                      </w:r>
                      <w:proofErr w:type="gramStart"/>
                      <w:r w:rsidR="00C85E7A"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run:</w:t>
                      </w:r>
                      <w:proofErr w:type="gramEnd"/>
                      <w:r w:rsidR="00C85E7A"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 set to -100");</w:t>
                      </w:r>
                    </w:p>
                    <w:p w14:paraId="6A7F337C" w14:textId="30D8D49A" w:rsidR="00C85E7A" w:rsidRPr="00C85E7A" w:rsidRDefault="0030338A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="00C85E7A" w:rsidRPr="00C85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05C78D2" w14:textId="41E0DCF3" w:rsidR="00E473D0" w:rsidRPr="00636B42" w:rsidRDefault="0043531C" w:rsidP="00C85E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38A">
        <w:rPr>
          <w:rFonts w:ascii="Times New Roman" w:hAnsi="Times New Roman" w:cs="Times New Roman"/>
          <w:noProof/>
          <w:sz w:val="20"/>
          <w:szCs w:val="20"/>
        </w:rPr>
        <w:t xml:space="preserve">Class </w:t>
      </w:r>
      <w:r w:rsidR="0030338A" w:rsidRPr="0043531C">
        <w:rPr>
          <w:rFonts w:ascii="Courier New" w:hAnsi="Courier New" w:cs="Courier New"/>
          <w:noProof/>
          <w:sz w:val="18"/>
          <w:szCs w:val="18"/>
        </w:rPr>
        <w:t>C</w:t>
      </w:r>
      <w:r w:rsidR="0030338A">
        <w:rPr>
          <w:rFonts w:ascii="Times New Roman" w:hAnsi="Times New Roman" w:cs="Times New Roman"/>
          <w:noProof/>
          <w:sz w:val="20"/>
          <w:szCs w:val="20"/>
        </w:rPr>
        <w:t>, to the right, illustrates how a thread can use the back door to a synchronized object and change that object even when another thread is synchronized on it.</w:t>
      </w:r>
    </w:p>
    <w:p w14:paraId="032BD9A1" w14:textId="111FD10D" w:rsidR="003C16EF" w:rsidRDefault="00621267" w:rsidP="00621267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first at method </w:t>
      </w:r>
      <w:r w:rsidRPr="0043531C">
        <w:rPr>
          <w:rFonts w:ascii="Courier New" w:hAnsi="Courier New" w:cs="Courier New"/>
          <w:noProof/>
          <w:sz w:val="18"/>
          <w:szCs w:val="18"/>
        </w:rPr>
        <w:t>m</w:t>
      </w:r>
      <w:r>
        <w:rPr>
          <w:rFonts w:ascii="Times New Roman" w:hAnsi="Times New Roman" w:cs="Times New Roman"/>
          <w:noProof/>
          <w:sz w:val="20"/>
          <w:szCs w:val="20"/>
        </w:rPr>
        <w:t>. Its body is synchronized</w:t>
      </w:r>
      <w:r w:rsidR="0043531C">
        <w:rPr>
          <w:rFonts w:ascii="Times New Roman" w:hAnsi="Times New Roman" w:cs="Times New Roman"/>
          <w:noProof/>
          <w:sz w:val="20"/>
          <w:szCs w:val="20"/>
        </w:rPr>
        <w:t xml:space="preserve"> on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static variable </w:t>
      </w:r>
      <w:r w:rsidR="0043531C">
        <w:rPr>
          <w:rFonts w:ascii="Courier New" w:hAnsi="Courier New" w:cs="Courier New"/>
          <w:noProof/>
          <w:sz w:val="18"/>
          <w:szCs w:val="18"/>
        </w:rPr>
        <w:t>y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43531C">
        <w:rPr>
          <w:rFonts w:ascii="Times New Roman" w:hAnsi="Times New Roman" w:cs="Times New Roman"/>
          <w:noProof/>
          <w:sz w:val="20"/>
          <w:szCs w:val="20"/>
        </w:rPr>
        <w:t xml:space="preserve">Here is what </w:t>
      </w:r>
      <w:r w:rsidR="0043531C" w:rsidRPr="0043531C">
        <w:rPr>
          <w:rFonts w:ascii="Courier New" w:hAnsi="Courier New" w:cs="Courier New"/>
          <w:noProof/>
          <w:sz w:val="18"/>
          <w:szCs w:val="18"/>
        </w:rPr>
        <w:t>m</w:t>
      </w:r>
      <w:r w:rsidR="0043531C">
        <w:rPr>
          <w:rFonts w:ascii="Times New Roman" w:hAnsi="Times New Roman" w:cs="Times New Roman"/>
          <w:noProof/>
          <w:sz w:val="20"/>
          <w:szCs w:val="20"/>
        </w:rPr>
        <w:t xml:space="preserve"> does.</w:t>
      </w:r>
    </w:p>
    <w:p w14:paraId="69AA7665" w14:textId="089EBED5" w:rsidR="00621267" w:rsidRDefault="00621267" w:rsidP="00621267">
      <w:pPr>
        <w:pStyle w:val="ListParagraph"/>
        <w:numPr>
          <w:ilvl w:val="0"/>
          <w:numId w:val="7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 a message.</w:t>
      </w:r>
    </w:p>
    <w:p w14:paraId="34E5B6C0" w14:textId="4D0BB377" w:rsidR="00621267" w:rsidRDefault="00621267" w:rsidP="00621267">
      <w:pPr>
        <w:pStyle w:val="ListParagraph"/>
        <w:numPr>
          <w:ilvl w:val="0"/>
          <w:numId w:val="7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Sleep for 3 seconds. This </w:t>
      </w:r>
      <w:r w:rsidR="0043531C">
        <w:rPr>
          <w:rFonts w:ascii="Times New Roman" w:hAnsi="Times New Roman" w:cs="Times New Roman"/>
          <w:sz w:val="20"/>
          <w:szCs w:val="20"/>
        </w:rPr>
        <w:t>gives</w:t>
      </w:r>
      <w:r>
        <w:rPr>
          <w:rFonts w:ascii="Times New Roman" w:hAnsi="Times New Roman" w:cs="Times New Roman"/>
          <w:sz w:val="20"/>
          <w:szCs w:val="20"/>
        </w:rPr>
        <w:t xml:space="preserve"> another </w:t>
      </w:r>
      <w:r w:rsidR="0043531C">
        <w:rPr>
          <w:rFonts w:ascii="Times New Roman" w:hAnsi="Times New Roman" w:cs="Times New Roman"/>
          <w:sz w:val="20"/>
          <w:szCs w:val="20"/>
        </w:rPr>
        <w:t>thread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31C">
        <w:rPr>
          <w:rFonts w:ascii="Times New Roman" w:hAnsi="Times New Roman" w:cs="Times New Roman"/>
          <w:sz w:val="20"/>
          <w:szCs w:val="20"/>
        </w:rPr>
        <w:t>time to</w:t>
      </w:r>
      <w:r>
        <w:rPr>
          <w:rFonts w:ascii="Times New Roman" w:hAnsi="Times New Roman" w:cs="Times New Roman"/>
          <w:sz w:val="20"/>
          <w:szCs w:val="20"/>
        </w:rPr>
        <w:t xml:space="preserve"> get in the back door.</w:t>
      </w:r>
    </w:p>
    <w:p w14:paraId="570DC58D" w14:textId="17D4A36B" w:rsidR="00621267" w:rsidRDefault="00621267" w:rsidP="00621267">
      <w:pPr>
        <w:pStyle w:val="ListParagraph"/>
        <w:numPr>
          <w:ilvl w:val="0"/>
          <w:numId w:val="7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</w:t>
      </w:r>
      <w:r w:rsidR="0043531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message that it woke up.</w:t>
      </w:r>
    </w:p>
    <w:p w14:paraId="158B62C7" w14:textId="7073B07A" w:rsidR="00621267" w:rsidRDefault="00621267" w:rsidP="00621267">
      <w:pPr>
        <w:pStyle w:val="ListParagraph"/>
        <w:numPr>
          <w:ilvl w:val="0"/>
          <w:numId w:val="7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1 to </w:t>
      </w:r>
      <w:r w:rsidR="0043531C">
        <w:rPr>
          <w:rFonts w:ascii="Courier New" w:hAnsi="Courier New" w:cs="Courier New"/>
          <w:noProof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F47CAD3" w14:textId="1AB483E1" w:rsidR="00621267" w:rsidRDefault="00621267" w:rsidP="00621267">
      <w:pPr>
        <w:pStyle w:val="ListParagraph"/>
        <w:numPr>
          <w:ilvl w:val="0"/>
          <w:numId w:val="7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Print a message that it added 1 to </w:t>
      </w:r>
      <w:r w:rsidR="0043531C">
        <w:rPr>
          <w:rFonts w:ascii="Courier New" w:hAnsi="Courier New" w:cs="Courier New"/>
          <w:noProof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93E61C7" w14:textId="1482E87C" w:rsidR="000E1A46" w:rsidRDefault="00621267" w:rsidP="006212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 look at method </w:t>
      </w:r>
      <w:r w:rsidRPr="0043531C">
        <w:rPr>
          <w:rFonts w:ascii="Courier New" w:hAnsi="Courier New" w:cs="Courier New"/>
          <w:sz w:val="18"/>
          <w:szCs w:val="18"/>
        </w:rPr>
        <w:t>run</w:t>
      </w:r>
      <w:r>
        <w:rPr>
          <w:rFonts w:ascii="Times New Roman" w:hAnsi="Times New Roman" w:cs="Times New Roman"/>
          <w:sz w:val="20"/>
          <w:szCs w:val="20"/>
        </w:rPr>
        <w:t xml:space="preserve">, a call of which takes place in a different thread from method </w:t>
      </w:r>
      <w:r w:rsidR="0043531C" w:rsidRPr="0043531C">
        <w:rPr>
          <w:rFonts w:ascii="Courier New" w:hAnsi="Courier New" w:cs="Courier New"/>
          <w:noProof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  <w:r w:rsidR="0043531C">
        <w:rPr>
          <w:rFonts w:ascii="Times New Roman" w:hAnsi="Times New Roman" w:cs="Times New Roman"/>
          <w:sz w:val="20"/>
          <w:szCs w:val="20"/>
        </w:rPr>
        <w:t xml:space="preserve"> Here is what </w:t>
      </w:r>
      <w:r w:rsidR="00DF59F5" w:rsidRPr="0043531C">
        <w:rPr>
          <w:rFonts w:ascii="Courier New" w:hAnsi="Courier New" w:cs="Courier New"/>
          <w:sz w:val="18"/>
          <w:szCs w:val="18"/>
        </w:rPr>
        <w:t>run</w:t>
      </w:r>
      <w:r w:rsidR="0043531C">
        <w:rPr>
          <w:rFonts w:ascii="Times New Roman" w:hAnsi="Times New Roman" w:cs="Times New Roman"/>
          <w:sz w:val="20"/>
          <w:szCs w:val="20"/>
        </w:rPr>
        <w:t xml:space="preserve"> does —notice the two commented out lines around the assignment to </w:t>
      </w:r>
      <w:r w:rsidR="00AD5934">
        <w:rPr>
          <w:rFonts w:ascii="Courier New" w:hAnsi="Courier New" w:cs="Courier New"/>
          <w:noProof/>
          <w:sz w:val="18"/>
          <w:szCs w:val="18"/>
        </w:rPr>
        <w:t>y</w:t>
      </w:r>
      <w:r w:rsidR="0043531C">
        <w:rPr>
          <w:rFonts w:ascii="Times New Roman" w:hAnsi="Times New Roman" w:cs="Times New Roman"/>
          <w:sz w:val="20"/>
          <w:szCs w:val="20"/>
        </w:rPr>
        <w:t>; we’ll discuss them later.</w:t>
      </w:r>
    </w:p>
    <w:p w14:paraId="1B5A9788" w14:textId="6FCDFDEE" w:rsidR="0043531C" w:rsidRDefault="0043531C" w:rsidP="0043531C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 a message.</w:t>
      </w:r>
    </w:p>
    <w:p w14:paraId="4C937E4F" w14:textId="25C1AF46" w:rsidR="0043531C" w:rsidRDefault="0043531C" w:rsidP="0043531C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Sleep for 1 second. This is to ensure that the call on method </w:t>
      </w:r>
      <w:r w:rsidR="00AD5934" w:rsidRPr="0043531C">
        <w:rPr>
          <w:rFonts w:ascii="Courier New" w:hAnsi="Courier New" w:cs="Courier New"/>
          <w:noProof/>
          <w:sz w:val="18"/>
          <w:szCs w:val="18"/>
        </w:rPr>
        <w:t>m</w:t>
      </w:r>
      <w:r w:rsidR="00AD593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will be executed before this method changes </w:t>
      </w:r>
      <w:r w:rsidR="00AD5934">
        <w:rPr>
          <w:rFonts w:ascii="Courier New" w:hAnsi="Courier New" w:cs="Courier New"/>
          <w:noProof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2B13ED5" w14:textId="3CC26014" w:rsidR="0043531C" w:rsidRDefault="0043531C" w:rsidP="0043531C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 a message that it woke up.</w:t>
      </w:r>
    </w:p>
    <w:p w14:paraId="07ECC1F3" w14:textId="7549334D" w:rsidR="0043531C" w:rsidRDefault="0043531C" w:rsidP="0043531C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 </w:t>
      </w:r>
      <w:r w:rsidR="00DF59F5">
        <w:rPr>
          <w:rFonts w:ascii="Courier New" w:hAnsi="Courier New" w:cs="Courier New"/>
          <w:noProof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to -100.</w:t>
      </w:r>
    </w:p>
    <w:p w14:paraId="37039161" w14:textId="3EC4B6CC" w:rsidR="000E1A46" w:rsidRDefault="0043531C" w:rsidP="0043531C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Print a message that it set </w:t>
      </w:r>
      <w:r w:rsidR="00DF59F5">
        <w:rPr>
          <w:rFonts w:ascii="Courier New" w:hAnsi="Courier New" w:cs="Courier New"/>
          <w:noProof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to -100.</w:t>
      </w:r>
    </w:p>
    <w:p w14:paraId="5F2184EE" w14:textId="6EC1ECD0" w:rsidR="00AE4D7A" w:rsidRDefault="0043531C" w:rsidP="0043531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Method </w:t>
      </w:r>
      <w:r w:rsidRPr="00DF59F5">
        <w:rPr>
          <w:rFonts w:ascii="Courier New" w:hAnsi="Courier New" w:cs="Courier New"/>
          <w:sz w:val="18"/>
          <w:szCs w:val="18"/>
        </w:rPr>
        <w:t>main</w:t>
      </w:r>
      <w:r>
        <w:rPr>
          <w:rFonts w:ascii="Times New Roman" w:hAnsi="Times New Roman" w:cs="Times New Roman"/>
          <w:sz w:val="20"/>
          <w:szCs w:val="20"/>
        </w:rPr>
        <w:t xml:space="preserve"> is called to start the program. It creates an instance of the class</w:t>
      </w:r>
      <w:r w:rsidR="00DF59F5">
        <w:rPr>
          <w:rFonts w:ascii="Times New Roman" w:hAnsi="Times New Roman" w:cs="Times New Roman"/>
          <w:sz w:val="20"/>
          <w:szCs w:val="20"/>
        </w:rPr>
        <w:t xml:space="preserve"> and stores it in </w:t>
      </w:r>
      <w:r w:rsidR="00DF59F5" w:rsidRPr="0043531C">
        <w:rPr>
          <w:rFonts w:ascii="Courier New" w:hAnsi="Courier New" w:cs="Courier New"/>
          <w:sz w:val="18"/>
          <w:szCs w:val="18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, creates an instance of </w:t>
      </w:r>
      <w:r w:rsidRPr="00DF59F5">
        <w:rPr>
          <w:rFonts w:ascii="Courier New" w:hAnsi="Courier New" w:cs="Courier New"/>
          <w:sz w:val="18"/>
          <w:szCs w:val="18"/>
        </w:rPr>
        <w:t>Thread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 w:rsidR="00DF59F5" w:rsidRPr="0043531C">
        <w:rPr>
          <w:rFonts w:ascii="Courier New" w:hAnsi="Courier New" w:cs="Courier New"/>
          <w:sz w:val="18"/>
          <w:szCs w:val="18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as argument, and call its method start. This results in a call on method </w:t>
      </w:r>
      <w:r w:rsidR="00AD5934" w:rsidRPr="0043531C">
        <w:rPr>
          <w:rFonts w:ascii="Courier New" w:hAnsi="Courier New" w:cs="Courier New"/>
          <w:sz w:val="18"/>
          <w:szCs w:val="18"/>
        </w:rPr>
        <w:t>run</w:t>
      </w:r>
      <w:r>
        <w:rPr>
          <w:rFonts w:ascii="Times New Roman" w:hAnsi="Times New Roman" w:cs="Times New Roman"/>
          <w:sz w:val="20"/>
          <w:szCs w:val="20"/>
        </w:rPr>
        <w:t xml:space="preserve">. Then method </w:t>
      </w:r>
      <w:r w:rsidR="00AC4C6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is called. </w:t>
      </w:r>
      <w:r w:rsidR="007638A9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ethods</w:t>
      </w:r>
      <w:r w:rsidR="007638A9">
        <w:rPr>
          <w:rFonts w:ascii="Times New Roman" w:hAnsi="Times New Roman" w:cs="Times New Roman"/>
          <w:sz w:val="20"/>
          <w:szCs w:val="20"/>
        </w:rPr>
        <w:t xml:space="preserve"> </w:t>
      </w:r>
      <w:r w:rsidR="00AD5934" w:rsidRPr="0043531C">
        <w:rPr>
          <w:rFonts w:ascii="Courier New" w:hAnsi="Courier New" w:cs="Courier New"/>
          <w:sz w:val="18"/>
          <w:szCs w:val="18"/>
        </w:rPr>
        <w:t>run</w:t>
      </w:r>
      <w:r w:rsidR="00AD5934">
        <w:rPr>
          <w:rFonts w:ascii="Times New Roman" w:hAnsi="Times New Roman" w:cs="Times New Roman"/>
          <w:sz w:val="20"/>
          <w:szCs w:val="20"/>
        </w:rPr>
        <w:t xml:space="preserve"> </w:t>
      </w:r>
      <w:r w:rsidR="007638A9">
        <w:rPr>
          <w:rFonts w:ascii="Times New Roman" w:hAnsi="Times New Roman" w:cs="Times New Roman"/>
          <w:sz w:val="20"/>
          <w:szCs w:val="20"/>
        </w:rPr>
        <w:t xml:space="preserve">and </w:t>
      </w:r>
      <w:r w:rsidR="00AC4C6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, are running simultaneously in two different threads.</w:t>
      </w:r>
    </w:p>
    <w:p w14:paraId="230B933B" w14:textId="65502D0F" w:rsidR="00752095" w:rsidRDefault="0043531C" w:rsidP="0075209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</w:t>
      </w:r>
      <w:r w:rsidR="00752095">
        <w:rPr>
          <w:rFonts w:ascii="Times New Roman" w:hAnsi="Times New Roman" w:cs="Times New Roman"/>
          <w:sz w:val="20"/>
          <w:szCs w:val="20"/>
        </w:rPr>
        <w:t xml:space="preserve"> to the left</w:t>
      </w:r>
      <w:r>
        <w:rPr>
          <w:rFonts w:ascii="Times New Roman" w:hAnsi="Times New Roman" w:cs="Times New Roman"/>
          <w:sz w:val="20"/>
          <w:szCs w:val="20"/>
        </w:rPr>
        <w:t xml:space="preserve">, we show what the program prints. </w:t>
      </w:r>
      <w:r w:rsidR="00AD5934">
        <w:rPr>
          <w:rFonts w:ascii="Times New Roman" w:hAnsi="Times New Roman" w:cs="Times New Roman"/>
          <w:sz w:val="20"/>
          <w:szCs w:val="20"/>
        </w:rPr>
        <w:t>M</w:t>
      </w:r>
      <w:r w:rsidR="00B97701">
        <w:rPr>
          <w:rFonts w:ascii="Times New Roman" w:hAnsi="Times New Roman" w:cs="Times New Roman"/>
          <w:sz w:val="20"/>
          <w:szCs w:val="20"/>
        </w:rPr>
        <w:t xml:space="preserve">ethod </w:t>
      </w:r>
      <w:r w:rsidR="00AD5934" w:rsidRPr="0043531C">
        <w:rPr>
          <w:rFonts w:ascii="Courier New" w:hAnsi="Courier New" w:cs="Courier New"/>
          <w:sz w:val="18"/>
          <w:szCs w:val="18"/>
        </w:rPr>
        <w:t>run</w:t>
      </w:r>
      <w:r w:rsidR="00AD5934">
        <w:rPr>
          <w:rFonts w:ascii="Times New Roman" w:hAnsi="Times New Roman" w:cs="Times New Roman"/>
          <w:sz w:val="20"/>
          <w:szCs w:val="20"/>
        </w:rPr>
        <w:t xml:space="preserve"> </w:t>
      </w:r>
      <w:r w:rsidR="00B97701">
        <w:rPr>
          <w:rFonts w:ascii="Times New Roman" w:hAnsi="Times New Roman" w:cs="Times New Roman"/>
          <w:sz w:val="20"/>
          <w:szCs w:val="20"/>
        </w:rPr>
        <w:t xml:space="preserve">changed </w:t>
      </w:r>
      <w:r w:rsidR="00AC4C6E">
        <w:rPr>
          <w:rFonts w:ascii="Courier New" w:hAnsi="Courier New" w:cs="Courier New"/>
          <w:noProof/>
          <w:sz w:val="18"/>
          <w:szCs w:val="18"/>
        </w:rPr>
        <w:t>y</w:t>
      </w:r>
      <w:r w:rsidR="00B97701">
        <w:rPr>
          <w:rFonts w:ascii="Times New Roman" w:hAnsi="Times New Roman" w:cs="Times New Roman"/>
          <w:sz w:val="20"/>
          <w:szCs w:val="20"/>
        </w:rPr>
        <w:t xml:space="preserve"> even though method </w:t>
      </w:r>
      <w:r w:rsidR="00AC4C6E">
        <w:rPr>
          <w:rFonts w:ascii="Courier New" w:hAnsi="Courier New" w:cs="Courier New"/>
          <w:noProof/>
          <w:sz w:val="18"/>
          <w:szCs w:val="18"/>
        </w:rPr>
        <w:t>m</w:t>
      </w:r>
      <w:r w:rsidR="00B97701">
        <w:rPr>
          <w:rFonts w:ascii="Times New Roman" w:hAnsi="Times New Roman" w:cs="Times New Roman"/>
          <w:sz w:val="20"/>
          <w:szCs w:val="20"/>
        </w:rPr>
        <w:t xml:space="preserve"> had synchronized on </w:t>
      </w:r>
      <w:r w:rsidR="00AC4C6E">
        <w:rPr>
          <w:rFonts w:ascii="Courier New" w:hAnsi="Courier New" w:cs="Courier New"/>
          <w:noProof/>
          <w:sz w:val="18"/>
          <w:szCs w:val="18"/>
        </w:rPr>
        <w:t>y</w:t>
      </w:r>
      <w:r w:rsidR="00AD5934">
        <w:rPr>
          <w:rFonts w:ascii="Times New Roman" w:hAnsi="Times New Roman" w:cs="Times New Roman"/>
          <w:sz w:val="20"/>
          <w:szCs w:val="20"/>
        </w:rPr>
        <w:t xml:space="preserve"> —</w:t>
      </w:r>
      <w:r w:rsidR="00AD5934" w:rsidRPr="0043531C">
        <w:rPr>
          <w:rFonts w:ascii="Courier New" w:hAnsi="Courier New" w:cs="Courier New"/>
          <w:sz w:val="18"/>
          <w:szCs w:val="18"/>
        </w:rPr>
        <w:t>run</w:t>
      </w:r>
      <w:r w:rsidR="00AD5934">
        <w:rPr>
          <w:rFonts w:ascii="Times New Roman" w:hAnsi="Times New Roman" w:cs="Times New Roman"/>
          <w:sz w:val="20"/>
          <w:szCs w:val="20"/>
        </w:rPr>
        <w:t xml:space="preserve"> </w:t>
      </w:r>
      <w:r w:rsidR="00B97701">
        <w:rPr>
          <w:rFonts w:ascii="Times New Roman" w:hAnsi="Times New Roman" w:cs="Times New Roman"/>
          <w:sz w:val="20"/>
          <w:szCs w:val="20"/>
        </w:rPr>
        <w:t>used the back door.</w:t>
      </w:r>
    </w:p>
    <w:p w14:paraId="228FE164" w14:textId="20A6C78C" w:rsidR="0043531C" w:rsidRDefault="00752095" w:rsidP="0075209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Now, look at the two commented lines surrounding the assignment   </w:t>
      </w:r>
      <w:r w:rsidR="00AC4C6E">
        <w:rPr>
          <w:rFonts w:ascii="Courier New" w:hAnsi="Courier New" w:cs="Courier New"/>
          <w:noProof/>
          <w:sz w:val="18"/>
          <w:szCs w:val="18"/>
        </w:rPr>
        <w:t>y</w:t>
      </w:r>
      <w:r w:rsidR="00AC4C6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=</w:t>
      </w:r>
      <w:r w:rsidR="00AC4C6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100;  in method </w:t>
      </w:r>
      <w:r w:rsidR="00AD5934" w:rsidRPr="0043531C">
        <w:rPr>
          <w:rFonts w:ascii="Courier New" w:hAnsi="Courier New" w:cs="Courier New"/>
          <w:sz w:val="18"/>
          <w:szCs w:val="18"/>
        </w:rPr>
        <w:t>run</w:t>
      </w:r>
      <w:r>
        <w:rPr>
          <w:rFonts w:ascii="Times New Roman" w:hAnsi="Times New Roman" w:cs="Times New Roman"/>
          <w:sz w:val="20"/>
          <w:szCs w:val="20"/>
        </w:rPr>
        <w:t xml:space="preserve">. Uncomment those lines and the assignment to </w:t>
      </w:r>
      <w:r w:rsidR="00AC4C6E">
        <w:rPr>
          <w:rFonts w:ascii="Courier New" w:hAnsi="Courier New" w:cs="Courier New"/>
          <w:noProof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becomes synchronized on </w:t>
      </w:r>
      <w:r w:rsidR="00AC4C6E">
        <w:rPr>
          <w:rFonts w:ascii="Courier New" w:hAnsi="Courier New" w:cs="Courier New"/>
          <w:noProof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. Run the program again, and it prints the output shown in the box to the right below. You can see that method </w:t>
      </w:r>
      <w:r w:rsidR="00AD5934" w:rsidRPr="0043531C">
        <w:rPr>
          <w:rFonts w:ascii="Courier New" w:hAnsi="Courier New" w:cs="Courier New"/>
          <w:sz w:val="18"/>
          <w:szCs w:val="18"/>
        </w:rPr>
        <w:t>run</w:t>
      </w:r>
      <w:r w:rsidR="00AD593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had to wait until after method</w:t>
      </w:r>
      <w:r w:rsidR="00AC4C6E" w:rsidRPr="00AC4C6E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AC4C6E" w:rsidRPr="0043531C">
        <w:rPr>
          <w:rFonts w:ascii="Courier New" w:hAnsi="Courier New" w:cs="Courier New"/>
          <w:noProof/>
          <w:sz w:val="18"/>
          <w:szCs w:val="18"/>
        </w:rPr>
        <w:t>m</w:t>
      </w:r>
      <w:r w:rsidR="00AC4C6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completed its synchronized block before changing </w:t>
      </w:r>
      <w:r w:rsidR="00AC4C6E">
        <w:rPr>
          <w:rFonts w:ascii="Courier New" w:hAnsi="Courier New" w:cs="Courier New"/>
          <w:noProof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7E32FAB" w14:textId="3D4DF62C" w:rsidR="00752095" w:rsidRPr="00752095" w:rsidRDefault="00AC4C6E" w:rsidP="0075209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26ED3" wp14:editId="6339449E">
                <wp:simplePos x="0" y="0"/>
                <wp:positionH relativeFrom="column">
                  <wp:posOffset>3512634</wp:posOffset>
                </wp:positionH>
                <wp:positionV relativeFrom="paragraph">
                  <wp:posOffset>417009</wp:posOffset>
                </wp:positionV>
                <wp:extent cx="2463165" cy="1571501"/>
                <wp:effectExtent l="0" t="0" r="1333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1571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20911" w14:textId="12A9B476" w:rsidR="00456CD5" w:rsidRPr="00AC4C6E" w:rsidRDefault="00456CD5" w:rsidP="00040617">
                            <w:pPr>
                              <w:spacing w:before="120"/>
                              <w:ind w:firstLine="288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C4C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Method run </w:t>
                            </w:r>
                            <w:r w:rsidRPr="00AC4C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synchronizes on y</w:t>
                            </w:r>
                            <w:r w:rsidRPr="00AC4C6E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269B40" w14:textId="77777777" w:rsidR="00456CD5" w:rsidRPr="00AC4C6E" w:rsidRDefault="00456CD5" w:rsidP="00456CD5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C4C6E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m starting; it's synchronized on y</w:t>
                            </w:r>
                          </w:p>
                          <w:p w14:paraId="131EDB4B" w14:textId="77777777" w:rsidR="00456CD5" w:rsidRPr="00AC4C6E" w:rsidRDefault="00456CD5" w:rsidP="00456C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C4C6E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run starting</w:t>
                            </w:r>
                          </w:p>
                          <w:p w14:paraId="21CF753C" w14:textId="77777777" w:rsidR="00456CD5" w:rsidRPr="00AC4C6E" w:rsidRDefault="00456CD5" w:rsidP="00456C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C4C6E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run woke up</w:t>
                            </w:r>
                          </w:p>
                          <w:p w14:paraId="2ED13FFC" w14:textId="77777777" w:rsidR="00456CD5" w:rsidRPr="00AC4C6E" w:rsidRDefault="00456CD5" w:rsidP="00456C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C4C6E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m woke up; it's synchronized on y</w:t>
                            </w:r>
                          </w:p>
                          <w:p w14:paraId="2C908170" w14:textId="77777777" w:rsidR="00456CD5" w:rsidRPr="00AC4C6E" w:rsidRDefault="00456CD5" w:rsidP="00456C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C4C6E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m added 1 to y. m releasing the lock</w:t>
                            </w:r>
                          </w:p>
                          <w:p w14:paraId="3EC265D4" w14:textId="77777777" w:rsidR="00456CD5" w:rsidRPr="00AC4C6E" w:rsidRDefault="00456CD5" w:rsidP="00456C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C4C6E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run:</w:t>
                            </w:r>
                            <w:proofErr w:type="gramEnd"/>
                            <w:r w:rsidRPr="00AC4C6E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 xml:space="preserve"> y set to -100</w:t>
                            </w:r>
                          </w:p>
                          <w:p w14:paraId="23B70F17" w14:textId="42C93C13" w:rsidR="00040617" w:rsidRPr="00AC4C6E" w:rsidRDefault="00456CD5" w:rsidP="00456CD5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C4C6E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Ending. y is: -100</w:t>
                            </w:r>
                          </w:p>
                          <w:p w14:paraId="3D12785F" w14:textId="77777777" w:rsidR="00456CD5" w:rsidRPr="00AC4C6E" w:rsidRDefault="00456C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6ED3" id="Text Box 4" o:spid="_x0000_s1027" type="#_x0000_t202" style="position:absolute;left:0;text-align:left;margin-left:276.6pt;margin-top:32.85pt;width:193.95pt;height:1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" fillcolor="white [3201]" strokeweight=".5pt">
                <v:textbox>
                  <w:txbxContent>
                    <w:p w14:paraId="70C20911" w14:textId="12A9B476" w:rsidR="00456CD5" w:rsidRPr="00AC4C6E" w:rsidRDefault="00456CD5" w:rsidP="00040617">
                      <w:pPr>
                        <w:spacing w:before="120"/>
                        <w:ind w:firstLine="288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AC4C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Method run </w:t>
                      </w:r>
                      <w:r w:rsidRPr="00AC4C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synchronizes on y</w:t>
                      </w:r>
                      <w:r w:rsidRPr="00AC4C6E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269B40" w14:textId="77777777" w:rsidR="00456CD5" w:rsidRPr="00AC4C6E" w:rsidRDefault="00456CD5" w:rsidP="00456CD5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AC4C6E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m starting; it's synchronized on y</w:t>
                      </w:r>
                    </w:p>
                    <w:p w14:paraId="131EDB4B" w14:textId="77777777" w:rsidR="00456CD5" w:rsidRPr="00AC4C6E" w:rsidRDefault="00456CD5" w:rsidP="00456CD5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AC4C6E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run starting</w:t>
                      </w:r>
                    </w:p>
                    <w:p w14:paraId="21CF753C" w14:textId="77777777" w:rsidR="00456CD5" w:rsidRPr="00AC4C6E" w:rsidRDefault="00456CD5" w:rsidP="00456CD5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AC4C6E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run woke up</w:t>
                      </w:r>
                    </w:p>
                    <w:p w14:paraId="2ED13FFC" w14:textId="77777777" w:rsidR="00456CD5" w:rsidRPr="00AC4C6E" w:rsidRDefault="00456CD5" w:rsidP="00456CD5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AC4C6E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m woke up; it's synchronized on y</w:t>
                      </w:r>
                    </w:p>
                    <w:p w14:paraId="2C908170" w14:textId="77777777" w:rsidR="00456CD5" w:rsidRPr="00AC4C6E" w:rsidRDefault="00456CD5" w:rsidP="00456CD5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AC4C6E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m added 1 to y. m releasing the lock</w:t>
                      </w:r>
                    </w:p>
                    <w:p w14:paraId="3EC265D4" w14:textId="77777777" w:rsidR="00456CD5" w:rsidRPr="00AC4C6E" w:rsidRDefault="00456CD5" w:rsidP="00456CD5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proofErr w:type="gramStart"/>
                      <w:r w:rsidRPr="00AC4C6E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run:</w:t>
                      </w:r>
                      <w:proofErr w:type="gramEnd"/>
                      <w:r w:rsidRPr="00AC4C6E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 xml:space="preserve"> y set to -100</w:t>
                      </w:r>
                    </w:p>
                    <w:p w14:paraId="23B70F17" w14:textId="42C93C13" w:rsidR="00040617" w:rsidRPr="00AC4C6E" w:rsidRDefault="00456CD5" w:rsidP="00456CD5">
                      <w:pPr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AC4C6E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Ending. y is: -100</w:t>
                      </w:r>
                    </w:p>
                    <w:p w14:paraId="3D12785F" w14:textId="77777777" w:rsidR="00456CD5" w:rsidRPr="00AC4C6E" w:rsidRDefault="00456C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934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4FC04" wp14:editId="56ECA283">
                <wp:simplePos x="0" y="0"/>
                <wp:positionH relativeFrom="column">
                  <wp:posOffset>-22225</wp:posOffset>
                </wp:positionH>
                <wp:positionV relativeFrom="paragraph">
                  <wp:posOffset>477396</wp:posOffset>
                </wp:positionV>
                <wp:extent cx="2330604" cy="1516271"/>
                <wp:effectExtent l="0" t="0" r="1905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604" cy="1516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EDE3C" w14:textId="430C936B" w:rsidR="00040617" w:rsidRPr="00456CD5" w:rsidRDefault="00040617" w:rsidP="00040617">
                            <w:pPr>
                              <w:spacing w:before="120"/>
                              <w:ind w:firstLine="288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56C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Method run uses the back door</w:t>
                            </w:r>
                          </w:p>
                          <w:p w14:paraId="67C762D6" w14:textId="4CB2DFC1" w:rsidR="00040617" w:rsidRPr="00456CD5" w:rsidRDefault="00040617" w:rsidP="00040617">
                            <w:pPr>
                              <w:spacing w:before="120"/>
                              <w:ind w:firstLine="288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6CD5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m starting; it's synchronized on y</w:t>
                            </w:r>
                          </w:p>
                          <w:p w14:paraId="67279504" w14:textId="77777777" w:rsidR="00040617" w:rsidRPr="00456CD5" w:rsidRDefault="00040617" w:rsidP="00040617">
                            <w:pPr>
                              <w:autoSpaceDE w:val="0"/>
                              <w:autoSpaceDN w:val="0"/>
                              <w:adjustRightInd w:val="0"/>
                              <w:ind w:firstLine="288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6CD5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run starting</w:t>
                            </w:r>
                          </w:p>
                          <w:p w14:paraId="748C9C28" w14:textId="77777777" w:rsidR="00040617" w:rsidRPr="00456CD5" w:rsidRDefault="00040617" w:rsidP="00040617">
                            <w:pPr>
                              <w:autoSpaceDE w:val="0"/>
                              <w:autoSpaceDN w:val="0"/>
                              <w:adjustRightInd w:val="0"/>
                              <w:ind w:firstLine="288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6CD5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run woke up</w:t>
                            </w:r>
                          </w:p>
                          <w:p w14:paraId="514FA557" w14:textId="77777777" w:rsidR="00040617" w:rsidRPr="00456CD5" w:rsidRDefault="00040617" w:rsidP="00040617">
                            <w:pPr>
                              <w:autoSpaceDE w:val="0"/>
                              <w:autoSpaceDN w:val="0"/>
                              <w:adjustRightInd w:val="0"/>
                              <w:ind w:firstLine="288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56CD5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run:</w:t>
                            </w:r>
                            <w:proofErr w:type="gramEnd"/>
                            <w:r w:rsidRPr="00456CD5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 xml:space="preserve"> y set to -100</w:t>
                            </w:r>
                          </w:p>
                          <w:p w14:paraId="7786C95A" w14:textId="77777777" w:rsidR="00040617" w:rsidRPr="00456CD5" w:rsidRDefault="00040617" w:rsidP="00040617">
                            <w:pPr>
                              <w:autoSpaceDE w:val="0"/>
                              <w:autoSpaceDN w:val="0"/>
                              <w:adjustRightInd w:val="0"/>
                              <w:ind w:firstLine="288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6CD5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m woke up; it's synchronized on y</w:t>
                            </w:r>
                          </w:p>
                          <w:p w14:paraId="2E14F634" w14:textId="3911C4D0" w:rsidR="00040617" w:rsidRPr="00456CD5" w:rsidRDefault="00040617" w:rsidP="00456CD5">
                            <w:pPr>
                              <w:autoSpaceDE w:val="0"/>
                              <w:autoSpaceDN w:val="0"/>
                              <w:adjustRightInd w:val="0"/>
                              <w:ind w:left="288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56CD5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t>m added 1 to y. m releasing the lock</w:t>
                            </w:r>
                            <w:r w:rsidRPr="00456CD5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</w:rPr>
                              <w:br/>
                              <w:t>Ending. y is: 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FC04" id="Text Box 3" o:spid="_x0000_s1028" type="#_x0000_t202" style="position:absolute;left:0;text-align:left;margin-left:-1.75pt;margin-top:37.6pt;width:183.5pt;height:1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" fillcolor="white [3201]" strokeweight=".5pt">
                <v:textbox>
                  <w:txbxContent>
                    <w:p w14:paraId="053EDE3C" w14:textId="430C936B" w:rsidR="00040617" w:rsidRPr="00456CD5" w:rsidRDefault="00040617" w:rsidP="00040617">
                      <w:pPr>
                        <w:spacing w:before="120"/>
                        <w:ind w:firstLine="288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56CD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Method run uses the back door</w:t>
                      </w:r>
                    </w:p>
                    <w:p w14:paraId="67C762D6" w14:textId="4CB2DFC1" w:rsidR="00040617" w:rsidRPr="00456CD5" w:rsidRDefault="00040617" w:rsidP="00040617">
                      <w:pPr>
                        <w:spacing w:before="120"/>
                        <w:ind w:firstLine="288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456CD5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m starting; it's synchronized on y</w:t>
                      </w:r>
                    </w:p>
                    <w:p w14:paraId="67279504" w14:textId="77777777" w:rsidR="00040617" w:rsidRPr="00456CD5" w:rsidRDefault="00040617" w:rsidP="00040617">
                      <w:pPr>
                        <w:autoSpaceDE w:val="0"/>
                        <w:autoSpaceDN w:val="0"/>
                        <w:adjustRightInd w:val="0"/>
                        <w:ind w:firstLine="288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456CD5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run starting</w:t>
                      </w:r>
                    </w:p>
                    <w:p w14:paraId="748C9C28" w14:textId="77777777" w:rsidR="00040617" w:rsidRPr="00456CD5" w:rsidRDefault="00040617" w:rsidP="00040617">
                      <w:pPr>
                        <w:autoSpaceDE w:val="0"/>
                        <w:autoSpaceDN w:val="0"/>
                        <w:adjustRightInd w:val="0"/>
                        <w:ind w:firstLine="288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456CD5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run woke up</w:t>
                      </w:r>
                    </w:p>
                    <w:p w14:paraId="514FA557" w14:textId="77777777" w:rsidR="00040617" w:rsidRPr="00456CD5" w:rsidRDefault="00040617" w:rsidP="00040617">
                      <w:pPr>
                        <w:autoSpaceDE w:val="0"/>
                        <w:autoSpaceDN w:val="0"/>
                        <w:adjustRightInd w:val="0"/>
                        <w:ind w:firstLine="288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proofErr w:type="gramStart"/>
                      <w:r w:rsidRPr="00456CD5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run:</w:t>
                      </w:r>
                      <w:proofErr w:type="gramEnd"/>
                      <w:r w:rsidRPr="00456CD5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 xml:space="preserve"> y set to -100</w:t>
                      </w:r>
                    </w:p>
                    <w:p w14:paraId="7786C95A" w14:textId="77777777" w:rsidR="00040617" w:rsidRPr="00456CD5" w:rsidRDefault="00040617" w:rsidP="00040617">
                      <w:pPr>
                        <w:autoSpaceDE w:val="0"/>
                        <w:autoSpaceDN w:val="0"/>
                        <w:adjustRightInd w:val="0"/>
                        <w:ind w:firstLine="288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456CD5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m woke up; it's synchronized on y</w:t>
                      </w:r>
                    </w:p>
                    <w:p w14:paraId="2E14F634" w14:textId="3911C4D0" w:rsidR="00040617" w:rsidRPr="00456CD5" w:rsidRDefault="00040617" w:rsidP="00456CD5">
                      <w:pPr>
                        <w:autoSpaceDE w:val="0"/>
                        <w:autoSpaceDN w:val="0"/>
                        <w:adjustRightInd w:val="0"/>
                        <w:ind w:left="288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</w:pPr>
                      <w:r w:rsidRPr="00456CD5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t>m added 1 to y. m releasing the lock</w:t>
                      </w:r>
                      <w:r w:rsidRPr="00456CD5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</w:rPr>
                        <w:br/>
                        <w:t>Ending. y is: -99</w:t>
                      </w:r>
                    </w:p>
                  </w:txbxContent>
                </v:textbox>
              </v:shape>
            </w:pict>
          </mc:Fallback>
        </mc:AlternateContent>
      </w:r>
      <w:r w:rsidR="00752095">
        <w:rPr>
          <w:rFonts w:ascii="Times New Roman" w:hAnsi="Times New Roman" w:cs="Times New Roman"/>
          <w:sz w:val="20"/>
          <w:szCs w:val="20"/>
        </w:rPr>
        <w:t xml:space="preserve">We urge you to download this code from JavaHyperText and </w:t>
      </w:r>
      <w:r w:rsidR="00066250">
        <w:rPr>
          <w:rFonts w:ascii="Times New Roman" w:hAnsi="Times New Roman" w:cs="Times New Roman"/>
          <w:sz w:val="20"/>
          <w:szCs w:val="20"/>
        </w:rPr>
        <w:br/>
      </w:r>
      <w:r w:rsidR="00752095">
        <w:rPr>
          <w:rFonts w:ascii="Times New Roman" w:hAnsi="Times New Roman" w:cs="Times New Roman"/>
          <w:sz w:val="20"/>
          <w:szCs w:val="20"/>
        </w:rPr>
        <w:t>run this program yourself; it will help your understanding to do this.</w:t>
      </w:r>
    </w:p>
    <w:sectPr w:rsidR="00752095" w:rsidRPr="00752095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F4171" w14:textId="77777777" w:rsidR="00281CD3" w:rsidRDefault="00281CD3" w:rsidP="00F83DF1">
      <w:r>
        <w:separator/>
      </w:r>
    </w:p>
  </w:endnote>
  <w:endnote w:type="continuationSeparator" w:id="0">
    <w:p w14:paraId="250F140B" w14:textId="77777777" w:rsidR="00281CD3" w:rsidRDefault="00281CD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60A7A" w14:textId="61C525BA" w:rsidR="006A4798" w:rsidRPr="006A4798" w:rsidRDefault="006A4798" w:rsidP="006A4798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3CB7D" w14:textId="77777777" w:rsidR="00281CD3" w:rsidRDefault="00281CD3" w:rsidP="00F83DF1">
      <w:r>
        <w:separator/>
      </w:r>
    </w:p>
  </w:footnote>
  <w:footnote w:type="continuationSeparator" w:id="0">
    <w:p w14:paraId="1012FF7E" w14:textId="77777777" w:rsidR="00281CD3" w:rsidRDefault="00281CD3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325B7A21" w:rsidR="00E473D0" w:rsidRDefault="0030338A" w:rsidP="00F83DF1">
    <w:pPr>
      <w:pStyle w:val="Header"/>
      <w:jc w:val="center"/>
    </w:pPr>
    <w:r>
      <w:t>Example of the use of the back door in a synchronized object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564167"/>
    <w:multiLevelType w:val="hybridMultilevel"/>
    <w:tmpl w:val="CA060570"/>
    <w:lvl w:ilvl="0" w:tplc="6A4E9DA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87DDD"/>
    <w:multiLevelType w:val="hybridMultilevel"/>
    <w:tmpl w:val="B5564FF8"/>
    <w:lvl w:ilvl="0" w:tplc="5812370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37FA7"/>
    <w:rsid w:val="00040617"/>
    <w:rsid w:val="00044F15"/>
    <w:rsid w:val="00065EED"/>
    <w:rsid w:val="00066250"/>
    <w:rsid w:val="000724BE"/>
    <w:rsid w:val="00075DD7"/>
    <w:rsid w:val="00085FB7"/>
    <w:rsid w:val="00086DBF"/>
    <w:rsid w:val="000906AA"/>
    <w:rsid w:val="00091025"/>
    <w:rsid w:val="000A68D1"/>
    <w:rsid w:val="000B2C8E"/>
    <w:rsid w:val="000C0E94"/>
    <w:rsid w:val="000C1DF1"/>
    <w:rsid w:val="000D45C0"/>
    <w:rsid w:val="000E1A46"/>
    <w:rsid w:val="0010173E"/>
    <w:rsid w:val="00102BC7"/>
    <w:rsid w:val="00113A9C"/>
    <w:rsid w:val="001150A1"/>
    <w:rsid w:val="00121EC6"/>
    <w:rsid w:val="00126868"/>
    <w:rsid w:val="001439CB"/>
    <w:rsid w:val="00144E42"/>
    <w:rsid w:val="00145143"/>
    <w:rsid w:val="001531BE"/>
    <w:rsid w:val="00155AFC"/>
    <w:rsid w:val="00164FC6"/>
    <w:rsid w:val="0016595C"/>
    <w:rsid w:val="00182EA8"/>
    <w:rsid w:val="0018767F"/>
    <w:rsid w:val="00195A13"/>
    <w:rsid w:val="001A20CB"/>
    <w:rsid w:val="001A31E7"/>
    <w:rsid w:val="001C006D"/>
    <w:rsid w:val="001C3089"/>
    <w:rsid w:val="001D121D"/>
    <w:rsid w:val="001E4001"/>
    <w:rsid w:val="001E48D6"/>
    <w:rsid w:val="001E782C"/>
    <w:rsid w:val="0021517E"/>
    <w:rsid w:val="002156EC"/>
    <w:rsid w:val="00220811"/>
    <w:rsid w:val="00231303"/>
    <w:rsid w:val="002325F6"/>
    <w:rsid w:val="00232CD4"/>
    <w:rsid w:val="00240167"/>
    <w:rsid w:val="0024598C"/>
    <w:rsid w:val="002531E9"/>
    <w:rsid w:val="0027127F"/>
    <w:rsid w:val="00271C73"/>
    <w:rsid w:val="00281098"/>
    <w:rsid w:val="00281A55"/>
    <w:rsid w:val="00281CD3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7CDF"/>
    <w:rsid w:val="003019A5"/>
    <w:rsid w:val="0030338A"/>
    <w:rsid w:val="003416E9"/>
    <w:rsid w:val="00341A5B"/>
    <w:rsid w:val="0035035C"/>
    <w:rsid w:val="00352006"/>
    <w:rsid w:val="003670BC"/>
    <w:rsid w:val="003845FE"/>
    <w:rsid w:val="00384CD6"/>
    <w:rsid w:val="00394CA5"/>
    <w:rsid w:val="003962F0"/>
    <w:rsid w:val="003A4916"/>
    <w:rsid w:val="003A7E6B"/>
    <w:rsid w:val="003B1D0C"/>
    <w:rsid w:val="003C16EF"/>
    <w:rsid w:val="003C6AE4"/>
    <w:rsid w:val="003D23AD"/>
    <w:rsid w:val="003D6E52"/>
    <w:rsid w:val="003D787D"/>
    <w:rsid w:val="003E22DE"/>
    <w:rsid w:val="003E5A72"/>
    <w:rsid w:val="003E7108"/>
    <w:rsid w:val="003F7C72"/>
    <w:rsid w:val="00405AE2"/>
    <w:rsid w:val="004158CF"/>
    <w:rsid w:val="00417981"/>
    <w:rsid w:val="0043531C"/>
    <w:rsid w:val="004423AE"/>
    <w:rsid w:val="0045259F"/>
    <w:rsid w:val="00456BA6"/>
    <w:rsid w:val="00456CD5"/>
    <w:rsid w:val="00471096"/>
    <w:rsid w:val="0047483E"/>
    <w:rsid w:val="004808D2"/>
    <w:rsid w:val="00484584"/>
    <w:rsid w:val="00492A6F"/>
    <w:rsid w:val="00495B88"/>
    <w:rsid w:val="004B2129"/>
    <w:rsid w:val="004B263A"/>
    <w:rsid w:val="004C1473"/>
    <w:rsid w:val="004D55CE"/>
    <w:rsid w:val="004D7889"/>
    <w:rsid w:val="004E3528"/>
    <w:rsid w:val="004E3579"/>
    <w:rsid w:val="004F32E3"/>
    <w:rsid w:val="004F6AEE"/>
    <w:rsid w:val="004F75FC"/>
    <w:rsid w:val="00505FD8"/>
    <w:rsid w:val="00537CEA"/>
    <w:rsid w:val="005428D2"/>
    <w:rsid w:val="0054664A"/>
    <w:rsid w:val="00553AE9"/>
    <w:rsid w:val="00563338"/>
    <w:rsid w:val="00567004"/>
    <w:rsid w:val="005733A8"/>
    <w:rsid w:val="00581E24"/>
    <w:rsid w:val="00583793"/>
    <w:rsid w:val="00590655"/>
    <w:rsid w:val="005A4908"/>
    <w:rsid w:val="005A7165"/>
    <w:rsid w:val="005B5303"/>
    <w:rsid w:val="005B6B52"/>
    <w:rsid w:val="005C0665"/>
    <w:rsid w:val="005C0AD6"/>
    <w:rsid w:val="005C3548"/>
    <w:rsid w:val="005C441C"/>
    <w:rsid w:val="005C72E4"/>
    <w:rsid w:val="005F63CF"/>
    <w:rsid w:val="006038CA"/>
    <w:rsid w:val="00620BEC"/>
    <w:rsid w:val="00621267"/>
    <w:rsid w:val="00630AE1"/>
    <w:rsid w:val="00636AB3"/>
    <w:rsid w:val="00636B42"/>
    <w:rsid w:val="006372AB"/>
    <w:rsid w:val="0064080D"/>
    <w:rsid w:val="00654BB1"/>
    <w:rsid w:val="006551AC"/>
    <w:rsid w:val="0067242B"/>
    <w:rsid w:val="00672929"/>
    <w:rsid w:val="00674CD3"/>
    <w:rsid w:val="00695148"/>
    <w:rsid w:val="00697232"/>
    <w:rsid w:val="00697722"/>
    <w:rsid w:val="006A4798"/>
    <w:rsid w:val="006B1C57"/>
    <w:rsid w:val="006B6171"/>
    <w:rsid w:val="006C514A"/>
    <w:rsid w:val="006C744D"/>
    <w:rsid w:val="006D46D9"/>
    <w:rsid w:val="006E390D"/>
    <w:rsid w:val="00710D2F"/>
    <w:rsid w:val="007117F5"/>
    <w:rsid w:val="00712FC2"/>
    <w:rsid w:val="00716A8D"/>
    <w:rsid w:val="00720BA9"/>
    <w:rsid w:val="00736A1C"/>
    <w:rsid w:val="00752095"/>
    <w:rsid w:val="00752428"/>
    <w:rsid w:val="00753096"/>
    <w:rsid w:val="00756858"/>
    <w:rsid w:val="00761B00"/>
    <w:rsid w:val="00762482"/>
    <w:rsid w:val="007638A9"/>
    <w:rsid w:val="00772E22"/>
    <w:rsid w:val="007744E4"/>
    <w:rsid w:val="007777E0"/>
    <w:rsid w:val="00782870"/>
    <w:rsid w:val="0079120A"/>
    <w:rsid w:val="00791621"/>
    <w:rsid w:val="0079367B"/>
    <w:rsid w:val="00794513"/>
    <w:rsid w:val="00796E8B"/>
    <w:rsid w:val="007A452F"/>
    <w:rsid w:val="007B14BC"/>
    <w:rsid w:val="007D33F9"/>
    <w:rsid w:val="007D6C0E"/>
    <w:rsid w:val="007E4615"/>
    <w:rsid w:val="007F0134"/>
    <w:rsid w:val="007F29E2"/>
    <w:rsid w:val="007F2E83"/>
    <w:rsid w:val="007F34A5"/>
    <w:rsid w:val="00807609"/>
    <w:rsid w:val="008140E9"/>
    <w:rsid w:val="0081425C"/>
    <w:rsid w:val="00836F4D"/>
    <w:rsid w:val="0084400C"/>
    <w:rsid w:val="00853426"/>
    <w:rsid w:val="00857AA7"/>
    <w:rsid w:val="00862676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7C76"/>
    <w:rsid w:val="008E2385"/>
    <w:rsid w:val="008E31FF"/>
    <w:rsid w:val="008F172C"/>
    <w:rsid w:val="008F3CE1"/>
    <w:rsid w:val="00905809"/>
    <w:rsid w:val="00917617"/>
    <w:rsid w:val="009205F6"/>
    <w:rsid w:val="00923D6F"/>
    <w:rsid w:val="00932299"/>
    <w:rsid w:val="00933A1E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866A5"/>
    <w:rsid w:val="00994056"/>
    <w:rsid w:val="009C06CE"/>
    <w:rsid w:val="009D74C8"/>
    <w:rsid w:val="009E381F"/>
    <w:rsid w:val="009E7293"/>
    <w:rsid w:val="009F2E9E"/>
    <w:rsid w:val="00A0473E"/>
    <w:rsid w:val="00A101EC"/>
    <w:rsid w:val="00A177C0"/>
    <w:rsid w:val="00A26AE1"/>
    <w:rsid w:val="00A33C3A"/>
    <w:rsid w:val="00A353DE"/>
    <w:rsid w:val="00A369C0"/>
    <w:rsid w:val="00A3752C"/>
    <w:rsid w:val="00A37C40"/>
    <w:rsid w:val="00A43606"/>
    <w:rsid w:val="00A4524F"/>
    <w:rsid w:val="00A466F0"/>
    <w:rsid w:val="00A63852"/>
    <w:rsid w:val="00A650E1"/>
    <w:rsid w:val="00A661CB"/>
    <w:rsid w:val="00A8495D"/>
    <w:rsid w:val="00A9411E"/>
    <w:rsid w:val="00A96657"/>
    <w:rsid w:val="00AB4FA4"/>
    <w:rsid w:val="00AC4C6E"/>
    <w:rsid w:val="00AD46FD"/>
    <w:rsid w:val="00AD5934"/>
    <w:rsid w:val="00AE00DA"/>
    <w:rsid w:val="00AE4D7A"/>
    <w:rsid w:val="00AE53F1"/>
    <w:rsid w:val="00AF3EE6"/>
    <w:rsid w:val="00B06D0B"/>
    <w:rsid w:val="00B11E79"/>
    <w:rsid w:val="00B22EAA"/>
    <w:rsid w:val="00B30B85"/>
    <w:rsid w:val="00B3682E"/>
    <w:rsid w:val="00B40BD8"/>
    <w:rsid w:val="00B44898"/>
    <w:rsid w:val="00B50D89"/>
    <w:rsid w:val="00B538EF"/>
    <w:rsid w:val="00B54794"/>
    <w:rsid w:val="00B641BF"/>
    <w:rsid w:val="00B652D3"/>
    <w:rsid w:val="00B653CA"/>
    <w:rsid w:val="00B6721E"/>
    <w:rsid w:val="00B90EF5"/>
    <w:rsid w:val="00B962A6"/>
    <w:rsid w:val="00B97701"/>
    <w:rsid w:val="00BB1886"/>
    <w:rsid w:val="00BC18DF"/>
    <w:rsid w:val="00BC1A9D"/>
    <w:rsid w:val="00BC1E58"/>
    <w:rsid w:val="00BC3540"/>
    <w:rsid w:val="00BD4010"/>
    <w:rsid w:val="00BF42CE"/>
    <w:rsid w:val="00BF4F93"/>
    <w:rsid w:val="00C10D36"/>
    <w:rsid w:val="00C11252"/>
    <w:rsid w:val="00C13D4C"/>
    <w:rsid w:val="00C1551C"/>
    <w:rsid w:val="00C156CC"/>
    <w:rsid w:val="00C2694E"/>
    <w:rsid w:val="00C30D21"/>
    <w:rsid w:val="00C33897"/>
    <w:rsid w:val="00C37402"/>
    <w:rsid w:val="00C41507"/>
    <w:rsid w:val="00C425B0"/>
    <w:rsid w:val="00C454AE"/>
    <w:rsid w:val="00C47225"/>
    <w:rsid w:val="00C51411"/>
    <w:rsid w:val="00C520E5"/>
    <w:rsid w:val="00C57529"/>
    <w:rsid w:val="00C74189"/>
    <w:rsid w:val="00C804BE"/>
    <w:rsid w:val="00C85E7A"/>
    <w:rsid w:val="00CA3BB3"/>
    <w:rsid w:val="00CA4945"/>
    <w:rsid w:val="00CA7FC7"/>
    <w:rsid w:val="00CB2C2C"/>
    <w:rsid w:val="00CC0BF1"/>
    <w:rsid w:val="00CC5256"/>
    <w:rsid w:val="00CC6C40"/>
    <w:rsid w:val="00CF1B8F"/>
    <w:rsid w:val="00CF64E8"/>
    <w:rsid w:val="00D031C7"/>
    <w:rsid w:val="00D03A8E"/>
    <w:rsid w:val="00D041FA"/>
    <w:rsid w:val="00D05F96"/>
    <w:rsid w:val="00D068DE"/>
    <w:rsid w:val="00D23557"/>
    <w:rsid w:val="00D246ED"/>
    <w:rsid w:val="00D44458"/>
    <w:rsid w:val="00D52D3D"/>
    <w:rsid w:val="00D61ADE"/>
    <w:rsid w:val="00D65CEB"/>
    <w:rsid w:val="00D65D7D"/>
    <w:rsid w:val="00DA1119"/>
    <w:rsid w:val="00DB16B3"/>
    <w:rsid w:val="00DC1DCC"/>
    <w:rsid w:val="00DC52BA"/>
    <w:rsid w:val="00DD2CD9"/>
    <w:rsid w:val="00DE17D2"/>
    <w:rsid w:val="00DF59F5"/>
    <w:rsid w:val="00DF758D"/>
    <w:rsid w:val="00E27D3C"/>
    <w:rsid w:val="00E317AB"/>
    <w:rsid w:val="00E42EC7"/>
    <w:rsid w:val="00E455F1"/>
    <w:rsid w:val="00E473D0"/>
    <w:rsid w:val="00E62998"/>
    <w:rsid w:val="00E645A1"/>
    <w:rsid w:val="00E767C0"/>
    <w:rsid w:val="00E90916"/>
    <w:rsid w:val="00E97C09"/>
    <w:rsid w:val="00EB4FD9"/>
    <w:rsid w:val="00EC7508"/>
    <w:rsid w:val="00ED37A0"/>
    <w:rsid w:val="00EE0D34"/>
    <w:rsid w:val="00F03DE1"/>
    <w:rsid w:val="00F12B65"/>
    <w:rsid w:val="00F31C06"/>
    <w:rsid w:val="00F3535B"/>
    <w:rsid w:val="00F46558"/>
    <w:rsid w:val="00F518C7"/>
    <w:rsid w:val="00F5338C"/>
    <w:rsid w:val="00F5532A"/>
    <w:rsid w:val="00F56103"/>
    <w:rsid w:val="00F56701"/>
    <w:rsid w:val="00F642FE"/>
    <w:rsid w:val="00F66775"/>
    <w:rsid w:val="00F7181E"/>
    <w:rsid w:val="00F76716"/>
    <w:rsid w:val="00F8013E"/>
    <w:rsid w:val="00F80918"/>
    <w:rsid w:val="00F83DF1"/>
    <w:rsid w:val="00F86A17"/>
    <w:rsid w:val="00F92A7A"/>
    <w:rsid w:val="00FA3738"/>
    <w:rsid w:val="00FA51F4"/>
    <w:rsid w:val="00FA6557"/>
    <w:rsid w:val="00FC4215"/>
    <w:rsid w:val="00FC4CF1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135</cp:revision>
  <cp:lastPrinted>2017-08-09T01:19:00Z</cp:lastPrinted>
  <dcterms:created xsi:type="dcterms:W3CDTF">2017-08-07T16:29:00Z</dcterms:created>
  <dcterms:modified xsi:type="dcterms:W3CDTF">2020-11-22T01:15:00Z</dcterms:modified>
</cp:coreProperties>
</file>