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1E7D5" w14:textId="0FD624C3" w:rsidR="00B51F3C" w:rsidRPr="00B51F3C" w:rsidRDefault="00B51F3C" w:rsidP="00B51F3C">
      <w:pPr>
        <w:spacing w:before="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Synchronized versions of data-</w:t>
      </w:r>
      <w:r w:rsidRPr="00B51F3C">
        <w:rPr>
          <w:rFonts w:ascii="Times New Roman" w:eastAsia="Times New Roman" w:hAnsi="Times New Roman" w:cs="Times New Roman"/>
          <w:b/>
          <w:sz w:val="20"/>
          <w:szCs w:val="20"/>
        </w:rPr>
        <w:t>struc</w:t>
      </w:r>
      <w:r w:rsidR="00E470D1">
        <w:rPr>
          <w:rFonts w:ascii="Times New Roman" w:eastAsia="Times New Roman" w:hAnsi="Times New Roman" w:cs="Times New Roman"/>
          <w:b/>
          <w:sz w:val="20"/>
          <w:szCs w:val="20"/>
        </w:rPr>
        <w:t>ture</w:t>
      </w:r>
      <w:r>
        <w:rPr>
          <w:rFonts w:ascii="Times New Roman" w:eastAsia="Times New Roman" w:hAnsi="Times New Roman" w:cs="Times New Roman"/>
          <w:b/>
          <w:sz w:val="20"/>
          <w:szCs w:val="20"/>
        </w:rPr>
        <w:t xml:space="preserve"> classes</w:t>
      </w:r>
    </w:p>
    <w:p w14:paraId="6402E024" w14:textId="3D616A9D" w:rsidR="00FA667D" w:rsidRDefault="00821081" w:rsidP="00FA667D">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You probably have been using Java Collections classes like </w:t>
      </w:r>
      <w:proofErr w:type="spellStart"/>
      <w:r>
        <w:rPr>
          <w:rFonts w:ascii="Times New Roman" w:eastAsia="Times New Roman" w:hAnsi="Times New Roman" w:cs="Times New Roman"/>
          <w:sz w:val="20"/>
          <w:szCs w:val="20"/>
        </w:rPr>
        <w:t>ArrayList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LinkedList</w:t>
      </w:r>
      <w:proofErr w:type="spellEnd"/>
      <w:r>
        <w:rPr>
          <w:rFonts w:ascii="Times New Roman" w:eastAsia="Times New Roman" w:hAnsi="Times New Roman" w:cs="Times New Roman"/>
          <w:sz w:val="20"/>
          <w:szCs w:val="20"/>
        </w:rPr>
        <w:t xml:space="preserve">, </w:t>
      </w:r>
      <w:proofErr w:type="spellStart"/>
      <w:r w:rsidR="00FA667D">
        <w:rPr>
          <w:rFonts w:ascii="Times New Roman" w:eastAsia="Times New Roman" w:hAnsi="Times New Roman" w:cs="Times New Roman"/>
          <w:sz w:val="20"/>
          <w:szCs w:val="20"/>
        </w:rPr>
        <w:t>ArrayDeque</w:t>
      </w:r>
      <w:proofErr w:type="spellEnd"/>
      <w:r w:rsidR="00FA667D">
        <w:rPr>
          <w:rFonts w:ascii="Times New Roman" w:eastAsia="Times New Roman" w:hAnsi="Times New Roman" w:cs="Times New Roman"/>
          <w:sz w:val="20"/>
          <w:szCs w:val="20"/>
        </w:rPr>
        <w:t xml:space="preserve">, </w:t>
      </w:r>
      <w:proofErr w:type="spellStart"/>
      <w:r w:rsidR="00B51F3C">
        <w:rPr>
          <w:rFonts w:ascii="Times New Roman" w:eastAsia="Times New Roman" w:hAnsi="Times New Roman" w:cs="Times New Roman"/>
          <w:sz w:val="20"/>
          <w:szCs w:val="20"/>
        </w:rPr>
        <w:t>HashSet</w:t>
      </w:r>
      <w:proofErr w:type="spellEnd"/>
      <w:r w:rsidR="00B51F3C">
        <w:rPr>
          <w:rFonts w:ascii="Times New Roman" w:eastAsia="Times New Roman" w:hAnsi="Times New Roman" w:cs="Times New Roman"/>
          <w:sz w:val="20"/>
          <w:szCs w:val="20"/>
        </w:rPr>
        <w:t xml:space="preserve">, and </w:t>
      </w:r>
      <w:proofErr w:type="spellStart"/>
      <w:r w:rsidR="00B51F3C">
        <w:rPr>
          <w:rFonts w:ascii="Times New Roman" w:eastAsia="Times New Roman" w:hAnsi="Times New Roman" w:cs="Times New Roman"/>
          <w:sz w:val="20"/>
          <w:szCs w:val="20"/>
        </w:rPr>
        <w:t>HashMap</w:t>
      </w:r>
      <w:proofErr w:type="spellEnd"/>
      <w:r w:rsidR="00B51F3C">
        <w:rPr>
          <w:rFonts w:ascii="Times New Roman" w:eastAsia="Times New Roman" w:hAnsi="Times New Roman" w:cs="Times New Roman"/>
          <w:sz w:val="20"/>
          <w:szCs w:val="20"/>
        </w:rPr>
        <w:t>. These are generally not “thread-safe” and shouldn’t be shared among several threads.</w:t>
      </w:r>
    </w:p>
    <w:p w14:paraId="291196CA" w14:textId="254D17C5" w:rsidR="00FA667D" w:rsidRDefault="00B51F3C" w:rsidP="00FA667D">
      <w:pPr>
        <w:spacing w:before="120"/>
        <w:ind w:firstLine="288"/>
        <w:rPr>
          <w:rFonts w:ascii="Times New Roman" w:eastAsia="Times New Roman" w:hAnsi="Times New Roman" w:cs="Times New Roman"/>
          <w:color w:val="353833"/>
          <w:sz w:val="20"/>
          <w:szCs w:val="20"/>
        </w:rPr>
      </w:pPr>
      <w:r>
        <w:rPr>
          <w:rFonts w:ascii="Times New Roman" w:eastAsia="Times New Roman" w:hAnsi="Times New Roman" w:cs="Times New Roman"/>
          <w:sz w:val="20"/>
          <w:szCs w:val="20"/>
        </w:rPr>
        <w:t xml:space="preserve">However, </w:t>
      </w:r>
      <w:r w:rsidR="00FA667D" w:rsidRPr="00FA667D">
        <w:rPr>
          <w:rFonts w:ascii="Times New Roman" w:eastAsia="Times New Roman" w:hAnsi="Times New Roman" w:cs="Times New Roman"/>
          <w:sz w:val="20"/>
          <w:szCs w:val="20"/>
        </w:rPr>
        <w:t xml:space="preserve">class </w:t>
      </w:r>
      <w:proofErr w:type="spellStart"/>
      <w:proofErr w:type="gramStart"/>
      <w:r w:rsidR="00FA667D" w:rsidRPr="00FA667D">
        <w:rPr>
          <w:rFonts w:ascii="Times New Roman" w:eastAsia="Times New Roman" w:hAnsi="Times New Roman" w:cs="Times New Roman"/>
          <w:color w:val="353833"/>
          <w:sz w:val="20"/>
          <w:szCs w:val="20"/>
        </w:rPr>
        <w:t>java.util</w:t>
      </w:r>
      <w:proofErr w:type="gramEnd"/>
      <w:r w:rsidR="00FA667D" w:rsidRPr="00FA667D">
        <w:rPr>
          <w:rFonts w:ascii="Times New Roman" w:eastAsia="Times New Roman" w:hAnsi="Times New Roman" w:cs="Times New Roman"/>
          <w:color w:val="353833"/>
          <w:sz w:val="20"/>
          <w:szCs w:val="20"/>
        </w:rPr>
        <w:t>.Collections</w:t>
      </w:r>
      <w:proofErr w:type="spellEnd"/>
      <w:r w:rsidR="00FA667D">
        <w:rPr>
          <w:rFonts w:ascii="Times New Roman" w:eastAsia="Times New Roman" w:hAnsi="Times New Roman" w:cs="Times New Roman"/>
          <w:color w:val="353833"/>
          <w:sz w:val="20"/>
          <w:szCs w:val="20"/>
        </w:rPr>
        <w:t xml:space="preserve"> has a bunch of static methods that can turn objects of these classes into classes that are thread-safe. For exampl</w:t>
      </w:r>
      <w:r w:rsidR="00E470D1">
        <w:rPr>
          <w:rFonts w:ascii="Times New Roman" w:eastAsia="Times New Roman" w:hAnsi="Times New Roman" w:cs="Times New Roman"/>
          <w:color w:val="353833"/>
          <w:sz w:val="20"/>
          <w:szCs w:val="20"/>
        </w:rPr>
        <w:t xml:space="preserve">e, when first creating a </w:t>
      </w:r>
      <w:proofErr w:type="spellStart"/>
      <w:r w:rsidR="00E470D1">
        <w:rPr>
          <w:rFonts w:ascii="Times New Roman" w:eastAsia="Times New Roman" w:hAnsi="Times New Roman" w:cs="Times New Roman"/>
          <w:color w:val="353833"/>
          <w:sz w:val="20"/>
          <w:szCs w:val="20"/>
        </w:rPr>
        <w:t>HashSet</w:t>
      </w:r>
      <w:proofErr w:type="spellEnd"/>
      <w:r w:rsidR="00FA667D">
        <w:rPr>
          <w:rFonts w:ascii="Times New Roman" w:eastAsia="Times New Roman" w:hAnsi="Times New Roman" w:cs="Times New Roman"/>
          <w:color w:val="353833"/>
          <w:sz w:val="20"/>
          <w:szCs w:val="20"/>
        </w:rPr>
        <w:t xml:space="preserve">, turn it into a synchronized </w:t>
      </w:r>
      <w:proofErr w:type="spellStart"/>
      <w:r w:rsidR="00E470D1">
        <w:rPr>
          <w:rFonts w:ascii="Times New Roman" w:eastAsia="Times New Roman" w:hAnsi="Times New Roman" w:cs="Times New Roman"/>
          <w:color w:val="353833"/>
          <w:sz w:val="20"/>
          <w:szCs w:val="20"/>
        </w:rPr>
        <w:t>HashSet</w:t>
      </w:r>
      <w:proofErr w:type="spellEnd"/>
      <w:r w:rsidR="00FA667D">
        <w:rPr>
          <w:rFonts w:ascii="Times New Roman" w:eastAsia="Times New Roman" w:hAnsi="Times New Roman" w:cs="Times New Roman"/>
          <w:color w:val="353833"/>
          <w:sz w:val="20"/>
          <w:szCs w:val="20"/>
        </w:rPr>
        <w:t xml:space="preserve"> using this statement:</w:t>
      </w:r>
    </w:p>
    <w:p w14:paraId="3A174EED" w14:textId="4A345108" w:rsidR="00FA667D" w:rsidRPr="00FA667D" w:rsidRDefault="00FA667D" w:rsidP="00FA667D">
      <w:pPr>
        <w:spacing w:before="120"/>
        <w:ind w:firstLine="288"/>
        <w:rPr>
          <w:rFonts w:ascii="Times New Roman" w:eastAsia="Times New Roman" w:hAnsi="Times New Roman" w:cs="Times New Roman"/>
          <w:color w:val="353833"/>
          <w:sz w:val="20"/>
          <w:szCs w:val="20"/>
        </w:rPr>
      </w:pPr>
      <w:r w:rsidRPr="00FA667D">
        <w:rPr>
          <w:rFonts w:ascii="Times New Roman" w:eastAsia="Times New Roman" w:hAnsi="Times New Roman" w:cs="Times New Roman"/>
          <w:color w:val="353833"/>
          <w:sz w:val="20"/>
          <w:szCs w:val="20"/>
        </w:rPr>
        <w:tab/>
      </w:r>
      <w:r w:rsidR="00E470D1">
        <w:rPr>
          <w:rFonts w:ascii="Times New Roman" w:hAnsi="Times New Roman" w:cs="Times New Roman"/>
          <w:color w:val="474747"/>
          <w:sz w:val="20"/>
          <w:szCs w:val="20"/>
        </w:rPr>
        <w:t xml:space="preserve">Set s = </w:t>
      </w:r>
      <w:proofErr w:type="spellStart"/>
      <w:r w:rsidR="00E470D1">
        <w:rPr>
          <w:rFonts w:ascii="Times New Roman" w:hAnsi="Times New Roman" w:cs="Times New Roman"/>
          <w:color w:val="474747"/>
          <w:sz w:val="20"/>
          <w:szCs w:val="20"/>
        </w:rPr>
        <w:t>Collections.synchronizedSet</w:t>
      </w:r>
      <w:proofErr w:type="spellEnd"/>
      <w:r w:rsidR="00E470D1">
        <w:rPr>
          <w:rFonts w:ascii="Times New Roman" w:hAnsi="Times New Roman" w:cs="Times New Roman"/>
          <w:color w:val="474747"/>
          <w:sz w:val="20"/>
          <w:szCs w:val="20"/>
        </w:rPr>
        <w:t xml:space="preserve">(new </w:t>
      </w:r>
      <w:proofErr w:type="spellStart"/>
      <w:r w:rsidR="00E470D1">
        <w:rPr>
          <w:rFonts w:ascii="Times New Roman" w:hAnsi="Times New Roman" w:cs="Times New Roman"/>
          <w:color w:val="474747"/>
          <w:sz w:val="20"/>
          <w:szCs w:val="20"/>
        </w:rPr>
        <w:t>HashSet</w:t>
      </w:r>
      <w:proofErr w:type="spellEnd"/>
      <w:r w:rsidRPr="00FA667D">
        <w:rPr>
          <w:rFonts w:ascii="Times New Roman" w:hAnsi="Times New Roman" w:cs="Times New Roman"/>
          <w:color w:val="474747"/>
          <w:sz w:val="20"/>
          <w:szCs w:val="20"/>
        </w:rPr>
        <w:t>(...));</w:t>
      </w:r>
    </w:p>
    <w:p w14:paraId="50B44E7F" w14:textId="14077FDB" w:rsidR="00FA667D" w:rsidRPr="00FA667D" w:rsidRDefault="00FA667D" w:rsidP="00FA667D">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It’s best to call </w:t>
      </w:r>
      <w:proofErr w:type="spellStart"/>
      <w:r w:rsidR="00E470D1">
        <w:rPr>
          <w:rFonts w:ascii="Times New Roman" w:hAnsi="Times New Roman" w:cs="Times New Roman"/>
          <w:color w:val="474747"/>
          <w:sz w:val="20"/>
          <w:szCs w:val="20"/>
        </w:rPr>
        <w:t>synchronizedSet</w:t>
      </w:r>
      <w:proofErr w:type="spellEnd"/>
      <w:r w:rsidR="00E470D1">
        <w:rPr>
          <w:rFonts w:ascii="Times New Roman" w:hAnsi="Times New Roman" w:cs="Times New Roman"/>
          <w:color w:val="474747"/>
          <w:sz w:val="20"/>
          <w:szCs w:val="20"/>
        </w:rPr>
        <w:t xml:space="preserve"> </w:t>
      </w:r>
      <w:r>
        <w:rPr>
          <w:rFonts w:ascii="Times New Roman" w:hAnsi="Times New Roman" w:cs="Times New Roman"/>
          <w:color w:val="474747"/>
          <w:sz w:val="20"/>
          <w:szCs w:val="20"/>
        </w:rPr>
        <w:t>as shown, imm</w:t>
      </w:r>
      <w:r w:rsidR="00E470D1">
        <w:rPr>
          <w:rFonts w:ascii="Times New Roman" w:hAnsi="Times New Roman" w:cs="Times New Roman"/>
          <w:color w:val="474747"/>
          <w:sz w:val="20"/>
          <w:szCs w:val="20"/>
        </w:rPr>
        <w:t xml:space="preserve">ediately after creating the </w:t>
      </w:r>
      <w:proofErr w:type="spellStart"/>
      <w:r w:rsidR="00E470D1">
        <w:rPr>
          <w:rFonts w:ascii="Times New Roman" w:hAnsi="Times New Roman" w:cs="Times New Roman"/>
          <w:color w:val="474747"/>
          <w:sz w:val="20"/>
          <w:szCs w:val="20"/>
        </w:rPr>
        <w:t>HashSet</w:t>
      </w:r>
      <w:proofErr w:type="spellEnd"/>
      <w:r>
        <w:rPr>
          <w:rFonts w:ascii="Times New Roman" w:hAnsi="Times New Roman" w:cs="Times New Roman"/>
          <w:color w:val="474747"/>
          <w:sz w:val="20"/>
          <w:szCs w:val="20"/>
        </w:rPr>
        <w:t xml:space="preserve"> </w:t>
      </w:r>
      <w:r w:rsidR="00E470D1">
        <w:rPr>
          <w:rFonts w:ascii="Times New Roman" w:hAnsi="Times New Roman" w:cs="Times New Roman"/>
          <w:color w:val="474747"/>
          <w:sz w:val="20"/>
          <w:szCs w:val="20"/>
        </w:rPr>
        <w:t xml:space="preserve">to </w:t>
      </w:r>
      <w:r>
        <w:rPr>
          <w:rFonts w:ascii="Times New Roman" w:hAnsi="Times New Roman" w:cs="Times New Roman"/>
          <w:color w:val="474747"/>
          <w:sz w:val="20"/>
          <w:szCs w:val="20"/>
        </w:rPr>
        <w:t xml:space="preserve">prevent </w:t>
      </w:r>
      <w:r w:rsidR="00E470D1">
        <w:rPr>
          <w:rFonts w:ascii="Times New Roman" w:hAnsi="Times New Roman" w:cs="Times New Roman"/>
          <w:color w:val="474747"/>
          <w:sz w:val="20"/>
          <w:szCs w:val="20"/>
        </w:rPr>
        <w:t xml:space="preserve">any inadvertent unsynchronized access to the </w:t>
      </w:r>
      <w:proofErr w:type="spellStart"/>
      <w:r w:rsidR="00E470D1">
        <w:rPr>
          <w:rFonts w:ascii="Times New Roman" w:hAnsi="Times New Roman" w:cs="Times New Roman"/>
          <w:color w:val="474747"/>
          <w:sz w:val="20"/>
          <w:szCs w:val="20"/>
        </w:rPr>
        <w:t>HashSet</w:t>
      </w:r>
      <w:proofErr w:type="spellEnd"/>
      <w:r w:rsidR="00E470D1">
        <w:rPr>
          <w:rFonts w:ascii="Times New Roman" w:hAnsi="Times New Roman" w:cs="Times New Roman"/>
          <w:color w:val="474747"/>
          <w:sz w:val="20"/>
          <w:szCs w:val="20"/>
        </w:rPr>
        <w:t xml:space="preserve">. And, of course, any further access to the </w:t>
      </w:r>
      <w:proofErr w:type="spellStart"/>
      <w:r w:rsidR="00E470D1">
        <w:rPr>
          <w:rFonts w:ascii="Times New Roman" w:hAnsi="Times New Roman" w:cs="Times New Roman"/>
          <w:color w:val="474747"/>
          <w:sz w:val="20"/>
          <w:szCs w:val="20"/>
        </w:rPr>
        <w:t>HashSet</w:t>
      </w:r>
      <w:proofErr w:type="spellEnd"/>
      <w:r w:rsidR="00E470D1">
        <w:rPr>
          <w:rFonts w:ascii="Times New Roman" w:hAnsi="Times New Roman" w:cs="Times New Roman"/>
          <w:color w:val="474747"/>
          <w:sz w:val="20"/>
          <w:szCs w:val="20"/>
        </w:rPr>
        <w:t xml:space="preserve"> should be only through s.</w:t>
      </w:r>
    </w:p>
    <w:p w14:paraId="07B95106" w14:textId="2A93D56C" w:rsidR="00B51F3C" w:rsidRDefault="00E470D1" w:rsidP="00FD0A56">
      <w:pPr>
        <w:spacing w:before="120"/>
        <w:ind w:firstLine="288"/>
        <w:rPr>
          <w:rFonts w:ascii="Times New Roman" w:eastAsia="Times New Roman" w:hAnsi="Times New Roman" w:cs="Times New Roman"/>
          <w:color w:val="353833"/>
          <w:sz w:val="20"/>
          <w:szCs w:val="20"/>
        </w:rPr>
      </w:pPr>
      <w:r>
        <w:rPr>
          <w:rFonts w:ascii="Times New Roman" w:eastAsia="Times New Roman" w:hAnsi="Times New Roman" w:cs="Times New Roman"/>
          <w:sz w:val="20"/>
          <w:szCs w:val="20"/>
        </w:rPr>
        <w:t xml:space="preserve">Don’t use these tools blindly, without reading carefully about them in class </w:t>
      </w:r>
      <w:proofErr w:type="spellStart"/>
      <w:proofErr w:type="gramStart"/>
      <w:r w:rsidRPr="00FA667D">
        <w:rPr>
          <w:rFonts w:ascii="Times New Roman" w:eastAsia="Times New Roman" w:hAnsi="Times New Roman" w:cs="Times New Roman"/>
          <w:color w:val="353833"/>
          <w:sz w:val="20"/>
          <w:szCs w:val="20"/>
        </w:rPr>
        <w:t>java.util</w:t>
      </w:r>
      <w:proofErr w:type="gramEnd"/>
      <w:r w:rsidRPr="00FA667D">
        <w:rPr>
          <w:rFonts w:ascii="Times New Roman" w:eastAsia="Times New Roman" w:hAnsi="Times New Roman" w:cs="Times New Roman"/>
          <w:color w:val="353833"/>
          <w:sz w:val="20"/>
          <w:szCs w:val="20"/>
        </w:rPr>
        <w:t>.Collections</w:t>
      </w:r>
      <w:proofErr w:type="spellEnd"/>
      <w:r>
        <w:rPr>
          <w:rFonts w:ascii="Times New Roman" w:eastAsia="Times New Roman" w:hAnsi="Times New Roman" w:cs="Times New Roman"/>
          <w:color w:val="353833"/>
          <w:sz w:val="20"/>
          <w:szCs w:val="20"/>
        </w:rPr>
        <w:t>.</w:t>
      </w:r>
    </w:p>
    <w:p w14:paraId="28C39C2E" w14:textId="672E399E" w:rsidR="00930F1B" w:rsidRPr="00930F1B" w:rsidRDefault="00930F1B" w:rsidP="00930F1B">
      <w:pPr>
        <w:spacing w:before="120"/>
        <w:rPr>
          <w:rFonts w:ascii="Times New Roman" w:eastAsia="Times New Roman" w:hAnsi="Times New Roman" w:cs="Times New Roman"/>
          <w:b/>
          <w:color w:val="353833"/>
          <w:sz w:val="20"/>
          <w:szCs w:val="20"/>
        </w:rPr>
      </w:pPr>
      <w:r w:rsidRPr="00930F1B">
        <w:rPr>
          <w:rFonts w:ascii="Times New Roman" w:eastAsia="Times New Roman" w:hAnsi="Times New Roman" w:cs="Times New Roman"/>
          <w:b/>
          <w:sz w:val="20"/>
          <w:szCs w:val="20"/>
        </w:rPr>
        <w:t>Concurrent</w:t>
      </w:r>
      <w:r w:rsidRPr="00930F1B">
        <w:rPr>
          <w:rFonts w:ascii="Times New Roman" w:eastAsia="Times New Roman" w:hAnsi="Times New Roman" w:cs="Times New Roman"/>
          <w:b/>
          <w:color w:val="353833"/>
          <w:sz w:val="20"/>
          <w:szCs w:val="20"/>
        </w:rPr>
        <w:t xml:space="preserve"> classes</w:t>
      </w:r>
    </w:p>
    <w:p w14:paraId="4E5805C7" w14:textId="3F070E95" w:rsidR="00930F1B" w:rsidRDefault="00930F1B" w:rsidP="00930F1B">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If you really want scalable, fine-tuned concurrent </w:t>
      </w:r>
      <w:r w:rsidRPr="00930F1B">
        <w:rPr>
          <w:rFonts w:ascii="Times New Roman" w:eastAsia="Times New Roman" w:hAnsi="Times New Roman" w:cs="Times New Roman"/>
          <w:sz w:val="20"/>
          <w:szCs w:val="20"/>
        </w:rPr>
        <w:t>implementations for some data structures, look in package</w:t>
      </w: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java.util</w:t>
      </w:r>
      <w:proofErr w:type="gramEnd"/>
      <w:r>
        <w:rPr>
          <w:rFonts w:ascii="Times New Roman" w:eastAsia="Times New Roman" w:hAnsi="Times New Roman" w:cs="Times New Roman"/>
          <w:sz w:val="20"/>
          <w:szCs w:val="20"/>
        </w:rPr>
        <w:t>.concurrent</w:t>
      </w:r>
      <w:proofErr w:type="spellEnd"/>
      <w:r>
        <w:rPr>
          <w:rFonts w:ascii="Times New Roman" w:eastAsia="Times New Roman" w:hAnsi="Times New Roman" w:cs="Times New Roman"/>
          <w:sz w:val="20"/>
          <w:szCs w:val="20"/>
        </w:rPr>
        <w:t xml:space="preserve">. For example, class </w:t>
      </w:r>
      <w:proofErr w:type="spellStart"/>
      <w:r>
        <w:rPr>
          <w:rFonts w:ascii="Times New Roman" w:eastAsia="Times New Roman" w:hAnsi="Times New Roman" w:cs="Times New Roman"/>
          <w:sz w:val="20"/>
          <w:szCs w:val="20"/>
        </w:rPr>
        <w:t>ConcurrentMap</w:t>
      </w:r>
      <w:proofErr w:type="spellEnd"/>
      <w:r>
        <w:rPr>
          <w:rFonts w:ascii="Times New Roman" w:eastAsia="Times New Roman" w:hAnsi="Times New Roman" w:cs="Times New Roman"/>
          <w:sz w:val="20"/>
          <w:szCs w:val="20"/>
        </w:rPr>
        <w:t xml:space="preserve">&lt;K, V&gt; allows far more concurrency than </w:t>
      </w:r>
      <w:proofErr w:type="spellStart"/>
      <w:r>
        <w:rPr>
          <w:rFonts w:ascii="Times New Roman" w:eastAsia="Times New Roman" w:hAnsi="Times New Roman" w:cs="Times New Roman"/>
          <w:sz w:val="20"/>
          <w:szCs w:val="20"/>
        </w:rPr>
        <w:t>Collections.synchronizedMap</w:t>
      </w:r>
      <w:proofErr w:type="spellEnd"/>
      <w:r>
        <w:rPr>
          <w:rFonts w:ascii="Times New Roman" w:eastAsia="Times New Roman" w:hAnsi="Times New Roman" w:cs="Times New Roman"/>
          <w:sz w:val="20"/>
          <w:szCs w:val="20"/>
        </w:rPr>
        <w:t>. It does this by not using synchronization for function get, instead “going in through the back door instead of the lockable front door of the house.”</w:t>
      </w:r>
      <w:r w:rsidR="00E251BE">
        <w:rPr>
          <w:rFonts w:ascii="Times New Roman" w:eastAsia="Times New Roman" w:hAnsi="Times New Roman" w:cs="Times New Roman"/>
          <w:sz w:val="20"/>
          <w:szCs w:val="20"/>
        </w:rPr>
        <w:t xml:space="preserve"> Of course, the designers and programmers of this class have worked extensively to be sure that it is thread-safe.</w:t>
      </w:r>
    </w:p>
    <w:p w14:paraId="710CA7AB" w14:textId="24C764BB" w:rsidR="00930F1B" w:rsidRPr="002D4C3C" w:rsidRDefault="002D4C3C" w:rsidP="002D4C3C">
      <w:pPr>
        <w:spacing w:before="120"/>
        <w:rPr>
          <w:rFonts w:ascii="Times New Roman" w:eastAsia="Times New Roman" w:hAnsi="Times New Roman" w:cs="Times New Roman"/>
          <w:b/>
          <w:sz w:val="20"/>
          <w:szCs w:val="20"/>
        </w:rPr>
      </w:pPr>
      <w:r w:rsidRPr="002D4C3C">
        <w:rPr>
          <w:rFonts w:ascii="Times New Roman" w:eastAsia="Times New Roman" w:hAnsi="Times New Roman" w:cs="Times New Roman"/>
          <w:b/>
          <w:sz w:val="20"/>
          <w:szCs w:val="20"/>
        </w:rPr>
        <w:t>Atomic classes</w:t>
      </w:r>
    </w:p>
    <w:p w14:paraId="736D7D19" w14:textId="48667BFD" w:rsidR="00E251BE" w:rsidRPr="00930F1B" w:rsidRDefault="00E251BE" w:rsidP="00930F1B">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Finally, package </w:t>
      </w:r>
      <w:proofErr w:type="spellStart"/>
      <w:proofErr w:type="gramStart"/>
      <w:r>
        <w:rPr>
          <w:rFonts w:ascii="Times New Roman" w:eastAsia="Times New Roman" w:hAnsi="Times New Roman" w:cs="Times New Roman"/>
          <w:sz w:val="20"/>
          <w:szCs w:val="20"/>
        </w:rPr>
        <w:t>java.util</w:t>
      </w:r>
      <w:proofErr w:type="gramEnd"/>
      <w:r>
        <w:rPr>
          <w:rFonts w:ascii="Times New Roman" w:eastAsia="Times New Roman" w:hAnsi="Times New Roman" w:cs="Times New Roman"/>
          <w:sz w:val="20"/>
          <w:szCs w:val="20"/>
        </w:rPr>
        <w:t>.concurrent.atomic</w:t>
      </w:r>
      <w:proofErr w:type="spellEnd"/>
      <w:r>
        <w:rPr>
          <w:rFonts w:ascii="Times New Roman" w:eastAsia="Times New Roman" w:hAnsi="Times New Roman" w:cs="Times New Roman"/>
          <w:sz w:val="20"/>
          <w:szCs w:val="20"/>
        </w:rPr>
        <w:t xml:space="preserve"> contains 16 classes that implement a few data </w:t>
      </w:r>
      <w:r w:rsidR="00C75419">
        <w:rPr>
          <w:rFonts w:ascii="Times New Roman" w:eastAsia="Times New Roman" w:hAnsi="Times New Roman" w:cs="Times New Roman"/>
          <w:sz w:val="20"/>
          <w:szCs w:val="20"/>
        </w:rPr>
        <w:t>items</w:t>
      </w:r>
      <w:r>
        <w:rPr>
          <w:rFonts w:ascii="Times New Roman" w:eastAsia="Times New Roman" w:hAnsi="Times New Roman" w:cs="Times New Roman"/>
          <w:sz w:val="20"/>
          <w:szCs w:val="20"/>
        </w:rPr>
        <w:t xml:space="preserve"> atomically. For example, consider class </w:t>
      </w:r>
      <w:proofErr w:type="spellStart"/>
      <w:r>
        <w:rPr>
          <w:rFonts w:ascii="Times New Roman" w:eastAsia="Times New Roman" w:hAnsi="Times New Roman" w:cs="Times New Roman"/>
          <w:sz w:val="20"/>
          <w:szCs w:val="20"/>
        </w:rPr>
        <w:t>AtomicInteger</w:t>
      </w:r>
      <w:proofErr w:type="spellEnd"/>
      <w:r>
        <w:rPr>
          <w:rFonts w:ascii="Times New Roman" w:eastAsia="Times New Roman" w:hAnsi="Times New Roman" w:cs="Times New Roman"/>
          <w:sz w:val="20"/>
          <w:szCs w:val="20"/>
        </w:rPr>
        <w:t>.  It has atomic method</w:t>
      </w:r>
      <w:r w:rsidR="00C75419">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to add a value to the integer in an object, to decrement the integer, to increment the integer, and much </w:t>
      </w:r>
      <w:proofErr w:type="spellStart"/>
      <w:r>
        <w:rPr>
          <w:rFonts w:ascii="Times New Roman" w:eastAsia="Times New Roman" w:hAnsi="Times New Roman" w:cs="Times New Roman"/>
          <w:sz w:val="20"/>
          <w:szCs w:val="20"/>
        </w:rPr>
        <w:t>much</w:t>
      </w:r>
      <w:proofErr w:type="spellEnd"/>
      <w:r>
        <w:rPr>
          <w:rFonts w:ascii="Times New Roman" w:eastAsia="Times New Roman" w:hAnsi="Times New Roman" w:cs="Times New Roman"/>
          <w:sz w:val="20"/>
          <w:szCs w:val="20"/>
        </w:rPr>
        <w:t xml:space="preserve"> more.</w:t>
      </w:r>
    </w:p>
    <w:p w14:paraId="3033F48F" w14:textId="3A33F732" w:rsidR="00930F1B" w:rsidRDefault="00E251BE" w:rsidP="00FD0A56">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There is even a class </w:t>
      </w:r>
      <w:proofErr w:type="spellStart"/>
      <w:r>
        <w:rPr>
          <w:rFonts w:ascii="Times New Roman" w:eastAsia="Times New Roman" w:hAnsi="Times New Roman" w:cs="Times New Roman"/>
          <w:sz w:val="20"/>
          <w:szCs w:val="20"/>
        </w:rPr>
        <w:t>AtomicIntegerArray</w:t>
      </w:r>
      <w:proofErr w:type="spellEnd"/>
      <w:r>
        <w:rPr>
          <w:rFonts w:ascii="Times New Roman" w:eastAsia="Times New Roman" w:hAnsi="Times New Roman" w:cs="Times New Roman"/>
          <w:sz w:val="20"/>
          <w:szCs w:val="20"/>
        </w:rPr>
        <w:t>, in which operations on array elements are done atomically.</w:t>
      </w:r>
    </w:p>
    <w:p w14:paraId="769F012B" w14:textId="170AC3AF" w:rsidR="00E251BE" w:rsidRDefault="00E251BE" w:rsidP="00E251BE">
      <w:pPr>
        <w:spacing w:before="120"/>
        <w:rPr>
          <w:rFonts w:ascii="Times New Roman" w:eastAsia="Times New Roman" w:hAnsi="Times New Roman" w:cs="Times New Roman"/>
          <w:sz w:val="20"/>
          <w:szCs w:val="20"/>
        </w:rPr>
      </w:pPr>
      <w:r w:rsidRPr="00E251BE">
        <w:rPr>
          <w:rFonts w:ascii="Times New Roman" w:eastAsia="Times New Roman" w:hAnsi="Times New Roman" w:cs="Times New Roman"/>
          <w:b/>
          <w:sz w:val="20"/>
          <w:szCs w:val="20"/>
        </w:rPr>
        <w:t>Summary</w:t>
      </w:r>
    </w:p>
    <w:p w14:paraId="4CFCBDD0" w14:textId="1EAF6155" w:rsidR="00E251BE" w:rsidRPr="00FA667D" w:rsidRDefault="00E251BE" w:rsidP="00FD0A56">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If you seriously need concurrent programming, in which several (or many) threads will operate concurrently on shared data, study the Java classes </w:t>
      </w:r>
      <w:r w:rsidR="00C75419">
        <w:rPr>
          <w:rFonts w:ascii="Times New Roman" w:eastAsia="Times New Roman" w:hAnsi="Times New Roman" w:cs="Times New Roman"/>
          <w:sz w:val="20"/>
          <w:szCs w:val="20"/>
        </w:rPr>
        <w:t>to see whether you can use them. Concurrency is far more difficult to understand than conventional sequential programming. The more you rely on what others have done, the better off you will be.</w:t>
      </w:r>
    </w:p>
    <w:sectPr w:rsidR="00E251BE" w:rsidRPr="00FA667D" w:rsidSect="00D65CEB">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F23972" w14:textId="77777777" w:rsidR="00156FF3" w:rsidRDefault="00156FF3" w:rsidP="00F83DF1">
      <w:r>
        <w:separator/>
      </w:r>
    </w:p>
  </w:endnote>
  <w:endnote w:type="continuationSeparator" w:id="0">
    <w:p w14:paraId="78DA0421" w14:textId="77777777" w:rsidR="00156FF3" w:rsidRDefault="00156FF3"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ourier">
    <w:panose1 w:val="02000500000000000000"/>
    <w:charset w:val="00"/>
    <w:family w:val="roman"/>
    <w:pitch w:val="fixed"/>
    <w:sig w:usb0="00000003" w:usb1="00000000" w:usb2="00000000" w:usb3="00000000" w:csb0="00000001"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076FB" w14:textId="77777777" w:rsidR="001C59C1" w:rsidRDefault="001C59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EFCE6" w14:textId="77777777" w:rsidR="001C59C1" w:rsidRPr="009531DE" w:rsidRDefault="001C59C1" w:rsidP="001C59C1">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 xml:space="preserve">David </w:t>
    </w:r>
    <w:proofErr w:type="spellStart"/>
    <w:r w:rsidRPr="006B4C6B">
      <w:rPr>
        <w:rFonts w:ascii="Times" w:hAnsi="Times"/>
        <w:sz w:val="20"/>
        <w:szCs w:val="20"/>
      </w:rPr>
      <w:t>Gries</w:t>
    </w:r>
    <w:proofErr w:type="spellEnd"/>
    <w:r w:rsidRPr="006B4C6B">
      <w:rPr>
        <w:rFonts w:ascii="Times" w:hAnsi="Times"/>
        <w:sz w:val="20"/>
        <w:szCs w:val="20"/>
      </w:rPr>
      <w:t>, 2018</w:t>
    </w:r>
  </w:p>
  <w:p w14:paraId="1A8D8E82" w14:textId="77777777" w:rsidR="001C59C1" w:rsidRDefault="001C59C1">
    <w:pPr>
      <w:pStyle w:val="Foo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0FC12" w14:textId="77777777" w:rsidR="001C59C1" w:rsidRDefault="001C59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A6B1E" w14:textId="77777777" w:rsidR="00156FF3" w:rsidRDefault="00156FF3" w:rsidP="00F83DF1">
      <w:r>
        <w:separator/>
      </w:r>
    </w:p>
  </w:footnote>
  <w:footnote w:type="continuationSeparator" w:id="0">
    <w:p w14:paraId="0E717449" w14:textId="77777777" w:rsidR="00156FF3" w:rsidRDefault="00156FF3" w:rsidP="00F83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3664D" w14:textId="77777777" w:rsidR="001C59C1" w:rsidRDefault="001C59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96DBC" w14:textId="46DE217F" w:rsidR="00E251BE" w:rsidRDefault="00E251BE" w:rsidP="00F83DF1">
    <w:pPr>
      <w:pStyle w:val="Header"/>
      <w:jc w:val="center"/>
    </w:pPr>
    <w:r>
      <w:t>Java help in creating thread-safe data structures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BA4F1" w14:textId="77777777" w:rsidR="001C59C1" w:rsidRDefault="001C59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E80201"/>
    <w:multiLevelType w:val="multilevel"/>
    <w:tmpl w:val="19F8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AB0AEA"/>
    <w:multiLevelType w:val="hybridMultilevel"/>
    <w:tmpl w:val="47947FD6"/>
    <w:lvl w:ilvl="0" w:tplc="EAC89D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627624"/>
    <w:multiLevelType w:val="hybridMultilevel"/>
    <w:tmpl w:val="D790681E"/>
    <w:lvl w:ilvl="0" w:tplc="59740AD4">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6" w15:restartNumberingAfterBreak="0">
    <w:nsid w:val="2C6F4D82"/>
    <w:multiLevelType w:val="multilevel"/>
    <w:tmpl w:val="99AA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1D0B17"/>
    <w:multiLevelType w:val="hybridMultilevel"/>
    <w:tmpl w:val="5CE88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9C915A3"/>
    <w:multiLevelType w:val="hybridMultilevel"/>
    <w:tmpl w:val="68AE36B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15:restartNumberingAfterBreak="0">
    <w:nsid w:val="4D53415F"/>
    <w:multiLevelType w:val="multilevel"/>
    <w:tmpl w:val="4272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0"/>
  </w:num>
  <w:num w:numId="5">
    <w:abstractNumId w:val="1"/>
  </w:num>
  <w:num w:numId="6">
    <w:abstractNumId w:val="2"/>
  </w:num>
  <w:num w:numId="7">
    <w:abstractNumId w:val="5"/>
  </w:num>
  <w:num w:numId="8">
    <w:abstractNumId w:val="4"/>
  </w:num>
  <w:num w:numId="9">
    <w:abstractNumId w:val="3"/>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3DF1"/>
    <w:rsid w:val="0000357D"/>
    <w:rsid w:val="000046BF"/>
    <w:rsid w:val="00005FE0"/>
    <w:rsid w:val="00010F9E"/>
    <w:rsid w:val="00011BFD"/>
    <w:rsid w:val="000127B2"/>
    <w:rsid w:val="000155EC"/>
    <w:rsid w:val="00022186"/>
    <w:rsid w:val="00023DAF"/>
    <w:rsid w:val="00037FA7"/>
    <w:rsid w:val="00044F15"/>
    <w:rsid w:val="00065EED"/>
    <w:rsid w:val="000724BE"/>
    <w:rsid w:val="00075DD7"/>
    <w:rsid w:val="00081191"/>
    <w:rsid w:val="00085FB7"/>
    <w:rsid w:val="00086DBF"/>
    <w:rsid w:val="000906AA"/>
    <w:rsid w:val="00091025"/>
    <w:rsid w:val="000A68D1"/>
    <w:rsid w:val="000B2C8E"/>
    <w:rsid w:val="000C0E94"/>
    <w:rsid w:val="000C1DF1"/>
    <w:rsid w:val="000D45C0"/>
    <w:rsid w:val="000E1A46"/>
    <w:rsid w:val="0010173E"/>
    <w:rsid w:val="00102BC7"/>
    <w:rsid w:val="00113A9C"/>
    <w:rsid w:val="001150A1"/>
    <w:rsid w:val="00121EC6"/>
    <w:rsid w:val="00126868"/>
    <w:rsid w:val="00143984"/>
    <w:rsid w:val="001439CB"/>
    <w:rsid w:val="00144E42"/>
    <w:rsid w:val="00145143"/>
    <w:rsid w:val="001531BE"/>
    <w:rsid w:val="00155AFC"/>
    <w:rsid w:val="00156FF3"/>
    <w:rsid w:val="00164FC6"/>
    <w:rsid w:val="0016595C"/>
    <w:rsid w:val="00173ACB"/>
    <w:rsid w:val="0018104E"/>
    <w:rsid w:val="00182EA8"/>
    <w:rsid w:val="0018767F"/>
    <w:rsid w:val="001937BD"/>
    <w:rsid w:val="00195A13"/>
    <w:rsid w:val="001A20CB"/>
    <w:rsid w:val="001A31E7"/>
    <w:rsid w:val="001B76FC"/>
    <w:rsid w:val="001C006D"/>
    <w:rsid w:val="001C3089"/>
    <w:rsid w:val="001C59C1"/>
    <w:rsid w:val="001C5B04"/>
    <w:rsid w:val="001D121D"/>
    <w:rsid w:val="001D43CC"/>
    <w:rsid w:val="001E4001"/>
    <w:rsid w:val="001E48D6"/>
    <w:rsid w:val="001E782C"/>
    <w:rsid w:val="001F6C15"/>
    <w:rsid w:val="0021383F"/>
    <w:rsid w:val="0021517E"/>
    <w:rsid w:val="002156EC"/>
    <w:rsid w:val="00220102"/>
    <w:rsid w:val="00220811"/>
    <w:rsid w:val="002247B2"/>
    <w:rsid w:val="00231303"/>
    <w:rsid w:val="002325F6"/>
    <w:rsid w:val="00232CD4"/>
    <w:rsid w:val="00240167"/>
    <w:rsid w:val="0024598C"/>
    <w:rsid w:val="002531E9"/>
    <w:rsid w:val="0027127F"/>
    <w:rsid w:val="00271C73"/>
    <w:rsid w:val="00272C6C"/>
    <w:rsid w:val="002754F3"/>
    <w:rsid w:val="00281098"/>
    <w:rsid w:val="00281A55"/>
    <w:rsid w:val="00284198"/>
    <w:rsid w:val="002930D5"/>
    <w:rsid w:val="00294167"/>
    <w:rsid w:val="00294D0F"/>
    <w:rsid w:val="00295FD3"/>
    <w:rsid w:val="002A431F"/>
    <w:rsid w:val="002B3E75"/>
    <w:rsid w:val="002C3CE4"/>
    <w:rsid w:val="002D4C3C"/>
    <w:rsid w:val="002D5E0D"/>
    <w:rsid w:val="002D6FF2"/>
    <w:rsid w:val="002D7CDF"/>
    <w:rsid w:val="002E3D8A"/>
    <w:rsid w:val="003019A5"/>
    <w:rsid w:val="00301A83"/>
    <w:rsid w:val="00301B59"/>
    <w:rsid w:val="003058E5"/>
    <w:rsid w:val="003100DB"/>
    <w:rsid w:val="00316278"/>
    <w:rsid w:val="003416E9"/>
    <w:rsid w:val="00341A5B"/>
    <w:rsid w:val="00346964"/>
    <w:rsid w:val="0035035C"/>
    <w:rsid w:val="00352006"/>
    <w:rsid w:val="003670BC"/>
    <w:rsid w:val="003845FE"/>
    <w:rsid w:val="00384CD6"/>
    <w:rsid w:val="00393D61"/>
    <w:rsid w:val="003947E8"/>
    <w:rsid w:val="00394CA5"/>
    <w:rsid w:val="003962F0"/>
    <w:rsid w:val="003A4916"/>
    <w:rsid w:val="003A7E6B"/>
    <w:rsid w:val="003B1D0C"/>
    <w:rsid w:val="003C04D6"/>
    <w:rsid w:val="003C16EF"/>
    <w:rsid w:val="003C6AE4"/>
    <w:rsid w:val="003D23AD"/>
    <w:rsid w:val="003D6E52"/>
    <w:rsid w:val="003D787D"/>
    <w:rsid w:val="003E22DE"/>
    <w:rsid w:val="003E5A72"/>
    <w:rsid w:val="003E7108"/>
    <w:rsid w:val="003F7C72"/>
    <w:rsid w:val="00401402"/>
    <w:rsid w:val="00405AE2"/>
    <w:rsid w:val="004158CF"/>
    <w:rsid w:val="00417981"/>
    <w:rsid w:val="004423AE"/>
    <w:rsid w:val="0044614A"/>
    <w:rsid w:val="0045259F"/>
    <w:rsid w:val="00456BA6"/>
    <w:rsid w:val="004658BF"/>
    <w:rsid w:val="00467A6A"/>
    <w:rsid w:val="00471096"/>
    <w:rsid w:val="0047483E"/>
    <w:rsid w:val="004808D2"/>
    <w:rsid w:val="00484584"/>
    <w:rsid w:val="00492A6F"/>
    <w:rsid w:val="00495B88"/>
    <w:rsid w:val="00496BF3"/>
    <w:rsid w:val="004A6E27"/>
    <w:rsid w:val="004A71B6"/>
    <w:rsid w:val="004B2129"/>
    <w:rsid w:val="004B263A"/>
    <w:rsid w:val="004C1473"/>
    <w:rsid w:val="004D0715"/>
    <w:rsid w:val="004D55CE"/>
    <w:rsid w:val="004D7889"/>
    <w:rsid w:val="004E1AB9"/>
    <w:rsid w:val="004E3528"/>
    <w:rsid w:val="004E3579"/>
    <w:rsid w:val="004F32E3"/>
    <w:rsid w:val="004F6AEE"/>
    <w:rsid w:val="004F75FC"/>
    <w:rsid w:val="00505FD8"/>
    <w:rsid w:val="00510435"/>
    <w:rsid w:val="00537CEA"/>
    <w:rsid w:val="005428D2"/>
    <w:rsid w:val="0054664A"/>
    <w:rsid w:val="00553AE9"/>
    <w:rsid w:val="005549CB"/>
    <w:rsid w:val="00563338"/>
    <w:rsid w:val="00563B7D"/>
    <w:rsid w:val="00567004"/>
    <w:rsid w:val="005733A8"/>
    <w:rsid w:val="00581E24"/>
    <w:rsid w:val="00583793"/>
    <w:rsid w:val="00590655"/>
    <w:rsid w:val="005A4908"/>
    <w:rsid w:val="005A7165"/>
    <w:rsid w:val="005B5303"/>
    <w:rsid w:val="005B6B52"/>
    <w:rsid w:val="005C0665"/>
    <w:rsid w:val="005C0AD6"/>
    <w:rsid w:val="005C3548"/>
    <w:rsid w:val="005C441C"/>
    <w:rsid w:val="005C6305"/>
    <w:rsid w:val="005C72E4"/>
    <w:rsid w:val="005F63CF"/>
    <w:rsid w:val="00602361"/>
    <w:rsid w:val="006038CA"/>
    <w:rsid w:val="00620BEC"/>
    <w:rsid w:val="00630AE1"/>
    <w:rsid w:val="00636AB3"/>
    <w:rsid w:val="00636B42"/>
    <w:rsid w:val="006372AB"/>
    <w:rsid w:val="0064080D"/>
    <w:rsid w:val="00654BB1"/>
    <w:rsid w:val="006551AC"/>
    <w:rsid w:val="00666361"/>
    <w:rsid w:val="0067242B"/>
    <w:rsid w:val="00672929"/>
    <w:rsid w:val="00674CD3"/>
    <w:rsid w:val="00685811"/>
    <w:rsid w:val="00695148"/>
    <w:rsid w:val="00697232"/>
    <w:rsid w:val="00697722"/>
    <w:rsid w:val="006B1C57"/>
    <w:rsid w:val="006B4024"/>
    <w:rsid w:val="006B6171"/>
    <w:rsid w:val="006C514A"/>
    <w:rsid w:val="006C744D"/>
    <w:rsid w:val="006D46D9"/>
    <w:rsid w:val="006E390D"/>
    <w:rsid w:val="006F0564"/>
    <w:rsid w:val="006F2937"/>
    <w:rsid w:val="00710D2F"/>
    <w:rsid w:val="007117F5"/>
    <w:rsid w:val="00712FC2"/>
    <w:rsid w:val="00716A8D"/>
    <w:rsid w:val="00720BA9"/>
    <w:rsid w:val="0073682A"/>
    <w:rsid w:val="00736A1C"/>
    <w:rsid w:val="00752428"/>
    <w:rsid w:val="00753096"/>
    <w:rsid w:val="00756858"/>
    <w:rsid w:val="00761B00"/>
    <w:rsid w:val="00762482"/>
    <w:rsid w:val="00772E22"/>
    <w:rsid w:val="007744E4"/>
    <w:rsid w:val="007777E0"/>
    <w:rsid w:val="00782870"/>
    <w:rsid w:val="0079120A"/>
    <w:rsid w:val="00791621"/>
    <w:rsid w:val="0079367B"/>
    <w:rsid w:val="00794513"/>
    <w:rsid w:val="0079589D"/>
    <w:rsid w:val="00796E8B"/>
    <w:rsid w:val="007A452F"/>
    <w:rsid w:val="007A7E98"/>
    <w:rsid w:val="007B14BC"/>
    <w:rsid w:val="007C2D0D"/>
    <w:rsid w:val="007C632B"/>
    <w:rsid w:val="007D33F9"/>
    <w:rsid w:val="007D6C0E"/>
    <w:rsid w:val="007E4615"/>
    <w:rsid w:val="007F0134"/>
    <w:rsid w:val="007F29E2"/>
    <w:rsid w:val="007F34A5"/>
    <w:rsid w:val="00807609"/>
    <w:rsid w:val="008140E9"/>
    <w:rsid w:val="0081425C"/>
    <w:rsid w:val="008201B2"/>
    <w:rsid w:val="00821081"/>
    <w:rsid w:val="00832D11"/>
    <w:rsid w:val="00836F4D"/>
    <w:rsid w:val="0084400C"/>
    <w:rsid w:val="00853426"/>
    <w:rsid w:val="00857AA7"/>
    <w:rsid w:val="00862676"/>
    <w:rsid w:val="00865397"/>
    <w:rsid w:val="00867144"/>
    <w:rsid w:val="008675DC"/>
    <w:rsid w:val="0087215E"/>
    <w:rsid w:val="00893E06"/>
    <w:rsid w:val="0089627E"/>
    <w:rsid w:val="008A0BDA"/>
    <w:rsid w:val="008A795B"/>
    <w:rsid w:val="008B02C0"/>
    <w:rsid w:val="008B1E15"/>
    <w:rsid w:val="008B5010"/>
    <w:rsid w:val="008C0E01"/>
    <w:rsid w:val="008D283E"/>
    <w:rsid w:val="008D7C76"/>
    <w:rsid w:val="008E2385"/>
    <w:rsid w:val="008E31FF"/>
    <w:rsid w:val="008E3297"/>
    <w:rsid w:val="008E5829"/>
    <w:rsid w:val="008F172C"/>
    <w:rsid w:val="008F3CE1"/>
    <w:rsid w:val="009012D3"/>
    <w:rsid w:val="00905809"/>
    <w:rsid w:val="00917617"/>
    <w:rsid w:val="009205F6"/>
    <w:rsid w:val="00923D6F"/>
    <w:rsid w:val="00926593"/>
    <w:rsid w:val="00930F1B"/>
    <w:rsid w:val="00932299"/>
    <w:rsid w:val="00933A1E"/>
    <w:rsid w:val="00934A90"/>
    <w:rsid w:val="00940FD9"/>
    <w:rsid w:val="00942476"/>
    <w:rsid w:val="00945CFD"/>
    <w:rsid w:val="009504B2"/>
    <w:rsid w:val="0096449B"/>
    <w:rsid w:val="00965C25"/>
    <w:rsid w:val="00966E9B"/>
    <w:rsid w:val="00970AC1"/>
    <w:rsid w:val="009736F7"/>
    <w:rsid w:val="009738D5"/>
    <w:rsid w:val="009776A3"/>
    <w:rsid w:val="009866A5"/>
    <w:rsid w:val="00994056"/>
    <w:rsid w:val="009C06CE"/>
    <w:rsid w:val="009D74C8"/>
    <w:rsid w:val="009E381F"/>
    <w:rsid w:val="009E7293"/>
    <w:rsid w:val="009F2E9E"/>
    <w:rsid w:val="00A0473E"/>
    <w:rsid w:val="00A101EC"/>
    <w:rsid w:val="00A16FB0"/>
    <w:rsid w:val="00A177C0"/>
    <w:rsid w:val="00A26AE1"/>
    <w:rsid w:val="00A33C3A"/>
    <w:rsid w:val="00A353DE"/>
    <w:rsid w:val="00A3752C"/>
    <w:rsid w:val="00A37C40"/>
    <w:rsid w:val="00A43606"/>
    <w:rsid w:val="00A4524F"/>
    <w:rsid w:val="00A466F0"/>
    <w:rsid w:val="00A63852"/>
    <w:rsid w:val="00A6395C"/>
    <w:rsid w:val="00A650E1"/>
    <w:rsid w:val="00A661CB"/>
    <w:rsid w:val="00A8129D"/>
    <w:rsid w:val="00A8495D"/>
    <w:rsid w:val="00A9411E"/>
    <w:rsid w:val="00A96657"/>
    <w:rsid w:val="00AB4FA4"/>
    <w:rsid w:val="00AC6BF0"/>
    <w:rsid w:val="00AD46FD"/>
    <w:rsid w:val="00AE00DA"/>
    <w:rsid w:val="00AE4A3C"/>
    <w:rsid w:val="00AE4D7A"/>
    <w:rsid w:val="00AE53F1"/>
    <w:rsid w:val="00AE5B77"/>
    <w:rsid w:val="00AF3EE6"/>
    <w:rsid w:val="00B06D0B"/>
    <w:rsid w:val="00B11E79"/>
    <w:rsid w:val="00B17F40"/>
    <w:rsid w:val="00B22EAA"/>
    <w:rsid w:val="00B30B85"/>
    <w:rsid w:val="00B3682E"/>
    <w:rsid w:val="00B40BD8"/>
    <w:rsid w:val="00B44898"/>
    <w:rsid w:val="00B50D89"/>
    <w:rsid w:val="00B51F3C"/>
    <w:rsid w:val="00B538EF"/>
    <w:rsid w:val="00B54794"/>
    <w:rsid w:val="00B641BF"/>
    <w:rsid w:val="00B652D3"/>
    <w:rsid w:val="00B653CA"/>
    <w:rsid w:val="00B6721E"/>
    <w:rsid w:val="00B90EF5"/>
    <w:rsid w:val="00B962A6"/>
    <w:rsid w:val="00BA41FA"/>
    <w:rsid w:val="00BB1886"/>
    <w:rsid w:val="00BC18DF"/>
    <w:rsid w:val="00BC1A9D"/>
    <w:rsid w:val="00BC1E58"/>
    <w:rsid w:val="00BC3101"/>
    <w:rsid w:val="00BC3540"/>
    <w:rsid w:val="00BD4010"/>
    <w:rsid w:val="00BE6461"/>
    <w:rsid w:val="00BF2AA8"/>
    <w:rsid w:val="00BF42CE"/>
    <w:rsid w:val="00BF4F93"/>
    <w:rsid w:val="00C049C6"/>
    <w:rsid w:val="00C10D36"/>
    <w:rsid w:val="00C11252"/>
    <w:rsid w:val="00C13D4C"/>
    <w:rsid w:val="00C1551C"/>
    <w:rsid w:val="00C156CC"/>
    <w:rsid w:val="00C2694E"/>
    <w:rsid w:val="00C30D21"/>
    <w:rsid w:val="00C33897"/>
    <w:rsid w:val="00C37402"/>
    <w:rsid w:val="00C41507"/>
    <w:rsid w:val="00C425B0"/>
    <w:rsid w:val="00C454AE"/>
    <w:rsid w:val="00C47225"/>
    <w:rsid w:val="00C51411"/>
    <w:rsid w:val="00C520E5"/>
    <w:rsid w:val="00C56B24"/>
    <w:rsid w:val="00C57529"/>
    <w:rsid w:val="00C74189"/>
    <w:rsid w:val="00C7436D"/>
    <w:rsid w:val="00C75419"/>
    <w:rsid w:val="00C804BE"/>
    <w:rsid w:val="00C9495F"/>
    <w:rsid w:val="00CA3BB3"/>
    <w:rsid w:val="00CA4945"/>
    <w:rsid w:val="00CA7FC7"/>
    <w:rsid w:val="00CB0346"/>
    <w:rsid w:val="00CB2292"/>
    <w:rsid w:val="00CB2C2C"/>
    <w:rsid w:val="00CC0BF1"/>
    <w:rsid w:val="00CC5256"/>
    <w:rsid w:val="00CC6C40"/>
    <w:rsid w:val="00CC6F27"/>
    <w:rsid w:val="00CD7E59"/>
    <w:rsid w:val="00CF1B8F"/>
    <w:rsid w:val="00CF64E8"/>
    <w:rsid w:val="00D031C7"/>
    <w:rsid w:val="00D03A8E"/>
    <w:rsid w:val="00D041FA"/>
    <w:rsid w:val="00D05F96"/>
    <w:rsid w:val="00D068DE"/>
    <w:rsid w:val="00D11202"/>
    <w:rsid w:val="00D23557"/>
    <w:rsid w:val="00D246ED"/>
    <w:rsid w:val="00D33028"/>
    <w:rsid w:val="00D44458"/>
    <w:rsid w:val="00D52D3D"/>
    <w:rsid w:val="00D61ADE"/>
    <w:rsid w:val="00D65CEB"/>
    <w:rsid w:val="00D65D7D"/>
    <w:rsid w:val="00D67A9A"/>
    <w:rsid w:val="00DA1119"/>
    <w:rsid w:val="00DA446A"/>
    <w:rsid w:val="00DB16B3"/>
    <w:rsid w:val="00DC1DCC"/>
    <w:rsid w:val="00DC2BBA"/>
    <w:rsid w:val="00DC52BA"/>
    <w:rsid w:val="00DD2CD9"/>
    <w:rsid w:val="00DE17D2"/>
    <w:rsid w:val="00DF34E1"/>
    <w:rsid w:val="00DF758D"/>
    <w:rsid w:val="00E020BF"/>
    <w:rsid w:val="00E251BE"/>
    <w:rsid w:val="00E27D3C"/>
    <w:rsid w:val="00E317AB"/>
    <w:rsid w:val="00E42EC7"/>
    <w:rsid w:val="00E455F1"/>
    <w:rsid w:val="00E470D1"/>
    <w:rsid w:val="00E473D0"/>
    <w:rsid w:val="00E530A7"/>
    <w:rsid w:val="00E62998"/>
    <w:rsid w:val="00E645A1"/>
    <w:rsid w:val="00E6545C"/>
    <w:rsid w:val="00E767C0"/>
    <w:rsid w:val="00E90916"/>
    <w:rsid w:val="00E97C09"/>
    <w:rsid w:val="00EB4FD9"/>
    <w:rsid w:val="00EC5FE5"/>
    <w:rsid w:val="00EC6FD7"/>
    <w:rsid w:val="00EC7508"/>
    <w:rsid w:val="00ED37A0"/>
    <w:rsid w:val="00EE0D34"/>
    <w:rsid w:val="00F03DE1"/>
    <w:rsid w:val="00F12B65"/>
    <w:rsid w:val="00F20672"/>
    <w:rsid w:val="00F31C06"/>
    <w:rsid w:val="00F3535B"/>
    <w:rsid w:val="00F46558"/>
    <w:rsid w:val="00F518C7"/>
    <w:rsid w:val="00F5338C"/>
    <w:rsid w:val="00F5532A"/>
    <w:rsid w:val="00F56103"/>
    <w:rsid w:val="00F56701"/>
    <w:rsid w:val="00F642FE"/>
    <w:rsid w:val="00F66775"/>
    <w:rsid w:val="00F7181E"/>
    <w:rsid w:val="00F76716"/>
    <w:rsid w:val="00F80097"/>
    <w:rsid w:val="00F8013E"/>
    <w:rsid w:val="00F80918"/>
    <w:rsid w:val="00F83DF1"/>
    <w:rsid w:val="00F86A17"/>
    <w:rsid w:val="00F92A7A"/>
    <w:rsid w:val="00FA287E"/>
    <w:rsid w:val="00FA3738"/>
    <w:rsid w:val="00FA51F4"/>
    <w:rsid w:val="00FA6557"/>
    <w:rsid w:val="00FA667D"/>
    <w:rsid w:val="00FB3CD9"/>
    <w:rsid w:val="00FB5C72"/>
    <w:rsid w:val="00FC4215"/>
    <w:rsid w:val="00FC4CF1"/>
    <w:rsid w:val="00FD0A56"/>
    <w:rsid w:val="00FD6071"/>
    <w:rsid w:val="00FE659B"/>
    <w:rsid w:val="00FF141C"/>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6F6BAA3F-42D5-1A44-8BA8-CBF461D5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3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 w:type="paragraph" w:styleId="HTMLPreformatted">
    <w:name w:val="HTML Preformatted"/>
    <w:basedOn w:val="Normal"/>
    <w:link w:val="HTMLPreformattedChar"/>
    <w:uiPriority w:val="99"/>
    <w:unhideWhenUsed/>
    <w:rsid w:val="00853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853426"/>
    <w:rPr>
      <w:rFonts w:ascii="Courier" w:hAnsi="Courier" w:cs="Courier"/>
      <w:sz w:val="20"/>
      <w:szCs w:val="20"/>
    </w:rPr>
  </w:style>
  <w:style w:type="character" w:styleId="FollowedHyperlink">
    <w:name w:val="FollowedHyperlink"/>
    <w:basedOn w:val="DefaultParagraphFont"/>
    <w:uiPriority w:val="99"/>
    <w:semiHidden/>
    <w:unhideWhenUsed/>
    <w:rsid w:val="00930F1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579355">
      <w:bodyDiv w:val="1"/>
      <w:marLeft w:val="0"/>
      <w:marRight w:val="0"/>
      <w:marTop w:val="0"/>
      <w:marBottom w:val="0"/>
      <w:divBdr>
        <w:top w:val="none" w:sz="0" w:space="0" w:color="auto"/>
        <w:left w:val="none" w:sz="0" w:space="0" w:color="auto"/>
        <w:bottom w:val="none" w:sz="0" w:space="0" w:color="auto"/>
        <w:right w:val="none" w:sz="0" w:space="0" w:color="auto"/>
      </w:divBdr>
    </w:div>
    <w:div w:id="831332035">
      <w:bodyDiv w:val="1"/>
      <w:marLeft w:val="0"/>
      <w:marRight w:val="0"/>
      <w:marTop w:val="0"/>
      <w:marBottom w:val="0"/>
      <w:divBdr>
        <w:top w:val="none" w:sz="0" w:space="0" w:color="auto"/>
        <w:left w:val="none" w:sz="0" w:space="0" w:color="auto"/>
        <w:bottom w:val="none" w:sz="0" w:space="0" w:color="auto"/>
        <w:right w:val="none" w:sz="0" w:space="0" w:color="auto"/>
      </w:divBdr>
    </w:div>
    <w:div w:id="862674981">
      <w:bodyDiv w:val="1"/>
      <w:marLeft w:val="0"/>
      <w:marRight w:val="0"/>
      <w:marTop w:val="0"/>
      <w:marBottom w:val="0"/>
      <w:divBdr>
        <w:top w:val="none" w:sz="0" w:space="0" w:color="auto"/>
        <w:left w:val="none" w:sz="0" w:space="0" w:color="auto"/>
        <w:bottom w:val="none" w:sz="0" w:space="0" w:color="auto"/>
        <w:right w:val="none" w:sz="0" w:space="0" w:color="auto"/>
      </w:divBdr>
    </w:div>
    <w:div w:id="893274765">
      <w:bodyDiv w:val="1"/>
      <w:marLeft w:val="0"/>
      <w:marRight w:val="0"/>
      <w:marTop w:val="0"/>
      <w:marBottom w:val="0"/>
      <w:divBdr>
        <w:top w:val="none" w:sz="0" w:space="0" w:color="auto"/>
        <w:left w:val="none" w:sz="0" w:space="0" w:color="auto"/>
        <w:bottom w:val="none" w:sz="0" w:space="0" w:color="auto"/>
        <w:right w:val="none" w:sz="0" w:space="0" w:color="auto"/>
      </w:divBdr>
    </w:div>
    <w:div w:id="924725926">
      <w:bodyDiv w:val="1"/>
      <w:marLeft w:val="0"/>
      <w:marRight w:val="0"/>
      <w:marTop w:val="0"/>
      <w:marBottom w:val="0"/>
      <w:divBdr>
        <w:top w:val="none" w:sz="0" w:space="0" w:color="auto"/>
        <w:left w:val="none" w:sz="0" w:space="0" w:color="auto"/>
        <w:bottom w:val="none" w:sz="0" w:space="0" w:color="auto"/>
        <w:right w:val="none" w:sz="0" w:space="0" w:color="auto"/>
      </w:divBdr>
    </w:div>
    <w:div w:id="959258684">
      <w:bodyDiv w:val="1"/>
      <w:marLeft w:val="0"/>
      <w:marRight w:val="0"/>
      <w:marTop w:val="0"/>
      <w:marBottom w:val="0"/>
      <w:divBdr>
        <w:top w:val="none" w:sz="0" w:space="0" w:color="auto"/>
        <w:left w:val="none" w:sz="0" w:space="0" w:color="auto"/>
        <w:bottom w:val="none" w:sz="0" w:space="0" w:color="auto"/>
        <w:right w:val="none" w:sz="0" w:space="0" w:color="auto"/>
      </w:divBdr>
    </w:div>
    <w:div w:id="985205344">
      <w:bodyDiv w:val="1"/>
      <w:marLeft w:val="0"/>
      <w:marRight w:val="0"/>
      <w:marTop w:val="0"/>
      <w:marBottom w:val="0"/>
      <w:divBdr>
        <w:top w:val="none" w:sz="0" w:space="0" w:color="auto"/>
        <w:left w:val="none" w:sz="0" w:space="0" w:color="auto"/>
        <w:bottom w:val="none" w:sz="0" w:space="0" w:color="auto"/>
        <w:right w:val="none" w:sz="0" w:space="0" w:color="auto"/>
      </w:divBdr>
    </w:div>
    <w:div w:id="1175807508">
      <w:bodyDiv w:val="1"/>
      <w:marLeft w:val="0"/>
      <w:marRight w:val="0"/>
      <w:marTop w:val="0"/>
      <w:marBottom w:val="0"/>
      <w:divBdr>
        <w:top w:val="none" w:sz="0" w:space="0" w:color="auto"/>
        <w:left w:val="none" w:sz="0" w:space="0" w:color="auto"/>
        <w:bottom w:val="none" w:sz="0" w:space="0" w:color="auto"/>
        <w:right w:val="none" w:sz="0" w:space="0" w:color="auto"/>
      </w:divBdr>
    </w:div>
    <w:div w:id="1178807893">
      <w:bodyDiv w:val="1"/>
      <w:marLeft w:val="0"/>
      <w:marRight w:val="0"/>
      <w:marTop w:val="0"/>
      <w:marBottom w:val="0"/>
      <w:divBdr>
        <w:top w:val="none" w:sz="0" w:space="0" w:color="auto"/>
        <w:left w:val="none" w:sz="0" w:space="0" w:color="auto"/>
        <w:bottom w:val="none" w:sz="0" w:space="0" w:color="auto"/>
        <w:right w:val="none" w:sz="0" w:space="0" w:color="auto"/>
      </w:divBdr>
    </w:div>
    <w:div w:id="1252541057">
      <w:bodyDiv w:val="1"/>
      <w:marLeft w:val="0"/>
      <w:marRight w:val="0"/>
      <w:marTop w:val="0"/>
      <w:marBottom w:val="0"/>
      <w:divBdr>
        <w:top w:val="none" w:sz="0" w:space="0" w:color="auto"/>
        <w:left w:val="none" w:sz="0" w:space="0" w:color="auto"/>
        <w:bottom w:val="none" w:sz="0" w:space="0" w:color="auto"/>
        <w:right w:val="none" w:sz="0" w:space="0" w:color="auto"/>
      </w:divBdr>
    </w:div>
    <w:div w:id="1367176348">
      <w:bodyDiv w:val="1"/>
      <w:marLeft w:val="0"/>
      <w:marRight w:val="0"/>
      <w:marTop w:val="0"/>
      <w:marBottom w:val="0"/>
      <w:divBdr>
        <w:top w:val="none" w:sz="0" w:space="0" w:color="auto"/>
        <w:left w:val="none" w:sz="0" w:space="0" w:color="auto"/>
        <w:bottom w:val="none" w:sz="0" w:space="0" w:color="auto"/>
        <w:right w:val="none" w:sz="0" w:space="0" w:color="auto"/>
      </w:divBdr>
    </w:div>
    <w:div w:id="1429227304">
      <w:bodyDiv w:val="1"/>
      <w:marLeft w:val="0"/>
      <w:marRight w:val="0"/>
      <w:marTop w:val="0"/>
      <w:marBottom w:val="0"/>
      <w:divBdr>
        <w:top w:val="none" w:sz="0" w:space="0" w:color="auto"/>
        <w:left w:val="none" w:sz="0" w:space="0" w:color="auto"/>
        <w:bottom w:val="none" w:sz="0" w:space="0" w:color="auto"/>
        <w:right w:val="none" w:sz="0" w:space="0" w:color="auto"/>
      </w:divBdr>
    </w:div>
    <w:div w:id="1493447264">
      <w:bodyDiv w:val="1"/>
      <w:marLeft w:val="0"/>
      <w:marRight w:val="0"/>
      <w:marTop w:val="0"/>
      <w:marBottom w:val="0"/>
      <w:divBdr>
        <w:top w:val="none" w:sz="0" w:space="0" w:color="auto"/>
        <w:left w:val="none" w:sz="0" w:space="0" w:color="auto"/>
        <w:bottom w:val="none" w:sz="0" w:space="0" w:color="auto"/>
        <w:right w:val="none" w:sz="0" w:space="0" w:color="auto"/>
      </w:divBdr>
    </w:div>
    <w:div w:id="1592005144">
      <w:bodyDiv w:val="1"/>
      <w:marLeft w:val="0"/>
      <w:marRight w:val="0"/>
      <w:marTop w:val="0"/>
      <w:marBottom w:val="0"/>
      <w:divBdr>
        <w:top w:val="none" w:sz="0" w:space="0" w:color="auto"/>
        <w:left w:val="none" w:sz="0" w:space="0" w:color="auto"/>
        <w:bottom w:val="none" w:sz="0" w:space="0" w:color="auto"/>
        <w:right w:val="none" w:sz="0" w:space="0" w:color="auto"/>
      </w:divBdr>
    </w:div>
    <w:div w:id="1597134333">
      <w:bodyDiv w:val="1"/>
      <w:marLeft w:val="0"/>
      <w:marRight w:val="0"/>
      <w:marTop w:val="0"/>
      <w:marBottom w:val="0"/>
      <w:divBdr>
        <w:top w:val="none" w:sz="0" w:space="0" w:color="auto"/>
        <w:left w:val="none" w:sz="0" w:space="0" w:color="auto"/>
        <w:bottom w:val="none" w:sz="0" w:space="0" w:color="auto"/>
        <w:right w:val="none" w:sz="0" w:space="0" w:color="auto"/>
      </w:divBdr>
    </w:div>
    <w:div w:id="1613585764">
      <w:bodyDiv w:val="1"/>
      <w:marLeft w:val="0"/>
      <w:marRight w:val="0"/>
      <w:marTop w:val="0"/>
      <w:marBottom w:val="0"/>
      <w:divBdr>
        <w:top w:val="none" w:sz="0" w:space="0" w:color="auto"/>
        <w:left w:val="none" w:sz="0" w:space="0" w:color="auto"/>
        <w:bottom w:val="none" w:sz="0" w:space="0" w:color="auto"/>
        <w:right w:val="none" w:sz="0" w:space="0" w:color="auto"/>
      </w:divBdr>
    </w:div>
    <w:div w:id="1638563412">
      <w:bodyDiv w:val="1"/>
      <w:marLeft w:val="0"/>
      <w:marRight w:val="0"/>
      <w:marTop w:val="0"/>
      <w:marBottom w:val="0"/>
      <w:divBdr>
        <w:top w:val="none" w:sz="0" w:space="0" w:color="auto"/>
        <w:left w:val="none" w:sz="0" w:space="0" w:color="auto"/>
        <w:bottom w:val="none" w:sz="0" w:space="0" w:color="auto"/>
        <w:right w:val="none" w:sz="0" w:space="0" w:color="auto"/>
      </w:divBdr>
    </w:div>
    <w:div w:id="1850678446">
      <w:bodyDiv w:val="1"/>
      <w:marLeft w:val="0"/>
      <w:marRight w:val="0"/>
      <w:marTop w:val="0"/>
      <w:marBottom w:val="0"/>
      <w:divBdr>
        <w:top w:val="none" w:sz="0" w:space="0" w:color="auto"/>
        <w:left w:val="none" w:sz="0" w:space="0" w:color="auto"/>
        <w:bottom w:val="none" w:sz="0" w:space="0" w:color="auto"/>
        <w:right w:val="none" w:sz="0" w:space="0" w:color="auto"/>
      </w:divBdr>
    </w:div>
    <w:div w:id="1886865279">
      <w:bodyDiv w:val="1"/>
      <w:marLeft w:val="0"/>
      <w:marRight w:val="0"/>
      <w:marTop w:val="0"/>
      <w:marBottom w:val="0"/>
      <w:divBdr>
        <w:top w:val="none" w:sz="0" w:space="0" w:color="auto"/>
        <w:left w:val="none" w:sz="0" w:space="0" w:color="auto"/>
        <w:bottom w:val="none" w:sz="0" w:space="0" w:color="auto"/>
        <w:right w:val="none" w:sz="0" w:space="0" w:color="auto"/>
      </w:divBdr>
    </w:div>
    <w:div w:id="1939872812">
      <w:bodyDiv w:val="1"/>
      <w:marLeft w:val="0"/>
      <w:marRight w:val="0"/>
      <w:marTop w:val="0"/>
      <w:marBottom w:val="0"/>
      <w:divBdr>
        <w:top w:val="none" w:sz="0" w:space="0" w:color="auto"/>
        <w:left w:val="none" w:sz="0" w:space="0" w:color="auto"/>
        <w:bottom w:val="none" w:sz="0" w:space="0" w:color="auto"/>
        <w:right w:val="none" w:sz="0" w:space="0" w:color="auto"/>
      </w:divBdr>
    </w:div>
    <w:div w:id="1950887347">
      <w:bodyDiv w:val="1"/>
      <w:marLeft w:val="0"/>
      <w:marRight w:val="0"/>
      <w:marTop w:val="0"/>
      <w:marBottom w:val="0"/>
      <w:divBdr>
        <w:top w:val="none" w:sz="0" w:space="0" w:color="auto"/>
        <w:left w:val="none" w:sz="0" w:space="0" w:color="auto"/>
        <w:bottom w:val="none" w:sz="0" w:space="0" w:color="auto"/>
        <w:right w:val="none" w:sz="0" w:space="0" w:color="auto"/>
      </w:divBdr>
    </w:div>
    <w:div w:id="21349843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319</Words>
  <Characters>1824</Characters>
  <Application>Microsoft Office Word</Application>
  <DocSecurity>0</DocSecurity>
  <Lines>15</Lines>
  <Paragraphs>4</Paragraphs>
  <ScaleCrop>false</ScaleCrop>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Microsoft Office User</cp:lastModifiedBy>
  <cp:revision>7</cp:revision>
  <cp:lastPrinted>2017-08-13T22:23:00Z</cp:lastPrinted>
  <dcterms:created xsi:type="dcterms:W3CDTF">2017-08-13T23:30:00Z</dcterms:created>
  <dcterms:modified xsi:type="dcterms:W3CDTF">2018-01-21T02:06:00Z</dcterms:modified>
</cp:coreProperties>
</file>