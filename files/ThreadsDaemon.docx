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4E2DB" w14:textId="25CA2F44" w:rsidR="00DC14AB" w:rsidRDefault="00D9025D" w:rsidP="004173A2">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Your operating </w:t>
      </w:r>
      <w:r w:rsidR="000310C3">
        <w:rPr>
          <w:rFonts w:ascii="Times New Roman" w:hAnsi="Times New Roman" w:cs="Times New Roman"/>
          <w:noProof/>
          <w:sz w:val="20"/>
          <w:szCs w:val="20"/>
        </w:rPr>
        <w:t xml:space="preserve">system has various </w:t>
      </w:r>
      <w:r>
        <w:rPr>
          <w:rFonts w:ascii="Times New Roman" w:hAnsi="Times New Roman" w:cs="Times New Roman"/>
          <w:noProof/>
          <w:sz w:val="20"/>
          <w:szCs w:val="20"/>
        </w:rPr>
        <w:t xml:space="preserve">threads that provide services to user threads. </w:t>
      </w:r>
      <w:r w:rsidR="006C5C37">
        <w:rPr>
          <w:rFonts w:ascii="Times New Roman" w:hAnsi="Times New Roman" w:cs="Times New Roman"/>
          <w:noProof/>
          <w:sz w:val="20"/>
          <w:szCs w:val="20"/>
        </w:rPr>
        <w:t>That’s their sole purpose:</w:t>
      </w:r>
      <w:r>
        <w:rPr>
          <w:rFonts w:ascii="Times New Roman" w:hAnsi="Times New Roman" w:cs="Times New Roman"/>
          <w:noProof/>
          <w:sz w:val="20"/>
          <w:szCs w:val="20"/>
        </w:rPr>
        <w:t xml:space="preserve"> to serve u</w:t>
      </w:r>
      <w:r w:rsidR="003B6E5B">
        <w:rPr>
          <w:rFonts w:ascii="Times New Roman" w:hAnsi="Times New Roman" w:cs="Times New Roman"/>
          <w:noProof/>
          <w:sz w:val="20"/>
          <w:szCs w:val="20"/>
        </w:rPr>
        <w:t>s</w:t>
      </w:r>
      <w:r>
        <w:rPr>
          <w:rFonts w:ascii="Times New Roman" w:hAnsi="Times New Roman" w:cs="Times New Roman"/>
          <w:noProof/>
          <w:sz w:val="20"/>
          <w:szCs w:val="20"/>
        </w:rPr>
        <w:t xml:space="preserve">er threads. </w:t>
      </w:r>
      <w:r w:rsidR="003B6E5B">
        <w:rPr>
          <w:rFonts w:ascii="Times New Roman" w:hAnsi="Times New Roman" w:cs="Times New Roman"/>
          <w:noProof/>
          <w:sz w:val="20"/>
          <w:szCs w:val="20"/>
        </w:rPr>
        <w:t xml:space="preserve">The term originated with the </w:t>
      </w:r>
      <w:r w:rsidR="00F55D64">
        <w:rPr>
          <w:rFonts w:ascii="Times New Roman" w:hAnsi="Times New Roman" w:cs="Times New Roman"/>
          <w:noProof/>
          <w:sz w:val="20"/>
          <w:szCs w:val="20"/>
        </w:rPr>
        <w:t>Unix o</w:t>
      </w:r>
      <w:r w:rsidR="003B6E5B">
        <w:rPr>
          <w:rFonts w:ascii="Times New Roman" w:hAnsi="Times New Roman" w:cs="Times New Roman"/>
          <w:noProof/>
          <w:sz w:val="20"/>
          <w:szCs w:val="20"/>
        </w:rPr>
        <w:t>per</w:t>
      </w:r>
      <w:r w:rsidR="00F55D64">
        <w:rPr>
          <w:rFonts w:ascii="Times New Roman" w:hAnsi="Times New Roman" w:cs="Times New Roman"/>
          <w:noProof/>
          <w:sz w:val="20"/>
          <w:szCs w:val="20"/>
        </w:rPr>
        <w:t>a</w:t>
      </w:r>
      <w:r w:rsidR="003B6E5B">
        <w:rPr>
          <w:rFonts w:ascii="Times New Roman" w:hAnsi="Times New Roman" w:cs="Times New Roman"/>
          <w:noProof/>
          <w:sz w:val="20"/>
          <w:szCs w:val="20"/>
        </w:rPr>
        <w:t>ting system, but most operating systems have them in one form or another, with slightly differing properties. Examples are:</w:t>
      </w:r>
    </w:p>
    <w:p w14:paraId="689EF37F" w14:textId="77777777" w:rsidR="00F55D64" w:rsidRDefault="003B6E5B" w:rsidP="00F55D64">
      <w:pPr>
        <w:pStyle w:val="ListParagraph"/>
        <w:numPr>
          <w:ilvl w:val="0"/>
          <w:numId w:val="7"/>
        </w:numPr>
        <w:spacing w:before="120"/>
        <w:ind w:left="720"/>
        <w:rPr>
          <w:rFonts w:ascii="Times New Roman" w:hAnsi="Times New Roman" w:cs="Times New Roman"/>
          <w:sz w:val="20"/>
          <w:szCs w:val="20"/>
        </w:rPr>
      </w:pPr>
      <w:r w:rsidRPr="003B6E5B">
        <w:rPr>
          <w:rFonts w:ascii="Times New Roman" w:hAnsi="Times New Roman" w:cs="Times New Roman"/>
          <w:noProof/>
          <w:sz w:val="20"/>
          <w:szCs w:val="20"/>
        </w:rPr>
        <w:t xml:space="preserve">In Unix, </w:t>
      </w:r>
      <w:r w:rsidRPr="003B6E5B">
        <w:rPr>
          <w:rFonts w:ascii="Times New Roman" w:hAnsi="Times New Roman" w:cs="Times New Roman"/>
          <w:i/>
          <w:noProof/>
          <w:sz w:val="20"/>
          <w:szCs w:val="20"/>
        </w:rPr>
        <w:t>crond</w:t>
      </w:r>
      <w:r w:rsidRPr="003B6E5B">
        <w:rPr>
          <w:rFonts w:ascii="Times New Roman" w:hAnsi="Times New Roman" w:cs="Times New Roman"/>
          <w:noProof/>
          <w:sz w:val="20"/>
          <w:szCs w:val="20"/>
        </w:rPr>
        <w:t xml:space="preserve"> is job scheduler, running jobs in the background. Line printer daemon </w:t>
      </w:r>
      <w:r w:rsidRPr="003B6E5B">
        <w:rPr>
          <w:rFonts w:ascii="Times New Roman" w:hAnsi="Times New Roman" w:cs="Times New Roman"/>
          <w:i/>
          <w:noProof/>
          <w:sz w:val="20"/>
          <w:szCs w:val="20"/>
        </w:rPr>
        <w:t>lpd</w:t>
      </w:r>
      <w:r w:rsidRPr="003B6E5B">
        <w:rPr>
          <w:rFonts w:ascii="Times New Roman" w:hAnsi="Times New Roman" w:cs="Times New Roman"/>
          <w:noProof/>
          <w:sz w:val="20"/>
          <w:szCs w:val="20"/>
        </w:rPr>
        <w:t xml:space="preserve"> manages printer spooling.</w:t>
      </w:r>
    </w:p>
    <w:p w14:paraId="39111BF3" w14:textId="7E841CDD" w:rsidR="00F55D64" w:rsidRDefault="00F55D64" w:rsidP="00636567">
      <w:pPr>
        <w:pStyle w:val="ListParagraph"/>
        <w:numPr>
          <w:ilvl w:val="0"/>
          <w:numId w:val="7"/>
        </w:numPr>
        <w:spacing w:before="120"/>
        <w:ind w:left="720"/>
        <w:contextualSpacing w:val="0"/>
        <w:rPr>
          <w:rFonts w:ascii="Times New Roman" w:hAnsi="Times New Roman" w:cs="Times New Roman"/>
          <w:sz w:val="20"/>
          <w:szCs w:val="20"/>
        </w:rPr>
      </w:pPr>
      <w:r w:rsidRPr="00F55D64">
        <w:rPr>
          <w:rFonts w:ascii="Times New Roman" w:hAnsi="Times New Roman" w:cs="Times New Roman"/>
          <w:noProof/>
          <w:sz w:val="20"/>
          <w:szCs w:val="20"/>
        </w:rPr>
        <w:t xml:space="preserve">In Windows systems, daemons are called </w:t>
      </w:r>
      <w:r w:rsidRPr="00F55D64">
        <w:rPr>
          <w:rFonts w:ascii="Times New Roman" w:hAnsi="Times New Roman" w:cs="Times New Roman"/>
          <w:i/>
          <w:noProof/>
          <w:sz w:val="20"/>
          <w:szCs w:val="20"/>
        </w:rPr>
        <w:t>Windows services</w:t>
      </w:r>
      <w:r w:rsidRPr="00F55D64">
        <w:rPr>
          <w:rFonts w:ascii="Times New Roman" w:hAnsi="Times New Roman" w:cs="Times New Roman"/>
          <w:noProof/>
          <w:sz w:val="20"/>
          <w:szCs w:val="20"/>
        </w:rPr>
        <w:t xml:space="preserve">. One such is </w:t>
      </w:r>
      <w:proofErr w:type="spellStart"/>
      <w:r w:rsidRPr="00F55D64">
        <w:rPr>
          <w:rFonts w:ascii="Times New Roman" w:eastAsia="Times New Roman" w:hAnsi="Times New Roman" w:cs="Times New Roman"/>
          <w:bCs/>
          <w:sz w:val="20"/>
          <w:szCs w:val="20"/>
        </w:rPr>
        <w:t>Prefetch</w:t>
      </w:r>
      <w:proofErr w:type="spellEnd"/>
      <w:r w:rsidRPr="00F55D64">
        <w:rPr>
          <w:rFonts w:ascii="Times New Roman" w:eastAsia="Times New Roman" w:hAnsi="Times New Roman" w:cs="Times New Roman"/>
          <w:bCs/>
          <w:sz w:val="20"/>
          <w:szCs w:val="20"/>
        </w:rPr>
        <w:t>-and-</w:t>
      </w:r>
      <w:proofErr w:type="spellStart"/>
      <w:r w:rsidRPr="00F55D64">
        <w:rPr>
          <w:rFonts w:ascii="Times New Roman" w:eastAsia="Times New Roman" w:hAnsi="Times New Roman" w:cs="Times New Roman"/>
          <w:bCs/>
          <w:sz w:val="20"/>
          <w:szCs w:val="20"/>
        </w:rPr>
        <w:t>Superfetch</w:t>
      </w:r>
      <w:proofErr w:type="spellEnd"/>
      <w:r w:rsidRPr="00F55D64">
        <w:rPr>
          <w:rFonts w:ascii="Times New Roman" w:eastAsia="Times New Roman" w:hAnsi="Times New Roman" w:cs="Times New Roman"/>
          <w:bCs/>
          <w:sz w:val="20"/>
          <w:szCs w:val="20"/>
        </w:rPr>
        <w:t xml:space="preserve">, </w:t>
      </w:r>
      <w:r w:rsidRPr="00F55D64">
        <w:rPr>
          <w:rFonts w:ascii="Times New Roman" w:hAnsi="Times New Roman" w:cs="Times New Roman"/>
          <w:noProof/>
          <w:sz w:val="20"/>
          <w:szCs w:val="20"/>
        </w:rPr>
        <w:t xml:space="preserve">which caches </w:t>
      </w:r>
      <w:r w:rsidR="006C5C37" w:rsidRPr="00F55D64">
        <w:rPr>
          <w:rFonts w:ascii="Times New Roman" w:hAnsi="Times New Roman" w:cs="Times New Roman"/>
          <w:noProof/>
          <w:sz w:val="20"/>
          <w:szCs w:val="20"/>
        </w:rPr>
        <w:t xml:space="preserve">frequently used files and other components </w:t>
      </w:r>
      <w:r w:rsidR="00653831">
        <w:rPr>
          <w:rFonts w:ascii="Times New Roman" w:hAnsi="Times New Roman" w:cs="Times New Roman"/>
          <w:noProof/>
          <w:sz w:val="20"/>
          <w:szCs w:val="20"/>
        </w:rPr>
        <w:t>to RAM</w:t>
      </w:r>
      <w:r w:rsidR="006C5C37">
        <w:rPr>
          <w:rFonts w:ascii="Times New Roman" w:hAnsi="Times New Roman" w:cs="Times New Roman"/>
          <w:noProof/>
          <w:sz w:val="20"/>
          <w:szCs w:val="20"/>
        </w:rPr>
        <w:t>. T</w:t>
      </w:r>
      <w:r w:rsidR="000310C3">
        <w:rPr>
          <w:rFonts w:ascii="Times New Roman" w:hAnsi="Times New Roman" w:cs="Times New Roman"/>
          <w:noProof/>
          <w:sz w:val="20"/>
          <w:szCs w:val="20"/>
        </w:rPr>
        <w:t xml:space="preserve">he </w:t>
      </w:r>
      <w:r w:rsidR="000310C3">
        <w:rPr>
          <w:rFonts w:ascii="Times New Roman" w:hAnsi="Times New Roman" w:cs="Times New Roman"/>
          <w:i/>
          <w:noProof/>
          <w:sz w:val="20"/>
          <w:szCs w:val="20"/>
        </w:rPr>
        <w:t>DNS Client</w:t>
      </w:r>
      <w:r w:rsidR="000310C3">
        <w:rPr>
          <w:rFonts w:ascii="Times New Roman" w:hAnsi="Times New Roman" w:cs="Times New Roman"/>
          <w:noProof/>
          <w:sz w:val="20"/>
          <w:szCs w:val="20"/>
        </w:rPr>
        <w:t xml:space="preserve"> resolves domain names to IP addresses.</w:t>
      </w:r>
    </w:p>
    <w:p w14:paraId="21EC748C" w14:textId="5EAEB787" w:rsidR="00570840" w:rsidRDefault="00570840" w:rsidP="00636567">
      <w:pPr>
        <w:pStyle w:val="ListParagraph"/>
        <w:numPr>
          <w:ilvl w:val="0"/>
          <w:numId w:val="7"/>
        </w:numPr>
        <w:spacing w:before="120"/>
        <w:ind w:left="720"/>
        <w:contextualSpacing w:val="0"/>
        <w:rPr>
          <w:rFonts w:ascii="Times New Roman" w:hAnsi="Times New Roman" w:cs="Times New Roman"/>
          <w:sz w:val="20"/>
          <w:szCs w:val="20"/>
        </w:rPr>
      </w:pPr>
      <w:r>
        <w:rPr>
          <w:rFonts w:ascii="Times New Roman" w:hAnsi="Times New Roman" w:cs="Times New Roman"/>
          <w:noProof/>
          <w:sz w:val="20"/>
          <w:szCs w:val="20"/>
        </w:rPr>
        <w:t xml:space="preserve">In Java, the </w:t>
      </w:r>
      <w:r>
        <w:rPr>
          <w:rFonts w:ascii="Times New Roman" w:hAnsi="Times New Roman" w:cs="Times New Roman"/>
          <w:i/>
          <w:noProof/>
          <w:sz w:val="20"/>
          <w:szCs w:val="20"/>
        </w:rPr>
        <w:t>garbage collector</w:t>
      </w:r>
      <w:r w:rsidR="00653831">
        <w:rPr>
          <w:rFonts w:ascii="Times New Roman" w:hAnsi="Times New Roman" w:cs="Times New Roman"/>
          <w:noProof/>
          <w:sz w:val="20"/>
          <w:szCs w:val="20"/>
        </w:rPr>
        <w:t xml:space="preserve"> is a daemon, continuously </w:t>
      </w:r>
      <w:r w:rsidR="00706D74">
        <w:rPr>
          <w:rFonts w:ascii="Times New Roman" w:hAnsi="Times New Roman" w:cs="Times New Roman"/>
          <w:noProof/>
          <w:sz w:val="20"/>
          <w:szCs w:val="20"/>
        </w:rPr>
        <w:t>finding objects that can</w:t>
      </w:r>
      <w:r>
        <w:rPr>
          <w:rFonts w:ascii="Times New Roman" w:hAnsi="Times New Roman" w:cs="Times New Roman"/>
          <w:noProof/>
          <w:sz w:val="20"/>
          <w:szCs w:val="20"/>
        </w:rPr>
        <w:t xml:space="preserve">not be reached from the Java program and </w:t>
      </w:r>
      <w:r w:rsidR="00653831">
        <w:rPr>
          <w:rFonts w:ascii="Times New Roman" w:hAnsi="Times New Roman" w:cs="Times New Roman"/>
          <w:noProof/>
          <w:sz w:val="20"/>
          <w:szCs w:val="20"/>
        </w:rPr>
        <w:t>putting the memory they occupy on a “free list” so the memory can be used for some other purpose.</w:t>
      </w:r>
    </w:p>
    <w:p w14:paraId="0C141468" w14:textId="0338106F" w:rsidR="000310C3" w:rsidRDefault="00653831" w:rsidP="000310C3">
      <w:pPr>
        <w:spacing w:before="120"/>
        <w:ind w:firstLine="288"/>
        <w:rPr>
          <w:rFonts w:ascii="Times New Roman" w:hAnsi="Times New Roman" w:cs="Times New Roman"/>
          <w:sz w:val="20"/>
          <w:szCs w:val="20"/>
        </w:rPr>
      </w:pPr>
      <w:r>
        <w:rPr>
          <w:rFonts w:ascii="Times New Roman" w:hAnsi="Times New Roman" w:cs="Times New Roman"/>
          <w:sz w:val="20"/>
          <w:szCs w:val="20"/>
        </w:rPr>
        <w:t>We</w:t>
      </w:r>
      <w:r w:rsidR="000310C3">
        <w:rPr>
          <w:rFonts w:ascii="Times New Roman" w:hAnsi="Times New Roman" w:cs="Times New Roman"/>
          <w:sz w:val="20"/>
          <w:szCs w:val="20"/>
        </w:rPr>
        <w:t xml:space="preserve"> won’t </w:t>
      </w:r>
      <w:r w:rsidR="000310C3">
        <w:rPr>
          <w:rFonts w:ascii="Times New Roman" w:hAnsi="Times New Roman" w:cs="Times New Roman"/>
          <w:noProof/>
          <w:sz w:val="20"/>
          <w:szCs w:val="20"/>
        </w:rPr>
        <w:t>be</w:t>
      </w:r>
      <w:r w:rsidR="000310C3">
        <w:rPr>
          <w:rFonts w:ascii="Times New Roman" w:hAnsi="Times New Roman" w:cs="Times New Roman"/>
          <w:sz w:val="20"/>
          <w:szCs w:val="20"/>
        </w:rPr>
        <w:t xml:space="preserve"> writing Java programs that use daemon threads. </w:t>
      </w:r>
      <w:r w:rsidR="00927E2F">
        <w:rPr>
          <w:rFonts w:ascii="Times New Roman" w:hAnsi="Times New Roman" w:cs="Times New Roman"/>
          <w:sz w:val="20"/>
          <w:szCs w:val="20"/>
        </w:rPr>
        <w:t xml:space="preserve">(Look at </w:t>
      </w:r>
      <w:r w:rsidR="00264668">
        <w:rPr>
          <w:rFonts w:ascii="Times New Roman" w:hAnsi="Times New Roman" w:cs="Times New Roman"/>
          <w:sz w:val="20"/>
          <w:szCs w:val="20"/>
        </w:rPr>
        <w:t>the next page for a realistic</w:t>
      </w:r>
      <w:r w:rsidR="00927E2F">
        <w:rPr>
          <w:rFonts w:ascii="Times New Roman" w:hAnsi="Times New Roman" w:cs="Times New Roman"/>
          <w:sz w:val="20"/>
          <w:szCs w:val="20"/>
        </w:rPr>
        <w:t xml:space="preserve"> use of a daemon thread</w:t>
      </w:r>
      <w:r>
        <w:rPr>
          <w:rFonts w:ascii="Times New Roman" w:hAnsi="Times New Roman" w:cs="Times New Roman"/>
          <w:sz w:val="20"/>
          <w:szCs w:val="20"/>
        </w:rPr>
        <w:t>.</w:t>
      </w:r>
      <w:r w:rsidR="00927E2F">
        <w:rPr>
          <w:rFonts w:ascii="Times New Roman" w:hAnsi="Times New Roman" w:cs="Times New Roman"/>
          <w:sz w:val="20"/>
          <w:szCs w:val="20"/>
        </w:rPr>
        <w:t>)</w:t>
      </w:r>
      <w:r>
        <w:rPr>
          <w:rFonts w:ascii="Times New Roman" w:hAnsi="Times New Roman" w:cs="Times New Roman"/>
          <w:sz w:val="20"/>
          <w:szCs w:val="20"/>
        </w:rPr>
        <w:t xml:space="preserve"> </w:t>
      </w:r>
      <w:r w:rsidR="000310C3">
        <w:rPr>
          <w:rFonts w:ascii="Times New Roman" w:hAnsi="Times New Roman" w:cs="Times New Roman"/>
          <w:sz w:val="20"/>
          <w:szCs w:val="20"/>
        </w:rPr>
        <w:t xml:space="preserve">Nevertheless, a </w:t>
      </w:r>
      <w:r w:rsidR="006C5C37">
        <w:rPr>
          <w:rFonts w:ascii="Times New Roman" w:hAnsi="Times New Roman" w:cs="Times New Roman"/>
          <w:sz w:val="20"/>
          <w:szCs w:val="20"/>
        </w:rPr>
        <w:t>basic understanding of</w:t>
      </w:r>
      <w:r w:rsidR="000310C3">
        <w:rPr>
          <w:rFonts w:ascii="Times New Roman" w:hAnsi="Times New Roman" w:cs="Times New Roman"/>
          <w:sz w:val="20"/>
          <w:szCs w:val="20"/>
        </w:rPr>
        <w:t xml:space="preserve"> daemons</w:t>
      </w:r>
      <w:r w:rsidR="00706D74">
        <w:rPr>
          <w:rFonts w:ascii="Times New Roman" w:hAnsi="Times New Roman" w:cs="Times New Roman"/>
          <w:sz w:val="20"/>
          <w:szCs w:val="20"/>
        </w:rPr>
        <w:t>, including where the word came from,</w:t>
      </w:r>
      <w:r w:rsidR="000310C3">
        <w:rPr>
          <w:rFonts w:ascii="Times New Roman" w:hAnsi="Times New Roman" w:cs="Times New Roman"/>
          <w:sz w:val="20"/>
          <w:szCs w:val="20"/>
        </w:rPr>
        <w:t xml:space="preserve"> is useful.</w:t>
      </w:r>
    </w:p>
    <w:p w14:paraId="626AF858" w14:textId="0C14AB6F" w:rsidR="000310C3" w:rsidRPr="000310C3" w:rsidRDefault="00153FE3" w:rsidP="000310C3">
      <w:pPr>
        <w:spacing w:before="240"/>
        <w:rPr>
          <w:rFonts w:ascii="Times New Roman" w:hAnsi="Times New Roman" w:cs="Times New Roman"/>
          <w:b/>
          <w:sz w:val="20"/>
          <w:szCs w:val="20"/>
        </w:rPr>
      </w:pPr>
      <w:r>
        <w:rPr>
          <w:rFonts w:ascii="Times New Roman" w:hAnsi="Times New Roman" w:cs="Times New Roman"/>
          <w:b/>
          <w:sz w:val="20"/>
          <w:szCs w:val="20"/>
        </w:rPr>
        <w:t>The basic property</w:t>
      </w:r>
      <w:r w:rsidR="000310C3" w:rsidRPr="000310C3">
        <w:rPr>
          <w:rFonts w:ascii="Times New Roman" w:hAnsi="Times New Roman" w:cs="Times New Roman"/>
          <w:b/>
          <w:sz w:val="20"/>
          <w:szCs w:val="20"/>
        </w:rPr>
        <w:t xml:space="preserve"> of a Java daemon thread</w:t>
      </w:r>
    </w:p>
    <w:p w14:paraId="70B18B55" w14:textId="216A03D2" w:rsidR="000310C3" w:rsidRDefault="00636567" w:rsidP="000310C3">
      <w:pPr>
        <w:spacing w:before="120"/>
        <w:ind w:firstLine="288"/>
        <w:rPr>
          <w:rFonts w:ascii="Times New Roman" w:hAnsi="Times New Roman" w:cs="Times New Roman"/>
          <w:sz w:val="20"/>
          <w:szCs w:val="20"/>
        </w:rPr>
      </w:pPr>
      <w:r>
        <w:rPr>
          <w:rFonts w:ascii="Times New Roman" w:hAnsi="Times New Roman" w:cs="Times New Roman"/>
          <w:sz w:val="20"/>
          <w:szCs w:val="20"/>
        </w:rPr>
        <w:t>In Java, suppose your</w:t>
      </w:r>
      <w:r w:rsidR="000310C3">
        <w:rPr>
          <w:rFonts w:ascii="Times New Roman" w:hAnsi="Times New Roman" w:cs="Times New Roman"/>
          <w:sz w:val="20"/>
          <w:szCs w:val="20"/>
        </w:rPr>
        <w:t xml:space="preserve"> main-</w:t>
      </w:r>
      <w:r w:rsidR="000310C3">
        <w:rPr>
          <w:rFonts w:ascii="Times New Roman" w:hAnsi="Times New Roman" w:cs="Times New Roman"/>
          <w:noProof/>
          <w:sz w:val="20"/>
          <w:szCs w:val="20"/>
        </w:rPr>
        <w:t>program</w:t>
      </w:r>
      <w:r w:rsidR="006C5C37">
        <w:rPr>
          <w:rFonts w:ascii="Times New Roman" w:hAnsi="Times New Roman" w:cs="Times New Roman"/>
          <w:sz w:val="20"/>
          <w:szCs w:val="20"/>
        </w:rPr>
        <w:t xml:space="preserve"> thread </w:t>
      </w:r>
      <w:r>
        <w:rPr>
          <w:rFonts w:ascii="Times New Roman" w:hAnsi="Times New Roman" w:cs="Times New Roman"/>
          <w:sz w:val="20"/>
          <w:szCs w:val="20"/>
        </w:rPr>
        <w:t xml:space="preserve">is named </w:t>
      </w:r>
      <w:r w:rsidR="006C5C37">
        <w:rPr>
          <w:rFonts w:ascii="Times New Roman" w:hAnsi="Times New Roman" w:cs="Times New Roman"/>
          <w:sz w:val="20"/>
          <w:szCs w:val="20"/>
        </w:rPr>
        <w:t>t</w:t>
      </w:r>
      <w:r>
        <w:rPr>
          <w:rFonts w:ascii="Times New Roman" w:hAnsi="Times New Roman" w:cs="Times New Roman"/>
          <w:sz w:val="20"/>
          <w:szCs w:val="20"/>
        </w:rPr>
        <w:t>. Suppose</w:t>
      </w:r>
      <w:r w:rsidR="006C5C37">
        <w:rPr>
          <w:rFonts w:ascii="Times New Roman" w:hAnsi="Times New Roman" w:cs="Times New Roman"/>
          <w:sz w:val="20"/>
          <w:szCs w:val="20"/>
        </w:rPr>
        <w:t xml:space="preserve"> </w:t>
      </w:r>
      <w:r w:rsidR="000310C3">
        <w:rPr>
          <w:rFonts w:ascii="Times New Roman" w:hAnsi="Times New Roman" w:cs="Times New Roman"/>
          <w:sz w:val="20"/>
          <w:szCs w:val="20"/>
        </w:rPr>
        <w:t>t creates a</w:t>
      </w:r>
      <w:r w:rsidR="00153FE3">
        <w:rPr>
          <w:rFonts w:ascii="Times New Roman" w:hAnsi="Times New Roman" w:cs="Times New Roman"/>
          <w:sz w:val="20"/>
          <w:szCs w:val="20"/>
        </w:rPr>
        <w:t>nd starts threads t1, t2, and t3</w:t>
      </w:r>
      <w:r w:rsidR="000310C3">
        <w:rPr>
          <w:rFonts w:ascii="Times New Roman" w:hAnsi="Times New Roman" w:cs="Times New Roman"/>
          <w:sz w:val="20"/>
          <w:szCs w:val="20"/>
        </w:rPr>
        <w:t>. Suppose also that it has made t3 a daemon (we show how to do this late</w:t>
      </w:r>
      <w:r w:rsidR="00153FE3">
        <w:rPr>
          <w:rFonts w:ascii="Times New Roman" w:hAnsi="Times New Roman" w:cs="Times New Roman"/>
          <w:sz w:val="20"/>
          <w:szCs w:val="20"/>
        </w:rPr>
        <w:t>r). Here is the basic differe</w:t>
      </w:r>
      <w:r>
        <w:rPr>
          <w:rFonts w:ascii="Times New Roman" w:hAnsi="Times New Roman" w:cs="Times New Roman"/>
          <w:sz w:val="20"/>
          <w:szCs w:val="20"/>
        </w:rPr>
        <w:t>nce between t3</w:t>
      </w:r>
      <w:r w:rsidR="00153FE3">
        <w:rPr>
          <w:rFonts w:ascii="Times New Roman" w:hAnsi="Times New Roman" w:cs="Times New Roman"/>
          <w:sz w:val="20"/>
          <w:szCs w:val="20"/>
        </w:rPr>
        <w:t xml:space="preserve"> and the other threads:</w:t>
      </w:r>
    </w:p>
    <w:p w14:paraId="45BEC059" w14:textId="163712B3" w:rsidR="00153FE3" w:rsidRDefault="00153FE3" w:rsidP="000310C3">
      <w:pPr>
        <w:spacing w:before="120"/>
        <w:ind w:firstLine="288"/>
        <w:rPr>
          <w:rFonts w:ascii="Times New Roman" w:hAnsi="Times New Roman" w:cs="Times New Roman"/>
          <w:sz w:val="20"/>
          <w:szCs w:val="20"/>
        </w:rPr>
      </w:pPr>
      <w:r>
        <w:rPr>
          <w:rFonts w:ascii="Times New Roman" w:hAnsi="Times New Roman" w:cs="Times New Roman"/>
          <w:sz w:val="20"/>
          <w:szCs w:val="20"/>
        </w:rPr>
        <w:tab/>
        <w:t>When thread t, t1, and t2 die (</w:t>
      </w:r>
      <w:r w:rsidR="00636567">
        <w:rPr>
          <w:rFonts w:ascii="Times New Roman" w:hAnsi="Times New Roman" w:cs="Times New Roman"/>
          <w:sz w:val="20"/>
          <w:szCs w:val="20"/>
        </w:rPr>
        <w:t>i.</w:t>
      </w:r>
      <w:r w:rsidR="006C5C37">
        <w:rPr>
          <w:rFonts w:ascii="Times New Roman" w:hAnsi="Times New Roman" w:cs="Times New Roman"/>
          <w:sz w:val="20"/>
          <w:szCs w:val="20"/>
        </w:rPr>
        <w:t xml:space="preserve">e. </w:t>
      </w:r>
      <w:r>
        <w:rPr>
          <w:rFonts w:ascii="Times New Roman" w:hAnsi="Times New Roman" w:cs="Times New Roman"/>
          <w:sz w:val="20"/>
          <w:szCs w:val="20"/>
        </w:rPr>
        <w:t>complete method run()</w:t>
      </w:r>
      <w:r w:rsidR="006C5C37">
        <w:rPr>
          <w:rFonts w:ascii="Times New Roman" w:hAnsi="Times New Roman" w:cs="Times New Roman"/>
          <w:sz w:val="20"/>
          <w:szCs w:val="20"/>
        </w:rPr>
        <w:t>)</w:t>
      </w:r>
      <w:r>
        <w:rPr>
          <w:rFonts w:ascii="Times New Roman" w:hAnsi="Times New Roman" w:cs="Times New Roman"/>
          <w:sz w:val="20"/>
          <w:szCs w:val="20"/>
        </w:rPr>
        <w:t>, daemon thread t3 is killed.</w:t>
      </w:r>
    </w:p>
    <w:p w14:paraId="2C7262B6" w14:textId="5FDDFFE7" w:rsidR="00153FE3" w:rsidRDefault="006C5C37" w:rsidP="00153FE3">
      <w:pPr>
        <w:spacing w:before="120"/>
        <w:rPr>
          <w:rFonts w:ascii="Times New Roman" w:hAnsi="Times New Roman" w:cs="Times New Roman"/>
          <w:sz w:val="20"/>
          <w:szCs w:val="20"/>
        </w:rPr>
      </w:pPr>
      <w:r>
        <w:rPr>
          <w:rFonts w:ascii="Times New Roman" w:hAnsi="Times New Roman" w:cs="Times New Roman"/>
          <w:sz w:val="20"/>
          <w:szCs w:val="20"/>
        </w:rPr>
        <w:t>Thus, as long as one</w:t>
      </w:r>
      <w:r w:rsidR="00153FE3">
        <w:rPr>
          <w:rFonts w:ascii="Times New Roman" w:hAnsi="Times New Roman" w:cs="Times New Roman"/>
          <w:sz w:val="20"/>
          <w:szCs w:val="20"/>
        </w:rPr>
        <w:t xml:space="preserve"> normal threa</w:t>
      </w:r>
      <w:r w:rsidR="00636567">
        <w:rPr>
          <w:rFonts w:ascii="Times New Roman" w:hAnsi="Times New Roman" w:cs="Times New Roman"/>
          <w:sz w:val="20"/>
          <w:szCs w:val="20"/>
        </w:rPr>
        <w:t xml:space="preserve">d is alive, daemon threads </w:t>
      </w:r>
      <w:r w:rsidR="00153FE3">
        <w:rPr>
          <w:rFonts w:ascii="Times New Roman" w:hAnsi="Times New Roman" w:cs="Times New Roman"/>
          <w:sz w:val="20"/>
          <w:szCs w:val="20"/>
        </w:rPr>
        <w:t xml:space="preserve">stay alive. But when </w:t>
      </w:r>
      <w:r w:rsidR="00153FE3">
        <w:rPr>
          <w:rFonts w:ascii="Times New Roman" w:hAnsi="Times New Roman" w:cs="Times New Roman"/>
          <w:i/>
          <w:sz w:val="20"/>
          <w:szCs w:val="20"/>
        </w:rPr>
        <w:t>all</w:t>
      </w:r>
      <w:r w:rsidR="00153FE3">
        <w:rPr>
          <w:rFonts w:ascii="Times New Roman" w:hAnsi="Times New Roman" w:cs="Times New Roman"/>
          <w:sz w:val="20"/>
          <w:szCs w:val="20"/>
        </w:rPr>
        <w:t xml:space="preserve"> normal threads die, all daemon threads are killed. Why? Their job was to work in the background, supporting the </w:t>
      </w:r>
      <w:r>
        <w:rPr>
          <w:rFonts w:ascii="Times New Roman" w:hAnsi="Times New Roman" w:cs="Times New Roman"/>
          <w:sz w:val="20"/>
          <w:szCs w:val="20"/>
        </w:rPr>
        <w:t>n</w:t>
      </w:r>
      <w:r w:rsidR="00153FE3">
        <w:rPr>
          <w:rFonts w:ascii="Times New Roman" w:hAnsi="Times New Roman" w:cs="Times New Roman"/>
          <w:sz w:val="20"/>
          <w:szCs w:val="20"/>
        </w:rPr>
        <w:t>ormal threads. When there are no more normal threads, there is no reason for them to live.</w:t>
      </w:r>
    </w:p>
    <w:p w14:paraId="52C8D0E1" w14:textId="384CBB13" w:rsidR="00153FE3" w:rsidRPr="006C5C37" w:rsidRDefault="006C5C37" w:rsidP="006C5C37">
      <w:pPr>
        <w:spacing w:before="240"/>
        <w:rPr>
          <w:rFonts w:ascii="Times New Roman" w:hAnsi="Times New Roman" w:cs="Times New Roman"/>
          <w:b/>
          <w:sz w:val="20"/>
          <w:szCs w:val="20"/>
        </w:rPr>
      </w:pPr>
      <w:r w:rsidRPr="006C5C37">
        <w:rPr>
          <w:rFonts w:ascii="Times New Roman" w:hAnsi="Times New Roman" w:cs="Times New Roman"/>
          <w:b/>
          <w:sz w:val="20"/>
          <w:szCs w:val="20"/>
        </w:rPr>
        <w:t>Methods dealing with daemons</w:t>
      </w:r>
    </w:p>
    <w:p w14:paraId="21BCFF71" w14:textId="217DE897" w:rsidR="006C5C37" w:rsidRDefault="00636567" w:rsidP="006C5C37">
      <w:pPr>
        <w:spacing w:before="120"/>
        <w:ind w:firstLine="288"/>
        <w:rPr>
          <w:rFonts w:ascii="Times New Roman" w:hAnsi="Times New Roman" w:cs="Times New Roman"/>
          <w:sz w:val="20"/>
          <w:szCs w:val="20"/>
        </w:rPr>
      </w:pPr>
      <w:r>
        <w:rPr>
          <w:rFonts w:ascii="Times New Roman" w:hAnsi="Times New Roman" w:cs="Times New Roman"/>
          <w:sz w:val="20"/>
          <w:szCs w:val="20"/>
        </w:rPr>
        <w:t>Two methods in class Thread</w:t>
      </w:r>
      <w:r w:rsidR="004847AA">
        <w:rPr>
          <w:rFonts w:ascii="Times New Roman" w:hAnsi="Times New Roman" w:cs="Times New Roman"/>
          <w:sz w:val="20"/>
          <w:szCs w:val="20"/>
        </w:rPr>
        <w:t xml:space="preserve"> deal with daemons:</w:t>
      </w:r>
    </w:p>
    <w:p w14:paraId="0539A4BD" w14:textId="7650B534" w:rsidR="004847AA" w:rsidRDefault="004847AA" w:rsidP="006C5C37">
      <w:pPr>
        <w:spacing w:before="120"/>
        <w:ind w:firstLine="288"/>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t.isDaemon</w:t>
      </w:r>
      <w:proofErr w:type="spellEnd"/>
      <w:r>
        <w:rPr>
          <w:rFonts w:ascii="Times New Roman" w:hAnsi="Times New Roman" w:cs="Times New Roman"/>
          <w:sz w:val="20"/>
          <w:szCs w:val="20"/>
        </w:rPr>
        <w:t xml:space="preserve">() </w:t>
      </w:r>
      <w:r>
        <w:rPr>
          <w:rFonts w:ascii="Times New Roman" w:hAnsi="Times New Roman" w:cs="Times New Roman"/>
          <w:sz w:val="20"/>
          <w:szCs w:val="20"/>
        </w:rPr>
        <w:tab/>
        <w:t xml:space="preserve">Return true </w:t>
      </w:r>
      <w:proofErr w:type="spellStart"/>
      <w:r>
        <w:rPr>
          <w:rFonts w:ascii="Times New Roman" w:hAnsi="Times New Roman" w:cs="Times New Roman"/>
          <w:sz w:val="20"/>
          <w:szCs w:val="20"/>
        </w:rPr>
        <w:t>iff</w:t>
      </w:r>
      <w:proofErr w:type="spellEnd"/>
      <w:r>
        <w:rPr>
          <w:rFonts w:ascii="Times New Roman" w:hAnsi="Times New Roman" w:cs="Times New Roman"/>
          <w:sz w:val="20"/>
          <w:szCs w:val="20"/>
        </w:rPr>
        <w:t xml:space="preserve"> t is a daemon</w:t>
      </w:r>
      <w:r w:rsidR="00636567">
        <w:rPr>
          <w:rFonts w:ascii="Times New Roman" w:hAnsi="Times New Roman" w:cs="Times New Roman"/>
          <w:sz w:val="20"/>
          <w:szCs w:val="20"/>
        </w:rPr>
        <w:t>.</w:t>
      </w:r>
    </w:p>
    <w:p w14:paraId="497FD519" w14:textId="28A32F38" w:rsidR="004847AA" w:rsidRPr="00153FE3" w:rsidRDefault="0015558F" w:rsidP="006C5C37">
      <w:pPr>
        <w:spacing w:before="120"/>
        <w:ind w:firstLine="288"/>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t.setDaemon</w:t>
      </w:r>
      <w:proofErr w:type="spellEnd"/>
      <w:r>
        <w:rPr>
          <w:rFonts w:ascii="Times New Roman" w:hAnsi="Times New Roman" w:cs="Times New Roman"/>
          <w:sz w:val="20"/>
          <w:szCs w:val="20"/>
        </w:rPr>
        <w:t>(b</w:t>
      </w:r>
      <w:r w:rsidR="004847AA">
        <w:rPr>
          <w:rFonts w:ascii="Times New Roman" w:hAnsi="Times New Roman" w:cs="Times New Roman"/>
          <w:sz w:val="20"/>
          <w:szCs w:val="20"/>
        </w:rPr>
        <w:t>)</w:t>
      </w:r>
      <w:r w:rsidR="004847AA">
        <w:rPr>
          <w:rFonts w:ascii="Times New Roman" w:hAnsi="Times New Roman" w:cs="Times New Roman"/>
          <w:sz w:val="20"/>
          <w:szCs w:val="20"/>
        </w:rPr>
        <w:tab/>
      </w:r>
      <w:r>
        <w:rPr>
          <w:rFonts w:ascii="Times New Roman" w:hAnsi="Times New Roman" w:cs="Times New Roman"/>
          <w:sz w:val="20"/>
          <w:szCs w:val="20"/>
        </w:rPr>
        <w:t xml:space="preserve">Make </w:t>
      </w:r>
      <w:proofErr w:type="spellStart"/>
      <w:r>
        <w:rPr>
          <w:rFonts w:ascii="Times New Roman" w:hAnsi="Times New Roman" w:cs="Times New Roman"/>
          <w:sz w:val="20"/>
          <w:szCs w:val="20"/>
        </w:rPr>
        <w:t>t</w:t>
      </w:r>
      <w:proofErr w:type="spellEnd"/>
      <w:r>
        <w:rPr>
          <w:rFonts w:ascii="Times New Roman" w:hAnsi="Times New Roman" w:cs="Times New Roman"/>
          <w:sz w:val="20"/>
          <w:szCs w:val="20"/>
        </w:rPr>
        <w:t xml:space="preserve"> a daemon if b is true and a non-daemon if b is false.</w:t>
      </w:r>
      <w:r>
        <w:rPr>
          <w:rFonts w:ascii="Times New Roman" w:hAnsi="Times New Roman" w:cs="Times New Roman"/>
          <w:sz w:val="20"/>
          <w:szCs w:val="20"/>
        </w:rPr>
        <w:br/>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This method must be called before t is started; otherwise an exception is thrown. </w:t>
      </w:r>
    </w:p>
    <w:p w14:paraId="4173B510" w14:textId="5AC8810A" w:rsidR="000310C3" w:rsidRDefault="00636567" w:rsidP="00636567">
      <w:pPr>
        <w:spacing w:before="240"/>
        <w:rPr>
          <w:rFonts w:ascii="Times New Roman" w:hAnsi="Times New Roman" w:cs="Times New Roman"/>
          <w:b/>
          <w:sz w:val="20"/>
          <w:szCs w:val="20"/>
        </w:rPr>
      </w:pPr>
      <w:r w:rsidRPr="00636567">
        <w:rPr>
          <w:rFonts w:ascii="Times New Roman" w:hAnsi="Times New Roman" w:cs="Times New Roman"/>
          <w:b/>
          <w:sz w:val="20"/>
          <w:szCs w:val="20"/>
        </w:rPr>
        <w:t>Why was the name daemon chosen?</w:t>
      </w:r>
    </w:p>
    <w:p w14:paraId="0DD55313" w14:textId="581E2DDE" w:rsidR="00636567" w:rsidRDefault="009C6772" w:rsidP="00E004E1">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 thought a demon, or daemon since you spelled it that strange way, was an evil spirit, </w:t>
      </w:r>
      <w:r w:rsidR="00706D74">
        <w:rPr>
          <w:rFonts w:ascii="Times New Roman" w:hAnsi="Times New Roman" w:cs="Times New Roman"/>
          <w:sz w:val="20"/>
          <w:szCs w:val="20"/>
        </w:rPr>
        <w:t xml:space="preserve">a </w:t>
      </w:r>
      <w:r>
        <w:rPr>
          <w:rFonts w:ascii="Times New Roman" w:hAnsi="Times New Roman" w:cs="Times New Roman"/>
          <w:sz w:val="20"/>
          <w:szCs w:val="20"/>
        </w:rPr>
        <w:t>devil, a fiend, a ghost, an imp. W</w:t>
      </w:r>
      <w:r w:rsidR="00706D74">
        <w:rPr>
          <w:rFonts w:ascii="Times New Roman" w:hAnsi="Times New Roman" w:cs="Times New Roman"/>
          <w:sz w:val="20"/>
          <w:szCs w:val="20"/>
        </w:rPr>
        <w:t xml:space="preserve">hy is it used for a good thing —for </w:t>
      </w:r>
      <w:r>
        <w:rPr>
          <w:rFonts w:ascii="Times New Roman" w:hAnsi="Times New Roman" w:cs="Times New Roman"/>
          <w:sz w:val="20"/>
          <w:szCs w:val="20"/>
        </w:rPr>
        <w:t>a background thread that serves?</w:t>
      </w:r>
    </w:p>
    <w:p w14:paraId="2251DC12" w14:textId="5650F991" w:rsidR="00706D74" w:rsidRDefault="009C6772" w:rsidP="00706D74">
      <w:pPr>
        <w:spacing w:before="120"/>
        <w:ind w:firstLine="288"/>
        <w:rPr>
          <w:rFonts w:ascii="Times New Roman" w:eastAsia="Times New Roman" w:hAnsi="Times New Roman" w:cs="Times New Roman"/>
          <w:color w:val="354A2F"/>
          <w:sz w:val="27"/>
          <w:szCs w:val="27"/>
          <w:shd w:val="clear" w:color="auto" w:fill="C8C864"/>
        </w:rPr>
      </w:pPr>
      <w:r>
        <w:rPr>
          <w:rFonts w:ascii="Times New Roman" w:hAnsi="Times New Roman" w:cs="Times New Roman"/>
          <w:sz w:val="20"/>
          <w:szCs w:val="20"/>
        </w:rPr>
        <w:t xml:space="preserve">The term </w:t>
      </w:r>
      <w:r>
        <w:rPr>
          <w:rFonts w:ascii="Times New Roman" w:hAnsi="Times New Roman" w:cs="Times New Roman"/>
          <w:i/>
          <w:sz w:val="20"/>
          <w:szCs w:val="20"/>
        </w:rPr>
        <w:t>daemon</w:t>
      </w:r>
      <w:r>
        <w:rPr>
          <w:rFonts w:ascii="Times New Roman" w:hAnsi="Times New Roman" w:cs="Times New Roman"/>
          <w:sz w:val="20"/>
          <w:szCs w:val="20"/>
        </w:rPr>
        <w:t xml:space="preserve"> was coined by people </w:t>
      </w:r>
      <w:r w:rsidRPr="009C6772">
        <w:rPr>
          <w:rFonts w:ascii="Times New Roman" w:hAnsi="Times New Roman" w:cs="Times New Roman"/>
          <w:sz w:val="20"/>
          <w:szCs w:val="20"/>
        </w:rPr>
        <w:t xml:space="preserve">in MIT’s project MAC, in 1963, which did groundbreaking work in operating systems. </w:t>
      </w:r>
      <w:r>
        <w:rPr>
          <w:rFonts w:ascii="Times New Roman" w:hAnsi="Times New Roman" w:cs="Times New Roman"/>
          <w:sz w:val="20"/>
          <w:szCs w:val="20"/>
        </w:rPr>
        <w:t xml:space="preserve">At the website </w:t>
      </w:r>
      <w:r w:rsidRPr="00706D74">
        <w:rPr>
          <w:rFonts w:ascii="Times New Roman" w:hAnsi="Times New Roman" w:cs="Times New Roman"/>
          <w:sz w:val="20"/>
          <w:szCs w:val="20"/>
        </w:rPr>
        <w:t>www.takeourword.com/TOW146/page4.html</w:t>
      </w:r>
      <w:r>
        <w:rPr>
          <w:rFonts w:ascii="Times New Roman" w:hAnsi="Times New Roman" w:cs="Times New Roman"/>
          <w:sz w:val="20"/>
          <w:szCs w:val="20"/>
        </w:rPr>
        <w:t xml:space="preserve">, </w:t>
      </w:r>
      <w:r w:rsidR="00706D74">
        <w:rPr>
          <w:rFonts w:ascii="Times New Roman" w:hAnsi="Times New Roman" w:cs="Times New Roman"/>
          <w:sz w:val="20"/>
          <w:szCs w:val="20"/>
        </w:rPr>
        <w:t xml:space="preserve">Prof. </w:t>
      </w:r>
      <w:r>
        <w:rPr>
          <w:rFonts w:ascii="Times New Roman" w:hAnsi="Times New Roman" w:cs="Times New Roman"/>
          <w:sz w:val="20"/>
          <w:szCs w:val="20"/>
        </w:rPr>
        <w:t xml:space="preserve">Fernando J. </w:t>
      </w:r>
      <w:proofErr w:type="spellStart"/>
      <w:r>
        <w:rPr>
          <w:rFonts w:ascii="Times New Roman" w:hAnsi="Times New Roman" w:cs="Times New Roman"/>
          <w:sz w:val="20"/>
          <w:szCs w:val="20"/>
        </w:rPr>
        <w:t>Corbato</w:t>
      </w:r>
      <w:proofErr w:type="spellEnd"/>
      <w:r>
        <w:rPr>
          <w:rFonts w:ascii="Times New Roman" w:hAnsi="Times New Roman" w:cs="Times New Roman"/>
          <w:sz w:val="20"/>
          <w:szCs w:val="20"/>
        </w:rPr>
        <w:t xml:space="preserve"> </w:t>
      </w:r>
      <w:r w:rsidR="00706D74">
        <w:rPr>
          <w:rFonts w:ascii="Times New Roman" w:hAnsi="Times New Roman" w:cs="Times New Roman"/>
          <w:sz w:val="20"/>
          <w:szCs w:val="20"/>
        </w:rPr>
        <w:t xml:space="preserve">of MIT </w:t>
      </w:r>
      <w:r>
        <w:rPr>
          <w:rFonts w:ascii="Times New Roman" w:hAnsi="Times New Roman" w:cs="Times New Roman"/>
          <w:sz w:val="20"/>
          <w:szCs w:val="20"/>
        </w:rPr>
        <w:t xml:space="preserve">talks about the use of the </w:t>
      </w:r>
      <w:r w:rsidRPr="00706D74">
        <w:rPr>
          <w:rFonts w:ascii="Times New Roman" w:hAnsi="Times New Roman" w:cs="Times New Roman"/>
          <w:sz w:val="20"/>
          <w:szCs w:val="20"/>
        </w:rPr>
        <w:t xml:space="preserve">word </w:t>
      </w:r>
      <w:r w:rsidRPr="00706D74">
        <w:rPr>
          <w:rFonts w:ascii="Times New Roman" w:hAnsi="Times New Roman" w:cs="Times New Roman"/>
          <w:i/>
          <w:sz w:val="20"/>
          <w:szCs w:val="20"/>
        </w:rPr>
        <w:t>daemon</w:t>
      </w:r>
      <w:r w:rsidRPr="00706D74">
        <w:rPr>
          <w:rFonts w:ascii="Times New Roman" w:hAnsi="Times New Roman" w:cs="Times New Roman"/>
          <w:sz w:val="20"/>
          <w:szCs w:val="20"/>
        </w:rPr>
        <w:t>:</w:t>
      </w:r>
    </w:p>
    <w:p w14:paraId="27E9EAD2" w14:textId="3946750B" w:rsidR="009C6772" w:rsidRDefault="00706D74" w:rsidP="002046D9">
      <w:pPr>
        <w:spacing w:before="120"/>
        <w:ind w:left="720" w:right="720"/>
        <w:rPr>
          <w:rFonts w:ascii="Times New Roman" w:eastAsia="Times New Roman" w:hAnsi="Times New Roman" w:cs="Times New Roman"/>
          <w:sz w:val="20"/>
          <w:szCs w:val="20"/>
        </w:rPr>
      </w:pPr>
      <w:r w:rsidRPr="00706D74">
        <w:rPr>
          <w:rFonts w:ascii="Times New Roman" w:eastAsia="Times New Roman" w:hAnsi="Times New Roman" w:cs="Times New Roman"/>
          <w:sz w:val="20"/>
          <w:szCs w:val="20"/>
        </w:rPr>
        <w:t>Our use of the word daemon was inspired by the Maxwell's daemon of physics and thermodynamics. (My background is Physics.) Maxwell's daemon was an imaginary agent</w:t>
      </w:r>
      <w:r>
        <w:rPr>
          <w:rFonts w:ascii="Times New Roman" w:eastAsia="Times New Roman" w:hAnsi="Times New Roman" w:cs="Times New Roman"/>
          <w:sz w:val="20"/>
          <w:szCs w:val="20"/>
        </w:rPr>
        <w:t>,</w:t>
      </w:r>
      <w:r w:rsidRPr="00706D74">
        <w:rPr>
          <w:rFonts w:ascii="Times New Roman" w:eastAsia="Times New Roman" w:hAnsi="Times New Roman" w:cs="Times New Roman"/>
          <w:sz w:val="20"/>
          <w:szCs w:val="20"/>
        </w:rPr>
        <w:t xml:space="preserve"> which helped sort molecules of different speeds and worked tirelessly in the background. We fancifully began to use the word daemon to describe back</w:t>
      </w:r>
      <w:r>
        <w:rPr>
          <w:rFonts w:ascii="Times New Roman" w:eastAsia="Times New Roman" w:hAnsi="Times New Roman" w:cs="Times New Roman"/>
          <w:sz w:val="20"/>
          <w:szCs w:val="20"/>
        </w:rPr>
        <w:t>ground pro</w:t>
      </w:r>
      <w:r w:rsidRPr="00706D74">
        <w:rPr>
          <w:rFonts w:ascii="Times New Roman" w:eastAsia="Times New Roman" w:hAnsi="Times New Roman" w:cs="Times New Roman"/>
          <w:sz w:val="20"/>
          <w:szCs w:val="20"/>
        </w:rPr>
        <w:t xml:space="preserve">cesses </w:t>
      </w:r>
      <w:r>
        <w:rPr>
          <w:rFonts w:ascii="Times New Roman" w:eastAsia="Times New Roman" w:hAnsi="Times New Roman" w:cs="Times New Roman"/>
          <w:sz w:val="20"/>
          <w:szCs w:val="20"/>
        </w:rPr>
        <w:t>that</w:t>
      </w:r>
      <w:r w:rsidRPr="00706D74">
        <w:rPr>
          <w:rFonts w:ascii="Times New Roman" w:eastAsia="Times New Roman" w:hAnsi="Times New Roman" w:cs="Times New Roman"/>
          <w:sz w:val="20"/>
          <w:szCs w:val="20"/>
        </w:rPr>
        <w:t xml:space="preserve"> worked tirelessly to perform system chores.</w:t>
      </w:r>
    </w:p>
    <w:p w14:paraId="2AD164E0" w14:textId="77777777" w:rsidR="00264668" w:rsidRDefault="0026466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ype="page"/>
      </w:r>
    </w:p>
    <w:p w14:paraId="4AB4B238" w14:textId="18DB2970" w:rsidR="00E95151" w:rsidRPr="00E95151" w:rsidRDefault="00E95151" w:rsidP="00E95151">
      <w:pPr>
        <w:spacing w:before="240"/>
        <w:rPr>
          <w:rFonts w:ascii="Times New Roman" w:eastAsia="Times New Roman" w:hAnsi="Times New Roman" w:cs="Times New Roman"/>
          <w:b/>
          <w:sz w:val="20"/>
          <w:szCs w:val="20"/>
        </w:rPr>
      </w:pPr>
      <w:r w:rsidRPr="00E95151">
        <w:rPr>
          <w:rFonts w:ascii="Times New Roman" w:eastAsia="Times New Roman" w:hAnsi="Times New Roman" w:cs="Times New Roman"/>
          <w:b/>
          <w:sz w:val="20"/>
          <w:szCs w:val="20"/>
        </w:rPr>
        <w:lastRenderedPageBreak/>
        <w:t>Example of a daemon thread</w:t>
      </w:r>
    </w:p>
    <w:p w14:paraId="2972C1E9" w14:textId="2F5BCABD" w:rsidR="00E95151" w:rsidRDefault="001D358F" w:rsidP="00E95151">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w:t>
      </w:r>
      <w:r w:rsidR="00E95151">
        <w:rPr>
          <w:rFonts w:ascii="Times New Roman" w:eastAsia="Times New Roman" w:hAnsi="Times New Roman" w:cs="Times New Roman"/>
          <w:sz w:val="20"/>
          <w:szCs w:val="20"/>
        </w:rPr>
        <w:t>Gries, with 57 y</w:t>
      </w:r>
      <w:r w:rsidR="00264668">
        <w:rPr>
          <w:rFonts w:ascii="Times New Roman" w:eastAsia="Times New Roman" w:hAnsi="Times New Roman" w:cs="Times New Roman"/>
          <w:sz w:val="20"/>
          <w:szCs w:val="20"/>
        </w:rPr>
        <w:t>ears experience programming, ha</w:t>
      </w:r>
      <w:r>
        <w:rPr>
          <w:rFonts w:ascii="Times New Roman" w:eastAsia="Times New Roman" w:hAnsi="Times New Roman" w:cs="Times New Roman"/>
          <w:sz w:val="20"/>
          <w:szCs w:val="20"/>
        </w:rPr>
        <w:t>ve</w:t>
      </w:r>
      <w:r w:rsidR="00264668">
        <w:rPr>
          <w:rFonts w:ascii="Times New Roman" w:eastAsia="Times New Roman" w:hAnsi="Times New Roman" w:cs="Times New Roman"/>
          <w:sz w:val="20"/>
          <w:szCs w:val="20"/>
        </w:rPr>
        <w:t xml:space="preserve"> </w:t>
      </w:r>
      <w:r w:rsidR="00E95151">
        <w:rPr>
          <w:rFonts w:ascii="Times New Roman" w:eastAsia="Times New Roman" w:hAnsi="Times New Roman" w:cs="Times New Roman"/>
          <w:sz w:val="20"/>
          <w:szCs w:val="20"/>
        </w:rPr>
        <w:t xml:space="preserve">no idea how to write a useful daemon. But these up-and-coming youngsters like Sampson do. I asked </w:t>
      </w:r>
      <w:r w:rsidR="00264668">
        <w:rPr>
          <w:rFonts w:ascii="Times New Roman" w:eastAsia="Times New Roman" w:hAnsi="Times New Roman" w:cs="Times New Roman"/>
          <w:sz w:val="20"/>
          <w:szCs w:val="20"/>
        </w:rPr>
        <w:t>Adrian</w:t>
      </w:r>
      <w:r w:rsidR="00E95151">
        <w:rPr>
          <w:rFonts w:ascii="Times New Roman" w:eastAsia="Times New Roman" w:hAnsi="Times New Roman" w:cs="Times New Roman"/>
          <w:sz w:val="20"/>
          <w:szCs w:val="20"/>
        </w:rPr>
        <w:t xml:space="preserve"> whether he had a good example, and this is what he replied:</w:t>
      </w:r>
    </w:p>
    <w:p w14:paraId="17B59A77" w14:textId="3DFFF6E8" w:rsidR="00E95151" w:rsidRPr="00E95151" w:rsidRDefault="00E95151" w:rsidP="00E95151">
      <w:pPr>
        <w:spacing w:before="120"/>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an example </w:t>
      </w:r>
      <w:r w:rsidRPr="00E95151">
        <w:rPr>
          <w:rFonts w:ascii="Times New Roman" w:eastAsia="Times New Roman" w:hAnsi="Times New Roman" w:cs="Times New Roman"/>
          <w:sz w:val="20"/>
          <w:szCs w:val="20"/>
        </w:rPr>
        <w:t>inspired by a real-life situat</w:t>
      </w:r>
      <w:r>
        <w:rPr>
          <w:rFonts w:ascii="Times New Roman" w:eastAsia="Times New Roman" w:hAnsi="Times New Roman" w:cs="Times New Roman"/>
          <w:sz w:val="20"/>
          <w:szCs w:val="20"/>
        </w:rPr>
        <w:t>ion I had to deal with recently</w:t>
      </w:r>
      <w:r w:rsidRPr="00E95151">
        <w:rPr>
          <w:rFonts w:ascii="Times New Roman" w:eastAsia="Times New Roman" w:hAnsi="Times New Roman" w:cs="Times New Roman"/>
          <w:sz w:val="20"/>
          <w:szCs w:val="20"/>
        </w:rPr>
        <w:t>. Say you have a program that has a bun</w:t>
      </w:r>
      <w:r>
        <w:rPr>
          <w:rFonts w:ascii="Times New Roman" w:eastAsia="Times New Roman" w:hAnsi="Times New Roman" w:cs="Times New Roman"/>
          <w:sz w:val="20"/>
          <w:szCs w:val="20"/>
        </w:rPr>
        <w:t>ch of time-consuming work to do</w:t>
      </w:r>
      <w:r w:rsidRPr="00E95151">
        <w:rPr>
          <w:rFonts w:ascii="Times New Roman" w:eastAsia="Times New Roman" w:hAnsi="Times New Roman" w:cs="Times New Roman"/>
          <w:sz w:val="20"/>
          <w:szCs w:val="20"/>
        </w:rPr>
        <w:t xml:space="preserve"> and you’d like to offload some of it to a server. It can be useful to have a separate thread manage all the logistics of queuing up the work for the remote server, sending it along, and keeping track of its completion. This auxiliary thread isn’t the main thrust of your pro</w:t>
      </w:r>
      <w:r w:rsidR="00AC0BE9">
        <w:rPr>
          <w:rFonts w:ascii="Times New Roman" w:eastAsia="Times New Roman" w:hAnsi="Times New Roman" w:cs="Times New Roman"/>
          <w:sz w:val="20"/>
          <w:szCs w:val="20"/>
        </w:rPr>
        <w:t xml:space="preserve">gram, but it has to </w:t>
      </w:r>
      <w:r w:rsidRPr="00E95151">
        <w:rPr>
          <w:rFonts w:ascii="Times New Roman" w:eastAsia="Times New Roman" w:hAnsi="Times New Roman" w:cs="Times New Roman"/>
          <w:sz w:val="20"/>
          <w:szCs w:val="20"/>
        </w:rPr>
        <w:t>wait around forever to manage communication with the main thread and from the server. It should die automatically when the main thread finishes.</w:t>
      </w:r>
      <w:r w:rsidR="00AC0BE9">
        <w:rPr>
          <w:rFonts w:ascii="Times New Roman" w:eastAsia="Times New Roman" w:hAnsi="Times New Roman" w:cs="Times New Roman"/>
          <w:sz w:val="20"/>
          <w:szCs w:val="20"/>
        </w:rPr>
        <w:t xml:space="preserve"> That’s what a daemon does.</w:t>
      </w:r>
    </w:p>
    <w:p w14:paraId="52487110" w14:textId="6F7D6FDA" w:rsidR="00E95151" w:rsidRPr="001D358F" w:rsidRDefault="00AC0BE9" w:rsidP="001D358F">
      <w:pPr>
        <w:spacing w:before="120"/>
        <w:ind w:firstLine="288"/>
        <w:rPr>
          <w:rFonts w:ascii="Times New Roman" w:eastAsia="Times New Roman" w:hAnsi="Times New Roman" w:cs="Times New Roman"/>
          <w:sz w:val="20"/>
          <w:szCs w:val="20"/>
        </w:rPr>
      </w:pPr>
      <w:r w:rsidRPr="001D358F">
        <w:rPr>
          <w:rFonts w:ascii="Times New Roman" w:eastAsia="Times New Roman" w:hAnsi="Times New Roman" w:cs="Times New Roman"/>
          <w:sz w:val="20"/>
          <w:szCs w:val="20"/>
        </w:rPr>
        <w:t>Well, that didn’t tell me what the daemon was, how big it was, what the code looked like</w:t>
      </w:r>
      <w:r w:rsidR="00264668">
        <w:rPr>
          <w:rFonts w:ascii="Times New Roman" w:eastAsia="Times New Roman" w:hAnsi="Times New Roman" w:cs="Times New Roman"/>
          <w:sz w:val="20"/>
          <w:szCs w:val="20"/>
        </w:rPr>
        <w:t>, just what it did</w:t>
      </w:r>
      <w:r w:rsidRPr="001D358F">
        <w:rPr>
          <w:rFonts w:ascii="Times New Roman" w:eastAsia="Times New Roman" w:hAnsi="Times New Roman" w:cs="Times New Roman"/>
          <w:sz w:val="20"/>
          <w:szCs w:val="20"/>
        </w:rPr>
        <w:t xml:space="preserve">. So I asked for more information. It turns out the daemon he wrote was </w:t>
      </w:r>
      <w:r w:rsidR="001D358F">
        <w:rPr>
          <w:rFonts w:ascii="Times New Roman" w:eastAsia="Times New Roman" w:hAnsi="Times New Roman" w:cs="Times New Roman"/>
          <w:sz w:val="20"/>
          <w:szCs w:val="20"/>
        </w:rPr>
        <w:t>in</w:t>
      </w:r>
      <w:r w:rsidRPr="001D358F">
        <w:rPr>
          <w:rFonts w:ascii="Times New Roman" w:eastAsia="Times New Roman" w:hAnsi="Times New Roman" w:cs="Times New Roman"/>
          <w:sz w:val="20"/>
          <w:szCs w:val="20"/>
        </w:rPr>
        <w:t xml:space="preserve"> Python. Here’s what he said:</w:t>
      </w:r>
    </w:p>
    <w:p w14:paraId="4EE1C507" w14:textId="7DD7CAF0" w:rsidR="001D358F" w:rsidRDefault="001D358F" w:rsidP="001D358F">
      <w:pPr>
        <w:spacing w:before="120"/>
        <w:ind w:left="450"/>
        <w:rPr>
          <w:rFonts w:ascii="Times New Roman" w:eastAsia="Times New Roman" w:hAnsi="Times New Roman" w:cs="Times New Roman"/>
          <w:color w:val="000000"/>
          <w:sz w:val="20"/>
          <w:szCs w:val="20"/>
        </w:rPr>
      </w:pPr>
      <w:r w:rsidRPr="001D358F">
        <w:rPr>
          <w:rFonts w:ascii="Times New Roman" w:eastAsia="Times New Roman" w:hAnsi="Times New Roman" w:cs="Times New Roman"/>
          <w:color w:val="000000"/>
          <w:sz w:val="20"/>
          <w:szCs w:val="20"/>
        </w:rPr>
        <w:t xml:space="preserve">This particular </w:t>
      </w:r>
      <w:r w:rsidR="008B1179">
        <w:rPr>
          <w:rFonts w:ascii="Times New Roman" w:eastAsia="Times New Roman" w:hAnsi="Times New Roman" w:cs="Times New Roman"/>
          <w:color w:val="000000"/>
          <w:sz w:val="20"/>
          <w:szCs w:val="20"/>
        </w:rPr>
        <w:t>daemon</w:t>
      </w:r>
      <w:r w:rsidRPr="001D358F">
        <w:rPr>
          <w:rFonts w:ascii="Times New Roman" w:eastAsia="Times New Roman" w:hAnsi="Times New Roman" w:cs="Times New Roman"/>
          <w:color w:val="000000"/>
          <w:sz w:val="20"/>
          <w:szCs w:val="20"/>
        </w:rPr>
        <w:t xml:space="preserve"> happened to be in Python. In fact, the code’s online—here’s the line where I set the client thread in question to be a </w:t>
      </w:r>
      <w:r w:rsidRPr="001D358F">
        <w:rPr>
          <w:rFonts w:ascii="Times New Roman" w:eastAsia="Times New Roman" w:hAnsi="Times New Roman" w:cs="Times New Roman"/>
          <w:sz w:val="20"/>
          <w:szCs w:val="20"/>
        </w:rPr>
        <w:t>daemon</w:t>
      </w:r>
      <w:r w:rsidRPr="001D358F">
        <w:rPr>
          <w:rFonts w:ascii="Times New Roman" w:eastAsia="Times New Roman" w:hAnsi="Times New Roman" w:cs="Times New Roman"/>
          <w:color w:val="000000"/>
          <w:sz w:val="20"/>
          <w:szCs w:val="20"/>
        </w:rPr>
        <w:t xml:space="preserve"> thread (same semantics as in Java).</w:t>
      </w:r>
    </w:p>
    <w:p w14:paraId="0112BC9A" w14:textId="77777777" w:rsidR="001D358F" w:rsidRDefault="001D358F" w:rsidP="001D358F">
      <w:pPr>
        <w:spacing w:before="120"/>
        <w:ind w:left="45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hyperlink r:id="rId7" w:anchor="L54" w:history="1">
        <w:r w:rsidRPr="001D358F">
          <w:rPr>
            <w:rStyle w:val="Hyperlink"/>
            <w:rFonts w:ascii="Times New Roman" w:eastAsia="Times New Roman" w:hAnsi="Times New Roman" w:cs="Times New Roman"/>
            <w:sz w:val="20"/>
            <w:szCs w:val="20"/>
          </w:rPr>
          <w:t>https://github.com/sampsyo/cluster-workers/blob/master/cw/client.py#L54</w:t>
        </w:r>
      </w:hyperlink>
    </w:p>
    <w:p w14:paraId="71DD701B" w14:textId="46DA0FF9" w:rsidR="001D358F" w:rsidRPr="001D358F" w:rsidRDefault="001D358F" w:rsidP="001D358F">
      <w:pPr>
        <w:spacing w:before="120"/>
        <w:ind w:left="450"/>
        <w:rPr>
          <w:rFonts w:ascii="Times New Roman" w:eastAsia="Times New Roman" w:hAnsi="Times New Roman" w:cs="Times New Roman"/>
          <w:color w:val="000000"/>
          <w:sz w:val="20"/>
          <w:szCs w:val="20"/>
        </w:rPr>
      </w:pPr>
      <w:r w:rsidRPr="001D358F">
        <w:rPr>
          <w:rFonts w:ascii="Times New Roman" w:eastAsia="Times New Roman" w:hAnsi="Times New Roman" w:cs="Times New Roman"/>
          <w:color w:val="000000"/>
          <w:sz w:val="20"/>
          <w:szCs w:val="20"/>
        </w:rPr>
        <w:t xml:space="preserve">Basically, the worker client thread needs to go into an event loop, waiting for socket events from the server and for work </w:t>
      </w:r>
      <w:proofErr w:type="spellStart"/>
      <w:r w:rsidRPr="001D358F">
        <w:rPr>
          <w:rFonts w:ascii="Times New Roman" w:eastAsia="Times New Roman" w:hAnsi="Times New Roman" w:cs="Times New Roman"/>
          <w:color w:val="000000"/>
          <w:sz w:val="20"/>
          <w:szCs w:val="20"/>
        </w:rPr>
        <w:t>enqueuing</w:t>
      </w:r>
      <w:proofErr w:type="spellEnd"/>
      <w:r w:rsidRPr="001D358F">
        <w:rPr>
          <w:rFonts w:ascii="Times New Roman" w:eastAsia="Times New Roman" w:hAnsi="Times New Roman" w:cs="Times New Roman"/>
          <w:color w:val="000000"/>
          <w:sz w:val="20"/>
          <w:szCs w:val="20"/>
        </w:rPr>
        <w:t xml:space="preserve"> from the main client code. It’s usually just sitting around in an OS `select` call waiting for one of these two things to happen. And it’s still waiting in `select` when the main thread finishes all its work and wants to shut down. Rather than having a complicated messaging system to tell the client thread to shut down, it just dies silently because it’s marked as a daemon. Neat &amp; clean!</w:t>
      </w:r>
    </w:p>
    <w:p w14:paraId="56D0ED87" w14:textId="319F367C" w:rsidR="00AC0BE9" w:rsidRPr="008B1179" w:rsidRDefault="008B1179" w:rsidP="00E95151">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Well, I, Gries, still don’t know that much about this daemon thread. But I </w:t>
      </w:r>
      <w:r>
        <w:rPr>
          <w:rFonts w:ascii="Times New Roman" w:eastAsia="Times New Roman" w:hAnsi="Times New Roman" w:cs="Times New Roman"/>
          <w:i/>
          <w:sz w:val="20"/>
          <w:szCs w:val="20"/>
        </w:rPr>
        <w:t>do</w:t>
      </w:r>
      <w:r>
        <w:rPr>
          <w:rFonts w:ascii="Times New Roman" w:eastAsia="Times New Roman" w:hAnsi="Times New Roman" w:cs="Times New Roman"/>
          <w:sz w:val="20"/>
          <w:szCs w:val="20"/>
        </w:rPr>
        <w:t xml:space="preserve"> know that if I want to learn more about what’s going on in computing and programming languages, I should join Adrian Sampson’s research team —if he’ll let me.</w:t>
      </w:r>
    </w:p>
    <w:sectPr w:rsidR="00AC0BE9" w:rsidRPr="008B1179" w:rsidSect="00E95151">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98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CDD49" w14:textId="77777777" w:rsidR="00671481" w:rsidRDefault="00671481" w:rsidP="00F83DF1">
      <w:r>
        <w:separator/>
      </w:r>
    </w:p>
  </w:endnote>
  <w:endnote w:type="continuationSeparator" w:id="0">
    <w:p w14:paraId="759244D3" w14:textId="77777777" w:rsidR="00671481" w:rsidRDefault="00671481"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3AF13" w14:textId="77777777" w:rsidR="009F495B" w:rsidRDefault="009F49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6C1C4" w14:textId="77777777" w:rsidR="009F495B" w:rsidRPr="00042A34" w:rsidRDefault="009F495B" w:rsidP="009F495B">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 xml:space="preserve">David </w:t>
    </w:r>
    <w:proofErr w:type="spellStart"/>
    <w:r w:rsidRPr="006B4C6B">
      <w:rPr>
        <w:rFonts w:ascii="Times" w:hAnsi="Times"/>
        <w:sz w:val="20"/>
        <w:szCs w:val="20"/>
      </w:rPr>
      <w:t>Gries</w:t>
    </w:r>
    <w:proofErr w:type="spellEnd"/>
    <w:r w:rsidRPr="006B4C6B">
      <w:rPr>
        <w:rFonts w:ascii="Times" w:hAnsi="Times"/>
        <w:sz w:val="20"/>
        <w:szCs w:val="20"/>
      </w:rPr>
      <w:t>, 2018</w:t>
    </w:r>
  </w:p>
  <w:p w14:paraId="431429EC" w14:textId="77777777" w:rsidR="009F495B" w:rsidRDefault="009F495B" w:rsidP="009F495B">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D0DEF" w14:textId="77777777" w:rsidR="009F495B" w:rsidRDefault="009F4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01DD4" w14:textId="77777777" w:rsidR="00671481" w:rsidRDefault="00671481" w:rsidP="00F83DF1">
      <w:r>
        <w:separator/>
      </w:r>
    </w:p>
  </w:footnote>
  <w:footnote w:type="continuationSeparator" w:id="0">
    <w:p w14:paraId="7202C46F" w14:textId="77777777" w:rsidR="00671481" w:rsidRDefault="00671481"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EC2BD" w14:textId="77777777" w:rsidR="009F495B" w:rsidRDefault="009F49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3322C7A0" w:rsidR="00AC0BE9" w:rsidRDefault="00AC0BE9" w:rsidP="00F83DF1">
    <w:pPr>
      <w:pStyle w:val="Header"/>
      <w:jc w:val="center"/>
    </w:pPr>
    <w:r>
      <w:t>Daemon threads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A9202" w14:textId="77777777" w:rsidR="009F495B" w:rsidRDefault="009F4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DA81128"/>
    <w:multiLevelType w:val="hybridMultilevel"/>
    <w:tmpl w:val="ACEA1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357D"/>
    <w:rsid w:val="000046BF"/>
    <w:rsid w:val="00005FE0"/>
    <w:rsid w:val="00010F9E"/>
    <w:rsid w:val="00011BFD"/>
    <w:rsid w:val="000127B2"/>
    <w:rsid w:val="000155EC"/>
    <w:rsid w:val="00022186"/>
    <w:rsid w:val="000310C3"/>
    <w:rsid w:val="00037FA7"/>
    <w:rsid w:val="00044F15"/>
    <w:rsid w:val="00065EED"/>
    <w:rsid w:val="000724BE"/>
    <w:rsid w:val="00075DD7"/>
    <w:rsid w:val="00085FB7"/>
    <w:rsid w:val="00086DBF"/>
    <w:rsid w:val="000906AA"/>
    <w:rsid w:val="00091025"/>
    <w:rsid w:val="000A68D1"/>
    <w:rsid w:val="000B2C8E"/>
    <w:rsid w:val="000B53C6"/>
    <w:rsid w:val="000C0E94"/>
    <w:rsid w:val="000C1DF1"/>
    <w:rsid w:val="000D45C0"/>
    <w:rsid w:val="000E1A46"/>
    <w:rsid w:val="000E3879"/>
    <w:rsid w:val="000F5684"/>
    <w:rsid w:val="0010173E"/>
    <w:rsid w:val="00102BC7"/>
    <w:rsid w:val="00113A9C"/>
    <w:rsid w:val="001150A1"/>
    <w:rsid w:val="00121EC6"/>
    <w:rsid w:val="00126868"/>
    <w:rsid w:val="001439CB"/>
    <w:rsid w:val="00144E42"/>
    <w:rsid w:val="00145143"/>
    <w:rsid w:val="001531BE"/>
    <w:rsid w:val="00153FE3"/>
    <w:rsid w:val="0015558F"/>
    <w:rsid w:val="00155AFC"/>
    <w:rsid w:val="00164FC6"/>
    <w:rsid w:val="0016595C"/>
    <w:rsid w:val="00182EA8"/>
    <w:rsid w:val="0018767F"/>
    <w:rsid w:val="00195A13"/>
    <w:rsid w:val="001A20CB"/>
    <w:rsid w:val="001A31E7"/>
    <w:rsid w:val="001C006D"/>
    <w:rsid w:val="001C3089"/>
    <w:rsid w:val="001D121D"/>
    <w:rsid w:val="001D358F"/>
    <w:rsid w:val="001E4001"/>
    <w:rsid w:val="001E48D6"/>
    <w:rsid w:val="001E782C"/>
    <w:rsid w:val="002046D9"/>
    <w:rsid w:val="0021517E"/>
    <w:rsid w:val="002156EC"/>
    <w:rsid w:val="00220811"/>
    <w:rsid w:val="00231303"/>
    <w:rsid w:val="002325F6"/>
    <w:rsid w:val="00232CD4"/>
    <w:rsid w:val="00240167"/>
    <w:rsid w:val="0024598C"/>
    <w:rsid w:val="002531E9"/>
    <w:rsid w:val="00264668"/>
    <w:rsid w:val="0027127F"/>
    <w:rsid w:val="00271C73"/>
    <w:rsid w:val="0027379D"/>
    <w:rsid w:val="00281098"/>
    <w:rsid w:val="00281A55"/>
    <w:rsid w:val="00284198"/>
    <w:rsid w:val="002930D5"/>
    <w:rsid w:val="00294167"/>
    <w:rsid w:val="00294D0F"/>
    <w:rsid w:val="00295FD3"/>
    <w:rsid w:val="002A431F"/>
    <w:rsid w:val="002B3E75"/>
    <w:rsid w:val="002C3CE4"/>
    <w:rsid w:val="002D5E0D"/>
    <w:rsid w:val="002D68C8"/>
    <w:rsid w:val="002D7CDF"/>
    <w:rsid w:val="003019A5"/>
    <w:rsid w:val="003416E9"/>
    <w:rsid w:val="00341A5B"/>
    <w:rsid w:val="0035035C"/>
    <w:rsid w:val="00352006"/>
    <w:rsid w:val="003670BC"/>
    <w:rsid w:val="003845FE"/>
    <w:rsid w:val="00384CD6"/>
    <w:rsid w:val="00394CA5"/>
    <w:rsid w:val="003962F0"/>
    <w:rsid w:val="003A4916"/>
    <w:rsid w:val="003A7E6B"/>
    <w:rsid w:val="003B1D0C"/>
    <w:rsid w:val="003B6E5B"/>
    <w:rsid w:val="003C16EF"/>
    <w:rsid w:val="003C6AE4"/>
    <w:rsid w:val="003D23AD"/>
    <w:rsid w:val="003D6E52"/>
    <w:rsid w:val="003D787D"/>
    <w:rsid w:val="003E22DE"/>
    <w:rsid w:val="003E5A72"/>
    <w:rsid w:val="003E7108"/>
    <w:rsid w:val="003F7C72"/>
    <w:rsid w:val="00405AE2"/>
    <w:rsid w:val="004158CF"/>
    <w:rsid w:val="004173A2"/>
    <w:rsid w:val="00417981"/>
    <w:rsid w:val="004423AE"/>
    <w:rsid w:val="0045259F"/>
    <w:rsid w:val="00456BA6"/>
    <w:rsid w:val="00463D5D"/>
    <w:rsid w:val="00471096"/>
    <w:rsid w:val="0047483E"/>
    <w:rsid w:val="004808D2"/>
    <w:rsid w:val="00484584"/>
    <w:rsid w:val="004847AA"/>
    <w:rsid w:val="00492A6F"/>
    <w:rsid w:val="00495B88"/>
    <w:rsid w:val="004B2129"/>
    <w:rsid w:val="004B263A"/>
    <w:rsid w:val="004C1473"/>
    <w:rsid w:val="004D55CE"/>
    <w:rsid w:val="004D7889"/>
    <w:rsid w:val="004E3528"/>
    <w:rsid w:val="004E3579"/>
    <w:rsid w:val="004F32E3"/>
    <w:rsid w:val="004F6AEE"/>
    <w:rsid w:val="004F75FC"/>
    <w:rsid w:val="00505FD8"/>
    <w:rsid w:val="00537CEA"/>
    <w:rsid w:val="005428D2"/>
    <w:rsid w:val="0054664A"/>
    <w:rsid w:val="00553AE9"/>
    <w:rsid w:val="00563338"/>
    <w:rsid w:val="00567004"/>
    <w:rsid w:val="00570840"/>
    <w:rsid w:val="005733A8"/>
    <w:rsid w:val="00581E24"/>
    <w:rsid w:val="00583793"/>
    <w:rsid w:val="00590655"/>
    <w:rsid w:val="005A4908"/>
    <w:rsid w:val="005A7165"/>
    <w:rsid w:val="005B094F"/>
    <w:rsid w:val="005B5303"/>
    <w:rsid w:val="005B6B52"/>
    <w:rsid w:val="005C0665"/>
    <w:rsid w:val="005C0AD6"/>
    <w:rsid w:val="005C3548"/>
    <w:rsid w:val="005C441C"/>
    <w:rsid w:val="005C72E4"/>
    <w:rsid w:val="005F63CF"/>
    <w:rsid w:val="006038CA"/>
    <w:rsid w:val="00620BEC"/>
    <w:rsid w:val="00630AE1"/>
    <w:rsid w:val="00636567"/>
    <w:rsid w:val="00636AB3"/>
    <w:rsid w:val="00636B42"/>
    <w:rsid w:val="006372AB"/>
    <w:rsid w:val="0064080D"/>
    <w:rsid w:val="00653831"/>
    <w:rsid w:val="00654BB1"/>
    <w:rsid w:val="006551AC"/>
    <w:rsid w:val="00671481"/>
    <w:rsid w:val="0067242B"/>
    <w:rsid w:val="00672929"/>
    <w:rsid w:val="00674CD3"/>
    <w:rsid w:val="00695148"/>
    <w:rsid w:val="00697232"/>
    <w:rsid w:val="00697722"/>
    <w:rsid w:val="006B1C57"/>
    <w:rsid w:val="006B6171"/>
    <w:rsid w:val="006C514A"/>
    <w:rsid w:val="006C5C37"/>
    <w:rsid w:val="006C744D"/>
    <w:rsid w:val="006D46D9"/>
    <w:rsid w:val="006E390D"/>
    <w:rsid w:val="00706D74"/>
    <w:rsid w:val="00710D2F"/>
    <w:rsid w:val="007117F5"/>
    <w:rsid w:val="00712FC2"/>
    <w:rsid w:val="00716A8D"/>
    <w:rsid w:val="00720BA9"/>
    <w:rsid w:val="00736A1C"/>
    <w:rsid w:val="00752428"/>
    <w:rsid w:val="00753096"/>
    <w:rsid w:val="00756858"/>
    <w:rsid w:val="00761B00"/>
    <w:rsid w:val="00762482"/>
    <w:rsid w:val="00772E22"/>
    <w:rsid w:val="007744E4"/>
    <w:rsid w:val="007777E0"/>
    <w:rsid w:val="00782870"/>
    <w:rsid w:val="0079120A"/>
    <w:rsid w:val="00791621"/>
    <w:rsid w:val="0079367B"/>
    <w:rsid w:val="00794513"/>
    <w:rsid w:val="00796E8B"/>
    <w:rsid w:val="007A452F"/>
    <w:rsid w:val="007B14BC"/>
    <w:rsid w:val="007B39A0"/>
    <w:rsid w:val="007D33F9"/>
    <w:rsid w:val="007D6C0E"/>
    <w:rsid w:val="007E4615"/>
    <w:rsid w:val="007F0134"/>
    <w:rsid w:val="007F29E2"/>
    <w:rsid w:val="007F34A5"/>
    <w:rsid w:val="00807609"/>
    <w:rsid w:val="008140E9"/>
    <w:rsid w:val="0081425C"/>
    <w:rsid w:val="00836F4D"/>
    <w:rsid w:val="0084400C"/>
    <w:rsid w:val="00853426"/>
    <w:rsid w:val="00857AA7"/>
    <w:rsid w:val="00862676"/>
    <w:rsid w:val="00867144"/>
    <w:rsid w:val="008675DC"/>
    <w:rsid w:val="0087215E"/>
    <w:rsid w:val="00893E06"/>
    <w:rsid w:val="0089627E"/>
    <w:rsid w:val="008A0BDA"/>
    <w:rsid w:val="008A795B"/>
    <w:rsid w:val="008B02C0"/>
    <w:rsid w:val="008B1179"/>
    <w:rsid w:val="008B1E15"/>
    <w:rsid w:val="008B5010"/>
    <w:rsid w:val="008C0E01"/>
    <w:rsid w:val="008D7C76"/>
    <w:rsid w:val="008E2385"/>
    <w:rsid w:val="008E31FF"/>
    <w:rsid w:val="008F172C"/>
    <w:rsid w:val="008F3CE1"/>
    <w:rsid w:val="00905809"/>
    <w:rsid w:val="00917617"/>
    <w:rsid w:val="009205F6"/>
    <w:rsid w:val="00923D6F"/>
    <w:rsid w:val="00927E2F"/>
    <w:rsid w:val="00932299"/>
    <w:rsid w:val="00933A1E"/>
    <w:rsid w:val="00940FD9"/>
    <w:rsid w:val="00942476"/>
    <w:rsid w:val="00945CFD"/>
    <w:rsid w:val="009504B2"/>
    <w:rsid w:val="0096449B"/>
    <w:rsid w:val="00965C25"/>
    <w:rsid w:val="00966E9B"/>
    <w:rsid w:val="00970AC1"/>
    <w:rsid w:val="009736F7"/>
    <w:rsid w:val="009866A5"/>
    <w:rsid w:val="00994056"/>
    <w:rsid w:val="009C06CE"/>
    <w:rsid w:val="009C6772"/>
    <w:rsid w:val="009D74C8"/>
    <w:rsid w:val="009E381F"/>
    <w:rsid w:val="009E7293"/>
    <w:rsid w:val="009F2E9E"/>
    <w:rsid w:val="009F495B"/>
    <w:rsid w:val="00A0473E"/>
    <w:rsid w:val="00A101EC"/>
    <w:rsid w:val="00A130DC"/>
    <w:rsid w:val="00A177C0"/>
    <w:rsid w:val="00A26AE1"/>
    <w:rsid w:val="00A33C3A"/>
    <w:rsid w:val="00A353DE"/>
    <w:rsid w:val="00A3752C"/>
    <w:rsid w:val="00A37C40"/>
    <w:rsid w:val="00A43606"/>
    <w:rsid w:val="00A4524F"/>
    <w:rsid w:val="00A466F0"/>
    <w:rsid w:val="00A63852"/>
    <w:rsid w:val="00A650E1"/>
    <w:rsid w:val="00A661CB"/>
    <w:rsid w:val="00A8495D"/>
    <w:rsid w:val="00A9411E"/>
    <w:rsid w:val="00A96657"/>
    <w:rsid w:val="00AB4FA4"/>
    <w:rsid w:val="00AC0BE9"/>
    <w:rsid w:val="00AD46FD"/>
    <w:rsid w:val="00AD6B23"/>
    <w:rsid w:val="00AE00DA"/>
    <w:rsid w:val="00AE4D7A"/>
    <w:rsid w:val="00AE53F1"/>
    <w:rsid w:val="00AF3EE6"/>
    <w:rsid w:val="00B06D0B"/>
    <w:rsid w:val="00B11E79"/>
    <w:rsid w:val="00B22EAA"/>
    <w:rsid w:val="00B30B85"/>
    <w:rsid w:val="00B3682E"/>
    <w:rsid w:val="00B40BD8"/>
    <w:rsid w:val="00B44898"/>
    <w:rsid w:val="00B50D89"/>
    <w:rsid w:val="00B538EF"/>
    <w:rsid w:val="00B54794"/>
    <w:rsid w:val="00B641BF"/>
    <w:rsid w:val="00B652D3"/>
    <w:rsid w:val="00B653CA"/>
    <w:rsid w:val="00B6721E"/>
    <w:rsid w:val="00B90EF5"/>
    <w:rsid w:val="00B962A6"/>
    <w:rsid w:val="00BB1886"/>
    <w:rsid w:val="00BB4CFF"/>
    <w:rsid w:val="00BC18DF"/>
    <w:rsid w:val="00BC1A9D"/>
    <w:rsid w:val="00BC1E58"/>
    <w:rsid w:val="00BC3540"/>
    <w:rsid w:val="00BD4010"/>
    <w:rsid w:val="00BF42CE"/>
    <w:rsid w:val="00BF4F93"/>
    <w:rsid w:val="00C10D36"/>
    <w:rsid w:val="00C11252"/>
    <w:rsid w:val="00C13D4C"/>
    <w:rsid w:val="00C1551C"/>
    <w:rsid w:val="00C156CC"/>
    <w:rsid w:val="00C2694E"/>
    <w:rsid w:val="00C30D21"/>
    <w:rsid w:val="00C33897"/>
    <w:rsid w:val="00C37402"/>
    <w:rsid w:val="00C41507"/>
    <w:rsid w:val="00C425B0"/>
    <w:rsid w:val="00C454AE"/>
    <w:rsid w:val="00C47225"/>
    <w:rsid w:val="00C51411"/>
    <w:rsid w:val="00C520E5"/>
    <w:rsid w:val="00C57529"/>
    <w:rsid w:val="00C74189"/>
    <w:rsid w:val="00C804BE"/>
    <w:rsid w:val="00CA3BB3"/>
    <w:rsid w:val="00CA4945"/>
    <w:rsid w:val="00CA7FC7"/>
    <w:rsid w:val="00CB2C2C"/>
    <w:rsid w:val="00CC0BF1"/>
    <w:rsid w:val="00CC5256"/>
    <w:rsid w:val="00CC6C40"/>
    <w:rsid w:val="00CF1B8F"/>
    <w:rsid w:val="00CF64E8"/>
    <w:rsid w:val="00D031C7"/>
    <w:rsid w:val="00D03A8E"/>
    <w:rsid w:val="00D041FA"/>
    <w:rsid w:val="00D05F96"/>
    <w:rsid w:val="00D068DE"/>
    <w:rsid w:val="00D23557"/>
    <w:rsid w:val="00D246ED"/>
    <w:rsid w:val="00D44458"/>
    <w:rsid w:val="00D52D3D"/>
    <w:rsid w:val="00D61ADE"/>
    <w:rsid w:val="00D65CEB"/>
    <w:rsid w:val="00D65D7D"/>
    <w:rsid w:val="00D9025D"/>
    <w:rsid w:val="00DA1119"/>
    <w:rsid w:val="00DB16B3"/>
    <w:rsid w:val="00DC14AB"/>
    <w:rsid w:val="00DC1DCC"/>
    <w:rsid w:val="00DC52BA"/>
    <w:rsid w:val="00DD2CD9"/>
    <w:rsid w:val="00DE17D2"/>
    <w:rsid w:val="00DF758D"/>
    <w:rsid w:val="00E004E1"/>
    <w:rsid w:val="00E22CD7"/>
    <w:rsid w:val="00E27D3C"/>
    <w:rsid w:val="00E317AB"/>
    <w:rsid w:val="00E42EC7"/>
    <w:rsid w:val="00E455F1"/>
    <w:rsid w:val="00E473D0"/>
    <w:rsid w:val="00E62998"/>
    <w:rsid w:val="00E645A1"/>
    <w:rsid w:val="00E767C0"/>
    <w:rsid w:val="00E90916"/>
    <w:rsid w:val="00E95151"/>
    <w:rsid w:val="00E97C09"/>
    <w:rsid w:val="00EB4FD9"/>
    <w:rsid w:val="00EC7508"/>
    <w:rsid w:val="00ED37A0"/>
    <w:rsid w:val="00EE0D34"/>
    <w:rsid w:val="00F03DE1"/>
    <w:rsid w:val="00F12B65"/>
    <w:rsid w:val="00F31C06"/>
    <w:rsid w:val="00F3535B"/>
    <w:rsid w:val="00F46558"/>
    <w:rsid w:val="00F518C7"/>
    <w:rsid w:val="00F5338C"/>
    <w:rsid w:val="00F5532A"/>
    <w:rsid w:val="00F55D64"/>
    <w:rsid w:val="00F56103"/>
    <w:rsid w:val="00F56701"/>
    <w:rsid w:val="00F642FE"/>
    <w:rsid w:val="00F66775"/>
    <w:rsid w:val="00F7181E"/>
    <w:rsid w:val="00F76716"/>
    <w:rsid w:val="00F8013E"/>
    <w:rsid w:val="00F80918"/>
    <w:rsid w:val="00F83DF1"/>
    <w:rsid w:val="00F86A17"/>
    <w:rsid w:val="00F92A7A"/>
    <w:rsid w:val="00FA3738"/>
    <w:rsid w:val="00FA51F4"/>
    <w:rsid w:val="00FA6557"/>
    <w:rsid w:val="00FC4215"/>
    <w:rsid w:val="00FC4CF1"/>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styleId="Strong">
    <w:name w:val="Strong"/>
    <w:basedOn w:val="DefaultParagraphFont"/>
    <w:uiPriority w:val="22"/>
    <w:qFormat/>
    <w:rsid w:val="00F55D64"/>
    <w:rPr>
      <w:b/>
      <w:bCs/>
    </w:rPr>
  </w:style>
  <w:style w:type="character" w:customStyle="1" w:styleId="apple-converted-space">
    <w:name w:val="apple-converted-space"/>
    <w:basedOn w:val="DefaultParagraphFont"/>
    <w:rsid w:val="009C6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317273942">
      <w:bodyDiv w:val="1"/>
      <w:marLeft w:val="0"/>
      <w:marRight w:val="0"/>
      <w:marTop w:val="0"/>
      <w:marBottom w:val="0"/>
      <w:divBdr>
        <w:top w:val="none" w:sz="0" w:space="0" w:color="auto"/>
        <w:left w:val="none" w:sz="0" w:space="0" w:color="auto"/>
        <w:bottom w:val="none" w:sz="0" w:space="0" w:color="auto"/>
        <w:right w:val="none" w:sz="0" w:space="0" w:color="auto"/>
      </w:divBdr>
    </w:div>
    <w:div w:id="619532044">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074006092">
      <w:bodyDiv w:val="1"/>
      <w:marLeft w:val="0"/>
      <w:marRight w:val="0"/>
      <w:marTop w:val="0"/>
      <w:marBottom w:val="0"/>
      <w:divBdr>
        <w:top w:val="none" w:sz="0" w:space="0" w:color="auto"/>
        <w:left w:val="none" w:sz="0" w:space="0" w:color="auto"/>
        <w:bottom w:val="none" w:sz="0" w:space="0" w:color="auto"/>
        <w:right w:val="none" w:sz="0" w:space="0" w:color="auto"/>
      </w:divBdr>
      <w:divsChild>
        <w:div w:id="200083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367367339">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27659463">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672414586">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 w:id="19951796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sampsyo/cluster-workers/blob/master/cw/client.p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15</cp:revision>
  <cp:lastPrinted>2017-08-12T20:30:00Z</cp:lastPrinted>
  <dcterms:created xsi:type="dcterms:W3CDTF">2017-08-12T18:26:00Z</dcterms:created>
  <dcterms:modified xsi:type="dcterms:W3CDTF">2018-01-21T05:58:00Z</dcterms:modified>
</cp:coreProperties>
</file>