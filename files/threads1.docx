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D4217" w14:textId="57EE7BF4" w:rsidR="006E390D" w:rsidRDefault="006372AB" w:rsidP="006372A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6372AB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6A003F06" wp14:editId="5CE10F06">
            <wp:simplePos x="0" y="0"/>
            <wp:positionH relativeFrom="column">
              <wp:posOffset>2533015</wp:posOffset>
            </wp:positionH>
            <wp:positionV relativeFrom="paragraph">
              <wp:posOffset>116840</wp:posOffset>
            </wp:positionV>
            <wp:extent cx="3435985" cy="1937385"/>
            <wp:effectExtent l="0" t="0" r="0" b="0"/>
            <wp:wrapSquare wrapText="bothSides"/>
            <wp:docPr id="1" name="Picture 1" descr="Macintosh HD:Users:davidgries:Work:Github:web2110:2017fa:L22-Concurrency:activityMonitor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vidgries:Work:Github:web2110:2017fa:L22-Concurrency:activityMonitor.ti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985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0"/>
          <w:szCs w:val="20"/>
        </w:rPr>
        <w:t xml:space="preserve">The image to the right is part of a table of the </w:t>
      </w:r>
      <w:r>
        <w:rPr>
          <w:rFonts w:ascii="Times New Roman" w:hAnsi="Times New Roman" w:cs="Times New Roman"/>
          <w:i/>
          <w:sz w:val="20"/>
          <w:szCs w:val="20"/>
        </w:rPr>
        <w:t>Activity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monitor</w:t>
      </w:r>
      <w:r>
        <w:rPr>
          <w:rFonts w:ascii="Times New Roman" w:hAnsi="Times New Roman" w:cs="Times New Roman"/>
          <w:sz w:val="20"/>
          <w:szCs w:val="20"/>
        </w:rPr>
        <w:t xml:space="preserve"> on a Macintosh laptop. </w:t>
      </w:r>
      <w:r w:rsidR="0047483E">
        <w:rPr>
          <w:rFonts w:ascii="Times New Roman" w:hAnsi="Times New Roman" w:cs="Times New Roman"/>
          <w:sz w:val="20"/>
          <w:szCs w:val="20"/>
        </w:rPr>
        <w:t>It was created in 2015. The table</w:t>
      </w:r>
      <w:r>
        <w:rPr>
          <w:rFonts w:ascii="Times New Roman" w:hAnsi="Times New Roman" w:cs="Times New Roman"/>
          <w:sz w:val="20"/>
          <w:szCs w:val="20"/>
        </w:rPr>
        <w:t xml:space="preserve"> shows a few of </w:t>
      </w:r>
      <w:r w:rsidR="006B6171">
        <w:rPr>
          <w:rFonts w:ascii="Times New Roman" w:hAnsi="Times New Roman" w:cs="Times New Roman"/>
          <w:sz w:val="20"/>
          <w:szCs w:val="20"/>
        </w:rPr>
        <w:t xml:space="preserve">the over-100 processes that were </w:t>
      </w:r>
      <w:r>
        <w:rPr>
          <w:rFonts w:ascii="Times New Roman" w:hAnsi="Times New Roman" w:cs="Times New Roman"/>
          <w:sz w:val="20"/>
          <w:szCs w:val="20"/>
        </w:rPr>
        <w:t>being concurrently executed. Some are application</w:t>
      </w:r>
      <w:r w:rsidR="00F3535B">
        <w:rPr>
          <w:rFonts w:ascii="Times New Roman" w:hAnsi="Times New Roman" w:cs="Times New Roman"/>
          <w:sz w:val="20"/>
          <w:szCs w:val="20"/>
        </w:rPr>
        <w:t>s that the user opened, like</w:t>
      </w:r>
      <w:r>
        <w:rPr>
          <w:rFonts w:ascii="Times New Roman" w:hAnsi="Times New Roman" w:cs="Times New Roman"/>
          <w:sz w:val="20"/>
          <w:szCs w:val="20"/>
        </w:rPr>
        <w:t xml:space="preserve"> Eclipse</w:t>
      </w:r>
      <w:r w:rsidR="000B2C8E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PowerPoint, Safari, and th</w:t>
      </w:r>
      <w:r w:rsidR="0047483E">
        <w:rPr>
          <w:rFonts w:ascii="Times New Roman" w:hAnsi="Times New Roman" w:cs="Times New Roman"/>
          <w:sz w:val="20"/>
          <w:szCs w:val="20"/>
        </w:rPr>
        <w:t>e Activity Monitor itself. M</w:t>
      </w:r>
      <w:r w:rsidR="00942476">
        <w:rPr>
          <w:rFonts w:ascii="Times New Roman" w:hAnsi="Times New Roman" w:cs="Times New Roman"/>
          <w:sz w:val="20"/>
          <w:szCs w:val="20"/>
        </w:rPr>
        <w:t>any</w:t>
      </w:r>
      <w:r>
        <w:rPr>
          <w:rFonts w:ascii="Times New Roman" w:hAnsi="Times New Roman" w:cs="Times New Roman"/>
          <w:sz w:val="20"/>
          <w:szCs w:val="20"/>
        </w:rPr>
        <w:t xml:space="preserve"> of them </w:t>
      </w:r>
      <w:r w:rsidR="00E62998">
        <w:rPr>
          <w:rFonts w:ascii="Times New Roman" w:hAnsi="Times New Roman" w:cs="Times New Roman"/>
          <w:sz w:val="20"/>
          <w:szCs w:val="20"/>
        </w:rPr>
        <w:t>are parts of</w:t>
      </w:r>
      <w:r w:rsidR="00F3535B">
        <w:rPr>
          <w:rFonts w:ascii="Times New Roman" w:hAnsi="Times New Roman" w:cs="Times New Roman"/>
          <w:sz w:val="20"/>
          <w:szCs w:val="20"/>
        </w:rPr>
        <w:t xml:space="preserve"> the operating</w:t>
      </w:r>
      <w:r w:rsidR="00E62998">
        <w:rPr>
          <w:rFonts w:ascii="Times New Roman" w:hAnsi="Times New Roman" w:cs="Times New Roman"/>
          <w:sz w:val="20"/>
          <w:szCs w:val="20"/>
        </w:rPr>
        <w:t xml:space="preserve"> system —</w:t>
      </w:r>
      <w:r>
        <w:rPr>
          <w:rFonts w:ascii="Times New Roman" w:hAnsi="Times New Roman" w:cs="Times New Roman"/>
          <w:sz w:val="20"/>
          <w:szCs w:val="20"/>
        </w:rPr>
        <w:t>keep</w:t>
      </w:r>
      <w:r w:rsidR="000B2C8E">
        <w:rPr>
          <w:rFonts w:ascii="Times New Roman" w:hAnsi="Times New Roman" w:cs="Times New Roman"/>
          <w:sz w:val="20"/>
          <w:szCs w:val="20"/>
        </w:rPr>
        <w:t>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62998">
        <w:rPr>
          <w:rFonts w:ascii="Times New Roman" w:hAnsi="Times New Roman" w:cs="Times New Roman"/>
          <w:sz w:val="20"/>
          <w:szCs w:val="20"/>
        </w:rPr>
        <w:t>it</w:t>
      </w:r>
      <w:r w:rsidR="00F3535B">
        <w:rPr>
          <w:rFonts w:ascii="Times New Roman" w:hAnsi="Times New Roman" w:cs="Times New Roman"/>
          <w:sz w:val="20"/>
          <w:szCs w:val="20"/>
        </w:rPr>
        <w:t xml:space="preserve"> functioning proper</w:t>
      </w:r>
      <w:r w:rsidR="00E62998">
        <w:rPr>
          <w:rFonts w:ascii="Times New Roman" w:hAnsi="Times New Roman" w:cs="Times New Roman"/>
          <w:sz w:val="20"/>
          <w:szCs w:val="20"/>
        </w:rPr>
        <w:t>ly and</w:t>
      </w:r>
      <w:r w:rsidR="00F3535B">
        <w:rPr>
          <w:rFonts w:ascii="Times New Roman" w:hAnsi="Times New Roman" w:cs="Times New Roman"/>
          <w:sz w:val="20"/>
          <w:szCs w:val="20"/>
        </w:rPr>
        <w:t xml:space="preserve"> react</w:t>
      </w:r>
      <w:r w:rsidR="00E62998">
        <w:rPr>
          <w:rFonts w:ascii="Times New Roman" w:hAnsi="Times New Roman" w:cs="Times New Roman"/>
          <w:sz w:val="20"/>
          <w:szCs w:val="20"/>
        </w:rPr>
        <w:t>ing to events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BDF13F0" w14:textId="733FDEA7" w:rsidR="006372AB" w:rsidRDefault="006372AB" w:rsidP="006372A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second and third columns give the per</w:t>
      </w:r>
      <w:r w:rsidR="003E5A72">
        <w:rPr>
          <w:rFonts w:ascii="Times New Roman" w:hAnsi="Times New Roman" w:cs="Times New Roman"/>
          <w:sz w:val="20"/>
          <w:szCs w:val="20"/>
        </w:rPr>
        <w:t>cent of the CPU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E5A72">
        <w:rPr>
          <w:rFonts w:ascii="Times New Roman" w:hAnsi="Times New Roman" w:cs="Times New Roman"/>
          <w:sz w:val="20"/>
          <w:szCs w:val="20"/>
        </w:rPr>
        <w:t>(</w:t>
      </w:r>
      <w:r w:rsidR="003E5A72" w:rsidRPr="005A4908">
        <w:rPr>
          <w:rFonts w:ascii="Times New Roman" w:hAnsi="Times New Roman" w:cs="Times New Roman"/>
          <w:i/>
          <w:sz w:val="20"/>
          <w:szCs w:val="20"/>
        </w:rPr>
        <w:t>Central Processor Unit</w:t>
      </w:r>
      <w:r w:rsidR="003E5A72">
        <w:rPr>
          <w:rFonts w:ascii="Times New Roman" w:hAnsi="Times New Roman" w:cs="Times New Roman"/>
          <w:sz w:val="20"/>
          <w:szCs w:val="20"/>
        </w:rPr>
        <w:t xml:space="preserve">) </w:t>
      </w:r>
      <w:r w:rsidR="00CC0BF1">
        <w:rPr>
          <w:rFonts w:ascii="Times New Roman" w:hAnsi="Times New Roman" w:cs="Times New Roman"/>
          <w:sz w:val="20"/>
          <w:szCs w:val="20"/>
        </w:rPr>
        <w:t xml:space="preserve">time </w:t>
      </w:r>
      <w:r w:rsidR="006B6171">
        <w:rPr>
          <w:rFonts w:ascii="Times New Roman" w:hAnsi="Times New Roman" w:cs="Times New Roman"/>
          <w:sz w:val="20"/>
          <w:szCs w:val="20"/>
        </w:rPr>
        <w:t xml:space="preserve">and the CPU time itself </w:t>
      </w:r>
      <w:r w:rsidR="00CC0BF1">
        <w:rPr>
          <w:rFonts w:ascii="Times New Roman" w:hAnsi="Times New Roman" w:cs="Times New Roman"/>
          <w:sz w:val="20"/>
          <w:szCs w:val="20"/>
        </w:rPr>
        <w:t>that the</w:t>
      </w:r>
      <w:r>
        <w:rPr>
          <w:rFonts w:ascii="Times New Roman" w:hAnsi="Times New Roman" w:cs="Times New Roman"/>
          <w:sz w:val="20"/>
          <w:szCs w:val="20"/>
        </w:rPr>
        <w:t xml:space="preserve"> process</w:t>
      </w:r>
      <w:r w:rsidR="003E5A72">
        <w:rPr>
          <w:rFonts w:ascii="Times New Roman" w:hAnsi="Times New Roman" w:cs="Times New Roman"/>
          <w:sz w:val="20"/>
          <w:szCs w:val="20"/>
        </w:rPr>
        <w:t xml:space="preserve">or took in the past </w:t>
      </w:r>
      <w:r>
        <w:rPr>
          <w:rFonts w:ascii="Times New Roman" w:hAnsi="Times New Roman" w:cs="Times New Roman"/>
          <w:sz w:val="20"/>
          <w:szCs w:val="20"/>
        </w:rPr>
        <w:t>period of execution</w:t>
      </w:r>
      <w:r w:rsidR="000B2C8E">
        <w:rPr>
          <w:rFonts w:ascii="Times New Roman" w:hAnsi="Times New Roman" w:cs="Times New Roman"/>
          <w:sz w:val="20"/>
          <w:szCs w:val="20"/>
        </w:rPr>
        <w:t xml:space="preserve"> for which statis</w:t>
      </w:r>
      <w:r w:rsidR="006B6171">
        <w:rPr>
          <w:rFonts w:ascii="Times New Roman" w:hAnsi="Times New Roman" w:cs="Times New Roman"/>
          <w:sz w:val="20"/>
          <w:szCs w:val="20"/>
        </w:rPr>
        <w:t>tics were</w:t>
      </w:r>
      <w:r w:rsidR="000B2C8E">
        <w:rPr>
          <w:rFonts w:ascii="Times New Roman" w:hAnsi="Times New Roman" w:cs="Times New Roman"/>
          <w:sz w:val="20"/>
          <w:szCs w:val="20"/>
        </w:rPr>
        <w:t xml:space="preserve"> kept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0A6A458" w14:textId="77777777" w:rsidR="008D5084" w:rsidRPr="008D5084" w:rsidRDefault="00942476" w:rsidP="008D508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processing unit is part of the computer that actually executes a sequence of machine instructions. </w:t>
      </w:r>
      <w:r w:rsidR="00C37402">
        <w:rPr>
          <w:rFonts w:ascii="Times New Roman" w:hAnsi="Times New Roman" w:cs="Times New Roman"/>
          <w:sz w:val="20"/>
          <w:szCs w:val="20"/>
        </w:rPr>
        <w:t>CPU is a term from the past, when</w:t>
      </w:r>
      <w:r w:rsidR="001D121D">
        <w:rPr>
          <w:rFonts w:ascii="Times New Roman" w:hAnsi="Times New Roman" w:cs="Times New Roman"/>
          <w:sz w:val="20"/>
          <w:szCs w:val="20"/>
        </w:rPr>
        <w:t xml:space="preserve"> computers had </w:t>
      </w:r>
      <w:r w:rsidR="001D121D" w:rsidRPr="004158CF">
        <w:rPr>
          <w:rFonts w:ascii="Times New Roman" w:hAnsi="Times New Roman" w:cs="Times New Roman"/>
          <w:i/>
          <w:sz w:val="20"/>
          <w:szCs w:val="20"/>
        </w:rPr>
        <w:t>one</w:t>
      </w:r>
      <w:r w:rsidR="001D121D">
        <w:rPr>
          <w:rFonts w:ascii="Times New Roman" w:hAnsi="Times New Roman" w:cs="Times New Roman"/>
          <w:sz w:val="20"/>
          <w:szCs w:val="20"/>
        </w:rPr>
        <w:t xml:space="preserve"> processing unit, called the </w:t>
      </w:r>
      <w:r w:rsidR="001D121D">
        <w:rPr>
          <w:rFonts w:ascii="Times New Roman" w:hAnsi="Times New Roman" w:cs="Times New Roman"/>
          <w:i/>
          <w:sz w:val="20"/>
          <w:szCs w:val="20"/>
        </w:rPr>
        <w:t>Central</w:t>
      </w:r>
      <w:r w:rsidR="001D121D">
        <w:rPr>
          <w:rFonts w:ascii="Times New Roman" w:hAnsi="Times New Roman" w:cs="Times New Roman"/>
          <w:sz w:val="20"/>
          <w:szCs w:val="20"/>
        </w:rPr>
        <w:t xml:space="preserve"> processing unit. </w:t>
      </w:r>
      <w:r w:rsidR="00933A1E">
        <w:rPr>
          <w:rFonts w:ascii="Times New Roman" w:hAnsi="Times New Roman" w:cs="Times New Roman"/>
          <w:sz w:val="20"/>
          <w:szCs w:val="20"/>
        </w:rPr>
        <w:t>I</w:t>
      </w:r>
      <w:r w:rsidR="000B2C8E">
        <w:rPr>
          <w:rFonts w:ascii="Times New Roman" w:hAnsi="Times New Roman" w:cs="Times New Roman"/>
          <w:sz w:val="20"/>
          <w:szCs w:val="20"/>
        </w:rPr>
        <w:t>f there is only one</w:t>
      </w:r>
      <w:r w:rsidR="00FA3738">
        <w:rPr>
          <w:rFonts w:ascii="Times New Roman" w:hAnsi="Times New Roman" w:cs="Times New Roman"/>
          <w:sz w:val="20"/>
          <w:szCs w:val="20"/>
        </w:rPr>
        <w:t xml:space="preserve"> unit</w:t>
      </w:r>
      <w:r w:rsidR="000B2C8E">
        <w:rPr>
          <w:rFonts w:ascii="Times New Roman" w:hAnsi="Times New Roman" w:cs="Times New Roman"/>
          <w:sz w:val="20"/>
          <w:szCs w:val="20"/>
        </w:rPr>
        <w:t>,</w:t>
      </w:r>
      <w:r w:rsidR="00CC0BF1">
        <w:rPr>
          <w:rFonts w:ascii="Times New Roman" w:hAnsi="Times New Roman" w:cs="Times New Roman"/>
          <w:sz w:val="20"/>
          <w:szCs w:val="20"/>
        </w:rPr>
        <w:t xml:space="preserve"> </w:t>
      </w:r>
      <w:r w:rsidR="000B2C8E">
        <w:rPr>
          <w:rFonts w:ascii="Times New Roman" w:hAnsi="Times New Roman" w:cs="Times New Roman"/>
          <w:sz w:val="20"/>
          <w:szCs w:val="20"/>
        </w:rPr>
        <w:t>o</w:t>
      </w:r>
      <w:r w:rsidR="003E5A72">
        <w:rPr>
          <w:rFonts w:ascii="Times New Roman" w:hAnsi="Times New Roman" w:cs="Times New Roman"/>
          <w:sz w:val="20"/>
          <w:szCs w:val="20"/>
        </w:rPr>
        <w:t>nly</w:t>
      </w:r>
      <w:r w:rsidR="00281A55">
        <w:rPr>
          <w:rFonts w:ascii="Times New Roman" w:hAnsi="Times New Roman" w:cs="Times New Roman"/>
          <w:sz w:val="20"/>
          <w:szCs w:val="20"/>
        </w:rPr>
        <w:t xml:space="preserve"> one pro</w:t>
      </w:r>
      <w:r w:rsidR="000B2C8E">
        <w:rPr>
          <w:rFonts w:ascii="Times New Roman" w:hAnsi="Times New Roman" w:cs="Times New Roman"/>
          <w:sz w:val="20"/>
          <w:szCs w:val="20"/>
        </w:rPr>
        <w:t>cess can</w:t>
      </w:r>
      <w:r w:rsidR="00C37402">
        <w:rPr>
          <w:rFonts w:ascii="Times New Roman" w:hAnsi="Times New Roman" w:cs="Times New Roman"/>
          <w:sz w:val="20"/>
          <w:szCs w:val="20"/>
        </w:rPr>
        <w:t xml:space="preserve"> be executed at a time. T</w:t>
      </w:r>
      <w:r w:rsidR="00281A55">
        <w:rPr>
          <w:rFonts w:ascii="Times New Roman" w:hAnsi="Times New Roman" w:cs="Times New Roman"/>
          <w:sz w:val="20"/>
          <w:szCs w:val="20"/>
        </w:rPr>
        <w:t>he operating system cy</w:t>
      </w:r>
      <w:r w:rsidR="000B2C8E">
        <w:rPr>
          <w:rFonts w:ascii="Times New Roman" w:hAnsi="Times New Roman" w:cs="Times New Roman"/>
          <w:sz w:val="20"/>
          <w:szCs w:val="20"/>
        </w:rPr>
        <w:t>cles</w:t>
      </w:r>
      <w:r w:rsidR="00281A55">
        <w:rPr>
          <w:rFonts w:ascii="Times New Roman" w:hAnsi="Times New Roman" w:cs="Times New Roman"/>
          <w:sz w:val="20"/>
          <w:szCs w:val="20"/>
        </w:rPr>
        <w:t xml:space="preserve"> through the processes, giving each a “time slice” </w:t>
      </w:r>
      <w:r w:rsidR="00FA3738">
        <w:rPr>
          <w:rFonts w:ascii="Times New Roman" w:hAnsi="Times New Roman" w:cs="Times New Roman"/>
          <w:sz w:val="20"/>
          <w:szCs w:val="20"/>
        </w:rPr>
        <w:t>of execution</w:t>
      </w:r>
      <w:r w:rsidR="00144E42">
        <w:rPr>
          <w:rStyle w:val="FootnoteReference"/>
          <w:rFonts w:ascii="Times New Roman" w:hAnsi="Times New Roman" w:cs="Times New Roman"/>
          <w:sz w:val="20"/>
          <w:szCs w:val="20"/>
        </w:rPr>
        <w:footnoteReference w:id="1"/>
      </w:r>
      <w:r w:rsidR="00281A55">
        <w:rPr>
          <w:rFonts w:ascii="Times New Roman" w:hAnsi="Times New Roman" w:cs="Times New Roman"/>
          <w:sz w:val="20"/>
          <w:szCs w:val="20"/>
        </w:rPr>
        <w:t>. Different process</w:t>
      </w:r>
      <w:r w:rsidR="00933A1E">
        <w:rPr>
          <w:rFonts w:ascii="Times New Roman" w:hAnsi="Times New Roman" w:cs="Times New Roman"/>
          <w:sz w:val="20"/>
          <w:szCs w:val="20"/>
        </w:rPr>
        <w:t>es have</w:t>
      </w:r>
      <w:r w:rsidR="001D121D">
        <w:rPr>
          <w:rFonts w:ascii="Times New Roman" w:hAnsi="Times New Roman" w:cs="Times New Roman"/>
          <w:sz w:val="20"/>
          <w:szCs w:val="20"/>
        </w:rPr>
        <w:t xml:space="preserve"> different priorities, and</w:t>
      </w:r>
      <w:r w:rsidR="00281A55">
        <w:rPr>
          <w:rFonts w:ascii="Times New Roman" w:hAnsi="Times New Roman" w:cs="Times New Roman"/>
          <w:sz w:val="20"/>
          <w:szCs w:val="20"/>
        </w:rPr>
        <w:t xml:space="preserve"> the higher priori</w:t>
      </w:r>
      <w:r w:rsidR="00933A1E">
        <w:rPr>
          <w:rFonts w:ascii="Times New Roman" w:hAnsi="Times New Roman" w:cs="Times New Roman"/>
          <w:sz w:val="20"/>
          <w:szCs w:val="20"/>
        </w:rPr>
        <w:t xml:space="preserve">ty threads </w:t>
      </w:r>
      <w:r w:rsidR="00281A55">
        <w:rPr>
          <w:rFonts w:ascii="Times New Roman" w:hAnsi="Times New Roman" w:cs="Times New Roman"/>
          <w:sz w:val="20"/>
          <w:szCs w:val="20"/>
        </w:rPr>
        <w:t>get more time.</w:t>
      </w:r>
      <w:r w:rsidR="004158CF">
        <w:rPr>
          <w:rFonts w:ascii="Times New Roman" w:hAnsi="Times New Roman" w:cs="Times New Roman"/>
          <w:sz w:val="20"/>
          <w:szCs w:val="20"/>
        </w:rPr>
        <w:t xml:space="preserve"> The operating system has a </w:t>
      </w:r>
      <w:r w:rsidR="004158CF">
        <w:rPr>
          <w:rFonts w:ascii="Times New Roman" w:hAnsi="Times New Roman" w:cs="Times New Roman"/>
          <w:i/>
          <w:sz w:val="20"/>
          <w:szCs w:val="20"/>
        </w:rPr>
        <w:t>scheduler</w:t>
      </w:r>
      <w:r w:rsidR="004158CF">
        <w:rPr>
          <w:rFonts w:ascii="Times New Roman" w:hAnsi="Times New Roman" w:cs="Times New Roman"/>
          <w:sz w:val="20"/>
          <w:szCs w:val="20"/>
        </w:rPr>
        <w:t xml:space="preserve"> —itself a process— which is able to inte</w:t>
      </w:r>
      <w:r w:rsidR="00144E42">
        <w:rPr>
          <w:rFonts w:ascii="Times New Roman" w:hAnsi="Times New Roman" w:cs="Times New Roman"/>
          <w:sz w:val="20"/>
          <w:szCs w:val="20"/>
        </w:rPr>
        <w:t>rrupt a process that is currently running and determine which process should run next.</w:t>
      </w:r>
      <w:r w:rsidR="00A177C0">
        <w:rPr>
          <w:rFonts w:ascii="Times New Roman" w:hAnsi="Times New Roman" w:cs="Times New Roman"/>
          <w:sz w:val="20"/>
          <w:szCs w:val="20"/>
        </w:rPr>
        <w:t xml:space="preserve"> Depending on the computer and its speed, the time slice could </w:t>
      </w:r>
      <w:r w:rsidR="00A177C0" w:rsidRPr="008D5084">
        <w:rPr>
          <w:rFonts w:ascii="Times New Roman" w:hAnsi="Times New Roman" w:cs="Times New Roman"/>
          <w:sz w:val="20"/>
          <w:szCs w:val="20"/>
        </w:rPr>
        <w:t>be around 100 milliseconds.</w:t>
      </w:r>
    </w:p>
    <w:p w14:paraId="38D5920C" w14:textId="1D744852" w:rsidR="00807609" w:rsidRPr="008D5084" w:rsidRDefault="008D5084" w:rsidP="008D508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8D508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Nowadays, the processor on your computer, a chip, generally has several independent processing units called </w:t>
      </w:r>
      <w:r w:rsidRPr="008669A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cores</w:t>
      </w:r>
      <w:r w:rsidRPr="008D5084">
        <w:rPr>
          <w:rFonts w:ascii="Times New Roman" w:eastAsia="Times New Roman" w:hAnsi="Times New Roman" w:cs="Times New Roman"/>
          <w:color w:val="000000"/>
          <w:sz w:val="20"/>
          <w:szCs w:val="20"/>
        </w:rPr>
        <w:t>, each of which is able to execute a (different) sequence of instructions</w:t>
      </w:r>
      <w:r w:rsidR="00281A55" w:rsidRPr="008D5084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24598C" w:rsidRPr="008D50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1D121D" w:rsidRPr="008D5084">
        <w:rPr>
          <w:rFonts w:ascii="Times New Roman" w:hAnsi="Times New Roman" w:cs="Times New Roman"/>
          <w:color w:val="000000"/>
          <w:sz w:val="20"/>
          <w:szCs w:val="20"/>
        </w:rPr>
        <w:t>The 15-inch Macbook Pro</w:t>
      </w:r>
      <w:r w:rsidR="0024598C" w:rsidRPr="008D5084">
        <w:rPr>
          <w:rFonts w:ascii="Times New Roman" w:hAnsi="Times New Roman" w:cs="Times New Roman"/>
          <w:color w:val="000000"/>
          <w:sz w:val="20"/>
          <w:szCs w:val="20"/>
        </w:rPr>
        <w:t xml:space="preserve"> on which t</w:t>
      </w:r>
      <w:r w:rsidR="008F3CE1" w:rsidRPr="008D5084">
        <w:rPr>
          <w:rFonts w:ascii="Times New Roman" w:hAnsi="Times New Roman" w:cs="Times New Roman"/>
          <w:color w:val="000000"/>
          <w:sz w:val="20"/>
          <w:szCs w:val="20"/>
        </w:rPr>
        <w:t xml:space="preserve">his </w:t>
      </w:r>
      <w:r w:rsidR="007332F9" w:rsidRPr="008D5084">
        <w:rPr>
          <w:rFonts w:ascii="Times New Roman" w:hAnsi="Times New Roman" w:cs="Times New Roman"/>
          <w:color w:val="000000"/>
          <w:sz w:val="20"/>
          <w:szCs w:val="20"/>
        </w:rPr>
        <w:t xml:space="preserve">little </w:t>
      </w:r>
      <w:r w:rsidR="000B2C8E" w:rsidRPr="008D5084">
        <w:rPr>
          <w:rFonts w:ascii="Times New Roman" w:hAnsi="Times New Roman" w:cs="Times New Roman"/>
          <w:color w:val="000000"/>
          <w:sz w:val="20"/>
          <w:szCs w:val="20"/>
        </w:rPr>
        <w:t>essay</w:t>
      </w:r>
      <w:r w:rsidR="008F3CE1" w:rsidRPr="008D508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1D121D" w:rsidRPr="008D5084">
        <w:rPr>
          <w:rFonts w:ascii="Times New Roman" w:hAnsi="Times New Roman" w:cs="Times New Roman"/>
          <w:color w:val="000000"/>
          <w:sz w:val="20"/>
          <w:szCs w:val="20"/>
        </w:rPr>
        <w:t xml:space="preserve">is being typed, </w:t>
      </w:r>
      <w:r w:rsidR="0024598C" w:rsidRPr="008D5084">
        <w:rPr>
          <w:rFonts w:ascii="Times New Roman" w:hAnsi="Times New Roman" w:cs="Times New Roman"/>
          <w:color w:val="000000"/>
          <w:sz w:val="20"/>
          <w:szCs w:val="20"/>
        </w:rPr>
        <w:t xml:space="preserve">built in </w:t>
      </w:r>
      <w:r w:rsidR="00C37402" w:rsidRPr="008D5084">
        <w:rPr>
          <w:rFonts w:ascii="Times New Roman" w:hAnsi="Times New Roman" w:cs="Times New Roman"/>
          <w:color w:val="000000"/>
          <w:sz w:val="20"/>
          <w:szCs w:val="20"/>
        </w:rPr>
        <w:t>2014</w:t>
      </w:r>
      <w:r w:rsidR="0024598C" w:rsidRPr="008D5084">
        <w:rPr>
          <w:rFonts w:ascii="Times New Roman" w:hAnsi="Times New Roman" w:cs="Times New Roman"/>
          <w:color w:val="000000"/>
          <w:sz w:val="20"/>
          <w:szCs w:val="20"/>
        </w:rPr>
        <w:t xml:space="preserve">, has </w:t>
      </w:r>
      <w:r w:rsidR="003E5A72" w:rsidRPr="008D5084">
        <w:rPr>
          <w:rFonts w:ascii="Times New Roman" w:hAnsi="Times New Roman" w:cs="Times New Roman"/>
          <w:color w:val="000000"/>
          <w:sz w:val="20"/>
          <w:szCs w:val="20"/>
        </w:rPr>
        <w:t xml:space="preserve">one </w:t>
      </w:r>
      <w:r w:rsidR="008F3CE1" w:rsidRPr="008D5084">
        <w:rPr>
          <w:rFonts w:ascii="Times New Roman" w:hAnsi="Times New Roman" w:cs="Times New Roman"/>
          <w:color w:val="000000"/>
          <w:sz w:val="20"/>
          <w:szCs w:val="20"/>
        </w:rPr>
        <w:t xml:space="preserve">four-core </w:t>
      </w:r>
      <w:r w:rsidR="003E5A72" w:rsidRPr="008D5084">
        <w:rPr>
          <w:rFonts w:ascii="Times New Roman" w:hAnsi="Times New Roman" w:cs="Times New Roman"/>
          <w:color w:val="000000"/>
          <w:sz w:val="20"/>
          <w:szCs w:val="20"/>
        </w:rPr>
        <w:t>processor</w:t>
      </w:r>
      <w:r w:rsidR="0024598C" w:rsidRPr="008D5084">
        <w:rPr>
          <w:rFonts w:ascii="Times New Roman" w:hAnsi="Times New Roman" w:cs="Times New Roman"/>
          <w:color w:val="000000"/>
          <w:sz w:val="20"/>
          <w:szCs w:val="20"/>
        </w:rPr>
        <w:t xml:space="preserve">, so the operating system has </w:t>
      </w:r>
      <w:r w:rsidR="0000357D" w:rsidRPr="008D5084">
        <w:rPr>
          <w:rFonts w:ascii="Times New Roman" w:hAnsi="Times New Roman" w:cs="Times New Roman"/>
          <w:color w:val="000000"/>
          <w:sz w:val="20"/>
          <w:szCs w:val="20"/>
        </w:rPr>
        <w:t xml:space="preserve">to manage </w:t>
      </w:r>
      <w:r w:rsidR="0024598C" w:rsidRPr="008D5084">
        <w:rPr>
          <w:rFonts w:ascii="Times New Roman" w:hAnsi="Times New Roman" w:cs="Times New Roman"/>
          <w:color w:val="000000"/>
          <w:sz w:val="20"/>
          <w:szCs w:val="20"/>
        </w:rPr>
        <w:t xml:space="preserve">4 </w:t>
      </w:r>
      <w:r w:rsidR="001D121D" w:rsidRPr="008D5084">
        <w:rPr>
          <w:rFonts w:ascii="Times New Roman" w:hAnsi="Times New Roman" w:cs="Times New Roman"/>
          <w:color w:val="000000"/>
          <w:sz w:val="20"/>
          <w:szCs w:val="20"/>
        </w:rPr>
        <w:t>processing</w:t>
      </w:r>
      <w:r w:rsidR="001D121D">
        <w:rPr>
          <w:rFonts w:ascii="Times New Roman" w:hAnsi="Times New Roman" w:cs="Times New Roman"/>
          <w:color w:val="000000"/>
          <w:sz w:val="20"/>
          <w:szCs w:val="20"/>
        </w:rPr>
        <w:t xml:space="preserve"> unit</w:t>
      </w:r>
      <w:r w:rsidR="003E5A72">
        <w:rPr>
          <w:rFonts w:ascii="Times New Roman" w:hAnsi="Times New Roman" w:cs="Times New Roman"/>
          <w:color w:val="000000"/>
          <w:sz w:val="20"/>
          <w:szCs w:val="20"/>
        </w:rPr>
        <w:t>s</w:t>
      </w:r>
      <w:r w:rsidR="0000357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4598C">
        <w:rPr>
          <w:rFonts w:ascii="Times New Roman" w:hAnsi="Times New Roman" w:cs="Times New Roman"/>
          <w:color w:val="000000"/>
          <w:sz w:val="20"/>
          <w:szCs w:val="20"/>
        </w:rPr>
        <w:t>in giving processes time slices.</w:t>
      </w:r>
      <w:r w:rsidR="00C37402">
        <w:rPr>
          <w:rFonts w:ascii="Times New Roman" w:hAnsi="Times New Roman" w:cs="Times New Roman"/>
          <w:color w:val="000000"/>
          <w:sz w:val="20"/>
          <w:szCs w:val="20"/>
        </w:rPr>
        <w:t xml:space="preserve"> You can now buy Intel processors with 10 or more cores.</w:t>
      </w:r>
    </w:p>
    <w:p w14:paraId="185228F7" w14:textId="487537F5" w:rsidR="00284198" w:rsidRDefault="007332F9" w:rsidP="00281A55">
      <w:pPr>
        <w:spacing w:before="120"/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</w:t>
      </w:r>
      <w:r w:rsidR="003670BC">
        <w:rPr>
          <w:rFonts w:ascii="Times New Roman" w:hAnsi="Times New Roman" w:cs="Times New Roman"/>
          <w:color w:val="000000"/>
          <w:sz w:val="20"/>
          <w:szCs w:val="20"/>
        </w:rPr>
        <w:t>ook at the</w:t>
      </w:r>
      <w:r w:rsidR="00284198">
        <w:rPr>
          <w:rFonts w:ascii="Times New Roman" w:hAnsi="Times New Roman" w:cs="Times New Roman"/>
          <w:color w:val="000000"/>
          <w:sz w:val="20"/>
          <w:szCs w:val="20"/>
        </w:rPr>
        <w:t xml:space="preserve"> last column of the table</w:t>
      </w:r>
      <w:r w:rsidR="003670BC">
        <w:rPr>
          <w:rFonts w:ascii="Times New Roman" w:hAnsi="Times New Roman" w:cs="Times New Roman"/>
          <w:color w:val="000000"/>
          <w:sz w:val="20"/>
          <w:szCs w:val="20"/>
        </w:rPr>
        <w:t xml:space="preserve">. Eclipse has 54 </w:t>
      </w:r>
      <w:r w:rsidR="003670BC">
        <w:rPr>
          <w:rFonts w:ascii="Times New Roman" w:hAnsi="Times New Roman" w:cs="Times New Roman"/>
          <w:i/>
          <w:color w:val="000000"/>
          <w:sz w:val="20"/>
          <w:szCs w:val="20"/>
        </w:rPr>
        <w:t>threads</w:t>
      </w:r>
      <w:r w:rsidR="003670BC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B06D0B">
        <w:rPr>
          <w:rFonts w:ascii="Times New Roman" w:hAnsi="Times New Roman" w:cs="Times New Roman"/>
          <w:color w:val="000000"/>
          <w:sz w:val="20"/>
          <w:szCs w:val="20"/>
        </w:rPr>
        <w:t xml:space="preserve"> Safari has 24. A </w:t>
      </w:r>
      <w:r w:rsidR="00B06D0B" w:rsidRPr="00B06D0B">
        <w:rPr>
          <w:rFonts w:ascii="Times New Roman" w:hAnsi="Times New Roman" w:cs="Times New Roman"/>
          <w:i/>
          <w:color w:val="000000"/>
          <w:sz w:val="20"/>
          <w:szCs w:val="20"/>
        </w:rPr>
        <w:t>thread</w:t>
      </w:r>
      <w:r w:rsidR="00B06D0B">
        <w:rPr>
          <w:rFonts w:ascii="Times New Roman" w:hAnsi="Times New Roman" w:cs="Times New Roman"/>
          <w:color w:val="000000"/>
          <w:sz w:val="20"/>
          <w:szCs w:val="20"/>
        </w:rPr>
        <w:t xml:space="preserve"> is a sequence of instructions that is being </w:t>
      </w:r>
      <w:r w:rsidR="0067242B">
        <w:rPr>
          <w:rFonts w:ascii="Times New Roman" w:hAnsi="Times New Roman" w:cs="Times New Roman"/>
          <w:color w:val="000000"/>
          <w:sz w:val="20"/>
          <w:szCs w:val="20"/>
        </w:rPr>
        <w:t xml:space="preserve">executed </w:t>
      </w:r>
      <w:r w:rsidR="00FA3738">
        <w:rPr>
          <w:rFonts w:ascii="Times New Roman" w:hAnsi="Times New Roman" w:cs="Times New Roman"/>
          <w:color w:val="000000"/>
          <w:sz w:val="20"/>
          <w:szCs w:val="20"/>
        </w:rPr>
        <w:t xml:space="preserve">or is </w:t>
      </w:r>
      <w:r w:rsidR="00B538EF">
        <w:rPr>
          <w:rFonts w:ascii="Times New Roman" w:hAnsi="Times New Roman" w:cs="Times New Roman"/>
          <w:color w:val="000000"/>
          <w:sz w:val="20"/>
          <w:szCs w:val="20"/>
        </w:rPr>
        <w:t>waiting to be</w:t>
      </w:r>
      <w:r w:rsidR="00FA373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06D0B">
        <w:rPr>
          <w:rFonts w:ascii="Times New Roman" w:hAnsi="Times New Roman" w:cs="Times New Roman"/>
          <w:color w:val="000000"/>
          <w:sz w:val="20"/>
          <w:szCs w:val="20"/>
        </w:rPr>
        <w:t xml:space="preserve">executed. Most applications start and stop threads at various times. For example, suppose a Java </w:t>
      </w:r>
      <w:r w:rsidR="00FA3738">
        <w:rPr>
          <w:rFonts w:ascii="Times New Roman" w:hAnsi="Times New Roman" w:cs="Times New Roman"/>
          <w:color w:val="000000"/>
          <w:sz w:val="20"/>
          <w:szCs w:val="20"/>
        </w:rPr>
        <w:t xml:space="preserve">GUI </w:t>
      </w:r>
      <w:r w:rsidR="00B06D0B">
        <w:rPr>
          <w:rFonts w:ascii="Times New Roman" w:hAnsi="Times New Roman" w:cs="Times New Roman"/>
          <w:color w:val="000000"/>
          <w:sz w:val="20"/>
          <w:szCs w:val="20"/>
        </w:rPr>
        <w:t xml:space="preserve">program that you wrote is running </w:t>
      </w:r>
      <w:r w:rsidR="00FA3738">
        <w:rPr>
          <w:rFonts w:ascii="Times New Roman" w:hAnsi="Times New Roman" w:cs="Times New Roman"/>
          <w:color w:val="000000"/>
          <w:sz w:val="20"/>
          <w:szCs w:val="20"/>
        </w:rPr>
        <w:t>in Eclipse</w:t>
      </w:r>
      <w:r w:rsidR="00B06D0B">
        <w:rPr>
          <w:rFonts w:ascii="Times New Roman" w:hAnsi="Times New Roman" w:cs="Times New Roman"/>
          <w:color w:val="000000"/>
          <w:sz w:val="20"/>
          <w:szCs w:val="20"/>
        </w:rPr>
        <w:t>. When you click a button of the GUI, a new thread of execution is created</w:t>
      </w:r>
      <w:r w:rsidR="00FA3738">
        <w:rPr>
          <w:rFonts w:ascii="Times New Roman" w:hAnsi="Times New Roman" w:cs="Times New Roman"/>
          <w:color w:val="000000"/>
          <w:sz w:val="20"/>
          <w:szCs w:val="20"/>
        </w:rPr>
        <w:t xml:space="preserve"> to process the click. The new thread</w:t>
      </w:r>
      <w:r w:rsidR="00796E8B">
        <w:rPr>
          <w:rFonts w:ascii="Times New Roman" w:hAnsi="Times New Roman" w:cs="Times New Roman"/>
          <w:color w:val="000000"/>
          <w:sz w:val="20"/>
          <w:szCs w:val="20"/>
        </w:rPr>
        <w:t xml:space="preserve"> will contain </w:t>
      </w:r>
      <w:r w:rsidR="00B538EF">
        <w:rPr>
          <w:rFonts w:ascii="Times New Roman" w:hAnsi="Times New Roman" w:cs="Times New Roman"/>
          <w:color w:val="000000"/>
          <w:sz w:val="20"/>
          <w:szCs w:val="20"/>
        </w:rPr>
        <w:t>the code that calls</w:t>
      </w:r>
      <w:r w:rsidR="00B06D0B">
        <w:rPr>
          <w:rFonts w:ascii="Times New Roman" w:hAnsi="Times New Roman" w:cs="Times New Roman"/>
          <w:color w:val="000000"/>
          <w:sz w:val="20"/>
          <w:szCs w:val="20"/>
        </w:rPr>
        <w:t xml:space="preserve"> the method that </w:t>
      </w:r>
      <w:r w:rsidR="00796E8B">
        <w:rPr>
          <w:rFonts w:ascii="Times New Roman" w:hAnsi="Times New Roman" w:cs="Times New Roman"/>
          <w:color w:val="000000"/>
          <w:sz w:val="20"/>
          <w:szCs w:val="20"/>
        </w:rPr>
        <w:t>processes the click</w:t>
      </w:r>
      <w:r w:rsidR="00B06D0B">
        <w:rPr>
          <w:rFonts w:ascii="Times New Roman" w:hAnsi="Times New Roman" w:cs="Times New Roman"/>
          <w:color w:val="000000"/>
          <w:sz w:val="20"/>
          <w:szCs w:val="20"/>
        </w:rPr>
        <w:t>. This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thread runs in parallel with</w:t>
      </w:r>
      <w:r w:rsidR="00B06D0B">
        <w:rPr>
          <w:rFonts w:ascii="Times New Roman" w:hAnsi="Times New Roman" w:cs="Times New Roman"/>
          <w:color w:val="000000"/>
          <w:sz w:val="20"/>
          <w:szCs w:val="20"/>
        </w:rPr>
        <w:t xml:space="preserve"> any other threads that</w:t>
      </w:r>
      <w:r w:rsidR="00796E8B">
        <w:rPr>
          <w:rFonts w:ascii="Times New Roman" w:hAnsi="Times New Roman" w:cs="Times New Roman"/>
          <w:color w:val="000000"/>
          <w:sz w:val="20"/>
          <w:szCs w:val="20"/>
        </w:rPr>
        <w:t xml:space="preserve"> your Java program has created.</w:t>
      </w:r>
    </w:p>
    <w:p w14:paraId="3C4BB702" w14:textId="43B00C16" w:rsidR="00796E8B" w:rsidRDefault="008F3CE1" w:rsidP="00281A55">
      <w:pPr>
        <w:spacing w:before="120"/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Eclipse has many more threads going. Some </w:t>
      </w:r>
      <w:r w:rsidR="00796E8B">
        <w:rPr>
          <w:rFonts w:ascii="Times New Roman" w:hAnsi="Times New Roman" w:cs="Times New Roman"/>
          <w:color w:val="000000"/>
          <w:sz w:val="20"/>
          <w:szCs w:val="20"/>
        </w:rPr>
        <w:t xml:space="preserve">handle the editing that you </w:t>
      </w:r>
      <w:r w:rsidR="00FA3738">
        <w:rPr>
          <w:rFonts w:ascii="Times New Roman" w:hAnsi="Times New Roman" w:cs="Times New Roman"/>
          <w:color w:val="000000"/>
          <w:sz w:val="20"/>
          <w:szCs w:val="20"/>
        </w:rPr>
        <w:t xml:space="preserve">are </w:t>
      </w:r>
      <w:r w:rsidR="00796E8B">
        <w:rPr>
          <w:rFonts w:ascii="Times New Roman" w:hAnsi="Times New Roman" w:cs="Times New Roman"/>
          <w:color w:val="000000"/>
          <w:sz w:val="20"/>
          <w:szCs w:val="20"/>
        </w:rPr>
        <w:t>do</w:t>
      </w:r>
      <w:r w:rsidR="00FA3738">
        <w:rPr>
          <w:rFonts w:ascii="Times New Roman" w:hAnsi="Times New Roman" w:cs="Times New Roman"/>
          <w:color w:val="000000"/>
          <w:sz w:val="20"/>
          <w:szCs w:val="20"/>
        </w:rPr>
        <w:t>ing</w:t>
      </w:r>
      <w:r w:rsidR="00796E8B">
        <w:rPr>
          <w:rFonts w:ascii="Times New Roman" w:hAnsi="Times New Roman" w:cs="Times New Roman"/>
          <w:color w:val="000000"/>
          <w:sz w:val="20"/>
          <w:szCs w:val="20"/>
        </w:rPr>
        <w:t xml:space="preserve">, others </w:t>
      </w:r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r w:rsidR="00796E8B">
        <w:rPr>
          <w:rFonts w:ascii="Times New Roman" w:hAnsi="Times New Roman" w:cs="Times New Roman"/>
          <w:color w:val="000000"/>
          <w:sz w:val="20"/>
          <w:szCs w:val="20"/>
        </w:rPr>
        <w:t xml:space="preserve"> involved in syn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tax-checking and compiling </w:t>
      </w:r>
      <w:r w:rsidR="00796E8B">
        <w:rPr>
          <w:rFonts w:ascii="Times New Roman" w:hAnsi="Times New Roman" w:cs="Times New Roman"/>
          <w:color w:val="000000"/>
          <w:sz w:val="20"/>
          <w:szCs w:val="20"/>
        </w:rPr>
        <w:t xml:space="preserve">Java classes as you edit them, others in updating the Eclipse </w:t>
      </w:r>
      <w:r w:rsidR="00FA3738">
        <w:rPr>
          <w:rFonts w:ascii="Times New Roman" w:hAnsi="Times New Roman" w:cs="Times New Roman"/>
          <w:color w:val="000000"/>
          <w:sz w:val="20"/>
          <w:szCs w:val="20"/>
        </w:rPr>
        <w:t>window, and so on.</w:t>
      </w:r>
    </w:p>
    <w:p w14:paraId="7EF19204" w14:textId="4ECDF932" w:rsidR="0024598C" w:rsidRDefault="00F5532A" w:rsidP="00281A55">
      <w:pPr>
        <w:spacing w:before="120"/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Java has </w:t>
      </w:r>
      <w:r w:rsidR="0081425C">
        <w:rPr>
          <w:rFonts w:ascii="Times New Roman" w:hAnsi="Times New Roman" w:cs="Times New Roman"/>
          <w:color w:val="000000"/>
          <w:sz w:val="20"/>
          <w:szCs w:val="20"/>
        </w:rPr>
        <w:t xml:space="preserve">features that allow </w:t>
      </w:r>
      <w:r w:rsidR="0081425C">
        <w:rPr>
          <w:rFonts w:ascii="Times New Roman" w:hAnsi="Times New Roman" w:cs="Times New Roman"/>
          <w:i/>
          <w:color w:val="000000"/>
          <w:sz w:val="20"/>
          <w:szCs w:val="20"/>
        </w:rPr>
        <w:t>you</w:t>
      </w:r>
      <w:r w:rsidR="0081425C">
        <w:rPr>
          <w:rFonts w:ascii="Times New Roman" w:hAnsi="Times New Roman" w:cs="Times New Roman"/>
          <w:color w:val="000000"/>
          <w:sz w:val="20"/>
          <w:szCs w:val="20"/>
        </w:rPr>
        <w:t xml:space="preserve">, the programmer, to create and destroy threads of execution. </w:t>
      </w:r>
      <w:r w:rsidR="00B538EF">
        <w:rPr>
          <w:rFonts w:ascii="Times New Roman" w:hAnsi="Times New Roman" w:cs="Times New Roman"/>
          <w:color w:val="000000"/>
          <w:sz w:val="20"/>
          <w:szCs w:val="20"/>
        </w:rPr>
        <w:t>You can use those features to write your own parallel program. For example, you could write a program that simulates a home heating system, with different threads for the furnace, the temperature inside the house, the temperature outside the house, and the thermostat.</w:t>
      </w:r>
    </w:p>
    <w:p w14:paraId="387996F7" w14:textId="21169D3F" w:rsidR="00DD2CD9" w:rsidRDefault="00DD2CD9" w:rsidP="00DD2CD9">
      <w:pPr>
        <w:spacing w:before="360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DD2CD9">
        <w:rPr>
          <w:rFonts w:ascii="Times New Roman" w:hAnsi="Times New Roman" w:cs="Times New Roman"/>
          <w:b/>
          <w:color w:val="000000"/>
          <w:sz w:val="20"/>
          <w:szCs w:val="20"/>
        </w:rPr>
        <w:t>Exercise</w:t>
      </w:r>
    </w:p>
    <w:p w14:paraId="7B9B3693" w14:textId="67F1150D" w:rsidR="00DD2CD9" w:rsidRPr="00DD2CD9" w:rsidRDefault="00DD2CD9" w:rsidP="00DD2CD9">
      <w:pPr>
        <w:spacing w:before="120"/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Start your Activity Monitor (it’s called the </w:t>
      </w:r>
      <w:r>
        <w:rPr>
          <w:rFonts w:ascii="Times New Roman" w:hAnsi="Times New Roman" w:cs="Times New Roman"/>
          <w:i/>
          <w:color w:val="000000"/>
          <w:sz w:val="20"/>
          <w:szCs w:val="20"/>
        </w:rPr>
        <w:t>Resource Monitor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in Windows) and </w:t>
      </w:r>
      <w:r w:rsidR="004B263A">
        <w:rPr>
          <w:rFonts w:ascii="Times New Roman" w:hAnsi="Times New Roman" w:cs="Times New Roman"/>
          <w:color w:val="000000"/>
          <w:sz w:val="20"/>
          <w:szCs w:val="20"/>
        </w:rPr>
        <w:t>watch the table</w:t>
      </w:r>
      <w:r w:rsidR="00791621">
        <w:rPr>
          <w:rFonts w:ascii="Times New Roman" w:hAnsi="Times New Roman" w:cs="Times New Roman"/>
          <w:color w:val="000000"/>
          <w:sz w:val="20"/>
          <w:szCs w:val="20"/>
        </w:rPr>
        <w:t xml:space="preserve"> for a minute, see how it changes. Start Eclipse, </w:t>
      </w:r>
      <w:r w:rsidR="004423AE">
        <w:rPr>
          <w:rFonts w:ascii="Times New Roman" w:hAnsi="Times New Roman" w:cs="Times New Roman"/>
          <w:color w:val="000000"/>
          <w:sz w:val="20"/>
          <w:szCs w:val="20"/>
        </w:rPr>
        <w:t xml:space="preserve">and move your windows around on your monitor so that you can see </w:t>
      </w:r>
      <w:r w:rsidR="00CF1B8F">
        <w:rPr>
          <w:rFonts w:ascii="Times New Roman" w:hAnsi="Times New Roman" w:cs="Times New Roman"/>
          <w:color w:val="000000"/>
          <w:sz w:val="20"/>
          <w:szCs w:val="20"/>
        </w:rPr>
        <w:t xml:space="preserve">windows of both Eclipse and </w:t>
      </w:r>
      <w:r w:rsidR="004423AE">
        <w:rPr>
          <w:rFonts w:ascii="Times New Roman" w:hAnsi="Times New Roman" w:cs="Times New Roman"/>
          <w:color w:val="000000"/>
          <w:sz w:val="20"/>
          <w:szCs w:val="20"/>
        </w:rPr>
        <w:t>Activity Monitor. A</w:t>
      </w:r>
      <w:r w:rsidR="00791621">
        <w:rPr>
          <w:rFonts w:ascii="Times New Roman" w:hAnsi="Times New Roman" w:cs="Times New Roman"/>
          <w:color w:val="000000"/>
          <w:sz w:val="20"/>
          <w:szCs w:val="20"/>
        </w:rPr>
        <w:t xml:space="preserve">dd a </w:t>
      </w:r>
      <w:r w:rsidR="004423AE">
        <w:rPr>
          <w:rFonts w:ascii="Times New Roman" w:hAnsi="Times New Roman" w:cs="Times New Roman"/>
          <w:color w:val="000000"/>
          <w:sz w:val="20"/>
          <w:szCs w:val="20"/>
        </w:rPr>
        <w:t xml:space="preserve">static </w:t>
      </w:r>
      <w:r w:rsidR="00791621">
        <w:rPr>
          <w:rFonts w:ascii="Times New Roman" w:hAnsi="Times New Roman" w:cs="Times New Roman"/>
          <w:color w:val="000000"/>
          <w:sz w:val="20"/>
          <w:szCs w:val="20"/>
        </w:rPr>
        <w:t xml:space="preserve">method </w:t>
      </w:r>
      <w:r w:rsidR="004423AE">
        <w:rPr>
          <w:rFonts w:ascii="Times New Roman" w:hAnsi="Times New Roman" w:cs="Times New Roman"/>
          <w:color w:val="000000"/>
          <w:sz w:val="20"/>
          <w:szCs w:val="20"/>
        </w:rPr>
        <w:t xml:space="preserve">with an infinite loop </w:t>
      </w:r>
      <w:r w:rsidR="00791621">
        <w:rPr>
          <w:rFonts w:ascii="Times New Roman" w:hAnsi="Times New Roman" w:cs="Times New Roman"/>
          <w:color w:val="000000"/>
          <w:sz w:val="20"/>
          <w:szCs w:val="20"/>
        </w:rPr>
        <w:t>to some class</w:t>
      </w:r>
      <w:r w:rsidR="004423AE">
        <w:rPr>
          <w:rFonts w:ascii="Times New Roman" w:hAnsi="Times New Roman" w:cs="Times New Roman"/>
          <w:color w:val="000000"/>
          <w:sz w:val="20"/>
          <w:szCs w:val="20"/>
        </w:rPr>
        <w:t xml:space="preserve">, and call that method. See how a process called java appears, how many threads it has, </w:t>
      </w:r>
      <w:r w:rsidR="008D7C76">
        <w:rPr>
          <w:rFonts w:ascii="Times New Roman" w:hAnsi="Times New Roman" w:cs="Times New Roman"/>
          <w:color w:val="000000"/>
          <w:sz w:val="20"/>
          <w:szCs w:val="20"/>
        </w:rPr>
        <w:t xml:space="preserve">and </w:t>
      </w:r>
      <w:r w:rsidR="004423AE">
        <w:rPr>
          <w:rFonts w:ascii="Times New Roman" w:hAnsi="Times New Roman" w:cs="Times New Roman"/>
          <w:color w:val="000000"/>
          <w:sz w:val="20"/>
          <w:szCs w:val="20"/>
        </w:rPr>
        <w:t>how much CPU time it takes. Do the same thing with DrJava.</w:t>
      </w:r>
      <w:r w:rsidR="00CF1B8F">
        <w:rPr>
          <w:rFonts w:ascii="Times New Roman" w:hAnsi="Times New Roman" w:cs="Times New Roman"/>
          <w:color w:val="000000"/>
          <w:sz w:val="20"/>
          <w:szCs w:val="20"/>
        </w:rPr>
        <w:t xml:space="preserve"> This exercise will reinforce what you read and make it more meaningful.</w:t>
      </w:r>
    </w:p>
    <w:sectPr w:rsidR="00DD2CD9" w:rsidRPr="00DD2CD9" w:rsidSect="00D65C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AB3CC" w14:textId="77777777" w:rsidR="00287736" w:rsidRDefault="00287736" w:rsidP="00F83DF1">
      <w:r>
        <w:separator/>
      </w:r>
    </w:p>
  </w:endnote>
  <w:endnote w:type="continuationSeparator" w:id="0">
    <w:p w14:paraId="5A62A1CF" w14:textId="77777777" w:rsidR="00287736" w:rsidRDefault="00287736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C443E" w14:textId="77777777" w:rsidR="0023635F" w:rsidRDefault="002363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71C7D" w14:textId="7C0B1C93" w:rsidR="0023635F" w:rsidRPr="0023635F" w:rsidRDefault="0023635F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31A25" w14:textId="77777777" w:rsidR="0023635F" w:rsidRDefault="00236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F2AB3" w14:textId="77777777" w:rsidR="00287736" w:rsidRDefault="00287736" w:rsidP="00F83DF1">
      <w:r>
        <w:separator/>
      </w:r>
    </w:p>
  </w:footnote>
  <w:footnote w:type="continuationSeparator" w:id="0">
    <w:p w14:paraId="28CA4AEA" w14:textId="77777777" w:rsidR="00287736" w:rsidRDefault="00287736" w:rsidP="00F83DF1">
      <w:r>
        <w:continuationSeparator/>
      </w:r>
    </w:p>
  </w:footnote>
  <w:footnote w:id="1">
    <w:p w14:paraId="20875AAC" w14:textId="6D181A01" w:rsidR="0067242B" w:rsidRPr="00B538EF" w:rsidRDefault="0067242B" w:rsidP="00B538E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535353"/>
          <w:sz w:val="20"/>
          <w:szCs w:val="20"/>
        </w:rPr>
      </w:pPr>
      <w:r w:rsidRPr="00144E42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144E42">
        <w:rPr>
          <w:rFonts w:ascii="Times New Roman" w:hAnsi="Times New Roman" w:cs="Times New Roman"/>
          <w:sz w:val="20"/>
          <w:szCs w:val="20"/>
        </w:rPr>
        <w:t xml:space="preserve"> A paper titled </w:t>
      </w:r>
      <w:r w:rsidRPr="00144E42">
        <w:rPr>
          <w:rFonts w:ascii="Times New Roman" w:hAnsi="Times New Roman" w:cs="Times New Roman"/>
          <w:i/>
          <w:color w:val="262626"/>
          <w:sz w:val="20"/>
          <w:szCs w:val="20"/>
        </w:rPr>
        <w:t xml:space="preserve">Time </w:t>
      </w:r>
      <w:r w:rsidRPr="00B538EF">
        <w:rPr>
          <w:rFonts w:ascii="Times New Roman" w:hAnsi="Times New Roman" w:cs="Times New Roman"/>
          <w:color w:val="262626"/>
          <w:sz w:val="20"/>
          <w:szCs w:val="20"/>
        </w:rPr>
        <w:t>Slices</w:t>
      </w:r>
      <w:r>
        <w:rPr>
          <w:rFonts w:ascii="Times New Roman" w:hAnsi="Times New Roman" w:cs="Times New Roman"/>
          <w:color w:val="262626"/>
          <w:sz w:val="20"/>
          <w:szCs w:val="20"/>
        </w:rPr>
        <w:t xml:space="preserve">: </w:t>
      </w:r>
      <w:r w:rsidRPr="00B538EF">
        <w:rPr>
          <w:rFonts w:ascii="Times New Roman" w:hAnsi="Times New Roman" w:cs="Times New Roman"/>
          <w:color w:val="262626"/>
          <w:sz w:val="20"/>
          <w:szCs w:val="20"/>
        </w:rPr>
        <w:t>What</w:t>
      </w:r>
      <w:r w:rsidRPr="00144E42">
        <w:rPr>
          <w:rFonts w:ascii="Times New Roman" w:hAnsi="Times New Roman" w:cs="Times New Roman"/>
          <w:i/>
          <w:color w:val="262626"/>
          <w:sz w:val="20"/>
          <w:szCs w:val="20"/>
        </w:rPr>
        <w:t xml:space="preserve"> Is the Duration of a </w:t>
      </w:r>
      <w:proofErr w:type="gramStart"/>
      <w:r w:rsidRPr="00144E42">
        <w:rPr>
          <w:rFonts w:ascii="Times New Roman" w:hAnsi="Times New Roman" w:cs="Times New Roman"/>
          <w:i/>
          <w:color w:val="262626"/>
          <w:sz w:val="20"/>
          <w:szCs w:val="20"/>
        </w:rPr>
        <w:t>Percept</w:t>
      </w:r>
      <w:r w:rsidRPr="00BD4010">
        <w:rPr>
          <w:rFonts w:ascii="Times New Roman" w:hAnsi="Times New Roman" w:cs="Times New Roman"/>
          <w:color w:val="262626"/>
          <w:sz w:val="20"/>
          <w:szCs w:val="20"/>
        </w:rPr>
        <w:t>?</w:t>
      </w:r>
      <w:r>
        <w:rPr>
          <w:rFonts w:ascii="Times New Roman" w:hAnsi="Times New Roman" w:cs="Times New Roman"/>
          <w:color w:val="262626"/>
          <w:sz w:val="20"/>
          <w:szCs w:val="20"/>
        </w:rPr>
        <w:t>,</w:t>
      </w:r>
      <w:proofErr w:type="gramEnd"/>
      <w:r>
        <w:rPr>
          <w:rFonts w:ascii="Times New Roman" w:hAnsi="Times New Roman" w:cs="Times New Roman"/>
          <w:color w:val="262626"/>
          <w:sz w:val="20"/>
          <w:szCs w:val="20"/>
        </w:rPr>
        <w:t xml:space="preserve"> written by </w:t>
      </w:r>
      <w:r w:rsidRPr="00144E42">
        <w:rPr>
          <w:rFonts w:ascii="Times New Roman" w:hAnsi="Times New Roman" w:cs="Times New Roman"/>
          <w:color w:val="535353"/>
          <w:sz w:val="20"/>
          <w:szCs w:val="20"/>
        </w:rPr>
        <w:t>Herzog,</w:t>
      </w:r>
      <w:r>
        <w:rPr>
          <w:rFonts w:ascii="Times New Roman" w:hAnsi="Times New Roman" w:cs="Times New Roman"/>
          <w:color w:val="535353"/>
          <w:sz w:val="20"/>
          <w:szCs w:val="20"/>
        </w:rPr>
        <w:t xml:space="preserve"> </w:t>
      </w:r>
      <w:r w:rsidRPr="00144E42">
        <w:rPr>
          <w:rFonts w:ascii="Times New Roman" w:hAnsi="Times New Roman" w:cs="Times New Roman"/>
          <w:color w:val="535353"/>
          <w:sz w:val="20"/>
          <w:szCs w:val="20"/>
        </w:rPr>
        <w:t>Kammer,</w:t>
      </w:r>
      <w:r w:rsidR="006B1C57">
        <w:rPr>
          <w:rFonts w:ascii="Times New Roman" w:hAnsi="Times New Roman" w:cs="Times New Roman"/>
          <w:color w:val="262626"/>
          <w:sz w:val="20"/>
          <w:szCs w:val="20"/>
        </w:rPr>
        <w:t xml:space="preserve"> and</w:t>
      </w:r>
      <w:r>
        <w:rPr>
          <w:rFonts w:ascii="Times New Roman" w:hAnsi="Times New Roman" w:cs="Times New Roman"/>
          <w:color w:val="262626"/>
          <w:sz w:val="20"/>
          <w:szCs w:val="20"/>
        </w:rPr>
        <w:t xml:space="preserve"> </w:t>
      </w:r>
      <w:r w:rsidRPr="00144E42">
        <w:rPr>
          <w:rFonts w:ascii="Times New Roman" w:hAnsi="Times New Roman" w:cs="Times New Roman"/>
          <w:color w:val="535353"/>
          <w:sz w:val="20"/>
          <w:szCs w:val="20"/>
        </w:rPr>
        <w:t>Scharnowski</w:t>
      </w:r>
      <w:r w:rsidR="006B1C57">
        <w:rPr>
          <w:rFonts w:ascii="Times New Roman" w:hAnsi="Times New Roman" w:cs="Times New Roman"/>
          <w:color w:val="535353"/>
          <w:sz w:val="20"/>
          <w:szCs w:val="20"/>
        </w:rPr>
        <w:t xml:space="preserve"> and published on 12</w:t>
      </w:r>
      <w:r w:rsidRPr="00144E42">
        <w:rPr>
          <w:rFonts w:ascii="Times New Roman" w:hAnsi="Times New Roman" w:cs="Times New Roman"/>
          <w:color w:val="535353"/>
          <w:sz w:val="20"/>
          <w:szCs w:val="20"/>
        </w:rPr>
        <w:t xml:space="preserve"> April 2016</w:t>
      </w:r>
      <w:r>
        <w:rPr>
          <w:rFonts w:ascii="Times New Roman" w:hAnsi="Times New Roman" w:cs="Times New Roman"/>
          <w:color w:val="535353"/>
          <w:sz w:val="20"/>
          <w:szCs w:val="20"/>
        </w:rPr>
        <w:t xml:space="preserve">, suggests that your brain time slices also, with slices being as much as 400 milliseconds. See </w:t>
      </w:r>
      <w:hyperlink r:id="rId1" w:history="1">
        <w:r w:rsidRPr="00144E42">
          <w:rPr>
            <w:rFonts w:ascii="Times New Roman" w:hAnsi="Times New Roman" w:cs="Times New Roman"/>
            <w:color w:val="535353"/>
            <w:sz w:val="20"/>
            <w:szCs w:val="20"/>
          </w:rPr>
          <w:t>https://doi.org/10.1371/journal.pbio.1002433</w:t>
        </w:r>
      </w:hyperlink>
      <w:r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EC179" w14:textId="77777777" w:rsidR="0023635F" w:rsidRDefault="002363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6017B3FD" w:rsidR="0067242B" w:rsidRDefault="00CB2C2C" w:rsidP="00F83DF1">
    <w:pPr>
      <w:pStyle w:val="Header"/>
      <w:jc w:val="center"/>
    </w:pPr>
    <w:r>
      <w:t>Cores and processing units, processes and t</w:t>
    </w:r>
    <w:r w:rsidR="0067242B">
      <w:t>hreads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14AD6" w14:textId="77777777" w:rsidR="0023635F" w:rsidRDefault="002363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357D"/>
    <w:rsid w:val="000046BF"/>
    <w:rsid w:val="00011BFD"/>
    <w:rsid w:val="000127B2"/>
    <w:rsid w:val="00037FA7"/>
    <w:rsid w:val="00044F15"/>
    <w:rsid w:val="000724BE"/>
    <w:rsid w:val="00075DD7"/>
    <w:rsid w:val="00085FB7"/>
    <w:rsid w:val="000906AA"/>
    <w:rsid w:val="00091025"/>
    <w:rsid w:val="000A68D1"/>
    <w:rsid w:val="000B2C8E"/>
    <w:rsid w:val="000C0E94"/>
    <w:rsid w:val="000C1DF1"/>
    <w:rsid w:val="000D45C0"/>
    <w:rsid w:val="00102BC7"/>
    <w:rsid w:val="00126868"/>
    <w:rsid w:val="001439CB"/>
    <w:rsid w:val="00144E42"/>
    <w:rsid w:val="001531BE"/>
    <w:rsid w:val="00155AFC"/>
    <w:rsid w:val="00164FC6"/>
    <w:rsid w:val="0016595C"/>
    <w:rsid w:val="0018767F"/>
    <w:rsid w:val="001A20CB"/>
    <w:rsid w:val="001A31E7"/>
    <w:rsid w:val="001C006D"/>
    <w:rsid w:val="001C3089"/>
    <w:rsid w:val="001D121D"/>
    <w:rsid w:val="001E4001"/>
    <w:rsid w:val="001E48D6"/>
    <w:rsid w:val="002156EC"/>
    <w:rsid w:val="00220811"/>
    <w:rsid w:val="002325F6"/>
    <w:rsid w:val="00232CD4"/>
    <w:rsid w:val="0023635F"/>
    <w:rsid w:val="00240167"/>
    <w:rsid w:val="0024598C"/>
    <w:rsid w:val="002531E9"/>
    <w:rsid w:val="0027127F"/>
    <w:rsid w:val="00271C73"/>
    <w:rsid w:val="00281A55"/>
    <w:rsid w:val="00284198"/>
    <w:rsid w:val="00287736"/>
    <w:rsid w:val="00294167"/>
    <w:rsid w:val="00294D0F"/>
    <w:rsid w:val="00295FD3"/>
    <w:rsid w:val="002A431F"/>
    <w:rsid w:val="002B3E75"/>
    <w:rsid w:val="002D5E0D"/>
    <w:rsid w:val="002D7CDF"/>
    <w:rsid w:val="003416E9"/>
    <w:rsid w:val="00341A5B"/>
    <w:rsid w:val="0035035C"/>
    <w:rsid w:val="00352006"/>
    <w:rsid w:val="003670BC"/>
    <w:rsid w:val="003A4916"/>
    <w:rsid w:val="003A7E6B"/>
    <w:rsid w:val="003C6AE4"/>
    <w:rsid w:val="003D23AD"/>
    <w:rsid w:val="003D6E52"/>
    <w:rsid w:val="003D787D"/>
    <w:rsid w:val="003E22DE"/>
    <w:rsid w:val="003E5A72"/>
    <w:rsid w:val="003E7108"/>
    <w:rsid w:val="003F7C72"/>
    <w:rsid w:val="00405AE2"/>
    <w:rsid w:val="004158CF"/>
    <w:rsid w:val="00417981"/>
    <w:rsid w:val="004423AE"/>
    <w:rsid w:val="0045259F"/>
    <w:rsid w:val="00456BA6"/>
    <w:rsid w:val="00471096"/>
    <w:rsid w:val="0047483E"/>
    <w:rsid w:val="004808D2"/>
    <w:rsid w:val="00484584"/>
    <w:rsid w:val="00492A6F"/>
    <w:rsid w:val="00495B88"/>
    <w:rsid w:val="004B2129"/>
    <w:rsid w:val="004B263A"/>
    <w:rsid w:val="004C1473"/>
    <w:rsid w:val="004D55CE"/>
    <w:rsid w:val="004D7889"/>
    <w:rsid w:val="004E3528"/>
    <w:rsid w:val="004E3579"/>
    <w:rsid w:val="004F75FC"/>
    <w:rsid w:val="005428D2"/>
    <w:rsid w:val="0054664A"/>
    <w:rsid w:val="00553AE9"/>
    <w:rsid w:val="00563338"/>
    <w:rsid w:val="00567004"/>
    <w:rsid w:val="005733A8"/>
    <w:rsid w:val="00581E24"/>
    <w:rsid w:val="00583793"/>
    <w:rsid w:val="00590655"/>
    <w:rsid w:val="005A4908"/>
    <w:rsid w:val="005A7165"/>
    <w:rsid w:val="005B5303"/>
    <w:rsid w:val="005B6B52"/>
    <w:rsid w:val="005C0665"/>
    <w:rsid w:val="005C0AD6"/>
    <w:rsid w:val="005C3548"/>
    <w:rsid w:val="005C72E4"/>
    <w:rsid w:val="005F63CF"/>
    <w:rsid w:val="006038CA"/>
    <w:rsid w:val="00620BEC"/>
    <w:rsid w:val="00630AE1"/>
    <w:rsid w:val="00636AB3"/>
    <w:rsid w:val="006372AB"/>
    <w:rsid w:val="0064080D"/>
    <w:rsid w:val="00654BB1"/>
    <w:rsid w:val="006551AC"/>
    <w:rsid w:val="0067242B"/>
    <w:rsid w:val="00672929"/>
    <w:rsid w:val="00674CD3"/>
    <w:rsid w:val="00695148"/>
    <w:rsid w:val="00697232"/>
    <w:rsid w:val="006B1C57"/>
    <w:rsid w:val="006B6171"/>
    <w:rsid w:val="006C514A"/>
    <w:rsid w:val="006D46D9"/>
    <w:rsid w:val="006E390D"/>
    <w:rsid w:val="00710D2F"/>
    <w:rsid w:val="00716A8D"/>
    <w:rsid w:val="00720BA9"/>
    <w:rsid w:val="007332F9"/>
    <w:rsid w:val="00736A1C"/>
    <w:rsid w:val="00752428"/>
    <w:rsid w:val="00753096"/>
    <w:rsid w:val="00756858"/>
    <w:rsid w:val="00761B00"/>
    <w:rsid w:val="00762482"/>
    <w:rsid w:val="007744E4"/>
    <w:rsid w:val="007777E0"/>
    <w:rsid w:val="00782870"/>
    <w:rsid w:val="0079120A"/>
    <w:rsid w:val="00791621"/>
    <w:rsid w:val="0079367B"/>
    <w:rsid w:val="00796E8B"/>
    <w:rsid w:val="007D33F9"/>
    <w:rsid w:val="007D6C0E"/>
    <w:rsid w:val="007F0134"/>
    <w:rsid w:val="007F29E2"/>
    <w:rsid w:val="00807609"/>
    <w:rsid w:val="0081425C"/>
    <w:rsid w:val="0084400C"/>
    <w:rsid w:val="00853426"/>
    <w:rsid w:val="00862676"/>
    <w:rsid w:val="008669A1"/>
    <w:rsid w:val="0087215E"/>
    <w:rsid w:val="00893E06"/>
    <w:rsid w:val="0089627E"/>
    <w:rsid w:val="008A795B"/>
    <w:rsid w:val="008B02C0"/>
    <w:rsid w:val="008B1E15"/>
    <w:rsid w:val="008B5010"/>
    <w:rsid w:val="008C0E01"/>
    <w:rsid w:val="008D5084"/>
    <w:rsid w:val="008D7C76"/>
    <w:rsid w:val="008E2385"/>
    <w:rsid w:val="008E31FF"/>
    <w:rsid w:val="008F3CE1"/>
    <w:rsid w:val="009205F6"/>
    <w:rsid w:val="00923D6F"/>
    <w:rsid w:val="00932299"/>
    <w:rsid w:val="00933A1E"/>
    <w:rsid w:val="00940FD9"/>
    <w:rsid w:val="00942476"/>
    <w:rsid w:val="00945CFD"/>
    <w:rsid w:val="009504B2"/>
    <w:rsid w:val="0096449B"/>
    <w:rsid w:val="00965C25"/>
    <w:rsid w:val="00966E9B"/>
    <w:rsid w:val="00970AC1"/>
    <w:rsid w:val="009736F7"/>
    <w:rsid w:val="009866A5"/>
    <w:rsid w:val="00994056"/>
    <w:rsid w:val="009C06CE"/>
    <w:rsid w:val="009D74C8"/>
    <w:rsid w:val="009E381F"/>
    <w:rsid w:val="009E7293"/>
    <w:rsid w:val="00A0473E"/>
    <w:rsid w:val="00A177C0"/>
    <w:rsid w:val="00A26AE1"/>
    <w:rsid w:val="00A33C3A"/>
    <w:rsid w:val="00A353DE"/>
    <w:rsid w:val="00A43606"/>
    <w:rsid w:val="00A4524F"/>
    <w:rsid w:val="00A466F0"/>
    <w:rsid w:val="00A661CB"/>
    <w:rsid w:val="00A8495D"/>
    <w:rsid w:val="00A9411E"/>
    <w:rsid w:val="00A96657"/>
    <w:rsid w:val="00AB4FA4"/>
    <w:rsid w:val="00AD46FD"/>
    <w:rsid w:val="00AE00DA"/>
    <w:rsid w:val="00AF3EE6"/>
    <w:rsid w:val="00B06D0B"/>
    <w:rsid w:val="00B11E79"/>
    <w:rsid w:val="00B22EAA"/>
    <w:rsid w:val="00B30B85"/>
    <w:rsid w:val="00B3682E"/>
    <w:rsid w:val="00B50D89"/>
    <w:rsid w:val="00B538EF"/>
    <w:rsid w:val="00B54794"/>
    <w:rsid w:val="00B641BF"/>
    <w:rsid w:val="00B653CA"/>
    <w:rsid w:val="00B6721E"/>
    <w:rsid w:val="00B90EF5"/>
    <w:rsid w:val="00B962A6"/>
    <w:rsid w:val="00BC18DF"/>
    <w:rsid w:val="00BC1A9D"/>
    <w:rsid w:val="00BC3540"/>
    <w:rsid w:val="00BD4010"/>
    <w:rsid w:val="00BF42CE"/>
    <w:rsid w:val="00BF4F93"/>
    <w:rsid w:val="00C10D36"/>
    <w:rsid w:val="00C11252"/>
    <w:rsid w:val="00C1551C"/>
    <w:rsid w:val="00C156CC"/>
    <w:rsid w:val="00C2694E"/>
    <w:rsid w:val="00C33897"/>
    <w:rsid w:val="00C37402"/>
    <w:rsid w:val="00C41507"/>
    <w:rsid w:val="00C425B0"/>
    <w:rsid w:val="00C51411"/>
    <w:rsid w:val="00C74189"/>
    <w:rsid w:val="00C804BE"/>
    <w:rsid w:val="00CA3BB3"/>
    <w:rsid w:val="00CA4945"/>
    <w:rsid w:val="00CA7FC7"/>
    <w:rsid w:val="00CB2C2C"/>
    <w:rsid w:val="00CC0BF1"/>
    <w:rsid w:val="00CC5256"/>
    <w:rsid w:val="00CC6C40"/>
    <w:rsid w:val="00CF1B8F"/>
    <w:rsid w:val="00CF64E8"/>
    <w:rsid w:val="00D03A8E"/>
    <w:rsid w:val="00D068DE"/>
    <w:rsid w:val="00D23557"/>
    <w:rsid w:val="00D44458"/>
    <w:rsid w:val="00D52D3D"/>
    <w:rsid w:val="00D61ADE"/>
    <w:rsid w:val="00D65CEB"/>
    <w:rsid w:val="00D65D7D"/>
    <w:rsid w:val="00DA1119"/>
    <w:rsid w:val="00DC52BA"/>
    <w:rsid w:val="00DD2CD9"/>
    <w:rsid w:val="00DF758D"/>
    <w:rsid w:val="00E27D3C"/>
    <w:rsid w:val="00E42EC7"/>
    <w:rsid w:val="00E62998"/>
    <w:rsid w:val="00E645A1"/>
    <w:rsid w:val="00E767C0"/>
    <w:rsid w:val="00E90916"/>
    <w:rsid w:val="00E97C09"/>
    <w:rsid w:val="00EC7508"/>
    <w:rsid w:val="00ED37A0"/>
    <w:rsid w:val="00EE0D34"/>
    <w:rsid w:val="00F03DE1"/>
    <w:rsid w:val="00F12B65"/>
    <w:rsid w:val="00F3535B"/>
    <w:rsid w:val="00F46558"/>
    <w:rsid w:val="00F518C7"/>
    <w:rsid w:val="00F5338C"/>
    <w:rsid w:val="00F5532A"/>
    <w:rsid w:val="00F56701"/>
    <w:rsid w:val="00F642FE"/>
    <w:rsid w:val="00F7181E"/>
    <w:rsid w:val="00F8013E"/>
    <w:rsid w:val="00F83DF1"/>
    <w:rsid w:val="00F86A17"/>
    <w:rsid w:val="00FA3738"/>
    <w:rsid w:val="00FA6557"/>
    <w:rsid w:val="00FC4215"/>
    <w:rsid w:val="00FC4CF1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371/journal.pbio.10024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44</cp:revision>
  <cp:lastPrinted>2017-08-08T13:56:00Z</cp:lastPrinted>
  <dcterms:created xsi:type="dcterms:W3CDTF">2017-08-07T16:29:00Z</dcterms:created>
  <dcterms:modified xsi:type="dcterms:W3CDTF">2018-01-21T05:58:00Z</dcterms:modified>
</cp:coreProperties>
</file>