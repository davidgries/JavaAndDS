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451F0" w14:textId="5DFE111D" w:rsidR="00407561" w:rsidRDefault="00407561" w:rsidP="00407561">
      <w:pPr>
        <w:spacing w:before="120"/>
        <w:ind w:firstLine="288"/>
        <w:rPr>
          <w:noProof/>
          <w:color w:val="000000" w:themeColor="text1"/>
          <w:sz w:val="20"/>
          <w:szCs w:val="20"/>
        </w:rPr>
      </w:pPr>
      <w:r>
        <w:rPr>
          <w:noProof/>
          <w:color w:val="000000" w:themeColor="text1"/>
          <w:sz w:val="20"/>
          <w:szCs w:val="20"/>
        </w:rPr>
        <w:t xml:space="preserve">The basic quicksort algorithm </w:t>
      </w:r>
      <w:r w:rsidR="00EA5176">
        <w:rPr>
          <w:noProof/>
          <w:color w:val="000000" w:themeColor="text1"/>
          <w:sz w:val="20"/>
          <w:szCs w:val="20"/>
        </w:rPr>
        <w:t xml:space="preserve">should be improved in </w:t>
      </w:r>
      <w:r>
        <w:rPr>
          <w:noProof/>
          <w:color w:val="000000" w:themeColor="text1"/>
          <w:sz w:val="20"/>
          <w:szCs w:val="20"/>
        </w:rPr>
        <w:t xml:space="preserve">three </w:t>
      </w:r>
      <w:r w:rsidR="00E913A5">
        <w:rPr>
          <w:noProof/>
          <w:color w:val="000000" w:themeColor="text1"/>
          <w:sz w:val="20"/>
          <w:szCs w:val="20"/>
        </w:rPr>
        <w:t>ways</w:t>
      </w:r>
      <w:r>
        <w:rPr>
          <w:noProof/>
          <w:color w:val="000000" w:themeColor="text1"/>
          <w:sz w:val="20"/>
          <w:szCs w:val="20"/>
        </w:rPr>
        <w:t>:</w:t>
      </w:r>
    </w:p>
    <w:p w14:paraId="73BE3E1E" w14:textId="76E35FD2" w:rsidR="00407561" w:rsidRDefault="00407561" w:rsidP="00407561">
      <w:pPr>
        <w:pStyle w:val="ListParagraph"/>
        <w:numPr>
          <w:ilvl w:val="0"/>
          <w:numId w:val="10"/>
        </w:numPr>
        <w:spacing w:before="120"/>
        <w:rPr>
          <w:sz w:val="20"/>
          <w:szCs w:val="20"/>
        </w:rPr>
      </w:pPr>
      <w:r>
        <w:rPr>
          <w:sz w:val="20"/>
          <w:szCs w:val="20"/>
        </w:rPr>
        <w:t>When the array segment is small (say size 10 or less) recursive calls are relatively expensive</w:t>
      </w:r>
      <w:r w:rsidR="00E913A5">
        <w:rPr>
          <w:sz w:val="20"/>
          <w:szCs w:val="20"/>
        </w:rPr>
        <w:t>, so use a different algorithm</w:t>
      </w:r>
      <w:r>
        <w:rPr>
          <w:sz w:val="20"/>
          <w:szCs w:val="20"/>
        </w:rPr>
        <w:t>.</w:t>
      </w:r>
    </w:p>
    <w:p w14:paraId="04345BF5" w14:textId="2A0ACA98" w:rsidR="00407561" w:rsidRPr="00162BDA" w:rsidRDefault="00407561" w:rsidP="00407561">
      <w:pPr>
        <w:pStyle w:val="ListParagraph"/>
        <w:numPr>
          <w:ilvl w:val="0"/>
          <w:numId w:val="10"/>
        </w:numPr>
        <w:spacing w:before="120"/>
        <w:rPr>
          <w:sz w:val="20"/>
          <w:szCs w:val="20"/>
        </w:rPr>
      </w:pPr>
      <w:r>
        <w:rPr>
          <w:sz w:val="20"/>
          <w:szCs w:val="20"/>
        </w:rPr>
        <w:t>A better choice of pivot value</w:t>
      </w:r>
      <w:r w:rsidR="00EA5176">
        <w:rPr>
          <w:sz w:val="20"/>
          <w:szCs w:val="20"/>
        </w:rPr>
        <w:t>, the median of three</w:t>
      </w:r>
      <w:r w:rsidR="00E913A5">
        <w:rPr>
          <w:sz w:val="20"/>
          <w:szCs w:val="20"/>
        </w:rPr>
        <w:t>,</w:t>
      </w:r>
      <w:r w:rsidR="00EA5176">
        <w:rPr>
          <w:sz w:val="20"/>
          <w:szCs w:val="20"/>
        </w:rPr>
        <w:t xml:space="preserve"> will</w:t>
      </w:r>
      <w:r>
        <w:rPr>
          <w:sz w:val="20"/>
          <w:szCs w:val="20"/>
        </w:rPr>
        <w:t xml:space="preserve"> improve execution time.</w:t>
      </w:r>
    </w:p>
    <w:p w14:paraId="2EC53123" w14:textId="7B0AF9B0" w:rsidR="00407561" w:rsidRDefault="00407561" w:rsidP="00407561">
      <w:pPr>
        <w:pStyle w:val="ListParagraph"/>
        <w:numPr>
          <w:ilvl w:val="0"/>
          <w:numId w:val="10"/>
        </w:numPr>
        <w:spacing w:before="120"/>
        <w:rPr>
          <w:sz w:val="20"/>
          <w:szCs w:val="20"/>
        </w:rPr>
      </w:pPr>
      <w:r>
        <w:rPr>
          <w:sz w:val="20"/>
          <w:szCs w:val="20"/>
        </w:rPr>
        <w:t xml:space="preserve">In the worst case, </w:t>
      </w:r>
      <w:r w:rsidR="00EA5176">
        <w:rPr>
          <w:sz w:val="20"/>
          <w:szCs w:val="20"/>
        </w:rPr>
        <w:t>quicksort uses space</w:t>
      </w:r>
      <w:r>
        <w:rPr>
          <w:sz w:val="20"/>
          <w:szCs w:val="20"/>
        </w:rPr>
        <w:t xml:space="preserve"> </w:t>
      </w:r>
      <w:r w:rsidRPr="00EA5176">
        <w:rPr>
          <w:sz w:val="20"/>
          <w:szCs w:val="20"/>
        </w:rPr>
        <w:t>linear</w:t>
      </w:r>
      <w:r w:rsidR="00EA5176">
        <w:rPr>
          <w:sz w:val="20"/>
          <w:szCs w:val="20"/>
        </w:rPr>
        <w:t xml:space="preserve"> in the array size; this can be modified to be logarithmic</w:t>
      </w:r>
      <w:r w:rsidR="00E913A5">
        <w:rPr>
          <w:sz w:val="20"/>
          <w:szCs w:val="20"/>
        </w:rPr>
        <w:t>.</w:t>
      </w:r>
    </w:p>
    <w:p w14:paraId="07E6728D" w14:textId="79A22E56" w:rsidR="00407561" w:rsidRDefault="00305CF6" w:rsidP="00407561">
      <w:pPr>
        <w:spacing w:before="120"/>
        <w:ind w:firstLine="288"/>
        <w:rPr>
          <w:noProof/>
          <w:color w:val="000000" w:themeColor="text1"/>
          <w:sz w:val="20"/>
          <w:szCs w:val="20"/>
        </w:rPr>
      </w:pPr>
      <w:r>
        <w:rPr>
          <w:noProof/>
          <w:sz w:val="20"/>
          <w:szCs w:val="20"/>
        </w:rPr>
        <mc:AlternateContent>
          <mc:Choice Requires="wps">
            <w:drawing>
              <wp:anchor distT="0" distB="0" distL="114300" distR="114300" simplePos="0" relativeHeight="251802624" behindDoc="0" locked="0" layoutInCell="1" allowOverlap="1" wp14:anchorId="530B0A31" wp14:editId="0B09D235">
                <wp:simplePos x="0" y="0"/>
                <wp:positionH relativeFrom="column">
                  <wp:posOffset>3671565</wp:posOffset>
                </wp:positionH>
                <wp:positionV relativeFrom="paragraph">
                  <wp:posOffset>142875</wp:posOffset>
                </wp:positionV>
                <wp:extent cx="2271395" cy="1060450"/>
                <wp:effectExtent l="0" t="0" r="14605" b="19050"/>
                <wp:wrapSquare wrapText="left"/>
                <wp:docPr id="46" name="Text Box 46"/>
                <wp:cNvGraphicFramePr/>
                <a:graphic xmlns:a="http://schemas.openxmlformats.org/drawingml/2006/main">
                  <a:graphicData uri="http://schemas.microsoft.com/office/word/2010/wordprocessingShape">
                    <wps:wsp>
                      <wps:cNvSpPr txBox="1"/>
                      <wps:spPr>
                        <a:xfrm>
                          <a:off x="0" y="0"/>
                          <a:ext cx="2271395" cy="1060450"/>
                        </a:xfrm>
                        <a:prstGeom prst="rect">
                          <a:avLst/>
                        </a:prstGeom>
                        <a:noFill/>
                        <a:ln w="12700">
                          <a:solidFill>
                            <a:prstClr val="black"/>
                          </a:solidFill>
                        </a:ln>
                      </wps:spPr>
                      <wps:txbx>
                        <w:txbxContent>
                          <w:p w14:paraId="63097F02" w14:textId="77777777" w:rsidR="00F00869" w:rsidRDefault="00433AC3" w:rsidP="00433AC3">
                            <w:pPr>
                              <w:autoSpaceDE w:val="0"/>
                              <w:autoSpaceDN w:val="0"/>
                              <w:adjustRightInd w:val="0"/>
                              <w:rPr>
                                <w:rFonts w:eastAsiaTheme="minorEastAsia"/>
                                <w:color w:val="000000" w:themeColor="text1"/>
                                <w:sz w:val="20"/>
                                <w:szCs w:val="20"/>
                              </w:rPr>
                            </w:pPr>
                            <w:r w:rsidRPr="004F7965">
                              <w:rPr>
                                <w:rFonts w:eastAsiaTheme="minorEastAsia"/>
                                <w:color w:val="000000" w:themeColor="text1"/>
                                <w:sz w:val="20"/>
                                <w:szCs w:val="20"/>
                              </w:rPr>
                              <w:t xml:space="preserve">/** </w:t>
                            </w:r>
                            <w:r w:rsidR="00F00869">
                              <w:rPr>
                                <w:rFonts w:eastAsiaTheme="minorEastAsia"/>
                                <w:color w:val="000000" w:themeColor="text1"/>
                                <w:sz w:val="20"/>
                                <w:szCs w:val="20"/>
                              </w:rPr>
                              <w:t>Let x be the value in b[h].</w:t>
                            </w:r>
                          </w:p>
                          <w:p w14:paraId="504D8B8B" w14:textId="6EE09929" w:rsidR="00F00869" w:rsidRPr="00F00869" w:rsidRDefault="00F00869" w:rsidP="00F00869">
                            <w:pPr>
                              <w:autoSpaceDE w:val="0"/>
                              <w:autoSpaceDN w:val="0"/>
                              <w:adjustRightInd w:val="0"/>
                              <w:ind w:left="160"/>
                              <w:rPr>
                                <w:rFonts w:eastAsiaTheme="minorEastAsia"/>
                                <w:color w:val="000000" w:themeColor="text1"/>
                                <w:sz w:val="20"/>
                                <w:szCs w:val="20"/>
                              </w:rPr>
                            </w:pPr>
                            <w:r>
                              <w:rPr>
                                <w:rFonts w:eastAsiaTheme="minorEastAsia"/>
                                <w:color w:val="000000" w:themeColor="text1"/>
                                <w:sz w:val="20"/>
                                <w:szCs w:val="20"/>
                              </w:rPr>
                              <w:t xml:space="preserve">* </w:t>
                            </w:r>
                            <w:r w:rsidRPr="00F00869">
                              <w:rPr>
                                <w:rFonts w:eastAsiaTheme="minorEastAsia"/>
                                <w:color w:val="000000" w:themeColor="text1"/>
                                <w:sz w:val="20"/>
                                <w:szCs w:val="20"/>
                              </w:rPr>
                              <w:t>Permute b[h..k] to truthify</w:t>
                            </w:r>
                          </w:p>
                          <w:p w14:paraId="5B450633" w14:textId="779DEAEE" w:rsidR="00F00869" w:rsidRDefault="00F00869" w:rsidP="00F00869">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w:t>
                            </w:r>
                            <w:r w:rsidRPr="00F00869">
                              <w:rPr>
                                <w:rFonts w:eastAsiaTheme="minorEastAsia"/>
                                <w:color w:val="000000" w:themeColor="text1"/>
                                <w:sz w:val="20"/>
                                <w:szCs w:val="20"/>
                              </w:rPr>
                              <w:t xml:space="preserve">* </w:t>
                            </w:r>
                            <w:r>
                              <w:rPr>
                                <w:rFonts w:eastAsiaTheme="minorEastAsia"/>
                                <w:color w:val="000000" w:themeColor="text1"/>
                                <w:sz w:val="20"/>
                                <w:szCs w:val="20"/>
                              </w:rPr>
                              <w:t xml:space="preserve">  </w:t>
                            </w:r>
                            <w:r w:rsidR="00332FDA">
                              <w:rPr>
                                <w:rFonts w:eastAsiaTheme="minorEastAsia"/>
                                <w:color w:val="000000" w:themeColor="text1"/>
                                <w:sz w:val="20"/>
                                <w:szCs w:val="20"/>
                              </w:rPr>
                              <w:t xml:space="preserve">  </w:t>
                            </w:r>
                            <w:r>
                              <w:rPr>
                                <w:rFonts w:eastAsiaTheme="minorEastAsia"/>
                                <w:color w:val="000000" w:themeColor="text1"/>
                                <w:sz w:val="20"/>
                                <w:szCs w:val="20"/>
                              </w:rPr>
                              <w:t>b[h..j-1] &lt;= x = b[j] &lt;= b[j+1..k]</w:t>
                            </w:r>
                          </w:p>
                          <w:p w14:paraId="7A1D6271" w14:textId="25C0DA0C" w:rsidR="00433AC3" w:rsidRPr="00F00869" w:rsidRDefault="00F00869" w:rsidP="00F00869">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w:t>
                            </w:r>
                            <w:r w:rsidR="00433AC3" w:rsidRPr="00F00869">
                              <w:rPr>
                                <w:rFonts w:eastAsiaTheme="minorEastAsia"/>
                                <w:color w:val="000000" w:themeColor="text1"/>
                                <w:sz w:val="20"/>
                                <w:szCs w:val="20"/>
                              </w:rPr>
                              <w:t xml:space="preserve"> </w:t>
                            </w:r>
                            <w:r>
                              <w:rPr>
                                <w:rFonts w:eastAsiaTheme="minorEastAsia"/>
                                <w:color w:val="000000" w:themeColor="text1"/>
                                <w:sz w:val="20"/>
                                <w:szCs w:val="20"/>
                              </w:rPr>
                              <w:t xml:space="preserve">and return j. </w:t>
                            </w:r>
                            <w:r w:rsidR="00433AC3" w:rsidRPr="00F00869">
                              <w:rPr>
                                <w:rFonts w:eastAsiaTheme="minorEastAsia"/>
                                <w:color w:val="000000" w:themeColor="text1"/>
                                <w:sz w:val="20"/>
                                <w:szCs w:val="20"/>
                              </w:rPr>
                              <w:t>*/</w:t>
                            </w:r>
                          </w:p>
                          <w:p w14:paraId="54567F49" w14:textId="1A3E18AB" w:rsidR="00433AC3" w:rsidRPr="004F7965" w:rsidRDefault="00433AC3" w:rsidP="00433AC3">
                            <w:pPr>
                              <w:autoSpaceDE w:val="0"/>
                              <w:autoSpaceDN w:val="0"/>
                              <w:adjustRightInd w:val="0"/>
                              <w:rPr>
                                <w:rFonts w:eastAsiaTheme="minorEastAsia"/>
                                <w:color w:val="000000" w:themeColor="text1"/>
                                <w:sz w:val="20"/>
                                <w:szCs w:val="20"/>
                              </w:rPr>
                            </w:pPr>
                            <w:r w:rsidRPr="004F7965">
                              <w:rPr>
                                <w:rFonts w:eastAsiaTheme="minorEastAsia"/>
                                <w:b/>
                                <w:bCs/>
                                <w:color w:val="000000" w:themeColor="text1"/>
                                <w:sz w:val="20"/>
                                <w:szCs w:val="20"/>
                              </w:rPr>
                              <w:t>public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static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void</w:t>
                            </w:r>
                            <w:r w:rsidRPr="004F7965">
                              <w:rPr>
                                <w:rFonts w:eastAsiaTheme="minorEastAsia"/>
                                <w:color w:val="000000" w:themeColor="text1"/>
                                <w:sz w:val="20"/>
                                <w:szCs w:val="20"/>
                              </w:rPr>
                              <w:t xml:space="preserve"> </w:t>
                            </w:r>
                            <w:r w:rsidR="00F00869">
                              <w:rPr>
                                <w:rFonts w:eastAsiaTheme="minorEastAsia"/>
                                <w:color w:val="000000" w:themeColor="text1"/>
                                <w:sz w:val="20"/>
                                <w:szCs w:val="20"/>
                              </w:rPr>
                              <w:t>partition</w:t>
                            </w:r>
                            <w:r w:rsidRPr="004F7965">
                              <w:rPr>
                                <w:rFonts w:eastAsiaTheme="minorEastAsia"/>
                                <w:color w:val="000000" w:themeColor="text1"/>
                                <w:sz w:val="20"/>
                                <w:szCs w:val="20"/>
                              </w:rPr>
                              <w:t>(</w:t>
                            </w:r>
                            <w:r>
                              <w:rPr>
                                <w:rFonts w:eastAsiaTheme="minorEastAsia"/>
                                <w:color w:val="000000" w:themeColor="text1"/>
                                <w:sz w:val="20"/>
                                <w:szCs w:val="20"/>
                              </w:rPr>
                              <w:b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b,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w:t>
                            </w:r>
                            <w:r w:rsidRPr="004861FB">
                              <w:rPr>
                                <w:rFonts w:eastAsiaTheme="minorEastAsia"/>
                                <w:color w:val="000000" w:themeColor="text1"/>
                                <w:sz w:val="20"/>
                                <w:szCs w:val="20"/>
                              </w:rPr>
                              <w:t>h</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k) {</w:t>
                            </w:r>
                            <w:r>
                              <w:rPr>
                                <w:rFonts w:eastAsiaTheme="minorEastAsia"/>
                                <w:color w:val="000000" w:themeColor="text1"/>
                                <w:sz w:val="20"/>
                                <w:szCs w:val="20"/>
                              </w:rP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B0A31" id="_x0000_t202" coordsize="21600,21600" o:spt="202" path="m,l,21600r21600,l21600,xe">
                <v:stroke joinstyle="miter"/>
                <v:path gradientshapeok="t" o:connecttype="rect"/>
              </v:shapetype>
              <v:shape id="Text Box 46" o:spid="_x0000_s1026" type="#_x0000_t202" style="position:absolute;left:0;text-align:left;margin-left:289.1pt;margin-top:11.25pt;width:178.85pt;height:8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" filled="f" strokeweight="1pt">
                <v:textbox>
                  <w:txbxContent>
                    <w:p w14:paraId="63097F02" w14:textId="77777777" w:rsidR="00F00869" w:rsidRDefault="00433AC3" w:rsidP="00433AC3">
                      <w:pPr>
                        <w:autoSpaceDE w:val="0"/>
                        <w:autoSpaceDN w:val="0"/>
                        <w:adjustRightInd w:val="0"/>
                        <w:rPr>
                          <w:rFonts w:eastAsiaTheme="minorEastAsia"/>
                          <w:color w:val="000000" w:themeColor="text1"/>
                          <w:sz w:val="20"/>
                          <w:szCs w:val="20"/>
                        </w:rPr>
                      </w:pPr>
                      <w:r w:rsidRPr="004F7965">
                        <w:rPr>
                          <w:rFonts w:eastAsiaTheme="minorEastAsia"/>
                          <w:color w:val="000000" w:themeColor="text1"/>
                          <w:sz w:val="20"/>
                          <w:szCs w:val="20"/>
                        </w:rPr>
                        <w:t xml:space="preserve">/** </w:t>
                      </w:r>
                      <w:r w:rsidR="00F00869">
                        <w:rPr>
                          <w:rFonts w:eastAsiaTheme="minorEastAsia"/>
                          <w:color w:val="000000" w:themeColor="text1"/>
                          <w:sz w:val="20"/>
                          <w:szCs w:val="20"/>
                        </w:rPr>
                        <w:t>Let x be the value in b[h].</w:t>
                      </w:r>
                    </w:p>
                    <w:p w14:paraId="504D8B8B" w14:textId="6EE09929" w:rsidR="00F00869" w:rsidRPr="00F00869" w:rsidRDefault="00F00869" w:rsidP="00F00869">
                      <w:pPr>
                        <w:autoSpaceDE w:val="0"/>
                        <w:autoSpaceDN w:val="0"/>
                        <w:adjustRightInd w:val="0"/>
                        <w:ind w:left="160"/>
                        <w:rPr>
                          <w:rFonts w:eastAsiaTheme="minorEastAsia"/>
                          <w:color w:val="000000" w:themeColor="text1"/>
                          <w:sz w:val="20"/>
                          <w:szCs w:val="20"/>
                        </w:rPr>
                      </w:pPr>
                      <w:r>
                        <w:rPr>
                          <w:rFonts w:eastAsiaTheme="minorEastAsia"/>
                          <w:color w:val="000000" w:themeColor="text1"/>
                          <w:sz w:val="20"/>
                          <w:szCs w:val="20"/>
                        </w:rPr>
                        <w:t xml:space="preserve">* </w:t>
                      </w:r>
                      <w:r w:rsidRPr="00F00869">
                        <w:rPr>
                          <w:rFonts w:eastAsiaTheme="minorEastAsia"/>
                          <w:color w:val="000000" w:themeColor="text1"/>
                          <w:sz w:val="20"/>
                          <w:szCs w:val="20"/>
                        </w:rPr>
                        <w:t>Permute b[h..k] to truthify</w:t>
                      </w:r>
                    </w:p>
                    <w:p w14:paraId="5B450633" w14:textId="779DEAEE" w:rsidR="00F00869" w:rsidRDefault="00F00869" w:rsidP="00F00869">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w:t>
                      </w:r>
                      <w:r w:rsidRPr="00F00869">
                        <w:rPr>
                          <w:rFonts w:eastAsiaTheme="minorEastAsia"/>
                          <w:color w:val="000000" w:themeColor="text1"/>
                          <w:sz w:val="20"/>
                          <w:szCs w:val="20"/>
                        </w:rPr>
                        <w:t xml:space="preserve">* </w:t>
                      </w:r>
                      <w:r>
                        <w:rPr>
                          <w:rFonts w:eastAsiaTheme="minorEastAsia"/>
                          <w:color w:val="000000" w:themeColor="text1"/>
                          <w:sz w:val="20"/>
                          <w:szCs w:val="20"/>
                        </w:rPr>
                        <w:t xml:space="preserve">  </w:t>
                      </w:r>
                      <w:r w:rsidR="00332FDA">
                        <w:rPr>
                          <w:rFonts w:eastAsiaTheme="minorEastAsia"/>
                          <w:color w:val="000000" w:themeColor="text1"/>
                          <w:sz w:val="20"/>
                          <w:szCs w:val="20"/>
                        </w:rPr>
                        <w:t xml:space="preserve">  </w:t>
                      </w:r>
                      <w:r>
                        <w:rPr>
                          <w:rFonts w:eastAsiaTheme="minorEastAsia"/>
                          <w:color w:val="000000" w:themeColor="text1"/>
                          <w:sz w:val="20"/>
                          <w:szCs w:val="20"/>
                        </w:rPr>
                        <w:t>b[h..j-1] &lt;= x = b[j] &lt;= b[j+1..k]</w:t>
                      </w:r>
                    </w:p>
                    <w:p w14:paraId="7A1D6271" w14:textId="25C0DA0C" w:rsidR="00433AC3" w:rsidRPr="00F00869" w:rsidRDefault="00F00869" w:rsidP="00F00869">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 xml:space="preserve">   *</w:t>
                      </w:r>
                      <w:r w:rsidR="00433AC3" w:rsidRPr="00F00869">
                        <w:rPr>
                          <w:rFonts w:eastAsiaTheme="minorEastAsia"/>
                          <w:color w:val="000000" w:themeColor="text1"/>
                          <w:sz w:val="20"/>
                          <w:szCs w:val="20"/>
                        </w:rPr>
                        <w:t xml:space="preserve"> </w:t>
                      </w:r>
                      <w:r>
                        <w:rPr>
                          <w:rFonts w:eastAsiaTheme="minorEastAsia"/>
                          <w:color w:val="000000" w:themeColor="text1"/>
                          <w:sz w:val="20"/>
                          <w:szCs w:val="20"/>
                        </w:rPr>
                        <w:t xml:space="preserve">and return j. </w:t>
                      </w:r>
                      <w:r w:rsidR="00433AC3" w:rsidRPr="00F00869">
                        <w:rPr>
                          <w:rFonts w:eastAsiaTheme="minorEastAsia"/>
                          <w:color w:val="000000" w:themeColor="text1"/>
                          <w:sz w:val="20"/>
                          <w:szCs w:val="20"/>
                        </w:rPr>
                        <w:t>*/</w:t>
                      </w:r>
                    </w:p>
                    <w:p w14:paraId="54567F49" w14:textId="1A3E18AB" w:rsidR="00433AC3" w:rsidRPr="004F7965" w:rsidRDefault="00433AC3" w:rsidP="00433AC3">
                      <w:pPr>
                        <w:autoSpaceDE w:val="0"/>
                        <w:autoSpaceDN w:val="0"/>
                        <w:adjustRightInd w:val="0"/>
                        <w:rPr>
                          <w:rFonts w:eastAsiaTheme="minorEastAsia"/>
                          <w:color w:val="000000" w:themeColor="text1"/>
                          <w:sz w:val="20"/>
                          <w:szCs w:val="20"/>
                        </w:rPr>
                      </w:pPr>
                      <w:r w:rsidRPr="004F7965">
                        <w:rPr>
                          <w:rFonts w:eastAsiaTheme="minorEastAsia"/>
                          <w:b/>
                          <w:bCs/>
                          <w:color w:val="000000" w:themeColor="text1"/>
                          <w:sz w:val="20"/>
                          <w:szCs w:val="20"/>
                        </w:rPr>
                        <w:t>public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static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void</w:t>
                      </w:r>
                      <w:r w:rsidRPr="004F7965">
                        <w:rPr>
                          <w:rFonts w:eastAsiaTheme="minorEastAsia"/>
                          <w:color w:val="000000" w:themeColor="text1"/>
                          <w:sz w:val="20"/>
                          <w:szCs w:val="20"/>
                        </w:rPr>
                        <w:t xml:space="preserve"> </w:t>
                      </w:r>
                      <w:r w:rsidR="00F00869">
                        <w:rPr>
                          <w:rFonts w:eastAsiaTheme="minorEastAsia"/>
                          <w:color w:val="000000" w:themeColor="text1"/>
                          <w:sz w:val="20"/>
                          <w:szCs w:val="20"/>
                        </w:rPr>
                        <w:t>partition</w:t>
                      </w:r>
                      <w:r w:rsidRPr="004F7965">
                        <w:rPr>
                          <w:rFonts w:eastAsiaTheme="minorEastAsia"/>
                          <w:color w:val="000000" w:themeColor="text1"/>
                          <w:sz w:val="20"/>
                          <w:szCs w:val="20"/>
                        </w:rPr>
                        <w:t>(</w:t>
                      </w:r>
                      <w:r>
                        <w:rPr>
                          <w:rFonts w:eastAsiaTheme="minorEastAsia"/>
                          <w:color w:val="000000" w:themeColor="text1"/>
                          <w:sz w:val="20"/>
                          <w:szCs w:val="20"/>
                        </w:rPr>
                        <w:b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b,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w:t>
                      </w:r>
                      <w:r w:rsidRPr="004861FB">
                        <w:rPr>
                          <w:rFonts w:eastAsiaTheme="minorEastAsia"/>
                          <w:color w:val="000000" w:themeColor="text1"/>
                          <w:sz w:val="20"/>
                          <w:szCs w:val="20"/>
                        </w:rPr>
                        <w:t>h</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k) {</w:t>
                      </w:r>
                      <w:r>
                        <w:rPr>
                          <w:rFonts w:eastAsiaTheme="minorEastAsia"/>
                          <w:color w:val="000000" w:themeColor="text1"/>
                          <w:sz w:val="20"/>
                          <w:szCs w:val="20"/>
                        </w:rPr>
                        <w:t xml:space="preserve"> … } </w:t>
                      </w:r>
                    </w:p>
                  </w:txbxContent>
                </v:textbox>
                <w10:wrap type="square" side="left"/>
              </v:shape>
            </w:pict>
          </mc:Fallback>
        </mc:AlternateContent>
      </w:r>
      <w:r w:rsidR="00407561">
        <w:rPr>
          <w:noProof/>
          <w:color w:val="000000" w:themeColor="text1"/>
          <w:sz w:val="20"/>
          <w:szCs w:val="20"/>
        </w:rPr>
        <w:t>We address each of these issues in turn.</w:t>
      </w:r>
    </w:p>
    <w:p w14:paraId="1575F903" w14:textId="75B69C96" w:rsidR="00433AC3" w:rsidRDefault="00433AC3" w:rsidP="00407561">
      <w:pPr>
        <w:spacing w:before="120"/>
        <w:ind w:firstLine="288"/>
        <w:rPr>
          <w:noProof/>
          <w:color w:val="000000" w:themeColor="text1"/>
          <w:sz w:val="20"/>
          <w:szCs w:val="20"/>
        </w:rPr>
      </w:pPr>
      <w:r>
        <w:rPr>
          <w:noProof/>
          <w:color w:val="000000" w:themeColor="text1"/>
          <w:sz w:val="20"/>
          <w:szCs w:val="20"/>
        </w:rPr>
        <w:t xml:space="preserve">But first, remember that the partition algorithm is written as </w:t>
      </w:r>
      <w:r w:rsidR="00F00869">
        <w:rPr>
          <w:noProof/>
          <w:color w:val="000000" w:themeColor="text1"/>
          <w:sz w:val="20"/>
          <w:szCs w:val="20"/>
        </w:rPr>
        <w:t>a method, as shown to the right.</w:t>
      </w:r>
    </w:p>
    <w:p w14:paraId="4BE93263" w14:textId="77777777" w:rsidR="00F00869" w:rsidRDefault="00F00869" w:rsidP="00407561">
      <w:pPr>
        <w:spacing w:before="120"/>
        <w:ind w:firstLine="288"/>
        <w:rPr>
          <w:noProof/>
          <w:color w:val="000000" w:themeColor="text1"/>
          <w:sz w:val="20"/>
          <w:szCs w:val="20"/>
        </w:rPr>
      </w:pPr>
    </w:p>
    <w:p w14:paraId="226D230D" w14:textId="77777777" w:rsidR="00F00869" w:rsidRDefault="00F00869" w:rsidP="00407561">
      <w:pPr>
        <w:spacing w:before="120"/>
        <w:ind w:firstLine="288"/>
        <w:rPr>
          <w:noProof/>
          <w:color w:val="000000" w:themeColor="text1"/>
          <w:sz w:val="20"/>
          <w:szCs w:val="20"/>
        </w:rPr>
      </w:pPr>
    </w:p>
    <w:p w14:paraId="69DE9D36" w14:textId="5F83242F" w:rsidR="00433AC3" w:rsidRDefault="00433AC3" w:rsidP="00407561">
      <w:pPr>
        <w:spacing w:before="120"/>
        <w:ind w:firstLine="288"/>
        <w:rPr>
          <w:noProof/>
          <w:color w:val="000000" w:themeColor="text1"/>
          <w:sz w:val="20"/>
          <w:szCs w:val="20"/>
        </w:rPr>
      </w:pPr>
    </w:p>
    <w:p w14:paraId="14530C84" w14:textId="47D854B1" w:rsidR="00407561" w:rsidRPr="00407561" w:rsidRDefault="00407561" w:rsidP="00407561">
      <w:pPr>
        <w:spacing w:before="240"/>
        <w:rPr>
          <w:b/>
          <w:noProof/>
          <w:sz w:val="20"/>
          <w:szCs w:val="20"/>
        </w:rPr>
      </w:pPr>
      <w:r w:rsidRPr="00407561">
        <w:rPr>
          <w:b/>
          <w:noProof/>
          <w:sz w:val="20"/>
          <w:szCs w:val="20"/>
        </w:rPr>
        <w:t xml:space="preserve">1. </w:t>
      </w:r>
      <w:r w:rsidR="00EA5176">
        <w:rPr>
          <w:b/>
          <w:sz w:val="20"/>
          <w:szCs w:val="20"/>
        </w:rPr>
        <w:t>Insertion sort is faster than quicksort on small arrays.</w:t>
      </w:r>
    </w:p>
    <w:p w14:paraId="0751D434" w14:textId="1531DECE" w:rsidR="00E913A5" w:rsidRDefault="00407561" w:rsidP="005B5B30">
      <w:pPr>
        <w:spacing w:before="120"/>
        <w:ind w:firstLine="288"/>
        <w:rPr>
          <w:noProof/>
          <w:sz w:val="20"/>
          <w:szCs w:val="20"/>
        </w:rPr>
      </w:pPr>
      <w:r>
        <w:rPr>
          <w:noProof/>
          <w:sz w:val="20"/>
          <w:szCs w:val="20"/>
        </w:rPr>
        <w:t xml:space="preserve">It turn out that insertionsort is faster </w:t>
      </w:r>
      <w:r w:rsidR="00EA5176">
        <w:rPr>
          <w:noProof/>
          <w:sz w:val="20"/>
          <w:szCs w:val="20"/>
        </w:rPr>
        <w:t xml:space="preserve">than quicksort on small arrays. This is because quicksort makes several recursive calls, and method calls </w:t>
      </w:r>
      <w:r w:rsidR="00EA5176" w:rsidRPr="00EA5176">
        <w:rPr>
          <w:i/>
          <w:noProof/>
          <w:sz w:val="20"/>
          <w:szCs w:val="20"/>
        </w:rPr>
        <w:t>do</w:t>
      </w:r>
      <w:r w:rsidR="00EA5176">
        <w:rPr>
          <w:noProof/>
          <w:sz w:val="20"/>
          <w:szCs w:val="20"/>
        </w:rPr>
        <w:t xml:space="preserve"> take time. After all, a frame for the call has to be placed on the call stack, arguments values have to be assigned to parameters, and so forth. </w:t>
      </w:r>
      <w:r w:rsidR="005B5B30">
        <w:rPr>
          <w:noProof/>
          <w:sz w:val="20"/>
          <w:szCs w:val="20"/>
        </w:rPr>
        <w:t>Just what do we mean by “small”?</w:t>
      </w:r>
      <w:r w:rsidR="00EA5176">
        <w:rPr>
          <w:noProof/>
          <w:sz w:val="20"/>
          <w:szCs w:val="20"/>
        </w:rPr>
        <w:t xml:space="preserve"> That may depend on the computer on which the method is being executed.</w:t>
      </w:r>
      <w:r w:rsidR="005B5B30">
        <w:rPr>
          <w:noProof/>
          <w:sz w:val="20"/>
          <w:szCs w:val="20"/>
        </w:rPr>
        <w:t xml:space="preserve"> </w:t>
      </w:r>
      <w:r w:rsidR="00EA5176">
        <w:rPr>
          <w:noProof/>
          <w:sz w:val="20"/>
          <w:szCs w:val="20"/>
        </w:rPr>
        <w:t xml:space="preserve">In the </w:t>
      </w:r>
      <w:r w:rsidR="00EA5176" w:rsidRPr="00EA5176">
        <w:rPr>
          <w:noProof/>
          <w:sz w:val="20"/>
          <w:szCs w:val="20"/>
        </w:rPr>
        <w:t>19</w:t>
      </w:r>
      <w:r w:rsidR="00E913A5">
        <w:rPr>
          <w:noProof/>
          <w:sz w:val="20"/>
          <w:szCs w:val="20"/>
        </w:rPr>
        <w:t>7</w:t>
      </w:r>
      <w:r w:rsidR="00EA5176" w:rsidRPr="00EA5176">
        <w:rPr>
          <w:noProof/>
          <w:sz w:val="20"/>
          <w:szCs w:val="20"/>
        </w:rPr>
        <w:t xml:space="preserve">0’s and 1980’s, </w:t>
      </w:r>
      <w:r w:rsidR="00EA5176">
        <w:rPr>
          <w:noProof/>
          <w:sz w:val="20"/>
          <w:szCs w:val="20"/>
        </w:rPr>
        <w:t>people did experiments to figure out what “small” meant</w:t>
      </w:r>
      <w:r w:rsidR="005B5B30">
        <w:rPr>
          <w:noProof/>
          <w:sz w:val="20"/>
          <w:szCs w:val="20"/>
        </w:rPr>
        <w:t xml:space="preserve"> in this case</w:t>
      </w:r>
      <w:r w:rsidR="00EA5176">
        <w:rPr>
          <w:noProof/>
          <w:sz w:val="20"/>
          <w:szCs w:val="20"/>
        </w:rPr>
        <w:t xml:space="preserve">. Today, let’s just say for the sake of convenience that arrays of size </w:t>
      </w:r>
      <w:r w:rsidR="00977FF8">
        <w:rPr>
          <w:noProof/>
          <w:sz w:val="20"/>
          <w:szCs w:val="20"/>
        </w:rPr>
        <w:t xml:space="preserve">at most </w:t>
      </w:r>
      <w:r w:rsidR="00EA5176">
        <w:rPr>
          <w:noProof/>
          <w:sz w:val="20"/>
          <w:szCs w:val="20"/>
        </w:rPr>
        <w:t xml:space="preserve">10 are sorted faster using insertionsort. So, </w:t>
      </w:r>
      <w:r w:rsidR="00E913A5">
        <w:rPr>
          <w:noProof/>
          <w:sz w:val="20"/>
          <w:szCs w:val="20"/>
        </w:rPr>
        <w:t>in the method given below, arrays of size at most 10 will be sorted using insertionsort. You’ll see how we do this.</w:t>
      </w:r>
    </w:p>
    <w:p w14:paraId="26D088E5" w14:textId="65AC0AEA" w:rsidR="00E913A5" w:rsidRPr="00E913A5" w:rsidRDefault="00E913A5" w:rsidP="00E913A5">
      <w:pPr>
        <w:spacing w:before="240"/>
        <w:rPr>
          <w:b/>
          <w:noProof/>
          <w:sz w:val="20"/>
          <w:szCs w:val="20"/>
        </w:rPr>
      </w:pPr>
      <w:r w:rsidRPr="00E913A5">
        <w:rPr>
          <w:b/>
          <w:noProof/>
          <w:sz w:val="20"/>
          <w:szCs w:val="20"/>
        </w:rPr>
        <w:t>2. Use the median of three for the pivot value.</w:t>
      </w:r>
    </w:p>
    <w:p w14:paraId="431751C0" w14:textId="6555EA81" w:rsidR="00407561" w:rsidRDefault="00DE6CA5" w:rsidP="00666361">
      <w:pPr>
        <w:spacing w:before="120"/>
        <w:ind w:firstLine="288"/>
        <w:rPr>
          <w:noProof/>
          <w:sz w:val="20"/>
          <w:szCs w:val="20"/>
        </w:rPr>
      </w:pPr>
      <w:r>
        <w:rPr>
          <w:noProof/>
          <w:sz w:val="20"/>
          <w:szCs w:val="20"/>
        </w:rPr>
        <w:t>Q</w:t>
      </w:r>
      <w:r w:rsidR="00E913A5">
        <w:rPr>
          <w:noProof/>
          <w:sz w:val="20"/>
          <w:szCs w:val="20"/>
        </w:rPr>
        <w:t xml:space="preserve">uicksort is slowest when the pivot is always the smallest or largest possible value. </w:t>
      </w:r>
      <w:r w:rsidR="00977FF8">
        <w:rPr>
          <w:noProof/>
          <w:sz w:val="20"/>
          <w:szCs w:val="20"/>
        </w:rPr>
        <w:t>T</w:t>
      </w:r>
      <w:r w:rsidR="00E913A5">
        <w:rPr>
          <w:noProof/>
          <w:sz w:val="20"/>
          <w:szCs w:val="20"/>
        </w:rPr>
        <w:t xml:space="preserve">he best possible pivot is the median of the segment </w:t>
      </w:r>
      <w:r w:rsidR="00E913A5" w:rsidRPr="004F7965">
        <w:rPr>
          <w:rFonts w:ascii="Courier New" w:hAnsi="Courier New" w:cs="Courier New"/>
          <w:noProof/>
          <w:sz w:val="18"/>
          <w:szCs w:val="18"/>
        </w:rPr>
        <w:t>b[h..k]</w:t>
      </w:r>
      <w:r w:rsidR="00E913A5">
        <w:rPr>
          <w:noProof/>
          <w:sz w:val="20"/>
          <w:szCs w:val="20"/>
        </w:rPr>
        <w:t xml:space="preserve"> being sorted. That median can actually be calculated and use</w:t>
      </w:r>
      <w:r w:rsidR="004F7965">
        <w:rPr>
          <w:noProof/>
          <w:sz w:val="20"/>
          <w:szCs w:val="20"/>
        </w:rPr>
        <w:t xml:space="preserve">d, but </w:t>
      </w:r>
      <w:r w:rsidR="00020F0E">
        <w:rPr>
          <w:noProof/>
          <w:sz w:val="20"/>
          <w:szCs w:val="20"/>
        </w:rPr>
        <w:t>the</w:t>
      </w:r>
      <w:r w:rsidR="00977FF8">
        <w:rPr>
          <w:noProof/>
          <w:sz w:val="20"/>
          <w:szCs w:val="20"/>
        </w:rPr>
        <w:t xml:space="preserve"> calculation is too slow</w:t>
      </w:r>
      <w:r w:rsidR="005B5B30">
        <w:rPr>
          <w:noProof/>
          <w:sz w:val="20"/>
          <w:szCs w:val="20"/>
        </w:rPr>
        <w:t>. Instead, one generally uses</w:t>
      </w:r>
      <w:r w:rsidR="004F7965">
        <w:rPr>
          <w:noProof/>
          <w:sz w:val="20"/>
          <w:szCs w:val="20"/>
        </w:rPr>
        <w:t xml:space="preserve"> the median of three values: </w:t>
      </w:r>
      <w:r w:rsidR="004F7965">
        <w:rPr>
          <w:rFonts w:ascii="Courier New" w:hAnsi="Courier New" w:cs="Courier New"/>
          <w:noProof/>
          <w:sz w:val="18"/>
          <w:szCs w:val="18"/>
        </w:rPr>
        <w:t>b[h</w:t>
      </w:r>
      <w:r w:rsidR="004F7965" w:rsidRPr="004F7965">
        <w:rPr>
          <w:rFonts w:ascii="Courier New" w:hAnsi="Courier New" w:cs="Courier New"/>
          <w:noProof/>
          <w:sz w:val="18"/>
          <w:szCs w:val="18"/>
        </w:rPr>
        <w:t>]</w:t>
      </w:r>
      <w:r w:rsidR="004F7965">
        <w:rPr>
          <w:noProof/>
          <w:sz w:val="20"/>
          <w:szCs w:val="20"/>
        </w:rPr>
        <w:t xml:space="preserve">, </w:t>
      </w:r>
      <w:r w:rsidR="004F7965">
        <w:rPr>
          <w:rFonts w:ascii="Courier New" w:hAnsi="Courier New" w:cs="Courier New"/>
          <w:noProof/>
          <w:sz w:val="18"/>
          <w:szCs w:val="18"/>
        </w:rPr>
        <w:t>b[(h+k)/2]</w:t>
      </w:r>
      <w:r w:rsidR="004F7965">
        <w:rPr>
          <w:noProof/>
          <w:sz w:val="20"/>
          <w:szCs w:val="20"/>
        </w:rPr>
        <w:t xml:space="preserve">, and </w:t>
      </w:r>
      <w:r w:rsidR="004F7965">
        <w:rPr>
          <w:rFonts w:ascii="Courier New" w:hAnsi="Courier New" w:cs="Courier New"/>
          <w:noProof/>
          <w:sz w:val="18"/>
          <w:szCs w:val="18"/>
        </w:rPr>
        <w:t>b[</w:t>
      </w:r>
      <w:r w:rsidR="004F7965" w:rsidRPr="004F7965">
        <w:rPr>
          <w:rFonts w:ascii="Courier New" w:hAnsi="Courier New" w:cs="Courier New"/>
          <w:noProof/>
          <w:sz w:val="18"/>
          <w:szCs w:val="18"/>
        </w:rPr>
        <w:t>k]</w:t>
      </w:r>
      <w:r w:rsidR="004F7965">
        <w:rPr>
          <w:noProof/>
          <w:sz w:val="20"/>
          <w:szCs w:val="20"/>
        </w:rPr>
        <w:t>.</w:t>
      </w:r>
    </w:p>
    <w:p w14:paraId="188A80EA" w14:textId="2C393714" w:rsidR="00020F0E" w:rsidRPr="00407561" w:rsidRDefault="00F07C73" w:rsidP="00666361">
      <w:pPr>
        <w:spacing w:before="120"/>
        <w:ind w:firstLine="288"/>
        <w:rPr>
          <w:noProof/>
          <w:sz w:val="20"/>
          <w:szCs w:val="20"/>
        </w:rPr>
      </w:pPr>
      <w:r>
        <w:rPr>
          <w:noProof/>
          <w:sz w:val="20"/>
          <w:szCs w:val="20"/>
        </w:rPr>
        <mc:AlternateContent>
          <mc:Choice Requires="wps">
            <w:drawing>
              <wp:anchor distT="0" distB="0" distL="114300" distR="114300" simplePos="0" relativeHeight="251796480" behindDoc="0" locked="0" layoutInCell="1" allowOverlap="1" wp14:anchorId="593BDD29" wp14:editId="37162A95">
                <wp:simplePos x="0" y="0"/>
                <wp:positionH relativeFrom="column">
                  <wp:posOffset>3791580</wp:posOffset>
                </wp:positionH>
                <wp:positionV relativeFrom="paragraph">
                  <wp:posOffset>56515</wp:posOffset>
                </wp:positionV>
                <wp:extent cx="2139315" cy="749300"/>
                <wp:effectExtent l="0" t="0" r="6985" b="12700"/>
                <wp:wrapSquare wrapText="left"/>
                <wp:docPr id="1" name="Text Box 1"/>
                <wp:cNvGraphicFramePr/>
                <a:graphic xmlns:a="http://schemas.openxmlformats.org/drawingml/2006/main">
                  <a:graphicData uri="http://schemas.microsoft.com/office/word/2010/wordprocessingShape">
                    <wps:wsp>
                      <wps:cNvSpPr txBox="1"/>
                      <wps:spPr>
                        <a:xfrm>
                          <a:off x="0" y="0"/>
                          <a:ext cx="2139315" cy="749300"/>
                        </a:xfrm>
                        <a:prstGeom prst="rect">
                          <a:avLst/>
                        </a:prstGeom>
                        <a:noFill/>
                        <a:ln w="12700">
                          <a:solidFill>
                            <a:prstClr val="black"/>
                          </a:solidFill>
                        </a:ln>
                      </wps:spPr>
                      <wps:txbx>
                        <w:txbxContent>
                          <w:p w14:paraId="62FA01A1" w14:textId="77777777" w:rsid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color w:val="000000" w:themeColor="text1"/>
                                <w:sz w:val="20"/>
                                <w:szCs w:val="20"/>
                              </w:rPr>
                              <w:t>/** Permute b[h], b[(h+k)/2], and</w:t>
                            </w:r>
                            <w:r>
                              <w:rPr>
                                <w:rFonts w:eastAsiaTheme="minorEastAsia"/>
                                <w:color w:val="000000" w:themeColor="text1"/>
                                <w:sz w:val="20"/>
                                <w:szCs w:val="20"/>
                              </w:rPr>
                              <w:br/>
                              <w:t xml:space="preserve">   *</w:t>
                            </w:r>
                            <w:r w:rsidRPr="004F7965">
                              <w:rPr>
                                <w:rFonts w:eastAsiaTheme="minorEastAsia"/>
                                <w:color w:val="000000" w:themeColor="text1"/>
                                <w:sz w:val="20"/>
                                <w:szCs w:val="20"/>
                              </w:rPr>
                              <w:t xml:space="preserve"> b[k] to put their median in b[h]. */</w:t>
                            </w:r>
                          </w:p>
                          <w:p w14:paraId="0D11C9A8" w14:textId="259AB287" w:rsidR="004F7965" w:rsidRP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b/>
                                <w:bCs/>
                                <w:color w:val="000000" w:themeColor="text1"/>
                                <w:sz w:val="20"/>
                                <w:szCs w:val="20"/>
                              </w:rPr>
                              <w:t>public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static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void</w:t>
                            </w:r>
                            <w:r w:rsidRPr="004F7965">
                              <w:rPr>
                                <w:rFonts w:eastAsiaTheme="minorEastAsia"/>
                                <w:color w:val="000000" w:themeColor="text1"/>
                                <w:sz w:val="20"/>
                                <w:szCs w:val="20"/>
                              </w:rPr>
                              <w:t xml:space="preserve"> medianOf3(</w:t>
                            </w:r>
                            <w:r>
                              <w:rPr>
                                <w:rFonts w:eastAsiaTheme="minorEastAsia"/>
                                <w:color w:val="000000" w:themeColor="text1"/>
                                <w:sz w:val="20"/>
                                <w:szCs w:val="20"/>
                              </w:rPr>
                              <w:b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b,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w:t>
                            </w:r>
                            <w:r w:rsidRPr="004861FB">
                              <w:rPr>
                                <w:rFonts w:eastAsiaTheme="minorEastAsia"/>
                                <w:color w:val="000000" w:themeColor="text1"/>
                                <w:sz w:val="20"/>
                                <w:szCs w:val="20"/>
                              </w:rPr>
                              <w:t>h</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k) {</w:t>
                            </w:r>
                            <w:r>
                              <w:rPr>
                                <w:rFonts w:eastAsiaTheme="minorEastAsia"/>
                                <w:color w:val="000000" w:themeColor="text1"/>
                                <w:sz w:val="20"/>
                                <w:szCs w:val="20"/>
                              </w:rPr>
                              <w:t xml:space="preserve">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BDD29" id="Text Box 1" o:spid="_x0000_s1027" type="#_x0000_t202" style="position:absolute;left:0;text-align:left;margin-left:298.55pt;margin-top:4.45pt;width:168.45pt;height:5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" filled="f" strokeweight="1pt">
                <v:textbox>
                  <w:txbxContent>
                    <w:p w14:paraId="62FA01A1" w14:textId="77777777" w:rsid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color w:val="000000" w:themeColor="text1"/>
                          <w:sz w:val="20"/>
                          <w:szCs w:val="20"/>
                        </w:rPr>
                        <w:t>/** Permute b[h], b[(h+k)/2], and</w:t>
                      </w:r>
                      <w:r>
                        <w:rPr>
                          <w:rFonts w:eastAsiaTheme="minorEastAsia"/>
                          <w:color w:val="000000" w:themeColor="text1"/>
                          <w:sz w:val="20"/>
                          <w:szCs w:val="20"/>
                        </w:rPr>
                        <w:br/>
                        <w:t xml:space="preserve">   *</w:t>
                      </w:r>
                      <w:r w:rsidRPr="004F7965">
                        <w:rPr>
                          <w:rFonts w:eastAsiaTheme="minorEastAsia"/>
                          <w:color w:val="000000" w:themeColor="text1"/>
                          <w:sz w:val="20"/>
                          <w:szCs w:val="20"/>
                        </w:rPr>
                        <w:t xml:space="preserve"> b[k] to put their median in b[h]. */</w:t>
                      </w:r>
                    </w:p>
                    <w:p w14:paraId="0D11C9A8" w14:textId="259AB287" w:rsidR="004F7965" w:rsidRPr="004F7965" w:rsidRDefault="004F7965" w:rsidP="004F7965">
                      <w:pPr>
                        <w:autoSpaceDE w:val="0"/>
                        <w:autoSpaceDN w:val="0"/>
                        <w:adjustRightInd w:val="0"/>
                        <w:rPr>
                          <w:rFonts w:eastAsiaTheme="minorEastAsia"/>
                          <w:color w:val="000000" w:themeColor="text1"/>
                          <w:sz w:val="20"/>
                          <w:szCs w:val="20"/>
                        </w:rPr>
                      </w:pPr>
                      <w:r w:rsidRPr="004F7965">
                        <w:rPr>
                          <w:rFonts w:eastAsiaTheme="minorEastAsia"/>
                          <w:b/>
                          <w:bCs/>
                          <w:color w:val="000000" w:themeColor="text1"/>
                          <w:sz w:val="20"/>
                          <w:szCs w:val="20"/>
                        </w:rPr>
                        <w:t>public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static</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void</w:t>
                      </w:r>
                      <w:r w:rsidRPr="004F7965">
                        <w:rPr>
                          <w:rFonts w:eastAsiaTheme="minorEastAsia"/>
                          <w:color w:val="000000" w:themeColor="text1"/>
                          <w:sz w:val="20"/>
                          <w:szCs w:val="20"/>
                        </w:rPr>
                        <w:t xml:space="preserve"> medianOf3(</w:t>
                      </w:r>
                      <w:r>
                        <w:rPr>
                          <w:rFonts w:eastAsiaTheme="minorEastAsia"/>
                          <w:color w:val="000000" w:themeColor="text1"/>
                          <w:sz w:val="20"/>
                          <w:szCs w:val="20"/>
                        </w:rPr>
                        <w:b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b,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w:t>
                      </w:r>
                      <w:r w:rsidRPr="004861FB">
                        <w:rPr>
                          <w:rFonts w:eastAsiaTheme="minorEastAsia"/>
                          <w:color w:val="000000" w:themeColor="text1"/>
                          <w:sz w:val="20"/>
                          <w:szCs w:val="20"/>
                        </w:rPr>
                        <w:t>h</w:t>
                      </w:r>
                      <w:r w:rsidRPr="004F7965">
                        <w:rPr>
                          <w:rFonts w:eastAsiaTheme="minorEastAsia"/>
                          <w:color w:val="000000" w:themeColor="text1"/>
                          <w:sz w:val="20"/>
                          <w:szCs w:val="20"/>
                        </w:rPr>
                        <w:t xml:space="preserve">, </w:t>
                      </w:r>
                      <w:r w:rsidRPr="004F7965">
                        <w:rPr>
                          <w:rFonts w:eastAsiaTheme="minorEastAsia"/>
                          <w:b/>
                          <w:bCs/>
                          <w:color w:val="000000" w:themeColor="text1"/>
                          <w:sz w:val="20"/>
                          <w:szCs w:val="20"/>
                        </w:rPr>
                        <w:t>int</w:t>
                      </w:r>
                      <w:r w:rsidRPr="004F7965">
                        <w:rPr>
                          <w:rFonts w:eastAsiaTheme="minorEastAsia"/>
                          <w:color w:val="000000" w:themeColor="text1"/>
                          <w:sz w:val="20"/>
                          <w:szCs w:val="20"/>
                        </w:rPr>
                        <w:t xml:space="preserve"> k) {</w:t>
                      </w:r>
                      <w:r>
                        <w:rPr>
                          <w:rFonts w:eastAsiaTheme="minorEastAsia"/>
                          <w:color w:val="000000" w:themeColor="text1"/>
                          <w:sz w:val="20"/>
                          <w:szCs w:val="20"/>
                        </w:rPr>
                        <w:t xml:space="preserve"> … } </w:t>
                      </w:r>
                    </w:p>
                  </w:txbxContent>
                </v:textbox>
                <w10:wrap type="square" side="left"/>
              </v:shape>
            </w:pict>
          </mc:Fallback>
        </mc:AlternateContent>
      </w:r>
      <w:r w:rsidR="00BB55FB">
        <w:rPr>
          <w:noProof/>
          <w:sz w:val="20"/>
          <w:szCs w:val="20"/>
        </w:rPr>
        <w:t>To the right, we define</w:t>
      </w:r>
      <w:r w:rsidR="00020F0E">
        <w:rPr>
          <w:noProof/>
          <w:sz w:val="20"/>
          <w:szCs w:val="20"/>
        </w:rPr>
        <w:t xml:space="preserve"> a method to </w:t>
      </w:r>
      <w:r w:rsidR="005B5B30">
        <w:rPr>
          <w:noProof/>
          <w:sz w:val="20"/>
          <w:szCs w:val="20"/>
        </w:rPr>
        <w:t>swap</w:t>
      </w:r>
      <w:r w:rsidR="00020F0E">
        <w:rPr>
          <w:noProof/>
          <w:sz w:val="20"/>
          <w:szCs w:val="20"/>
        </w:rPr>
        <w:t xml:space="preserve"> the median of three values of </w:t>
      </w:r>
      <w:r w:rsidR="005B5B30" w:rsidRPr="004F7965">
        <w:rPr>
          <w:rFonts w:ascii="Courier New" w:hAnsi="Courier New" w:cs="Courier New"/>
          <w:noProof/>
          <w:sz w:val="18"/>
          <w:szCs w:val="18"/>
        </w:rPr>
        <w:t>b[h..k]</w:t>
      </w:r>
      <w:r w:rsidR="00020F0E">
        <w:rPr>
          <w:noProof/>
          <w:sz w:val="20"/>
          <w:szCs w:val="20"/>
        </w:rPr>
        <w:t xml:space="preserve"> </w:t>
      </w:r>
      <w:r w:rsidR="005B5B30">
        <w:rPr>
          <w:noProof/>
          <w:sz w:val="20"/>
          <w:szCs w:val="20"/>
        </w:rPr>
        <w:t xml:space="preserve">into </w:t>
      </w:r>
      <w:r w:rsidR="005B5B30">
        <w:rPr>
          <w:rFonts w:ascii="Courier New" w:hAnsi="Courier New" w:cs="Courier New"/>
          <w:noProof/>
          <w:sz w:val="18"/>
          <w:szCs w:val="18"/>
        </w:rPr>
        <w:t>b[h</w:t>
      </w:r>
      <w:r w:rsidR="005B5B30" w:rsidRPr="004F7965">
        <w:rPr>
          <w:rFonts w:ascii="Courier New" w:hAnsi="Courier New" w:cs="Courier New"/>
          <w:noProof/>
          <w:sz w:val="18"/>
          <w:szCs w:val="18"/>
        </w:rPr>
        <w:t>]</w:t>
      </w:r>
      <w:r w:rsidR="00020F0E">
        <w:rPr>
          <w:noProof/>
          <w:sz w:val="20"/>
          <w:szCs w:val="20"/>
        </w:rPr>
        <w:t>. We leave its implementa</w:t>
      </w:r>
      <w:r w:rsidR="005B5B30">
        <w:rPr>
          <w:noProof/>
          <w:sz w:val="20"/>
          <w:szCs w:val="20"/>
        </w:rPr>
        <w:softHyphen/>
      </w:r>
      <w:r w:rsidR="00020F0E">
        <w:rPr>
          <w:noProof/>
          <w:sz w:val="20"/>
          <w:szCs w:val="20"/>
        </w:rPr>
        <w:t xml:space="preserve">tion </w:t>
      </w:r>
      <w:r w:rsidR="005B5B30">
        <w:rPr>
          <w:noProof/>
          <w:sz w:val="20"/>
          <w:szCs w:val="20"/>
        </w:rPr>
        <w:t>to you. In the improved</w:t>
      </w:r>
      <w:r w:rsidR="00020F0E">
        <w:rPr>
          <w:noProof/>
          <w:sz w:val="20"/>
          <w:szCs w:val="20"/>
        </w:rPr>
        <w:t xml:space="preserve"> quicksort algorithm, we’ll call this method before calling method partition.</w:t>
      </w:r>
    </w:p>
    <w:p w14:paraId="70A81727" w14:textId="291EEA19" w:rsidR="00407561" w:rsidRPr="00020F0E" w:rsidRDefault="005B5B30" w:rsidP="00020F0E">
      <w:pPr>
        <w:spacing w:before="240"/>
        <w:rPr>
          <w:b/>
          <w:noProof/>
          <w:sz w:val="20"/>
          <w:szCs w:val="20"/>
        </w:rPr>
      </w:pPr>
      <w:r>
        <w:rPr>
          <w:b/>
          <w:noProof/>
          <w:sz w:val="20"/>
          <w:szCs w:val="20"/>
        </w:rPr>
        <w:t xml:space="preserve">3. </w:t>
      </w:r>
      <w:r w:rsidR="00020F0E" w:rsidRPr="00020F0E">
        <w:rPr>
          <w:b/>
          <w:noProof/>
          <w:sz w:val="20"/>
          <w:szCs w:val="20"/>
        </w:rPr>
        <w:t>Use at most logarithmic</w:t>
      </w:r>
      <w:r w:rsidR="00020F0E">
        <w:rPr>
          <w:b/>
          <w:noProof/>
          <w:sz w:val="20"/>
          <w:szCs w:val="20"/>
        </w:rPr>
        <w:t xml:space="preserve"> space</w:t>
      </w:r>
    </w:p>
    <w:p w14:paraId="303FE593" w14:textId="220785A5" w:rsidR="00966051" w:rsidRDefault="00F00869" w:rsidP="00666361">
      <w:pPr>
        <w:spacing w:before="120"/>
        <w:ind w:firstLine="288"/>
        <w:rPr>
          <w:noProof/>
          <w:sz w:val="20"/>
          <w:szCs w:val="20"/>
        </w:rPr>
      </w:pPr>
      <w:r>
        <w:rPr>
          <w:noProof/>
          <w:sz w:val="20"/>
          <w:szCs w:val="20"/>
        </w:rPr>
        <mc:AlternateContent>
          <mc:Choice Requires="wps">
            <w:drawing>
              <wp:anchor distT="0" distB="0" distL="114300" distR="114300" simplePos="0" relativeHeight="251798528" behindDoc="0" locked="0" layoutInCell="1" allowOverlap="1" wp14:anchorId="54949962" wp14:editId="1A0C54D2">
                <wp:simplePos x="0" y="0"/>
                <wp:positionH relativeFrom="column">
                  <wp:posOffset>3268980</wp:posOffset>
                </wp:positionH>
                <wp:positionV relativeFrom="paragraph">
                  <wp:posOffset>92070</wp:posOffset>
                </wp:positionV>
                <wp:extent cx="2647950" cy="1939925"/>
                <wp:effectExtent l="0" t="0" r="19050" b="15875"/>
                <wp:wrapSquare wrapText="left"/>
                <wp:docPr id="38" name="Text Box 38"/>
                <wp:cNvGraphicFramePr/>
                <a:graphic xmlns:a="http://schemas.openxmlformats.org/drawingml/2006/main">
                  <a:graphicData uri="http://schemas.microsoft.com/office/word/2010/wordprocessingShape">
                    <wps:wsp>
                      <wps:cNvSpPr txBox="1"/>
                      <wps:spPr>
                        <a:xfrm>
                          <a:off x="0" y="0"/>
                          <a:ext cx="2647950" cy="1939925"/>
                        </a:xfrm>
                        <a:prstGeom prst="rect">
                          <a:avLst/>
                        </a:prstGeom>
                        <a:solidFill>
                          <a:schemeClr val="lt1"/>
                        </a:solidFill>
                        <a:ln w="12700">
                          <a:solidFill>
                            <a:prstClr val="black"/>
                          </a:solidFill>
                        </a:ln>
                      </wps:spPr>
                      <wps:txbx>
                        <w:txbxContent>
                          <w:p w14:paraId="6631D679" w14:textId="77777777" w:rsidR="00966051" w:rsidRPr="00A852CF" w:rsidRDefault="00966051" w:rsidP="00A852CF">
                            <w:pPr>
                              <w:rPr>
                                <w:sz w:val="20"/>
                                <w:szCs w:val="20"/>
                              </w:rPr>
                            </w:pPr>
                            <w:r w:rsidRPr="00A852CF">
                              <w:rPr>
                                <w:sz w:val="20"/>
                                <w:szCs w:val="20"/>
                              </w:rPr>
                              <w:t>/** Sort b[h..k] */</w:t>
                            </w:r>
                            <w:r w:rsidRPr="00A852CF">
                              <w:rPr>
                                <w:sz w:val="20"/>
                                <w:szCs w:val="20"/>
                              </w:rPr>
                              <w:br/>
                            </w:r>
                            <w:r w:rsidRPr="00A852CF">
                              <w:rPr>
                                <w:b/>
                                <w:sz w:val="20"/>
                                <w:szCs w:val="20"/>
                              </w:rPr>
                              <w:t>public</w:t>
                            </w:r>
                            <w:r w:rsidRPr="00A852CF">
                              <w:rPr>
                                <w:sz w:val="20"/>
                                <w:szCs w:val="20"/>
                              </w:rPr>
                              <w:t xml:space="preserve"> </w:t>
                            </w:r>
                            <w:r w:rsidRPr="00A852CF">
                              <w:rPr>
                                <w:b/>
                                <w:sz w:val="20"/>
                                <w:szCs w:val="20"/>
                              </w:rPr>
                              <w:t>static</w:t>
                            </w:r>
                            <w:r w:rsidRPr="00A852CF">
                              <w:rPr>
                                <w:sz w:val="20"/>
                                <w:szCs w:val="20"/>
                              </w:rPr>
                              <w:t xml:space="preserve"> </w:t>
                            </w:r>
                            <w:r w:rsidRPr="00A852CF">
                              <w:rPr>
                                <w:b/>
                                <w:sz w:val="20"/>
                                <w:szCs w:val="20"/>
                              </w:rPr>
                              <w:t>void</w:t>
                            </w:r>
                            <w:r w:rsidRPr="00A852CF">
                              <w:rPr>
                                <w:sz w:val="20"/>
                                <w:szCs w:val="20"/>
                              </w:rPr>
                              <w:t xml:space="preserve"> qSort(</w:t>
                            </w:r>
                            <w:r w:rsidRPr="00A852CF">
                              <w:rPr>
                                <w:b/>
                                <w:sz w:val="20"/>
                                <w:szCs w:val="20"/>
                              </w:rPr>
                              <w:t>int</w:t>
                            </w:r>
                            <w:r w:rsidRPr="00A852CF">
                              <w:rPr>
                                <w:sz w:val="20"/>
                                <w:szCs w:val="20"/>
                              </w:rPr>
                              <w:t xml:space="preserve">[] b, </w:t>
                            </w:r>
                            <w:r w:rsidRPr="00A852CF">
                              <w:rPr>
                                <w:b/>
                                <w:sz w:val="20"/>
                                <w:szCs w:val="20"/>
                              </w:rPr>
                              <w:t>int</w:t>
                            </w:r>
                            <w:r w:rsidRPr="00A852CF">
                              <w:rPr>
                                <w:sz w:val="20"/>
                                <w:szCs w:val="20"/>
                              </w:rPr>
                              <w:t xml:space="preserve"> h, </w:t>
                            </w:r>
                            <w:r w:rsidRPr="00A852CF">
                              <w:rPr>
                                <w:b/>
                                <w:sz w:val="20"/>
                                <w:szCs w:val="20"/>
                              </w:rPr>
                              <w:t>int</w:t>
                            </w:r>
                            <w:r w:rsidRPr="00A852CF">
                              <w:rPr>
                                <w:sz w:val="20"/>
                                <w:szCs w:val="20"/>
                              </w:rPr>
                              <w:t xml:space="preserve"> k) {</w:t>
                            </w:r>
                          </w:p>
                          <w:p w14:paraId="20FDD1A0" w14:textId="25983EF6" w:rsidR="00966051" w:rsidRPr="00A852CF" w:rsidRDefault="00966051" w:rsidP="00966051">
                            <w:pPr>
                              <w:rPr>
                                <w:sz w:val="20"/>
                                <w:szCs w:val="20"/>
                              </w:rPr>
                            </w:pPr>
                            <w:r w:rsidRPr="00A852CF">
                              <w:rPr>
                                <w:sz w:val="20"/>
                                <w:szCs w:val="20"/>
                              </w:rPr>
                              <w:t xml:space="preserve">    </w:t>
                            </w:r>
                            <w:r w:rsidRPr="005F2D97">
                              <w:rPr>
                                <w:b/>
                                <w:sz w:val="20"/>
                                <w:szCs w:val="20"/>
                              </w:rPr>
                              <w:t>if</w:t>
                            </w:r>
                            <w:r w:rsidRPr="00A852CF">
                              <w:rPr>
                                <w:sz w:val="20"/>
                                <w:szCs w:val="20"/>
                              </w:rPr>
                              <w:t xml:space="preserve"> (k+1 – h &lt; 2) </w:t>
                            </w:r>
                            <w:r w:rsidRPr="005F2D97">
                              <w:rPr>
                                <w:b/>
                                <w:sz w:val="20"/>
                                <w:szCs w:val="20"/>
                              </w:rPr>
                              <w:t>return</w:t>
                            </w:r>
                            <w:r w:rsidRPr="00A852CF">
                              <w:rPr>
                                <w:sz w:val="20"/>
                                <w:szCs w:val="20"/>
                              </w:rPr>
                              <w:t>;</w:t>
                            </w:r>
                          </w:p>
                          <w:p w14:paraId="05F9683D" w14:textId="77777777" w:rsidR="00966051" w:rsidRPr="00A852CF" w:rsidRDefault="00966051" w:rsidP="00966051">
                            <w:pPr>
                              <w:rPr>
                                <w:sz w:val="20"/>
                                <w:szCs w:val="20"/>
                              </w:rPr>
                            </w:pPr>
                            <w:r w:rsidRPr="00A852CF">
                              <w:rPr>
                                <w:sz w:val="20"/>
                                <w:szCs w:val="20"/>
                              </w:rPr>
                              <w:t xml:space="preserve">    </w:t>
                            </w:r>
                            <w:r w:rsidRPr="005F2D97">
                              <w:rPr>
                                <w:b/>
                                <w:sz w:val="20"/>
                                <w:szCs w:val="20"/>
                              </w:rPr>
                              <w:t>int</w:t>
                            </w:r>
                            <w:r w:rsidRPr="00A852CF">
                              <w:rPr>
                                <w:sz w:val="20"/>
                                <w:szCs w:val="20"/>
                              </w:rPr>
                              <w:t xml:space="preserve"> j= partition(b, h, k);</w:t>
                            </w:r>
                          </w:p>
                          <w:p w14:paraId="49D788E8" w14:textId="4D256485" w:rsidR="00A852CF" w:rsidRDefault="00966051" w:rsidP="00A852CF">
                            <w:pPr>
                              <w:rPr>
                                <w:sz w:val="20"/>
                                <w:szCs w:val="20"/>
                              </w:rPr>
                            </w:pPr>
                            <w:r w:rsidRPr="00A852CF">
                              <w:rPr>
                                <w:sz w:val="20"/>
                                <w:szCs w:val="20"/>
                              </w:rPr>
                              <w:t xml:space="preserve">    </w:t>
                            </w:r>
                            <w:r w:rsidRPr="00A852CF">
                              <w:rPr>
                                <w:sz w:val="20"/>
                                <w:szCs w:val="20"/>
                              </w:rPr>
                              <w:t>//</w:t>
                            </w:r>
                            <w:r w:rsidR="00896C17">
                              <w:rPr>
                                <w:sz w:val="20"/>
                                <w:szCs w:val="20"/>
                              </w:rPr>
                              <w:t xml:space="preserve"> b[h..j-1] ≤ b[j]</w:t>
                            </w:r>
                            <w:r w:rsidRPr="00A852CF">
                              <w:rPr>
                                <w:sz w:val="20"/>
                                <w:szCs w:val="20"/>
                              </w:rPr>
                              <w:t xml:space="preserve"> ≤ b[j+1..k]</w:t>
                            </w:r>
                          </w:p>
                          <w:p w14:paraId="70E665BF" w14:textId="7CF7F7D9" w:rsidR="00A852CF" w:rsidRDefault="00A852CF" w:rsidP="00A852CF">
                            <w:pPr>
                              <w:rPr>
                                <w:sz w:val="20"/>
                                <w:szCs w:val="20"/>
                              </w:rPr>
                            </w:pPr>
                            <w:r>
                              <w:rPr>
                                <w:sz w:val="20"/>
                                <w:szCs w:val="20"/>
                              </w:rPr>
                              <w:t xml:space="preserve">    </w:t>
                            </w:r>
                            <w:r w:rsidRPr="00A852CF">
                              <w:rPr>
                                <w:b/>
                                <w:sz w:val="20"/>
                                <w:szCs w:val="20"/>
                              </w:rPr>
                              <w:t>if</w:t>
                            </w:r>
                            <w:r w:rsidRPr="00A852CF">
                              <w:rPr>
                                <w:sz w:val="20"/>
                                <w:szCs w:val="20"/>
                              </w:rPr>
                              <w:t xml:space="preserve"> </w:t>
                            </w:r>
                            <w:r>
                              <w:rPr>
                                <w:sz w:val="20"/>
                                <w:szCs w:val="20"/>
                              </w:rPr>
                              <w:t>(</w:t>
                            </w:r>
                            <w:r w:rsidR="005F2D97">
                              <w:rPr>
                                <w:sz w:val="20"/>
                                <w:szCs w:val="20"/>
                              </w:rPr>
                              <w:t>j-h &lt;</w:t>
                            </w:r>
                            <w:r>
                              <w:rPr>
                                <w:sz w:val="20"/>
                                <w:szCs w:val="20"/>
                              </w:rPr>
                              <w:t xml:space="preserve"> k-j) {</w:t>
                            </w:r>
                            <w:r w:rsidR="00E67ABA">
                              <w:rPr>
                                <w:sz w:val="20"/>
                                <w:szCs w:val="20"/>
                              </w:rPr>
                              <w:t xml:space="preserve"> // </w:t>
                            </w:r>
                            <w:r w:rsidR="005F2D97">
                              <w:rPr>
                                <w:sz w:val="20"/>
                                <w:szCs w:val="20"/>
                              </w:rPr>
                              <w:t xml:space="preserve">left partition </w:t>
                            </w:r>
                            <w:r w:rsidR="00E67ABA">
                              <w:rPr>
                                <w:sz w:val="20"/>
                                <w:szCs w:val="20"/>
                              </w:rPr>
                              <w:t xml:space="preserve">is </w:t>
                            </w:r>
                            <w:r w:rsidR="005F2D97">
                              <w:rPr>
                                <w:sz w:val="20"/>
                                <w:szCs w:val="20"/>
                              </w:rPr>
                              <w:t>smaller</w:t>
                            </w:r>
                          </w:p>
                          <w:p w14:paraId="0038DD12" w14:textId="1758FE3B" w:rsidR="00966051" w:rsidRDefault="00A852CF" w:rsidP="00A852CF">
                            <w:pPr>
                              <w:rPr>
                                <w:sz w:val="20"/>
                                <w:szCs w:val="20"/>
                              </w:rPr>
                            </w:pPr>
                            <w:r>
                              <w:rPr>
                                <w:sz w:val="20"/>
                                <w:szCs w:val="20"/>
                              </w:rPr>
                              <w:t xml:space="preserve">        </w:t>
                            </w:r>
                            <w:r w:rsidR="00966051" w:rsidRPr="00A852CF">
                              <w:rPr>
                                <w:sz w:val="20"/>
                                <w:szCs w:val="20"/>
                              </w:rPr>
                              <w:t>qSort(b, h, j-1);</w:t>
                            </w:r>
                            <w:r>
                              <w:rPr>
                                <w:sz w:val="20"/>
                                <w:szCs w:val="20"/>
                              </w:rPr>
                              <w:t xml:space="preserve"> </w:t>
                            </w:r>
                            <w:r w:rsidRPr="00A852CF">
                              <w:rPr>
                                <w:sz w:val="20"/>
                                <w:szCs w:val="20"/>
                              </w:rPr>
                              <w:t>qSort(b, j+1, k);</w:t>
                            </w:r>
                          </w:p>
                          <w:p w14:paraId="5403E096" w14:textId="5E9E637E" w:rsidR="00A852CF" w:rsidRPr="00A852CF" w:rsidRDefault="00A852CF" w:rsidP="00A852CF">
                            <w:pPr>
                              <w:rPr>
                                <w:sz w:val="20"/>
                                <w:szCs w:val="20"/>
                              </w:rPr>
                            </w:pPr>
                            <w:r>
                              <w:rPr>
                                <w:sz w:val="20"/>
                                <w:szCs w:val="20"/>
                              </w:rPr>
                              <w:t xml:space="preserve">    } </w:t>
                            </w:r>
                            <w:r w:rsidRPr="005F2D97">
                              <w:rPr>
                                <w:b/>
                                <w:sz w:val="20"/>
                                <w:szCs w:val="20"/>
                              </w:rPr>
                              <w:t>else</w:t>
                            </w:r>
                            <w:r>
                              <w:rPr>
                                <w:sz w:val="20"/>
                                <w:szCs w:val="20"/>
                              </w:rPr>
                              <w:t xml:space="preserve"> {</w:t>
                            </w:r>
                            <w:r w:rsidR="00E67ABA">
                              <w:rPr>
                                <w:sz w:val="20"/>
                                <w:szCs w:val="20"/>
                              </w:rPr>
                              <w:t xml:space="preserve"> </w:t>
                            </w:r>
                            <w:r w:rsidR="00E67ABA">
                              <w:rPr>
                                <w:sz w:val="20"/>
                                <w:szCs w:val="20"/>
                              </w:rPr>
                              <w:t xml:space="preserve">{ // </w:t>
                            </w:r>
                            <w:r w:rsidR="00E67ABA">
                              <w:rPr>
                                <w:sz w:val="20"/>
                                <w:szCs w:val="20"/>
                              </w:rPr>
                              <w:t>right</w:t>
                            </w:r>
                            <w:r w:rsidR="00E67ABA">
                              <w:rPr>
                                <w:sz w:val="20"/>
                                <w:szCs w:val="20"/>
                              </w:rPr>
                              <w:t xml:space="preserve"> partition is smaller</w:t>
                            </w:r>
                          </w:p>
                          <w:p w14:paraId="20859996" w14:textId="43E848C2" w:rsidR="00966051" w:rsidRPr="00A852CF" w:rsidRDefault="00A852CF" w:rsidP="00A852CF">
                            <w:pPr>
                              <w:rPr>
                                <w:sz w:val="20"/>
                                <w:szCs w:val="20"/>
                              </w:rPr>
                            </w:pPr>
                            <w:r>
                              <w:rPr>
                                <w:sz w:val="20"/>
                                <w:szCs w:val="20"/>
                              </w:rPr>
                              <w:t xml:space="preserve">        </w:t>
                            </w:r>
                            <w:r w:rsidR="00966051" w:rsidRPr="00A852CF">
                              <w:rPr>
                                <w:sz w:val="20"/>
                                <w:szCs w:val="20"/>
                              </w:rPr>
                              <w:t>qSort(b, j+1, k);</w:t>
                            </w:r>
                            <w:r>
                              <w:rPr>
                                <w:sz w:val="20"/>
                                <w:szCs w:val="20"/>
                              </w:rPr>
                              <w:t xml:space="preserve"> </w:t>
                            </w:r>
                            <w:r w:rsidRPr="00A852CF">
                              <w:rPr>
                                <w:sz w:val="20"/>
                                <w:szCs w:val="20"/>
                              </w:rPr>
                              <w:t>qSort(b, h, j-1);</w:t>
                            </w:r>
                          </w:p>
                          <w:p w14:paraId="4061E31D" w14:textId="6FFDAD02" w:rsidR="00966051" w:rsidRPr="00A852CF" w:rsidRDefault="00A852CF" w:rsidP="00A852CF">
                            <w:pPr>
                              <w:rPr>
                                <w:sz w:val="20"/>
                                <w:szCs w:val="20"/>
                              </w:rPr>
                            </w:pPr>
                            <w:r>
                              <w:rPr>
                                <w:sz w:val="20"/>
                                <w:szCs w:val="20"/>
                              </w:rPr>
                              <w:t xml:space="preserve">    </w:t>
                            </w:r>
                            <w:r w:rsidR="00966051" w:rsidRPr="00A852CF">
                              <w:rPr>
                                <w:sz w:val="20"/>
                                <w:szCs w:val="20"/>
                              </w:rPr>
                              <w:t>}</w:t>
                            </w:r>
                          </w:p>
                          <w:p w14:paraId="023AD324" w14:textId="71E3204E" w:rsidR="00966051" w:rsidRPr="00A852CF" w:rsidRDefault="00A852CF" w:rsidP="00966051">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49962" id="Text Box 38" o:spid="_x0000_s1028" type="#_x0000_t202" style="position:absolute;left:0;text-align:left;margin-left:257.4pt;margin-top:7.25pt;width:208.5pt;height:152.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" fillcolor="white [3201]" strokeweight="1pt">
                <v:textbox>
                  <w:txbxContent>
                    <w:p w14:paraId="6631D679" w14:textId="77777777" w:rsidR="00966051" w:rsidRPr="00A852CF" w:rsidRDefault="00966051" w:rsidP="00A852CF">
                      <w:pPr>
                        <w:rPr>
                          <w:sz w:val="20"/>
                          <w:szCs w:val="20"/>
                        </w:rPr>
                      </w:pPr>
                      <w:r w:rsidRPr="00A852CF">
                        <w:rPr>
                          <w:sz w:val="20"/>
                          <w:szCs w:val="20"/>
                        </w:rPr>
                        <w:t>/** Sort b[h..k] */</w:t>
                      </w:r>
                      <w:r w:rsidRPr="00A852CF">
                        <w:rPr>
                          <w:sz w:val="20"/>
                          <w:szCs w:val="20"/>
                        </w:rPr>
                        <w:br/>
                      </w:r>
                      <w:r w:rsidRPr="00A852CF">
                        <w:rPr>
                          <w:b/>
                          <w:sz w:val="20"/>
                          <w:szCs w:val="20"/>
                        </w:rPr>
                        <w:t>public</w:t>
                      </w:r>
                      <w:r w:rsidRPr="00A852CF">
                        <w:rPr>
                          <w:sz w:val="20"/>
                          <w:szCs w:val="20"/>
                        </w:rPr>
                        <w:t xml:space="preserve"> </w:t>
                      </w:r>
                      <w:r w:rsidRPr="00A852CF">
                        <w:rPr>
                          <w:b/>
                          <w:sz w:val="20"/>
                          <w:szCs w:val="20"/>
                        </w:rPr>
                        <w:t>static</w:t>
                      </w:r>
                      <w:r w:rsidRPr="00A852CF">
                        <w:rPr>
                          <w:sz w:val="20"/>
                          <w:szCs w:val="20"/>
                        </w:rPr>
                        <w:t xml:space="preserve"> </w:t>
                      </w:r>
                      <w:r w:rsidRPr="00A852CF">
                        <w:rPr>
                          <w:b/>
                          <w:sz w:val="20"/>
                          <w:szCs w:val="20"/>
                        </w:rPr>
                        <w:t>void</w:t>
                      </w:r>
                      <w:r w:rsidRPr="00A852CF">
                        <w:rPr>
                          <w:sz w:val="20"/>
                          <w:szCs w:val="20"/>
                        </w:rPr>
                        <w:t xml:space="preserve"> qSort(</w:t>
                      </w:r>
                      <w:r w:rsidRPr="00A852CF">
                        <w:rPr>
                          <w:b/>
                          <w:sz w:val="20"/>
                          <w:szCs w:val="20"/>
                        </w:rPr>
                        <w:t>int</w:t>
                      </w:r>
                      <w:r w:rsidRPr="00A852CF">
                        <w:rPr>
                          <w:sz w:val="20"/>
                          <w:szCs w:val="20"/>
                        </w:rPr>
                        <w:t xml:space="preserve">[] b, </w:t>
                      </w:r>
                      <w:r w:rsidRPr="00A852CF">
                        <w:rPr>
                          <w:b/>
                          <w:sz w:val="20"/>
                          <w:szCs w:val="20"/>
                        </w:rPr>
                        <w:t>int</w:t>
                      </w:r>
                      <w:r w:rsidRPr="00A852CF">
                        <w:rPr>
                          <w:sz w:val="20"/>
                          <w:szCs w:val="20"/>
                        </w:rPr>
                        <w:t xml:space="preserve"> h, </w:t>
                      </w:r>
                      <w:r w:rsidRPr="00A852CF">
                        <w:rPr>
                          <w:b/>
                          <w:sz w:val="20"/>
                          <w:szCs w:val="20"/>
                        </w:rPr>
                        <w:t>int</w:t>
                      </w:r>
                      <w:r w:rsidRPr="00A852CF">
                        <w:rPr>
                          <w:sz w:val="20"/>
                          <w:szCs w:val="20"/>
                        </w:rPr>
                        <w:t xml:space="preserve"> k) {</w:t>
                      </w:r>
                    </w:p>
                    <w:p w14:paraId="20FDD1A0" w14:textId="25983EF6" w:rsidR="00966051" w:rsidRPr="00A852CF" w:rsidRDefault="00966051" w:rsidP="00966051">
                      <w:pPr>
                        <w:rPr>
                          <w:sz w:val="20"/>
                          <w:szCs w:val="20"/>
                        </w:rPr>
                      </w:pPr>
                      <w:r w:rsidRPr="00A852CF">
                        <w:rPr>
                          <w:sz w:val="20"/>
                          <w:szCs w:val="20"/>
                        </w:rPr>
                        <w:t xml:space="preserve">    </w:t>
                      </w:r>
                      <w:r w:rsidRPr="005F2D97">
                        <w:rPr>
                          <w:b/>
                          <w:sz w:val="20"/>
                          <w:szCs w:val="20"/>
                        </w:rPr>
                        <w:t>if</w:t>
                      </w:r>
                      <w:r w:rsidRPr="00A852CF">
                        <w:rPr>
                          <w:sz w:val="20"/>
                          <w:szCs w:val="20"/>
                        </w:rPr>
                        <w:t xml:space="preserve"> (k+1 – h &lt; 2) </w:t>
                      </w:r>
                      <w:r w:rsidRPr="005F2D97">
                        <w:rPr>
                          <w:b/>
                          <w:sz w:val="20"/>
                          <w:szCs w:val="20"/>
                        </w:rPr>
                        <w:t>return</w:t>
                      </w:r>
                      <w:r w:rsidRPr="00A852CF">
                        <w:rPr>
                          <w:sz w:val="20"/>
                          <w:szCs w:val="20"/>
                        </w:rPr>
                        <w:t>;</w:t>
                      </w:r>
                    </w:p>
                    <w:p w14:paraId="05F9683D" w14:textId="77777777" w:rsidR="00966051" w:rsidRPr="00A852CF" w:rsidRDefault="00966051" w:rsidP="00966051">
                      <w:pPr>
                        <w:rPr>
                          <w:sz w:val="20"/>
                          <w:szCs w:val="20"/>
                        </w:rPr>
                      </w:pPr>
                      <w:r w:rsidRPr="00A852CF">
                        <w:rPr>
                          <w:sz w:val="20"/>
                          <w:szCs w:val="20"/>
                        </w:rPr>
                        <w:t xml:space="preserve">    </w:t>
                      </w:r>
                      <w:r w:rsidRPr="005F2D97">
                        <w:rPr>
                          <w:b/>
                          <w:sz w:val="20"/>
                          <w:szCs w:val="20"/>
                        </w:rPr>
                        <w:t>int</w:t>
                      </w:r>
                      <w:r w:rsidRPr="00A852CF">
                        <w:rPr>
                          <w:sz w:val="20"/>
                          <w:szCs w:val="20"/>
                        </w:rPr>
                        <w:t xml:space="preserve"> j= partition(b, h, k);</w:t>
                      </w:r>
                    </w:p>
                    <w:p w14:paraId="49D788E8" w14:textId="4D256485" w:rsidR="00A852CF" w:rsidRDefault="00966051" w:rsidP="00A852CF">
                      <w:pPr>
                        <w:rPr>
                          <w:sz w:val="20"/>
                          <w:szCs w:val="20"/>
                        </w:rPr>
                      </w:pPr>
                      <w:r w:rsidRPr="00A852CF">
                        <w:rPr>
                          <w:sz w:val="20"/>
                          <w:szCs w:val="20"/>
                        </w:rPr>
                        <w:t xml:space="preserve">    </w:t>
                      </w:r>
                      <w:r w:rsidRPr="00A852CF">
                        <w:rPr>
                          <w:sz w:val="20"/>
                          <w:szCs w:val="20"/>
                        </w:rPr>
                        <w:t>//</w:t>
                      </w:r>
                      <w:r w:rsidR="00896C17">
                        <w:rPr>
                          <w:sz w:val="20"/>
                          <w:szCs w:val="20"/>
                        </w:rPr>
                        <w:t xml:space="preserve"> b[h..j-1] ≤ b[j]</w:t>
                      </w:r>
                      <w:r w:rsidRPr="00A852CF">
                        <w:rPr>
                          <w:sz w:val="20"/>
                          <w:szCs w:val="20"/>
                        </w:rPr>
                        <w:t xml:space="preserve"> ≤ b[j+1..k]</w:t>
                      </w:r>
                    </w:p>
                    <w:p w14:paraId="70E665BF" w14:textId="7CF7F7D9" w:rsidR="00A852CF" w:rsidRDefault="00A852CF" w:rsidP="00A852CF">
                      <w:pPr>
                        <w:rPr>
                          <w:sz w:val="20"/>
                          <w:szCs w:val="20"/>
                        </w:rPr>
                      </w:pPr>
                      <w:r>
                        <w:rPr>
                          <w:sz w:val="20"/>
                          <w:szCs w:val="20"/>
                        </w:rPr>
                        <w:t xml:space="preserve">    </w:t>
                      </w:r>
                      <w:r w:rsidRPr="00A852CF">
                        <w:rPr>
                          <w:b/>
                          <w:sz w:val="20"/>
                          <w:szCs w:val="20"/>
                        </w:rPr>
                        <w:t>if</w:t>
                      </w:r>
                      <w:r w:rsidRPr="00A852CF">
                        <w:rPr>
                          <w:sz w:val="20"/>
                          <w:szCs w:val="20"/>
                        </w:rPr>
                        <w:t xml:space="preserve"> </w:t>
                      </w:r>
                      <w:r>
                        <w:rPr>
                          <w:sz w:val="20"/>
                          <w:szCs w:val="20"/>
                        </w:rPr>
                        <w:t>(</w:t>
                      </w:r>
                      <w:r w:rsidR="005F2D97">
                        <w:rPr>
                          <w:sz w:val="20"/>
                          <w:szCs w:val="20"/>
                        </w:rPr>
                        <w:t>j-h &lt;</w:t>
                      </w:r>
                      <w:r>
                        <w:rPr>
                          <w:sz w:val="20"/>
                          <w:szCs w:val="20"/>
                        </w:rPr>
                        <w:t xml:space="preserve"> k-j) {</w:t>
                      </w:r>
                      <w:r w:rsidR="00E67ABA">
                        <w:rPr>
                          <w:sz w:val="20"/>
                          <w:szCs w:val="20"/>
                        </w:rPr>
                        <w:t xml:space="preserve"> // </w:t>
                      </w:r>
                      <w:r w:rsidR="005F2D97">
                        <w:rPr>
                          <w:sz w:val="20"/>
                          <w:szCs w:val="20"/>
                        </w:rPr>
                        <w:t xml:space="preserve">left partition </w:t>
                      </w:r>
                      <w:r w:rsidR="00E67ABA">
                        <w:rPr>
                          <w:sz w:val="20"/>
                          <w:szCs w:val="20"/>
                        </w:rPr>
                        <w:t xml:space="preserve">is </w:t>
                      </w:r>
                      <w:r w:rsidR="005F2D97">
                        <w:rPr>
                          <w:sz w:val="20"/>
                          <w:szCs w:val="20"/>
                        </w:rPr>
                        <w:t>smaller</w:t>
                      </w:r>
                    </w:p>
                    <w:p w14:paraId="0038DD12" w14:textId="1758FE3B" w:rsidR="00966051" w:rsidRDefault="00A852CF" w:rsidP="00A852CF">
                      <w:pPr>
                        <w:rPr>
                          <w:sz w:val="20"/>
                          <w:szCs w:val="20"/>
                        </w:rPr>
                      </w:pPr>
                      <w:r>
                        <w:rPr>
                          <w:sz w:val="20"/>
                          <w:szCs w:val="20"/>
                        </w:rPr>
                        <w:t xml:space="preserve">        </w:t>
                      </w:r>
                      <w:r w:rsidR="00966051" w:rsidRPr="00A852CF">
                        <w:rPr>
                          <w:sz w:val="20"/>
                          <w:szCs w:val="20"/>
                        </w:rPr>
                        <w:t>qSort(b, h, j-1);</w:t>
                      </w:r>
                      <w:r>
                        <w:rPr>
                          <w:sz w:val="20"/>
                          <w:szCs w:val="20"/>
                        </w:rPr>
                        <w:t xml:space="preserve"> </w:t>
                      </w:r>
                      <w:r w:rsidRPr="00A852CF">
                        <w:rPr>
                          <w:sz w:val="20"/>
                          <w:szCs w:val="20"/>
                        </w:rPr>
                        <w:t>qSort(b, j+1, k);</w:t>
                      </w:r>
                    </w:p>
                    <w:p w14:paraId="5403E096" w14:textId="5E9E637E" w:rsidR="00A852CF" w:rsidRPr="00A852CF" w:rsidRDefault="00A852CF" w:rsidP="00A852CF">
                      <w:pPr>
                        <w:rPr>
                          <w:sz w:val="20"/>
                          <w:szCs w:val="20"/>
                        </w:rPr>
                      </w:pPr>
                      <w:r>
                        <w:rPr>
                          <w:sz w:val="20"/>
                          <w:szCs w:val="20"/>
                        </w:rPr>
                        <w:t xml:space="preserve">    } </w:t>
                      </w:r>
                      <w:r w:rsidRPr="005F2D97">
                        <w:rPr>
                          <w:b/>
                          <w:sz w:val="20"/>
                          <w:szCs w:val="20"/>
                        </w:rPr>
                        <w:t>else</w:t>
                      </w:r>
                      <w:r>
                        <w:rPr>
                          <w:sz w:val="20"/>
                          <w:szCs w:val="20"/>
                        </w:rPr>
                        <w:t xml:space="preserve"> {</w:t>
                      </w:r>
                      <w:r w:rsidR="00E67ABA">
                        <w:rPr>
                          <w:sz w:val="20"/>
                          <w:szCs w:val="20"/>
                        </w:rPr>
                        <w:t xml:space="preserve"> </w:t>
                      </w:r>
                      <w:r w:rsidR="00E67ABA">
                        <w:rPr>
                          <w:sz w:val="20"/>
                          <w:szCs w:val="20"/>
                        </w:rPr>
                        <w:t xml:space="preserve">{ // </w:t>
                      </w:r>
                      <w:r w:rsidR="00E67ABA">
                        <w:rPr>
                          <w:sz w:val="20"/>
                          <w:szCs w:val="20"/>
                        </w:rPr>
                        <w:t>right</w:t>
                      </w:r>
                      <w:r w:rsidR="00E67ABA">
                        <w:rPr>
                          <w:sz w:val="20"/>
                          <w:szCs w:val="20"/>
                        </w:rPr>
                        <w:t xml:space="preserve"> partition is smaller</w:t>
                      </w:r>
                    </w:p>
                    <w:p w14:paraId="20859996" w14:textId="43E848C2" w:rsidR="00966051" w:rsidRPr="00A852CF" w:rsidRDefault="00A852CF" w:rsidP="00A852CF">
                      <w:pPr>
                        <w:rPr>
                          <w:sz w:val="20"/>
                          <w:szCs w:val="20"/>
                        </w:rPr>
                      </w:pPr>
                      <w:r>
                        <w:rPr>
                          <w:sz w:val="20"/>
                          <w:szCs w:val="20"/>
                        </w:rPr>
                        <w:t xml:space="preserve">        </w:t>
                      </w:r>
                      <w:r w:rsidR="00966051" w:rsidRPr="00A852CF">
                        <w:rPr>
                          <w:sz w:val="20"/>
                          <w:szCs w:val="20"/>
                        </w:rPr>
                        <w:t>qSort(b, j+1, k);</w:t>
                      </w:r>
                      <w:r>
                        <w:rPr>
                          <w:sz w:val="20"/>
                          <w:szCs w:val="20"/>
                        </w:rPr>
                        <w:t xml:space="preserve"> </w:t>
                      </w:r>
                      <w:r w:rsidRPr="00A852CF">
                        <w:rPr>
                          <w:sz w:val="20"/>
                          <w:szCs w:val="20"/>
                        </w:rPr>
                        <w:t>qSort(b, h, j-1);</w:t>
                      </w:r>
                    </w:p>
                    <w:p w14:paraId="4061E31D" w14:textId="6FFDAD02" w:rsidR="00966051" w:rsidRPr="00A852CF" w:rsidRDefault="00A852CF" w:rsidP="00A852CF">
                      <w:pPr>
                        <w:rPr>
                          <w:sz w:val="20"/>
                          <w:szCs w:val="20"/>
                        </w:rPr>
                      </w:pPr>
                      <w:r>
                        <w:rPr>
                          <w:sz w:val="20"/>
                          <w:szCs w:val="20"/>
                        </w:rPr>
                        <w:t xml:space="preserve">    </w:t>
                      </w:r>
                      <w:r w:rsidR="00966051" w:rsidRPr="00A852CF">
                        <w:rPr>
                          <w:sz w:val="20"/>
                          <w:szCs w:val="20"/>
                        </w:rPr>
                        <w:t>}</w:t>
                      </w:r>
                    </w:p>
                    <w:p w14:paraId="023AD324" w14:textId="71E3204E" w:rsidR="00966051" w:rsidRPr="00A852CF" w:rsidRDefault="00A852CF" w:rsidP="00966051">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w:t>
                      </w:r>
                    </w:p>
                  </w:txbxContent>
                </v:textbox>
                <w10:wrap type="square" side="left"/>
              </v:shape>
            </w:pict>
          </mc:Fallback>
        </mc:AlternateContent>
      </w:r>
      <w:r w:rsidR="005B5B30">
        <w:rPr>
          <w:noProof/>
          <w:sz w:val="20"/>
          <w:szCs w:val="20"/>
        </w:rPr>
        <w:t xml:space="preserve">When the pivot is always the smallest value of the segment to be partitioned, the depth of recursion is linear in the size of the array, so the space required is linear in the size of the array. </w:t>
      </w:r>
      <w:r w:rsidR="005F2D97">
        <w:rPr>
          <w:noProof/>
          <w:sz w:val="20"/>
          <w:szCs w:val="20"/>
        </w:rPr>
        <w:t>The first step in changing this is to</w:t>
      </w:r>
      <w:r w:rsidR="004861FB">
        <w:rPr>
          <w:noProof/>
          <w:sz w:val="20"/>
          <w:szCs w:val="20"/>
        </w:rPr>
        <w:t xml:space="preserve"> </w:t>
      </w:r>
      <w:r w:rsidR="00966051">
        <w:rPr>
          <w:noProof/>
          <w:sz w:val="20"/>
          <w:szCs w:val="20"/>
        </w:rPr>
        <w:t xml:space="preserve">sort the </w:t>
      </w:r>
      <w:r w:rsidR="004861FB">
        <w:rPr>
          <w:noProof/>
          <w:sz w:val="20"/>
          <w:szCs w:val="20"/>
        </w:rPr>
        <w:t>smaller</w:t>
      </w:r>
      <w:r w:rsidR="00966051">
        <w:rPr>
          <w:noProof/>
          <w:sz w:val="20"/>
          <w:szCs w:val="20"/>
        </w:rPr>
        <w:t xml:space="preserve"> of the two </w:t>
      </w:r>
      <w:r w:rsidR="005F2D97">
        <w:rPr>
          <w:noProof/>
          <w:sz w:val="20"/>
          <w:szCs w:val="20"/>
        </w:rPr>
        <w:t>partitions</w:t>
      </w:r>
      <w:r w:rsidR="00966051">
        <w:rPr>
          <w:noProof/>
          <w:sz w:val="20"/>
          <w:szCs w:val="20"/>
        </w:rPr>
        <w:t xml:space="preserve"> </w:t>
      </w:r>
      <w:r w:rsidR="000D0F7E">
        <w:rPr>
          <w:noProof/>
          <w:sz w:val="20"/>
          <w:szCs w:val="20"/>
        </w:rPr>
        <w:t>created</w:t>
      </w:r>
      <w:r w:rsidR="005F2D97">
        <w:rPr>
          <w:noProof/>
          <w:sz w:val="20"/>
          <w:szCs w:val="20"/>
        </w:rPr>
        <w:t xml:space="preserve"> by the partition algorithm </w:t>
      </w:r>
      <w:r w:rsidR="004861FB">
        <w:rPr>
          <w:noProof/>
          <w:sz w:val="20"/>
          <w:szCs w:val="20"/>
        </w:rPr>
        <w:t>first</w:t>
      </w:r>
      <w:r w:rsidR="00966051">
        <w:rPr>
          <w:noProof/>
          <w:sz w:val="20"/>
          <w:szCs w:val="20"/>
        </w:rPr>
        <w:t>, as shown in the algorithm on the right.</w:t>
      </w:r>
    </w:p>
    <w:p w14:paraId="45245124" w14:textId="124AC917" w:rsidR="003F0EDE" w:rsidRDefault="005F2D97" w:rsidP="003F0EDE">
      <w:pPr>
        <w:spacing w:before="120"/>
        <w:ind w:firstLine="288"/>
        <w:rPr>
          <w:noProof/>
          <w:sz w:val="20"/>
          <w:szCs w:val="20"/>
        </w:rPr>
      </w:pPr>
      <w:r>
        <w:rPr>
          <w:noProof/>
          <w:sz w:val="20"/>
          <w:szCs w:val="20"/>
        </w:rPr>
        <w:t xml:space="preserve">This means that the largest partition is sorted last and that </w:t>
      </w:r>
      <w:r>
        <w:rPr>
          <w:i/>
          <w:noProof/>
          <w:sz w:val="20"/>
          <w:szCs w:val="20"/>
        </w:rPr>
        <w:t>nothing else is done in the method after the largest partition is sorted.</w:t>
      </w:r>
      <w:r>
        <w:rPr>
          <w:noProof/>
          <w:sz w:val="20"/>
          <w:szCs w:val="20"/>
        </w:rPr>
        <w:t xml:space="preserve"> </w:t>
      </w:r>
      <w:r w:rsidR="000D0F7E">
        <w:rPr>
          <w:noProof/>
          <w:sz w:val="20"/>
          <w:szCs w:val="20"/>
        </w:rPr>
        <w:t xml:space="preserve">If you know about </w:t>
      </w:r>
      <w:r w:rsidRPr="000D0F7E">
        <w:rPr>
          <w:i/>
          <w:noProof/>
          <w:sz w:val="20"/>
          <w:szCs w:val="20"/>
        </w:rPr>
        <w:t>tail-calls</w:t>
      </w:r>
      <w:r w:rsidR="000D0F7E">
        <w:rPr>
          <w:noProof/>
          <w:sz w:val="20"/>
          <w:szCs w:val="20"/>
        </w:rPr>
        <w:t xml:space="preserve">, you know </w:t>
      </w:r>
      <w:r w:rsidR="00977FF8">
        <w:rPr>
          <w:noProof/>
          <w:sz w:val="20"/>
          <w:szCs w:val="20"/>
        </w:rPr>
        <w:t>these are called tail-calls, and if tail-</w:t>
      </w:r>
      <w:r w:rsidR="000D0F7E">
        <w:rPr>
          <w:noProof/>
          <w:sz w:val="20"/>
          <w:szCs w:val="20"/>
        </w:rPr>
        <w:t xml:space="preserve">calls </w:t>
      </w:r>
      <w:r>
        <w:rPr>
          <w:noProof/>
          <w:sz w:val="20"/>
          <w:szCs w:val="20"/>
        </w:rPr>
        <w:t>are optimized</w:t>
      </w:r>
      <w:r w:rsidR="000D0F7E">
        <w:rPr>
          <w:noProof/>
          <w:sz w:val="20"/>
          <w:szCs w:val="20"/>
        </w:rPr>
        <w:t xml:space="preserve"> by the compiler</w:t>
      </w:r>
      <w:r>
        <w:rPr>
          <w:noProof/>
          <w:sz w:val="20"/>
          <w:szCs w:val="20"/>
        </w:rPr>
        <w:t xml:space="preserve">, no frames for </w:t>
      </w:r>
      <w:r w:rsidR="00977FF8">
        <w:rPr>
          <w:noProof/>
          <w:sz w:val="20"/>
          <w:szCs w:val="20"/>
        </w:rPr>
        <w:t>them are</w:t>
      </w:r>
      <w:r>
        <w:rPr>
          <w:noProof/>
          <w:sz w:val="20"/>
          <w:szCs w:val="20"/>
        </w:rPr>
        <w:t xml:space="preserve"> created.</w:t>
      </w:r>
      <w:r w:rsidR="003F0EDE">
        <w:rPr>
          <w:noProof/>
          <w:sz w:val="20"/>
          <w:szCs w:val="20"/>
        </w:rPr>
        <w:t xml:space="preserve"> If you don’</w:t>
      </w:r>
      <w:r w:rsidR="000D0F7E">
        <w:rPr>
          <w:noProof/>
          <w:sz w:val="20"/>
          <w:szCs w:val="20"/>
        </w:rPr>
        <w:t xml:space="preserve">t know about </w:t>
      </w:r>
      <w:r w:rsidR="000D0F7E" w:rsidRPr="000D0F7E">
        <w:rPr>
          <w:i/>
          <w:noProof/>
          <w:sz w:val="20"/>
          <w:szCs w:val="20"/>
        </w:rPr>
        <w:t>ta</w:t>
      </w:r>
      <w:r w:rsidR="003F0EDE" w:rsidRPr="000D0F7E">
        <w:rPr>
          <w:i/>
          <w:noProof/>
          <w:sz w:val="20"/>
          <w:szCs w:val="20"/>
        </w:rPr>
        <w:t>il recursion</w:t>
      </w:r>
      <w:r w:rsidR="003F0EDE">
        <w:rPr>
          <w:noProof/>
          <w:sz w:val="20"/>
          <w:szCs w:val="20"/>
        </w:rPr>
        <w:t xml:space="preserve"> and </w:t>
      </w:r>
      <w:r w:rsidR="003F0EDE" w:rsidRPr="000D0F7E">
        <w:rPr>
          <w:i/>
          <w:noProof/>
          <w:sz w:val="20"/>
          <w:szCs w:val="20"/>
        </w:rPr>
        <w:t>tail calls</w:t>
      </w:r>
      <w:r w:rsidR="003F0EDE">
        <w:rPr>
          <w:noProof/>
          <w:sz w:val="20"/>
          <w:szCs w:val="20"/>
        </w:rPr>
        <w:t xml:space="preserve">, don’t be concerned; we’ll show how to implement this </w:t>
      </w:r>
      <w:r w:rsidR="000D0F7E">
        <w:rPr>
          <w:noProof/>
          <w:sz w:val="20"/>
          <w:szCs w:val="20"/>
        </w:rPr>
        <w:t xml:space="preserve">efficiently </w:t>
      </w:r>
      <w:r w:rsidR="003F0EDE">
        <w:rPr>
          <w:noProof/>
          <w:sz w:val="20"/>
          <w:szCs w:val="20"/>
        </w:rPr>
        <w:t>below.</w:t>
      </w:r>
    </w:p>
    <w:p w14:paraId="109413B6" w14:textId="77777777" w:rsidR="00F00869" w:rsidRDefault="00F00869">
      <w:pPr>
        <w:rPr>
          <w:b/>
          <w:noProof/>
          <w:sz w:val="20"/>
          <w:szCs w:val="20"/>
        </w:rPr>
      </w:pPr>
      <w:r>
        <w:rPr>
          <w:b/>
          <w:noProof/>
          <w:sz w:val="20"/>
          <w:szCs w:val="20"/>
        </w:rPr>
        <w:br w:type="page"/>
      </w:r>
    </w:p>
    <w:p w14:paraId="2D57DDCF" w14:textId="343EA839" w:rsidR="003F0EDE" w:rsidRPr="000D0F7E" w:rsidRDefault="000D0F7E" w:rsidP="000D0F7E">
      <w:pPr>
        <w:spacing w:before="240"/>
        <w:rPr>
          <w:b/>
          <w:noProof/>
          <w:sz w:val="20"/>
          <w:szCs w:val="20"/>
        </w:rPr>
      </w:pPr>
      <w:r>
        <w:rPr>
          <w:b/>
          <w:noProof/>
          <w:sz w:val="20"/>
          <w:szCs w:val="20"/>
        </w:rPr>
        <w:lastRenderedPageBreak/>
        <w:t xml:space="preserve">4. </w:t>
      </w:r>
      <w:r w:rsidRPr="000D0F7E">
        <w:rPr>
          <w:b/>
          <w:noProof/>
          <w:sz w:val="20"/>
          <w:szCs w:val="20"/>
        </w:rPr>
        <w:t>Putting it all together</w:t>
      </w:r>
    </w:p>
    <w:p w14:paraId="1BE8EB6C" w14:textId="62C86EF1" w:rsidR="00966051" w:rsidRDefault="00BB55FB" w:rsidP="00666361">
      <w:pPr>
        <w:spacing w:before="120"/>
        <w:ind w:firstLine="288"/>
        <w:rPr>
          <w:noProof/>
          <w:sz w:val="20"/>
          <w:szCs w:val="20"/>
        </w:rPr>
      </w:pPr>
      <w:r>
        <w:rPr>
          <w:noProof/>
          <w:sz w:val="20"/>
          <w:szCs w:val="20"/>
        </w:rPr>
        <mc:AlternateContent>
          <mc:Choice Requires="wps">
            <w:drawing>
              <wp:anchor distT="0" distB="0" distL="114300" distR="114300" simplePos="0" relativeHeight="251800576" behindDoc="0" locked="0" layoutInCell="1" allowOverlap="1" wp14:anchorId="144D0F03" wp14:editId="59D6C1B3">
                <wp:simplePos x="0" y="0"/>
                <wp:positionH relativeFrom="column">
                  <wp:posOffset>2871470</wp:posOffset>
                </wp:positionH>
                <wp:positionV relativeFrom="paragraph">
                  <wp:posOffset>132720</wp:posOffset>
                </wp:positionV>
                <wp:extent cx="3056255" cy="3056890"/>
                <wp:effectExtent l="0" t="0" r="17145" b="16510"/>
                <wp:wrapSquare wrapText="left"/>
                <wp:docPr id="39" name="Text Box 39"/>
                <wp:cNvGraphicFramePr/>
                <a:graphic xmlns:a="http://schemas.openxmlformats.org/drawingml/2006/main">
                  <a:graphicData uri="http://schemas.microsoft.com/office/word/2010/wordprocessingShape">
                    <wps:wsp>
                      <wps:cNvSpPr txBox="1"/>
                      <wps:spPr>
                        <a:xfrm>
                          <a:off x="0" y="0"/>
                          <a:ext cx="3056255" cy="3056890"/>
                        </a:xfrm>
                        <a:prstGeom prst="rect">
                          <a:avLst/>
                        </a:prstGeom>
                        <a:solidFill>
                          <a:schemeClr val="lt1"/>
                        </a:solidFill>
                        <a:ln w="12700">
                          <a:solidFill>
                            <a:prstClr val="black"/>
                          </a:solidFill>
                        </a:ln>
                      </wps:spPr>
                      <wps:txbx>
                        <w:txbxContent>
                          <w:p w14:paraId="08E49FE1" w14:textId="77777777" w:rsidR="000D0F7E" w:rsidRDefault="000D0F7E" w:rsidP="00CD3250">
                            <w:pPr>
                              <w:rPr>
                                <w:sz w:val="20"/>
                                <w:szCs w:val="20"/>
                              </w:rPr>
                            </w:pPr>
                            <w:r w:rsidRPr="00A852CF">
                              <w:rPr>
                                <w:sz w:val="20"/>
                                <w:szCs w:val="20"/>
                              </w:rPr>
                              <w:t>/** Sort b[h..k] */</w:t>
                            </w:r>
                            <w:r w:rsidRPr="00A852CF">
                              <w:rPr>
                                <w:sz w:val="20"/>
                                <w:szCs w:val="20"/>
                              </w:rPr>
                              <w:br/>
                            </w:r>
                            <w:r w:rsidRPr="00A852CF">
                              <w:rPr>
                                <w:b/>
                                <w:sz w:val="20"/>
                                <w:szCs w:val="20"/>
                              </w:rPr>
                              <w:t>public</w:t>
                            </w:r>
                            <w:r w:rsidRPr="00A852CF">
                              <w:rPr>
                                <w:sz w:val="20"/>
                                <w:szCs w:val="20"/>
                              </w:rPr>
                              <w:t xml:space="preserve"> </w:t>
                            </w:r>
                            <w:r w:rsidRPr="00A852CF">
                              <w:rPr>
                                <w:b/>
                                <w:sz w:val="20"/>
                                <w:szCs w:val="20"/>
                              </w:rPr>
                              <w:t>static</w:t>
                            </w:r>
                            <w:r w:rsidRPr="00A852CF">
                              <w:rPr>
                                <w:sz w:val="20"/>
                                <w:szCs w:val="20"/>
                              </w:rPr>
                              <w:t xml:space="preserve"> </w:t>
                            </w:r>
                            <w:r w:rsidRPr="00A852CF">
                              <w:rPr>
                                <w:b/>
                                <w:sz w:val="20"/>
                                <w:szCs w:val="20"/>
                              </w:rPr>
                              <w:t>void</w:t>
                            </w:r>
                            <w:r w:rsidRPr="00A852CF">
                              <w:rPr>
                                <w:sz w:val="20"/>
                                <w:szCs w:val="20"/>
                              </w:rPr>
                              <w:t xml:space="preserve"> qSort(</w:t>
                            </w:r>
                            <w:r w:rsidRPr="00A852CF">
                              <w:rPr>
                                <w:b/>
                                <w:sz w:val="20"/>
                                <w:szCs w:val="20"/>
                              </w:rPr>
                              <w:t>int</w:t>
                            </w:r>
                            <w:r w:rsidRPr="00A852CF">
                              <w:rPr>
                                <w:sz w:val="20"/>
                                <w:szCs w:val="20"/>
                              </w:rPr>
                              <w:t xml:space="preserve">[] b, </w:t>
                            </w:r>
                            <w:r w:rsidRPr="00A852CF">
                              <w:rPr>
                                <w:b/>
                                <w:sz w:val="20"/>
                                <w:szCs w:val="20"/>
                              </w:rPr>
                              <w:t>int</w:t>
                            </w:r>
                            <w:r w:rsidRPr="00A852CF">
                              <w:rPr>
                                <w:sz w:val="20"/>
                                <w:szCs w:val="20"/>
                              </w:rPr>
                              <w:t xml:space="preserve"> h, </w:t>
                            </w:r>
                            <w:r w:rsidRPr="00A852CF">
                              <w:rPr>
                                <w:b/>
                                <w:sz w:val="20"/>
                                <w:szCs w:val="20"/>
                              </w:rPr>
                              <w:t>int</w:t>
                            </w:r>
                            <w:r w:rsidRPr="00A852CF">
                              <w:rPr>
                                <w:sz w:val="20"/>
                                <w:szCs w:val="20"/>
                              </w:rPr>
                              <w:t xml:space="preserve"> k) {</w:t>
                            </w:r>
                          </w:p>
                          <w:p w14:paraId="77DB11E3" w14:textId="6C435503" w:rsidR="000D0F7E" w:rsidRDefault="000D0F7E" w:rsidP="00CD3250">
                            <w:pPr>
                              <w:rPr>
                                <w:sz w:val="20"/>
                                <w:szCs w:val="20"/>
                              </w:rPr>
                            </w:pPr>
                            <w:r>
                              <w:rPr>
                                <w:sz w:val="20"/>
                                <w:szCs w:val="20"/>
                              </w:rPr>
                              <w:t xml:space="preserve">    </w:t>
                            </w:r>
                            <w:r w:rsidRPr="000D0F7E">
                              <w:rPr>
                                <w:b/>
                                <w:sz w:val="20"/>
                                <w:szCs w:val="20"/>
                              </w:rPr>
                              <w:t>int</w:t>
                            </w:r>
                            <w:r>
                              <w:rPr>
                                <w:sz w:val="20"/>
                                <w:szCs w:val="20"/>
                              </w:rPr>
                              <w:t xml:space="preserve"> h1= h;</w:t>
                            </w:r>
                          </w:p>
                          <w:p w14:paraId="6E213C63" w14:textId="5A7227B6" w:rsidR="000D0F7E" w:rsidRDefault="000D0F7E" w:rsidP="00CD3250">
                            <w:pPr>
                              <w:rPr>
                                <w:sz w:val="20"/>
                                <w:szCs w:val="20"/>
                              </w:rPr>
                            </w:pPr>
                            <w:r>
                              <w:rPr>
                                <w:sz w:val="20"/>
                                <w:szCs w:val="20"/>
                              </w:rPr>
                              <w:t xml:space="preserve">    </w:t>
                            </w:r>
                            <w:r w:rsidRPr="000D0F7E">
                              <w:rPr>
                                <w:b/>
                                <w:sz w:val="20"/>
                                <w:szCs w:val="20"/>
                              </w:rPr>
                              <w:t>int</w:t>
                            </w:r>
                            <w:r>
                              <w:rPr>
                                <w:sz w:val="20"/>
                                <w:szCs w:val="20"/>
                              </w:rPr>
                              <w:t xml:space="preserve"> k1= k;</w:t>
                            </w:r>
                          </w:p>
                          <w:p w14:paraId="686A6840" w14:textId="075A3BF1" w:rsidR="000D0F7E" w:rsidRPr="00A852CF" w:rsidRDefault="000D0F7E" w:rsidP="00CD3250">
                            <w:pPr>
                              <w:rPr>
                                <w:sz w:val="20"/>
                                <w:szCs w:val="20"/>
                              </w:rPr>
                            </w:pPr>
                            <w:r>
                              <w:rPr>
                                <w:sz w:val="20"/>
                                <w:szCs w:val="20"/>
                              </w:rPr>
                              <w:t xml:space="preserve">    // </w:t>
                            </w:r>
                            <w:r w:rsidR="00CD3250">
                              <w:rPr>
                                <w:sz w:val="20"/>
                                <w:szCs w:val="20"/>
                              </w:rPr>
                              <w:t>invariant</w:t>
                            </w:r>
                            <w:r w:rsidR="00F00869">
                              <w:rPr>
                                <w:sz w:val="20"/>
                                <w:szCs w:val="20"/>
                              </w:rPr>
                              <w:t xml:space="preserve"> P</w:t>
                            </w:r>
                            <w:r w:rsidR="00CD3250">
                              <w:rPr>
                                <w:sz w:val="20"/>
                                <w:szCs w:val="20"/>
                              </w:rPr>
                              <w:t xml:space="preserve">: </w:t>
                            </w:r>
                            <w:r>
                              <w:rPr>
                                <w:sz w:val="20"/>
                                <w:szCs w:val="20"/>
                              </w:rPr>
                              <w:t>if b[h1..</w:t>
                            </w:r>
                            <w:r w:rsidR="00F00869">
                              <w:rPr>
                                <w:sz w:val="20"/>
                                <w:szCs w:val="20"/>
                              </w:rPr>
                              <w:t>k1</w:t>
                            </w:r>
                            <w:r>
                              <w:rPr>
                                <w:sz w:val="20"/>
                                <w:szCs w:val="20"/>
                              </w:rPr>
                              <w:t>] is sorted, then so is b[h..k]</w:t>
                            </w:r>
                          </w:p>
                          <w:p w14:paraId="6A0CC6D3" w14:textId="6C27F799" w:rsidR="00CD3250" w:rsidRDefault="000D0F7E" w:rsidP="00CD3250">
                            <w:pPr>
                              <w:rPr>
                                <w:sz w:val="20"/>
                                <w:szCs w:val="20"/>
                              </w:rPr>
                            </w:pPr>
                            <w:r w:rsidRPr="00A852CF">
                              <w:rPr>
                                <w:sz w:val="20"/>
                                <w:szCs w:val="20"/>
                              </w:rPr>
                              <w:t xml:space="preserve">    </w:t>
                            </w:r>
                            <w:r>
                              <w:rPr>
                                <w:b/>
                                <w:sz w:val="20"/>
                                <w:szCs w:val="20"/>
                              </w:rPr>
                              <w:t>while</w:t>
                            </w:r>
                            <w:r w:rsidR="00CD3250">
                              <w:rPr>
                                <w:sz w:val="20"/>
                                <w:szCs w:val="20"/>
                              </w:rPr>
                              <w:t xml:space="preserve"> (h2 –</w:t>
                            </w:r>
                            <w:r w:rsidR="00F00869">
                              <w:rPr>
                                <w:sz w:val="20"/>
                                <w:szCs w:val="20"/>
                              </w:rPr>
                              <w:t xml:space="preserve"> k</w:t>
                            </w:r>
                            <w:r w:rsidR="00CD3250">
                              <w:rPr>
                                <w:sz w:val="20"/>
                                <w:szCs w:val="20"/>
                              </w:rPr>
                              <w:t>1 &lt;= 9) {</w:t>
                            </w:r>
                          </w:p>
                          <w:p w14:paraId="31C5FCA7" w14:textId="192FAEBD" w:rsidR="00CD3250" w:rsidRDefault="00CD3250" w:rsidP="00CD3250">
                            <w:pPr>
                              <w:ind w:firstLine="450"/>
                              <w:rPr>
                                <w:rFonts w:eastAsiaTheme="minorEastAsia"/>
                                <w:color w:val="000000" w:themeColor="text1"/>
                                <w:sz w:val="20"/>
                                <w:szCs w:val="20"/>
                              </w:rPr>
                            </w:pPr>
                            <w:r w:rsidRPr="004F7965">
                              <w:rPr>
                                <w:rFonts w:eastAsiaTheme="minorEastAsia"/>
                                <w:color w:val="000000" w:themeColor="text1"/>
                                <w:sz w:val="20"/>
                                <w:szCs w:val="20"/>
                              </w:rPr>
                              <w:t>medianOf3</w:t>
                            </w:r>
                            <w:r>
                              <w:rPr>
                                <w:rFonts w:eastAsiaTheme="minorEastAsia"/>
                                <w:color w:val="000000" w:themeColor="text1"/>
                                <w:sz w:val="20"/>
                                <w:szCs w:val="20"/>
                              </w:rPr>
                              <w:t>(b, h1, k1)</w:t>
                            </w:r>
                            <w:r w:rsidR="00F66BB5">
                              <w:rPr>
                                <w:rFonts w:eastAsiaTheme="minorEastAsia"/>
                                <w:color w:val="000000" w:themeColor="text1"/>
                                <w:sz w:val="20"/>
                                <w:szCs w:val="20"/>
                              </w:rPr>
                              <w:t>;</w:t>
                            </w:r>
                          </w:p>
                          <w:p w14:paraId="434AB614" w14:textId="1D6E8D47" w:rsidR="000D0F7E" w:rsidRPr="00A852CF" w:rsidRDefault="000D0F7E" w:rsidP="00CD3250">
                            <w:pPr>
                              <w:ind w:firstLine="450"/>
                              <w:rPr>
                                <w:sz w:val="20"/>
                                <w:szCs w:val="20"/>
                              </w:rPr>
                            </w:pPr>
                            <w:r w:rsidRPr="005F2D97">
                              <w:rPr>
                                <w:b/>
                                <w:sz w:val="20"/>
                                <w:szCs w:val="20"/>
                              </w:rPr>
                              <w:t>int</w:t>
                            </w:r>
                            <w:r w:rsidRPr="00A852CF">
                              <w:rPr>
                                <w:sz w:val="20"/>
                                <w:szCs w:val="20"/>
                              </w:rPr>
                              <w:t xml:space="preserve"> j= partition(b, h</w:t>
                            </w:r>
                            <w:r w:rsidR="00CD3250">
                              <w:rPr>
                                <w:sz w:val="20"/>
                                <w:szCs w:val="20"/>
                              </w:rPr>
                              <w:t>1</w:t>
                            </w:r>
                            <w:r w:rsidRPr="00A852CF">
                              <w:rPr>
                                <w:sz w:val="20"/>
                                <w:szCs w:val="20"/>
                              </w:rPr>
                              <w:t>, k</w:t>
                            </w:r>
                            <w:r w:rsidR="00CD3250">
                              <w:rPr>
                                <w:sz w:val="20"/>
                                <w:szCs w:val="20"/>
                              </w:rPr>
                              <w:t>1</w:t>
                            </w:r>
                            <w:r w:rsidRPr="00A852CF">
                              <w:rPr>
                                <w:sz w:val="20"/>
                                <w:szCs w:val="20"/>
                              </w:rPr>
                              <w:t>);</w:t>
                            </w:r>
                          </w:p>
                          <w:p w14:paraId="0FF050ED" w14:textId="3B4F17EA" w:rsidR="000D0F7E" w:rsidRDefault="000D0F7E" w:rsidP="00CD3250">
                            <w:pPr>
                              <w:rPr>
                                <w:sz w:val="20"/>
                                <w:szCs w:val="20"/>
                              </w:rPr>
                            </w:pPr>
                            <w:r w:rsidRPr="00A852CF">
                              <w:rPr>
                                <w:sz w:val="20"/>
                                <w:szCs w:val="20"/>
                              </w:rPr>
                              <w:t xml:space="preserve">    </w:t>
                            </w:r>
                            <w:r w:rsidR="00CD3250">
                              <w:rPr>
                                <w:sz w:val="20"/>
                                <w:szCs w:val="20"/>
                              </w:rPr>
                              <w:t xml:space="preserve">     </w:t>
                            </w:r>
                            <w:r w:rsidRPr="00A852CF">
                              <w:rPr>
                                <w:sz w:val="20"/>
                                <w:szCs w:val="20"/>
                              </w:rPr>
                              <w:t>//</w:t>
                            </w:r>
                            <w:r>
                              <w:rPr>
                                <w:sz w:val="20"/>
                                <w:szCs w:val="20"/>
                              </w:rPr>
                              <w:t xml:space="preserve"> b[h</w:t>
                            </w:r>
                            <w:r w:rsidR="00CD3250">
                              <w:rPr>
                                <w:sz w:val="20"/>
                                <w:szCs w:val="20"/>
                              </w:rPr>
                              <w:t>1</w:t>
                            </w:r>
                            <w:r>
                              <w:rPr>
                                <w:sz w:val="20"/>
                                <w:szCs w:val="20"/>
                              </w:rPr>
                              <w:t>..j-1] ≤ b[j]</w:t>
                            </w:r>
                            <w:r w:rsidRPr="00A852CF">
                              <w:rPr>
                                <w:sz w:val="20"/>
                                <w:szCs w:val="20"/>
                              </w:rPr>
                              <w:t xml:space="preserve"> ≤ b[j+1..k</w:t>
                            </w:r>
                            <w:r w:rsidR="00CD3250">
                              <w:rPr>
                                <w:sz w:val="20"/>
                                <w:szCs w:val="20"/>
                              </w:rPr>
                              <w:t>1</w:t>
                            </w:r>
                            <w:r w:rsidRPr="00A852CF">
                              <w:rPr>
                                <w:sz w:val="20"/>
                                <w:szCs w:val="20"/>
                              </w:rPr>
                              <w:t>]</w:t>
                            </w:r>
                          </w:p>
                          <w:p w14:paraId="115D52BE" w14:textId="67AA1779" w:rsidR="000D0F7E" w:rsidRDefault="000D0F7E" w:rsidP="00CD3250">
                            <w:pPr>
                              <w:rPr>
                                <w:sz w:val="20"/>
                                <w:szCs w:val="20"/>
                              </w:rPr>
                            </w:pPr>
                            <w:r>
                              <w:rPr>
                                <w:sz w:val="20"/>
                                <w:szCs w:val="20"/>
                              </w:rPr>
                              <w:t xml:space="preserve">    </w:t>
                            </w:r>
                            <w:r w:rsidR="00CD3250">
                              <w:rPr>
                                <w:sz w:val="20"/>
                                <w:szCs w:val="20"/>
                              </w:rPr>
                              <w:t xml:space="preserve">     </w:t>
                            </w:r>
                            <w:r w:rsidRPr="00A852CF">
                              <w:rPr>
                                <w:b/>
                                <w:sz w:val="20"/>
                                <w:szCs w:val="20"/>
                              </w:rPr>
                              <w:t>if</w:t>
                            </w:r>
                            <w:r w:rsidRPr="00A852CF">
                              <w:rPr>
                                <w:sz w:val="20"/>
                                <w:szCs w:val="20"/>
                              </w:rPr>
                              <w:t xml:space="preserve"> </w:t>
                            </w:r>
                            <w:r>
                              <w:rPr>
                                <w:sz w:val="20"/>
                                <w:szCs w:val="20"/>
                              </w:rPr>
                              <w:t>(j-h</w:t>
                            </w:r>
                            <w:r w:rsidR="00CD3250">
                              <w:rPr>
                                <w:sz w:val="20"/>
                                <w:szCs w:val="20"/>
                              </w:rPr>
                              <w:t>1</w:t>
                            </w:r>
                            <w:r>
                              <w:rPr>
                                <w:sz w:val="20"/>
                                <w:szCs w:val="20"/>
                              </w:rPr>
                              <w:t xml:space="preserve"> &lt; k</w:t>
                            </w:r>
                            <w:r w:rsidR="00CD3250">
                              <w:rPr>
                                <w:sz w:val="20"/>
                                <w:szCs w:val="20"/>
                              </w:rPr>
                              <w:t>1</w:t>
                            </w:r>
                            <w:r>
                              <w:rPr>
                                <w:sz w:val="20"/>
                                <w:szCs w:val="20"/>
                              </w:rPr>
                              <w:t>-j) {</w:t>
                            </w:r>
                            <w:r w:rsidR="00E67ABA">
                              <w:rPr>
                                <w:sz w:val="20"/>
                                <w:szCs w:val="20"/>
                              </w:rPr>
                              <w:t xml:space="preserve"> // </w:t>
                            </w:r>
                            <w:r>
                              <w:rPr>
                                <w:sz w:val="20"/>
                                <w:szCs w:val="20"/>
                              </w:rPr>
                              <w:t xml:space="preserve">left </w:t>
                            </w:r>
                            <w:r w:rsidR="00E67ABA">
                              <w:rPr>
                                <w:sz w:val="20"/>
                                <w:szCs w:val="20"/>
                              </w:rPr>
                              <w:t xml:space="preserve">is </w:t>
                            </w:r>
                            <w:r>
                              <w:rPr>
                                <w:sz w:val="20"/>
                                <w:szCs w:val="20"/>
                              </w:rPr>
                              <w:t>partition smaller</w:t>
                            </w:r>
                          </w:p>
                          <w:p w14:paraId="10210DC6" w14:textId="56C4C997" w:rsidR="00CD3250" w:rsidRDefault="000D0F7E" w:rsidP="00CD3250">
                            <w:pPr>
                              <w:ind w:firstLine="720"/>
                              <w:rPr>
                                <w:sz w:val="20"/>
                                <w:szCs w:val="20"/>
                              </w:rPr>
                            </w:pPr>
                            <w:r w:rsidRPr="00A852CF">
                              <w:rPr>
                                <w:sz w:val="20"/>
                                <w:szCs w:val="20"/>
                              </w:rPr>
                              <w:t>qSort(b, h</w:t>
                            </w:r>
                            <w:r w:rsidR="00CD3250">
                              <w:rPr>
                                <w:sz w:val="20"/>
                                <w:szCs w:val="20"/>
                              </w:rPr>
                              <w:t>1</w:t>
                            </w:r>
                            <w:r w:rsidRPr="00A852CF">
                              <w:rPr>
                                <w:sz w:val="20"/>
                                <w:szCs w:val="20"/>
                              </w:rPr>
                              <w:t>, j-1);</w:t>
                            </w:r>
                          </w:p>
                          <w:p w14:paraId="443BF0CE" w14:textId="1A7B07EF" w:rsidR="000D0F7E" w:rsidRDefault="00CD3250" w:rsidP="00CD3250">
                            <w:pPr>
                              <w:ind w:firstLine="720"/>
                              <w:rPr>
                                <w:sz w:val="20"/>
                                <w:szCs w:val="20"/>
                              </w:rPr>
                            </w:pPr>
                            <w:r>
                              <w:rPr>
                                <w:sz w:val="20"/>
                                <w:szCs w:val="20"/>
                              </w:rPr>
                              <w:t>h1= j+1;</w:t>
                            </w:r>
                          </w:p>
                          <w:p w14:paraId="4A91E800" w14:textId="1FC13E3F" w:rsidR="000D0F7E" w:rsidRPr="00A852CF" w:rsidRDefault="00CD3250" w:rsidP="00CD3250">
                            <w:pPr>
                              <w:rPr>
                                <w:sz w:val="20"/>
                                <w:szCs w:val="20"/>
                              </w:rPr>
                            </w:pPr>
                            <w:r>
                              <w:rPr>
                                <w:sz w:val="20"/>
                                <w:szCs w:val="20"/>
                              </w:rPr>
                              <w:t xml:space="preserve">        </w:t>
                            </w:r>
                            <w:r w:rsidR="000D0F7E">
                              <w:rPr>
                                <w:sz w:val="20"/>
                                <w:szCs w:val="20"/>
                              </w:rPr>
                              <w:t xml:space="preserve">} </w:t>
                            </w:r>
                            <w:r w:rsidR="000D0F7E" w:rsidRPr="005F2D97">
                              <w:rPr>
                                <w:b/>
                                <w:sz w:val="20"/>
                                <w:szCs w:val="20"/>
                              </w:rPr>
                              <w:t>else</w:t>
                            </w:r>
                            <w:r w:rsidR="000D0F7E">
                              <w:rPr>
                                <w:sz w:val="20"/>
                                <w:szCs w:val="20"/>
                              </w:rPr>
                              <w:t xml:space="preserve"> {</w:t>
                            </w:r>
                            <w:r w:rsidR="00E67ABA">
                              <w:rPr>
                                <w:sz w:val="20"/>
                                <w:szCs w:val="20"/>
                              </w:rPr>
                              <w:t xml:space="preserve"> // </w:t>
                            </w:r>
                            <w:r>
                              <w:rPr>
                                <w:sz w:val="20"/>
                                <w:szCs w:val="20"/>
                              </w:rPr>
                              <w:t>right partition is smaller</w:t>
                            </w:r>
                          </w:p>
                          <w:p w14:paraId="6D3D7234" w14:textId="77777777" w:rsidR="00CD3250" w:rsidRDefault="000D0F7E" w:rsidP="00CD3250">
                            <w:pPr>
                              <w:rPr>
                                <w:sz w:val="20"/>
                                <w:szCs w:val="20"/>
                              </w:rPr>
                            </w:pPr>
                            <w:r>
                              <w:rPr>
                                <w:sz w:val="20"/>
                                <w:szCs w:val="20"/>
                              </w:rPr>
                              <w:t xml:space="preserve">        </w:t>
                            </w:r>
                            <w:r w:rsidR="00CD3250">
                              <w:rPr>
                                <w:sz w:val="20"/>
                                <w:szCs w:val="20"/>
                              </w:rPr>
                              <w:t xml:space="preserve">      </w:t>
                            </w:r>
                            <w:r w:rsidRPr="00A852CF">
                              <w:rPr>
                                <w:sz w:val="20"/>
                                <w:szCs w:val="20"/>
                              </w:rPr>
                              <w:t>qSort(b, j+1, k);</w:t>
                            </w:r>
                          </w:p>
                          <w:p w14:paraId="5A7E27AF" w14:textId="7B933FA5" w:rsidR="000D0F7E" w:rsidRPr="00A852CF" w:rsidRDefault="00CD3250" w:rsidP="00CD3250">
                            <w:pPr>
                              <w:rPr>
                                <w:sz w:val="20"/>
                                <w:szCs w:val="20"/>
                              </w:rPr>
                            </w:pPr>
                            <w:r>
                              <w:rPr>
                                <w:sz w:val="20"/>
                                <w:szCs w:val="20"/>
                              </w:rPr>
                              <w:t xml:space="preserve">              k1= j-1</w:t>
                            </w:r>
                            <w:r w:rsidR="000D0F7E" w:rsidRPr="00A852CF">
                              <w:rPr>
                                <w:sz w:val="20"/>
                                <w:szCs w:val="20"/>
                              </w:rPr>
                              <w:t>;</w:t>
                            </w:r>
                          </w:p>
                          <w:p w14:paraId="34C53CB1" w14:textId="5AFDA948" w:rsidR="000D0F7E" w:rsidRDefault="000D0F7E" w:rsidP="00CD3250">
                            <w:pPr>
                              <w:rPr>
                                <w:sz w:val="20"/>
                                <w:szCs w:val="20"/>
                              </w:rPr>
                            </w:pPr>
                            <w:r>
                              <w:rPr>
                                <w:sz w:val="20"/>
                                <w:szCs w:val="20"/>
                              </w:rPr>
                              <w:t xml:space="preserve">    </w:t>
                            </w:r>
                            <w:r w:rsidR="00CD3250">
                              <w:rPr>
                                <w:sz w:val="20"/>
                                <w:szCs w:val="20"/>
                              </w:rPr>
                              <w:t xml:space="preserve">    </w:t>
                            </w:r>
                            <w:r w:rsidRPr="00A852CF">
                              <w:rPr>
                                <w:sz w:val="20"/>
                                <w:szCs w:val="20"/>
                              </w:rPr>
                              <w:t>}</w:t>
                            </w:r>
                          </w:p>
                          <w:p w14:paraId="3C962A2E" w14:textId="25B2A427" w:rsidR="00CD3250" w:rsidRDefault="00CD3250" w:rsidP="00CD3250">
                            <w:pPr>
                              <w:rPr>
                                <w:sz w:val="20"/>
                                <w:szCs w:val="20"/>
                              </w:rPr>
                            </w:pPr>
                            <w:r>
                              <w:rPr>
                                <w:sz w:val="20"/>
                                <w:szCs w:val="20"/>
                              </w:rPr>
                              <w:t xml:space="preserve">    }</w:t>
                            </w:r>
                          </w:p>
                          <w:p w14:paraId="5054113D" w14:textId="16CE36D8" w:rsidR="00CD3250" w:rsidRDefault="00CD3250" w:rsidP="00CD3250">
                            <w:pPr>
                              <w:rPr>
                                <w:sz w:val="20"/>
                                <w:szCs w:val="20"/>
                              </w:rPr>
                            </w:pPr>
                            <w:r>
                              <w:rPr>
                                <w:sz w:val="20"/>
                                <w:szCs w:val="20"/>
                              </w:rPr>
                              <w:t xml:space="preserve">    // post: </w:t>
                            </w:r>
                            <w:r w:rsidR="00F00869">
                              <w:rPr>
                                <w:sz w:val="20"/>
                                <w:szCs w:val="20"/>
                              </w:rPr>
                              <w:t xml:space="preserve"> P and </w:t>
                            </w:r>
                            <w:r>
                              <w:rPr>
                                <w:sz w:val="20"/>
                                <w:szCs w:val="20"/>
                              </w:rPr>
                              <w:t xml:space="preserve">b[h1..k1] </w:t>
                            </w:r>
                            <w:r w:rsidR="00F00869">
                              <w:rPr>
                                <w:sz w:val="20"/>
                                <w:szCs w:val="20"/>
                              </w:rPr>
                              <w:t>has at most 10 elements</w:t>
                            </w:r>
                          </w:p>
                          <w:p w14:paraId="0E1F1D79" w14:textId="6A0B5FB8" w:rsidR="00CD3250" w:rsidRPr="00A852CF" w:rsidRDefault="00CD3250" w:rsidP="00CD3250">
                            <w:pPr>
                              <w:rPr>
                                <w:sz w:val="20"/>
                                <w:szCs w:val="20"/>
                              </w:rPr>
                            </w:pPr>
                            <w:r>
                              <w:rPr>
                                <w:sz w:val="20"/>
                                <w:szCs w:val="20"/>
                              </w:rPr>
                              <w:t xml:space="preserve">    insertionsort(b, h1, k1);</w:t>
                            </w:r>
                          </w:p>
                          <w:p w14:paraId="0DB61D28" w14:textId="77777777" w:rsidR="000D0F7E" w:rsidRPr="00A852CF" w:rsidRDefault="000D0F7E" w:rsidP="00CD3250">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D0F03" id="Text Box 39" o:spid="_x0000_s1029" type="#_x0000_t202" style="position:absolute;left:0;text-align:left;margin-left:226.1pt;margin-top:10.45pt;width:240.65pt;height:240.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" fillcolor="white [3201]" strokeweight="1pt">
                <v:textbox>
                  <w:txbxContent>
                    <w:p w14:paraId="08E49FE1" w14:textId="77777777" w:rsidR="000D0F7E" w:rsidRDefault="000D0F7E" w:rsidP="00CD3250">
                      <w:pPr>
                        <w:rPr>
                          <w:sz w:val="20"/>
                          <w:szCs w:val="20"/>
                        </w:rPr>
                      </w:pPr>
                      <w:r w:rsidRPr="00A852CF">
                        <w:rPr>
                          <w:sz w:val="20"/>
                          <w:szCs w:val="20"/>
                        </w:rPr>
                        <w:t>/** Sort b[h..k] */</w:t>
                      </w:r>
                      <w:r w:rsidRPr="00A852CF">
                        <w:rPr>
                          <w:sz w:val="20"/>
                          <w:szCs w:val="20"/>
                        </w:rPr>
                        <w:br/>
                      </w:r>
                      <w:r w:rsidRPr="00A852CF">
                        <w:rPr>
                          <w:b/>
                          <w:sz w:val="20"/>
                          <w:szCs w:val="20"/>
                        </w:rPr>
                        <w:t>public</w:t>
                      </w:r>
                      <w:r w:rsidRPr="00A852CF">
                        <w:rPr>
                          <w:sz w:val="20"/>
                          <w:szCs w:val="20"/>
                        </w:rPr>
                        <w:t xml:space="preserve"> </w:t>
                      </w:r>
                      <w:r w:rsidRPr="00A852CF">
                        <w:rPr>
                          <w:b/>
                          <w:sz w:val="20"/>
                          <w:szCs w:val="20"/>
                        </w:rPr>
                        <w:t>static</w:t>
                      </w:r>
                      <w:r w:rsidRPr="00A852CF">
                        <w:rPr>
                          <w:sz w:val="20"/>
                          <w:szCs w:val="20"/>
                        </w:rPr>
                        <w:t xml:space="preserve"> </w:t>
                      </w:r>
                      <w:r w:rsidRPr="00A852CF">
                        <w:rPr>
                          <w:b/>
                          <w:sz w:val="20"/>
                          <w:szCs w:val="20"/>
                        </w:rPr>
                        <w:t>void</w:t>
                      </w:r>
                      <w:r w:rsidRPr="00A852CF">
                        <w:rPr>
                          <w:sz w:val="20"/>
                          <w:szCs w:val="20"/>
                        </w:rPr>
                        <w:t xml:space="preserve"> qSort(</w:t>
                      </w:r>
                      <w:r w:rsidRPr="00A852CF">
                        <w:rPr>
                          <w:b/>
                          <w:sz w:val="20"/>
                          <w:szCs w:val="20"/>
                        </w:rPr>
                        <w:t>int</w:t>
                      </w:r>
                      <w:r w:rsidRPr="00A852CF">
                        <w:rPr>
                          <w:sz w:val="20"/>
                          <w:szCs w:val="20"/>
                        </w:rPr>
                        <w:t xml:space="preserve">[] b, </w:t>
                      </w:r>
                      <w:r w:rsidRPr="00A852CF">
                        <w:rPr>
                          <w:b/>
                          <w:sz w:val="20"/>
                          <w:szCs w:val="20"/>
                        </w:rPr>
                        <w:t>int</w:t>
                      </w:r>
                      <w:r w:rsidRPr="00A852CF">
                        <w:rPr>
                          <w:sz w:val="20"/>
                          <w:szCs w:val="20"/>
                        </w:rPr>
                        <w:t xml:space="preserve"> h, </w:t>
                      </w:r>
                      <w:r w:rsidRPr="00A852CF">
                        <w:rPr>
                          <w:b/>
                          <w:sz w:val="20"/>
                          <w:szCs w:val="20"/>
                        </w:rPr>
                        <w:t>int</w:t>
                      </w:r>
                      <w:r w:rsidRPr="00A852CF">
                        <w:rPr>
                          <w:sz w:val="20"/>
                          <w:szCs w:val="20"/>
                        </w:rPr>
                        <w:t xml:space="preserve"> k) {</w:t>
                      </w:r>
                    </w:p>
                    <w:p w14:paraId="77DB11E3" w14:textId="6C435503" w:rsidR="000D0F7E" w:rsidRDefault="000D0F7E" w:rsidP="00CD3250">
                      <w:pPr>
                        <w:rPr>
                          <w:sz w:val="20"/>
                          <w:szCs w:val="20"/>
                        </w:rPr>
                      </w:pPr>
                      <w:r>
                        <w:rPr>
                          <w:sz w:val="20"/>
                          <w:szCs w:val="20"/>
                        </w:rPr>
                        <w:t xml:space="preserve">    </w:t>
                      </w:r>
                      <w:r w:rsidRPr="000D0F7E">
                        <w:rPr>
                          <w:b/>
                          <w:sz w:val="20"/>
                          <w:szCs w:val="20"/>
                        </w:rPr>
                        <w:t>int</w:t>
                      </w:r>
                      <w:r>
                        <w:rPr>
                          <w:sz w:val="20"/>
                          <w:szCs w:val="20"/>
                        </w:rPr>
                        <w:t xml:space="preserve"> h1= h;</w:t>
                      </w:r>
                    </w:p>
                    <w:p w14:paraId="6E213C63" w14:textId="5A7227B6" w:rsidR="000D0F7E" w:rsidRDefault="000D0F7E" w:rsidP="00CD3250">
                      <w:pPr>
                        <w:rPr>
                          <w:sz w:val="20"/>
                          <w:szCs w:val="20"/>
                        </w:rPr>
                      </w:pPr>
                      <w:r>
                        <w:rPr>
                          <w:sz w:val="20"/>
                          <w:szCs w:val="20"/>
                        </w:rPr>
                        <w:t xml:space="preserve">    </w:t>
                      </w:r>
                      <w:r w:rsidRPr="000D0F7E">
                        <w:rPr>
                          <w:b/>
                          <w:sz w:val="20"/>
                          <w:szCs w:val="20"/>
                        </w:rPr>
                        <w:t>int</w:t>
                      </w:r>
                      <w:r>
                        <w:rPr>
                          <w:sz w:val="20"/>
                          <w:szCs w:val="20"/>
                        </w:rPr>
                        <w:t xml:space="preserve"> k1= k;</w:t>
                      </w:r>
                    </w:p>
                    <w:p w14:paraId="686A6840" w14:textId="075A3BF1" w:rsidR="000D0F7E" w:rsidRPr="00A852CF" w:rsidRDefault="000D0F7E" w:rsidP="00CD3250">
                      <w:pPr>
                        <w:rPr>
                          <w:sz w:val="20"/>
                          <w:szCs w:val="20"/>
                        </w:rPr>
                      </w:pPr>
                      <w:r>
                        <w:rPr>
                          <w:sz w:val="20"/>
                          <w:szCs w:val="20"/>
                        </w:rPr>
                        <w:t xml:space="preserve">    // </w:t>
                      </w:r>
                      <w:r w:rsidR="00CD3250">
                        <w:rPr>
                          <w:sz w:val="20"/>
                          <w:szCs w:val="20"/>
                        </w:rPr>
                        <w:t>invariant</w:t>
                      </w:r>
                      <w:r w:rsidR="00F00869">
                        <w:rPr>
                          <w:sz w:val="20"/>
                          <w:szCs w:val="20"/>
                        </w:rPr>
                        <w:t xml:space="preserve"> P</w:t>
                      </w:r>
                      <w:r w:rsidR="00CD3250">
                        <w:rPr>
                          <w:sz w:val="20"/>
                          <w:szCs w:val="20"/>
                        </w:rPr>
                        <w:t xml:space="preserve">: </w:t>
                      </w:r>
                      <w:r>
                        <w:rPr>
                          <w:sz w:val="20"/>
                          <w:szCs w:val="20"/>
                        </w:rPr>
                        <w:t>if b[h1..</w:t>
                      </w:r>
                      <w:r w:rsidR="00F00869">
                        <w:rPr>
                          <w:sz w:val="20"/>
                          <w:szCs w:val="20"/>
                        </w:rPr>
                        <w:t>k1</w:t>
                      </w:r>
                      <w:r>
                        <w:rPr>
                          <w:sz w:val="20"/>
                          <w:szCs w:val="20"/>
                        </w:rPr>
                        <w:t>] is sorted, then so is b[h..k]</w:t>
                      </w:r>
                    </w:p>
                    <w:p w14:paraId="6A0CC6D3" w14:textId="6C27F799" w:rsidR="00CD3250" w:rsidRDefault="000D0F7E" w:rsidP="00CD3250">
                      <w:pPr>
                        <w:rPr>
                          <w:sz w:val="20"/>
                          <w:szCs w:val="20"/>
                        </w:rPr>
                      </w:pPr>
                      <w:r w:rsidRPr="00A852CF">
                        <w:rPr>
                          <w:sz w:val="20"/>
                          <w:szCs w:val="20"/>
                        </w:rPr>
                        <w:t xml:space="preserve">    </w:t>
                      </w:r>
                      <w:r>
                        <w:rPr>
                          <w:b/>
                          <w:sz w:val="20"/>
                          <w:szCs w:val="20"/>
                        </w:rPr>
                        <w:t>while</w:t>
                      </w:r>
                      <w:r w:rsidR="00CD3250">
                        <w:rPr>
                          <w:sz w:val="20"/>
                          <w:szCs w:val="20"/>
                        </w:rPr>
                        <w:t xml:space="preserve"> (h2 –</w:t>
                      </w:r>
                      <w:r w:rsidR="00F00869">
                        <w:rPr>
                          <w:sz w:val="20"/>
                          <w:szCs w:val="20"/>
                        </w:rPr>
                        <w:t xml:space="preserve"> k</w:t>
                      </w:r>
                      <w:r w:rsidR="00CD3250">
                        <w:rPr>
                          <w:sz w:val="20"/>
                          <w:szCs w:val="20"/>
                        </w:rPr>
                        <w:t>1 &lt;= 9) {</w:t>
                      </w:r>
                    </w:p>
                    <w:p w14:paraId="31C5FCA7" w14:textId="192FAEBD" w:rsidR="00CD3250" w:rsidRDefault="00CD3250" w:rsidP="00CD3250">
                      <w:pPr>
                        <w:ind w:firstLine="450"/>
                        <w:rPr>
                          <w:rFonts w:eastAsiaTheme="minorEastAsia"/>
                          <w:color w:val="000000" w:themeColor="text1"/>
                          <w:sz w:val="20"/>
                          <w:szCs w:val="20"/>
                        </w:rPr>
                      </w:pPr>
                      <w:r w:rsidRPr="004F7965">
                        <w:rPr>
                          <w:rFonts w:eastAsiaTheme="minorEastAsia"/>
                          <w:color w:val="000000" w:themeColor="text1"/>
                          <w:sz w:val="20"/>
                          <w:szCs w:val="20"/>
                        </w:rPr>
                        <w:t>medianOf3</w:t>
                      </w:r>
                      <w:r>
                        <w:rPr>
                          <w:rFonts w:eastAsiaTheme="minorEastAsia"/>
                          <w:color w:val="000000" w:themeColor="text1"/>
                          <w:sz w:val="20"/>
                          <w:szCs w:val="20"/>
                        </w:rPr>
                        <w:t>(b, h1, k1)</w:t>
                      </w:r>
                      <w:r w:rsidR="00F66BB5">
                        <w:rPr>
                          <w:rFonts w:eastAsiaTheme="minorEastAsia"/>
                          <w:color w:val="000000" w:themeColor="text1"/>
                          <w:sz w:val="20"/>
                          <w:szCs w:val="20"/>
                        </w:rPr>
                        <w:t>;</w:t>
                      </w:r>
                    </w:p>
                    <w:p w14:paraId="434AB614" w14:textId="1D6E8D47" w:rsidR="000D0F7E" w:rsidRPr="00A852CF" w:rsidRDefault="000D0F7E" w:rsidP="00CD3250">
                      <w:pPr>
                        <w:ind w:firstLine="450"/>
                        <w:rPr>
                          <w:sz w:val="20"/>
                          <w:szCs w:val="20"/>
                        </w:rPr>
                      </w:pPr>
                      <w:r w:rsidRPr="005F2D97">
                        <w:rPr>
                          <w:b/>
                          <w:sz w:val="20"/>
                          <w:szCs w:val="20"/>
                        </w:rPr>
                        <w:t>int</w:t>
                      </w:r>
                      <w:r w:rsidRPr="00A852CF">
                        <w:rPr>
                          <w:sz w:val="20"/>
                          <w:szCs w:val="20"/>
                        </w:rPr>
                        <w:t xml:space="preserve"> j= partition(b, h</w:t>
                      </w:r>
                      <w:r w:rsidR="00CD3250">
                        <w:rPr>
                          <w:sz w:val="20"/>
                          <w:szCs w:val="20"/>
                        </w:rPr>
                        <w:t>1</w:t>
                      </w:r>
                      <w:r w:rsidRPr="00A852CF">
                        <w:rPr>
                          <w:sz w:val="20"/>
                          <w:szCs w:val="20"/>
                        </w:rPr>
                        <w:t>, k</w:t>
                      </w:r>
                      <w:r w:rsidR="00CD3250">
                        <w:rPr>
                          <w:sz w:val="20"/>
                          <w:szCs w:val="20"/>
                        </w:rPr>
                        <w:t>1</w:t>
                      </w:r>
                      <w:r w:rsidRPr="00A852CF">
                        <w:rPr>
                          <w:sz w:val="20"/>
                          <w:szCs w:val="20"/>
                        </w:rPr>
                        <w:t>);</w:t>
                      </w:r>
                    </w:p>
                    <w:p w14:paraId="0FF050ED" w14:textId="3B4F17EA" w:rsidR="000D0F7E" w:rsidRDefault="000D0F7E" w:rsidP="00CD3250">
                      <w:pPr>
                        <w:rPr>
                          <w:sz w:val="20"/>
                          <w:szCs w:val="20"/>
                        </w:rPr>
                      </w:pPr>
                      <w:r w:rsidRPr="00A852CF">
                        <w:rPr>
                          <w:sz w:val="20"/>
                          <w:szCs w:val="20"/>
                        </w:rPr>
                        <w:t xml:space="preserve">    </w:t>
                      </w:r>
                      <w:r w:rsidR="00CD3250">
                        <w:rPr>
                          <w:sz w:val="20"/>
                          <w:szCs w:val="20"/>
                        </w:rPr>
                        <w:t xml:space="preserve">     </w:t>
                      </w:r>
                      <w:r w:rsidRPr="00A852CF">
                        <w:rPr>
                          <w:sz w:val="20"/>
                          <w:szCs w:val="20"/>
                        </w:rPr>
                        <w:t>//</w:t>
                      </w:r>
                      <w:r>
                        <w:rPr>
                          <w:sz w:val="20"/>
                          <w:szCs w:val="20"/>
                        </w:rPr>
                        <w:t xml:space="preserve"> b[h</w:t>
                      </w:r>
                      <w:r w:rsidR="00CD3250">
                        <w:rPr>
                          <w:sz w:val="20"/>
                          <w:szCs w:val="20"/>
                        </w:rPr>
                        <w:t>1</w:t>
                      </w:r>
                      <w:r>
                        <w:rPr>
                          <w:sz w:val="20"/>
                          <w:szCs w:val="20"/>
                        </w:rPr>
                        <w:t>..j-1] ≤ b[j]</w:t>
                      </w:r>
                      <w:r w:rsidRPr="00A852CF">
                        <w:rPr>
                          <w:sz w:val="20"/>
                          <w:szCs w:val="20"/>
                        </w:rPr>
                        <w:t xml:space="preserve"> ≤ b[j+1..k</w:t>
                      </w:r>
                      <w:r w:rsidR="00CD3250">
                        <w:rPr>
                          <w:sz w:val="20"/>
                          <w:szCs w:val="20"/>
                        </w:rPr>
                        <w:t>1</w:t>
                      </w:r>
                      <w:r w:rsidRPr="00A852CF">
                        <w:rPr>
                          <w:sz w:val="20"/>
                          <w:szCs w:val="20"/>
                        </w:rPr>
                        <w:t>]</w:t>
                      </w:r>
                    </w:p>
                    <w:p w14:paraId="115D52BE" w14:textId="67AA1779" w:rsidR="000D0F7E" w:rsidRDefault="000D0F7E" w:rsidP="00CD3250">
                      <w:pPr>
                        <w:rPr>
                          <w:sz w:val="20"/>
                          <w:szCs w:val="20"/>
                        </w:rPr>
                      </w:pPr>
                      <w:r>
                        <w:rPr>
                          <w:sz w:val="20"/>
                          <w:szCs w:val="20"/>
                        </w:rPr>
                        <w:t xml:space="preserve">    </w:t>
                      </w:r>
                      <w:r w:rsidR="00CD3250">
                        <w:rPr>
                          <w:sz w:val="20"/>
                          <w:szCs w:val="20"/>
                        </w:rPr>
                        <w:t xml:space="preserve">     </w:t>
                      </w:r>
                      <w:r w:rsidRPr="00A852CF">
                        <w:rPr>
                          <w:b/>
                          <w:sz w:val="20"/>
                          <w:szCs w:val="20"/>
                        </w:rPr>
                        <w:t>if</w:t>
                      </w:r>
                      <w:r w:rsidRPr="00A852CF">
                        <w:rPr>
                          <w:sz w:val="20"/>
                          <w:szCs w:val="20"/>
                        </w:rPr>
                        <w:t xml:space="preserve"> </w:t>
                      </w:r>
                      <w:r>
                        <w:rPr>
                          <w:sz w:val="20"/>
                          <w:szCs w:val="20"/>
                        </w:rPr>
                        <w:t>(j-h</w:t>
                      </w:r>
                      <w:r w:rsidR="00CD3250">
                        <w:rPr>
                          <w:sz w:val="20"/>
                          <w:szCs w:val="20"/>
                        </w:rPr>
                        <w:t>1</w:t>
                      </w:r>
                      <w:r>
                        <w:rPr>
                          <w:sz w:val="20"/>
                          <w:szCs w:val="20"/>
                        </w:rPr>
                        <w:t xml:space="preserve"> &lt; k</w:t>
                      </w:r>
                      <w:r w:rsidR="00CD3250">
                        <w:rPr>
                          <w:sz w:val="20"/>
                          <w:szCs w:val="20"/>
                        </w:rPr>
                        <w:t>1</w:t>
                      </w:r>
                      <w:r>
                        <w:rPr>
                          <w:sz w:val="20"/>
                          <w:szCs w:val="20"/>
                        </w:rPr>
                        <w:t>-j) {</w:t>
                      </w:r>
                      <w:r w:rsidR="00E67ABA">
                        <w:rPr>
                          <w:sz w:val="20"/>
                          <w:szCs w:val="20"/>
                        </w:rPr>
                        <w:t xml:space="preserve"> // </w:t>
                      </w:r>
                      <w:r>
                        <w:rPr>
                          <w:sz w:val="20"/>
                          <w:szCs w:val="20"/>
                        </w:rPr>
                        <w:t xml:space="preserve">left </w:t>
                      </w:r>
                      <w:r w:rsidR="00E67ABA">
                        <w:rPr>
                          <w:sz w:val="20"/>
                          <w:szCs w:val="20"/>
                        </w:rPr>
                        <w:t xml:space="preserve">is </w:t>
                      </w:r>
                      <w:r>
                        <w:rPr>
                          <w:sz w:val="20"/>
                          <w:szCs w:val="20"/>
                        </w:rPr>
                        <w:t>partition smaller</w:t>
                      </w:r>
                    </w:p>
                    <w:p w14:paraId="10210DC6" w14:textId="56C4C997" w:rsidR="00CD3250" w:rsidRDefault="000D0F7E" w:rsidP="00CD3250">
                      <w:pPr>
                        <w:ind w:firstLine="720"/>
                        <w:rPr>
                          <w:sz w:val="20"/>
                          <w:szCs w:val="20"/>
                        </w:rPr>
                      </w:pPr>
                      <w:r w:rsidRPr="00A852CF">
                        <w:rPr>
                          <w:sz w:val="20"/>
                          <w:szCs w:val="20"/>
                        </w:rPr>
                        <w:t>qSort(b, h</w:t>
                      </w:r>
                      <w:r w:rsidR="00CD3250">
                        <w:rPr>
                          <w:sz w:val="20"/>
                          <w:szCs w:val="20"/>
                        </w:rPr>
                        <w:t>1</w:t>
                      </w:r>
                      <w:r w:rsidRPr="00A852CF">
                        <w:rPr>
                          <w:sz w:val="20"/>
                          <w:szCs w:val="20"/>
                        </w:rPr>
                        <w:t>, j-1);</w:t>
                      </w:r>
                    </w:p>
                    <w:p w14:paraId="443BF0CE" w14:textId="1A7B07EF" w:rsidR="000D0F7E" w:rsidRDefault="00CD3250" w:rsidP="00CD3250">
                      <w:pPr>
                        <w:ind w:firstLine="720"/>
                        <w:rPr>
                          <w:sz w:val="20"/>
                          <w:szCs w:val="20"/>
                        </w:rPr>
                      </w:pPr>
                      <w:r>
                        <w:rPr>
                          <w:sz w:val="20"/>
                          <w:szCs w:val="20"/>
                        </w:rPr>
                        <w:t>h1= j+1;</w:t>
                      </w:r>
                    </w:p>
                    <w:p w14:paraId="4A91E800" w14:textId="1FC13E3F" w:rsidR="000D0F7E" w:rsidRPr="00A852CF" w:rsidRDefault="00CD3250" w:rsidP="00CD3250">
                      <w:pPr>
                        <w:rPr>
                          <w:sz w:val="20"/>
                          <w:szCs w:val="20"/>
                        </w:rPr>
                      </w:pPr>
                      <w:r>
                        <w:rPr>
                          <w:sz w:val="20"/>
                          <w:szCs w:val="20"/>
                        </w:rPr>
                        <w:t xml:space="preserve">        </w:t>
                      </w:r>
                      <w:r w:rsidR="000D0F7E">
                        <w:rPr>
                          <w:sz w:val="20"/>
                          <w:szCs w:val="20"/>
                        </w:rPr>
                        <w:t xml:space="preserve">} </w:t>
                      </w:r>
                      <w:r w:rsidR="000D0F7E" w:rsidRPr="005F2D97">
                        <w:rPr>
                          <w:b/>
                          <w:sz w:val="20"/>
                          <w:szCs w:val="20"/>
                        </w:rPr>
                        <w:t>else</w:t>
                      </w:r>
                      <w:r w:rsidR="000D0F7E">
                        <w:rPr>
                          <w:sz w:val="20"/>
                          <w:szCs w:val="20"/>
                        </w:rPr>
                        <w:t xml:space="preserve"> {</w:t>
                      </w:r>
                      <w:r w:rsidR="00E67ABA">
                        <w:rPr>
                          <w:sz w:val="20"/>
                          <w:szCs w:val="20"/>
                        </w:rPr>
                        <w:t xml:space="preserve"> // </w:t>
                      </w:r>
                      <w:r>
                        <w:rPr>
                          <w:sz w:val="20"/>
                          <w:szCs w:val="20"/>
                        </w:rPr>
                        <w:t>right partition is smaller</w:t>
                      </w:r>
                    </w:p>
                    <w:p w14:paraId="6D3D7234" w14:textId="77777777" w:rsidR="00CD3250" w:rsidRDefault="000D0F7E" w:rsidP="00CD3250">
                      <w:pPr>
                        <w:rPr>
                          <w:sz w:val="20"/>
                          <w:szCs w:val="20"/>
                        </w:rPr>
                      </w:pPr>
                      <w:r>
                        <w:rPr>
                          <w:sz w:val="20"/>
                          <w:szCs w:val="20"/>
                        </w:rPr>
                        <w:t xml:space="preserve">        </w:t>
                      </w:r>
                      <w:r w:rsidR="00CD3250">
                        <w:rPr>
                          <w:sz w:val="20"/>
                          <w:szCs w:val="20"/>
                        </w:rPr>
                        <w:t xml:space="preserve">      </w:t>
                      </w:r>
                      <w:r w:rsidRPr="00A852CF">
                        <w:rPr>
                          <w:sz w:val="20"/>
                          <w:szCs w:val="20"/>
                        </w:rPr>
                        <w:t>qSort(b, j+1, k);</w:t>
                      </w:r>
                    </w:p>
                    <w:p w14:paraId="5A7E27AF" w14:textId="7B933FA5" w:rsidR="000D0F7E" w:rsidRPr="00A852CF" w:rsidRDefault="00CD3250" w:rsidP="00CD3250">
                      <w:pPr>
                        <w:rPr>
                          <w:sz w:val="20"/>
                          <w:szCs w:val="20"/>
                        </w:rPr>
                      </w:pPr>
                      <w:r>
                        <w:rPr>
                          <w:sz w:val="20"/>
                          <w:szCs w:val="20"/>
                        </w:rPr>
                        <w:t xml:space="preserve">              k1= j-1</w:t>
                      </w:r>
                      <w:r w:rsidR="000D0F7E" w:rsidRPr="00A852CF">
                        <w:rPr>
                          <w:sz w:val="20"/>
                          <w:szCs w:val="20"/>
                        </w:rPr>
                        <w:t>;</w:t>
                      </w:r>
                    </w:p>
                    <w:p w14:paraId="34C53CB1" w14:textId="5AFDA948" w:rsidR="000D0F7E" w:rsidRDefault="000D0F7E" w:rsidP="00CD3250">
                      <w:pPr>
                        <w:rPr>
                          <w:sz w:val="20"/>
                          <w:szCs w:val="20"/>
                        </w:rPr>
                      </w:pPr>
                      <w:r>
                        <w:rPr>
                          <w:sz w:val="20"/>
                          <w:szCs w:val="20"/>
                        </w:rPr>
                        <w:t xml:space="preserve">    </w:t>
                      </w:r>
                      <w:r w:rsidR="00CD3250">
                        <w:rPr>
                          <w:sz w:val="20"/>
                          <w:szCs w:val="20"/>
                        </w:rPr>
                        <w:t xml:space="preserve">    </w:t>
                      </w:r>
                      <w:r w:rsidRPr="00A852CF">
                        <w:rPr>
                          <w:sz w:val="20"/>
                          <w:szCs w:val="20"/>
                        </w:rPr>
                        <w:t>}</w:t>
                      </w:r>
                    </w:p>
                    <w:p w14:paraId="3C962A2E" w14:textId="25B2A427" w:rsidR="00CD3250" w:rsidRDefault="00CD3250" w:rsidP="00CD3250">
                      <w:pPr>
                        <w:rPr>
                          <w:sz w:val="20"/>
                          <w:szCs w:val="20"/>
                        </w:rPr>
                      </w:pPr>
                      <w:r>
                        <w:rPr>
                          <w:sz w:val="20"/>
                          <w:szCs w:val="20"/>
                        </w:rPr>
                        <w:t xml:space="preserve">    }</w:t>
                      </w:r>
                    </w:p>
                    <w:p w14:paraId="5054113D" w14:textId="16CE36D8" w:rsidR="00CD3250" w:rsidRDefault="00CD3250" w:rsidP="00CD3250">
                      <w:pPr>
                        <w:rPr>
                          <w:sz w:val="20"/>
                          <w:szCs w:val="20"/>
                        </w:rPr>
                      </w:pPr>
                      <w:r>
                        <w:rPr>
                          <w:sz w:val="20"/>
                          <w:szCs w:val="20"/>
                        </w:rPr>
                        <w:t xml:space="preserve">    // post: </w:t>
                      </w:r>
                      <w:r w:rsidR="00F00869">
                        <w:rPr>
                          <w:sz w:val="20"/>
                          <w:szCs w:val="20"/>
                        </w:rPr>
                        <w:t xml:space="preserve"> P and </w:t>
                      </w:r>
                      <w:r>
                        <w:rPr>
                          <w:sz w:val="20"/>
                          <w:szCs w:val="20"/>
                        </w:rPr>
                        <w:t xml:space="preserve">b[h1..k1] </w:t>
                      </w:r>
                      <w:r w:rsidR="00F00869">
                        <w:rPr>
                          <w:sz w:val="20"/>
                          <w:szCs w:val="20"/>
                        </w:rPr>
                        <w:t>has at most 10 elements</w:t>
                      </w:r>
                    </w:p>
                    <w:p w14:paraId="0E1F1D79" w14:textId="6A0B5FB8" w:rsidR="00CD3250" w:rsidRPr="00A852CF" w:rsidRDefault="00CD3250" w:rsidP="00CD3250">
                      <w:pPr>
                        <w:rPr>
                          <w:sz w:val="20"/>
                          <w:szCs w:val="20"/>
                        </w:rPr>
                      </w:pPr>
                      <w:r>
                        <w:rPr>
                          <w:sz w:val="20"/>
                          <w:szCs w:val="20"/>
                        </w:rPr>
                        <w:t xml:space="preserve">    insertionsort(b, h1, k1);</w:t>
                      </w:r>
                    </w:p>
                    <w:p w14:paraId="0DB61D28" w14:textId="77777777" w:rsidR="000D0F7E" w:rsidRPr="00A852CF" w:rsidRDefault="000D0F7E" w:rsidP="00CD3250">
                      <w:pPr>
                        <w:autoSpaceDE w:val="0"/>
                        <w:autoSpaceDN w:val="0"/>
                        <w:adjustRightInd w:val="0"/>
                        <w:rPr>
                          <w:rFonts w:eastAsiaTheme="minorEastAsia"/>
                          <w:color w:val="000000" w:themeColor="text1"/>
                          <w:sz w:val="20"/>
                          <w:szCs w:val="20"/>
                        </w:rPr>
                      </w:pPr>
                      <w:r>
                        <w:rPr>
                          <w:rFonts w:eastAsiaTheme="minorEastAsia"/>
                          <w:color w:val="000000" w:themeColor="text1"/>
                          <w:sz w:val="20"/>
                          <w:szCs w:val="20"/>
                        </w:rPr>
                        <w:t>}</w:t>
                      </w:r>
                    </w:p>
                  </w:txbxContent>
                </v:textbox>
                <w10:wrap type="square" side="left"/>
              </v:shape>
            </w:pict>
          </mc:Fallback>
        </mc:AlternateContent>
      </w:r>
      <w:r w:rsidR="00F07AF8">
        <w:rPr>
          <w:noProof/>
          <w:sz w:val="20"/>
          <w:szCs w:val="20"/>
        </w:rPr>
        <w:t xml:space="preserve">The </w:t>
      </w:r>
      <w:r w:rsidR="000D0F7E">
        <w:rPr>
          <w:noProof/>
          <w:sz w:val="20"/>
          <w:szCs w:val="20"/>
        </w:rPr>
        <w:t>version of quicksor</w:t>
      </w:r>
      <w:r w:rsidR="00F00869">
        <w:rPr>
          <w:noProof/>
          <w:sz w:val="20"/>
          <w:szCs w:val="20"/>
        </w:rPr>
        <w:t xml:space="preserve">t that appears to the right contains the three modifications discussed above. It </w:t>
      </w:r>
      <w:r w:rsidR="00F66BB5">
        <w:rPr>
          <w:noProof/>
          <w:sz w:val="20"/>
          <w:szCs w:val="20"/>
        </w:rPr>
        <w:t>has</w:t>
      </w:r>
      <w:r w:rsidR="00F00869">
        <w:rPr>
          <w:noProof/>
          <w:sz w:val="20"/>
          <w:szCs w:val="20"/>
        </w:rPr>
        <w:t xml:space="preserve"> a loop with this invariant:</w:t>
      </w:r>
    </w:p>
    <w:p w14:paraId="1D6B2BC0" w14:textId="35FF00ED" w:rsidR="00F00869" w:rsidRDefault="00101810" w:rsidP="00666361">
      <w:pPr>
        <w:spacing w:before="120"/>
        <w:ind w:firstLine="288"/>
        <w:rPr>
          <w:sz w:val="20"/>
          <w:szCs w:val="20"/>
        </w:rPr>
      </w:pPr>
      <w:r>
        <w:rPr>
          <w:sz w:val="20"/>
          <w:szCs w:val="20"/>
        </w:rPr>
        <w:t xml:space="preserve">   </w:t>
      </w:r>
      <w:r w:rsidR="00F00869" w:rsidRPr="00F07AF8">
        <w:rPr>
          <w:rFonts w:ascii="Courier New" w:hAnsi="Courier New" w:cs="Courier New"/>
          <w:sz w:val="18"/>
          <w:szCs w:val="18"/>
        </w:rPr>
        <w:t>P</w:t>
      </w:r>
      <w:r w:rsidR="00F00869">
        <w:rPr>
          <w:sz w:val="20"/>
          <w:szCs w:val="20"/>
        </w:rPr>
        <w:t xml:space="preserve">: if </w:t>
      </w:r>
      <w:r w:rsidR="00F00869" w:rsidRPr="00F07AF8">
        <w:rPr>
          <w:rFonts w:ascii="Courier New" w:hAnsi="Courier New" w:cs="Courier New"/>
          <w:sz w:val="18"/>
          <w:szCs w:val="18"/>
        </w:rPr>
        <w:t>b[h1..k1</w:t>
      </w:r>
      <w:r w:rsidR="00F00869" w:rsidRPr="00F07AF8">
        <w:rPr>
          <w:rFonts w:ascii="Courier New" w:hAnsi="Courier New" w:cs="Courier New"/>
          <w:sz w:val="18"/>
          <w:szCs w:val="18"/>
        </w:rPr>
        <w:t>]</w:t>
      </w:r>
      <w:r w:rsidR="00F07AF8">
        <w:rPr>
          <w:sz w:val="20"/>
          <w:szCs w:val="20"/>
        </w:rPr>
        <w:t xml:space="preserve"> is sorted, then so is </w:t>
      </w:r>
      <w:r w:rsidR="00F07AF8">
        <w:rPr>
          <w:rFonts w:ascii="Courier New" w:hAnsi="Courier New" w:cs="Courier New"/>
          <w:sz w:val="18"/>
          <w:szCs w:val="18"/>
        </w:rPr>
        <w:t>b[h..k</w:t>
      </w:r>
      <w:r w:rsidR="00F07AF8" w:rsidRPr="00F07AF8">
        <w:rPr>
          <w:rFonts w:ascii="Courier New" w:hAnsi="Courier New" w:cs="Courier New"/>
          <w:sz w:val="18"/>
          <w:szCs w:val="18"/>
        </w:rPr>
        <w:t>]</w:t>
      </w:r>
    </w:p>
    <w:p w14:paraId="44A0F66D" w14:textId="21CD3B96" w:rsidR="00F00869" w:rsidRDefault="00BB55FB" w:rsidP="00F00869">
      <w:pPr>
        <w:spacing w:before="120"/>
        <w:rPr>
          <w:sz w:val="20"/>
          <w:szCs w:val="20"/>
        </w:rPr>
      </w:pPr>
      <w:r>
        <w:rPr>
          <w:sz w:val="20"/>
          <w:szCs w:val="20"/>
        </w:rPr>
        <w:t xml:space="preserve">You can </w:t>
      </w:r>
      <w:r w:rsidR="00F00869">
        <w:rPr>
          <w:sz w:val="20"/>
          <w:szCs w:val="20"/>
        </w:rPr>
        <w:t xml:space="preserve">see that the initialization truthifies </w:t>
      </w:r>
      <w:r w:rsidR="00F07AF8" w:rsidRPr="00F07AF8">
        <w:rPr>
          <w:rFonts w:ascii="Courier New" w:hAnsi="Courier New" w:cs="Courier New"/>
          <w:sz w:val="18"/>
          <w:szCs w:val="18"/>
        </w:rPr>
        <w:t>P</w:t>
      </w:r>
      <w:r w:rsidR="00F00869">
        <w:rPr>
          <w:sz w:val="20"/>
          <w:szCs w:val="20"/>
        </w:rPr>
        <w:t xml:space="preserve">, because </w:t>
      </w:r>
      <w:r>
        <w:rPr>
          <w:sz w:val="20"/>
          <w:szCs w:val="20"/>
        </w:rPr>
        <w:t>the following</w:t>
      </w:r>
      <w:r w:rsidR="00F00869">
        <w:rPr>
          <w:sz w:val="20"/>
          <w:szCs w:val="20"/>
        </w:rPr>
        <w:t xml:space="preserve"> statement is true:</w:t>
      </w:r>
    </w:p>
    <w:p w14:paraId="7D7BEE4E" w14:textId="0502FC04" w:rsidR="00F00869" w:rsidRDefault="00F00869" w:rsidP="00F00869">
      <w:pPr>
        <w:spacing w:before="120"/>
        <w:rPr>
          <w:noProof/>
          <w:sz w:val="20"/>
          <w:szCs w:val="20"/>
        </w:rPr>
      </w:pPr>
      <w:r>
        <w:rPr>
          <w:noProof/>
          <w:sz w:val="20"/>
          <w:szCs w:val="20"/>
        </w:rPr>
        <w:t xml:space="preserve">     </w:t>
      </w:r>
      <w:r w:rsidR="00101810">
        <w:rPr>
          <w:noProof/>
          <w:sz w:val="20"/>
          <w:szCs w:val="20"/>
        </w:rPr>
        <w:t xml:space="preserve">    </w:t>
      </w:r>
      <w:r>
        <w:rPr>
          <w:sz w:val="20"/>
          <w:szCs w:val="20"/>
        </w:rPr>
        <w:t xml:space="preserve">if </w:t>
      </w:r>
      <w:r w:rsidR="00F07AF8">
        <w:rPr>
          <w:rFonts w:ascii="Courier New" w:hAnsi="Courier New" w:cs="Courier New"/>
          <w:sz w:val="18"/>
          <w:szCs w:val="18"/>
        </w:rPr>
        <w:t>b[h..k</w:t>
      </w:r>
      <w:r w:rsidR="00F07AF8" w:rsidRPr="00F07AF8">
        <w:rPr>
          <w:rFonts w:ascii="Courier New" w:hAnsi="Courier New" w:cs="Courier New"/>
          <w:sz w:val="18"/>
          <w:szCs w:val="18"/>
        </w:rPr>
        <w:t>]</w:t>
      </w:r>
      <w:r>
        <w:rPr>
          <w:sz w:val="20"/>
          <w:szCs w:val="20"/>
        </w:rPr>
        <w:t xml:space="preserve"> is sorted, then so is </w:t>
      </w:r>
      <w:r w:rsidR="00F07AF8">
        <w:rPr>
          <w:rFonts w:ascii="Courier New" w:hAnsi="Courier New" w:cs="Courier New"/>
          <w:sz w:val="18"/>
          <w:szCs w:val="18"/>
        </w:rPr>
        <w:t>b[h..k</w:t>
      </w:r>
      <w:r w:rsidR="00F07AF8" w:rsidRPr="00F07AF8">
        <w:rPr>
          <w:rFonts w:ascii="Courier New" w:hAnsi="Courier New" w:cs="Courier New"/>
          <w:sz w:val="18"/>
          <w:szCs w:val="18"/>
        </w:rPr>
        <w:t>]</w:t>
      </w:r>
    </w:p>
    <w:p w14:paraId="44F0DBEE" w14:textId="5A48D5D1" w:rsidR="00467A6A" w:rsidRDefault="00101810" w:rsidP="00101810">
      <w:pPr>
        <w:spacing w:before="120"/>
        <w:ind w:firstLine="288"/>
        <w:rPr>
          <w:noProof/>
          <w:sz w:val="20"/>
          <w:szCs w:val="20"/>
        </w:rPr>
      </w:pPr>
      <w:r>
        <w:rPr>
          <w:noProof/>
          <w:sz w:val="20"/>
          <w:szCs w:val="20"/>
        </w:rPr>
        <w:t>When the loop terminates, we know that</w:t>
      </w:r>
    </w:p>
    <w:p w14:paraId="0461C60E" w14:textId="7DF65DE2" w:rsidR="008911B2" w:rsidRPr="006A2807" w:rsidRDefault="00101810" w:rsidP="00666361">
      <w:pPr>
        <w:spacing w:before="120"/>
        <w:ind w:firstLine="288"/>
        <w:rPr>
          <w:rFonts w:ascii="Courier New" w:hAnsi="Courier New" w:cs="Courier New"/>
          <w:noProof/>
          <w:sz w:val="18"/>
          <w:szCs w:val="18"/>
        </w:rPr>
      </w:pPr>
      <w:r>
        <w:rPr>
          <w:sz w:val="20"/>
          <w:szCs w:val="20"/>
        </w:rPr>
        <w:t xml:space="preserve">  </w:t>
      </w:r>
      <w:r w:rsidR="00F07AF8" w:rsidRPr="00F07AF8">
        <w:rPr>
          <w:rFonts w:ascii="Courier New" w:hAnsi="Courier New" w:cs="Courier New"/>
          <w:sz w:val="18"/>
          <w:szCs w:val="18"/>
        </w:rPr>
        <w:t>P</w:t>
      </w:r>
      <w:r w:rsidR="00F07AF8">
        <w:rPr>
          <w:sz w:val="20"/>
          <w:szCs w:val="20"/>
        </w:rPr>
        <w:t xml:space="preserve"> </w:t>
      </w:r>
      <w:r>
        <w:rPr>
          <w:sz w:val="20"/>
          <w:szCs w:val="20"/>
        </w:rPr>
        <w:t xml:space="preserve">and </w:t>
      </w:r>
      <w:r w:rsidR="00F07AF8" w:rsidRPr="00F07AF8">
        <w:rPr>
          <w:rFonts w:ascii="Courier New" w:hAnsi="Courier New" w:cs="Courier New"/>
          <w:sz w:val="18"/>
          <w:szCs w:val="18"/>
        </w:rPr>
        <w:t>b[h1..k1]</w:t>
      </w:r>
      <w:r>
        <w:rPr>
          <w:sz w:val="20"/>
          <w:szCs w:val="20"/>
        </w:rPr>
        <w:t xml:space="preserve"> has at most 10 elements</w:t>
      </w:r>
    </w:p>
    <w:p w14:paraId="1D3A9FCE" w14:textId="1AA3DFA6" w:rsidR="008911B2" w:rsidRDefault="00F66BB5" w:rsidP="008911B2">
      <w:pPr>
        <w:spacing w:before="120"/>
        <w:rPr>
          <w:noProof/>
          <w:sz w:val="20"/>
          <w:szCs w:val="20"/>
        </w:rPr>
      </w:pPr>
      <w:r>
        <w:rPr>
          <w:noProof/>
          <w:sz w:val="20"/>
          <w:szCs w:val="20"/>
        </w:rPr>
        <w:t xml:space="preserve">Therefore, sorting </w:t>
      </w:r>
      <w:r w:rsidR="00F07AF8" w:rsidRPr="00F07AF8">
        <w:rPr>
          <w:rFonts w:ascii="Courier New" w:hAnsi="Courier New" w:cs="Courier New"/>
          <w:sz w:val="18"/>
          <w:szCs w:val="18"/>
        </w:rPr>
        <w:t>b[h1..k1]</w:t>
      </w:r>
      <w:r w:rsidR="00F07AF8">
        <w:rPr>
          <w:noProof/>
          <w:sz w:val="20"/>
          <w:szCs w:val="20"/>
        </w:rPr>
        <w:t xml:space="preserve"> w</w:t>
      </w:r>
      <w:r>
        <w:rPr>
          <w:noProof/>
          <w:sz w:val="20"/>
          <w:szCs w:val="20"/>
        </w:rPr>
        <w:t xml:space="preserve">ill terminate with the whole array segment </w:t>
      </w:r>
      <w:r w:rsidR="00F07AF8">
        <w:rPr>
          <w:rFonts w:ascii="Courier New" w:hAnsi="Courier New" w:cs="Courier New"/>
          <w:sz w:val="18"/>
          <w:szCs w:val="18"/>
        </w:rPr>
        <w:t>b[h..k</w:t>
      </w:r>
      <w:r w:rsidR="00F07AF8" w:rsidRPr="00F07AF8">
        <w:rPr>
          <w:rFonts w:ascii="Courier New" w:hAnsi="Courier New" w:cs="Courier New"/>
          <w:sz w:val="18"/>
          <w:szCs w:val="18"/>
        </w:rPr>
        <w:t>]</w:t>
      </w:r>
      <w:r>
        <w:rPr>
          <w:noProof/>
          <w:sz w:val="20"/>
          <w:szCs w:val="20"/>
        </w:rPr>
        <w:t xml:space="preserve">sorted. Segment </w:t>
      </w:r>
      <w:r w:rsidR="00F07AF8" w:rsidRPr="00F07AF8">
        <w:rPr>
          <w:rFonts w:ascii="Courier New" w:hAnsi="Courier New" w:cs="Courier New"/>
          <w:sz w:val="18"/>
          <w:szCs w:val="18"/>
        </w:rPr>
        <w:t>b[h1..k1]</w:t>
      </w:r>
      <w:r>
        <w:rPr>
          <w:noProof/>
          <w:sz w:val="20"/>
          <w:szCs w:val="20"/>
        </w:rPr>
        <w:t xml:space="preserve"> is sorted using insertionsort, which </w:t>
      </w:r>
      <w:r w:rsidR="006030A5">
        <w:rPr>
          <w:noProof/>
          <w:sz w:val="20"/>
          <w:szCs w:val="20"/>
        </w:rPr>
        <w:t xml:space="preserve">is </w:t>
      </w:r>
      <w:r>
        <w:rPr>
          <w:noProof/>
          <w:sz w:val="20"/>
          <w:szCs w:val="20"/>
        </w:rPr>
        <w:t>faster on “smaller” array segements than quicksort.</w:t>
      </w:r>
    </w:p>
    <w:p w14:paraId="1EECBE25" w14:textId="02FEF7A8" w:rsidR="00F66BB5" w:rsidRDefault="00F66BB5" w:rsidP="00F66BB5">
      <w:pPr>
        <w:spacing w:before="120"/>
        <w:ind w:firstLine="288"/>
        <w:rPr>
          <w:noProof/>
          <w:sz w:val="20"/>
          <w:szCs w:val="20"/>
        </w:rPr>
      </w:pPr>
      <w:r>
        <w:rPr>
          <w:noProof/>
          <w:sz w:val="20"/>
          <w:szCs w:val="20"/>
        </w:rPr>
        <w:t xml:space="preserve">It remains to check that the repetend maintains invariant </w:t>
      </w:r>
      <w:r w:rsidR="00F07AF8" w:rsidRPr="00F07AF8">
        <w:rPr>
          <w:rFonts w:ascii="Courier New" w:hAnsi="Courier New" w:cs="Courier New"/>
          <w:sz w:val="18"/>
          <w:szCs w:val="18"/>
        </w:rPr>
        <w:t>P</w:t>
      </w:r>
      <w:r w:rsidR="00F07AF8">
        <w:rPr>
          <w:sz w:val="20"/>
          <w:szCs w:val="20"/>
        </w:rPr>
        <w:t xml:space="preserve"> </w:t>
      </w:r>
      <w:r>
        <w:rPr>
          <w:noProof/>
          <w:sz w:val="20"/>
          <w:szCs w:val="20"/>
        </w:rPr>
        <w:t>and makes progress toward termination. We do that now.</w:t>
      </w:r>
      <w:r w:rsidR="00E45F49">
        <w:rPr>
          <w:noProof/>
          <w:sz w:val="20"/>
          <w:szCs w:val="20"/>
        </w:rPr>
        <w:t xml:space="preserve"> </w:t>
      </w:r>
    </w:p>
    <w:p w14:paraId="7A66B508" w14:textId="16CE0C61" w:rsidR="006A2807" w:rsidRDefault="006A2807" w:rsidP="00F66BB5">
      <w:pPr>
        <w:spacing w:before="120"/>
        <w:ind w:firstLine="288"/>
        <w:rPr>
          <w:noProof/>
          <w:color w:val="000000" w:themeColor="text1"/>
          <w:sz w:val="20"/>
          <w:szCs w:val="20"/>
        </w:rPr>
      </w:pPr>
      <w:r>
        <w:rPr>
          <w:noProof/>
          <w:color w:val="000000" w:themeColor="text1"/>
          <w:sz w:val="20"/>
          <w:szCs w:val="20"/>
        </w:rPr>
        <w:t xml:space="preserve">The </w:t>
      </w:r>
      <w:r w:rsidR="004B3D12">
        <w:rPr>
          <w:noProof/>
          <w:color w:val="000000" w:themeColor="text1"/>
          <w:sz w:val="20"/>
          <w:szCs w:val="20"/>
        </w:rPr>
        <w:t xml:space="preserve">repetend has to make progress in sorting </w:t>
      </w:r>
      <w:r w:rsidR="00F07AF8" w:rsidRPr="00F07AF8">
        <w:rPr>
          <w:rFonts w:ascii="Courier New" w:hAnsi="Courier New" w:cs="Courier New"/>
          <w:sz w:val="18"/>
          <w:szCs w:val="18"/>
        </w:rPr>
        <w:t>b[h1..k1]</w:t>
      </w:r>
      <w:r w:rsidR="004B3D12">
        <w:rPr>
          <w:noProof/>
          <w:color w:val="000000" w:themeColor="text1"/>
          <w:sz w:val="20"/>
          <w:szCs w:val="20"/>
        </w:rPr>
        <w:t xml:space="preserve">. First, the median of three values is placed in </w:t>
      </w:r>
      <w:r w:rsidR="004B3D12" w:rsidRPr="00F07AF8">
        <w:rPr>
          <w:rFonts w:ascii="Courier New" w:hAnsi="Courier New" w:cs="Courier New"/>
          <w:noProof/>
          <w:color w:val="000000" w:themeColor="text1"/>
          <w:sz w:val="18"/>
          <w:szCs w:val="18"/>
        </w:rPr>
        <w:t>b[h1]</w:t>
      </w:r>
      <w:r w:rsidR="004B3D12">
        <w:rPr>
          <w:noProof/>
          <w:color w:val="000000" w:themeColor="text1"/>
          <w:sz w:val="20"/>
          <w:szCs w:val="20"/>
        </w:rPr>
        <w:t xml:space="preserve"> in order to improve the pivot value. Second </w:t>
      </w:r>
      <w:r w:rsidR="00F07AF8" w:rsidRPr="00F07AF8">
        <w:rPr>
          <w:rFonts w:ascii="Courier New" w:hAnsi="Courier New" w:cs="Courier New"/>
          <w:sz w:val="18"/>
          <w:szCs w:val="18"/>
        </w:rPr>
        <w:t>b[h1..k1]</w:t>
      </w:r>
      <w:r w:rsidR="004B3D12">
        <w:rPr>
          <w:noProof/>
          <w:color w:val="000000" w:themeColor="text1"/>
          <w:sz w:val="20"/>
          <w:szCs w:val="20"/>
        </w:rPr>
        <w:t xml:space="preserve"> is partitioned so that this is true:</w:t>
      </w:r>
    </w:p>
    <w:p w14:paraId="5673296E" w14:textId="2A76928F" w:rsidR="004B3D12" w:rsidRDefault="004B3D12" w:rsidP="00F66BB5">
      <w:pPr>
        <w:spacing w:before="120"/>
        <w:ind w:firstLine="288"/>
        <w:rPr>
          <w:noProof/>
          <w:color w:val="000000" w:themeColor="text1"/>
          <w:sz w:val="20"/>
          <w:szCs w:val="20"/>
        </w:rPr>
      </w:pPr>
      <w:r>
        <w:rPr>
          <w:noProof/>
          <w:sz w:val="20"/>
          <w:szCs w:val="20"/>
        </w:rPr>
        <mc:AlternateContent>
          <mc:Choice Requires="wpg">
            <w:drawing>
              <wp:anchor distT="0" distB="0" distL="114300" distR="114300" simplePos="0" relativeHeight="251804672" behindDoc="0" locked="0" layoutInCell="1" allowOverlap="1" wp14:anchorId="734599E0" wp14:editId="4D5A8A94">
                <wp:simplePos x="0" y="0"/>
                <wp:positionH relativeFrom="column">
                  <wp:posOffset>862687</wp:posOffset>
                </wp:positionH>
                <wp:positionV relativeFrom="paragraph">
                  <wp:posOffset>52022</wp:posOffset>
                </wp:positionV>
                <wp:extent cx="1814261" cy="354021"/>
                <wp:effectExtent l="0" t="0" r="1905" b="65405"/>
                <wp:wrapNone/>
                <wp:docPr id="6" name="Group 6"/>
                <wp:cNvGraphicFramePr/>
                <a:graphic xmlns:a="http://schemas.openxmlformats.org/drawingml/2006/main">
                  <a:graphicData uri="http://schemas.microsoft.com/office/word/2010/wordprocessingGroup">
                    <wpg:wgp>
                      <wpg:cNvGrpSpPr/>
                      <wpg:grpSpPr>
                        <a:xfrm>
                          <a:off x="0" y="0"/>
                          <a:ext cx="1814261" cy="354021"/>
                          <a:chOff x="555676" y="21111"/>
                          <a:chExt cx="1814641" cy="354647"/>
                        </a:xfrm>
                      </wpg:grpSpPr>
                      <wps:wsp>
                        <wps:cNvPr id="19" name="Text Box 19"/>
                        <wps:cNvSpPr txBox="1"/>
                        <wps:spPr>
                          <a:xfrm>
                            <a:off x="569746" y="21111"/>
                            <a:ext cx="1800571" cy="185206"/>
                          </a:xfrm>
                          <a:prstGeom prst="rect">
                            <a:avLst/>
                          </a:prstGeom>
                          <a:solidFill>
                            <a:schemeClr val="lt1"/>
                          </a:solidFill>
                          <a:ln w="6350">
                            <a:noFill/>
                          </a:ln>
                        </wps:spPr>
                        <wps:txbx>
                          <w:txbxContent>
                            <w:p w14:paraId="0EED2A7D" w14:textId="1A6AAE09" w:rsidR="004B3D12" w:rsidRPr="000F3B67" w:rsidRDefault="004B3D12" w:rsidP="004B3D12">
                              <w:pPr>
                                <w:snapToGrid w:val="0"/>
                                <w:rPr>
                                  <w:rFonts w:ascii="Courier New" w:hAnsi="Courier New" w:cs="Courier New"/>
                                  <w:sz w:val="18"/>
                                  <w:szCs w:val="18"/>
                                </w:rPr>
                              </w:pPr>
                              <w:r>
                                <w:rPr>
                                  <w:rFonts w:ascii="Courier New" w:hAnsi="Courier New" w:cs="Courier New"/>
                                  <w:sz w:val="18"/>
                                  <w:szCs w:val="18"/>
                                </w:rPr>
                                <w:t xml:space="preserve">h1     </w:t>
                              </w:r>
                              <w:r>
                                <w:rPr>
                                  <w:rFonts w:ascii="Courier New" w:hAnsi="Courier New" w:cs="Courier New"/>
                                  <w:sz w:val="18"/>
                                  <w:szCs w:val="18"/>
                                </w:rPr>
                                <w:t xml:space="preserve">  </w:t>
                              </w:r>
                              <w:r w:rsidRPr="000F3B67">
                                <w:rPr>
                                  <w:rFonts w:ascii="Courier New" w:hAnsi="Courier New" w:cs="Courier New"/>
                                  <w:sz w:val="18"/>
                                  <w:szCs w:val="18"/>
                                </w:rPr>
                                <w:t xml:space="preserve"> j </w:t>
                              </w:r>
                              <w:r>
                                <w:rPr>
                                  <w:rFonts w:ascii="Courier New" w:hAnsi="Courier New" w:cs="Courier New"/>
                                  <w:sz w:val="18"/>
                                  <w:szCs w:val="18"/>
                                </w:rPr>
                                <w:t xml:space="preserve">        </w:t>
                              </w:r>
                              <w:r>
                                <w:rPr>
                                  <w:rFonts w:ascii="Courier New" w:hAnsi="Courier New" w:cs="Courier New"/>
                                  <w:sz w:val="18"/>
                                  <w:szCs w:val="18"/>
                                </w:rPr>
                                <w:t xml:space="preserve">  </w:t>
                              </w:r>
                              <w:r w:rsidRPr="000F3B67">
                                <w:rPr>
                                  <w:rFonts w:ascii="Courier New" w:hAnsi="Courier New" w:cs="Courier New"/>
                                  <w:sz w:val="18"/>
                                  <w:szCs w:val="18"/>
                                </w:rPr>
                                <w:t>k</w:t>
                              </w:r>
                              <w:r>
                                <w:rPr>
                                  <w:rFonts w:ascii="Courier New" w:hAnsi="Courier New" w:cs="Courier New"/>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555676" y="190338"/>
                            <a:ext cx="1702191" cy="185420"/>
                          </a:xfrm>
                          <a:prstGeom prst="rect">
                            <a:avLst/>
                          </a:prstGeom>
                          <a:solidFill>
                            <a:schemeClr val="lt1"/>
                          </a:solidFill>
                          <a:ln w="12700">
                            <a:solidFill>
                              <a:prstClr val="black"/>
                            </a:solidFill>
                          </a:ln>
                        </wps:spPr>
                        <wps:txbx>
                          <w:txbxContent>
                            <w:p w14:paraId="3B83B77B" w14:textId="77777777" w:rsidR="004B3D12" w:rsidRPr="004C442B" w:rsidRDefault="004B3D12" w:rsidP="004B3D12">
                              <w:pPr>
                                <w:snapToGrid w:val="0"/>
                                <w:rPr>
                                  <w:rFonts w:ascii="Courier New" w:hAnsi="Courier New" w:cs="Courier New"/>
                                  <w:sz w:val="18"/>
                                  <w:szCs w:val="18"/>
                                </w:rPr>
                              </w:pPr>
                              <w:r w:rsidRPr="004C442B">
                                <w:rPr>
                                  <w:rFonts w:ascii="Courier New" w:hAnsi="Courier New" w:cs="Courier New"/>
                                  <w:sz w:val="18"/>
                                  <w:szCs w:val="18"/>
                                </w:rPr>
                                <w:t xml:space="preserve">  ≤ x</w:t>
                              </w:r>
                              <w:r>
                                <w:rPr>
                                  <w:rFonts w:ascii="Courier New" w:hAnsi="Courier New" w:cs="Courier New"/>
                                  <w:sz w:val="18"/>
                                  <w:szCs w:val="18"/>
                                </w:rPr>
                                <w:t xml:space="preserve">     x </w:t>
                              </w:r>
                              <w:r w:rsidRPr="004C442B">
                                <w:rPr>
                                  <w:rFonts w:ascii="Courier New" w:hAnsi="Courier New" w:cs="Courier New"/>
                                  <w:sz w:val="18"/>
                                  <w:szCs w:val="18"/>
                                </w:rPr>
                                <w:t xml:space="preserve">     ≥ 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Straight Connector 4"/>
                        <wps:cNvCnPr/>
                        <wps:spPr>
                          <a:xfrm>
                            <a:off x="1230923" y="189921"/>
                            <a:ext cx="0" cy="17838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a:off x="1357533" y="189921"/>
                            <a:ext cx="0" cy="1778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4599E0" id="Group 6" o:spid="_x0000_s1030" style="position:absolute;left:0;text-align:left;margin-left:67.95pt;margin-top:4.1pt;width:142.85pt;height:27.9pt;z-index:251804672;mso-width-relative:margin;mso-height-relative:margin" coordorigin="5556,211" coordsize="18146,3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">
                <v:shape id="Text Box 19" o:spid="_x0000_s1031" type="#_x0000_t202" style="position:absolute;left:5697;top:211;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0EED2A7D" w14:textId="1A6AAE09" w:rsidR="004B3D12" w:rsidRPr="000F3B67" w:rsidRDefault="004B3D12" w:rsidP="004B3D12">
                        <w:pPr>
                          <w:snapToGrid w:val="0"/>
                          <w:rPr>
                            <w:rFonts w:ascii="Courier New" w:hAnsi="Courier New" w:cs="Courier New"/>
                            <w:sz w:val="18"/>
                            <w:szCs w:val="18"/>
                          </w:rPr>
                        </w:pPr>
                        <w:r>
                          <w:rPr>
                            <w:rFonts w:ascii="Courier New" w:hAnsi="Courier New" w:cs="Courier New"/>
                            <w:sz w:val="18"/>
                            <w:szCs w:val="18"/>
                          </w:rPr>
                          <w:t xml:space="preserve">h1     </w:t>
                        </w:r>
                        <w:r>
                          <w:rPr>
                            <w:rFonts w:ascii="Courier New" w:hAnsi="Courier New" w:cs="Courier New"/>
                            <w:sz w:val="18"/>
                            <w:szCs w:val="18"/>
                          </w:rPr>
                          <w:t xml:space="preserve">  </w:t>
                        </w:r>
                        <w:r w:rsidRPr="000F3B67">
                          <w:rPr>
                            <w:rFonts w:ascii="Courier New" w:hAnsi="Courier New" w:cs="Courier New"/>
                            <w:sz w:val="18"/>
                            <w:szCs w:val="18"/>
                          </w:rPr>
                          <w:t xml:space="preserve"> j </w:t>
                        </w:r>
                        <w:r>
                          <w:rPr>
                            <w:rFonts w:ascii="Courier New" w:hAnsi="Courier New" w:cs="Courier New"/>
                            <w:sz w:val="18"/>
                            <w:szCs w:val="18"/>
                          </w:rPr>
                          <w:t xml:space="preserve">        </w:t>
                        </w:r>
                        <w:r>
                          <w:rPr>
                            <w:rFonts w:ascii="Courier New" w:hAnsi="Courier New" w:cs="Courier New"/>
                            <w:sz w:val="18"/>
                            <w:szCs w:val="18"/>
                          </w:rPr>
                          <w:t xml:space="preserve">  </w:t>
                        </w:r>
                        <w:r w:rsidRPr="000F3B67">
                          <w:rPr>
                            <w:rFonts w:ascii="Courier New" w:hAnsi="Courier New" w:cs="Courier New"/>
                            <w:sz w:val="18"/>
                            <w:szCs w:val="18"/>
                          </w:rPr>
                          <w:t>k</w:t>
                        </w:r>
                        <w:r>
                          <w:rPr>
                            <w:rFonts w:ascii="Courier New" w:hAnsi="Courier New" w:cs="Courier New"/>
                            <w:sz w:val="18"/>
                            <w:szCs w:val="18"/>
                          </w:rPr>
                          <w:t>1</w:t>
                        </w:r>
                      </w:p>
                    </w:txbxContent>
                  </v:textbox>
                </v:shape>
                <v:shape id="Text Box 17" o:spid="_x0000_s1032" type="#_x0000_t202" style="position:absolute;left:5556;top:1903;width:1702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" fillcolor="white [3201]" strokeweight="1pt">
                  <v:textbox inset="0,0,0,0">
                    <w:txbxContent>
                      <w:p w14:paraId="3B83B77B" w14:textId="77777777" w:rsidR="004B3D12" w:rsidRPr="004C442B" w:rsidRDefault="004B3D12" w:rsidP="004B3D12">
                        <w:pPr>
                          <w:snapToGrid w:val="0"/>
                          <w:rPr>
                            <w:rFonts w:ascii="Courier New" w:hAnsi="Courier New" w:cs="Courier New"/>
                            <w:sz w:val="18"/>
                            <w:szCs w:val="18"/>
                          </w:rPr>
                        </w:pPr>
                        <w:r w:rsidRPr="004C442B">
                          <w:rPr>
                            <w:rFonts w:ascii="Courier New" w:hAnsi="Courier New" w:cs="Courier New"/>
                            <w:sz w:val="18"/>
                            <w:szCs w:val="18"/>
                          </w:rPr>
                          <w:t xml:space="preserve">  ≤ x</w:t>
                        </w:r>
                        <w:r>
                          <w:rPr>
                            <w:rFonts w:ascii="Courier New" w:hAnsi="Courier New" w:cs="Courier New"/>
                            <w:sz w:val="18"/>
                            <w:szCs w:val="18"/>
                          </w:rPr>
                          <w:t xml:space="preserve">     x </w:t>
                        </w:r>
                        <w:r w:rsidRPr="004C442B">
                          <w:rPr>
                            <w:rFonts w:ascii="Courier New" w:hAnsi="Courier New" w:cs="Courier New"/>
                            <w:sz w:val="18"/>
                            <w:szCs w:val="18"/>
                          </w:rPr>
                          <w:t xml:space="preserve">     ≥ x</w:t>
                        </w:r>
                      </w:p>
                    </w:txbxContent>
                  </v:textbox>
                </v:shape>
                <v:line id="Straight Connector 4" o:spid="_x0000_s1033" style="position:absolute;visibility:visible;mso-wrap-style:square" from="12309,1899" to="12309,3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1txQAAAN8AAAAPAAAAZHJzL2Rvd25yZXYueG1sRI9Ba8JA&#13;&#10;FITvhf6H5Qm91Y1Rik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Av5Y1txQAAAN8AAAAP&#13;&#10;AAAAAAAAAAAAAAAAAAcCAABkcnMvZG93bnJldi54bWxQSwUGAAAAAAMAAwC3AAAA+QIAAAAA&#13;&#10;" strokecolor="black [3213]" strokeweight="1pt">
                  <v:shadow on="t" color="black" opacity="24903f" origin=",.5" offset="0,.55556mm"/>
                </v:line>
                <v:line id="Straight Connector 5" o:spid="_x0000_s1034" style="position:absolute;visibility:visible;mso-wrap-style:square" from="13575,1899" to="13575,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" strokecolor="black [3213]" strokeweight="1pt">
                  <v:shadow on="t" color="black" opacity="24903f" origin=",.5" offset="0,.55556mm"/>
                </v:line>
              </v:group>
            </w:pict>
          </mc:Fallback>
        </mc:AlternateContent>
      </w:r>
    </w:p>
    <w:p w14:paraId="1B094DFC" w14:textId="16A0951D" w:rsidR="004B3D12" w:rsidRDefault="004B3D12" w:rsidP="00F66BB5">
      <w:pPr>
        <w:spacing w:before="120"/>
        <w:ind w:firstLine="288"/>
        <w:rPr>
          <w:noProof/>
          <w:color w:val="000000" w:themeColor="text1"/>
          <w:sz w:val="20"/>
          <w:szCs w:val="20"/>
        </w:rPr>
      </w:pPr>
    </w:p>
    <w:p w14:paraId="4F017B09" w14:textId="258323E9" w:rsidR="004B3D12" w:rsidRDefault="004B3D12" w:rsidP="004B3D12">
      <w:pPr>
        <w:spacing w:before="120"/>
        <w:rPr>
          <w:noProof/>
          <w:color w:val="000000" w:themeColor="text1"/>
          <w:sz w:val="20"/>
          <w:szCs w:val="20"/>
        </w:rPr>
      </w:pPr>
      <w:r>
        <w:rPr>
          <w:noProof/>
          <w:color w:val="000000" w:themeColor="text1"/>
          <w:sz w:val="20"/>
          <w:szCs w:val="20"/>
        </w:rPr>
        <w:t xml:space="preserve">Consider the case that the left partition </w:t>
      </w:r>
      <w:r w:rsidR="008655E7">
        <w:rPr>
          <w:rFonts w:ascii="Courier New" w:hAnsi="Courier New" w:cs="Courier New"/>
          <w:noProof/>
          <w:color w:val="000000" w:themeColor="text1"/>
          <w:sz w:val="18"/>
          <w:szCs w:val="18"/>
        </w:rPr>
        <w:t>b[h1..j</w:t>
      </w:r>
      <w:r w:rsidRPr="00F07AF8">
        <w:rPr>
          <w:rFonts w:ascii="Courier New" w:hAnsi="Courier New" w:cs="Courier New"/>
          <w:noProof/>
          <w:color w:val="000000" w:themeColor="text1"/>
          <w:sz w:val="18"/>
          <w:szCs w:val="18"/>
        </w:rPr>
        <w:t>-1]</w:t>
      </w:r>
      <w:r>
        <w:rPr>
          <w:noProof/>
          <w:color w:val="000000" w:themeColor="text1"/>
          <w:sz w:val="20"/>
          <w:szCs w:val="20"/>
        </w:rPr>
        <w:t xml:space="preserve"> is smaller (or the same size) as </w:t>
      </w:r>
      <w:r w:rsidR="00AD34DA">
        <w:rPr>
          <w:noProof/>
          <w:color w:val="000000" w:themeColor="text1"/>
          <w:sz w:val="20"/>
          <w:szCs w:val="20"/>
        </w:rPr>
        <w:t xml:space="preserve">the right </w:t>
      </w:r>
      <w:r w:rsidR="00F07AF8">
        <w:rPr>
          <w:noProof/>
          <w:color w:val="000000" w:themeColor="text1"/>
          <w:sz w:val="20"/>
          <w:szCs w:val="20"/>
        </w:rPr>
        <w:t>one,</w:t>
      </w:r>
      <w:r w:rsidR="00AD34DA">
        <w:rPr>
          <w:noProof/>
          <w:color w:val="000000" w:themeColor="text1"/>
          <w:sz w:val="20"/>
          <w:szCs w:val="20"/>
        </w:rPr>
        <w:t xml:space="preserve"> </w:t>
      </w:r>
      <w:r w:rsidR="00AD34DA" w:rsidRPr="00F07AF8">
        <w:rPr>
          <w:rFonts w:ascii="Courier New" w:hAnsi="Courier New" w:cs="Courier New"/>
          <w:noProof/>
          <w:color w:val="000000" w:themeColor="text1"/>
          <w:sz w:val="18"/>
          <w:szCs w:val="18"/>
        </w:rPr>
        <w:t>b[j+1..k1]</w:t>
      </w:r>
      <w:r w:rsidR="00AD34DA">
        <w:rPr>
          <w:noProof/>
          <w:color w:val="000000" w:themeColor="text1"/>
          <w:sz w:val="20"/>
          <w:szCs w:val="20"/>
        </w:rPr>
        <w:t xml:space="preserve"> —</w:t>
      </w:r>
      <w:r>
        <w:rPr>
          <w:noProof/>
          <w:color w:val="000000" w:themeColor="text1"/>
          <w:sz w:val="20"/>
          <w:szCs w:val="20"/>
        </w:rPr>
        <w:t xml:space="preserve">the other case is similar and won’t be discussed. </w:t>
      </w:r>
      <w:r w:rsidR="00F07AF8">
        <w:rPr>
          <w:noProof/>
          <w:color w:val="000000" w:themeColor="text1"/>
          <w:sz w:val="20"/>
          <w:szCs w:val="20"/>
        </w:rPr>
        <w:t>In this case</w:t>
      </w:r>
      <w:r>
        <w:rPr>
          <w:noProof/>
          <w:color w:val="000000" w:themeColor="text1"/>
          <w:sz w:val="20"/>
          <w:szCs w:val="20"/>
        </w:rPr>
        <w:t xml:space="preserve">, </w:t>
      </w:r>
      <w:r w:rsidR="00F07AF8" w:rsidRPr="00F07AF8">
        <w:rPr>
          <w:rFonts w:ascii="Courier New" w:hAnsi="Courier New" w:cs="Courier New"/>
          <w:noProof/>
          <w:color w:val="000000" w:themeColor="text1"/>
          <w:sz w:val="18"/>
          <w:szCs w:val="18"/>
        </w:rPr>
        <w:t>b[h1..j1-1]</w:t>
      </w:r>
      <w:r>
        <w:rPr>
          <w:noProof/>
          <w:color w:val="000000" w:themeColor="text1"/>
          <w:sz w:val="20"/>
          <w:szCs w:val="20"/>
        </w:rPr>
        <w:t xml:space="preserve"> is sorted recursively. After that, </w:t>
      </w:r>
      <w:r w:rsidR="00F07AF8">
        <w:rPr>
          <w:noProof/>
          <w:color w:val="000000" w:themeColor="text1"/>
          <w:sz w:val="20"/>
          <w:szCs w:val="20"/>
        </w:rPr>
        <w:t xml:space="preserve">we know that </w:t>
      </w:r>
      <w:r w:rsidRPr="00F07AF8">
        <w:rPr>
          <w:rFonts w:ascii="Courier New" w:hAnsi="Courier New" w:cs="Courier New"/>
          <w:noProof/>
          <w:color w:val="000000" w:themeColor="text1"/>
          <w:sz w:val="18"/>
          <w:szCs w:val="18"/>
        </w:rPr>
        <w:t>b[h..k]</w:t>
      </w:r>
      <w:r>
        <w:rPr>
          <w:noProof/>
          <w:color w:val="000000" w:themeColor="text1"/>
          <w:sz w:val="20"/>
          <w:szCs w:val="20"/>
        </w:rPr>
        <w:t xml:space="preserve"> will be sorted if the righ</w:t>
      </w:r>
      <w:r w:rsidR="00AD34DA">
        <w:rPr>
          <w:noProof/>
          <w:color w:val="000000" w:themeColor="text1"/>
          <w:sz w:val="20"/>
          <w:szCs w:val="20"/>
        </w:rPr>
        <w:t xml:space="preserve">t partition </w:t>
      </w:r>
      <w:r w:rsidR="00AD34DA" w:rsidRPr="00F07AF8">
        <w:rPr>
          <w:rFonts w:ascii="Courier New" w:hAnsi="Courier New" w:cs="Courier New"/>
          <w:noProof/>
          <w:color w:val="000000" w:themeColor="text1"/>
          <w:sz w:val="18"/>
          <w:szCs w:val="18"/>
        </w:rPr>
        <w:t>b[j+1..k1]</w:t>
      </w:r>
      <w:r w:rsidR="00AD34DA">
        <w:rPr>
          <w:noProof/>
          <w:color w:val="000000" w:themeColor="text1"/>
          <w:sz w:val="20"/>
          <w:szCs w:val="20"/>
        </w:rPr>
        <w:t xml:space="preserve"> is</w:t>
      </w:r>
      <w:r w:rsidR="007F08CA">
        <w:rPr>
          <w:noProof/>
          <w:color w:val="000000" w:themeColor="text1"/>
          <w:sz w:val="20"/>
          <w:szCs w:val="20"/>
        </w:rPr>
        <w:t xml:space="preserve"> sorted</w:t>
      </w:r>
      <w:bookmarkStart w:id="0" w:name="_GoBack"/>
      <w:bookmarkEnd w:id="0"/>
      <w:r w:rsidR="00AD34DA">
        <w:rPr>
          <w:noProof/>
          <w:color w:val="000000" w:themeColor="text1"/>
          <w:sz w:val="20"/>
          <w:szCs w:val="20"/>
        </w:rPr>
        <w:t>, so to</w:t>
      </w:r>
      <w:r>
        <w:rPr>
          <w:noProof/>
          <w:color w:val="000000" w:themeColor="text1"/>
          <w:sz w:val="20"/>
          <w:szCs w:val="20"/>
        </w:rPr>
        <w:t xml:space="preserve"> truthify invariant </w:t>
      </w:r>
      <w:r w:rsidR="00F07AF8" w:rsidRPr="00F07AF8">
        <w:rPr>
          <w:rFonts w:ascii="Courier New" w:hAnsi="Courier New" w:cs="Courier New"/>
          <w:sz w:val="18"/>
          <w:szCs w:val="18"/>
        </w:rPr>
        <w:t>P</w:t>
      </w:r>
      <w:r w:rsidR="00AD34DA">
        <w:rPr>
          <w:noProof/>
          <w:color w:val="000000" w:themeColor="text1"/>
          <w:sz w:val="20"/>
          <w:szCs w:val="20"/>
        </w:rPr>
        <w:t>, set</w:t>
      </w:r>
      <w:r>
        <w:rPr>
          <w:noProof/>
          <w:color w:val="000000" w:themeColor="text1"/>
          <w:sz w:val="20"/>
          <w:szCs w:val="20"/>
        </w:rPr>
        <w:t xml:space="preserve"> </w:t>
      </w:r>
      <w:r w:rsidR="00F07AF8" w:rsidRPr="00F07AF8">
        <w:rPr>
          <w:rFonts w:ascii="Courier New" w:hAnsi="Courier New" w:cs="Courier New"/>
          <w:noProof/>
          <w:color w:val="000000" w:themeColor="text1"/>
          <w:sz w:val="18"/>
          <w:szCs w:val="18"/>
        </w:rPr>
        <w:t>h1</w:t>
      </w:r>
      <w:r>
        <w:rPr>
          <w:noProof/>
          <w:color w:val="000000" w:themeColor="text1"/>
          <w:sz w:val="20"/>
          <w:szCs w:val="20"/>
        </w:rPr>
        <w:t xml:space="preserve"> to </w:t>
      </w:r>
      <w:r w:rsidR="008655E7" w:rsidRPr="00F07AF8">
        <w:rPr>
          <w:rFonts w:ascii="Courier New" w:hAnsi="Courier New" w:cs="Courier New"/>
          <w:noProof/>
          <w:color w:val="000000" w:themeColor="text1"/>
          <w:sz w:val="18"/>
          <w:szCs w:val="18"/>
        </w:rPr>
        <w:t>j+1</w:t>
      </w:r>
      <w:r>
        <w:rPr>
          <w:noProof/>
          <w:color w:val="000000" w:themeColor="text1"/>
          <w:sz w:val="20"/>
          <w:szCs w:val="20"/>
        </w:rPr>
        <w:t xml:space="preserve">. This also reduces the size of </w:t>
      </w:r>
      <w:r w:rsidRPr="008655E7">
        <w:rPr>
          <w:rFonts w:ascii="Courier New" w:hAnsi="Courier New" w:cs="Courier New"/>
          <w:noProof/>
          <w:color w:val="000000" w:themeColor="text1"/>
          <w:sz w:val="18"/>
          <w:szCs w:val="18"/>
        </w:rPr>
        <w:t>b[h1..k1]</w:t>
      </w:r>
      <w:r>
        <w:rPr>
          <w:noProof/>
          <w:color w:val="000000" w:themeColor="text1"/>
          <w:sz w:val="20"/>
          <w:szCs w:val="20"/>
        </w:rPr>
        <w:t>, so progress toward termination has been made.</w:t>
      </w:r>
    </w:p>
    <w:p w14:paraId="64487EE7" w14:textId="623ACCB2" w:rsidR="004B3D12" w:rsidRDefault="004B3D12" w:rsidP="004B3D12">
      <w:pPr>
        <w:spacing w:before="120"/>
        <w:ind w:firstLine="288"/>
        <w:rPr>
          <w:noProof/>
          <w:color w:val="000000" w:themeColor="text1"/>
          <w:sz w:val="20"/>
          <w:szCs w:val="20"/>
        </w:rPr>
      </w:pPr>
      <w:r>
        <w:rPr>
          <w:noProof/>
          <w:color w:val="000000" w:themeColor="text1"/>
          <w:sz w:val="20"/>
          <w:szCs w:val="20"/>
        </w:rPr>
        <w:t xml:space="preserve">Let’s </w:t>
      </w:r>
      <w:r w:rsidR="008655E7">
        <w:rPr>
          <w:noProof/>
          <w:color w:val="000000" w:themeColor="text1"/>
          <w:sz w:val="20"/>
          <w:szCs w:val="20"/>
        </w:rPr>
        <w:t>discuss the</w:t>
      </w:r>
      <w:r>
        <w:rPr>
          <w:noProof/>
          <w:color w:val="000000" w:themeColor="text1"/>
          <w:sz w:val="20"/>
          <w:szCs w:val="20"/>
        </w:rPr>
        <w:t xml:space="preserve"> space </w:t>
      </w:r>
      <w:r w:rsidR="008655E7">
        <w:rPr>
          <w:noProof/>
          <w:color w:val="000000" w:themeColor="text1"/>
          <w:sz w:val="20"/>
          <w:szCs w:val="20"/>
        </w:rPr>
        <w:t>used</w:t>
      </w:r>
      <w:r>
        <w:rPr>
          <w:noProof/>
          <w:color w:val="000000" w:themeColor="text1"/>
          <w:sz w:val="20"/>
          <w:szCs w:val="20"/>
        </w:rPr>
        <w:t xml:space="preserve"> on the call stack. </w:t>
      </w:r>
      <w:r w:rsidR="000E5308">
        <w:rPr>
          <w:noProof/>
          <w:color w:val="000000" w:themeColor="text1"/>
          <w:sz w:val="20"/>
          <w:szCs w:val="20"/>
        </w:rPr>
        <w:t xml:space="preserve">With each iteration, the smaller of two partitions is sorted recursively. Since the smaller one is less than half the size of </w:t>
      </w:r>
      <w:r w:rsidR="000E5308" w:rsidRPr="008655E7">
        <w:rPr>
          <w:rFonts w:ascii="Courier New" w:hAnsi="Courier New" w:cs="Courier New"/>
          <w:noProof/>
          <w:color w:val="000000" w:themeColor="text1"/>
          <w:sz w:val="18"/>
          <w:szCs w:val="18"/>
        </w:rPr>
        <w:t>b[h1..k1]</w:t>
      </w:r>
      <w:r w:rsidR="000E5308">
        <w:rPr>
          <w:noProof/>
          <w:color w:val="000000" w:themeColor="text1"/>
          <w:sz w:val="20"/>
          <w:szCs w:val="20"/>
        </w:rPr>
        <w:t xml:space="preserve">, the depth of recursion is no more than </w:t>
      </w:r>
      <w:r w:rsidR="000E5308" w:rsidRPr="008655E7">
        <w:rPr>
          <w:rFonts w:ascii="Courier New" w:hAnsi="Courier New" w:cs="Courier New"/>
          <w:noProof/>
          <w:color w:val="000000" w:themeColor="text1"/>
          <w:sz w:val="18"/>
          <w:szCs w:val="18"/>
        </w:rPr>
        <w:t>log(k1+1-h1)</w:t>
      </w:r>
      <w:r w:rsidR="000E5308">
        <w:rPr>
          <w:noProof/>
          <w:color w:val="000000" w:themeColor="text1"/>
          <w:sz w:val="20"/>
          <w:szCs w:val="20"/>
        </w:rPr>
        <w:t xml:space="preserve">. Thus the space </w:t>
      </w:r>
      <w:r w:rsidR="00D87338">
        <w:rPr>
          <w:noProof/>
          <w:color w:val="000000" w:themeColor="text1"/>
          <w:sz w:val="20"/>
          <w:szCs w:val="20"/>
        </w:rPr>
        <w:t>used</w:t>
      </w:r>
      <w:r w:rsidR="000E5308">
        <w:rPr>
          <w:noProof/>
          <w:color w:val="000000" w:themeColor="text1"/>
          <w:sz w:val="20"/>
          <w:szCs w:val="20"/>
        </w:rPr>
        <w:t xml:space="preserve"> </w:t>
      </w:r>
      <w:r w:rsidR="00BA664D">
        <w:rPr>
          <w:noProof/>
          <w:color w:val="000000" w:themeColor="text1"/>
          <w:sz w:val="20"/>
          <w:szCs w:val="20"/>
        </w:rPr>
        <w:t xml:space="preserve">to sort an array segment of size </w:t>
      </w:r>
      <w:r w:rsidR="00BA664D" w:rsidRPr="008655E7">
        <w:rPr>
          <w:rFonts w:ascii="Courier New" w:hAnsi="Courier New" w:cs="Courier New"/>
          <w:noProof/>
          <w:color w:val="000000" w:themeColor="text1"/>
          <w:sz w:val="18"/>
          <w:szCs w:val="18"/>
        </w:rPr>
        <w:t>n</w:t>
      </w:r>
      <w:r w:rsidR="00BA664D">
        <w:rPr>
          <w:noProof/>
          <w:color w:val="000000" w:themeColor="text1"/>
          <w:sz w:val="20"/>
          <w:szCs w:val="20"/>
        </w:rPr>
        <w:t xml:space="preserve"> </w:t>
      </w:r>
      <w:r w:rsidR="000E5308">
        <w:rPr>
          <w:noProof/>
          <w:color w:val="000000" w:themeColor="text1"/>
          <w:sz w:val="20"/>
          <w:szCs w:val="20"/>
        </w:rPr>
        <w:t xml:space="preserve">is </w:t>
      </w:r>
      <w:r w:rsidR="000E5308" w:rsidRPr="008655E7">
        <w:rPr>
          <w:rFonts w:ascii="Courier New" w:hAnsi="Courier New" w:cs="Courier New"/>
          <w:noProof/>
          <w:color w:val="000000" w:themeColor="text1"/>
          <w:sz w:val="18"/>
          <w:szCs w:val="18"/>
        </w:rPr>
        <w:t>O(log n)</w:t>
      </w:r>
      <w:r w:rsidR="000E5308">
        <w:rPr>
          <w:noProof/>
          <w:color w:val="000000" w:themeColor="text1"/>
          <w:sz w:val="20"/>
          <w:szCs w:val="20"/>
        </w:rPr>
        <w:t>.</w:t>
      </w:r>
    </w:p>
    <w:p w14:paraId="1E1896A7" w14:textId="13DB71D2" w:rsidR="00AD34DA" w:rsidRDefault="00AD34DA" w:rsidP="004B3D12">
      <w:pPr>
        <w:spacing w:before="120"/>
        <w:ind w:firstLine="288"/>
        <w:rPr>
          <w:noProof/>
          <w:color w:val="000000" w:themeColor="text1"/>
          <w:sz w:val="20"/>
          <w:szCs w:val="20"/>
        </w:rPr>
      </w:pPr>
      <w:r>
        <w:rPr>
          <w:noProof/>
          <w:color w:val="000000" w:themeColor="text1"/>
          <w:sz w:val="20"/>
          <w:szCs w:val="20"/>
        </w:rPr>
        <w:t>Isn’t that neat?</w:t>
      </w:r>
    </w:p>
    <w:p w14:paraId="06D9F4D8" w14:textId="7119622F" w:rsidR="004B3D12" w:rsidRDefault="004B3D12" w:rsidP="00F66BB5">
      <w:pPr>
        <w:spacing w:before="120"/>
        <w:ind w:firstLine="288"/>
        <w:rPr>
          <w:noProof/>
          <w:color w:val="000000" w:themeColor="text1"/>
          <w:sz w:val="20"/>
          <w:szCs w:val="20"/>
        </w:rPr>
      </w:pPr>
    </w:p>
    <w:p w14:paraId="7292BD82" w14:textId="632EE640" w:rsidR="004B3D12" w:rsidRDefault="004B3D12" w:rsidP="00F66BB5">
      <w:pPr>
        <w:spacing w:before="120"/>
        <w:ind w:firstLine="288"/>
        <w:rPr>
          <w:noProof/>
          <w:color w:val="000000" w:themeColor="text1"/>
          <w:sz w:val="20"/>
          <w:szCs w:val="20"/>
        </w:rPr>
      </w:pPr>
    </w:p>
    <w:p w14:paraId="5E6E9E74" w14:textId="27C2E732" w:rsidR="004B3D12" w:rsidRPr="00F66BB5" w:rsidRDefault="004B3D12" w:rsidP="00F66BB5">
      <w:pPr>
        <w:spacing w:before="120"/>
        <w:ind w:firstLine="288"/>
        <w:rPr>
          <w:noProof/>
          <w:sz w:val="20"/>
          <w:szCs w:val="20"/>
        </w:rPr>
      </w:pPr>
    </w:p>
    <w:p w14:paraId="25B502A4" w14:textId="5986FBCB" w:rsidR="00162BDA" w:rsidRDefault="00162BDA" w:rsidP="00E55AD5">
      <w:pPr>
        <w:spacing w:before="120"/>
        <w:ind w:firstLine="288"/>
        <w:rPr>
          <w:sz w:val="20"/>
          <w:szCs w:val="20"/>
        </w:rPr>
      </w:pPr>
    </w:p>
    <w:sectPr w:rsidR="00162BDA" w:rsidSect="00C21C08">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B83A5" w14:textId="77777777" w:rsidR="00557ECC" w:rsidRDefault="00557ECC" w:rsidP="00F83DF1">
      <w:r>
        <w:separator/>
      </w:r>
    </w:p>
  </w:endnote>
  <w:endnote w:type="continuationSeparator" w:id="0">
    <w:p w14:paraId="7D844E8A" w14:textId="77777777" w:rsidR="00557ECC" w:rsidRDefault="00557EC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215F7" w14:textId="77777777" w:rsidR="00557ECC" w:rsidRDefault="00557ECC" w:rsidP="00F83DF1">
      <w:r>
        <w:separator/>
      </w:r>
    </w:p>
  </w:footnote>
  <w:footnote w:type="continuationSeparator" w:id="0">
    <w:p w14:paraId="3B85F93B" w14:textId="77777777" w:rsidR="00557ECC" w:rsidRDefault="00557ECC"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7ACA9ECC" w:rsidR="00563B7D" w:rsidRDefault="00EA5176" w:rsidP="00F83DF1">
    <w:pPr>
      <w:pStyle w:val="Header"/>
      <w:jc w:val="center"/>
    </w:pPr>
    <w:r>
      <w:t xml:space="preserve">Essential </w:t>
    </w:r>
    <w:r w:rsidR="00AF44E7">
      <w:t xml:space="preserve">Improvements to basic </w:t>
    </w:r>
    <w:r w:rsidR="008911B2">
      <w:t xml:space="preserve">quicksort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42A042E5"/>
    <w:multiLevelType w:val="hybridMultilevel"/>
    <w:tmpl w:val="1116E9E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618F684B"/>
    <w:multiLevelType w:val="hybridMultilevel"/>
    <w:tmpl w:val="6F00B400"/>
    <w:lvl w:ilvl="0" w:tplc="A6D0E388">
      <w:start w:val="4"/>
      <w:numFmt w:val="bullet"/>
      <w:lvlText w:val=""/>
      <w:lvlJc w:val="left"/>
      <w:pPr>
        <w:ind w:left="520" w:hanging="360"/>
      </w:pPr>
      <w:rPr>
        <w:rFonts w:ascii="Symbol" w:eastAsiaTheme="minorEastAsia" w:hAnsi="Symbol"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9"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26D"/>
    <w:multiLevelType w:val="hybridMultilevel"/>
    <w:tmpl w:val="332C75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9"/>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357D"/>
    <w:rsid w:val="000046BF"/>
    <w:rsid w:val="00005FE0"/>
    <w:rsid w:val="00010F9E"/>
    <w:rsid w:val="00011BFD"/>
    <w:rsid w:val="000127B2"/>
    <w:rsid w:val="000155EC"/>
    <w:rsid w:val="00020F0E"/>
    <w:rsid w:val="00022186"/>
    <w:rsid w:val="00023DAF"/>
    <w:rsid w:val="00037FA7"/>
    <w:rsid w:val="000428F7"/>
    <w:rsid w:val="00044F15"/>
    <w:rsid w:val="00050497"/>
    <w:rsid w:val="000539B1"/>
    <w:rsid w:val="00053BAD"/>
    <w:rsid w:val="00053D67"/>
    <w:rsid w:val="00054989"/>
    <w:rsid w:val="00062220"/>
    <w:rsid w:val="00065EED"/>
    <w:rsid w:val="000724BE"/>
    <w:rsid w:val="00075DD7"/>
    <w:rsid w:val="00081191"/>
    <w:rsid w:val="00085FB7"/>
    <w:rsid w:val="00086DBF"/>
    <w:rsid w:val="000906AA"/>
    <w:rsid w:val="00091025"/>
    <w:rsid w:val="000A68D1"/>
    <w:rsid w:val="000B2C8E"/>
    <w:rsid w:val="000B4E4E"/>
    <w:rsid w:val="000B6962"/>
    <w:rsid w:val="000C0E94"/>
    <w:rsid w:val="000C1DF1"/>
    <w:rsid w:val="000C49F2"/>
    <w:rsid w:val="000C6FE4"/>
    <w:rsid w:val="000D0F7E"/>
    <w:rsid w:val="000D3442"/>
    <w:rsid w:val="000D40EE"/>
    <w:rsid w:val="000D45C0"/>
    <w:rsid w:val="000E1A46"/>
    <w:rsid w:val="000E5308"/>
    <w:rsid w:val="000E5B1B"/>
    <w:rsid w:val="000F3B67"/>
    <w:rsid w:val="000F3DB8"/>
    <w:rsid w:val="0010173E"/>
    <w:rsid w:val="00101810"/>
    <w:rsid w:val="00102BC7"/>
    <w:rsid w:val="0010432F"/>
    <w:rsid w:val="00104BB7"/>
    <w:rsid w:val="00113A9C"/>
    <w:rsid w:val="001150A1"/>
    <w:rsid w:val="00116C98"/>
    <w:rsid w:val="00121EC6"/>
    <w:rsid w:val="00126868"/>
    <w:rsid w:val="00132223"/>
    <w:rsid w:val="00143984"/>
    <w:rsid w:val="001439CB"/>
    <w:rsid w:val="00144E42"/>
    <w:rsid w:val="00145143"/>
    <w:rsid w:val="001531BE"/>
    <w:rsid w:val="001556EE"/>
    <w:rsid w:val="00155AFC"/>
    <w:rsid w:val="00162BDA"/>
    <w:rsid w:val="00164FC6"/>
    <w:rsid w:val="0016595C"/>
    <w:rsid w:val="00173ACB"/>
    <w:rsid w:val="0018104E"/>
    <w:rsid w:val="0018158E"/>
    <w:rsid w:val="00182EA8"/>
    <w:rsid w:val="0018767F"/>
    <w:rsid w:val="001937BD"/>
    <w:rsid w:val="00195A13"/>
    <w:rsid w:val="00196DCF"/>
    <w:rsid w:val="001A20CB"/>
    <w:rsid w:val="001A31E7"/>
    <w:rsid w:val="001A4D04"/>
    <w:rsid w:val="001B3110"/>
    <w:rsid w:val="001B76FC"/>
    <w:rsid w:val="001C006D"/>
    <w:rsid w:val="001C3089"/>
    <w:rsid w:val="001C5B04"/>
    <w:rsid w:val="001D121D"/>
    <w:rsid w:val="001D43CC"/>
    <w:rsid w:val="001E4001"/>
    <w:rsid w:val="001E48D6"/>
    <w:rsid w:val="001E684B"/>
    <w:rsid w:val="001E782C"/>
    <w:rsid w:val="001F6C15"/>
    <w:rsid w:val="00204FC3"/>
    <w:rsid w:val="0021383F"/>
    <w:rsid w:val="0021517E"/>
    <w:rsid w:val="002156EC"/>
    <w:rsid w:val="00220102"/>
    <w:rsid w:val="00220811"/>
    <w:rsid w:val="00221669"/>
    <w:rsid w:val="0022351A"/>
    <w:rsid w:val="002247B2"/>
    <w:rsid w:val="00231303"/>
    <w:rsid w:val="002325F6"/>
    <w:rsid w:val="00232CD4"/>
    <w:rsid w:val="00240167"/>
    <w:rsid w:val="0024598C"/>
    <w:rsid w:val="002531E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5E0D"/>
    <w:rsid w:val="002D6FF2"/>
    <w:rsid w:val="002D7CDF"/>
    <w:rsid w:val="002E3D8A"/>
    <w:rsid w:val="0030088A"/>
    <w:rsid w:val="003019A5"/>
    <w:rsid w:val="00301A83"/>
    <w:rsid w:val="00301B59"/>
    <w:rsid w:val="003058E5"/>
    <w:rsid w:val="00305CF6"/>
    <w:rsid w:val="003100DB"/>
    <w:rsid w:val="00311412"/>
    <w:rsid w:val="00316278"/>
    <w:rsid w:val="003243A5"/>
    <w:rsid w:val="00332FDA"/>
    <w:rsid w:val="003416E9"/>
    <w:rsid w:val="00341A5B"/>
    <w:rsid w:val="003437F4"/>
    <w:rsid w:val="00346964"/>
    <w:rsid w:val="0035035C"/>
    <w:rsid w:val="00352006"/>
    <w:rsid w:val="003670BC"/>
    <w:rsid w:val="003845FE"/>
    <w:rsid w:val="00384CD6"/>
    <w:rsid w:val="00393D61"/>
    <w:rsid w:val="003947E8"/>
    <w:rsid w:val="00394CA5"/>
    <w:rsid w:val="00395F78"/>
    <w:rsid w:val="003962F0"/>
    <w:rsid w:val="003A3A46"/>
    <w:rsid w:val="003A4916"/>
    <w:rsid w:val="003A7E6B"/>
    <w:rsid w:val="003B1D0C"/>
    <w:rsid w:val="003C04D6"/>
    <w:rsid w:val="003C16EF"/>
    <w:rsid w:val="003C6AE4"/>
    <w:rsid w:val="003D23AD"/>
    <w:rsid w:val="003D6E52"/>
    <w:rsid w:val="003D787D"/>
    <w:rsid w:val="003E22DE"/>
    <w:rsid w:val="003E5A72"/>
    <w:rsid w:val="003E7108"/>
    <w:rsid w:val="003F0EDE"/>
    <w:rsid w:val="003F6625"/>
    <w:rsid w:val="003F7C72"/>
    <w:rsid w:val="00401402"/>
    <w:rsid w:val="00401A21"/>
    <w:rsid w:val="00405AE2"/>
    <w:rsid w:val="00407561"/>
    <w:rsid w:val="00414421"/>
    <w:rsid w:val="004158CF"/>
    <w:rsid w:val="00417981"/>
    <w:rsid w:val="00433AC3"/>
    <w:rsid w:val="004423AE"/>
    <w:rsid w:val="0044614A"/>
    <w:rsid w:val="0045259F"/>
    <w:rsid w:val="00456BA6"/>
    <w:rsid w:val="004658BF"/>
    <w:rsid w:val="00467A6A"/>
    <w:rsid w:val="00471096"/>
    <w:rsid w:val="0047483E"/>
    <w:rsid w:val="004808D2"/>
    <w:rsid w:val="00484584"/>
    <w:rsid w:val="004861FB"/>
    <w:rsid w:val="00492A6F"/>
    <w:rsid w:val="00495B88"/>
    <w:rsid w:val="00496BF3"/>
    <w:rsid w:val="004A2BD7"/>
    <w:rsid w:val="004A6E27"/>
    <w:rsid w:val="004A71B6"/>
    <w:rsid w:val="004B0269"/>
    <w:rsid w:val="004B2129"/>
    <w:rsid w:val="004B263A"/>
    <w:rsid w:val="004B3D12"/>
    <w:rsid w:val="004C1473"/>
    <w:rsid w:val="004C442B"/>
    <w:rsid w:val="004C5530"/>
    <w:rsid w:val="004D0715"/>
    <w:rsid w:val="004D55CE"/>
    <w:rsid w:val="004D7889"/>
    <w:rsid w:val="004D792A"/>
    <w:rsid w:val="004E3528"/>
    <w:rsid w:val="004E3579"/>
    <w:rsid w:val="004F32E3"/>
    <w:rsid w:val="004F6AEE"/>
    <w:rsid w:val="004F75FC"/>
    <w:rsid w:val="004F7965"/>
    <w:rsid w:val="00505FD8"/>
    <w:rsid w:val="00510435"/>
    <w:rsid w:val="00513EBC"/>
    <w:rsid w:val="00523046"/>
    <w:rsid w:val="00537CEA"/>
    <w:rsid w:val="005428D2"/>
    <w:rsid w:val="0054664A"/>
    <w:rsid w:val="00553AE9"/>
    <w:rsid w:val="005549CB"/>
    <w:rsid w:val="00556653"/>
    <w:rsid w:val="00557ECC"/>
    <w:rsid w:val="00563338"/>
    <w:rsid w:val="00563B7D"/>
    <w:rsid w:val="00567004"/>
    <w:rsid w:val="005733A8"/>
    <w:rsid w:val="0057459E"/>
    <w:rsid w:val="00581E24"/>
    <w:rsid w:val="00583793"/>
    <w:rsid w:val="00585E0E"/>
    <w:rsid w:val="00590655"/>
    <w:rsid w:val="005A2E76"/>
    <w:rsid w:val="005A4908"/>
    <w:rsid w:val="005A7165"/>
    <w:rsid w:val="005B5303"/>
    <w:rsid w:val="005B5B30"/>
    <w:rsid w:val="005B6B52"/>
    <w:rsid w:val="005C0665"/>
    <w:rsid w:val="005C0AD6"/>
    <w:rsid w:val="005C0BBF"/>
    <w:rsid w:val="005C3548"/>
    <w:rsid w:val="005C4257"/>
    <w:rsid w:val="005C441C"/>
    <w:rsid w:val="005C6305"/>
    <w:rsid w:val="005C72E4"/>
    <w:rsid w:val="005E4FE4"/>
    <w:rsid w:val="005F2D97"/>
    <w:rsid w:val="005F63CF"/>
    <w:rsid w:val="00602361"/>
    <w:rsid w:val="006030A5"/>
    <w:rsid w:val="006038CA"/>
    <w:rsid w:val="00620BEC"/>
    <w:rsid w:val="006228E7"/>
    <w:rsid w:val="00625376"/>
    <w:rsid w:val="00630AE1"/>
    <w:rsid w:val="00635D7F"/>
    <w:rsid w:val="00636AB3"/>
    <w:rsid w:val="00636B42"/>
    <w:rsid w:val="006372AB"/>
    <w:rsid w:val="0064080D"/>
    <w:rsid w:val="00651397"/>
    <w:rsid w:val="00654BB1"/>
    <w:rsid w:val="006551AC"/>
    <w:rsid w:val="00666361"/>
    <w:rsid w:val="0067242B"/>
    <w:rsid w:val="00672929"/>
    <w:rsid w:val="00674CD3"/>
    <w:rsid w:val="00685811"/>
    <w:rsid w:val="00695148"/>
    <w:rsid w:val="00697232"/>
    <w:rsid w:val="00697722"/>
    <w:rsid w:val="006A2807"/>
    <w:rsid w:val="006B1C57"/>
    <w:rsid w:val="006B4024"/>
    <w:rsid w:val="006B6171"/>
    <w:rsid w:val="006C09E1"/>
    <w:rsid w:val="006C514A"/>
    <w:rsid w:val="006C662A"/>
    <w:rsid w:val="006C744D"/>
    <w:rsid w:val="006D46D9"/>
    <w:rsid w:val="006E390D"/>
    <w:rsid w:val="006F0564"/>
    <w:rsid w:val="006F2937"/>
    <w:rsid w:val="00710D2F"/>
    <w:rsid w:val="007117F5"/>
    <w:rsid w:val="00712FC2"/>
    <w:rsid w:val="00716A8D"/>
    <w:rsid w:val="00720BA9"/>
    <w:rsid w:val="0073682A"/>
    <w:rsid w:val="00736A1C"/>
    <w:rsid w:val="00750253"/>
    <w:rsid w:val="00752428"/>
    <w:rsid w:val="00752C4C"/>
    <w:rsid w:val="00753096"/>
    <w:rsid w:val="00756858"/>
    <w:rsid w:val="00761B00"/>
    <w:rsid w:val="00762482"/>
    <w:rsid w:val="00772E22"/>
    <w:rsid w:val="007744E4"/>
    <w:rsid w:val="007777E0"/>
    <w:rsid w:val="00782870"/>
    <w:rsid w:val="00784155"/>
    <w:rsid w:val="0079120A"/>
    <w:rsid w:val="00791621"/>
    <w:rsid w:val="0079367B"/>
    <w:rsid w:val="00794513"/>
    <w:rsid w:val="0079589D"/>
    <w:rsid w:val="00796E8B"/>
    <w:rsid w:val="007A03BF"/>
    <w:rsid w:val="007A452F"/>
    <w:rsid w:val="007A7E98"/>
    <w:rsid w:val="007B14BC"/>
    <w:rsid w:val="007C2D0D"/>
    <w:rsid w:val="007C632B"/>
    <w:rsid w:val="007D27E1"/>
    <w:rsid w:val="007D33F9"/>
    <w:rsid w:val="007D6C0E"/>
    <w:rsid w:val="007E4615"/>
    <w:rsid w:val="007F0134"/>
    <w:rsid w:val="007F08CA"/>
    <w:rsid w:val="007F29E2"/>
    <w:rsid w:val="007F34A5"/>
    <w:rsid w:val="007F3B75"/>
    <w:rsid w:val="007F769F"/>
    <w:rsid w:val="00807609"/>
    <w:rsid w:val="008140E9"/>
    <w:rsid w:val="0081425C"/>
    <w:rsid w:val="008201B2"/>
    <w:rsid w:val="00832D11"/>
    <w:rsid w:val="00836F4D"/>
    <w:rsid w:val="00842C26"/>
    <w:rsid w:val="0084400C"/>
    <w:rsid w:val="00847C8A"/>
    <w:rsid w:val="00853426"/>
    <w:rsid w:val="00857AA7"/>
    <w:rsid w:val="00862676"/>
    <w:rsid w:val="00865397"/>
    <w:rsid w:val="008655E7"/>
    <w:rsid w:val="00865B76"/>
    <w:rsid w:val="00867144"/>
    <w:rsid w:val="008675DC"/>
    <w:rsid w:val="0087215E"/>
    <w:rsid w:val="008911B2"/>
    <w:rsid w:val="00893E06"/>
    <w:rsid w:val="0089627E"/>
    <w:rsid w:val="00896C17"/>
    <w:rsid w:val="008A0BDA"/>
    <w:rsid w:val="008A795B"/>
    <w:rsid w:val="008B02C0"/>
    <w:rsid w:val="008B1E15"/>
    <w:rsid w:val="008B5010"/>
    <w:rsid w:val="008B5351"/>
    <w:rsid w:val="008C0E01"/>
    <w:rsid w:val="008D283E"/>
    <w:rsid w:val="008D7C76"/>
    <w:rsid w:val="008E2385"/>
    <w:rsid w:val="008E31FF"/>
    <w:rsid w:val="008E3297"/>
    <w:rsid w:val="008E5829"/>
    <w:rsid w:val="008F172C"/>
    <w:rsid w:val="008F3CE1"/>
    <w:rsid w:val="009012D3"/>
    <w:rsid w:val="00901AC8"/>
    <w:rsid w:val="00905809"/>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051"/>
    <w:rsid w:val="00966E9B"/>
    <w:rsid w:val="00970AC1"/>
    <w:rsid w:val="009736F7"/>
    <w:rsid w:val="009738D5"/>
    <w:rsid w:val="009776A3"/>
    <w:rsid w:val="00977FF8"/>
    <w:rsid w:val="00982CAE"/>
    <w:rsid w:val="009866A5"/>
    <w:rsid w:val="00986FC8"/>
    <w:rsid w:val="00994056"/>
    <w:rsid w:val="009A65C1"/>
    <w:rsid w:val="009C06CE"/>
    <w:rsid w:val="009D116F"/>
    <w:rsid w:val="009D18B7"/>
    <w:rsid w:val="009D74C8"/>
    <w:rsid w:val="009E2C03"/>
    <w:rsid w:val="009E381F"/>
    <w:rsid w:val="009E7293"/>
    <w:rsid w:val="009F2E9E"/>
    <w:rsid w:val="00A0473E"/>
    <w:rsid w:val="00A101EC"/>
    <w:rsid w:val="00A16FB0"/>
    <w:rsid w:val="00A177C0"/>
    <w:rsid w:val="00A21BA6"/>
    <w:rsid w:val="00A26AE1"/>
    <w:rsid w:val="00A33C3A"/>
    <w:rsid w:val="00A353DE"/>
    <w:rsid w:val="00A3752C"/>
    <w:rsid w:val="00A37C40"/>
    <w:rsid w:val="00A43606"/>
    <w:rsid w:val="00A4524F"/>
    <w:rsid w:val="00A466F0"/>
    <w:rsid w:val="00A63852"/>
    <w:rsid w:val="00A6395C"/>
    <w:rsid w:val="00A650E1"/>
    <w:rsid w:val="00A661CB"/>
    <w:rsid w:val="00A66F15"/>
    <w:rsid w:val="00A8129D"/>
    <w:rsid w:val="00A8495D"/>
    <w:rsid w:val="00A852CF"/>
    <w:rsid w:val="00A9411E"/>
    <w:rsid w:val="00A96657"/>
    <w:rsid w:val="00AB4FA4"/>
    <w:rsid w:val="00AC6BF0"/>
    <w:rsid w:val="00AD34DA"/>
    <w:rsid w:val="00AD46FD"/>
    <w:rsid w:val="00AE00DA"/>
    <w:rsid w:val="00AE4A3C"/>
    <w:rsid w:val="00AE4D7A"/>
    <w:rsid w:val="00AE53F1"/>
    <w:rsid w:val="00AE5B77"/>
    <w:rsid w:val="00AF3EE6"/>
    <w:rsid w:val="00AF44E7"/>
    <w:rsid w:val="00B06D0B"/>
    <w:rsid w:val="00B11E79"/>
    <w:rsid w:val="00B17F40"/>
    <w:rsid w:val="00B22EAA"/>
    <w:rsid w:val="00B30B85"/>
    <w:rsid w:val="00B3682E"/>
    <w:rsid w:val="00B4097B"/>
    <w:rsid w:val="00B40BD8"/>
    <w:rsid w:val="00B44898"/>
    <w:rsid w:val="00B50D89"/>
    <w:rsid w:val="00B538EF"/>
    <w:rsid w:val="00B54794"/>
    <w:rsid w:val="00B638E2"/>
    <w:rsid w:val="00B641BF"/>
    <w:rsid w:val="00B652D3"/>
    <w:rsid w:val="00B653CA"/>
    <w:rsid w:val="00B6721E"/>
    <w:rsid w:val="00B76A2A"/>
    <w:rsid w:val="00B90EF5"/>
    <w:rsid w:val="00B962A6"/>
    <w:rsid w:val="00BA41FA"/>
    <w:rsid w:val="00BA664D"/>
    <w:rsid w:val="00BB1886"/>
    <w:rsid w:val="00BB55FB"/>
    <w:rsid w:val="00BB66EE"/>
    <w:rsid w:val="00BC18DF"/>
    <w:rsid w:val="00BC1A9D"/>
    <w:rsid w:val="00BC1E58"/>
    <w:rsid w:val="00BC3101"/>
    <w:rsid w:val="00BC3540"/>
    <w:rsid w:val="00BD4010"/>
    <w:rsid w:val="00BE6461"/>
    <w:rsid w:val="00BF2AA8"/>
    <w:rsid w:val="00BF42CE"/>
    <w:rsid w:val="00BF4F93"/>
    <w:rsid w:val="00C049C6"/>
    <w:rsid w:val="00C06991"/>
    <w:rsid w:val="00C10D36"/>
    <w:rsid w:val="00C11252"/>
    <w:rsid w:val="00C1329C"/>
    <w:rsid w:val="00C13D4C"/>
    <w:rsid w:val="00C1551C"/>
    <w:rsid w:val="00C156CC"/>
    <w:rsid w:val="00C21C08"/>
    <w:rsid w:val="00C2694E"/>
    <w:rsid w:val="00C30D21"/>
    <w:rsid w:val="00C33897"/>
    <w:rsid w:val="00C351F2"/>
    <w:rsid w:val="00C35C69"/>
    <w:rsid w:val="00C37402"/>
    <w:rsid w:val="00C41507"/>
    <w:rsid w:val="00C425B0"/>
    <w:rsid w:val="00C454AE"/>
    <w:rsid w:val="00C47225"/>
    <w:rsid w:val="00C51411"/>
    <w:rsid w:val="00C520E5"/>
    <w:rsid w:val="00C56B24"/>
    <w:rsid w:val="00C57529"/>
    <w:rsid w:val="00C5763D"/>
    <w:rsid w:val="00C60F61"/>
    <w:rsid w:val="00C65FF2"/>
    <w:rsid w:val="00C7416E"/>
    <w:rsid w:val="00C74189"/>
    <w:rsid w:val="00C7436D"/>
    <w:rsid w:val="00C77193"/>
    <w:rsid w:val="00C804BE"/>
    <w:rsid w:val="00C9289C"/>
    <w:rsid w:val="00C9495F"/>
    <w:rsid w:val="00CA026F"/>
    <w:rsid w:val="00CA3BB3"/>
    <w:rsid w:val="00CA3EA1"/>
    <w:rsid w:val="00CA4945"/>
    <w:rsid w:val="00CA7FC7"/>
    <w:rsid w:val="00CB0346"/>
    <w:rsid w:val="00CB2292"/>
    <w:rsid w:val="00CB2C2C"/>
    <w:rsid w:val="00CC0BF1"/>
    <w:rsid w:val="00CC5256"/>
    <w:rsid w:val="00CC6C40"/>
    <w:rsid w:val="00CC6F27"/>
    <w:rsid w:val="00CD3250"/>
    <w:rsid w:val="00CD7E59"/>
    <w:rsid w:val="00CE3A36"/>
    <w:rsid w:val="00CE5A46"/>
    <w:rsid w:val="00CF1B8F"/>
    <w:rsid w:val="00CF64E8"/>
    <w:rsid w:val="00D00225"/>
    <w:rsid w:val="00D031C7"/>
    <w:rsid w:val="00D03A8E"/>
    <w:rsid w:val="00D041FA"/>
    <w:rsid w:val="00D05F96"/>
    <w:rsid w:val="00D068DE"/>
    <w:rsid w:val="00D11202"/>
    <w:rsid w:val="00D151EF"/>
    <w:rsid w:val="00D2246B"/>
    <w:rsid w:val="00D23557"/>
    <w:rsid w:val="00D246ED"/>
    <w:rsid w:val="00D31844"/>
    <w:rsid w:val="00D33028"/>
    <w:rsid w:val="00D44458"/>
    <w:rsid w:val="00D52D3D"/>
    <w:rsid w:val="00D56B01"/>
    <w:rsid w:val="00D61ADE"/>
    <w:rsid w:val="00D65CEB"/>
    <w:rsid w:val="00D65D7D"/>
    <w:rsid w:val="00D67A9A"/>
    <w:rsid w:val="00D87338"/>
    <w:rsid w:val="00DA1119"/>
    <w:rsid w:val="00DA446A"/>
    <w:rsid w:val="00DB16B3"/>
    <w:rsid w:val="00DC1DCC"/>
    <w:rsid w:val="00DC2BBA"/>
    <w:rsid w:val="00DC52BA"/>
    <w:rsid w:val="00DD0F32"/>
    <w:rsid w:val="00DD2CD9"/>
    <w:rsid w:val="00DE17D2"/>
    <w:rsid w:val="00DE6CA5"/>
    <w:rsid w:val="00DF34E1"/>
    <w:rsid w:val="00DF3A42"/>
    <w:rsid w:val="00DF6008"/>
    <w:rsid w:val="00DF758D"/>
    <w:rsid w:val="00E020BF"/>
    <w:rsid w:val="00E12305"/>
    <w:rsid w:val="00E16E4E"/>
    <w:rsid w:val="00E27D3C"/>
    <w:rsid w:val="00E312FE"/>
    <w:rsid w:val="00E317AB"/>
    <w:rsid w:val="00E42CAB"/>
    <w:rsid w:val="00E42EC7"/>
    <w:rsid w:val="00E4399A"/>
    <w:rsid w:val="00E455F1"/>
    <w:rsid w:val="00E45F49"/>
    <w:rsid w:val="00E473D0"/>
    <w:rsid w:val="00E516E6"/>
    <w:rsid w:val="00E530A7"/>
    <w:rsid w:val="00E53BFC"/>
    <w:rsid w:val="00E55AD5"/>
    <w:rsid w:val="00E62998"/>
    <w:rsid w:val="00E645A1"/>
    <w:rsid w:val="00E6545C"/>
    <w:rsid w:val="00E67ABA"/>
    <w:rsid w:val="00E767C0"/>
    <w:rsid w:val="00E90916"/>
    <w:rsid w:val="00E913A5"/>
    <w:rsid w:val="00E97C09"/>
    <w:rsid w:val="00EA5176"/>
    <w:rsid w:val="00EB2C9F"/>
    <w:rsid w:val="00EB3D2B"/>
    <w:rsid w:val="00EB4FD9"/>
    <w:rsid w:val="00EC5FE5"/>
    <w:rsid w:val="00EC6FD7"/>
    <w:rsid w:val="00EC7508"/>
    <w:rsid w:val="00ED37A0"/>
    <w:rsid w:val="00ED43B2"/>
    <w:rsid w:val="00EE082F"/>
    <w:rsid w:val="00EE0D34"/>
    <w:rsid w:val="00F00869"/>
    <w:rsid w:val="00F01EBB"/>
    <w:rsid w:val="00F029A1"/>
    <w:rsid w:val="00F03DE1"/>
    <w:rsid w:val="00F07AF8"/>
    <w:rsid w:val="00F07C73"/>
    <w:rsid w:val="00F12B65"/>
    <w:rsid w:val="00F20672"/>
    <w:rsid w:val="00F26436"/>
    <w:rsid w:val="00F31C06"/>
    <w:rsid w:val="00F34274"/>
    <w:rsid w:val="00F3535B"/>
    <w:rsid w:val="00F36C74"/>
    <w:rsid w:val="00F46558"/>
    <w:rsid w:val="00F518C7"/>
    <w:rsid w:val="00F5338C"/>
    <w:rsid w:val="00F5532A"/>
    <w:rsid w:val="00F56103"/>
    <w:rsid w:val="00F56701"/>
    <w:rsid w:val="00F61874"/>
    <w:rsid w:val="00F63AB1"/>
    <w:rsid w:val="00F64255"/>
    <w:rsid w:val="00F642FE"/>
    <w:rsid w:val="00F66775"/>
    <w:rsid w:val="00F66BB5"/>
    <w:rsid w:val="00F7181E"/>
    <w:rsid w:val="00F76716"/>
    <w:rsid w:val="00F80097"/>
    <w:rsid w:val="00F8013E"/>
    <w:rsid w:val="00F807B3"/>
    <w:rsid w:val="00F80918"/>
    <w:rsid w:val="00F83DF1"/>
    <w:rsid w:val="00F858E6"/>
    <w:rsid w:val="00F86A17"/>
    <w:rsid w:val="00F92A7A"/>
    <w:rsid w:val="00F96443"/>
    <w:rsid w:val="00FA3738"/>
    <w:rsid w:val="00FA51F4"/>
    <w:rsid w:val="00FA6557"/>
    <w:rsid w:val="00FA780A"/>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7DB56E94-55DE-0B47-9BCB-8CCB11D3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6E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customStyle="1" w:styleId="apple-converted-space">
    <w:name w:val="apple-converted-space"/>
    <w:basedOn w:val="DefaultParagraphFont"/>
    <w:rsid w:val="00E51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62986979">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22</cp:revision>
  <cp:lastPrinted>2018-05-19T11:15:00Z</cp:lastPrinted>
  <dcterms:created xsi:type="dcterms:W3CDTF">2017-08-13T09:23:00Z</dcterms:created>
  <dcterms:modified xsi:type="dcterms:W3CDTF">2018-06-07T19:03:00Z</dcterms:modified>
</cp:coreProperties>
</file>