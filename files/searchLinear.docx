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9247A" w14:textId="6DD4E291" w:rsidR="00221834" w:rsidRDefault="00221834" w:rsidP="00666361">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w:t xml:space="preserve">We </w:t>
      </w:r>
      <w:r>
        <w:rPr>
          <w:rFonts w:ascii="Times New Roman" w:hAnsi="Times New Roman" w:cs="Times New Roman"/>
          <w:i/>
          <w:noProof/>
          <w:sz w:val="20"/>
          <w:szCs w:val="20"/>
        </w:rPr>
        <w:t>develop</w:t>
      </w:r>
      <w:r>
        <w:rPr>
          <w:rFonts w:ascii="Times New Roman" w:hAnsi="Times New Roman" w:cs="Times New Roman"/>
          <w:noProof/>
          <w:sz w:val="20"/>
          <w:szCs w:val="20"/>
        </w:rPr>
        <w:t xml:space="preserve"> </w:t>
      </w:r>
      <w:r w:rsidR="0067398B">
        <w:rPr>
          <w:rFonts w:ascii="Times New Roman" w:hAnsi="Times New Roman" w:cs="Times New Roman"/>
          <w:noProof/>
          <w:sz w:val="20"/>
          <w:szCs w:val="20"/>
        </w:rPr>
        <w:t xml:space="preserve">two </w:t>
      </w:r>
      <w:r>
        <w:rPr>
          <w:rFonts w:ascii="Times New Roman" w:hAnsi="Times New Roman" w:cs="Times New Roman"/>
          <w:noProof/>
          <w:sz w:val="20"/>
          <w:szCs w:val="20"/>
        </w:rPr>
        <w:t xml:space="preserve">linear search algorithms to search an array for a value. These </w:t>
      </w:r>
      <w:r w:rsidR="006F5684">
        <w:rPr>
          <w:rFonts w:ascii="Times New Roman" w:hAnsi="Times New Roman" w:cs="Times New Roman"/>
          <w:noProof/>
          <w:sz w:val="20"/>
          <w:szCs w:val="20"/>
        </w:rPr>
        <w:t xml:space="preserve">algorithms </w:t>
      </w:r>
      <w:r>
        <w:rPr>
          <w:rFonts w:ascii="Times New Roman" w:hAnsi="Times New Roman" w:cs="Times New Roman"/>
          <w:noProof/>
          <w:sz w:val="20"/>
          <w:szCs w:val="20"/>
        </w:rPr>
        <w:t xml:space="preserve">are not difficult to write, and you probably wrote something like them in your first programming course. The emphasis here is on </w:t>
      </w:r>
      <w:r>
        <w:rPr>
          <w:rFonts w:ascii="Times New Roman" w:hAnsi="Times New Roman" w:cs="Times New Roman"/>
          <w:i/>
          <w:noProof/>
          <w:sz w:val="20"/>
          <w:szCs w:val="20"/>
        </w:rPr>
        <w:t>developing</w:t>
      </w:r>
      <w:r>
        <w:rPr>
          <w:rFonts w:ascii="Times New Roman" w:hAnsi="Times New Roman" w:cs="Times New Roman"/>
          <w:noProof/>
          <w:sz w:val="20"/>
          <w:szCs w:val="20"/>
        </w:rPr>
        <w:t xml:space="preserve"> them: start with the specification, decide a loop is needed, develop the loop invariant, and finally write the loop using the four loopy questions.</w:t>
      </w:r>
    </w:p>
    <w:p w14:paraId="41D97B1F" w14:textId="2073D563" w:rsidR="00221834" w:rsidRDefault="00221834" w:rsidP="00666361">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w:t>After reading this, practice developing the algorithms yourself. On a blank piece of paper, write the specification (pre- and post-conditions), then develop a loop invariant, and finall</w:t>
      </w:r>
      <w:r w:rsidR="00A467BB">
        <w:rPr>
          <w:rFonts w:ascii="Times New Roman" w:hAnsi="Times New Roman" w:cs="Times New Roman"/>
          <w:noProof/>
          <w:sz w:val="20"/>
          <w:szCs w:val="20"/>
        </w:rPr>
        <w:t>y write the loop using the four</w:t>
      </w:r>
      <w:r>
        <w:rPr>
          <w:rFonts w:ascii="Times New Roman" w:hAnsi="Times New Roman" w:cs="Times New Roman"/>
          <w:noProof/>
          <w:sz w:val="20"/>
          <w:szCs w:val="20"/>
        </w:rPr>
        <w:t xml:space="preserve"> lo</w:t>
      </w:r>
      <w:r w:rsidR="00A467BB">
        <w:rPr>
          <w:rFonts w:ascii="Times New Roman" w:hAnsi="Times New Roman" w:cs="Times New Roman"/>
          <w:noProof/>
          <w:sz w:val="20"/>
          <w:szCs w:val="20"/>
        </w:rPr>
        <w:t>o</w:t>
      </w:r>
      <w:r>
        <w:rPr>
          <w:rFonts w:ascii="Times New Roman" w:hAnsi="Times New Roman" w:cs="Times New Roman"/>
          <w:noProof/>
          <w:sz w:val="20"/>
          <w:szCs w:val="20"/>
        </w:rPr>
        <w:t>py questions. Compare what you developed to our solution, note any differences, and ask yourself why there were differences</w:t>
      </w:r>
      <w:r w:rsidR="00E61CEA">
        <w:rPr>
          <w:rFonts w:ascii="Times New Roman" w:hAnsi="Times New Roman" w:cs="Times New Roman"/>
          <w:noProof/>
          <w:sz w:val="20"/>
          <w:szCs w:val="20"/>
        </w:rPr>
        <w:t xml:space="preserve"> —some differences are OK, others are just errors. </w:t>
      </w:r>
      <w:r>
        <w:rPr>
          <w:rFonts w:ascii="Times New Roman" w:hAnsi="Times New Roman" w:cs="Times New Roman"/>
          <w:noProof/>
          <w:sz w:val="20"/>
          <w:szCs w:val="20"/>
        </w:rPr>
        <w:t xml:space="preserve">This kind of practice will help you </w:t>
      </w:r>
      <w:r w:rsidR="00A467BB">
        <w:rPr>
          <w:rFonts w:ascii="Times New Roman" w:hAnsi="Times New Roman" w:cs="Times New Roman"/>
          <w:noProof/>
          <w:sz w:val="20"/>
          <w:szCs w:val="20"/>
        </w:rPr>
        <w:t>internalize</w:t>
      </w:r>
      <w:r>
        <w:rPr>
          <w:rFonts w:ascii="Times New Roman" w:hAnsi="Times New Roman" w:cs="Times New Roman"/>
          <w:noProof/>
          <w:sz w:val="20"/>
          <w:szCs w:val="20"/>
        </w:rPr>
        <w:t xml:space="preserve"> the development method and </w:t>
      </w:r>
      <w:r w:rsidR="00A467BB">
        <w:rPr>
          <w:rFonts w:ascii="Times New Roman" w:hAnsi="Times New Roman" w:cs="Times New Roman"/>
          <w:noProof/>
          <w:sz w:val="20"/>
          <w:szCs w:val="20"/>
        </w:rPr>
        <w:t xml:space="preserve">later </w:t>
      </w:r>
      <w:r>
        <w:rPr>
          <w:rFonts w:ascii="Times New Roman" w:hAnsi="Times New Roman" w:cs="Times New Roman"/>
          <w:noProof/>
          <w:sz w:val="20"/>
          <w:szCs w:val="20"/>
        </w:rPr>
        <w:t>help you develop other loopy algo</w:t>
      </w:r>
      <w:r w:rsidR="00A467BB">
        <w:rPr>
          <w:rFonts w:ascii="Times New Roman" w:hAnsi="Times New Roman" w:cs="Times New Roman"/>
          <w:noProof/>
          <w:sz w:val="20"/>
          <w:szCs w:val="20"/>
        </w:rPr>
        <w:t>rithms using the methodology. The methodology</w:t>
      </w:r>
      <w:r>
        <w:rPr>
          <w:rFonts w:ascii="Times New Roman" w:hAnsi="Times New Roman" w:cs="Times New Roman"/>
          <w:noProof/>
          <w:sz w:val="20"/>
          <w:szCs w:val="20"/>
        </w:rPr>
        <w:t xml:space="preserve"> will begin</w:t>
      </w:r>
      <w:r w:rsidR="00A467BB">
        <w:rPr>
          <w:rFonts w:ascii="Times New Roman" w:hAnsi="Times New Roman" w:cs="Times New Roman"/>
          <w:noProof/>
          <w:sz w:val="20"/>
          <w:szCs w:val="20"/>
        </w:rPr>
        <w:t xml:space="preserve"> to make</w:t>
      </w:r>
      <w:r>
        <w:rPr>
          <w:rFonts w:ascii="Times New Roman" w:hAnsi="Times New Roman" w:cs="Times New Roman"/>
          <w:noProof/>
          <w:sz w:val="20"/>
          <w:szCs w:val="20"/>
        </w:rPr>
        <w:t xml:space="preserve"> more sense.</w:t>
      </w:r>
    </w:p>
    <w:p w14:paraId="5BA68B94" w14:textId="45E32D5E" w:rsidR="00221834" w:rsidRPr="00221834" w:rsidRDefault="00221834" w:rsidP="00A467BB">
      <w:pPr>
        <w:spacing w:before="240"/>
        <w:rPr>
          <w:rFonts w:ascii="Times New Roman" w:hAnsi="Times New Roman" w:cs="Times New Roman"/>
          <w:b/>
          <w:noProof/>
          <w:sz w:val="20"/>
          <w:szCs w:val="20"/>
        </w:rPr>
      </w:pPr>
      <w:r w:rsidRPr="00221834">
        <w:rPr>
          <w:rFonts w:ascii="Times New Roman" w:hAnsi="Times New Roman" w:cs="Times New Roman"/>
          <w:b/>
          <w:noProof/>
          <w:sz w:val="20"/>
          <w:szCs w:val="20"/>
        </w:rPr>
        <w:t>Linear search 1</w:t>
      </w:r>
    </w:p>
    <w:p w14:paraId="1F4592F8" w14:textId="45D92FD0" w:rsidR="00221834" w:rsidRDefault="00221834" w:rsidP="00666361">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w:t>Given is an array</w:t>
      </w:r>
      <w:r w:rsidRPr="00B56213">
        <w:rPr>
          <w:rFonts w:ascii="Times New Roman" w:hAnsi="Times New Roman" w:cs="Times New Roman"/>
          <w:noProof/>
          <w:sz w:val="20"/>
          <w:szCs w:val="20"/>
        </w:rPr>
        <w:t xml:space="preserve"> </w:t>
      </w:r>
      <w:r w:rsidRPr="00E81608">
        <w:rPr>
          <w:rFonts w:ascii="Courier New" w:hAnsi="Courier New" w:cs="Courier New"/>
          <w:noProof/>
          <w:sz w:val="18"/>
          <w:szCs w:val="18"/>
        </w:rPr>
        <w:t>b</w:t>
      </w:r>
      <w:r>
        <w:rPr>
          <w:rFonts w:ascii="Times New Roman" w:hAnsi="Times New Roman" w:cs="Times New Roman"/>
          <w:noProof/>
          <w:sz w:val="20"/>
          <w:szCs w:val="20"/>
        </w:rPr>
        <w:t>, and it</w:t>
      </w:r>
      <w:r w:rsidR="005F7AF4">
        <w:rPr>
          <w:rFonts w:ascii="Times New Roman" w:hAnsi="Times New Roman" w:cs="Times New Roman"/>
          <w:noProof/>
          <w:sz w:val="20"/>
          <w:szCs w:val="20"/>
        </w:rPr>
        <w:t xml:space="preserve"> is known that value </w:t>
      </w:r>
      <w:r w:rsidR="005F7AF4" w:rsidRPr="00E81608">
        <w:rPr>
          <w:rFonts w:ascii="Courier New" w:hAnsi="Courier New" w:cs="Courier New"/>
          <w:noProof/>
          <w:sz w:val="18"/>
          <w:szCs w:val="18"/>
        </w:rPr>
        <w:t>v</w:t>
      </w:r>
      <w:r w:rsidR="005F7AF4">
        <w:rPr>
          <w:rFonts w:ascii="Times New Roman" w:hAnsi="Times New Roman" w:cs="Times New Roman"/>
          <w:noProof/>
          <w:sz w:val="20"/>
          <w:szCs w:val="20"/>
        </w:rPr>
        <w:t xml:space="preserve"> is in it (see precondition below). Store in </w:t>
      </w:r>
      <w:r w:rsidR="005F7AF4" w:rsidRPr="00E81608">
        <w:rPr>
          <w:rFonts w:ascii="Courier New" w:hAnsi="Courier New" w:cs="Courier New"/>
          <w:noProof/>
          <w:sz w:val="18"/>
          <w:szCs w:val="18"/>
        </w:rPr>
        <w:t>k</w:t>
      </w:r>
      <w:r w:rsidR="005F7AF4">
        <w:rPr>
          <w:rFonts w:ascii="Times New Roman" w:hAnsi="Times New Roman" w:cs="Times New Roman"/>
          <w:noProof/>
          <w:sz w:val="20"/>
          <w:szCs w:val="20"/>
        </w:rPr>
        <w:t xml:space="preserve"> the index of the first occurrence </w:t>
      </w:r>
      <w:r w:rsidR="00E81608">
        <w:rPr>
          <w:rFonts w:ascii="Times New Roman" w:hAnsi="Times New Roman" w:cs="Times New Roman"/>
          <w:noProof/>
          <w:sz w:val="20"/>
          <w:szCs w:val="20"/>
        </w:rPr>
        <w:t xml:space="preserve">of </w:t>
      </w:r>
      <w:r w:rsidR="00E81608" w:rsidRPr="00E81608">
        <w:rPr>
          <w:rFonts w:ascii="Courier New" w:hAnsi="Courier New" w:cs="Courier New"/>
          <w:noProof/>
          <w:sz w:val="18"/>
          <w:szCs w:val="18"/>
        </w:rPr>
        <w:t>v</w:t>
      </w:r>
      <w:r w:rsidR="00E81608">
        <w:rPr>
          <w:rFonts w:ascii="Times New Roman" w:hAnsi="Times New Roman" w:cs="Times New Roman"/>
          <w:noProof/>
          <w:sz w:val="20"/>
          <w:szCs w:val="20"/>
        </w:rPr>
        <w:t xml:space="preserve"> in </w:t>
      </w:r>
      <w:r w:rsidR="00E81608">
        <w:rPr>
          <w:rFonts w:ascii="Courier New" w:hAnsi="Courier New" w:cs="Courier New"/>
          <w:noProof/>
          <w:sz w:val="18"/>
          <w:szCs w:val="18"/>
        </w:rPr>
        <w:t>b</w:t>
      </w:r>
      <w:r w:rsidR="005F7AF4">
        <w:rPr>
          <w:rFonts w:ascii="Times New Roman" w:hAnsi="Times New Roman" w:cs="Times New Roman"/>
          <w:noProof/>
          <w:sz w:val="20"/>
          <w:szCs w:val="20"/>
        </w:rPr>
        <w:t xml:space="preserve"> (see the postcondition below):</w:t>
      </w:r>
    </w:p>
    <w:p w14:paraId="19A2A616" w14:textId="4D3B5E44" w:rsidR="00221834" w:rsidRPr="00221834" w:rsidRDefault="00E81608" w:rsidP="00666361">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mc:AlternateContent>
          <mc:Choice Requires="wpg">
            <w:drawing>
              <wp:anchor distT="0" distB="0" distL="114300" distR="114300" simplePos="0" relativeHeight="251684864" behindDoc="0" locked="0" layoutInCell="1" allowOverlap="1" wp14:anchorId="5BE184AD" wp14:editId="5E1FEE6A">
                <wp:simplePos x="0" y="0"/>
                <wp:positionH relativeFrom="column">
                  <wp:posOffset>409575</wp:posOffset>
                </wp:positionH>
                <wp:positionV relativeFrom="paragraph">
                  <wp:posOffset>43815</wp:posOffset>
                </wp:positionV>
                <wp:extent cx="5020310" cy="384175"/>
                <wp:effectExtent l="0" t="0" r="0" b="22225"/>
                <wp:wrapNone/>
                <wp:docPr id="4" name="Group 4"/>
                <wp:cNvGraphicFramePr/>
                <a:graphic xmlns:a="http://schemas.openxmlformats.org/drawingml/2006/main">
                  <a:graphicData uri="http://schemas.microsoft.com/office/word/2010/wordprocessingGroup">
                    <wpg:wgp>
                      <wpg:cNvGrpSpPr/>
                      <wpg:grpSpPr>
                        <a:xfrm>
                          <a:off x="0" y="0"/>
                          <a:ext cx="5020310" cy="384175"/>
                          <a:chOff x="0" y="0"/>
                          <a:chExt cx="5020310" cy="384175"/>
                        </a:xfrm>
                      </wpg:grpSpPr>
                      <wpg:grpSp>
                        <wpg:cNvPr id="1" name="Group 1"/>
                        <wpg:cNvGrpSpPr/>
                        <wpg:grpSpPr>
                          <a:xfrm>
                            <a:off x="0" y="0"/>
                            <a:ext cx="2227580" cy="375285"/>
                            <a:chOff x="20292" y="0"/>
                            <a:chExt cx="2227954" cy="375706"/>
                          </a:xfrm>
                        </wpg:grpSpPr>
                        <wps:wsp>
                          <wps:cNvPr id="3" name="Text Box 3"/>
                          <wps:cNvSpPr txBox="1"/>
                          <wps:spPr>
                            <a:xfrm>
                              <a:off x="438150" y="190500"/>
                              <a:ext cx="1074364" cy="185206"/>
                            </a:xfrm>
                            <a:prstGeom prst="rect">
                              <a:avLst/>
                            </a:prstGeom>
                            <a:solidFill>
                              <a:schemeClr val="lt1"/>
                            </a:solidFill>
                            <a:ln w="6350">
                              <a:solidFill>
                                <a:prstClr val="black"/>
                              </a:solidFill>
                            </a:ln>
                          </wps:spPr>
                          <wps:txbx>
                            <w:txbxContent>
                              <w:p w14:paraId="134B71EE" w14:textId="3CACCC04" w:rsidR="00281AEF" w:rsidRPr="00281AEF" w:rsidRDefault="00221834" w:rsidP="00281AEF">
                                <w:pPr>
                                  <w:snapToGrid w:val="0"/>
                                  <w:jc w:val="center"/>
                                  <w:rPr>
                                    <w:sz w:val="20"/>
                                    <w:szCs w:val="20"/>
                                  </w:rPr>
                                </w:pPr>
                                <w:r>
                                  <w:rPr>
                                    <w:sz w:val="20"/>
                                    <w:szCs w:val="20"/>
                                  </w:rPr>
                                  <w:t>v in here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 name="Text Box 18"/>
                          <wps:cNvSpPr txBox="1"/>
                          <wps:spPr>
                            <a:xfrm>
                              <a:off x="447675" y="0"/>
                              <a:ext cx="1800571" cy="185206"/>
                            </a:xfrm>
                            <a:prstGeom prst="rect">
                              <a:avLst/>
                            </a:prstGeom>
                            <a:solidFill>
                              <a:schemeClr val="lt1"/>
                            </a:solidFill>
                            <a:ln w="6350">
                              <a:noFill/>
                            </a:ln>
                          </wps:spPr>
                          <wps:txbx>
                            <w:txbxContent>
                              <w:p w14:paraId="4028118E" w14:textId="14E1C28B" w:rsidR="00281AEF" w:rsidRPr="00281AEF" w:rsidRDefault="00281AEF" w:rsidP="00281AEF">
                                <w:pPr>
                                  <w:snapToGrid w:val="0"/>
                                  <w:rPr>
                                    <w:sz w:val="20"/>
                                    <w:szCs w:val="20"/>
                                  </w:rPr>
                                </w:pPr>
                                <w:r>
                                  <w:rPr>
                                    <w:sz w:val="20"/>
                                    <w:szCs w:val="20"/>
                                  </w:rPr>
                                  <w:t>0                                     b.length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 name="Text Box 20"/>
                          <wps:cNvSpPr txBox="1"/>
                          <wps:spPr>
                            <a:xfrm>
                              <a:off x="20292" y="189831"/>
                              <a:ext cx="390591" cy="185241"/>
                            </a:xfrm>
                            <a:prstGeom prst="rect">
                              <a:avLst/>
                            </a:prstGeom>
                            <a:solidFill>
                              <a:schemeClr val="lt1"/>
                            </a:solidFill>
                            <a:ln w="6350">
                              <a:noFill/>
                            </a:ln>
                          </wps:spPr>
                          <wps:txbx>
                            <w:txbxContent>
                              <w:p w14:paraId="495EF5F8" w14:textId="7495FA61" w:rsidR="00281AEF" w:rsidRPr="00281AEF" w:rsidRDefault="00281AEF" w:rsidP="00281AEF">
                                <w:pPr>
                                  <w:snapToGrid w:val="0"/>
                                  <w:rPr>
                                    <w:sz w:val="20"/>
                                    <w:szCs w:val="20"/>
                                  </w:rPr>
                                </w:pPr>
                                <w:r w:rsidRPr="00281AEF">
                                  <w:rPr>
                                    <w:sz w:val="20"/>
                                    <w:szCs w:val="20"/>
                                  </w:rPr>
                                  <w:t>Pre</w:t>
                                </w:r>
                                <w:r w:rsidR="005F7AF4">
                                  <w:rPr>
                                    <w:sz w:val="20"/>
                                    <w:szCs w:val="20"/>
                                  </w:rPr>
                                  <w:t xml:space="preserve">:  </w:t>
                                </w:r>
                                <w:r w:rsidRPr="00281AEF">
                                  <w:rPr>
                                    <w:sz w:val="20"/>
                                    <w:szCs w:val="20"/>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32" name="Group 32"/>
                        <wpg:cNvGrpSpPr/>
                        <wpg:grpSpPr>
                          <a:xfrm>
                            <a:off x="2257425" y="9525"/>
                            <a:ext cx="2762885" cy="368300"/>
                            <a:chOff x="85733" y="0"/>
                            <a:chExt cx="2763116" cy="368300"/>
                          </a:xfrm>
                        </wpg:grpSpPr>
                        <wps:wsp>
                          <wps:cNvPr id="26" name="Text Box 26"/>
                          <wps:cNvSpPr txBox="1"/>
                          <wps:spPr>
                            <a:xfrm>
                              <a:off x="534573" y="0"/>
                              <a:ext cx="2314276" cy="185206"/>
                            </a:xfrm>
                            <a:prstGeom prst="rect">
                              <a:avLst/>
                            </a:prstGeom>
                            <a:solidFill>
                              <a:schemeClr val="lt1"/>
                            </a:solidFill>
                            <a:ln w="6350">
                              <a:noFill/>
                            </a:ln>
                          </wps:spPr>
                          <wps:txbx>
                            <w:txbxContent>
                              <w:p w14:paraId="68B25608" w14:textId="60CA7B43" w:rsidR="00A21BA6" w:rsidRPr="005F7AF4" w:rsidRDefault="00A21BA6" w:rsidP="00A21BA6">
                                <w:pPr>
                                  <w:snapToGrid w:val="0"/>
                                  <w:rPr>
                                    <w:sz w:val="20"/>
                                    <w:szCs w:val="20"/>
                                  </w:rPr>
                                </w:pPr>
                                <w:r w:rsidRPr="005F7AF4">
                                  <w:rPr>
                                    <w:sz w:val="20"/>
                                    <w:szCs w:val="20"/>
                                  </w:rPr>
                                  <w:t xml:space="preserve">0                         </w:t>
                                </w:r>
                                <w:r w:rsidRPr="005F7AF4">
                                  <w:rPr>
                                    <w:rFonts w:cs="Courier New"/>
                                    <w:sz w:val="20"/>
                                    <w:szCs w:val="20"/>
                                  </w:rPr>
                                  <w:t>k</w:t>
                                </w:r>
                                <w:r w:rsidRPr="005F7AF4">
                                  <w:rPr>
                                    <w:sz w:val="20"/>
                                    <w:szCs w:val="20"/>
                                  </w:rPr>
                                  <w:t xml:space="preserve">       </w:t>
                                </w:r>
                                <w:r w:rsidR="00986FC8" w:rsidRPr="005F7AF4">
                                  <w:rPr>
                                    <w:sz w:val="20"/>
                                    <w:szCs w:val="20"/>
                                  </w:rPr>
                                  <w:t xml:space="preserve">            </w:t>
                                </w:r>
                                <w:r w:rsidRPr="005F7AF4">
                                  <w:rPr>
                                    <w:sz w:val="20"/>
                                    <w:szCs w:val="20"/>
                                  </w:rPr>
                                  <w:t xml:space="preserve">  </w:t>
                                </w:r>
                                <w:r w:rsidR="00986FC8" w:rsidRPr="005F7AF4">
                                  <w:rPr>
                                    <w:sz w:val="20"/>
                                    <w:szCs w:val="20"/>
                                  </w:rPr>
                                  <w:t xml:space="preserve">   </w:t>
                                </w:r>
                                <w:r w:rsidRPr="005F7AF4">
                                  <w:rPr>
                                    <w:sz w:val="20"/>
                                    <w:szCs w:val="20"/>
                                  </w:rPr>
                                  <w:t xml:space="preserve"> </w:t>
                                </w:r>
                                <w:r w:rsidRPr="005F7AF4">
                                  <w:rPr>
                                    <w:rFonts w:cs="Courier New"/>
                                    <w:sz w:val="20"/>
                                    <w:szCs w:val="20"/>
                                  </w:rPr>
                                  <w:t>b.length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8" name="Text Box 28"/>
                          <wps:cNvSpPr txBox="1"/>
                          <wps:spPr>
                            <a:xfrm>
                              <a:off x="85733" y="182881"/>
                              <a:ext cx="447705" cy="182245"/>
                            </a:xfrm>
                            <a:prstGeom prst="rect">
                              <a:avLst/>
                            </a:prstGeom>
                            <a:solidFill>
                              <a:schemeClr val="lt1"/>
                            </a:solidFill>
                            <a:ln w="6350">
                              <a:noFill/>
                            </a:ln>
                          </wps:spPr>
                          <wps:txbx>
                            <w:txbxContent>
                              <w:p w14:paraId="51D6D86D" w14:textId="6AF38024" w:rsidR="00A21BA6" w:rsidRPr="005F7AF4" w:rsidRDefault="005F7AF4" w:rsidP="00A21BA6">
                                <w:pPr>
                                  <w:snapToGrid w:val="0"/>
                                  <w:rPr>
                                    <w:color w:val="000000" w:themeColor="text1"/>
                                    <w:sz w:val="20"/>
                                    <w:szCs w:val="20"/>
                                  </w:rPr>
                                </w:pPr>
                                <w:r w:rsidRPr="005F7AF4">
                                  <w:rPr>
                                    <w:rFonts w:cs="Courier New"/>
                                    <w:color w:val="000000" w:themeColor="text1"/>
                                    <w:sz w:val="20"/>
                                    <w:szCs w:val="20"/>
                                  </w:rPr>
                                  <w:t>Post</w:t>
                                </w:r>
                                <w:r w:rsidR="00A21BA6" w:rsidRPr="005F7AF4">
                                  <w:rPr>
                                    <w:color w:val="000000" w:themeColor="text1"/>
                                    <w:sz w:val="20"/>
                                    <w:szCs w:val="20"/>
                                  </w:rPr>
                                  <w:t xml:space="preserve">:  </w:t>
                                </w:r>
                                <w:r w:rsidR="00A21BA6" w:rsidRPr="005F7AF4">
                                  <w:rPr>
                                    <w:rFonts w:cs="Courier New"/>
                                    <w:color w:val="000000" w:themeColor="text1"/>
                                    <w:sz w:val="20"/>
                                    <w:szCs w:val="20"/>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0" name="Text Box 30"/>
                          <wps:cNvSpPr txBox="1"/>
                          <wps:spPr>
                            <a:xfrm>
                              <a:off x="1252025" y="182880"/>
                              <a:ext cx="773430" cy="185420"/>
                            </a:xfrm>
                            <a:prstGeom prst="rect">
                              <a:avLst/>
                            </a:prstGeom>
                            <a:solidFill>
                              <a:schemeClr val="lt1"/>
                            </a:solidFill>
                            <a:ln w="6350">
                              <a:solidFill>
                                <a:prstClr val="black"/>
                              </a:solidFill>
                            </a:ln>
                          </wps:spPr>
                          <wps:txbx>
                            <w:txbxContent>
                              <w:p w14:paraId="7C258904" w14:textId="74E34043" w:rsidR="00A21BA6" w:rsidRPr="00281AEF" w:rsidRDefault="005F7AF4" w:rsidP="005F7AF4">
                                <w:pPr>
                                  <w:snapToGrid w:val="0"/>
                                  <w:rPr>
                                    <w:sz w:val="20"/>
                                    <w:szCs w:val="20"/>
                                  </w:rPr>
                                </w:pPr>
                                <w:r>
                                  <w:rPr>
                                    <w:sz w:val="20"/>
                                    <w:szCs w:val="20"/>
                                  </w:rPr>
                                  <w:t xml:space="preserve"> v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4" name="Text Box 24"/>
                          <wps:cNvSpPr txBox="1"/>
                          <wps:spPr>
                            <a:xfrm>
                              <a:off x="527523" y="182880"/>
                              <a:ext cx="724481" cy="185419"/>
                            </a:xfrm>
                            <a:prstGeom prst="rect">
                              <a:avLst/>
                            </a:prstGeom>
                            <a:solidFill>
                              <a:schemeClr val="lt1"/>
                            </a:solidFill>
                            <a:ln w="6350">
                              <a:solidFill>
                                <a:prstClr val="black"/>
                              </a:solidFill>
                            </a:ln>
                          </wps:spPr>
                          <wps:txbx>
                            <w:txbxContent>
                              <w:p w14:paraId="6F47A71C" w14:textId="53DC43BD" w:rsidR="00A21BA6" w:rsidRPr="00281AEF" w:rsidRDefault="005F7AF4" w:rsidP="00A21BA6">
                                <w:pPr>
                                  <w:snapToGrid w:val="0"/>
                                  <w:jc w:val="center"/>
                                  <w:rPr>
                                    <w:sz w:val="20"/>
                                    <w:szCs w:val="20"/>
                                  </w:rPr>
                                </w:pPr>
                                <w:r>
                                  <w:rPr>
                                    <w:sz w:val="20"/>
                                    <w:szCs w:val="20"/>
                                  </w:rPr>
                                  <w:t xml:space="preserve">v not here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2" name="Straight Connector 2"/>
                        <wps:cNvCnPr/>
                        <wps:spPr>
                          <a:xfrm>
                            <a:off x="3571875" y="190500"/>
                            <a:ext cx="0" cy="193675"/>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5BE184AD" id="Group 4" o:spid="_x0000_s1026" style="position:absolute;left:0;text-align:left;margin-left:32.25pt;margin-top:3.45pt;width:395.3pt;height:30.25pt;z-index:251684864" coordsize="50203,38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">
                <v:group id="Group 1" o:spid="_x0000_s1027" style="position:absolute;width:22275;height:3752" coordorigin="202" coordsize="22279,37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shapetype id="_x0000_t202" coordsize="21600,21600" o:spt="202" path="m,l,21600r21600,l21600,xe">
                    <v:stroke joinstyle="miter"/>
                    <v:path gradientshapeok="t" o:connecttype="rect"/>
                  </v:shapetype>
                  <v:shape id="Text Box 3" o:spid="_x0000_s1028" type="#_x0000_t202" style="position:absolute;left:4381;top:1905;width:10744;height:1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" fillcolor="white [3201]" strokeweight=".5pt">
                    <v:textbox inset="0,0,0,0">
                      <w:txbxContent>
                        <w:p w14:paraId="134B71EE" w14:textId="3CACCC04" w:rsidR="00281AEF" w:rsidRPr="00281AEF" w:rsidRDefault="00221834" w:rsidP="00281AEF">
                          <w:pPr>
                            <w:snapToGrid w:val="0"/>
                            <w:jc w:val="center"/>
                            <w:rPr>
                              <w:sz w:val="20"/>
                              <w:szCs w:val="20"/>
                            </w:rPr>
                          </w:pPr>
                          <w:r>
                            <w:rPr>
                              <w:sz w:val="20"/>
                              <w:szCs w:val="20"/>
                            </w:rPr>
                            <w:t>v in here</w:t>
                          </w:r>
                        </w:p>
                      </w:txbxContent>
                    </v:textbox>
                  </v:shape>
                  <v:shape id="Text Box 18" o:spid="_x0000_s1029" type="#_x0000_t202" style="position:absolute;left:4476;width:18006;height:1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" fillcolor="white [3201]" stroked="f" strokeweight=".5pt">
                    <v:textbox inset="0,0,0,0">
                      <w:txbxContent>
                        <w:p w14:paraId="4028118E" w14:textId="14E1C28B" w:rsidR="00281AEF" w:rsidRPr="00281AEF" w:rsidRDefault="00281AEF" w:rsidP="00281AEF">
                          <w:pPr>
                            <w:snapToGrid w:val="0"/>
                            <w:rPr>
                              <w:sz w:val="20"/>
                              <w:szCs w:val="20"/>
                            </w:rPr>
                          </w:pPr>
                          <w:r>
                            <w:rPr>
                              <w:sz w:val="20"/>
                              <w:szCs w:val="20"/>
                            </w:rPr>
                            <w:t>0                                     b.length</w:t>
                          </w:r>
                        </w:p>
                      </w:txbxContent>
                    </v:textbox>
                  </v:shape>
                  <v:shape id="Text Box 20" o:spid="_x0000_s1030" type="#_x0000_t202" style="position:absolute;left:202;top:1898;width:3906;height:1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" fillcolor="white [3201]" stroked="f" strokeweight=".5pt">
                    <v:textbox inset="0,0,0,0">
                      <w:txbxContent>
                        <w:p w14:paraId="495EF5F8" w14:textId="7495FA61" w:rsidR="00281AEF" w:rsidRPr="00281AEF" w:rsidRDefault="00281AEF" w:rsidP="00281AEF">
                          <w:pPr>
                            <w:snapToGrid w:val="0"/>
                            <w:rPr>
                              <w:sz w:val="20"/>
                              <w:szCs w:val="20"/>
                            </w:rPr>
                          </w:pPr>
                          <w:r w:rsidRPr="00281AEF">
                            <w:rPr>
                              <w:sz w:val="20"/>
                              <w:szCs w:val="20"/>
                            </w:rPr>
                            <w:t>Pre</w:t>
                          </w:r>
                          <w:r w:rsidR="005F7AF4">
                            <w:rPr>
                              <w:sz w:val="20"/>
                              <w:szCs w:val="20"/>
                            </w:rPr>
                            <w:t xml:space="preserve">:  </w:t>
                          </w:r>
                          <w:r w:rsidRPr="00281AEF">
                            <w:rPr>
                              <w:sz w:val="20"/>
                              <w:szCs w:val="20"/>
                            </w:rPr>
                            <w:t>b</w:t>
                          </w:r>
                        </w:p>
                      </w:txbxContent>
                    </v:textbox>
                  </v:shape>
                </v:group>
                <v:group id="Group 32" o:spid="_x0000_s1031" style="position:absolute;left:22574;top:95;width:27629;height:3683" coordorigin="857" coordsize="27631,36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9Y4Z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">
                  <v:shape id="Text Box 26" o:spid="_x0000_s1032" type="#_x0000_t202" style="position:absolute;left:5345;width:23143;height:1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" fillcolor="white [3201]" stroked="f" strokeweight=".5pt">
                    <v:textbox inset="0,0,0,0">
                      <w:txbxContent>
                        <w:p w14:paraId="68B25608" w14:textId="60CA7B43" w:rsidR="00A21BA6" w:rsidRPr="005F7AF4" w:rsidRDefault="00A21BA6" w:rsidP="00A21BA6">
                          <w:pPr>
                            <w:snapToGrid w:val="0"/>
                            <w:rPr>
                              <w:sz w:val="20"/>
                              <w:szCs w:val="20"/>
                            </w:rPr>
                          </w:pPr>
                          <w:r w:rsidRPr="005F7AF4">
                            <w:rPr>
                              <w:sz w:val="20"/>
                              <w:szCs w:val="20"/>
                            </w:rPr>
                            <w:t xml:space="preserve">0                         </w:t>
                          </w:r>
                          <w:r w:rsidRPr="005F7AF4">
                            <w:rPr>
                              <w:rFonts w:cs="Courier New"/>
                              <w:sz w:val="20"/>
                              <w:szCs w:val="20"/>
                            </w:rPr>
                            <w:t>k</w:t>
                          </w:r>
                          <w:r w:rsidRPr="005F7AF4">
                            <w:rPr>
                              <w:sz w:val="20"/>
                              <w:szCs w:val="20"/>
                            </w:rPr>
                            <w:t xml:space="preserve">       </w:t>
                          </w:r>
                          <w:r w:rsidR="00986FC8" w:rsidRPr="005F7AF4">
                            <w:rPr>
                              <w:sz w:val="20"/>
                              <w:szCs w:val="20"/>
                            </w:rPr>
                            <w:t xml:space="preserve">            </w:t>
                          </w:r>
                          <w:r w:rsidRPr="005F7AF4">
                            <w:rPr>
                              <w:sz w:val="20"/>
                              <w:szCs w:val="20"/>
                            </w:rPr>
                            <w:t xml:space="preserve">  </w:t>
                          </w:r>
                          <w:r w:rsidR="00986FC8" w:rsidRPr="005F7AF4">
                            <w:rPr>
                              <w:sz w:val="20"/>
                              <w:szCs w:val="20"/>
                            </w:rPr>
                            <w:t xml:space="preserve">   </w:t>
                          </w:r>
                          <w:r w:rsidRPr="005F7AF4">
                            <w:rPr>
                              <w:sz w:val="20"/>
                              <w:szCs w:val="20"/>
                            </w:rPr>
                            <w:t xml:space="preserve"> </w:t>
                          </w:r>
                          <w:r w:rsidRPr="005F7AF4">
                            <w:rPr>
                              <w:rFonts w:cs="Courier New"/>
                              <w:sz w:val="20"/>
                              <w:szCs w:val="20"/>
                            </w:rPr>
                            <w:t>b.length</w:t>
                          </w:r>
                        </w:p>
                      </w:txbxContent>
                    </v:textbox>
                  </v:shape>
                  <v:shape id="Text Box 28" o:spid="_x0000_s1033" type="#_x0000_t202" style="position:absolute;left:857;top:1828;width:4477;height:18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" fillcolor="white [3201]" stroked="f" strokeweight=".5pt">
                    <v:textbox inset="0,0,0,0">
                      <w:txbxContent>
                        <w:p w14:paraId="51D6D86D" w14:textId="6AF38024" w:rsidR="00A21BA6" w:rsidRPr="005F7AF4" w:rsidRDefault="005F7AF4" w:rsidP="00A21BA6">
                          <w:pPr>
                            <w:snapToGrid w:val="0"/>
                            <w:rPr>
                              <w:color w:val="000000" w:themeColor="text1"/>
                              <w:sz w:val="20"/>
                              <w:szCs w:val="20"/>
                            </w:rPr>
                          </w:pPr>
                          <w:r w:rsidRPr="005F7AF4">
                            <w:rPr>
                              <w:rFonts w:cs="Courier New"/>
                              <w:color w:val="000000" w:themeColor="text1"/>
                              <w:sz w:val="20"/>
                              <w:szCs w:val="20"/>
                            </w:rPr>
                            <w:t>Post</w:t>
                          </w:r>
                          <w:r w:rsidR="00A21BA6" w:rsidRPr="005F7AF4">
                            <w:rPr>
                              <w:color w:val="000000" w:themeColor="text1"/>
                              <w:sz w:val="20"/>
                              <w:szCs w:val="20"/>
                            </w:rPr>
                            <w:t xml:space="preserve">:  </w:t>
                          </w:r>
                          <w:r w:rsidR="00A21BA6" w:rsidRPr="005F7AF4">
                            <w:rPr>
                              <w:rFonts w:cs="Courier New"/>
                              <w:color w:val="000000" w:themeColor="text1"/>
                              <w:sz w:val="20"/>
                              <w:szCs w:val="20"/>
                            </w:rPr>
                            <w:t>b</w:t>
                          </w:r>
                        </w:p>
                      </w:txbxContent>
                    </v:textbox>
                  </v:shape>
                  <v:shape id="Text Box 30" o:spid="_x0000_s1034" type="#_x0000_t202" style="position:absolute;left:12520;top:1828;width:7734;height:18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" fillcolor="white [3201]" strokeweight=".5pt">
                    <v:textbox inset="0,0,0,0">
                      <w:txbxContent>
                        <w:p w14:paraId="7C258904" w14:textId="74E34043" w:rsidR="00A21BA6" w:rsidRPr="00281AEF" w:rsidRDefault="005F7AF4" w:rsidP="005F7AF4">
                          <w:pPr>
                            <w:snapToGrid w:val="0"/>
                            <w:rPr>
                              <w:sz w:val="20"/>
                              <w:szCs w:val="20"/>
                            </w:rPr>
                          </w:pPr>
                          <w:r>
                            <w:rPr>
                              <w:sz w:val="20"/>
                              <w:szCs w:val="20"/>
                            </w:rPr>
                            <w:t xml:space="preserve"> v          ?</w:t>
                          </w:r>
                        </w:p>
                      </w:txbxContent>
                    </v:textbox>
                  </v:shape>
                  <v:shape id="Text Box 24" o:spid="_x0000_s1035" type="#_x0000_t202" style="position:absolute;left:5275;top:1828;width:7245;height:18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" fillcolor="white [3201]" strokeweight=".5pt">
                    <v:textbox inset="0,0,0,0">
                      <w:txbxContent>
                        <w:p w14:paraId="6F47A71C" w14:textId="53DC43BD" w:rsidR="00A21BA6" w:rsidRPr="00281AEF" w:rsidRDefault="005F7AF4" w:rsidP="00A21BA6">
                          <w:pPr>
                            <w:snapToGrid w:val="0"/>
                            <w:jc w:val="center"/>
                            <w:rPr>
                              <w:sz w:val="20"/>
                              <w:szCs w:val="20"/>
                            </w:rPr>
                          </w:pPr>
                          <w:r>
                            <w:rPr>
                              <w:sz w:val="20"/>
                              <w:szCs w:val="20"/>
                            </w:rPr>
                            <w:t xml:space="preserve">v not here </w:t>
                          </w:r>
                        </w:p>
                      </w:txbxContent>
                    </v:textbox>
                  </v:shape>
                </v:group>
                <v:line id="Straight Connector 2" o:spid="_x0000_s1036" style="position:absolute;visibility:visible;mso-wrap-style:square" from="35718,1905" to="35718,38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" strokecolor="black [3213]" strokeweight="1pt"/>
              </v:group>
            </w:pict>
          </mc:Fallback>
        </mc:AlternateContent>
      </w:r>
      <w:r w:rsidR="00221834">
        <w:rPr>
          <w:rFonts w:ascii="Times New Roman" w:hAnsi="Times New Roman" w:cs="Times New Roman"/>
          <w:noProof/>
          <w:sz w:val="20"/>
          <w:szCs w:val="20"/>
        </w:rPr>
        <w:tab/>
      </w:r>
    </w:p>
    <w:p w14:paraId="7C96F358" w14:textId="46833435" w:rsidR="00221834" w:rsidRDefault="00221834" w:rsidP="00666361">
      <w:pPr>
        <w:spacing w:before="120"/>
        <w:ind w:firstLine="288"/>
        <w:rPr>
          <w:rFonts w:ascii="Times New Roman" w:hAnsi="Times New Roman" w:cs="Times New Roman"/>
          <w:noProof/>
          <w:sz w:val="20"/>
          <w:szCs w:val="20"/>
        </w:rPr>
      </w:pPr>
    </w:p>
    <w:p w14:paraId="726CC0AC" w14:textId="77777777" w:rsidR="0067398B" w:rsidRDefault="00B56213" w:rsidP="00666361">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w:t xml:space="preserve">We will use a loop, which will probably start with </w:t>
      </w:r>
      <w:r w:rsidRPr="004768F5">
        <w:rPr>
          <w:rFonts w:ascii="Courier New" w:hAnsi="Courier New" w:cs="Courier New"/>
          <w:noProof/>
          <w:sz w:val="18"/>
          <w:szCs w:val="18"/>
        </w:rPr>
        <w:t>k</w:t>
      </w:r>
      <w:r>
        <w:rPr>
          <w:rFonts w:ascii="Times New Roman" w:hAnsi="Times New Roman" w:cs="Times New Roman"/>
          <w:noProof/>
          <w:sz w:val="20"/>
          <w:szCs w:val="20"/>
        </w:rPr>
        <w:t xml:space="preserve"> </w:t>
      </w:r>
      <w:r w:rsidR="006F5684">
        <w:rPr>
          <w:rFonts w:ascii="Times New Roman" w:hAnsi="Times New Roman" w:cs="Times New Roman"/>
          <w:noProof/>
          <w:sz w:val="20"/>
          <w:szCs w:val="20"/>
        </w:rPr>
        <w:t xml:space="preserve">= </w:t>
      </w:r>
      <w:r>
        <w:rPr>
          <w:rFonts w:ascii="Times New Roman" w:hAnsi="Times New Roman" w:cs="Times New Roman"/>
          <w:noProof/>
          <w:sz w:val="20"/>
          <w:szCs w:val="20"/>
        </w:rPr>
        <w:t xml:space="preserve">0 </w:t>
      </w:r>
      <w:r w:rsidR="004768F5">
        <w:rPr>
          <w:rFonts w:ascii="Times New Roman" w:hAnsi="Times New Roman" w:cs="Times New Roman"/>
          <w:noProof/>
          <w:sz w:val="20"/>
          <w:szCs w:val="20"/>
        </w:rPr>
        <w:t xml:space="preserve">and increase </w:t>
      </w:r>
      <w:r w:rsidR="004768F5" w:rsidRPr="004768F5">
        <w:rPr>
          <w:rFonts w:ascii="Courier New" w:hAnsi="Courier New" w:cs="Courier New"/>
          <w:noProof/>
          <w:sz w:val="18"/>
          <w:szCs w:val="18"/>
        </w:rPr>
        <w:t>k</w:t>
      </w:r>
      <w:r w:rsidR="004768F5">
        <w:rPr>
          <w:rFonts w:ascii="Times New Roman" w:hAnsi="Times New Roman" w:cs="Times New Roman"/>
          <w:noProof/>
          <w:sz w:val="20"/>
          <w:szCs w:val="20"/>
        </w:rPr>
        <w:t xml:space="preserve"> until </w:t>
      </w:r>
      <w:r w:rsidR="004768F5">
        <w:rPr>
          <w:rFonts w:ascii="Courier New" w:hAnsi="Courier New" w:cs="Courier New"/>
          <w:noProof/>
          <w:sz w:val="18"/>
          <w:szCs w:val="18"/>
        </w:rPr>
        <w:t>v</w:t>
      </w:r>
      <w:r w:rsidR="006F5684">
        <w:rPr>
          <w:rFonts w:ascii="Times New Roman" w:hAnsi="Times New Roman" w:cs="Times New Roman"/>
          <w:noProof/>
          <w:sz w:val="20"/>
          <w:szCs w:val="20"/>
        </w:rPr>
        <w:t xml:space="preserve"> is found. </w:t>
      </w:r>
      <w:r w:rsidR="0067398B">
        <w:rPr>
          <w:rFonts w:ascii="Times New Roman" w:hAnsi="Times New Roman" w:cs="Times New Roman"/>
          <w:noProof/>
          <w:sz w:val="20"/>
          <w:szCs w:val="20"/>
        </w:rPr>
        <w:t>Want the smallest of something? Start with the smallest. Want the largest? Start with the largest.</w:t>
      </w:r>
    </w:p>
    <w:p w14:paraId="46027154" w14:textId="2F0A2403" w:rsidR="00221834" w:rsidRDefault="006F5684" w:rsidP="00666361">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w:t>The loop invariant, based on the pre- and post-conditions, is</w:t>
      </w:r>
      <w:r w:rsidR="0067398B">
        <w:rPr>
          <w:rFonts w:ascii="Times New Roman" w:hAnsi="Times New Roman" w:cs="Times New Roman"/>
          <w:noProof/>
          <w:sz w:val="20"/>
          <w:szCs w:val="20"/>
        </w:rPr>
        <w:t xml:space="preserve"> the following</w:t>
      </w:r>
      <w:r>
        <w:rPr>
          <w:rFonts w:ascii="Times New Roman" w:hAnsi="Times New Roman" w:cs="Times New Roman"/>
          <w:noProof/>
          <w:sz w:val="20"/>
          <w:szCs w:val="20"/>
        </w:rPr>
        <w:t>:</w:t>
      </w:r>
    </w:p>
    <w:p w14:paraId="67175300" w14:textId="00A5F944" w:rsidR="006F5684" w:rsidRDefault="006F5684" w:rsidP="00666361">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mc:AlternateContent>
          <mc:Choice Requires="wpg">
            <w:drawing>
              <wp:anchor distT="0" distB="0" distL="114300" distR="114300" simplePos="0" relativeHeight="251688960" behindDoc="0" locked="0" layoutInCell="1" allowOverlap="1" wp14:anchorId="4D09FE4A" wp14:editId="0A0A45E8">
                <wp:simplePos x="0" y="0"/>
                <wp:positionH relativeFrom="column">
                  <wp:posOffset>371475</wp:posOffset>
                </wp:positionH>
                <wp:positionV relativeFrom="paragraph">
                  <wp:posOffset>37465</wp:posOffset>
                </wp:positionV>
                <wp:extent cx="2762885" cy="368300"/>
                <wp:effectExtent l="0" t="0" r="5715" b="12700"/>
                <wp:wrapNone/>
                <wp:docPr id="10" name="Group 10"/>
                <wp:cNvGraphicFramePr/>
                <a:graphic xmlns:a="http://schemas.openxmlformats.org/drawingml/2006/main">
                  <a:graphicData uri="http://schemas.microsoft.com/office/word/2010/wordprocessingGroup">
                    <wpg:wgp>
                      <wpg:cNvGrpSpPr/>
                      <wpg:grpSpPr>
                        <a:xfrm>
                          <a:off x="0" y="0"/>
                          <a:ext cx="2762885" cy="368300"/>
                          <a:chOff x="85733" y="0"/>
                          <a:chExt cx="2763116" cy="368300"/>
                        </a:xfrm>
                      </wpg:grpSpPr>
                      <wps:wsp>
                        <wps:cNvPr id="11" name="Text Box 11"/>
                        <wps:cNvSpPr txBox="1"/>
                        <wps:spPr>
                          <a:xfrm>
                            <a:off x="534573" y="0"/>
                            <a:ext cx="2314276" cy="185206"/>
                          </a:xfrm>
                          <a:prstGeom prst="rect">
                            <a:avLst/>
                          </a:prstGeom>
                          <a:solidFill>
                            <a:schemeClr val="lt1"/>
                          </a:solidFill>
                          <a:ln w="6350">
                            <a:noFill/>
                          </a:ln>
                        </wps:spPr>
                        <wps:txbx>
                          <w:txbxContent>
                            <w:p w14:paraId="74F9AD70" w14:textId="77777777" w:rsidR="006F5684" w:rsidRPr="005F7AF4" w:rsidRDefault="006F5684" w:rsidP="006F5684">
                              <w:pPr>
                                <w:snapToGrid w:val="0"/>
                                <w:rPr>
                                  <w:sz w:val="20"/>
                                  <w:szCs w:val="20"/>
                                </w:rPr>
                              </w:pPr>
                              <w:r w:rsidRPr="005F7AF4">
                                <w:rPr>
                                  <w:sz w:val="20"/>
                                  <w:szCs w:val="20"/>
                                </w:rPr>
                                <w:t xml:space="preserve">0                         </w:t>
                              </w:r>
                              <w:r w:rsidRPr="005F7AF4">
                                <w:rPr>
                                  <w:rFonts w:cs="Courier New"/>
                                  <w:sz w:val="20"/>
                                  <w:szCs w:val="20"/>
                                </w:rPr>
                                <w:t>k</w:t>
                              </w:r>
                              <w:r w:rsidRPr="005F7AF4">
                                <w:rPr>
                                  <w:sz w:val="20"/>
                                  <w:szCs w:val="20"/>
                                </w:rPr>
                                <w:t xml:space="preserve">                         </w:t>
                              </w:r>
                              <w:r w:rsidRPr="005F7AF4">
                                <w:rPr>
                                  <w:rFonts w:cs="Courier New"/>
                                  <w:sz w:val="20"/>
                                  <w:szCs w:val="20"/>
                                </w:rPr>
                                <w:t>b.length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 name="Text Box 12"/>
                        <wps:cNvSpPr txBox="1"/>
                        <wps:spPr>
                          <a:xfrm>
                            <a:off x="85733" y="182881"/>
                            <a:ext cx="447705" cy="182245"/>
                          </a:xfrm>
                          <a:prstGeom prst="rect">
                            <a:avLst/>
                          </a:prstGeom>
                          <a:solidFill>
                            <a:schemeClr val="lt1"/>
                          </a:solidFill>
                          <a:ln w="6350">
                            <a:noFill/>
                          </a:ln>
                        </wps:spPr>
                        <wps:txbx>
                          <w:txbxContent>
                            <w:p w14:paraId="1E7B7022" w14:textId="014D7197" w:rsidR="006F5684" w:rsidRPr="005F7AF4" w:rsidRDefault="006F5684" w:rsidP="006F5684">
                              <w:pPr>
                                <w:snapToGrid w:val="0"/>
                                <w:rPr>
                                  <w:color w:val="000000" w:themeColor="text1"/>
                                  <w:sz w:val="20"/>
                                  <w:szCs w:val="20"/>
                                </w:rPr>
                              </w:pPr>
                              <w:r>
                                <w:rPr>
                                  <w:rFonts w:cs="Courier New"/>
                                  <w:color w:val="000000" w:themeColor="text1"/>
                                  <w:sz w:val="20"/>
                                  <w:szCs w:val="20"/>
                                </w:rPr>
                                <w:t>Inv</w:t>
                              </w:r>
                              <w:r w:rsidRPr="005F7AF4">
                                <w:rPr>
                                  <w:color w:val="000000" w:themeColor="text1"/>
                                  <w:sz w:val="20"/>
                                  <w:szCs w:val="20"/>
                                </w:rPr>
                                <w:t>:</w:t>
                              </w:r>
                              <w:r>
                                <w:rPr>
                                  <w:color w:val="000000" w:themeColor="text1"/>
                                  <w:sz w:val="20"/>
                                  <w:szCs w:val="20"/>
                                </w:rPr>
                                <w:t xml:space="preserve"> </w:t>
                              </w:r>
                              <w:r w:rsidRPr="005F7AF4">
                                <w:rPr>
                                  <w:color w:val="000000" w:themeColor="text1"/>
                                  <w:sz w:val="20"/>
                                  <w:szCs w:val="20"/>
                                </w:rPr>
                                <w:t xml:space="preserve">  </w:t>
                              </w:r>
                              <w:r w:rsidRPr="005F7AF4">
                                <w:rPr>
                                  <w:rFonts w:cs="Courier New"/>
                                  <w:color w:val="000000" w:themeColor="text1"/>
                                  <w:sz w:val="20"/>
                                  <w:szCs w:val="20"/>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3" name="Text Box 13"/>
                        <wps:cNvSpPr txBox="1"/>
                        <wps:spPr>
                          <a:xfrm>
                            <a:off x="1252025" y="182880"/>
                            <a:ext cx="773430" cy="185420"/>
                          </a:xfrm>
                          <a:prstGeom prst="rect">
                            <a:avLst/>
                          </a:prstGeom>
                          <a:solidFill>
                            <a:schemeClr val="lt1"/>
                          </a:solidFill>
                          <a:ln w="6350">
                            <a:solidFill>
                              <a:prstClr val="black"/>
                            </a:solidFill>
                          </a:ln>
                        </wps:spPr>
                        <wps:txbx>
                          <w:txbxContent>
                            <w:p w14:paraId="39E6B192" w14:textId="352D397D" w:rsidR="006F5684" w:rsidRPr="00281AEF" w:rsidRDefault="006F5684" w:rsidP="006F5684">
                              <w:pPr>
                                <w:snapToGrid w:val="0"/>
                                <w:rPr>
                                  <w:sz w:val="20"/>
                                  <w:szCs w:val="20"/>
                                </w:rPr>
                              </w:pPr>
                              <w:r>
                                <w:rPr>
                                  <w:sz w:val="20"/>
                                  <w:szCs w:val="20"/>
                                </w:rPr>
                                <w:t xml:space="preserve">    v in here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 name="Text Box 14"/>
                        <wps:cNvSpPr txBox="1"/>
                        <wps:spPr>
                          <a:xfrm>
                            <a:off x="527523" y="182880"/>
                            <a:ext cx="724481" cy="185419"/>
                          </a:xfrm>
                          <a:prstGeom prst="rect">
                            <a:avLst/>
                          </a:prstGeom>
                          <a:solidFill>
                            <a:schemeClr val="lt1"/>
                          </a:solidFill>
                          <a:ln w="6350">
                            <a:solidFill>
                              <a:prstClr val="black"/>
                            </a:solidFill>
                          </a:ln>
                        </wps:spPr>
                        <wps:txbx>
                          <w:txbxContent>
                            <w:p w14:paraId="727893EB" w14:textId="77777777" w:rsidR="006F5684" w:rsidRPr="00281AEF" w:rsidRDefault="006F5684" w:rsidP="006F5684">
                              <w:pPr>
                                <w:snapToGrid w:val="0"/>
                                <w:jc w:val="center"/>
                                <w:rPr>
                                  <w:sz w:val="20"/>
                                  <w:szCs w:val="20"/>
                                </w:rPr>
                              </w:pPr>
                              <w:r>
                                <w:rPr>
                                  <w:sz w:val="20"/>
                                  <w:szCs w:val="20"/>
                                </w:rPr>
                                <w:t xml:space="preserve">v not here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D09FE4A" id="Group 10" o:spid="_x0000_s1037" style="position:absolute;left:0;text-align:left;margin-left:29.25pt;margin-top:2.95pt;width:217.55pt;height:29pt;z-index:251688960" coordorigin="857" coordsize="27631,368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">
                <v:shape id="Text Box 11" o:spid="_x0000_s1038" type="#_x0000_t202" style="position:absolute;left:5345;width:23143;height:1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" fillcolor="white [3201]" stroked="f" strokeweight=".5pt">
                  <v:textbox inset="0,0,0,0">
                    <w:txbxContent>
                      <w:p w14:paraId="74F9AD70" w14:textId="77777777" w:rsidR="006F5684" w:rsidRPr="005F7AF4" w:rsidRDefault="006F5684" w:rsidP="006F5684">
                        <w:pPr>
                          <w:snapToGrid w:val="0"/>
                          <w:rPr>
                            <w:sz w:val="20"/>
                            <w:szCs w:val="20"/>
                          </w:rPr>
                        </w:pPr>
                        <w:r w:rsidRPr="005F7AF4">
                          <w:rPr>
                            <w:sz w:val="20"/>
                            <w:szCs w:val="20"/>
                          </w:rPr>
                          <w:t xml:space="preserve">0                         </w:t>
                        </w:r>
                        <w:r w:rsidRPr="005F7AF4">
                          <w:rPr>
                            <w:rFonts w:cs="Courier New"/>
                            <w:sz w:val="20"/>
                            <w:szCs w:val="20"/>
                          </w:rPr>
                          <w:t>k</w:t>
                        </w:r>
                        <w:r w:rsidRPr="005F7AF4">
                          <w:rPr>
                            <w:sz w:val="20"/>
                            <w:szCs w:val="20"/>
                          </w:rPr>
                          <w:t xml:space="preserve">                         </w:t>
                        </w:r>
                        <w:r w:rsidRPr="005F7AF4">
                          <w:rPr>
                            <w:rFonts w:cs="Courier New"/>
                            <w:sz w:val="20"/>
                            <w:szCs w:val="20"/>
                          </w:rPr>
                          <w:t>b.length</w:t>
                        </w:r>
                      </w:p>
                    </w:txbxContent>
                  </v:textbox>
                </v:shape>
                <v:shape id="Text Box 12" o:spid="_x0000_s1039" type="#_x0000_t202" style="position:absolute;left:857;top:1828;width:4477;height:18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" fillcolor="white [3201]" stroked="f" strokeweight=".5pt">
                  <v:textbox inset="0,0,0,0">
                    <w:txbxContent>
                      <w:p w14:paraId="1E7B7022" w14:textId="014D7197" w:rsidR="006F5684" w:rsidRPr="005F7AF4" w:rsidRDefault="006F5684" w:rsidP="006F5684">
                        <w:pPr>
                          <w:snapToGrid w:val="0"/>
                          <w:rPr>
                            <w:color w:val="000000" w:themeColor="text1"/>
                            <w:sz w:val="20"/>
                            <w:szCs w:val="20"/>
                          </w:rPr>
                        </w:pPr>
                        <w:r>
                          <w:rPr>
                            <w:rFonts w:cs="Courier New"/>
                            <w:color w:val="000000" w:themeColor="text1"/>
                            <w:sz w:val="20"/>
                            <w:szCs w:val="20"/>
                          </w:rPr>
                          <w:t>Inv</w:t>
                        </w:r>
                        <w:r w:rsidRPr="005F7AF4">
                          <w:rPr>
                            <w:color w:val="000000" w:themeColor="text1"/>
                            <w:sz w:val="20"/>
                            <w:szCs w:val="20"/>
                          </w:rPr>
                          <w:t>:</w:t>
                        </w:r>
                        <w:r>
                          <w:rPr>
                            <w:color w:val="000000" w:themeColor="text1"/>
                            <w:sz w:val="20"/>
                            <w:szCs w:val="20"/>
                          </w:rPr>
                          <w:t xml:space="preserve"> </w:t>
                        </w:r>
                        <w:r w:rsidRPr="005F7AF4">
                          <w:rPr>
                            <w:color w:val="000000" w:themeColor="text1"/>
                            <w:sz w:val="20"/>
                            <w:szCs w:val="20"/>
                          </w:rPr>
                          <w:t xml:space="preserve">  </w:t>
                        </w:r>
                        <w:r w:rsidRPr="005F7AF4">
                          <w:rPr>
                            <w:rFonts w:cs="Courier New"/>
                            <w:color w:val="000000" w:themeColor="text1"/>
                            <w:sz w:val="20"/>
                            <w:szCs w:val="20"/>
                          </w:rPr>
                          <w:t>b</w:t>
                        </w:r>
                      </w:p>
                    </w:txbxContent>
                  </v:textbox>
                </v:shape>
                <v:shape id="Text Box 13" o:spid="_x0000_s1040" type="#_x0000_t202" style="position:absolute;left:12520;top:1828;width:7734;height:18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" fillcolor="white [3201]" strokeweight=".5pt">
                  <v:textbox inset="0,0,0,0">
                    <w:txbxContent>
                      <w:p w14:paraId="39E6B192" w14:textId="352D397D" w:rsidR="006F5684" w:rsidRPr="00281AEF" w:rsidRDefault="006F5684" w:rsidP="006F5684">
                        <w:pPr>
                          <w:snapToGrid w:val="0"/>
                          <w:rPr>
                            <w:sz w:val="20"/>
                            <w:szCs w:val="20"/>
                          </w:rPr>
                        </w:pPr>
                        <w:r>
                          <w:rPr>
                            <w:sz w:val="20"/>
                            <w:szCs w:val="20"/>
                          </w:rPr>
                          <w:t xml:space="preserve">    v in here</w:t>
                        </w:r>
                      </w:p>
                    </w:txbxContent>
                  </v:textbox>
                </v:shape>
                <v:shape id="Text Box 14" o:spid="_x0000_s1041" type="#_x0000_t202" style="position:absolute;left:5275;top:1828;width:7245;height:18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" fillcolor="white [3201]" strokeweight=".5pt">
                  <v:textbox inset="0,0,0,0">
                    <w:txbxContent>
                      <w:p w14:paraId="727893EB" w14:textId="77777777" w:rsidR="006F5684" w:rsidRPr="00281AEF" w:rsidRDefault="006F5684" w:rsidP="006F5684">
                        <w:pPr>
                          <w:snapToGrid w:val="0"/>
                          <w:jc w:val="center"/>
                          <w:rPr>
                            <w:sz w:val="20"/>
                            <w:szCs w:val="20"/>
                          </w:rPr>
                        </w:pPr>
                        <w:r>
                          <w:rPr>
                            <w:sz w:val="20"/>
                            <w:szCs w:val="20"/>
                          </w:rPr>
                          <w:t xml:space="preserve">v not here </w:t>
                        </w:r>
                      </w:p>
                    </w:txbxContent>
                  </v:textbox>
                </v:shape>
              </v:group>
            </w:pict>
          </mc:Fallback>
        </mc:AlternateContent>
      </w:r>
    </w:p>
    <w:p w14:paraId="66C26ED1" w14:textId="39125CF6" w:rsidR="00221834" w:rsidRDefault="00221834" w:rsidP="00666361">
      <w:pPr>
        <w:spacing w:before="120"/>
        <w:ind w:firstLine="288"/>
        <w:rPr>
          <w:rFonts w:ascii="Times New Roman" w:hAnsi="Times New Roman" w:cs="Times New Roman"/>
          <w:noProof/>
          <w:sz w:val="20"/>
          <w:szCs w:val="20"/>
        </w:rPr>
      </w:pPr>
    </w:p>
    <w:p w14:paraId="7AF5C8BA" w14:textId="5A1A460F" w:rsidR="00281AEF" w:rsidRDefault="004768F5" w:rsidP="006F5684">
      <w:pPr>
        <w:spacing w:before="120"/>
        <w:ind w:firstLine="288"/>
        <w:rPr>
          <w:rFonts w:ascii="Times New Roman" w:hAnsi="Times New Roman" w:cs="Times New Roman"/>
          <w:noProof/>
          <w:sz w:val="20"/>
          <w:szCs w:val="20"/>
        </w:rPr>
      </w:pPr>
      <w:bookmarkStart w:id="0" w:name="_GoBack"/>
      <w:bookmarkEnd w:id="0"/>
      <w:r>
        <w:rPr>
          <w:rFonts w:ascii="Times New Roman" w:hAnsi="Times New Roman" w:cs="Times New Roman"/>
          <w:noProof/>
          <w:sz w:val="20"/>
          <w:szCs w:val="20"/>
        </w:rPr>
        <w:t xml:space="preserve">The initialization is:  </w:t>
      </w:r>
      <w:r w:rsidRPr="004768F5">
        <w:rPr>
          <w:rFonts w:ascii="Courier New" w:hAnsi="Courier New" w:cs="Courier New"/>
          <w:noProof/>
          <w:sz w:val="18"/>
          <w:szCs w:val="18"/>
        </w:rPr>
        <w:t>k</w:t>
      </w:r>
      <w:r>
        <w:rPr>
          <w:rFonts w:ascii="Times New Roman" w:hAnsi="Times New Roman" w:cs="Times New Roman"/>
          <w:noProof/>
          <w:sz w:val="20"/>
          <w:szCs w:val="20"/>
        </w:rPr>
        <w:t xml:space="preserve">= 0; </w:t>
      </w:r>
      <w:r w:rsidR="004A5ED6">
        <w:rPr>
          <w:rFonts w:ascii="Times New Roman" w:hAnsi="Times New Roman" w:cs="Times New Roman"/>
          <w:noProof/>
          <w:sz w:val="20"/>
          <w:szCs w:val="20"/>
        </w:rPr>
        <w:t xml:space="preserve"> </w:t>
      </w:r>
      <w:r>
        <w:rPr>
          <w:rFonts w:ascii="Times New Roman" w:hAnsi="Times New Roman" w:cs="Times New Roman"/>
          <w:noProof/>
          <w:sz w:val="20"/>
          <w:szCs w:val="20"/>
        </w:rPr>
        <w:t xml:space="preserve">so that segment </w:t>
      </w:r>
      <w:r>
        <w:rPr>
          <w:rFonts w:ascii="Courier New" w:hAnsi="Courier New" w:cs="Courier New"/>
          <w:noProof/>
          <w:sz w:val="18"/>
          <w:szCs w:val="18"/>
        </w:rPr>
        <w:t>b</w:t>
      </w:r>
      <w:r>
        <w:rPr>
          <w:rFonts w:ascii="Times New Roman" w:hAnsi="Times New Roman" w:cs="Times New Roman"/>
          <w:noProof/>
          <w:sz w:val="20"/>
          <w:szCs w:val="20"/>
        </w:rPr>
        <w:t>[0..</w:t>
      </w:r>
      <w:r w:rsidRPr="004768F5">
        <w:rPr>
          <w:rFonts w:ascii="Courier New" w:hAnsi="Courier New" w:cs="Courier New"/>
          <w:noProof/>
          <w:sz w:val="18"/>
          <w:szCs w:val="18"/>
        </w:rPr>
        <w:t>k</w:t>
      </w:r>
      <w:r w:rsidR="006F5684">
        <w:rPr>
          <w:rFonts w:ascii="Times New Roman" w:hAnsi="Times New Roman" w:cs="Times New Roman"/>
          <w:noProof/>
          <w:sz w:val="20"/>
          <w:szCs w:val="20"/>
        </w:rPr>
        <w:t>-1] is</w:t>
      </w:r>
      <w:r w:rsidR="00BD4152">
        <w:rPr>
          <w:rFonts w:ascii="Times New Roman" w:hAnsi="Times New Roman" w:cs="Times New Roman"/>
          <w:noProof/>
          <w:sz w:val="20"/>
          <w:szCs w:val="20"/>
        </w:rPr>
        <w:t xml:space="preserve"> empty. The loop c</w:t>
      </w:r>
      <w:r w:rsidR="00A1119E">
        <w:rPr>
          <w:rFonts w:ascii="Times New Roman" w:hAnsi="Times New Roman" w:cs="Times New Roman"/>
          <w:noProof/>
          <w:sz w:val="20"/>
          <w:szCs w:val="20"/>
        </w:rPr>
        <w:t xml:space="preserve">an </w:t>
      </w:r>
      <w:r>
        <w:rPr>
          <w:rFonts w:ascii="Times New Roman" w:hAnsi="Times New Roman" w:cs="Times New Roman"/>
          <w:noProof/>
          <w:sz w:val="20"/>
          <w:szCs w:val="20"/>
        </w:rPr>
        <w:t xml:space="preserve">stop when </w:t>
      </w:r>
      <w:r>
        <w:rPr>
          <w:rFonts w:ascii="Courier New" w:hAnsi="Courier New" w:cs="Courier New"/>
          <w:noProof/>
          <w:sz w:val="18"/>
          <w:szCs w:val="18"/>
        </w:rPr>
        <w:t>b</w:t>
      </w:r>
      <w:r>
        <w:rPr>
          <w:rFonts w:ascii="Times New Roman" w:hAnsi="Times New Roman" w:cs="Times New Roman"/>
          <w:noProof/>
          <w:sz w:val="20"/>
          <w:szCs w:val="20"/>
        </w:rPr>
        <w:t>[</w:t>
      </w:r>
      <w:r w:rsidRPr="004768F5">
        <w:rPr>
          <w:rFonts w:ascii="Courier New" w:hAnsi="Courier New" w:cs="Courier New"/>
          <w:noProof/>
          <w:sz w:val="18"/>
          <w:szCs w:val="18"/>
        </w:rPr>
        <w:t>k</w:t>
      </w:r>
      <w:r>
        <w:rPr>
          <w:rFonts w:ascii="Times New Roman" w:hAnsi="Times New Roman" w:cs="Times New Roman"/>
          <w:noProof/>
          <w:sz w:val="20"/>
          <w:szCs w:val="20"/>
        </w:rPr>
        <w:t xml:space="preserve">] = </w:t>
      </w:r>
      <w:r>
        <w:rPr>
          <w:rFonts w:ascii="Courier New" w:hAnsi="Courier New" w:cs="Courier New"/>
          <w:noProof/>
          <w:sz w:val="18"/>
          <w:szCs w:val="18"/>
        </w:rPr>
        <w:t>v</w:t>
      </w:r>
      <w:r w:rsidR="004A5ED6">
        <w:rPr>
          <w:rFonts w:ascii="Times New Roman" w:hAnsi="Times New Roman" w:cs="Times New Roman"/>
          <w:noProof/>
          <w:sz w:val="20"/>
          <w:szCs w:val="20"/>
        </w:rPr>
        <w:t>, which</w:t>
      </w:r>
      <w:r w:rsidR="006F5684">
        <w:rPr>
          <w:rFonts w:ascii="Times New Roman" w:hAnsi="Times New Roman" w:cs="Times New Roman"/>
          <w:noProof/>
          <w:sz w:val="20"/>
          <w:szCs w:val="20"/>
        </w:rPr>
        <w:t xml:space="preserve"> </w:t>
      </w:r>
      <w:r w:rsidR="004A5ED6">
        <w:rPr>
          <w:rFonts w:ascii="Times New Roman" w:hAnsi="Times New Roman" w:cs="Times New Roman"/>
          <w:noProof/>
          <w:sz w:val="20"/>
          <w:szCs w:val="20"/>
        </w:rPr>
        <w:t>is guaranteed to happen. In the loop body, m</w:t>
      </w:r>
      <w:r w:rsidR="006F5684">
        <w:rPr>
          <w:rFonts w:ascii="Times New Roman" w:hAnsi="Times New Roman" w:cs="Times New Roman"/>
          <w:noProof/>
          <w:sz w:val="20"/>
          <w:szCs w:val="20"/>
        </w:rPr>
        <w:t xml:space="preserve">aking progress toward termination </w:t>
      </w:r>
      <w:r>
        <w:rPr>
          <w:rFonts w:ascii="Times New Roman" w:hAnsi="Times New Roman" w:cs="Times New Roman"/>
          <w:noProof/>
          <w:sz w:val="20"/>
          <w:szCs w:val="20"/>
        </w:rPr>
        <w:t xml:space="preserve">in the case that </w:t>
      </w:r>
      <w:r>
        <w:rPr>
          <w:rFonts w:ascii="Courier New" w:hAnsi="Courier New" w:cs="Courier New"/>
          <w:noProof/>
          <w:sz w:val="18"/>
          <w:szCs w:val="18"/>
        </w:rPr>
        <w:t>b</w:t>
      </w:r>
      <w:r>
        <w:rPr>
          <w:rFonts w:ascii="Times New Roman" w:hAnsi="Times New Roman" w:cs="Times New Roman"/>
          <w:noProof/>
          <w:sz w:val="20"/>
          <w:szCs w:val="20"/>
        </w:rPr>
        <w:t>[</w:t>
      </w:r>
      <w:r w:rsidRPr="004768F5">
        <w:rPr>
          <w:rFonts w:ascii="Courier New" w:hAnsi="Courier New" w:cs="Courier New"/>
          <w:noProof/>
          <w:sz w:val="18"/>
          <w:szCs w:val="18"/>
        </w:rPr>
        <w:t>k</w:t>
      </w:r>
      <w:r w:rsidR="006F5684">
        <w:rPr>
          <w:rFonts w:ascii="Times New Roman" w:hAnsi="Times New Roman" w:cs="Times New Roman"/>
          <w:noProof/>
          <w:sz w:val="20"/>
          <w:szCs w:val="20"/>
        </w:rPr>
        <w:t xml:space="preserve">] </w:t>
      </w:r>
      <w:r>
        <w:rPr>
          <w:rFonts w:ascii="Times New Roman" w:hAnsi="Times New Roman" w:cs="Times New Roman"/>
          <w:noProof/>
          <w:sz w:val="20"/>
          <w:szCs w:val="20"/>
        </w:rPr>
        <w:t xml:space="preserve">≠ </w:t>
      </w:r>
      <w:r>
        <w:rPr>
          <w:rFonts w:ascii="Courier New" w:hAnsi="Courier New" w:cs="Courier New"/>
          <w:noProof/>
          <w:sz w:val="18"/>
          <w:szCs w:val="18"/>
        </w:rPr>
        <w:t>v</w:t>
      </w:r>
      <w:r w:rsidR="006F5684">
        <w:rPr>
          <w:rFonts w:ascii="Times New Roman" w:hAnsi="Times New Roman" w:cs="Times New Roman"/>
          <w:noProof/>
          <w:sz w:val="20"/>
          <w:szCs w:val="20"/>
        </w:rPr>
        <w:t xml:space="preserve"> </w:t>
      </w:r>
      <w:r>
        <w:rPr>
          <w:rFonts w:ascii="Times New Roman" w:hAnsi="Times New Roman" w:cs="Times New Roman"/>
          <w:noProof/>
          <w:sz w:val="20"/>
          <w:szCs w:val="20"/>
        </w:rPr>
        <w:t xml:space="preserve">will be to increment </w:t>
      </w:r>
      <w:r>
        <w:rPr>
          <w:rFonts w:ascii="Courier New" w:hAnsi="Courier New" w:cs="Courier New"/>
          <w:noProof/>
          <w:sz w:val="18"/>
          <w:szCs w:val="18"/>
        </w:rPr>
        <w:t>k</w:t>
      </w:r>
      <w:r w:rsidR="006F5684">
        <w:rPr>
          <w:rFonts w:ascii="Times New Roman" w:hAnsi="Times New Roman" w:cs="Times New Roman"/>
          <w:noProof/>
          <w:sz w:val="20"/>
          <w:szCs w:val="20"/>
        </w:rPr>
        <w:t xml:space="preserve">. </w:t>
      </w:r>
      <w:r w:rsidR="00B419B6">
        <w:rPr>
          <w:rFonts w:ascii="Times New Roman" w:hAnsi="Times New Roman" w:cs="Times New Roman"/>
          <w:noProof/>
          <w:sz w:val="20"/>
          <w:szCs w:val="20"/>
        </w:rPr>
        <w:t>I</w:t>
      </w:r>
      <w:r w:rsidR="006F5684">
        <w:rPr>
          <w:rFonts w:ascii="Times New Roman" w:hAnsi="Times New Roman" w:cs="Times New Roman"/>
          <w:noProof/>
          <w:sz w:val="20"/>
          <w:szCs w:val="20"/>
        </w:rPr>
        <w:t xml:space="preserve">t is easy to see that </w:t>
      </w:r>
      <w:r w:rsidR="00B419B6">
        <w:rPr>
          <w:rFonts w:ascii="Times New Roman" w:hAnsi="Times New Roman" w:cs="Times New Roman"/>
          <w:noProof/>
          <w:sz w:val="20"/>
          <w:szCs w:val="20"/>
        </w:rPr>
        <w:t xml:space="preserve">incrementing </w:t>
      </w:r>
      <w:r w:rsidR="00B419B6" w:rsidRPr="004768F5">
        <w:rPr>
          <w:rFonts w:ascii="Courier New" w:hAnsi="Courier New" w:cs="Courier New"/>
          <w:noProof/>
          <w:sz w:val="18"/>
          <w:szCs w:val="18"/>
        </w:rPr>
        <w:t>k</w:t>
      </w:r>
      <w:r w:rsidR="00E22387">
        <w:rPr>
          <w:rFonts w:ascii="Times New Roman" w:hAnsi="Times New Roman" w:cs="Times New Roman"/>
          <w:noProof/>
          <w:sz w:val="20"/>
          <w:szCs w:val="20"/>
        </w:rPr>
        <w:t xml:space="preserve"> </w:t>
      </w:r>
      <w:r w:rsidR="00B419B6">
        <w:rPr>
          <w:rFonts w:ascii="Times New Roman" w:hAnsi="Times New Roman" w:cs="Times New Roman"/>
          <w:noProof/>
          <w:sz w:val="20"/>
          <w:szCs w:val="20"/>
        </w:rPr>
        <w:t xml:space="preserve">when </w:t>
      </w:r>
      <w:r w:rsidR="00B419B6">
        <w:rPr>
          <w:rFonts w:ascii="Courier New" w:hAnsi="Courier New" w:cs="Courier New"/>
          <w:noProof/>
          <w:sz w:val="18"/>
          <w:szCs w:val="18"/>
        </w:rPr>
        <w:t>b</w:t>
      </w:r>
      <w:r w:rsidR="00B419B6">
        <w:rPr>
          <w:rFonts w:ascii="Times New Roman" w:hAnsi="Times New Roman" w:cs="Times New Roman"/>
          <w:noProof/>
          <w:sz w:val="20"/>
          <w:szCs w:val="20"/>
        </w:rPr>
        <w:t>[</w:t>
      </w:r>
      <w:r w:rsidR="00B419B6" w:rsidRPr="004768F5">
        <w:rPr>
          <w:rFonts w:ascii="Courier New" w:hAnsi="Courier New" w:cs="Courier New"/>
          <w:noProof/>
          <w:sz w:val="18"/>
          <w:szCs w:val="18"/>
        </w:rPr>
        <w:t>k</w:t>
      </w:r>
      <w:r w:rsidR="00B419B6">
        <w:rPr>
          <w:rFonts w:ascii="Times New Roman" w:hAnsi="Times New Roman" w:cs="Times New Roman"/>
          <w:noProof/>
          <w:sz w:val="20"/>
          <w:szCs w:val="20"/>
        </w:rPr>
        <w:t xml:space="preserve">] ≠ </w:t>
      </w:r>
      <w:r w:rsidR="00B419B6">
        <w:rPr>
          <w:rFonts w:ascii="Courier New" w:hAnsi="Courier New" w:cs="Courier New"/>
          <w:noProof/>
          <w:sz w:val="18"/>
          <w:szCs w:val="18"/>
        </w:rPr>
        <w:t>v</w:t>
      </w:r>
      <w:r w:rsidR="00B419B6">
        <w:rPr>
          <w:rFonts w:ascii="Times New Roman" w:hAnsi="Times New Roman" w:cs="Times New Roman"/>
          <w:noProof/>
          <w:sz w:val="20"/>
          <w:szCs w:val="20"/>
        </w:rPr>
        <w:t xml:space="preserve"> </w:t>
      </w:r>
      <w:r w:rsidR="00E22387">
        <w:rPr>
          <w:rFonts w:ascii="Times New Roman" w:hAnsi="Times New Roman" w:cs="Times New Roman"/>
          <w:noProof/>
          <w:sz w:val="20"/>
          <w:szCs w:val="20"/>
        </w:rPr>
        <w:t>keeps the invariant true, so nothing further need be done</w:t>
      </w:r>
      <w:r w:rsidR="006F5684">
        <w:rPr>
          <w:rFonts w:ascii="Times New Roman" w:hAnsi="Times New Roman" w:cs="Times New Roman"/>
          <w:noProof/>
          <w:sz w:val="20"/>
          <w:szCs w:val="20"/>
        </w:rPr>
        <w:t>. Therefore, the loop (with initialization) is:</w:t>
      </w:r>
    </w:p>
    <w:p w14:paraId="65FDD690" w14:textId="2A25DBDB" w:rsidR="002D03A5" w:rsidRDefault="006F5684" w:rsidP="002D03A5">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w:tab/>
      </w:r>
      <w:r w:rsidR="004768F5" w:rsidRPr="004768F5">
        <w:rPr>
          <w:rFonts w:ascii="Courier New" w:hAnsi="Courier New" w:cs="Courier New"/>
          <w:noProof/>
          <w:sz w:val="18"/>
          <w:szCs w:val="18"/>
        </w:rPr>
        <w:t>k</w:t>
      </w:r>
      <w:r>
        <w:rPr>
          <w:rFonts w:ascii="Times New Roman" w:hAnsi="Times New Roman" w:cs="Times New Roman"/>
          <w:noProof/>
          <w:sz w:val="20"/>
          <w:szCs w:val="20"/>
        </w:rPr>
        <w:t>= 0;</w:t>
      </w:r>
      <w:r w:rsidR="004768F5">
        <w:rPr>
          <w:rFonts w:ascii="Times New Roman" w:hAnsi="Times New Roman" w:cs="Times New Roman"/>
          <w:noProof/>
          <w:sz w:val="20"/>
          <w:szCs w:val="20"/>
        </w:rPr>
        <w:br/>
      </w:r>
      <w:r w:rsidR="004768F5">
        <w:rPr>
          <w:rFonts w:ascii="Times New Roman" w:hAnsi="Times New Roman" w:cs="Times New Roman"/>
          <w:noProof/>
          <w:sz w:val="20"/>
          <w:szCs w:val="20"/>
        </w:rPr>
        <w:tab/>
        <w:t xml:space="preserve">// invariant: </w:t>
      </w:r>
      <w:r w:rsidR="004768F5">
        <w:rPr>
          <w:rFonts w:ascii="Courier New" w:hAnsi="Courier New" w:cs="Courier New"/>
          <w:noProof/>
          <w:sz w:val="18"/>
          <w:szCs w:val="18"/>
        </w:rPr>
        <w:t>v</w:t>
      </w:r>
      <w:r w:rsidR="004768F5">
        <w:rPr>
          <w:rFonts w:ascii="Times New Roman" w:hAnsi="Times New Roman" w:cs="Times New Roman"/>
          <w:noProof/>
          <w:sz w:val="20"/>
          <w:szCs w:val="20"/>
        </w:rPr>
        <w:t xml:space="preserve"> is not in </w:t>
      </w:r>
      <w:r w:rsidR="004768F5">
        <w:rPr>
          <w:rFonts w:ascii="Courier New" w:hAnsi="Courier New" w:cs="Courier New"/>
          <w:noProof/>
          <w:sz w:val="18"/>
          <w:szCs w:val="18"/>
        </w:rPr>
        <w:t>b</w:t>
      </w:r>
      <w:r w:rsidR="004768F5">
        <w:rPr>
          <w:rFonts w:ascii="Times New Roman" w:hAnsi="Times New Roman" w:cs="Times New Roman"/>
          <w:noProof/>
          <w:sz w:val="20"/>
          <w:szCs w:val="20"/>
        </w:rPr>
        <w:t>[0..</w:t>
      </w:r>
      <w:r w:rsidR="004768F5" w:rsidRPr="004768F5">
        <w:rPr>
          <w:rFonts w:ascii="Courier New" w:hAnsi="Courier New" w:cs="Courier New"/>
          <w:noProof/>
          <w:sz w:val="18"/>
          <w:szCs w:val="18"/>
        </w:rPr>
        <w:t>k</w:t>
      </w:r>
      <w:r w:rsidR="004768F5">
        <w:rPr>
          <w:rFonts w:ascii="Times New Roman" w:hAnsi="Times New Roman" w:cs="Times New Roman"/>
          <w:noProof/>
          <w:sz w:val="20"/>
          <w:szCs w:val="20"/>
        </w:rPr>
        <w:t xml:space="preserve">-1] AND </w:t>
      </w:r>
      <w:r w:rsidR="004768F5">
        <w:rPr>
          <w:rFonts w:ascii="Courier New" w:hAnsi="Courier New" w:cs="Courier New"/>
          <w:noProof/>
          <w:sz w:val="18"/>
          <w:szCs w:val="18"/>
        </w:rPr>
        <w:t>v</w:t>
      </w:r>
      <w:r w:rsidR="004768F5">
        <w:rPr>
          <w:rFonts w:ascii="Times New Roman" w:hAnsi="Times New Roman" w:cs="Times New Roman"/>
          <w:noProof/>
          <w:sz w:val="20"/>
          <w:szCs w:val="20"/>
        </w:rPr>
        <w:t xml:space="preserve"> is in </w:t>
      </w:r>
      <w:r w:rsidR="004768F5">
        <w:rPr>
          <w:rFonts w:ascii="Courier New" w:hAnsi="Courier New" w:cs="Courier New"/>
          <w:noProof/>
          <w:sz w:val="18"/>
          <w:szCs w:val="18"/>
        </w:rPr>
        <w:t>b</w:t>
      </w:r>
      <w:r w:rsidR="004768F5">
        <w:rPr>
          <w:rFonts w:ascii="Times New Roman" w:hAnsi="Times New Roman" w:cs="Times New Roman"/>
          <w:noProof/>
          <w:sz w:val="20"/>
          <w:szCs w:val="20"/>
        </w:rPr>
        <w:t>[</w:t>
      </w:r>
      <w:r w:rsidR="004768F5" w:rsidRPr="004768F5">
        <w:rPr>
          <w:rFonts w:ascii="Courier New" w:hAnsi="Courier New" w:cs="Courier New"/>
          <w:noProof/>
          <w:sz w:val="18"/>
          <w:szCs w:val="18"/>
        </w:rPr>
        <w:t>k</w:t>
      </w:r>
      <w:r>
        <w:rPr>
          <w:rFonts w:ascii="Times New Roman" w:hAnsi="Times New Roman" w:cs="Times New Roman"/>
          <w:noProof/>
          <w:sz w:val="20"/>
          <w:szCs w:val="20"/>
        </w:rPr>
        <w:t>..]</w:t>
      </w:r>
      <w:r>
        <w:rPr>
          <w:rFonts w:ascii="Times New Roman" w:hAnsi="Times New Roman" w:cs="Times New Roman"/>
          <w:noProof/>
          <w:sz w:val="20"/>
          <w:szCs w:val="20"/>
        </w:rPr>
        <w:br/>
      </w:r>
      <w:r>
        <w:rPr>
          <w:rFonts w:ascii="Times New Roman" w:hAnsi="Times New Roman" w:cs="Times New Roman"/>
          <w:noProof/>
          <w:sz w:val="20"/>
          <w:szCs w:val="20"/>
        </w:rPr>
        <w:tab/>
      </w:r>
      <w:r w:rsidRPr="004768F5">
        <w:rPr>
          <w:rFonts w:ascii="Times New Roman" w:hAnsi="Times New Roman" w:cs="Times New Roman"/>
          <w:b/>
          <w:noProof/>
          <w:sz w:val="20"/>
          <w:szCs w:val="20"/>
        </w:rPr>
        <w:t>while</w:t>
      </w:r>
      <w:r w:rsidR="004768F5">
        <w:rPr>
          <w:rFonts w:ascii="Times New Roman" w:hAnsi="Times New Roman" w:cs="Times New Roman"/>
          <w:noProof/>
          <w:sz w:val="20"/>
          <w:szCs w:val="20"/>
        </w:rPr>
        <w:t xml:space="preserve"> (</w:t>
      </w:r>
      <w:r w:rsidR="004768F5">
        <w:rPr>
          <w:rFonts w:ascii="Courier New" w:hAnsi="Courier New" w:cs="Courier New"/>
          <w:noProof/>
          <w:sz w:val="18"/>
          <w:szCs w:val="18"/>
        </w:rPr>
        <w:t>b</w:t>
      </w:r>
      <w:r w:rsidR="004768F5">
        <w:rPr>
          <w:rFonts w:ascii="Times New Roman" w:hAnsi="Times New Roman" w:cs="Times New Roman"/>
          <w:noProof/>
          <w:sz w:val="20"/>
          <w:szCs w:val="20"/>
        </w:rPr>
        <w:t>[</w:t>
      </w:r>
      <w:r w:rsidR="004768F5" w:rsidRPr="004768F5">
        <w:rPr>
          <w:rFonts w:ascii="Courier New" w:hAnsi="Courier New" w:cs="Courier New"/>
          <w:noProof/>
          <w:sz w:val="18"/>
          <w:szCs w:val="18"/>
        </w:rPr>
        <w:t>k</w:t>
      </w:r>
      <w:r w:rsidR="004768F5">
        <w:rPr>
          <w:rFonts w:ascii="Times New Roman" w:hAnsi="Times New Roman" w:cs="Times New Roman"/>
          <w:noProof/>
          <w:sz w:val="20"/>
          <w:szCs w:val="20"/>
        </w:rPr>
        <w:t xml:space="preserve">] != </w:t>
      </w:r>
      <w:r w:rsidR="004768F5">
        <w:rPr>
          <w:rFonts w:ascii="Courier New" w:hAnsi="Courier New" w:cs="Courier New"/>
          <w:noProof/>
          <w:sz w:val="18"/>
          <w:szCs w:val="18"/>
        </w:rPr>
        <w:t>v</w:t>
      </w:r>
      <w:r>
        <w:rPr>
          <w:rFonts w:ascii="Times New Roman" w:hAnsi="Times New Roman" w:cs="Times New Roman"/>
          <w:noProof/>
          <w:sz w:val="20"/>
          <w:szCs w:val="20"/>
        </w:rPr>
        <w:t xml:space="preserve">) </w:t>
      </w:r>
      <w:r w:rsidR="004768F5">
        <w:rPr>
          <w:rFonts w:ascii="Times New Roman" w:hAnsi="Times New Roman" w:cs="Times New Roman"/>
          <w:noProof/>
          <w:sz w:val="20"/>
          <w:szCs w:val="20"/>
        </w:rPr>
        <w:t xml:space="preserve"> </w:t>
      </w:r>
      <w:r w:rsidR="004768F5" w:rsidRPr="004768F5">
        <w:rPr>
          <w:rFonts w:ascii="Courier New" w:hAnsi="Courier New" w:cs="Courier New"/>
          <w:noProof/>
          <w:sz w:val="18"/>
          <w:szCs w:val="18"/>
        </w:rPr>
        <w:t>k</w:t>
      </w:r>
      <w:r w:rsidR="004768F5">
        <w:rPr>
          <w:rFonts w:ascii="Times New Roman" w:hAnsi="Times New Roman" w:cs="Times New Roman"/>
          <w:noProof/>
          <w:sz w:val="20"/>
          <w:szCs w:val="20"/>
        </w:rPr>
        <w:t xml:space="preserve">= </w:t>
      </w:r>
      <w:r w:rsidR="004768F5" w:rsidRPr="004768F5">
        <w:rPr>
          <w:rFonts w:ascii="Courier New" w:hAnsi="Courier New" w:cs="Courier New"/>
          <w:noProof/>
          <w:sz w:val="18"/>
          <w:szCs w:val="18"/>
        </w:rPr>
        <w:t>k</w:t>
      </w:r>
      <w:r w:rsidR="004768F5">
        <w:rPr>
          <w:rFonts w:ascii="Times New Roman" w:hAnsi="Times New Roman" w:cs="Times New Roman"/>
          <w:noProof/>
          <w:sz w:val="20"/>
          <w:szCs w:val="20"/>
        </w:rPr>
        <w:t xml:space="preserve"> </w:t>
      </w:r>
      <w:r>
        <w:rPr>
          <w:rFonts w:ascii="Times New Roman" w:hAnsi="Times New Roman" w:cs="Times New Roman"/>
          <w:noProof/>
          <w:sz w:val="20"/>
          <w:szCs w:val="20"/>
        </w:rPr>
        <w:t>+</w:t>
      </w:r>
      <w:r w:rsidR="004768F5">
        <w:rPr>
          <w:rFonts w:ascii="Times New Roman" w:hAnsi="Times New Roman" w:cs="Times New Roman"/>
          <w:noProof/>
          <w:sz w:val="20"/>
          <w:szCs w:val="20"/>
        </w:rPr>
        <w:t xml:space="preserve"> </w:t>
      </w:r>
      <w:r>
        <w:rPr>
          <w:rFonts w:ascii="Times New Roman" w:hAnsi="Times New Roman" w:cs="Times New Roman"/>
          <w:noProof/>
          <w:sz w:val="20"/>
          <w:szCs w:val="20"/>
        </w:rPr>
        <w:t>1;</w:t>
      </w:r>
    </w:p>
    <w:p w14:paraId="3314570A" w14:textId="17A7C42D" w:rsidR="0067398B" w:rsidRPr="0067398B" w:rsidRDefault="0067398B" w:rsidP="0067398B">
      <w:pPr>
        <w:spacing w:before="240"/>
        <w:rPr>
          <w:rFonts w:ascii="Times New Roman" w:hAnsi="Times New Roman" w:cs="Times New Roman"/>
          <w:b/>
          <w:noProof/>
          <w:sz w:val="20"/>
          <w:szCs w:val="20"/>
        </w:rPr>
      </w:pPr>
      <w:r w:rsidRPr="0067398B">
        <w:rPr>
          <w:rFonts w:ascii="Times New Roman" w:hAnsi="Times New Roman" w:cs="Times New Roman"/>
          <w:b/>
          <w:noProof/>
          <w:sz w:val="20"/>
          <w:szCs w:val="20"/>
        </w:rPr>
        <w:t>Using math notation instead of array diagrams</w:t>
      </w:r>
    </w:p>
    <w:p w14:paraId="2E5BED35" w14:textId="4484CB1A" w:rsidR="0067398B" w:rsidRDefault="0067398B" w:rsidP="002D03A5">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w:t>We could have written the pre- and post-conditions like this:</w:t>
      </w:r>
    </w:p>
    <w:p w14:paraId="1971F9B1" w14:textId="0889158C" w:rsidR="0067398B" w:rsidRDefault="0067398B" w:rsidP="002D03A5">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w:tab/>
        <w:t xml:space="preserve">Pre: </w:t>
      </w:r>
      <w:r>
        <w:rPr>
          <w:rFonts w:ascii="Courier New" w:hAnsi="Courier New" w:cs="Courier New"/>
          <w:noProof/>
          <w:sz w:val="18"/>
          <w:szCs w:val="18"/>
        </w:rPr>
        <w:t>v</w:t>
      </w:r>
      <w:r w:rsidR="003D33C4">
        <w:rPr>
          <w:rFonts w:ascii="Times New Roman" w:hAnsi="Times New Roman" w:cs="Times New Roman"/>
          <w:noProof/>
          <w:sz w:val="20"/>
          <w:szCs w:val="20"/>
        </w:rPr>
        <w:t xml:space="preserve"> </w:t>
      </w:r>
      <w:r w:rsidR="003D33C4">
        <w:rPr>
          <w:rFonts w:ascii="Times New Roman" w:hAnsi="Times New Roman" w:cs="Times New Roman"/>
          <w:noProof/>
          <w:sz w:val="20"/>
          <w:szCs w:val="20"/>
        </w:rPr>
        <w:sym w:font="Symbol" w:char="F0CE"/>
      </w:r>
      <w:r>
        <w:rPr>
          <w:rFonts w:ascii="Times New Roman" w:hAnsi="Times New Roman" w:cs="Times New Roman"/>
          <w:noProof/>
          <w:sz w:val="20"/>
          <w:szCs w:val="20"/>
        </w:rPr>
        <w:t xml:space="preserve"> </w:t>
      </w:r>
      <w:r>
        <w:rPr>
          <w:rFonts w:ascii="Courier New" w:hAnsi="Courier New" w:cs="Courier New"/>
          <w:noProof/>
          <w:sz w:val="18"/>
          <w:szCs w:val="18"/>
        </w:rPr>
        <w:t>b</w:t>
      </w:r>
      <w:r>
        <w:rPr>
          <w:rFonts w:ascii="Times New Roman" w:hAnsi="Times New Roman" w:cs="Times New Roman"/>
          <w:noProof/>
          <w:sz w:val="20"/>
          <w:szCs w:val="20"/>
        </w:rPr>
        <w:t>[0..]</w:t>
      </w:r>
      <w:r>
        <w:rPr>
          <w:rFonts w:ascii="Times New Roman" w:hAnsi="Times New Roman" w:cs="Times New Roman"/>
          <w:noProof/>
          <w:sz w:val="20"/>
          <w:szCs w:val="20"/>
        </w:rPr>
        <w:tab/>
      </w:r>
      <w:r>
        <w:rPr>
          <w:rFonts w:ascii="Times New Roman" w:hAnsi="Times New Roman" w:cs="Times New Roman"/>
          <w:noProof/>
          <w:sz w:val="20"/>
          <w:szCs w:val="20"/>
        </w:rPr>
        <w:tab/>
        <w:t xml:space="preserve">Post: </w:t>
      </w:r>
      <w:r>
        <w:rPr>
          <w:rFonts w:ascii="Courier New" w:hAnsi="Courier New" w:cs="Courier New"/>
          <w:noProof/>
          <w:sz w:val="18"/>
          <w:szCs w:val="18"/>
        </w:rPr>
        <w:t>v</w:t>
      </w:r>
      <w:r w:rsidR="003D33C4">
        <w:rPr>
          <w:rFonts w:ascii="Times New Roman" w:hAnsi="Times New Roman" w:cs="Times New Roman"/>
          <w:noProof/>
          <w:sz w:val="20"/>
          <w:szCs w:val="20"/>
        </w:rPr>
        <w:t xml:space="preserve"> </w:t>
      </w:r>
      <w:r w:rsidR="003D33C4">
        <w:rPr>
          <w:rFonts w:ascii="Times New Roman" w:hAnsi="Times New Roman" w:cs="Times New Roman"/>
          <w:noProof/>
          <w:sz w:val="20"/>
          <w:szCs w:val="20"/>
        </w:rPr>
        <w:sym w:font="Symbol" w:char="F0CF"/>
      </w:r>
      <w:r>
        <w:rPr>
          <w:rFonts w:ascii="Times New Roman" w:hAnsi="Times New Roman" w:cs="Times New Roman"/>
          <w:noProof/>
          <w:sz w:val="20"/>
          <w:szCs w:val="20"/>
        </w:rPr>
        <w:t xml:space="preserve"> </w:t>
      </w:r>
      <w:r>
        <w:rPr>
          <w:rFonts w:ascii="Courier New" w:hAnsi="Courier New" w:cs="Courier New"/>
          <w:noProof/>
          <w:sz w:val="18"/>
          <w:szCs w:val="18"/>
        </w:rPr>
        <w:t>b</w:t>
      </w:r>
      <w:r>
        <w:rPr>
          <w:rFonts w:ascii="Times New Roman" w:hAnsi="Times New Roman" w:cs="Times New Roman"/>
          <w:noProof/>
          <w:sz w:val="20"/>
          <w:szCs w:val="20"/>
        </w:rPr>
        <w:t>[0..</w:t>
      </w:r>
      <w:r>
        <w:rPr>
          <w:rFonts w:ascii="Courier New" w:hAnsi="Courier New" w:cs="Courier New"/>
          <w:noProof/>
          <w:sz w:val="18"/>
          <w:szCs w:val="18"/>
        </w:rPr>
        <w:t>k</w:t>
      </w:r>
      <w:r>
        <w:rPr>
          <w:rFonts w:ascii="Times New Roman" w:hAnsi="Times New Roman" w:cs="Times New Roman"/>
          <w:noProof/>
          <w:sz w:val="20"/>
          <w:szCs w:val="20"/>
        </w:rPr>
        <w:t xml:space="preserve">-1]  and  </w:t>
      </w:r>
      <w:r>
        <w:rPr>
          <w:rFonts w:ascii="Courier New" w:hAnsi="Courier New" w:cs="Courier New"/>
          <w:noProof/>
          <w:sz w:val="18"/>
          <w:szCs w:val="18"/>
        </w:rPr>
        <w:t>v</w:t>
      </w:r>
      <w:r>
        <w:rPr>
          <w:rFonts w:ascii="Times New Roman" w:hAnsi="Times New Roman" w:cs="Times New Roman"/>
          <w:noProof/>
          <w:sz w:val="20"/>
          <w:szCs w:val="20"/>
        </w:rPr>
        <w:t xml:space="preserve"> = </w:t>
      </w:r>
      <w:r>
        <w:rPr>
          <w:rFonts w:ascii="Courier New" w:hAnsi="Courier New" w:cs="Courier New"/>
          <w:noProof/>
          <w:sz w:val="18"/>
          <w:szCs w:val="18"/>
        </w:rPr>
        <w:t>b</w:t>
      </w:r>
      <w:r>
        <w:rPr>
          <w:rFonts w:ascii="Times New Roman" w:hAnsi="Times New Roman" w:cs="Times New Roman"/>
          <w:noProof/>
          <w:sz w:val="20"/>
          <w:szCs w:val="20"/>
        </w:rPr>
        <w:t>[</w:t>
      </w:r>
      <w:r>
        <w:rPr>
          <w:rFonts w:ascii="Courier New" w:hAnsi="Courier New" w:cs="Courier New"/>
          <w:noProof/>
          <w:sz w:val="18"/>
          <w:szCs w:val="18"/>
        </w:rPr>
        <w:t>k</w:t>
      </w:r>
      <w:r>
        <w:rPr>
          <w:rFonts w:ascii="Times New Roman" w:hAnsi="Times New Roman" w:cs="Times New Roman"/>
          <w:noProof/>
          <w:sz w:val="20"/>
          <w:szCs w:val="20"/>
        </w:rPr>
        <w:t>]</w:t>
      </w:r>
    </w:p>
    <w:p w14:paraId="3B68B896" w14:textId="72C10EA2" w:rsidR="0067398B" w:rsidRDefault="0067398B" w:rsidP="0067398B">
      <w:pPr>
        <w:spacing w:before="120"/>
        <w:rPr>
          <w:rFonts w:ascii="Times New Roman" w:hAnsi="Times New Roman" w:cs="Times New Roman"/>
          <w:noProof/>
          <w:sz w:val="20"/>
          <w:szCs w:val="20"/>
        </w:rPr>
      </w:pPr>
      <w:r>
        <w:rPr>
          <w:rFonts w:ascii="Times New Roman" w:hAnsi="Times New Roman" w:cs="Times New Roman"/>
          <w:noProof/>
          <w:sz w:val="20"/>
          <w:szCs w:val="20"/>
        </w:rPr>
        <w:t>The loop invariant could then be written as:</w:t>
      </w:r>
    </w:p>
    <w:p w14:paraId="516BB9B1" w14:textId="25E72A1A" w:rsidR="0067398B" w:rsidRDefault="0067398B" w:rsidP="0067398B">
      <w:pPr>
        <w:spacing w:before="120"/>
        <w:rPr>
          <w:rFonts w:ascii="Times New Roman" w:hAnsi="Times New Roman" w:cs="Times New Roman"/>
          <w:noProof/>
          <w:sz w:val="20"/>
          <w:szCs w:val="20"/>
        </w:rPr>
      </w:pPr>
      <w:r>
        <w:rPr>
          <w:rFonts w:ascii="Times New Roman" w:hAnsi="Times New Roman" w:cs="Times New Roman"/>
          <w:noProof/>
          <w:sz w:val="20"/>
          <w:szCs w:val="20"/>
        </w:rPr>
        <w:tab/>
        <w:t xml:space="preserve">Inv: </w:t>
      </w:r>
      <w:r>
        <w:rPr>
          <w:rFonts w:ascii="Courier New" w:hAnsi="Courier New" w:cs="Courier New"/>
          <w:noProof/>
          <w:sz w:val="18"/>
          <w:szCs w:val="18"/>
        </w:rPr>
        <w:t>v</w:t>
      </w:r>
      <w:r w:rsidR="003D33C4">
        <w:rPr>
          <w:rFonts w:ascii="Times New Roman" w:hAnsi="Times New Roman" w:cs="Times New Roman"/>
          <w:noProof/>
          <w:sz w:val="20"/>
          <w:szCs w:val="20"/>
        </w:rPr>
        <w:t xml:space="preserve"> </w:t>
      </w:r>
      <w:r w:rsidR="003D33C4">
        <w:rPr>
          <w:rFonts w:ascii="Times New Roman" w:hAnsi="Times New Roman" w:cs="Times New Roman"/>
          <w:noProof/>
          <w:sz w:val="20"/>
          <w:szCs w:val="20"/>
        </w:rPr>
        <w:sym w:font="Symbol" w:char="F0CF"/>
      </w:r>
      <w:r>
        <w:rPr>
          <w:rFonts w:ascii="Times New Roman" w:hAnsi="Times New Roman" w:cs="Times New Roman"/>
          <w:noProof/>
          <w:sz w:val="20"/>
          <w:szCs w:val="20"/>
        </w:rPr>
        <w:t xml:space="preserve"> </w:t>
      </w:r>
      <w:r>
        <w:rPr>
          <w:rFonts w:ascii="Courier New" w:hAnsi="Courier New" w:cs="Courier New"/>
          <w:noProof/>
          <w:sz w:val="18"/>
          <w:szCs w:val="18"/>
        </w:rPr>
        <w:t>b</w:t>
      </w:r>
      <w:r>
        <w:rPr>
          <w:rFonts w:ascii="Times New Roman" w:hAnsi="Times New Roman" w:cs="Times New Roman"/>
          <w:noProof/>
          <w:sz w:val="20"/>
          <w:szCs w:val="20"/>
        </w:rPr>
        <w:t>[0..</w:t>
      </w:r>
      <w:r>
        <w:rPr>
          <w:rFonts w:ascii="Courier New" w:hAnsi="Courier New" w:cs="Courier New"/>
          <w:noProof/>
          <w:sz w:val="18"/>
          <w:szCs w:val="18"/>
        </w:rPr>
        <w:t>k</w:t>
      </w:r>
      <w:r>
        <w:rPr>
          <w:rFonts w:ascii="Times New Roman" w:hAnsi="Times New Roman" w:cs="Times New Roman"/>
          <w:noProof/>
          <w:sz w:val="20"/>
          <w:szCs w:val="20"/>
        </w:rPr>
        <w:t xml:space="preserve">-1]  and  </w:t>
      </w:r>
      <w:r>
        <w:rPr>
          <w:rFonts w:ascii="Courier New" w:hAnsi="Courier New" w:cs="Courier New"/>
          <w:noProof/>
          <w:sz w:val="18"/>
          <w:szCs w:val="18"/>
        </w:rPr>
        <w:t>v</w:t>
      </w:r>
      <w:r>
        <w:rPr>
          <w:rFonts w:ascii="Times New Roman" w:hAnsi="Times New Roman" w:cs="Times New Roman"/>
          <w:noProof/>
          <w:sz w:val="20"/>
          <w:szCs w:val="20"/>
        </w:rPr>
        <w:t xml:space="preserve"> </w:t>
      </w:r>
      <w:r w:rsidR="003D33C4">
        <w:rPr>
          <w:rFonts w:ascii="Times New Roman" w:hAnsi="Times New Roman" w:cs="Times New Roman"/>
          <w:noProof/>
          <w:sz w:val="20"/>
          <w:szCs w:val="20"/>
        </w:rPr>
        <w:sym w:font="Symbol" w:char="F0CE"/>
      </w:r>
      <w:r>
        <w:rPr>
          <w:rFonts w:ascii="Times New Roman" w:hAnsi="Times New Roman" w:cs="Times New Roman"/>
          <w:noProof/>
          <w:sz w:val="20"/>
          <w:szCs w:val="20"/>
        </w:rPr>
        <w:t xml:space="preserve"> </w:t>
      </w:r>
      <w:r>
        <w:rPr>
          <w:rFonts w:ascii="Courier New" w:hAnsi="Courier New" w:cs="Courier New"/>
          <w:noProof/>
          <w:sz w:val="18"/>
          <w:szCs w:val="18"/>
        </w:rPr>
        <w:t>b</w:t>
      </w:r>
      <w:r>
        <w:rPr>
          <w:rFonts w:ascii="Times New Roman" w:hAnsi="Times New Roman" w:cs="Times New Roman"/>
          <w:noProof/>
          <w:sz w:val="20"/>
          <w:szCs w:val="20"/>
        </w:rPr>
        <w:t>[0..]</w:t>
      </w:r>
    </w:p>
    <w:p w14:paraId="184657D8" w14:textId="166647D0" w:rsidR="0067398B" w:rsidRDefault="0067398B" w:rsidP="0067398B">
      <w:pPr>
        <w:spacing w:before="120"/>
        <w:rPr>
          <w:rFonts w:ascii="Times New Roman" w:hAnsi="Times New Roman" w:cs="Times New Roman"/>
          <w:noProof/>
          <w:sz w:val="20"/>
          <w:szCs w:val="20"/>
        </w:rPr>
      </w:pPr>
      <w:r>
        <w:rPr>
          <w:rFonts w:ascii="Times New Roman" w:hAnsi="Times New Roman" w:cs="Times New Roman"/>
          <w:noProof/>
          <w:sz w:val="20"/>
          <w:szCs w:val="20"/>
        </w:rPr>
        <w:t>Use whichever form of the assertions is easiest for you to understand.</w:t>
      </w:r>
    </w:p>
    <w:p w14:paraId="3B906066" w14:textId="77777777" w:rsidR="003D33C4" w:rsidRDefault="003D33C4">
      <w:pPr>
        <w:rPr>
          <w:rFonts w:ascii="Times New Roman" w:hAnsi="Times New Roman" w:cs="Times New Roman"/>
          <w:b/>
          <w:noProof/>
          <w:sz w:val="20"/>
          <w:szCs w:val="20"/>
        </w:rPr>
      </w:pPr>
      <w:r>
        <w:rPr>
          <w:rFonts w:ascii="Times New Roman" w:hAnsi="Times New Roman" w:cs="Times New Roman"/>
          <w:b/>
          <w:noProof/>
          <w:sz w:val="20"/>
          <w:szCs w:val="20"/>
        </w:rPr>
        <w:br w:type="page"/>
      </w:r>
    </w:p>
    <w:p w14:paraId="561D35D1" w14:textId="6E6BE07F" w:rsidR="002D03A5" w:rsidRPr="00221834" w:rsidRDefault="002D03A5" w:rsidP="002D03A5">
      <w:pPr>
        <w:spacing w:before="240"/>
        <w:rPr>
          <w:rFonts w:ascii="Times New Roman" w:hAnsi="Times New Roman" w:cs="Times New Roman"/>
          <w:b/>
          <w:noProof/>
          <w:sz w:val="20"/>
          <w:szCs w:val="20"/>
        </w:rPr>
      </w:pPr>
      <w:r w:rsidRPr="00221834">
        <w:rPr>
          <w:rFonts w:ascii="Times New Roman" w:hAnsi="Times New Roman" w:cs="Times New Roman"/>
          <w:b/>
          <w:noProof/>
          <w:sz w:val="20"/>
          <w:szCs w:val="20"/>
        </w:rPr>
        <w:lastRenderedPageBreak/>
        <w:t>Linear search</w:t>
      </w:r>
      <w:r>
        <w:rPr>
          <w:rFonts w:ascii="Times New Roman" w:hAnsi="Times New Roman" w:cs="Times New Roman"/>
          <w:b/>
          <w:noProof/>
          <w:sz w:val="20"/>
          <w:szCs w:val="20"/>
        </w:rPr>
        <w:t xml:space="preserve"> 2</w:t>
      </w:r>
    </w:p>
    <w:p w14:paraId="12C2074B" w14:textId="33B97768" w:rsidR="003D33C4" w:rsidRDefault="007E0AFA" w:rsidP="007E0AFA">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We make two modifications, partially to make sure you don’t just memorize code, which almost never works, but develop starting with</w:t>
      </w:r>
      <w:r w:rsidR="009E6AA8">
        <w:rPr>
          <w:rFonts w:ascii="Times New Roman" w:eastAsia="Times New Roman" w:hAnsi="Times New Roman" w:cs="Times New Roman"/>
          <w:sz w:val="20"/>
          <w:szCs w:val="20"/>
        </w:rPr>
        <w:t xml:space="preserve"> a</w:t>
      </w:r>
      <w:r>
        <w:rPr>
          <w:rFonts w:ascii="Times New Roman" w:eastAsia="Times New Roman" w:hAnsi="Times New Roman" w:cs="Times New Roman"/>
          <w:sz w:val="20"/>
          <w:szCs w:val="20"/>
        </w:rPr>
        <w:t xml:space="preserve"> s</w:t>
      </w:r>
      <w:r w:rsidR="009E6AA8">
        <w:rPr>
          <w:rFonts w:ascii="Times New Roman" w:eastAsia="Times New Roman" w:hAnsi="Times New Roman" w:cs="Times New Roman"/>
          <w:sz w:val="20"/>
          <w:szCs w:val="20"/>
        </w:rPr>
        <w:t xml:space="preserve">pecification. First, only segment </w:t>
      </w:r>
      <w:r w:rsidR="009E6AA8" w:rsidRPr="006D5876">
        <w:rPr>
          <w:rFonts w:ascii="Courier New" w:eastAsia="Times New Roman" w:hAnsi="Courier New" w:cs="Courier New"/>
          <w:sz w:val="18"/>
          <w:szCs w:val="18"/>
        </w:rPr>
        <w:t>b</w:t>
      </w:r>
      <w:r w:rsidR="009E6AA8">
        <w:rPr>
          <w:rFonts w:ascii="Times New Roman" w:eastAsia="Times New Roman" w:hAnsi="Times New Roman" w:cs="Times New Roman"/>
          <w:sz w:val="20"/>
          <w:szCs w:val="20"/>
        </w:rPr>
        <w:t>[</w:t>
      </w:r>
      <w:r w:rsidR="009E6AA8">
        <w:rPr>
          <w:rFonts w:ascii="Courier New" w:eastAsia="Times New Roman" w:hAnsi="Courier New" w:cs="Courier New"/>
          <w:sz w:val="18"/>
          <w:szCs w:val="18"/>
        </w:rPr>
        <w:t>m</w:t>
      </w:r>
      <w:r w:rsidR="009E6AA8">
        <w:rPr>
          <w:rFonts w:ascii="Times New Roman" w:eastAsia="Times New Roman" w:hAnsi="Times New Roman" w:cs="Times New Roman"/>
          <w:sz w:val="20"/>
          <w:szCs w:val="20"/>
        </w:rPr>
        <w:t>..</w:t>
      </w:r>
      <w:r w:rsidR="009E6AA8">
        <w:rPr>
          <w:rFonts w:ascii="Courier New" w:eastAsia="Times New Roman" w:hAnsi="Courier New" w:cs="Courier New"/>
          <w:sz w:val="18"/>
          <w:szCs w:val="18"/>
        </w:rPr>
        <w:t>n</w:t>
      </w:r>
      <w:r w:rsidR="009E6AA8">
        <w:rPr>
          <w:rFonts w:ascii="Times New Roman" w:eastAsia="Times New Roman" w:hAnsi="Times New Roman" w:cs="Times New Roman"/>
          <w:sz w:val="20"/>
          <w:szCs w:val="20"/>
        </w:rPr>
        <w:t>] of the array, and not the whole array, will be searched</w:t>
      </w:r>
      <w:r>
        <w:rPr>
          <w:rFonts w:ascii="Times New Roman" w:eastAsia="Times New Roman" w:hAnsi="Times New Roman" w:cs="Times New Roman"/>
          <w:sz w:val="20"/>
          <w:szCs w:val="20"/>
        </w:rPr>
        <w:t>. Second, it is not guarante</w:t>
      </w:r>
      <w:r w:rsidR="006D5876">
        <w:rPr>
          <w:rFonts w:ascii="Times New Roman" w:eastAsia="Times New Roman" w:hAnsi="Times New Roman" w:cs="Times New Roman"/>
          <w:sz w:val="20"/>
          <w:szCs w:val="20"/>
        </w:rPr>
        <w:t xml:space="preserve">ed that </w:t>
      </w:r>
      <w:r w:rsidR="006D5876">
        <w:rPr>
          <w:rFonts w:ascii="Courier New" w:eastAsia="Times New Roman" w:hAnsi="Courier New" w:cs="Courier New"/>
          <w:sz w:val="18"/>
          <w:szCs w:val="18"/>
        </w:rPr>
        <w:t>v</w:t>
      </w:r>
      <w:r w:rsidR="006D5876">
        <w:rPr>
          <w:rFonts w:ascii="Times New Roman" w:eastAsia="Times New Roman" w:hAnsi="Times New Roman" w:cs="Times New Roman"/>
          <w:sz w:val="20"/>
          <w:szCs w:val="20"/>
        </w:rPr>
        <w:t xml:space="preserve"> is in segment </w:t>
      </w:r>
      <w:r w:rsidR="006D5876" w:rsidRPr="006D5876">
        <w:rPr>
          <w:rFonts w:ascii="Courier New" w:eastAsia="Times New Roman" w:hAnsi="Courier New" w:cs="Courier New"/>
          <w:sz w:val="18"/>
          <w:szCs w:val="18"/>
        </w:rPr>
        <w:t>b</w:t>
      </w:r>
      <w:r w:rsidR="006D5876">
        <w:rPr>
          <w:rFonts w:ascii="Times New Roman" w:eastAsia="Times New Roman" w:hAnsi="Times New Roman" w:cs="Times New Roman"/>
          <w:sz w:val="20"/>
          <w:szCs w:val="20"/>
        </w:rPr>
        <w:t>[</w:t>
      </w:r>
      <w:r w:rsidR="006D5876">
        <w:rPr>
          <w:rFonts w:ascii="Courier New" w:eastAsia="Times New Roman" w:hAnsi="Courier New" w:cs="Courier New"/>
          <w:sz w:val="18"/>
          <w:szCs w:val="18"/>
        </w:rPr>
        <w:t>m</w:t>
      </w:r>
      <w:r w:rsidR="006D5876">
        <w:rPr>
          <w:rFonts w:ascii="Times New Roman" w:eastAsia="Times New Roman" w:hAnsi="Times New Roman" w:cs="Times New Roman"/>
          <w:sz w:val="20"/>
          <w:szCs w:val="20"/>
        </w:rPr>
        <w:t>..</w:t>
      </w:r>
      <w:r w:rsidR="006D5876">
        <w:rPr>
          <w:rFonts w:ascii="Courier New" w:eastAsia="Times New Roman" w:hAnsi="Courier New" w:cs="Courier New"/>
          <w:sz w:val="18"/>
          <w:szCs w:val="18"/>
        </w:rPr>
        <w:t>n</w:t>
      </w:r>
      <w:r>
        <w:rPr>
          <w:rFonts w:ascii="Times New Roman" w:eastAsia="Times New Roman" w:hAnsi="Times New Roman" w:cs="Times New Roman"/>
          <w:sz w:val="20"/>
          <w:szCs w:val="20"/>
        </w:rPr>
        <w:t>]. I</w:t>
      </w:r>
      <w:r w:rsidR="006D5876">
        <w:rPr>
          <w:rFonts w:ascii="Times New Roman" w:eastAsia="Times New Roman" w:hAnsi="Times New Roman" w:cs="Times New Roman"/>
          <w:sz w:val="20"/>
          <w:szCs w:val="20"/>
        </w:rPr>
        <w:t xml:space="preserve">f </w:t>
      </w:r>
      <w:r w:rsidR="006D5876">
        <w:rPr>
          <w:rFonts w:ascii="Courier New" w:eastAsia="Times New Roman" w:hAnsi="Courier New" w:cs="Courier New"/>
          <w:sz w:val="18"/>
          <w:szCs w:val="18"/>
        </w:rPr>
        <w:t>v</w:t>
      </w:r>
      <w:r w:rsidR="009E6AA8">
        <w:rPr>
          <w:rFonts w:ascii="Times New Roman" w:eastAsia="Times New Roman" w:hAnsi="Times New Roman" w:cs="Times New Roman"/>
          <w:sz w:val="20"/>
          <w:szCs w:val="20"/>
        </w:rPr>
        <w:t xml:space="preserve"> is not in</w:t>
      </w:r>
      <w:r w:rsidR="006D5876">
        <w:rPr>
          <w:rFonts w:ascii="Times New Roman" w:eastAsia="Times New Roman" w:hAnsi="Times New Roman" w:cs="Times New Roman"/>
          <w:sz w:val="20"/>
          <w:szCs w:val="20"/>
        </w:rPr>
        <w:t xml:space="preserve"> </w:t>
      </w:r>
      <w:r w:rsidR="006D5876" w:rsidRPr="006D5876">
        <w:rPr>
          <w:rFonts w:ascii="Courier New" w:eastAsia="Times New Roman" w:hAnsi="Courier New" w:cs="Courier New"/>
          <w:sz w:val="18"/>
          <w:szCs w:val="18"/>
        </w:rPr>
        <w:t>b</w:t>
      </w:r>
      <w:r w:rsidR="006D5876">
        <w:rPr>
          <w:rFonts w:ascii="Times New Roman" w:eastAsia="Times New Roman" w:hAnsi="Times New Roman" w:cs="Times New Roman"/>
          <w:sz w:val="20"/>
          <w:szCs w:val="20"/>
        </w:rPr>
        <w:t>[</w:t>
      </w:r>
      <w:r w:rsidR="006D5876">
        <w:rPr>
          <w:rFonts w:ascii="Courier New" w:eastAsia="Times New Roman" w:hAnsi="Courier New" w:cs="Courier New"/>
          <w:sz w:val="18"/>
          <w:szCs w:val="18"/>
        </w:rPr>
        <w:t>m</w:t>
      </w:r>
      <w:r w:rsidR="006D5876">
        <w:rPr>
          <w:rFonts w:ascii="Times New Roman" w:eastAsia="Times New Roman" w:hAnsi="Times New Roman" w:cs="Times New Roman"/>
          <w:sz w:val="20"/>
          <w:szCs w:val="20"/>
        </w:rPr>
        <w:t>..</w:t>
      </w:r>
      <w:r w:rsidR="006D5876">
        <w:rPr>
          <w:rFonts w:ascii="Courier New" w:eastAsia="Times New Roman" w:hAnsi="Courier New" w:cs="Courier New"/>
          <w:sz w:val="18"/>
          <w:szCs w:val="18"/>
        </w:rPr>
        <w:t>n</w:t>
      </w:r>
      <w:r w:rsidR="006D5876">
        <w:rPr>
          <w:rFonts w:ascii="Times New Roman" w:eastAsia="Times New Roman" w:hAnsi="Times New Roman" w:cs="Times New Roman"/>
          <w:sz w:val="20"/>
          <w:szCs w:val="20"/>
        </w:rPr>
        <w:t xml:space="preserve">], terminate with </w:t>
      </w:r>
      <w:r w:rsidR="006D5876">
        <w:rPr>
          <w:rFonts w:ascii="Courier New" w:eastAsia="Times New Roman" w:hAnsi="Courier New" w:cs="Courier New"/>
          <w:sz w:val="18"/>
          <w:szCs w:val="18"/>
        </w:rPr>
        <w:t>k</w:t>
      </w:r>
      <w:r w:rsidR="006D5876">
        <w:rPr>
          <w:rFonts w:ascii="Times New Roman" w:eastAsia="Times New Roman" w:hAnsi="Times New Roman" w:cs="Times New Roman"/>
          <w:sz w:val="20"/>
          <w:szCs w:val="20"/>
        </w:rPr>
        <w:t xml:space="preserve"> = </w:t>
      </w:r>
      <w:r w:rsidR="006D5876">
        <w:rPr>
          <w:rFonts w:ascii="Courier New" w:eastAsia="Times New Roman" w:hAnsi="Courier New" w:cs="Courier New"/>
          <w:sz w:val="18"/>
          <w:szCs w:val="18"/>
        </w:rPr>
        <w:t>n</w:t>
      </w:r>
      <w:r w:rsidR="003D33C4">
        <w:rPr>
          <w:rFonts w:ascii="Times New Roman" w:eastAsia="Times New Roman" w:hAnsi="Times New Roman" w:cs="Times New Roman"/>
          <w:sz w:val="20"/>
          <w:szCs w:val="20"/>
        </w:rPr>
        <w:t>+1.</w:t>
      </w:r>
    </w:p>
    <w:p w14:paraId="1F1098C5" w14:textId="389E79C6" w:rsidR="00513EBC" w:rsidRDefault="007E0AFA" w:rsidP="007E0AFA">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Here are the pre- and post-conditions:</w:t>
      </w:r>
    </w:p>
    <w:p w14:paraId="4A5C9633" w14:textId="473D92A7" w:rsidR="003D33C4" w:rsidRDefault="003D33C4" w:rsidP="007E0AFA">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anchor distT="0" distB="0" distL="114300" distR="114300" simplePos="0" relativeHeight="251695104" behindDoc="0" locked="0" layoutInCell="1" allowOverlap="1" wp14:anchorId="69D23B16" wp14:editId="1A13F8E7">
                <wp:simplePos x="0" y="0"/>
                <wp:positionH relativeFrom="column">
                  <wp:posOffset>431800</wp:posOffset>
                </wp:positionH>
                <wp:positionV relativeFrom="paragraph">
                  <wp:posOffset>24765</wp:posOffset>
                </wp:positionV>
                <wp:extent cx="5181600" cy="393700"/>
                <wp:effectExtent l="0" t="0" r="0" b="0"/>
                <wp:wrapNone/>
                <wp:docPr id="5" name="Group 5"/>
                <wp:cNvGraphicFramePr/>
                <a:graphic xmlns:a="http://schemas.openxmlformats.org/drawingml/2006/main">
                  <a:graphicData uri="http://schemas.microsoft.com/office/word/2010/wordprocessingGroup">
                    <wpg:wgp>
                      <wpg:cNvGrpSpPr/>
                      <wpg:grpSpPr>
                        <a:xfrm>
                          <a:off x="0" y="0"/>
                          <a:ext cx="5181600" cy="393700"/>
                          <a:chOff x="0" y="0"/>
                          <a:chExt cx="5181600" cy="393700"/>
                        </a:xfrm>
                      </wpg:grpSpPr>
                      <wpg:grpSp>
                        <wpg:cNvPr id="16" name="Group 16"/>
                        <wpg:cNvGrpSpPr/>
                        <wpg:grpSpPr>
                          <a:xfrm>
                            <a:off x="0" y="0"/>
                            <a:ext cx="3698241" cy="377825"/>
                            <a:chOff x="0" y="0"/>
                            <a:chExt cx="3698284" cy="377825"/>
                          </a:xfrm>
                        </wpg:grpSpPr>
                        <wpg:grpSp>
                          <wpg:cNvPr id="23" name="Group 23"/>
                          <wpg:cNvGrpSpPr/>
                          <wpg:grpSpPr>
                            <a:xfrm>
                              <a:off x="0" y="0"/>
                              <a:ext cx="1581151" cy="375285"/>
                              <a:chOff x="20292" y="0"/>
                              <a:chExt cx="1581416" cy="375706"/>
                            </a:xfrm>
                          </wpg:grpSpPr>
                          <wps:wsp>
                            <wps:cNvPr id="31" name="Text Box 31"/>
                            <wps:cNvSpPr txBox="1"/>
                            <wps:spPr>
                              <a:xfrm>
                                <a:off x="438150" y="190500"/>
                                <a:ext cx="1074364" cy="185206"/>
                              </a:xfrm>
                              <a:prstGeom prst="rect">
                                <a:avLst/>
                              </a:prstGeom>
                              <a:solidFill>
                                <a:schemeClr val="lt1"/>
                              </a:solidFill>
                              <a:ln w="6350">
                                <a:solidFill>
                                  <a:prstClr val="black"/>
                                </a:solidFill>
                              </a:ln>
                            </wps:spPr>
                            <wps:txbx>
                              <w:txbxContent>
                                <w:p w14:paraId="499CBA10" w14:textId="2787C561" w:rsidR="003D7369" w:rsidRPr="00281AEF" w:rsidRDefault="003D7369" w:rsidP="003D7369">
                                  <w:pPr>
                                    <w:snapToGrid w:val="0"/>
                                    <w:jc w:val="center"/>
                                    <w:rPr>
                                      <w:sz w:val="20"/>
                                      <w:szCs w:val="20"/>
                                    </w:rPr>
                                  </w:pPr>
                                  <w:r>
                                    <w:rPr>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6" name="Text Box 36"/>
                            <wps:cNvSpPr txBox="1"/>
                            <wps:spPr>
                              <a:xfrm>
                                <a:off x="447675" y="0"/>
                                <a:ext cx="1154033" cy="185206"/>
                              </a:xfrm>
                              <a:prstGeom prst="rect">
                                <a:avLst/>
                              </a:prstGeom>
                              <a:solidFill>
                                <a:schemeClr val="lt1"/>
                              </a:solidFill>
                              <a:ln w="6350">
                                <a:noFill/>
                              </a:ln>
                            </wps:spPr>
                            <wps:txbx>
                              <w:txbxContent>
                                <w:p w14:paraId="1C9AE0B7" w14:textId="343DB891" w:rsidR="003D7369" w:rsidRPr="00281AEF" w:rsidRDefault="003D7369" w:rsidP="003D7369">
                                  <w:pPr>
                                    <w:snapToGrid w:val="0"/>
                                    <w:rPr>
                                      <w:sz w:val="20"/>
                                      <w:szCs w:val="20"/>
                                    </w:rPr>
                                  </w:pPr>
                                  <w:r>
                                    <w:rPr>
                                      <w:sz w:val="20"/>
                                      <w:szCs w:val="20"/>
                                    </w:rPr>
                                    <w:t>m                               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Text Box 37"/>
                            <wps:cNvSpPr txBox="1"/>
                            <wps:spPr>
                              <a:xfrm>
                                <a:off x="20292" y="189831"/>
                                <a:ext cx="390591" cy="185241"/>
                              </a:xfrm>
                              <a:prstGeom prst="rect">
                                <a:avLst/>
                              </a:prstGeom>
                              <a:solidFill>
                                <a:schemeClr val="lt1"/>
                              </a:solidFill>
                              <a:ln w="6350">
                                <a:noFill/>
                              </a:ln>
                            </wps:spPr>
                            <wps:txbx>
                              <w:txbxContent>
                                <w:p w14:paraId="7CAB8B58" w14:textId="77777777" w:rsidR="003D7369" w:rsidRPr="00281AEF" w:rsidRDefault="003D7369" w:rsidP="003D7369">
                                  <w:pPr>
                                    <w:snapToGrid w:val="0"/>
                                    <w:rPr>
                                      <w:sz w:val="20"/>
                                      <w:szCs w:val="20"/>
                                    </w:rPr>
                                  </w:pPr>
                                  <w:r w:rsidRPr="00281AEF">
                                    <w:rPr>
                                      <w:sz w:val="20"/>
                                      <w:szCs w:val="20"/>
                                    </w:rPr>
                                    <w:t>Pre</w:t>
                                  </w:r>
                                  <w:r>
                                    <w:rPr>
                                      <w:sz w:val="20"/>
                                      <w:szCs w:val="20"/>
                                    </w:rPr>
                                    <w:t xml:space="preserve">:  </w:t>
                                  </w:r>
                                  <w:r w:rsidRPr="00281AEF">
                                    <w:rPr>
                                      <w:sz w:val="20"/>
                                      <w:szCs w:val="20"/>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38" name="Group 38"/>
                          <wpg:cNvGrpSpPr/>
                          <wpg:grpSpPr>
                            <a:xfrm>
                              <a:off x="1685925" y="5294"/>
                              <a:ext cx="2012359" cy="372531"/>
                              <a:chOff x="-485816" y="-4231"/>
                              <a:chExt cx="2012526" cy="372531"/>
                            </a:xfrm>
                          </wpg:grpSpPr>
                          <wps:wsp>
                            <wps:cNvPr id="39" name="Text Box 39"/>
                            <wps:cNvSpPr txBox="1"/>
                            <wps:spPr>
                              <a:xfrm>
                                <a:off x="-34558" y="-4231"/>
                                <a:ext cx="1561268" cy="171450"/>
                              </a:xfrm>
                              <a:prstGeom prst="rect">
                                <a:avLst/>
                              </a:prstGeom>
                              <a:solidFill>
                                <a:schemeClr val="lt1"/>
                              </a:solidFill>
                              <a:ln w="6350">
                                <a:noFill/>
                              </a:ln>
                            </wps:spPr>
                            <wps:txbx>
                              <w:txbxContent>
                                <w:p w14:paraId="5C0D9804" w14:textId="5F202862" w:rsidR="003D7369" w:rsidRPr="005F7AF4" w:rsidRDefault="003D7369" w:rsidP="003D7369">
                                  <w:pPr>
                                    <w:snapToGrid w:val="0"/>
                                    <w:rPr>
                                      <w:sz w:val="20"/>
                                      <w:szCs w:val="20"/>
                                    </w:rPr>
                                  </w:pPr>
                                  <w:r>
                                    <w:rPr>
                                      <w:sz w:val="20"/>
                                      <w:szCs w:val="20"/>
                                    </w:rPr>
                                    <w:t>m</w:t>
                                  </w:r>
                                  <w:r w:rsidR="003D33C4">
                                    <w:rPr>
                                      <w:sz w:val="20"/>
                                      <w:szCs w:val="20"/>
                                    </w:rPr>
                                    <w:t xml:space="preserve">                       </w:t>
                                  </w:r>
                                  <w:r w:rsidRPr="005F7AF4">
                                    <w:rPr>
                                      <w:rFonts w:cs="Courier New"/>
                                      <w:sz w:val="20"/>
                                      <w:szCs w:val="20"/>
                                    </w:rPr>
                                    <w:t>k</w:t>
                                  </w:r>
                                  <w:r w:rsidRPr="005F7AF4">
                                    <w:rPr>
                                      <w:sz w:val="20"/>
                                      <w:szCs w:val="20"/>
                                    </w:rPr>
                                    <w:t xml:space="preserve">                     </w:t>
                                  </w:r>
                                  <w:r>
                                    <w:rPr>
                                      <w:sz w:val="20"/>
                                      <w:szCs w:val="20"/>
                                    </w:rP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0" name="Text Box 40"/>
                            <wps:cNvSpPr txBox="1"/>
                            <wps:spPr>
                              <a:xfrm>
                                <a:off x="-485816" y="182881"/>
                                <a:ext cx="447705" cy="182245"/>
                              </a:xfrm>
                              <a:prstGeom prst="rect">
                                <a:avLst/>
                              </a:prstGeom>
                              <a:solidFill>
                                <a:schemeClr val="lt1"/>
                              </a:solidFill>
                              <a:ln w="6350">
                                <a:noFill/>
                              </a:ln>
                            </wps:spPr>
                            <wps:txbx>
                              <w:txbxContent>
                                <w:p w14:paraId="108DC4C5" w14:textId="0DFD3EF0" w:rsidR="003D7369" w:rsidRPr="005F7AF4" w:rsidRDefault="003D7369" w:rsidP="003D7369">
                                  <w:pPr>
                                    <w:snapToGrid w:val="0"/>
                                    <w:rPr>
                                      <w:color w:val="000000" w:themeColor="text1"/>
                                      <w:sz w:val="20"/>
                                      <w:szCs w:val="20"/>
                                    </w:rPr>
                                  </w:pPr>
                                  <w:r w:rsidRPr="005F7AF4">
                                    <w:rPr>
                                      <w:rFonts w:cs="Courier New"/>
                                      <w:color w:val="000000" w:themeColor="text1"/>
                                      <w:sz w:val="20"/>
                                      <w:szCs w:val="20"/>
                                    </w:rPr>
                                    <w:t>Post</w:t>
                                  </w:r>
                                  <w:r w:rsidRPr="005F7AF4">
                                    <w:rPr>
                                      <w:color w:val="000000" w:themeColor="text1"/>
                                      <w:sz w:val="20"/>
                                      <w:szCs w:val="20"/>
                                    </w:rPr>
                                    <w:t xml:space="preserve">:  </w:t>
                                  </w:r>
                                  <w:r w:rsidRPr="005F7AF4">
                                    <w:rPr>
                                      <w:rFonts w:cs="Courier New"/>
                                      <w:color w:val="000000" w:themeColor="text1"/>
                                      <w:sz w:val="20"/>
                                      <w:szCs w:val="20"/>
                                    </w:rPr>
                                    <w:t>b</w:t>
                                  </w:r>
                                  <w:r>
                                    <w:rPr>
                                      <w:rFonts w:cs="Courier New"/>
                                      <w:color w:val="000000" w:themeColor="text1"/>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1" name="Text Box 41"/>
                            <wps:cNvSpPr txBox="1"/>
                            <wps:spPr>
                              <a:xfrm>
                                <a:off x="680490" y="182880"/>
                                <a:ext cx="773430" cy="185420"/>
                              </a:xfrm>
                              <a:prstGeom prst="rect">
                                <a:avLst/>
                              </a:prstGeom>
                              <a:solidFill>
                                <a:schemeClr val="lt1"/>
                              </a:solidFill>
                              <a:ln w="6350">
                                <a:solidFill>
                                  <a:prstClr val="black"/>
                                </a:solidFill>
                              </a:ln>
                            </wps:spPr>
                            <wps:txbx>
                              <w:txbxContent>
                                <w:p w14:paraId="29C281F3" w14:textId="4EFF2523" w:rsidR="003D7369" w:rsidRPr="00281AEF" w:rsidRDefault="003D7369" w:rsidP="003D7369">
                                  <w:pPr>
                                    <w:snapToGrid w:val="0"/>
                                    <w:rPr>
                                      <w:sz w:val="20"/>
                                      <w:szCs w:val="20"/>
                                    </w:rPr>
                                  </w:pPr>
                                  <w:r>
                                    <w:rPr>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2" name="Text Box 42"/>
                            <wps:cNvSpPr txBox="1"/>
                            <wps:spPr>
                              <a:xfrm>
                                <a:off x="-44026" y="182880"/>
                                <a:ext cx="724481" cy="185419"/>
                              </a:xfrm>
                              <a:prstGeom prst="rect">
                                <a:avLst/>
                              </a:prstGeom>
                              <a:solidFill>
                                <a:schemeClr val="lt1"/>
                              </a:solidFill>
                              <a:ln w="6350">
                                <a:solidFill>
                                  <a:prstClr val="black"/>
                                </a:solidFill>
                              </a:ln>
                            </wps:spPr>
                            <wps:txbx>
                              <w:txbxContent>
                                <w:p w14:paraId="26000C97" w14:textId="77777777" w:rsidR="003D7369" w:rsidRPr="00281AEF" w:rsidRDefault="003D7369" w:rsidP="003D7369">
                                  <w:pPr>
                                    <w:snapToGrid w:val="0"/>
                                    <w:jc w:val="center"/>
                                    <w:rPr>
                                      <w:sz w:val="20"/>
                                      <w:szCs w:val="20"/>
                                    </w:rPr>
                                  </w:pPr>
                                  <w:r>
                                    <w:rPr>
                                      <w:sz w:val="20"/>
                                      <w:szCs w:val="20"/>
                                    </w:rPr>
                                    <w:t xml:space="preserve">v not here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s:wsp>
                        <wps:cNvPr id="44" name="Text Box 44"/>
                        <wps:cNvSpPr txBox="1"/>
                        <wps:spPr>
                          <a:xfrm>
                            <a:off x="3733800" y="215900"/>
                            <a:ext cx="1447800" cy="177800"/>
                          </a:xfrm>
                          <a:prstGeom prst="rect">
                            <a:avLst/>
                          </a:prstGeom>
                          <a:solidFill>
                            <a:schemeClr val="lt1"/>
                          </a:solidFill>
                          <a:ln w="6350">
                            <a:noFill/>
                          </a:ln>
                        </wps:spPr>
                        <wps:txbx>
                          <w:txbxContent>
                            <w:p w14:paraId="601C8E91" w14:textId="1A02BBA5" w:rsidR="003D7369" w:rsidRPr="005F7AF4" w:rsidRDefault="003D33C4" w:rsidP="003D7369">
                              <w:pPr>
                                <w:snapToGrid w:val="0"/>
                                <w:rPr>
                                  <w:color w:val="000000" w:themeColor="text1"/>
                                  <w:sz w:val="20"/>
                                  <w:szCs w:val="20"/>
                                </w:rPr>
                              </w:pPr>
                              <w:r>
                                <w:rPr>
                                  <w:rFonts w:cs="Courier New"/>
                                  <w:color w:val="000000" w:themeColor="text1"/>
                                  <w:sz w:val="20"/>
                                  <w:szCs w:val="20"/>
                                </w:rPr>
                                <w:t xml:space="preserve">and </w:t>
                              </w:r>
                              <w:r w:rsidR="003D7369">
                                <w:rPr>
                                  <w:rFonts w:cs="Courier New"/>
                                  <w:color w:val="000000" w:themeColor="text1"/>
                                  <w:sz w:val="20"/>
                                  <w:szCs w:val="20"/>
                                </w:rPr>
                                <w:t xml:space="preserve"> </w:t>
                              </w:r>
                              <w:r w:rsidR="003D7369">
                                <w:rPr>
                                  <w:color w:val="000000" w:themeColor="text1"/>
                                  <w:sz w:val="20"/>
                                  <w:szCs w:val="20"/>
                                </w:rPr>
                                <w:t xml:space="preserve"> k = n+1 or b[k] = v</w:t>
                              </w:r>
                              <w:r w:rsidR="003D7369">
                                <w:rPr>
                                  <w:rFonts w:cs="Courier New"/>
                                  <w:color w:val="000000" w:themeColor="text1"/>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9D23B16" id="Group 5" o:spid="_x0000_s1042" style="position:absolute;left:0;text-align:left;margin-left:34pt;margin-top:1.95pt;width:408pt;height:31pt;z-index:251695104" coordsize="51816,393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">
                <v:group id="Group 16" o:spid="_x0000_s1043" style="position:absolute;width:36982;height:3778" coordsize="36982,37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">
                  <v:group id="Group 23" o:spid="_x0000_s1044" style="position:absolute;width:15811;height:3752" coordorigin="202" coordsize="15814,37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L1f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">
                    <v:shape id="Text Box 31" o:spid="_x0000_s1045" type="#_x0000_t202" style="position:absolute;left:4381;top:1905;width:10744;height:1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" fillcolor="white [3201]" strokeweight=".5pt">
                      <v:textbox inset="0,0,0,0">
                        <w:txbxContent>
                          <w:p w14:paraId="499CBA10" w14:textId="2787C561" w:rsidR="003D7369" w:rsidRPr="00281AEF" w:rsidRDefault="003D7369" w:rsidP="003D7369">
                            <w:pPr>
                              <w:snapToGrid w:val="0"/>
                              <w:jc w:val="center"/>
                              <w:rPr>
                                <w:sz w:val="20"/>
                                <w:szCs w:val="20"/>
                              </w:rPr>
                            </w:pPr>
                            <w:r>
                              <w:rPr>
                                <w:sz w:val="20"/>
                                <w:szCs w:val="20"/>
                              </w:rPr>
                              <w:t>?</w:t>
                            </w:r>
                          </w:p>
                        </w:txbxContent>
                      </v:textbox>
                    </v:shape>
                    <v:shape id="Text Box 36" o:spid="_x0000_s1046" type="#_x0000_t202" style="position:absolute;left:4476;width:11541;height:1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" fillcolor="white [3201]" stroked="f" strokeweight=".5pt">
                      <v:textbox inset="0,0,0,0">
                        <w:txbxContent>
                          <w:p w14:paraId="1C9AE0B7" w14:textId="343DB891" w:rsidR="003D7369" w:rsidRPr="00281AEF" w:rsidRDefault="003D7369" w:rsidP="003D7369">
                            <w:pPr>
                              <w:snapToGrid w:val="0"/>
                              <w:rPr>
                                <w:sz w:val="20"/>
                                <w:szCs w:val="20"/>
                              </w:rPr>
                            </w:pPr>
                            <w:r>
                              <w:rPr>
                                <w:sz w:val="20"/>
                                <w:szCs w:val="20"/>
                              </w:rPr>
                              <w:t>m                               n</w:t>
                            </w:r>
                          </w:p>
                        </w:txbxContent>
                      </v:textbox>
                    </v:shape>
                    <v:shape id="Text Box 37" o:spid="_x0000_s1047" type="#_x0000_t202" style="position:absolute;left:202;top:1898;width:3906;height:1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" fillcolor="white [3201]" stroked="f" strokeweight=".5pt">
                      <v:textbox inset="0,0,0,0">
                        <w:txbxContent>
                          <w:p w14:paraId="7CAB8B58" w14:textId="77777777" w:rsidR="003D7369" w:rsidRPr="00281AEF" w:rsidRDefault="003D7369" w:rsidP="003D7369">
                            <w:pPr>
                              <w:snapToGrid w:val="0"/>
                              <w:rPr>
                                <w:sz w:val="20"/>
                                <w:szCs w:val="20"/>
                              </w:rPr>
                            </w:pPr>
                            <w:r w:rsidRPr="00281AEF">
                              <w:rPr>
                                <w:sz w:val="20"/>
                                <w:szCs w:val="20"/>
                              </w:rPr>
                              <w:t>Pre</w:t>
                            </w:r>
                            <w:r>
                              <w:rPr>
                                <w:sz w:val="20"/>
                                <w:szCs w:val="20"/>
                              </w:rPr>
                              <w:t xml:space="preserve">:  </w:t>
                            </w:r>
                            <w:r w:rsidRPr="00281AEF">
                              <w:rPr>
                                <w:sz w:val="20"/>
                                <w:szCs w:val="20"/>
                              </w:rPr>
                              <w:t>b</w:t>
                            </w:r>
                          </w:p>
                        </w:txbxContent>
                      </v:textbox>
                    </v:shape>
                  </v:group>
                  <v:group id="Group 38" o:spid="_x0000_s1048" style="position:absolute;left:16859;top:52;width:20123;height:3726" coordorigin="-4858,-42" coordsize="20125,37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">
                    <v:shape id="Text Box 39" o:spid="_x0000_s1049" type="#_x0000_t202" style="position:absolute;left:-345;top:-42;width:15612;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" fillcolor="white [3201]" stroked="f" strokeweight=".5pt">
                      <v:textbox inset="0,0,0,0">
                        <w:txbxContent>
                          <w:p w14:paraId="5C0D9804" w14:textId="5F202862" w:rsidR="003D7369" w:rsidRPr="005F7AF4" w:rsidRDefault="003D7369" w:rsidP="003D7369">
                            <w:pPr>
                              <w:snapToGrid w:val="0"/>
                              <w:rPr>
                                <w:sz w:val="20"/>
                                <w:szCs w:val="20"/>
                              </w:rPr>
                            </w:pPr>
                            <w:r>
                              <w:rPr>
                                <w:sz w:val="20"/>
                                <w:szCs w:val="20"/>
                              </w:rPr>
                              <w:t>m</w:t>
                            </w:r>
                            <w:r w:rsidR="003D33C4">
                              <w:rPr>
                                <w:sz w:val="20"/>
                                <w:szCs w:val="20"/>
                              </w:rPr>
                              <w:t xml:space="preserve">                       </w:t>
                            </w:r>
                            <w:r w:rsidRPr="005F7AF4">
                              <w:rPr>
                                <w:rFonts w:cs="Courier New"/>
                                <w:sz w:val="20"/>
                                <w:szCs w:val="20"/>
                              </w:rPr>
                              <w:t>k</w:t>
                            </w:r>
                            <w:r w:rsidRPr="005F7AF4">
                              <w:rPr>
                                <w:sz w:val="20"/>
                                <w:szCs w:val="20"/>
                              </w:rPr>
                              <w:t xml:space="preserve">                     </w:t>
                            </w:r>
                            <w:r>
                              <w:rPr>
                                <w:sz w:val="20"/>
                                <w:szCs w:val="20"/>
                              </w:rPr>
                              <w:t>n</w:t>
                            </w:r>
                          </w:p>
                        </w:txbxContent>
                      </v:textbox>
                    </v:shape>
                    <v:shape id="Text Box 40" o:spid="_x0000_s1050" type="#_x0000_t202" style="position:absolute;left:-4858;top:1828;width:4477;height:18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" fillcolor="white [3201]" stroked="f" strokeweight=".5pt">
                      <v:textbox inset="0,0,0,0">
                        <w:txbxContent>
                          <w:p w14:paraId="108DC4C5" w14:textId="0DFD3EF0" w:rsidR="003D7369" w:rsidRPr="005F7AF4" w:rsidRDefault="003D7369" w:rsidP="003D7369">
                            <w:pPr>
                              <w:snapToGrid w:val="0"/>
                              <w:rPr>
                                <w:color w:val="000000" w:themeColor="text1"/>
                                <w:sz w:val="20"/>
                                <w:szCs w:val="20"/>
                              </w:rPr>
                            </w:pPr>
                            <w:r w:rsidRPr="005F7AF4">
                              <w:rPr>
                                <w:rFonts w:cs="Courier New"/>
                                <w:color w:val="000000" w:themeColor="text1"/>
                                <w:sz w:val="20"/>
                                <w:szCs w:val="20"/>
                              </w:rPr>
                              <w:t>Post</w:t>
                            </w:r>
                            <w:r w:rsidRPr="005F7AF4">
                              <w:rPr>
                                <w:color w:val="000000" w:themeColor="text1"/>
                                <w:sz w:val="20"/>
                                <w:szCs w:val="20"/>
                              </w:rPr>
                              <w:t xml:space="preserve">:  </w:t>
                            </w:r>
                            <w:r w:rsidRPr="005F7AF4">
                              <w:rPr>
                                <w:rFonts w:cs="Courier New"/>
                                <w:color w:val="000000" w:themeColor="text1"/>
                                <w:sz w:val="20"/>
                                <w:szCs w:val="20"/>
                              </w:rPr>
                              <w:t>b</w:t>
                            </w:r>
                            <w:r>
                              <w:rPr>
                                <w:rFonts w:cs="Courier New"/>
                                <w:color w:val="000000" w:themeColor="text1"/>
                                <w:sz w:val="20"/>
                                <w:szCs w:val="20"/>
                              </w:rPr>
                              <w:t xml:space="preserve">                               </w:t>
                            </w:r>
                          </w:p>
                        </w:txbxContent>
                      </v:textbox>
                    </v:shape>
                    <v:shape id="Text Box 41" o:spid="_x0000_s1051" type="#_x0000_t202" style="position:absolute;left:6804;top:1828;width:7735;height:18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" fillcolor="white [3201]" strokeweight=".5pt">
                      <v:textbox inset="0,0,0,0">
                        <w:txbxContent>
                          <w:p w14:paraId="29C281F3" w14:textId="4EFF2523" w:rsidR="003D7369" w:rsidRPr="00281AEF" w:rsidRDefault="003D7369" w:rsidP="003D7369">
                            <w:pPr>
                              <w:snapToGrid w:val="0"/>
                              <w:rPr>
                                <w:sz w:val="20"/>
                                <w:szCs w:val="20"/>
                              </w:rPr>
                            </w:pPr>
                            <w:r>
                              <w:rPr>
                                <w:sz w:val="20"/>
                                <w:szCs w:val="20"/>
                              </w:rPr>
                              <w:t xml:space="preserve">         ?</w:t>
                            </w:r>
                          </w:p>
                        </w:txbxContent>
                      </v:textbox>
                    </v:shape>
                    <v:shape id="Text Box 42" o:spid="_x0000_s1052" type="#_x0000_t202" style="position:absolute;left:-440;top:1828;width:7244;height:18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" fillcolor="white [3201]" strokeweight=".5pt">
                      <v:textbox inset="0,0,0,0">
                        <w:txbxContent>
                          <w:p w14:paraId="26000C97" w14:textId="77777777" w:rsidR="003D7369" w:rsidRPr="00281AEF" w:rsidRDefault="003D7369" w:rsidP="003D7369">
                            <w:pPr>
                              <w:snapToGrid w:val="0"/>
                              <w:jc w:val="center"/>
                              <w:rPr>
                                <w:sz w:val="20"/>
                                <w:szCs w:val="20"/>
                              </w:rPr>
                            </w:pPr>
                            <w:r>
                              <w:rPr>
                                <w:sz w:val="20"/>
                                <w:szCs w:val="20"/>
                              </w:rPr>
                              <w:t xml:space="preserve">v not here </w:t>
                            </w:r>
                          </w:p>
                        </w:txbxContent>
                      </v:textbox>
                    </v:shape>
                  </v:group>
                </v:group>
                <v:shape id="Text Box 44" o:spid="_x0000_s1053" type="#_x0000_t202" style="position:absolute;left:37338;top:2159;width:14478;height:17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" fillcolor="white [3201]" stroked="f" strokeweight=".5pt">
                  <v:textbox inset="0,0,0,0">
                    <w:txbxContent>
                      <w:p w14:paraId="601C8E91" w14:textId="1A02BBA5" w:rsidR="003D7369" w:rsidRPr="005F7AF4" w:rsidRDefault="003D33C4" w:rsidP="003D7369">
                        <w:pPr>
                          <w:snapToGrid w:val="0"/>
                          <w:rPr>
                            <w:color w:val="000000" w:themeColor="text1"/>
                            <w:sz w:val="20"/>
                            <w:szCs w:val="20"/>
                          </w:rPr>
                        </w:pPr>
                        <w:r>
                          <w:rPr>
                            <w:rFonts w:cs="Courier New"/>
                            <w:color w:val="000000" w:themeColor="text1"/>
                            <w:sz w:val="20"/>
                            <w:szCs w:val="20"/>
                          </w:rPr>
                          <w:t xml:space="preserve">and </w:t>
                        </w:r>
                        <w:r w:rsidR="003D7369">
                          <w:rPr>
                            <w:rFonts w:cs="Courier New"/>
                            <w:color w:val="000000" w:themeColor="text1"/>
                            <w:sz w:val="20"/>
                            <w:szCs w:val="20"/>
                          </w:rPr>
                          <w:t xml:space="preserve"> </w:t>
                        </w:r>
                        <w:r w:rsidR="003D7369">
                          <w:rPr>
                            <w:color w:val="000000" w:themeColor="text1"/>
                            <w:sz w:val="20"/>
                            <w:szCs w:val="20"/>
                          </w:rPr>
                          <w:t xml:space="preserve"> k = n+1 or b[k] = v</w:t>
                        </w:r>
                        <w:r w:rsidR="003D7369">
                          <w:rPr>
                            <w:rFonts w:cs="Courier New"/>
                            <w:color w:val="000000" w:themeColor="text1"/>
                            <w:sz w:val="20"/>
                            <w:szCs w:val="20"/>
                          </w:rPr>
                          <w:t xml:space="preserve">                               </w:t>
                        </w:r>
                      </w:p>
                    </w:txbxContent>
                  </v:textbox>
                </v:shape>
              </v:group>
            </w:pict>
          </mc:Fallback>
        </mc:AlternateContent>
      </w:r>
    </w:p>
    <w:p w14:paraId="5CFAFC11" w14:textId="51AA62DB" w:rsidR="003D33C4" w:rsidRDefault="003D33C4" w:rsidP="007E0AFA">
      <w:pPr>
        <w:spacing w:before="120"/>
        <w:ind w:firstLine="288"/>
        <w:rPr>
          <w:rFonts w:ascii="Times New Roman" w:eastAsia="Times New Roman" w:hAnsi="Times New Roman" w:cs="Times New Roman"/>
          <w:sz w:val="20"/>
          <w:szCs w:val="20"/>
        </w:rPr>
      </w:pPr>
    </w:p>
    <w:p w14:paraId="32B27D3E" w14:textId="405CD6EE" w:rsidR="003D33C4" w:rsidRDefault="003D33C4" w:rsidP="003D33C4">
      <w:pPr>
        <w:spacing w:before="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could have written the postcondition as two diagrams, one showing </w:t>
      </w:r>
      <w:r>
        <w:rPr>
          <w:rFonts w:ascii="Courier New" w:eastAsia="Times New Roman" w:hAnsi="Courier New" w:cs="Courier New"/>
          <w:sz w:val="18"/>
          <w:szCs w:val="18"/>
        </w:rPr>
        <w:t>v</w:t>
      </w:r>
      <w:r>
        <w:rPr>
          <w:rFonts w:ascii="Times New Roman" w:eastAsia="Times New Roman" w:hAnsi="Times New Roman" w:cs="Times New Roman"/>
          <w:sz w:val="20"/>
          <w:szCs w:val="20"/>
        </w:rPr>
        <w:t xml:space="preserve"> in </w:t>
      </w:r>
      <w:r>
        <w:rPr>
          <w:rFonts w:ascii="Courier New" w:eastAsia="Times New Roman" w:hAnsi="Courier New" w:cs="Courier New"/>
          <w:sz w:val="18"/>
          <w:szCs w:val="18"/>
        </w:rPr>
        <w:t>b</w:t>
      </w:r>
      <w:r>
        <w:rPr>
          <w:rFonts w:ascii="Times New Roman" w:eastAsia="Times New Roman" w:hAnsi="Times New Roman" w:cs="Times New Roman"/>
          <w:sz w:val="20"/>
          <w:szCs w:val="20"/>
        </w:rPr>
        <w:t>[</w:t>
      </w:r>
      <w:r>
        <w:rPr>
          <w:rFonts w:ascii="Courier New" w:eastAsia="Times New Roman" w:hAnsi="Courier New" w:cs="Courier New"/>
          <w:sz w:val="18"/>
          <w:szCs w:val="18"/>
        </w:rPr>
        <w:t>k</w:t>
      </w:r>
      <w:r>
        <w:rPr>
          <w:rFonts w:ascii="Times New Roman" w:eastAsia="Times New Roman" w:hAnsi="Times New Roman" w:cs="Times New Roman"/>
          <w:sz w:val="20"/>
          <w:szCs w:val="20"/>
        </w:rPr>
        <w:t xml:space="preserve">] and one showing </w:t>
      </w:r>
      <w:r>
        <w:rPr>
          <w:rFonts w:ascii="Courier New" w:eastAsia="Times New Roman" w:hAnsi="Courier New" w:cs="Courier New"/>
          <w:sz w:val="18"/>
          <w:szCs w:val="18"/>
        </w:rPr>
        <w:t>b</w:t>
      </w:r>
      <w:r>
        <w:rPr>
          <w:rFonts w:ascii="Times New Roman" w:eastAsia="Times New Roman" w:hAnsi="Times New Roman" w:cs="Times New Roman"/>
          <w:sz w:val="20"/>
          <w:szCs w:val="20"/>
        </w:rPr>
        <w:t>[</w:t>
      </w:r>
      <w:r>
        <w:rPr>
          <w:rFonts w:ascii="Courier New" w:eastAsia="Times New Roman" w:hAnsi="Courier New" w:cs="Courier New"/>
          <w:sz w:val="18"/>
          <w:szCs w:val="18"/>
        </w:rPr>
        <w:t>m</w:t>
      </w:r>
      <w:r>
        <w:rPr>
          <w:rFonts w:ascii="Times New Roman" w:eastAsia="Times New Roman" w:hAnsi="Times New Roman" w:cs="Times New Roman"/>
          <w:sz w:val="20"/>
          <w:szCs w:val="20"/>
        </w:rPr>
        <w:t>..</w:t>
      </w:r>
      <w:r>
        <w:rPr>
          <w:rFonts w:ascii="Courier New" w:eastAsia="Times New Roman" w:hAnsi="Courier New" w:cs="Courier New"/>
          <w:sz w:val="18"/>
          <w:szCs w:val="18"/>
        </w:rPr>
        <w:t>n</w:t>
      </w:r>
      <w:r>
        <w:rPr>
          <w:rFonts w:ascii="Times New Roman" w:eastAsia="Times New Roman" w:hAnsi="Times New Roman" w:cs="Times New Roman"/>
          <w:sz w:val="20"/>
          <w:szCs w:val="20"/>
        </w:rPr>
        <w:t xml:space="preserve">] not containing </w:t>
      </w:r>
      <w:r>
        <w:rPr>
          <w:rFonts w:ascii="Courier New" w:eastAsia="Times New Roman" w:hAnsi="Courier New" w:cs="Courier New"/>
          <w:sz w:val="18"/>
          <w:szCs w:val="18"/>
        </w:rPr>
        <w:t>v</w:t>
      </w:r>
      <w:r>
        <w:rPr>
          <w:rFonts w:ascii="Times New Roman" w:eastAsia="Times New Roman" w:hAnsi="Times New Roman" w:cs="Times New Roman"/>
          <w:sz w:val="20"/>
          <w:szCs w:val="20"/>
        </w:rPr>
        <w:t xml:space="preserve"> and with </w:t>
      </w:r>
      <w:r>
        <w:rPr>
          <w:rFonts w:ascii="Courier New" w:eastAsia="Times New Roman" w:hAnsi="Courier New" w:cs="Courier New"/>
          <w:sz w:val="18"/>
          <w:szCs w:val="18"/>
        </w:rPr>
        <w:t>k</w:t>
      </w:r>
      <w:r>
        <w:rPr>
          <w:rFonts w:ascii="Times New Roman" w:eastAsia="Times New Roman" w:hAnsi="Times New Roman" w:cs="Times New Roman"/>
          <w:sz w:val="20"/>
          <w:szCs w:val="20"/>
        </w:rPr>
        <w:t xml:space="preserve"> = </w:t>
      </w:r>
      <w:r>
        <w:rPr>
          <w:rFonts w:ascii="Courier New" w:eastAsia="Times New Roman" w:hAnsi="Courier New" w:cs="Courier New"/>
          <w:sz w:val="18"/>
          <w:szCs w:val="18"/>
        </w:rPr>
        <w:t>n</w:t>
      </w:r>
      <w:r>
        <w:rPr>
          <w:rFonts w:ascii="Times New Roman" w:eastAsia="Times New Roman" w:hAnsi="Times New Roman" w:cs="Times New Roman"/>
          <w:sz w:val="20"/>
          <w:szCs w:val="20"/>
        </w:rPr>
        <w:t>+1. It’s easiest to write it as shown.</w:t>
      </w:r>
    </w:p>
    <w:p w14:paraId="7AF0DF1F" w14:textId="54499AD6" w:rsidR="003D33C4" w:rsidRDefault="003D33C4" w:rsidP="003D33C4">
      <w:pPr>
        <w:spacing w:before="120"/>
        <w:ind w:firstLine="288"/>
        <w:rPr>
          <w:color w:val="000000" w:themeColor="text1"/>
          <w:sz w:val="20"/>
          <w:szCs w:val="20"/>
        </w:rPr>
      </w:pPr>
      <w:r>
        <w:rPr>
          <w:rFonts w:ascii="Times New Roman" w:eastAsia="Times New Roman" w:hAnsi="Times New Roman" w:cs="Times New Roman"/>
          <w:sz w:val="20"/>
          <w:szCs w:val="20"/>
        </w:rPr>
        <w:t xml:space="preserve">Again, we think of a loop that starts with </w:t>
      </w:r>
      <w:r>
        <w:rPr>
          <w:rFonts w:ascii="Courier New" w:eastAsia="Times New Roman" w:hAnsi="Courier New" w:cs="Courier New"/>
          <w:sz w:val="18"/>
          <w:szCs w:val="18"/>
        </w:rPr>
        <w:t>k</w:t>
      </w:r>
      <w:r>
        <w:rPr>
          <w:rFonts w:ascii="Times New Roman" w:eastAsia="Times New Roman" w:hAnsi="Times New Roman" w:cs="Times New Roman"/>
          <w:sz w:val="20"/>
          <w:szCs w:val="20"/>
        </w:rPr>
        <w:t xml:space="preserve"> = 0 and continues to increment it. Look at the postcondition. The diagram shows what will always be true, and </w:t>
      </w:r>
      <w:r>
        <w:rPr>
          <w:rFonts w:ascii="Courier New" w:eastAsia="Times New Roman" w:hAnsi="Courier New" w:cs="Courier New"/>
          <w:sz w:val="18"/>
          <w:szCs w:val="18"/>
        </w:rPr>
        <w:t>k</w:t>
      </w:r>
      <w:r>
        <w:rPr>
          <w:rFonts w:ascii="Times New Roman" w:eastAsia="Times New Roman" w:hAnsi="Times New Roman" w:cs="Times New Roman"/>
          <w:sz w:val="20"/>
          <w:szCs w:val="20"/>
        </w:rPr>
        <w:t xml:space="preserve"> has to be incremented until  </w:t>
      </w:r>
      <w:r>
        <w:rPr>
          <w:rFonts w:ascii="Courier New" w:eastAsia="Times New Roman" w:hAnsi="Courier New" w:cs="Courier New"/>
          <w:sz w:val="18"/>
          <w:szCs w:val="18"/>
        </w:rPr>
        <w:t>k</w:t>
      </w:r>
      <w:r>
        <w:rPr>
          <w:color w:val="000000" w:themeColor="text1"/>
          <w:sz w:val="20"/>
          <w:szCs w:val="20"/>
        </w:rPr>
        <w:t xml:space="preserve"> = </w:t>
      </w:r>
      <w:r>
        <w:rPr>
          <w:rFonts w:ascii="Courier New" w:eastAsia="Times New Roman" w:hAnsi="Courier New" w:cs="Courier New"/>
          <w:sz w:val="18"/>
          <w:szCs w:val="18"/>
        </w:rPr>
        <w:t>n</w:t>
      </w:r>
      <w:r>
        <w:rPr>
          <w:color w:val="000000" w:themeColor="text1"/>
          <w:sz w:val="20"/>
          <w:szCs w:val="20"/>
        </w:rPr>
        <w:t xml:space="preserve">+1 or </w:t>
      </w:r>
      <w:r>
        <w:rPr>
          <w:rFonts w:ascii="Courier New" w:eastAsia="Times New Roman" w:hAnsi="Courier New" w:cs="Courier New"/>
          <w:sz w:val="18"/>
          <w:szCs w:val="18"/>
        </w:rPr>
        <w:t>b</w:t>
      </w:r>
      <w:r>
        <w:rPr>
          <w:color w:val="000000" w:themeColor="text1"/>
          <w:sz w:val="20"/>
          <w:szCs w:val="20"/>
        </w:rPr>
        <w:t>[</w:t>
      </w:r>
      <w:r>
        <w:rPr>
          <w:rFonts w:ascii="Courier New" w:eastAsia="Times New Roman" w:hAnsi="Courier New" w:cs="Courier New"/>
          <w:sz w:val="18"/>
          <w:szCs w:val="18"/>
        </w:rPr>
        <w:t>k</w:t>
      </w:r>
      <w:r>
        <w:rPr>
          <w:color w:val="000000" w:themeColor="text1"/>
          <w:sz w:val="20"/>
          <w:szCs w:val="20"/>
        </w:rPr>
        <w:t xml:space="preserve">] = </w:t>
      </w:r>
      <w:r>
        <w:rPr>
          <w:rFonts w:ascii="Courier New" w:eastAsia="Times New Roman" w:hAnsi="Courier New" w:cs="Courier New"/>
          <w:sz w:val="18"/>
          <w:szCs w:val="18"/>
        </w:rPr>
        <w:t>v</w:t>
      </w:r>
      <w:r>
        <w:rPr>
          <w:color w:val="000000" w:themeColor="text1"/>
          <w:sz w:val="20"/>
          <w:szCs w:val="20"/>
        </w:rPr>
        <w:t xml:space="preserve">  is true. Therefore, we find the invariant by </w:t>
      </w:r>
      <w:r w:rsidRPr="009E6AA8">
        <w:rPr>
          <w:i/>
          <w:color w:val="000000" w:themeColor="text1"/>
          <w:sz w:val="20"/>
          <w:szCs w:val="20"/>
        </w:rPr>
        <w:t>deleting that last term from the postcondition</w:t>
      </w:r>
      <w:r>
        <w:rPr>
          <w:color w:val="000000" w:themeColor="text1"/>
          <w:sz w:val="20"/>
          <w:szCs w:val="20"/>
        </w:rPr>
        <w:t>:</w:t>
      </w:r>
    </w:p>
    <w:p w14:paraId="0C71453E" w14:textId="778CC913" w:rsidR="003D33C4" w:rsidRDefault="003D33C4" w:rsidP="003D33C4">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anchor distT="0" distB="0" distL="114300" distR="114300" simplePos="0" relativeHeight="251700224" behindDoc="0" locked="0" layoutInCell="1" allowOverlap="1" wp14:anchorId="22DABED4" wp14:editId="261E4A47">
                <wp:simplePos x="0" y="0"/>
                <wp:positionH relativeFrom="column">
                  <wp:posOffset>1612900</wp:posOffset>
                </wp:positionH>
                <wp:positionV relativeFrom="paragraph">
                  <wp:posOffset>50800</wp:posOffset>
                </wp:positionV>
                <wp:extent cx="2025036" cy="372531"/>
                <wp:effectExtent l="0" t="0" r="0" b="8890"/>
                <wp:wrapNone/>
                <wp:docPr id="21" name="Group 21"/>
                <wp:cNvGraphicFramePr/>
                <a:graphic xmlns:a="http://schemas.openxmlformats.org/drawingml/2006/main">
                  <a:graphicData uri="http://schemas.microsoft.com/office/word/2010/wordprocessingGroup">
                    <wpg:wgp>
                      <wpg:cNvGrpSpPr/>
                      <wpg:grpSpPr>
                        <a:xfrm>
                          <a:off x="0" y="0"/>
                          <a:ext cx="2025036" cy="372531"/>
                          <a:chOff x="-485816" y="-4231"/>
                          <a:chExt cx="2025227" cy="372531"/>
                        </a:xfrm>
                      </wpg:grpSpPr>
                      <wps:wsp>
                        <wps:cNvPr id="22" name="Text Box 22"/>
                        <wps:cNvSpPr txBox="1"/>
                        <wps:spPr>
                          <a:xfrm>
                            <a:off x="-21857" y="-4231"/>
                            <a:ext cx="1561268" cy="171450"/>
                          </a:xfrm>
                          <a:prstGeom prst="rect">
                            <a:avLst/>
                          </a:prstGeom>
                          <a:solidFill>
                            <a:schemeClr val="lt1"/>
                          </a:solidFill>
                          <a:ln w="6350">
                            <a:noFill/>
                          </a:ln>
                        </wps:spPr>
                        <wps:txbx>
                          <w:txbxContent>
                            <w:p w14:paraId="7B94F943" w14:textId="32F753EC" w:rsidR="003D33C4" w:rsidRPr="005F7AF4" w:rsidRDefault="003D33C4" w:rsidP="003D33C4">
                              <w:pPr>
                                <w:snapToGrid w:val="0"/>
                                <w:rPr>
                                  <w:sz w:val="20"/>
                                  <w:szCs w:val="20"/>
                                </w:rPr>
                              </w:pPr>
                              <w:r>
                                <w:rPr>
                                  <w:sz w:val="20"/>
                                  <w:szCs w:val="20"/>
                                </w:rPr>
                                <w:t xml:space="preserve">m                       </w:t>
                              </w:r>
                              <w:r w:rsidRPr="005F7AF4">
                                <w:rPr>
                                  <w:rFonts w:cs="Courier New"/>
                                  <w:sz w:val="20"/>
                                  <w:szCs w:val="20"/>
                                </w:rPr>
                                <w:t>k</w:t>
                              </w:r>
                              <w:r w:rsidRPr="005F7AF4">
                                <w:rPr>
                                  <w:sz w:val="20"/>
                                  <w:szCs w:val="20"/>
                                </w:rPr>
                                <w:t xml:space="preserve">                     </w:t>
                              </w:r>
                              <w:r>
                                <w:rPr>
                                  <w:sz w:val="20"/>
                                  <w:szCs w:val="20"/>
                                </w:rP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5" name="Text Box 25"/>
                        <wps:cNvSpPr txBox="1"/>
                        <wps:spPr>
                          <a:xfrm>
                            <a:off x="-485816" y="182881"/>
                            <a:ext cx="447705" cy="182245"/>
                          </a:xfrm>
                          <a:prstGeom prst="rect">
                            <a:avLst/>
                          </a:prstGeom>
                          <a:solidFill>
                            <a:schemeClr val="lt1"/>
                          </a:solidFill>
                          <a:ln w="6350">
                            <a:noFill/>
                          </a:ln>
                        </wps:spPr>
                        <wps:txbx>
                          <w:txbxContent>
                            <w:p w14:paraId="27F9D28E" w14:textId="4EDC5B8D" w:rsidR="003D33C4" w:rsidRPr="005F7AF4" w:rsidRDefault="003D33C4" w:rsidP="003D33C4">
                              <w:pPr>
                                <w:snapToGrid w:val="0"/>
                                <w:rPr>
                                  <w:color w:val="000000" w:themeColor="text1"/>
                                  <w:sz w:val="20"/>
                                  <w:szCs w:val="20"/>
                                </w:rPr>
                              </w:pPr>
                              <w:r>
                                <w:rPr>
                                  <w:rFonts w:cs="Courier New"/>
                                  <w:color w:val="000000" w:themeColor="text1"/>
                                  <w:sz w:val="20"/>
                                  <w:szCs w:val="20"/>
                                </w:rPr>
                                <w:t>Inv</w:t>
                              </w:r>
                              <w:r w:rsidRPr="005F7AF4">
                                <w:rPr>
                                  <w:color w:val="000000" w:themeColor="text1"/>
                                  <w:sz w:val="20"/>
                                  <w:szCs w:val="20"/>
                                </w:rPr>
                                <w:t>:</w:t>
                              </w:r>
                              <w:r>
                                <w:rPr>
                                  <w:color w:val="000000" w:themeColor="text1"/>
                                  <w:sz w:val="20"/>
                                  <w:szCs w:val="20"/>
                                </w:rPr>
                                <w:t xml:space="preserve"> </w:t>
                              </w:r>
                              <w:r w:rsidRPr="005F7AF4">
                                <w:rPr>
                                  <w:color w:val="000000" w:themeColor="text1"/>
                                  <w:sz w:val="20"/>
                                  <w:szCs w:val="20"/>
                                </w:rPr>
                                <w:t xml:space="preserve">  </w:t>
                              </w:r>
                              <w:r w:rsidRPr="005F7AF4">
                                <w:rPr>
                                  <w:rFonts w:cs="Courier New"/>
                                  <w:color w:val="000000" w:themeColor="text1"/>
                                  <w:sz w:val="20"/>
                                  <w:szCs w:val="20"/>
                                </w:rPr>
                                <w:t>b</w:t>
                              </w:r>
                              <w:r>
                                <w:rPr>
                                  <w:rFonts w:cs="Courier New"/>
                                  <w:color w:val="000000" w:themeColor="text1"/>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7" name="Text Box 27"/>
                        <wps:cNvSpPr txBox="1"/>
                        <wps:spPr>
                          <a:xfrm>
                            <a:off x="680490" y="182880"/>
                            <a:ext cx="773430" cy="185420"/>
                          </a:xfrm>
                          <a:prstGeom prst="rect">
                            <a:avLst/>
                          </a:prstGeom>
                          <a:solidFill>
                            <a:schemeClr val="lt1"/>
                          </a:solidFill>
                          <a:ln w="6350">
                            <a:solidFill>
                              <a:prstClr val="black"/>
                            </a:solidFill>
                          </a:ln>
                        </wps:spPr>
                        <wps:txbx>
                          <w:txbxContent>
                            <w:p w14:paraId="080C2C9C" w14:textId="77777777" w:rsidR="003D33C4" w:rsidRPr="00281AEF" w:rsidRDefault="003D33C4" w:rsidP="003D33C4">
                              <w:pPr>
                                <w:snapToGrid w:val="0"/>
                                <w:rPr>
                                  <w:sz w:val="20"/>
                                  <w:szCs w:val="20"/>
                                </w:rPr>
                              </w:pPr>
                              <w:r>
                                <w:rPr>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9" name="Text Box 29"/>
                        <wps:cNvSpPr txBox="1"/>
                        <wps:spPr>
                          <a:xfrm>
                            <a:off x="-44026" y="182880"/>
                            <a:ext cx="724481" cy="185419"/>
                          </a:xfrm>
                          <a:prstGeom prst="rect">
                            <a:avLst/>
                          </a:prstGeom>
                          <a:solidFill>
                            <a:schemeClr val="lt1"/>
                          </a:solidFill>
                          <a:ln w="6350">
                            <a:solidFill>
                              <a:prstClr val="black"/>
                            </a:solidFill>
                          </a:ln>
                        </wps:spPr>
                        <wps:txbx>
                          <w:txbxContent>
                            <w:p w14:paraId="75A322CA" w14:textId="77777777" w:rsidR="003D33C4" w:rsidRPr="00281AEF" w:rsidRDefault="003D33C4" w:rsidP="003D33C4">
                              <w:pPr>
                                <w:snapToGrid w:val="0"/>
                                <w:jc w:val="center"/>
                                <w:rPr>
                                  <w:sz w:val="20"/>
                                  <w:szCs w:val="20"/>
                                </w:rPr>
                              </w:pPr>
                              <w:r>
                                <w:rPr>
                                  <w:sz w:val="20"/>
                                  <w:szCs w:val="20"/>
                                </w:rPr>
                                <w:t xml:space="preserve">v not here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2DABED4" id="Group 21" o:spid="_x0000_s1054" style="position:absolute;left:0;text-align:left;margin-left:127pt;margin-top:4pt;width:159.45pt;height:29.35pt;z-index:251700224;mso-width-relative:margin" coordorigin="-4858,-42" coordsize="20252,37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">
                <v:shape id="Text Box 22" o:spid="_x0000_s1055" type="#_x0000_t202" style="position:absolute;left:-218;top:-42;width:15612;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" fillcolor="white [3201]" stroked="f" strokeweight=".5pt">
                  <v:textbox inset="0,0,0,0">
                    <w:txbxContent>
                      <w:p w14:paraId="7B94F943" w14:textId="32F753EC" w:rsidR="003D33C4" w:rsidRPr="005F7AF4" w:rsidRDefault="003D33C4" w:rsidP="003D33C4">
                        <w:pPr>
                          <w:snapToGrid w:val="0"/>
                          <w:rPr>
                            <w:sz w:val="20"/>
                            <w:szCs w:val="20"/>
                          </w:rPr>
                        </w:pPr>
                        <w:r>
                          <w:rPr>
                            <w:sz w:val="20"/>
                            <w:szCs w:val="20"/>
                          </w:rPr>
                          <w:t xml:space="preserve">m                       </w:t>
                        </w:r>
                        <w:r w:rsidRPr="005F7AF4">
                          <w:rPr>
                            <w:rFonts w:cs="Courier New"/>
                            <w:sz w:val="20"/>
                            <w:szCs w:val="20"/>
                          </w:rPr>
                          <w:t>k</w:t>
                        </w:r>
                        <w:r w:rsidRPr="005F7AF4">
                          <w:rPr>
                            <w:sz w:val="20"/>
                            <w:szCs w:val="20"/>
                          </w:rPr>
                          <w:t xml:space="preserve">                     </w:t>
                        </w:r>
                        <w:r>
                          <w:rPr>
                            <w:sz w:val="20"/>
                            <w:szCs w:val="20"/>
                          </w:rPr>
                          <w:t>n</w:t>
                        </w:r>
                      </w:p>
                    </w:txbxContent>
                  </v:textbox>
                </v:shape>
                <v:shape id="Text Box 25" o:spid="_x0000_s1056" type="#_x0000_t202" style="position:absolute;left:-4858;top:1828;width:4477;height:18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" fillcolor="white [3201]" stroked="f" strokeweight=".5pt">
                  <v:textbox inset="0,0,0,0">
                    <w:txbxContent>
                      <w:p w14:paraId="27F9D28E" w14:textId="4EDC5B8D" w:rsidR="003D33C4" w:rsidRPr="005F7AF4" w:rsidRDefault="003D33C4" w:rsidP="003D33C4">
                        <w:pPr>
                          <w:snapToGrid w:val="0"/>
                          <w:rPr>
                            <w:color w:val="000000" w:themeColor="text1"/>
                            <w:sz w:val="20"/>
                            <w:szCs w:val="20"/>
                          </w:rPr>
                        </w:pPr>
                        <w:r>
                          <w:rPr>
                            <w:rFonts w:cs="Courier New"/>
                            <w:color w:val="000000" w:themeColor="text1"/>
                            <w:sz w:val="20"/>
                            <w:szCs w:val="20"/>
                          </w:rPr>
                          <w:t>Inv</w:t>
                        </w:r>
                        <w:r w:rsidRPr="005F7AF4">
                          <w:rPr>
                            <w:color w:val="000000" w:themeColor="text1"/>
                            <w:sz w:val="20"/>
                            <w:szCs w:val="20"/>
                          </w:rPr>
                          <w:t>:</w:t>
                        </w:r>
                        <w:r>
                          <w:rPr>
                            <w:color w:val="000000" w:themeColor="text1"/>
                            <w:sz w:val="20"/>
                            <w:szCs w:val="20"/>
                          </w:rPr>
                          <w:t xml:space="preserve"> </w:t>
                        </w:r>
                        <w:r w:rsidRPr="005F7AF4">
                          <w:rPr>
                            <w:color w:val="000000" w:themeColor="text1"/>
                            <w:sz w:val="20"/>
                            <w:szCs w:val="20"/>
                          </w:rPr>
                          <w:t xml:space="preserve">  </w:t>
                        </w:r>
                        <w:r w:rsidRPr="005F7AF4">
                          <w:rPr>
                            <w:rFonts w:cs="Courier New"/>
                            <w:color w:val="000000" w:themeColor="text1"/>
                            <w:sz w:val="20"/>
                            <w:szCs w:val="20"/>
                          </w:rPr>
                          <w:t>b</w:t>
                        </w:r>
                        <w:r>
                          <w:rPr>
                            <w:rFonts w:cs="Courier New"/>
                            <w:color w:val="000000" w:themeColor="text1"/>
                            <w:sz w:val="20"/>
                            <w:szCs w:val="20"/>
                          </w:rPr>
                          <w:t xml:space="preserve">                               </w:t>
                        </w:r>
                      </w:p>
                    </w:txbxContent>
                  </v:textbox>
                </v:shape>
                <v:shape id="Text Box 27" o:spid="_x0000_s1057" type="#_x0000_t202" style="position:absolute;left:6804;top:1828;width:7735;height:18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" fillcolor="white [3201]" strokeweight=".5pt">
                  <v:textbox inset="0,0,0,0">
                    <w:txbxContent>
                      <w:p w14:paraId="080C2C9C" w14:textId="77777777" w:rsidR="003D33C4" w:rsidRPr="00281AEF" w:rsidRDefault="003D33C4" w:rsidP="003D33C4">
                        <w:pPr>
                          <w:snapToGrid w:val="0"/>
                          <w:rPr>
                            <w:sz w:val="20"/>
                            <w:szCs w:val="20"/>
                          </w:rPr>
                        </w:pPr>
                        <w:r>
                          <w:rPr>
                            <w:sz w:val="20"/>
                            <w:szCs w:val="20"/>
                          </w:rPr>
                          <w:t xml:space="preserve">         ?</w:t>
                        </w:r>
                      </w:p>
                    </w:txbxContent>
                  </v:textbox>
                </v:shape>
                <v:shape id="Text Box 29" o:spid="_x0000_s1058" type="#_x0000_t202" style="position:absolute;left:-440;top:1828;width:7244;height:18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" fillcolor="white [3201]" strokeweight=".5pt">
                  <v:textbox inset="0,0,0,0">
                    <w:txbxContent>
                      <w:p w14:paraId="75A322CA" w14:textId="77777777" w:rsidR="003D33C4" w:rsidRPr="00281AEF" w:rsidRDefault="003D33C4" w:rsidP="003D33C4">
                        <w:pPr>
                          <w:snapToGrid w:val="0"/>
                          <w:jc w:val="center"/>
                          <w:rPr>
                            <w:sz w:val="20"/>
                            <w:szCs w:val="20"/>
                          </w:rPr>
                        </w:pPr>
                        <w:r>
                          <w:rPr>
                            <w:sz w:val="20"/>
                            <w:szCs w:val="20"/>
                          </w:rPr>
                          <w:t xml:space="preserve">v not here </w:t>
                        </w:r>
                      </w:p>
                    </w:txbxContent>
                  </v:textbox>
                </v:shape>
              </v:group>
            </w:pict>
          </mc:Fallback>
        </mc:AlternateContent>
      </w:r>
    </w:p>
    <w:p w14:paraId="707A1C90" w14:textId="202FEF74" w:rsidR="003D33C4" w:rsidRDefault="003D33C4" w:rsidP="003D33C4">
      <w:pPr>
        <w:spacing w:before="120"/>
        <w:ind w:firstLine="288"/>
        <w:rPr>
          <w:rFonts w:ascii="Times New Roman" w:eastAsia="Times New Roman" w:hAnsi="Times New Roman" w:cs="Times New Roman"/>
          <w:sz w:val="20"/>
          <w:szCs w:val="20"/>
        </w:rPr>
      </w:pPr>
      <w:r>
        <w:rPr>
          <w:noProof/>
        </w:rPr>
        <mc:AlternateContent>
          <mc:Choice Requires="wps">
            <w:drawing>
              <wp:anchor distT="0" distB="0" distL="114300" distR="114300" simplePos="0" relativeHeight="251703296" behindDoc="0" locked="0" layoutInCell="1" allowOverlap="1" wp14:anchorId="784A1280" wp14:editId="39B0837E">
                <wp:simplePos x="0" y="0"/>
                <wp:positionH relativeFrom="column">
                  <wp:posOffset>3771900</wp:posOffset>
                </wp:positionH>
                <wp:positionV relativeFrom="paragraph">
                  <wp:posOffset>24765</wp:posOffset>
                </wp:positionV>
                <wp:extent cx="1447800" cy="1778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447800" cy="177800"/>
                        </a:xfrm>
                        <a:prstGeom prst="rect">
                          <a:avLst/>
                        </a:prstGeom>
                        <a:solidFill>
                          <a:schemeClr val="lt1"/>
                        </a:solidFill>
                        <a:ln w="6350">
                          <a:noFill/>
                        </a:ln>
                      </wps:spPr>
                      <wps:txbx>
                        <w:txbxContent>
                          <w:p w14:paraId="3441B8A9" w14:textId="74A8AAAB" w:rsidR="003D33C4" w:rsidRPr="005F7AF4" w:rsidRDefault="003D33C4" w:rsidP="003D33C4">
                            <w:pPr>
                              <w:snapToGrid w:val="0"/>
                              <w:rPr>
                                <w:color w:val="000000" w:themeColor="text1"/>
                                <w:sz w:val="20"/>
                                <w:szCs w:val="20"/>
                              </w:rPr>
                            </w:pPr>
                            <w:r>
                              <w:rPr>
                                <w:rFonts w:cs="Courier New"/>
                                <w:color w:val="000000" w:themeColor="text1"/>
                                <w:sz w:val="20"/>
                                <w:szCs w:val="20"/>
                              </w:rPr>
                              <w:t xml:space="preserve">and  </w:t>
                            </w:r>
                            <w:r>
                              <w:rPr>
                                <w:color w:val="000000" w:themeColor="text1"/>
                                <w:sz w:val="20"/>
                                <w:szCs w:val="20"/>
                              </w:rPr>
                              <w:t xml:space="preserve"> m ≤ k ≤ n+1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84A1280" id="Text Box 34" o:spid="_x0000_s1059" type="#_x0000_t202" style="position:absolute;left:0;text-align:left;margin-left:297pt;margin-top:1.95pt;width:114pt;height:14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" fillcolor="white [3201]" stroked="f" strokeweight=".5pt">
                <v:textbox inset="0,0,0,0">
                  <w:txbxContent>
                    <w:p w14:paraId="3441B8A9" w14:textId="74A8AAAB" w:rsidR="003D33C4" w:rsidRPr="005F7AF4" w:rsidRDefault="003D33C4" w:rsidP="003D33C4">
                      <w:pPr>
                        <w:snapToGrid w:val="0"/>
                        <w:rPr>
                          <w:color w:val="000000" w:themeColor="text1"/>
                          <w:sz w:val="20"/>
                          <w:szCs w:val="20"/>
                        </w:rPr>
                      </w:pPr>
                      <w:r>
                        <w:rPr>
                          <w:rFonts w:cs="Courier New"/>
                          <w:color w:val="000000" w:themeColor="text1"/>
                          <w:sz w:val="20"/>
                          <w:szCs w:val="20"/>
                        </w:rPr>
                        <w:t xml:space="preserve">and  </w:t>
                      </w:r>
                      <w:r>
                        <w:rPr>
                          <w:color w:val="000000" w:themeColor="text1"/>
                          <w:sz w:val="20"/>
                          <w:szCs w:val="20"/>
                        </w:rPr>
                        <w:t xml:space="preserve"> m ≤ k ≤ n+1</w:t>
                      </w:r>
                    </w:p>
                  </w:txbxContent>
                </v:textbox>
              </v:shape>
            </w:pict>
          </mc:Fallback>
        </mc:AlternateContent>
      </w:r>
    </w:p>
    <w:p w14:paraId="52675C58" w14:textId="26C811EC" w:rsidR="003D33C4" w:rsidRDefault="003D33C4" w:rsidP="003D33C4">
      <w:pPr>
        <w:spacing w:before="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w:t>
      </w:r>
      <w:r w:rsidR="005B56DB">
        <w:rPr>
          <w:rFonts w:ascii="Times New Roman" w:eastAsia="Times New Roman" w:hAnsi="Times New Roman" w:cs="Times New Roman"/>
          <w:sz w:val="20"/>
          <w:szCs w:val="20"/>
        </w:rPr>
        <w:t>did add</w:t>
      </w:r>
      <w:r>
        <w:rPr>
          <w:rFonts w:ascii="Times New Roman" w:eastAsia="Times New Roman" w:hAnsi="Times New Roman" w:cs="Times New Roman"/>
          <w:sz w:val="20"/>
          <w:szCs w:val="20"/>
        </w:rPr>
        <w:t xml:space="preserve"> the condition </w:t>
      </w:r>
      <w:r>
        <w:rPr>
          <w:rFonts w:ascii="Courier New" w:eastAsia="Times New Roman" w:hAnsi="Courier New" w:cs="Courier New"/>
          <w:sz w:val="18"/>
          <w:szCs w:val="18"/>
        </w:rPr>
        <w:t>m</w:t>
      </w:r>
      <w:r>
        <w:rPr>
          <w:rFonts w:ascii="Times New Roman" w:hAnsi="Times New Roman" w:cs="Times New Roman"/>
          <w:noProof/>
          <w:sz w:val="20"/>
          <w:szCs w:val="20"/>
        </w:rPr>
        <w:t xml:space="preserve"> ≤ </w:t>
      </w:r>
      <w:r>
        <w:rPr>
          <w:rFonts w:ascii="Courier New" w:eastAsia="Times New Roman" w:hAnsi="Courier New" w:cs="Courier New"/>
          <w:sz w:val="18"/>
          <w:szCs w:val="18"/>
        </w:rPr>
        <w:t>k</w:t>
      </w:r>
      <w:r>
        <w:rPr>
          <w:rFonts w:ascii="Times New Roman" w:hAnsi="Times New Roman" w:cs="Times New Roman"/>
          <w:noProof/>
          <w:sz w:val="20"/>
          <w:szCs w:val="20"/>
        </w:rPr>
        <w:t xml:space="preserve"> ≤ </w:t>
      </w:r>
      <w:r>
        <w:rPr>
          <w:rFonts w:ascii="Courier New" w:eastAsia="Times New Roman" w:hAnsi="Courier New" w:cs="Courier New"/>
          <w:sz w:val="18"/>
          <w:szCs w:val="18"/>
        </w:rPr>
        <w:t>n</w:t>
      </w:r>
      <w:r>
        <w:rPr>
          <w:rFonts w:ascii="Times New Roman" w:hAnsi="Times New Roman" w:cs="Times New Roman"/>
          <w:noProof/>
          <w:sz w:val="20"/>
          <w:szCs w:val="20"/>
        </w:rPr>
        <w:t xml:space="preserve">+1 to make </w:t>
      </w:r>
      <w:r>
        <w:rPr>
          <w:rFonts w:ascii="Courier New" w:eastAsia="Times New Roman" w:hAnsi="Courier New" w:cs="Courier New"/>
          <w:sz w:val="18"/>
          <w:szCs w:val="18"/>
        </w:rPr>
        <w:t>k</w:t>
      </w:r>
      <w:r>
        <w:rPr>
          <w:rFonts w:ascii="Times New Roman" w:hAnsi="Times New Roman" w:cs="Times New Roman"/>
          <w:noProof/>
          <w:sz w:val="20"/>
          <w:szCs w:val="20"/>
        </w:rPr>
        <w:t>’s range explicit. It is often left out, being implicit from the array diagram, but it is best to put it in.</w:t>
      </w:r>
    </w:p>
    <w:p w14:paraId="7AB2389D" w14:textId="57CC855D" w:rsidR="003D33C4" w:rsidRDefault="003D33C4" w:rsidP="003D33C4">
      <w:pPr>
        <w:spacing w:before="120"/>
        <w:ind w:firstLine="288"/>
        <w:rPr>
          <w:color w:val="000000" w:themeColor="text1"/>
          <w:sz w:val="20"/>
          <w:szCs w:val="20"/>
        </w:rPr>
      </w:pPr>
      <w:r>
        <w:rPr>
          <w:rFonts w:ascii="Times New Roman" w:eastAsia="Times New Roman" w:hAnsi="Times New Roman" w:cs="Times New Roman"/>
          <w:noProof/>
          <w:sz w:val="20"/>
          <w:szCs w:val="20"/>
        </w:rPr>
        <w:t xml:space="preserve"> </w:t>
      </w:r>
      <w:r>
        <w:rPr>
          <w:rFonts w:ascii="Times New Roman" w:eastAsia="Times New Roman" w:hAnsi="Times New Roman" w:cs="Times New Roman"/>
          <w:sz w:val="20"/>
          <w:szCs w:val="20"/>
        </w:rPr>
        <w:t xml:space="preserve">The invariant is initially truthified by the assignment  </w:t>
      </w:r>
      <w:r>
        <w:rPr>
          <w:rFonts w:ascii="Courier New" w:eastAsia="Times New Roman" w:hAnsi="Courier New" w:cs="Courier New"/>
          <w:sz w:val="18"/>
          <w:szCs w:val="18"/>
        </w:rPr>
        <w:t>k</w:t>
      </w:r>
      <w:r>
        <w:rPr>
          <w:rFonts w:ascii="Times New Roman" w:eastAsia="Times New Roman" w:hAnsi="Times New Roman" w:cs="Times New Roman"/>
          <w:sz w:val="20"/>
          <w:szCs w:val="20"/>
        </w:rPr>
        <w:t xml:space="preserve">= </w:t>
      </w:r>
      <w:r>
        <w:rPr>
          <w:rFonts w:ascii="Courier New" w:eastAsia="Times New Roman" w:hAnsi="Courier New" w:cs="Courier New"/>
          <w:sz w:val="18"/>
          <w:szCs w:val="18"/>
        </w:rPr>
        <w:t>m</w:t>
      </w:r>
      <w:r>
        <w:rPr>
          <w:rFonts w:ascii="Times New Roman" w:eastAsia="Times New Roman" w:hAnsi="Times New Roman" w:cs="Times New Roman"/>
          <w:sz w:val="20"/>
          <w:szCs w:val="20"/>
        </w:rPr>
        <w:t xml:space="preserve">;  . The loop stops when either  </w:t>
      </w:r>
      <w:r>
        <w:rPr>
          <w:rFonts w:ascii="Courier New" w:eastAsia="Times New Roman" w:hAnsi="Courier New" w:cs="Courier New"/>
          <w:sz w:val="18"/>
          <w:szCs w:val="18"/>
        </w:rPr>
        <w:t>k</w:t>
      </w:r>
      <w:r>
        <w:rPr>
          <w:color w:val="000000" w:themeColor="text1"/>
          <w:sz w:val="20"/>
          <w:szCs w:val="20"/>
        </w:rPr>
        <w:t xml:space="preserve"> = </w:t>
      </w:r>
      <w:r>
        <w:rPr>
          <w:rFonts w:ascii="Courier New" w:eastAsia="Times New Roman" w:hAnsi="Courier New" w:cs="Courier New"/>
          <w:sz w:val="18"/>
          <w:szCs w:val="18"/>
        </w:rPr>
        <w:t>n</w:t>
      </w:r>
      <w:r>
        <w:rPr>
          <w:color w:val="000000" w:themeColor="text1"/>
          <w:sz w:val="20"/>
          <w:szCs w:val="20"/>
        </w:rPr>
        <w:t xml:space="preserve">+1 or </w:t>
      </w:r>
      <w:r>
        <w:rPr>
          <w:rFonts w:ascii="Courier New" w:eastAsia="Times New Roman" w:hAnsi="Courier New" w:cs="Courier New"/>
          <w:sz w:val="18"/>
          <w:szCs w:val="18"/>
        </w:rPr>
        <w:t>b</w:t>
      </w:r>
      <w:r>
        <w:rPr>
          <w:color w:val="000000" w:themeColor="text1"/>
          <w:sz w:val="20"/>
          <w:szCs w:val="20"/>
        </w:rPr>
        <w:t>[</w:t>
      </w:r>
      <w:r>
        <w:rPr>
          <w:rFonts w:ascii="Courier New" w:eastAsia="Times New Roman" w:hAnsi="Courier New" w:cs="Courier New"/>
          <w:sz w:val="18"/>
          <w:szCs w:val="18"/>
        </w:rPr>
        <w:t>k</w:t>
      </w:r>
      <w:r>
        <w:rPr>
          <w:color w:val="000000" w:themeColor="text1"/>
          <w:sz w:val="20"/>
          <w:szCs w:val="20"/>
        </w:rPr>
        <w:t xml:space="preserve">] = </w:t>
      </w:r>
      <w:r>
        <w:rPr>
          <w:rFonts w:ascii="Courier New" w:eastAsia="Times New Roman" w:hAnsi="Courier New" w:cs="Courier New"/>
          <w:sz w:val="18"/>
          <w:szCs w:val="18"/>
        </w:rPr>
        <w:t>v</w:t>
      </w:r>
      <w:r>
        <w:rPr>
          <w:color w:val="000000" w:themeColor="text1"/>
          <w:sz w:val="20"/>
          <w:szCs w:val="20"/>
        </w:rPr>
        <w:t xml:space="preserve">   is true, so it must continue while is negation,  </w:t>
      </w:r>
      <w:r>
        <w:rPr>
          <w:rFonts w:ascii="Courier New" w:eastAsia="Times New Roman" w:hAnsi="Courier New" w:cs="Courier New"/>
          <w:sz w:val="18"/>
          <w:szCs w:val="18"/>
        </w:rPr>
        <w:t>k</w:t>
      </w:r>
      <w:r>
        <w:rPr>
          <w:color w:val="000000" w:themeColor="text1"/>
          <w:sz w:val="20"/>
          <w:szCs w:val="20"/>
        </w:rPr>
        <w:t xml:space="preserve"> ≠ </w:t>
      </w:r>
      <w:r>
        <w:rPr>
          <w:rFonts w:ascii="Courier New" w:eastAsia="Times New Roman" w:hAnsi="Courier New" w:cs="Courier New"/>
          <w:sz w:val="18"/>
          <w:szCs w:val="18"/>
        </w:rPr>
        <w:t>n</w:t>
      </w:r>
      <w:r>
        <w:rPr>
          <w:color w:val="000000" w:themeColor="text1"/>
          <w:sz w:val="20"/>
          <w:szCs w:val="20"/>
        </w:rPr>
        <w:t xml:space="preserve">+1 and </w:t>
      </w:r>
      <w:r>
        <w:rPr>
          <w:rFonts w:ascii="Courier New" w:eastAsia="Times New Roman" w:hAnsi="Courier New" w:cs="Courier New"/>
          <w:sz w:val="18"/>
          <w:szCs w:val="18"/>
        </w:rPr>
        <w:t>b</w:t>
      </w:r>
      <w:r>
        <w:rPr>
          <w:color w:val="000000" w:themeColor="text1"/>
          <w:sz w:val="20"/>
          <w:szCs w:val="20"/>
        </w:rPr>
        <w:t>[</w:t>
      </w:r>
      <w:r>
        <w:rPr>
          <w:rFonts w:ascii="Courier New" w:eastAsia="Times New Roman" w:hAnsi="Courier New" w:cs="Courier New"/>
          <w:sz w:val="18"/>
          <w:szCs w:val="18"/>
        </w:rPr>
        <w:t>k</w:t>
      </w:r>
      <w:r>
        <w:rPr>
          <w:color w:val="000000" w:themeColor="text1"/>
          <w:sz w:val="20"/>
          <w:szCs w:val="20"/>
        </w:rPr>
        <w:t xml:space="preserve">] ≠ </w:t>
      </w:r>
      <w:r>
        <w:rPr>
          <w:rFonts w:ascii="Courier New" w:eastAsia="Times New Roman" w:hAnsi="Courier New" w:cs="Courier New"/>
          <w:sz w:val="18"/>
          <w:szCs w:val="18"/>
        </w:rPr>
        <w:t>v</w:t>
      </w:r>
      <w:r>
        <w:rPr>
          <w:color w:val="000000" w:themeColor="text1"/>
          <w:sz w:val="20"/>
          <w:szCs w:val="20"/>
        </w:rPr>
        <w:t xml:space="preserve">   is true. In the repetend, incrementing </w:t>
      </w:r>
      <w:r>
        <w:rPr>
          <w:rFonts w:ascii="Courier New" w:eastAsia="Times New Roman" w:hAnsi="Courier New" w:cs="Courier New"/>
          <w:sz w:val="18"/>
          <w:szCs w:val="18"/>
        </w:rPr>
        <w:t>k</w:t>
      </w:r>
      <w:r>
        <w:rPr>
          <w:color w:val="000000" w:themeColor="text1"/>
          <w:sz w:val="20"/>
          <w:szCs w:val="20"/>
        </w:rPr>
        <w:t xml:space="preserve"> makes progress toward termination, and it is done when  </w:t>
      </w:r>
      <w:r>
        <w:rPr>
          <w:rFonts w:ascii="Courier New" w:eastAsia="Times New Roman" w:hAnsi="Courier New" w:cs="Courier New"/>
          <w:sz w:val="18"/>
          <w:szCs w:val="18"/>
        </w:rPr>
        <w:t>k</w:t>
      </w:r>
      <w:r>
        <w:rPr>
          <w:color w:val="000000" w:themeColor="text1"/>
          <w:sz w:val="20"/>
          <w:szCs w:val="20"/>
        </w:rPr>
        <w:t xml:space="preserve"> ≤ </w:t>
      </w:r>
      <w:r>
        <w:rPr>
          <w:rFonts w:ascii="Courier New" w:eastAsia="Times New Roman" w:hAnsi="Courier New" w:cs="Courier New"/>
          <w:sz w:val="18"/>
          <w:szCs w:val="18"/>
        </w:rPr>
        <w:t>n</w:t>
      </w:r>
      <w:r>
        <w:rPr>
          <w:color w:val="000000" w:themeColor="text1"/>
          <w:sz w:val="20"/>
          <w:szCs w:val="20"/>
        </w:rPr>
        <w:t xml:space="preserve"> and </w:t>
      </w:r>
      <w:r>
        <w:rPr>
          <w:rFonts w:ascii="Courier New" w:eastAsia="Times New Roman" w:hAnsi="Courier New" w:cs="Courier New"/>
          <w:sz w:val="18"/>
          <w:szCs w:val="18"/>
        </w:rPr>
        <w:t>b</w:t>
      </w:r>
      <w:r>
        <w:rPr>
          <w:color w:val="000000" w:themeColor="text1"/>
          <w:sz w:val="20"/>
          <w:szCs w:val="20"/>
        </w:rPr>
        <w:t>[</w:t>
      </w:r>
      <w:r>
        <w:rPr>
          <w:rFonts w:ascii="Courier New" w:eastAsia="Times New Roman" w:hAnsi="Courier New" w:cs="Courier New"/>
          <w:sz w:val="18"/>
          <w:szCs w:val="18"/>
        </w:rPr>
        <w:t>k</w:t>
      </w:r>
      <w:r>
        <w:rPr>
          <w:color w:val="000000" w:themeColor="text1"/>
          <w:sz w:val="20"/>
          <w:szCs w:val="20"/>
        </w:rPr>
        <w:t xml:space="preserve">] ≠ </w:t>
      </w:r>
      <w:r>
        <w:rPr>
          <w:rFonts w:ascii="Courier New" w:eastAsia="Times New Roman" w:hAnsi="Courier New" w:cs="Courier New"/>
          <w:sz w:val="18"/>
          <w:szCs w:val="18"/>
        </w:rPr>
        <w:t>v</w:t>
      </w:r>
      <w:r>
        <w:rPr>
          <w:color w:val="000000" w:themeColor="text1"/>
          <w:sz w:val="20"/>
          <w:szCs w:val="20"/>
        </w:rPr>
        <w:t xml:space="preserve">, so incrementing </w:t>
      </w:r>
      <w:r>
        <w:rPr>
          <w:rFonts w:ascii="Courier New" w:eastAsia="Times New Roman" w:hAnsi="Courier New" w:cs="Courier New"/>
          <w:sz w:val="18"/>
          <w:szCs w:val="18"/>
        </w:rPr>
        <w:t>k</w:t>
      </w:r>
      <w:r>
        <w:rPr>
          <w:color w:val="000000" w:themeColor="text1"/>
          <w:sz w:val="20"/>
          <w:szCs w:val="20"/>
        </w:rPr>
        <w:t xml:space="preserve"> keeps the invariant true. We end up with this algorithm:</w:t>
      </w:r>
    </w:p>
    <w:p w14:paraId="0772BD16" w14:textId="06FA43E0" w:rsidR="003D33C4" w:rsidRDefault="003D33C4" w:rsidP="003D33C4">
      <w:pPr>
        <w:spacing w:before="120"/>
        <w:ind w:firstLine="720"/>
        <w:rPr>
          <w:rFonts w:ascii="Times New Roman" w:hAnsi="Times New Roman" w:cs="Times New Roman"/>
          <w:noProof/>
          <w:sz w:val="20"/>
          <w:szCs w:val="20"/>
        </w:rPr>
      </w:pPr>
      <w:r w:rsidRPr="004768F5">
        <w:rPr>
          <w:rFonts w:ascii="Courier New" w:hAnsi="Courier New" w:cs="Courier New"/>
          <w:noProof/>
          <w:sz w:val="18"/>
          <w:szCs w:val="18"/>
        </w:rPr>
        <w:t>k</w:t>
      </w:r>
      <w:r>
        <w:rPr>
          <w:rFonts w:ascii="Times New Roman" w:hAnsi="Times New Roman" w:cs="Times New Roman"/>
          <w:noProof/>
          <w:sz w:val="20"/>
          <w:szCs w:val="20"/>
        </w:rPr>
        <w:t>= 0;</w:t>
      </w:r>
      <w:r>
        <w:rPr>
          <w:rFonts w:ascii="Times New Roman" w:hAnsi="Times New Roman" w:cs="Times New Roman"/>
          <w:noProof/>
          <w:sz w:val="20"/>
          <w:szCs w:val="20"/>
        </w:rPr>
        <w:br/>
      </w:r>
      <w:r>
        <w:rPr>
          <w:rFonts w:ascii="Times New Roman" w:hAnsi="Times New Roman" w:cs="Times New Roman"/>
          <w:noProof/>
          <w:sz w:val="20"/>
          <w:szCs w:val="20"/>
        </w:rPr>
        <w:tab/>
        <w:t xml:space="preserve">// invariant: </w:t>
      </w:r>
      <w:r>
        <w:rPr>
          <w:rFonts w:ascii="Courier New" w:hAnsi="Courier New" w:cs="Courier New"/>
          <w:noProof/>
          <w:sz w:val="18"/>
          <w:szCs w:val="18"/>
        </w:rPr>
        <w:t>v</w:t>
      </w:r>
      <w:r>
        <w:rPr>
          <w:rFonts w:ascii="Times New Roman" w:hAnsi="Times New Roman" w:cs="Times New Roman"/>
          <w:noProof/>
          <w:sz w:val="20"/>
          <w:szCs w:val="20"/>
        </w:rPr>
        <w:t xml:space="preserve"> is not in </w:t>
      </w:r>
      <w:r>
        <w:rPr>
          <w:rFonts w:ascii="Courier New" w:hAnsi="Courier New" w:cs="Courier New"/>
          <w:noProof/>
          <w:sz w:val="18"/>
          <w:szCs w:val="18"/>
        </w:rPr>
        <w:t>b</w:t>
      </w:r>
      <w:r>
        <w:rPr>
          <w:rFonts w:ascii="Times New Roman" w:hAnsi="Times New Roman" w:cs="Times New Roman"/>
          <w:noProof/>
          <w:sz w:val="20"/>
          <w:szCs w:val="20"/>
        </w:rPr>
        <w:t>[0..</w:t>
      </w:r>
      <w:r w:rsidRPr="004768F5">
        <w:rPr>
          <w:rFonts w:ascii="Courier New" w:hAnsi="Courier New" w:cs="Courier New"/>
          <w:noProof/>
          <w:sz w:val="18"/>
          <w:szCs w:val="18"/>
        </w:rPr>
        <w:t>k</w:t>
      </w:r>
      <w:r>
        <w:rPr>
          <w:rFonts w:ascii="Times New Roman" w:hAnsi="Times New Roman" w:cs="Times New Roman"/>
          <w:noProof/>
          <w:sz w:val="20"/>
          <w:szCs w:val="20"/>
        </w:rPr>
        <w:t xml:space="preserve">-1] AND  </w:t>
      </w:r>
      <w:r>
        <w:rPr>
          <w:rFonts w:ascii="Courier New" w:eastAsia="Times New Roman" w:hAnsi="Courier New" w:cs="Courier New"/>
          <w:sz w:val="18"/>
          <w:szCs w:val="18"/>
        </w:rPr>
        <w:t>m</w:t>
      </w:r>
      <w:r>
        <w:rPr>
          <w:rFonts w:ascii="Times New Roman" w:hAnsi="Times New Roman" w:cs="Times New Roman"/>
          <w:noProof/>
          <w:sz w:val="20"/>
          <w:szCs w:val="20"/>
        </w:rPr>
        <w:t xml:space="preserve"> ≤ </w:t>
      </w:r>
      <w:r>
        <w:rPr>
          <w:rFonts w:ascii="Courier New" w:eastAsia="Times New Roman" w:hAnsi="Courier New" w:cs="Courier New"/>
          <w:sz w:val="18"/>
          <w:szCs w:val="18"/>
        </w:rPr>
        <w:t>k</w:t>
      </w:r>
      <w:r>
        <w:rPr>
          <w:rFonts w:ascii="Times New Roman" w:hAnsi="Times New Roman" w:cs="Times New Roman"/>
          <w:noProof/>
          <w:sz w:val="20"/>
          <w:szCs w:val="20"/>
        </w:rPr>
        <w:t xml:space="preserve"> ≤ </w:t>
      </w:r>
      <w:r>
        <w:rPr>
          <w:rFonts w:ascii="Courier New" w:eastAsia="Times New Roman" w:hAnsi="Courier New" w:cs="Courier New"/>
          <w:sz w:val="18"/>
          <w:szCs w:val="18"/>
        </w:rPr>
        <w:t>n</w:t>
      </w:r>
      <w:r>
        <w:rPr>
          <w:rFonts w:ascii="Times New Roman" w:hAnsi="Times New Roman" w:cs="Times New Roman"/>
          <w:noProof/>
          <w:sz w:val="20"/>
          <w:szCs w:val="20"/>
        </w:rPr>
        <w:t>+1</w:t>
      </w:r>
      <w:r>
        <w:rPr>
          <w:rFonts w:ascii="Times New Roman" w:hAnsi="Times New Roman" w:cs="Times New Roman"/>
          <w:noProof/>
          <w:sz w:val="20"/>
          <w:szCs w:val="20"/>
        </w:rPr>
        <w:br/>
      </w:r>
      <w:r>
        <w:rPr>
          <w:rFonts w:ascii="Times New Roman" w:hAnsi="Times New Roman" w:cs="Times New Roman"/>
          <w:noProof/>
          <w:sz w:val="20"/>
          <w:szCs w:val="20"/>
        </w:rPr>
        <w:tab/>
      </w:r>
      <w:r w:rsidRPr="004768F5">
        <w:rPr>
          <w:rFonts w:ascii="Times New Roman" w:hAnsi="Times New Roman" w:cs="Times New Roman"/>
          <w:b/>
          <w:noProof/>
          <w:sz w:val="20"/>
          <w:szCs w:val="20"/>
        </w:rPr>
        <w:t>while</w:t>
      </w:r>
      <w:r>
        <w:rPr>
          <w:rFonts w:ascii="Times New Roman" w:hAnsi="Times New Roman" w:cs="Times New Roman"/>
          <w:noProof/>
          <w:sz w:val="20"/>
          <w:szCs w:val="20"/>
        </w:rPr>
        <w:t xml:space="preserve"> (</w:t>
      </w:r>
      <w:r>
        <w:rPr>
          <w:rFonts w:ascii="Courier New" w:eastAsia="Times New Roman" w:hAnsi="Courier New" w:cs="Courier New"/>
          <w:sz w:val="18"/>
          <w:szCs w:val="18"/>
        </w:rPr>
        <w:t>k</w:t>
      </w:r>
      <w:r>
        <w:rPr>
          <w:rFonts w:ascii="Times New Roman" w:hAnsi="Times New Roman" w:cs="Times New Roman"/>
          <w:noProof/>
          <w:sz w:val="20"/>
          <w:szCs w:val="20"/>
        </w:rPr>
        <w:t xml:space="preserve"> != </w:t>
      </w:r>
      <w:r>
        <w:rPr>
          <w:rFonts w:ascii="Courier New" w:eastAsia="Times New Roman" w:hAnsi="Courier New" w:cs="Courier New"/>
          <w:sz w:val="18"/>
          <w:szCs w:val="18"/>
        </w:rPr>
        <w:t>n</w:t>
      </w:r>
      <w:r>
        <w:rPr>
          <w:rFonts w:ascii="Times New Roman" w:hAnsi="Times New Roman" w:cs="Times New Roman"/>
          <w:noProof/>
          <w:sz w:val="20"/>
          <w:szCs w:val="20"/>
        </w:rPr>
        <w:t xml:space="preserve">+1  &amp;&amp;  </w:t>
      </w:r>
      <w:r>
        <w:rPr>
          <w:rFonts w:ascii="Courier New" w:hAnsi="Courier New" w:cs="Courier New"/>
          <w:noProof/>
          <w:sz w:val="18"/>
          <w:szCs w:val="18"/>
        </w:rPr>
        <w:t>b</w:t>
      </w:r>
      <w:r>
        <w:rPr>
          <w:rFonts w:ascii="Times New Roman" w:hAnsi="Times New Roman" w:cs="Times New Roman"/>
          <w:noProof/>
          <w:sz w:val="20"/>
          <w:szCs w:val="20"/>
        </w:rPr>
        <w:t>[</w:t>
      </w:r>
      <w:r w:rsidRPr="004768F5">
        <w:rPr>
          <w:rFonts w:ascii="Courier New" w:hAnsi="Courier New" w:cs="Courier New"/>
          <w:noProof/>
          <w:sz w:val="18"/>
          <w:szCs w:val="18"/>
        </w:rPr>
        <w:t>k</w:t>
      </w:r>
      <w:r>
        <w:rPr>
          <w:rFonts w:ascii="Times New Roman" w:hAnsi="Times New Roman" w:cs="Times New Roman"/>
          <w:noProof/>
          <w:sz w:val="20"/>
          <w:szCs w:val="20"/>
        </w:rPr>
        <w:t xml:space="preserve">] != </w:t>
      </w:r>
      <w:r>
        <w:rPr>
          <w:rFonts w:ascii="Courier New" w:hAnsi="Courier New" w:cs="Courier New"/>
          <w:noProof/>
          <w:sz w:val="18"/>
          <w:szCs w:val="18"/>
        </w:rPr>
        <w:t>v</w:t>
      </w:r>
      <w:r>
        <w:rPr>
          <w:rFonts w:ascii="Times New Roman" w:hAnsi="Times New Roman" w:cs="Times New Roman"/>
          <w:noProof/>
          <w:sz w:val="20"/>
          <w:szCs w:val="20"/>
        </w:rPr>
        <w:t xml:space="preserve">)  </w:t>
      </w:r>
      <w:r w:rsidRPr="004768F5">
        <w:rPr>
          <w:rFonts w:ascii="Courier New" w:hAnsi="Courier New" w:cs="Courier New"/>
          <w:noProof/>
          <w:sz w:val="18"/>
          <w:szCs w:val="18"/>
        </w:rPr>
        <w:t>k</w:t>
      </w:r>
      <w:r>
        <w:rPr>
          <w:rFonts w:ascii="Times New Roman" w:hAnsi="Times New Roman" w:cs="Times New Roman"/>
          <w:noProof/>
          <w:sz w:val="20"/>
          <w:szCs w:val="20"/>
        </w:rPr>
        <w:t xml:space="preserve">= </w:t>
      </w:r>
      <w:r w:rsidRPr="004768F5">
        <w:rPr>
          <w:rFonts w:ascii="Courier New" w:hAnsi="Courier New" w:cs="Courier New"/>
          <w:noProof/>
          <w:sz w:val="18"/>
          <w:szCs w:val="18"/>
        </w:rPr>
        <w:t>k</w:t>
      </w:r>
      <w:r>
        <w:rPr>
          <w:rFonts w:ascii="Times New Roman" w:hAnsi="Times New Roman" w:cs="Times New Roman"/>
          <w:noProof/>
          <w:sz w:val="20"/>
          <w:szCs w:val="20"/>
        </w:rPr>
        <w:t xml:space="preserve"> + 1;</w:t>
      </w:r>
    </w:p>
    <w:p w14:paraId="4A0AA5BE" w14:textId="22E21F03" w:rsidR="003D33C4" w:rsidRDefault="00381055" w:rsidP="003D33C4">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algorithm is similar to the first one. The only difference is the extra term  </w:t>
      </w:r>
      <w:r>
        <w:rPr>
          <w:rFonts w:ascii="Courier New" w:eastAsia="Times New Roman" w:hAnsi="Courier New" w:cs="Courier New"/>
          <w:sz w:val="18"/>
          <w:szCs w:val="18"/>
        </w:rPr>
        <w:t>k</w:t>
      </w:r>
      <w:r>
        <w:rPr>
          <w:rFonts w:ascii="Times New Roman" w:hAnsi="Times New Roman" w:cs="Times New Roman"/>
          <w:noProof/>
          <w:sz w:val="20"/>
          <w:szCs w:val="20"/>
        </w:rPr>
        <w:t xml:space="preserve"> != </w:t>
      </w:r>
      <w:r>
        <w:rPr>
          <w:rFonts w:ascii="Courier New" w:eastAsia="Times New Roman" w:hAnsi="Courier New" w:cs="Courier New"/>
          <w:sz w:val="18"/>
          <w:szCs w:val="18"/>
        </w:rPr>
        <w:t>n</w:t>
      </w:r>
      <w:r>
        <w:rPr>
          <w:rFonts w:ascii="Times New Roman" w:eastAsia="Times New Roman" w:hAnsi="Times New Roman" w:cs="Times New Roman"/>
          <w:sz w:val="20"/>
          <w:szCs w:val="20"/>
        </w:rPr>
        <w:t>+1  in the loop condition.</w:t>
      </w:r>
    </w:p>
    <w:p w14:paraId="4A5B4619" w14:textId="65787965" w:rsidR="008C4073" w:rsidRPr="008C4073" w:rsidRDefault="008C4073" w:rsidP="008C4073">
      <w:pPr>
        <w:spacing w:before="240"/>
        <w:rPr>
          <w:rFonts w:ascii="Times New Roman" w:eastAsia="Times New Roman" w:hAnsi="Times New Roman" w:cs="Times New Roman"/>
          <w:b/>
          <w:sz w:val="20"/>
          <w:szCs w:val="20"/>
        </w:rPr>
      </w:pPr>
      <w:r w:rsidRPr="008C4073">
        <w:rPr>
          <w:rFonts w:ascii="Times New Roman" w:eastAsia="Times New Roman" w:hAnsi="Times New Roman" w:cs="Times New Roman"/>
          <w:b/>
          <w:sz w:val="20"/>
          <w:szCs w:val="20"/>
        </w:rPr>
        <w:t xml:space="preserve">Searching for the </w:t>
      </w:r>
      <w:r w:rsidRPr="008C4073">
        <w:rPr>
          <w:rFonts w:ascii="Times New Roman" w:hAnsi="Times New Roman" w:cs="Times New Roman"/>
          <w:b/>
          <w:noProof/>
          <w:sz w:val="20"/>
          <w:szCs w:val="20"/>
        </w:rPr>
        <w:t>last</w:t>
      </w:r>
      <w:r w:rsidRPr="008C4073">
        <w:rPr>
          <w:rFonts w:ascii="Times New Roman" w:eastAsia="Times New Roman" w:hAnsi="Times New Roman" w:cs="Times New Roman"/>
          <w:b/>
          <w:sz w:val="20"/>
          <w:szCs w:val="20"/>
        </w:rPr>
        <w:t xml:space="preserve"> occurrence of v</w:t>
      </w:r>
    </w:p>
    <w:p w14:paraId="2A9D093F" w14:textId="7AE7BA14" w:rsidR="008C4073" w:rsidRPr="003D33C4" w:rsidRDefault="008C4073" w:rsidP="003D33C4">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Searching for the last occurrence of v is best done by starting with k as high as possible and decreasing it until v is found or the beginning of the array (or array segment) is reached. We encourage you to redo the two algorithms developed above to find the last instead of the first occurrence of v. First, write good specifications.</w:t>
      </w:r>
    </w:p>
    <w:p w14:paraId="05B2643C" w14:textId="77777777" w:rsidR="003D33C4" w:rsidRPr="00C9289C" w:rsidRDefault="003D33C4" w:rsidP="003D33C4">
      <w:pPr>
        <w:spacing w:before="120"/>
        <w:rPr>
          <w:rFonts w:ascii="Times New Roman" w:eastAsia="Times New Roman" w:hAnsi="Times New Roman" w:cs="Times New Roman"/>
          <w:sz w:val="20"/>
          <w:szCs w:val="20"/>
        </w:rPr>
      </w:pPr>
    </w:p>
    <w:sectPr w:rsidR="003D33C4" w:rsidRPr="00C9289C" w:rsidSect="005F7AF4">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ep="1"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CF0CF" w14:textId="77777777" w:rsidR="00791DB1" w:rsidRDefault="00791DB1" w:rsidP="00F83DF1">
      <w:r>
        <w:separator/>
      </w:r>
    </w:p>
  </w:endnote>
  <w:endnote w:type="continuationSeparator" w:id="0">
    <w:p w14:paraId="498D2DE4" w14:textId="77777777" w:rsidR="00791DB1" w:rsidRDefault="00791DB1"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3FCF5" w14:textId="77777777" w:rsidR="009777A3" w:rsidRDefault="009777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D0A11" w14:textId="77777777" w:rsidR="00D31844" w:rsidRDefault="00D31844" w:rsidP="00925CC3">
    <w:pPr>
      <w:pStyle w:val="Footer"/>
      <w:rPr>
        <w:rFonts w:ascii="Times" w:hAnsi="Times"/>
        <w:sz w:val="20"/>
        <w:szCs w:val="20"/>
      </w:rPr>
    </w:pPr>
  </w:p>
  <w:p w14:paraId="7210F487" w14:textId="76B7FEB8" w:rsidR="00925CC3" w:rsidRPr="00D31844" w:rsidRDefault="00925CC3">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42A7F" w14:textId="77777777" w:rsidR="009777A3" w:rsidRDefault="009777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7E948" w14:textId="77777777" w:rsidR="00791DB1" w:rsidRDefault="00791DB1" w:rsidP="00F83DF1">
      <w:r>
        <w:separator/>
      </w:r>
    </w:p>
  </w:footnote>
  <w:footnote w:type="continuationSeparator" w:id="0">
    <w:p w14:paraId="032C25F7" w14:textId="77777777" w:rsidR="00791DB1" w:rsidRDefault="00791DB1" w:rsidP="00F83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EBED2" w14:textId="77777777" w:rsidR="009777A3" w:rsidRDefault="009777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96DBC" w14:textId="47B3D5E2" w:rsidR="00563B7D" w:rsidRDefault="009777A3" w:rsidP="00F83DF1">
    <w:pPr>
      <w:pStyle w:val="Header"/>
      <w:jc w:val="center"/>
    </w:pPr>
    <w:r>
      <w:t>Linear search in</w:t>
    </w:r>
    <w:r w:rsidR="00221834">
      <w:t xml:space="preserve"> an array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79A37" w14:textId="77777777" w:rsidR="009777A3" w:rsidRDefault="009777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8AB0AEA"/>
    <w:multiLevelType w:val="hybridMultilevel"/>
    <w:tmpl w:val="47947FD6"/>
    <w:lvl w:ilvl="0" w:tplc="EAC89D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627624"/>
    <w:multiLevelType w:val="hybridMultilevel"/>
    <w:tmpl w:val="D790681E"/>
    <w:lvl w:ilvl="0" w:tplc="59740AD4">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5" w15:restartNumberingAfterBreak="0">
    <w:nsid w:val="301D0B17"/>
    <w:multiLevelType w:val="hybridMultilevel"/>
    <w:tmpl w:val="5CE88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C915A3"/>
    <w:multiLevelType w:val="hybridMultilevel"/>
    <w:tmpl w:val="68AE36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0"/>
  </w:num>
  <w:num w:numId="5">
    <w:abstractNumId w:val="1"/>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3DF1"/>
    <w:rsid w:val="0000357D"/>
    <w:rsid w:val="000046BF"/>
    <w:rsid w:val="00005FE0"/>
    <w:rsid w:val="00010F9E"/>
    <w:rsid w:val="00011BFD"/>
    <w:rsid w:val="000127B2"/>
    <w:rsid w:val="000155EC"/>
    <w:rsid w:val="00022186"/>
    <w:rsid w:val="00023DAF"/>
    <w:rsid w:val="00037FA7"/>
    <w:rsid w:val="000428F7"/>
    <w:rsid w:val="00044F15"/>
    <w:rsid w:val="00050497"/>
    <w:rsid w:val="00053BAD"/>
    <w:rsid w:val="00053D67"/>
    <w:rsid w:val="00054989"/>
    <w:rsid w:val="00062220"/>
    <w:rsid w:val="00065EED"/>
    <w:rsid w:val="000724BE"/>
    <w:rsid w:val="00075DD7"/>
    <w:rsid w:val="00081191"/>
    <w:rsid w:val="00085FB7"/>
    <w:rsid w:val="00086DBF"/>
    <w:rsid w:val="000906AA"/>
    <w:rsid w:val="00091025"/>
    <w:rsid w:val="000A68D1"/>
    <w:rsid w:val="000B2C8E"/>
    <w:rsid w:val="000C0E94"/>
    <w:rsid w:val="000C1DF1"/>
    <w:rsid w:val="000D3442"/>
    <w:rsid w:val="000D40EE"/>
    <w:rsid w:val="000D45C0"/>
    <w:rsid w:val="000E1A46"/>
    <w:rsid w:val="000F3DB8"/>
    <w:rsid w:val="0010173E"/>
    <w:rsid w:val="00102BC7"/>
    <w:rsid w:val="0010432F"/>
    <w:rsid w:val="00113A9C"/>
    <w:rsid w:val="001150A1"/>
    <w:rsid w:val="00121EC6"/>
    <w:rsid w:val="00126868"/>
    <w:rsid w:val="00132223"/>
    <w:rsid w:val="00143984"/>
    <w:rsid w:val="001439CB"/>
    <w:rsid w:val="00144E42"/>
    <w:rsid w:val="00145143"/>
    <w:rsid w:val="001531BE"/>
    <w:rsid w:val="00155AFC"/>
    <w:rsid w:val="00155B9F"/>
    <w:rsid w:val="00164FC6"/>
    <w:rsid w:val="0016595C"/>
    <w:rsid w:val="00173ACB"/>
    <w:rsid w:val="0018104E"/>
    <w:rsid w:val="00182EA8"/>
    <w:rsid w:val="00186CD5"/>
    <w:rsid w:val="0018767F"/>
    <w:rsid w:val="001937BD"/>
    <w:rsid w:val="00195A13"/>
    <w:rsid w:val="00196DCF"/>
    <w:rsid w:val="001A20CB"/>
    <w:rsid w:val="001A31E7"/>
    <w:rsid w:val="001B76FC"/>
    <w:rsid w:val="001C006D"/>
    <w:rsid w:val="001C3089"/>
    <w:rsid w:val="001C5B04"/>
    <w:rsid w:val="001D121D"/>
    <w:rsid w:val="001D43CC"/>
    <w:rsid w:val="001E4001"/>
    <w:rsid w:val="001E48D6"/>
    <w:rsid w:val="001E782C"/>
    <w:rsid w:val="001F6C15"/>
    <w:rsid w:val="0021383F"/>
    <w:rsid w:val="0021517E"/>
    <w:rsid w:val="002156EC"/>
    <w:rsid w:val="00220102"/>
    <w:rsid w:val="00220811"/>
    <w:rsid w:val="00221669"/>
    <w:rsid w:val="00221834"/>
    <w:rsid w:val="0022351A"/>
    <w:rsid w:val="002247B2"/>
    <w:rsid w:val="00231303"/>
    <w:rsid w:val="002325F6"/>
    <w:rsid w:val="00232CD4"/>
    <w:rsid w:val="00240167"/>
    <w:rsid w:val="0024598C"/>
    <w:rsid w:val="002531E9"/>
    <w:rsid w:val="0027127F"/>
    <w:rsid w:val="00271C73"/>
    <w:rsid w:val="00272C6C"/>
    <w:rsid w:val="002754F3"/>
    <w:rsid w:val="00281098"/>
    <w:rsid w:val="00281A55"/>
    <w:rsid w:val="00281AEF"/>
    <w:rsid w:val="00284198"/>
    <w:rsid w:val="002930D5"/>
    <w:rsid w:val="00294167"/>
    <w:rsid w:val="00294D0F"/>
    <w:rsid w:val="00295FD3"/>
    <w:rsid w:val="002A431F"/>
    <w:rsid w:val="002B3E75"/>
    <w:rsid w:val="002C3CE4"/>
    <w:rsid w:val="002D03A5"/>
    <w:rsid w:val="002D5E0D"/>
    <w:rsid w:val="002D6FF2"/>
    <w:rsid w:val="002D7CDF"/>
    <w:rsid w:val="002E3D8A"/>
    <w:rsid w:val="0030088A"/>
    <w:rsid w:val="003019A5"/>
    <w:rsid w:val="00301A83"/>
    <w:rsid w:val="00301B59"/>
    <w:rsid w:val="003058E5"/>
    <w:rsid w:val="003100DB"/>
    <w:rsid w:val="00316278"/>
    <w:rsid w:val="003243A5"/>
    <w:rsid w:val="00334CEF"/>
    <w:rsid w:val="003416E9"/>
    <w:rsid w:val="00341A5B"/>
    <w:rsid w:val="003437F4"/>
    <w:rsid w:val="00346964"/>
    <w:rsid w:val="0035035C"/>
    <w:rsid w:val="00352006"/>
    <w:rsid w:val="003670BC"/>
    <w:rsid w:val="00381055"/>
    <w:rsid w:val="003845FE"/>
    <w:rsid w:val="00384CD6"/>
    <w:rsid w:val="00393D61"/>
    <w:rsid w:val="003947E8"/>
    <w:rsid w:val="00394CA5"/>
    <w:rsid w:val="00395F78"/>
    <w:rsid w:val="003962F0"/>
    <w:rsid w:val="003A3A46"/>
    <w:rsid w:val="003A4916"/>
    <w:rsid w:val="003A7E6B"/>
    <w:rsid w:val="003B1D0C"/>
    <w:rsid w:val="003C04D6"/>
    <w:rsid w:val="003C16EF"/>
    <w:rsid w:val="003C6AE4"/>
    <w:rsid w:val="003D23AD"/>
    <w:rsid w:val="003D33C4"/>
    <w:rsid w:val="003D6E52"/>
    <w:rsid w:val="003D7369"/>
    <w:rsid w:val="003D787D"/>
    <w:rsid w:val="003E22DE"/>
    <w:rsid w:val="003E5A72"/>
    <w:rsid w:val="003E7108"/>
    <w:rsid w:val="003F6625"/>
    <w:rsid w:val="003F7C72"/>
    <w:rsid w:val="00401402"/>
    <w:rsid w:val="00401A21"/>
    <w:rsid w:val="00405AE2"/>
    <w:rsid w:val="00414421"/>
    <w:rsid w:val="004158CF"/>
    <w:rsid w:val="00417981"/>
    <w:rsid w:val="004423AE"/>
    <w:rsid w:val="0044614A"/>
    <w:rsid w:val="0045259F"/>
    <w:rsid w:val="00456BA6"/>
    <w:rsid w:val="004658BF"/>
    <w:rsid w:val="00467A6A"/>
    <w:rsid w:val="00471096"/>
    <w:rsid w:val="0047483E"/>
    <w:rsid w:val="004768F5"/>
    <w:rsid w:val="004808D2"/>
    <w:rsid w:val="00484584"/>
    <w:rsid w:val="00492A6F"/>
    <w:rsid w:val="00495B88"/>
    <w:rsid w:val="00496BF3"/>
    <w:rsid w:val="004A5ED6"/>
    <w:rsid w:val="004A6E27"/>
    <w:rsid w:val="004A71B6"/>
    <w:rsid w:val="004B2129"/>
    <w:rsid w:val="004B263A"/>
    <w:rsid w:val="004C1473"/>
    <w:rsid w:val="004D0715"/>
    <w:rsid w:val="004D55CE"/>
    <w:rsid w:val="004D7889"/>
    <w:rsid w:val="004E3528"/>
    <w:rsid w:val="004E3579"/>
    <w:rsid w:val="004F32E3"/>
    <w:rsid w:val="004F6AEE"/>
    <w:rsid w:val="004F75FC"/>
    <w:rsid w:val="00505FD8"/>
    <w:rsid w:val="00510435"/>
    <w:rsid w:val="00513EBC"/>
    <w:rsid w:val="00523046"/>
    <w:rsid w:val="00537CEA"/>
    <w:rsid w:val="005428D2"/>
    <w:rsid w:val="0054664A"/>
    <w:rsid w:val="00551030"/>
    <w:rsid w:val="00553AE9"/>
    <w:rsid w:val="005549CB"/>
    <w:rsid w:val="00563338"/>
    <w:rsid w:val="00563B7D"/>
    <w:rsid w:val="00567004"/>
    <w:rsid w:val="005733A8"/>
    <w:rsid w:val="0057459E"/>
    <w:rsid w:val="00581E24"/>
    <w:rsid w:val="00583793"/>
    <w:rsid w:val="00585E0E"/>
    <w:rsid w:val="00590655"/>
    <w:rsid w:val="005A2E76"/>
    <w:rsid w:val="005A4908"/>
    <w:rsid w:val="005A7165"/>
    <w:rsid w:val="005B5303"/>
    <w:rsid w:val="005B56DB"/>
    <w:rsid w:val="005B6B52"/>
    <w:rsid w:val="005C0665"/>
    <w:rsid w:val="005C0AD6"/>
    <w:rsid w:val="005C0BBF"/>
    <w:rsid w:val="005C3548"/>
    <w:rsid w:val="005C4257"/>
    <w:rsid w:val="005C441C"/>
    <w:rsid w:val="005C6305"/>
    <w:rsid w:val="005C72E4"/>
    <w:rsid w:val="005F63CF"/>
    <w:rsid w:val="005F7AF4"/>
    <w:rsid w:val="00602361"/>
    <w:rsid w:val="006038CA"/>
    <w:rsid w:val="00620BEC"/>
    <w:rsid w:val="00625376"/>
    <w:rsid w:val="00630AE1"/>
    <w:rsid w:val="00636AB3"/>
    <w:rsid w:val="00636B42"/>
    <w:rsid w:val="006372AB"/>
    <w:rsid w:val="0064080D"/>
    <w:rsid w:val="00651397"/>
    <w:rsid w:val="00654BB1"/>
    <w:rsid w:val="006551AC"/>
    <w:rsid w:val="00666361"/>
    <w:rsid w:val="0067242B"/>
    <w:rsid w:val="00672929"/>
    <w:rsid w:val="0067398B"/>
    <w:rsid w:val="00674CD3"/>
    <w:rsid w:val="00685811"/>
    <w:rsid w:val="00695148"/>
    <w:rsid w:val="00697232"/>
    <w:rsid w:val="00697722"/>
    <w:rsid w:val="006B1C57"/>
    <w:rsid w:val="006B4024"/>
    <w:rsid w:val="006B6171"/>
    <w:rsid w:val="006C514A"/>
    <w:rsid w:val="006C662A"/>
    <w:rsid w:val="006C744D"/>
    <w:rsid w:val="006D46D9"/>
    <w:rsid w:val="006D5876"/>
    <w:rsid w:val="006E2347"/>
    <w:rsid w:val="006E390D"/>
    <w:rsid w:val="006F0564"/>
    <w:rsid w:val="006F2937"/>
    <w:rsid w:val="006F5684"/>
    <w:rsid w:val="00710D2F"/>
    <w:rsid w:val="007117F5"/>
    <w:rsid w:val="00712FC2"/>
    <w:rsid w:val="00716A8D"/>
    <w:rsid w:val="00720BA9"/>
    <w:rsid w:val="0073682A"/>
    <w:rsid w:val="00736A1C"/>
    <w:rsid w:val="00750253"/>
    <w:rsid w:val="00752428"/>
    <w:rsid w:val="00753096"/>
    <w:rsid w:val="00756858"/>
    <w:rsid w:val="00761B00"/>
    <w:rsid w:val="00762482"/>
    <w:rsid w:val="00772E22"/>
    <w:rsid w:val="007744E4"/>
    <w:rsid w:val="007777E0"/>
    <w:rsid w:val="00782870"/>
    <w:rsid w:val="0079120A"/>
    <w:rsid w:val="00791621"/>
    <w:rsid w:val="00791DB1"/>
    <w:rsid w:val="0079367B"/>
    <w:rsid w:val="00794513"/>
    <w:rsid w:val="0079589D"/>
    <w:rsid w:val="00796E8B"/>
    <w:rsid w:val="007A452F"/>
    <w:rsid w:val="007A52E6"/>
    <w:rsid w:val="007A7E98"/>
    <w:rsid w:val="007B14BC"/>
    <w:rsid w:val="007C2D0D"/>
    <w:rsid w:val="007C632B"/>
    <w:rsid w:val="007D33F9"/>
    <w:rsid w:val="007D6C0E"/>
    <w:rsid w:val="007E0AFA"/>
    <w:rsid w:val="007E4615"/>
    <w:rsid w:val="007F0134"/>
    <w:rsid w:val="007F29E2"/>
    <w:rsid w:val="007F34A5"/>
    <w:rsid w:val="007F769F"/>
    <w:rsid w:val="00807609"/>
    <w:rsid w:val="008140E9"/>
    <w:rsid w:val="0081425C"/>
    <w:rsid w:val="008201B2"/>
    <w:rsid w:val="00832D11"/>
    <w:rsid w:val="00836F4D"/>
    <w:rsid w:val="00842C26"/>
    <w:rsid w:val="0084400C"/>
    <w:rsid w:val="00853426"/>
    <w:rsid w:val="00857AA7"/>
    <w:rsid w:val="00862676"/>
    <w:rsid w:val="00865397"/>
    <w:rsid w:val="00865B76"/>
    <w:rsid w:val="00867144"/>
    <w:rsid w:val="008675DC"/>
    <w:rsid w:val="0087215E"/>
    <w:rsid w:val="00893E06"/>
    <w:rsid w:val="0089627E"/>
    <w:rsid w:val="008A0BDA"/>
    <w:rsid w:val="008A5140"/>
    <w:rsid w:val="008A795B"/>
    <w:rsid w:val="008B02C0"/>
    <w:rsid w:val="008B1E15"/>
    <w:rsid w:val="008B5010"/>
    <w:rsid w:val="008C0E01"/>
    <w:rsid w:val="008C4073"/>
    <w:rsid w:val="008D283E"/>
    <w:rsid w:val="008D7C76"/>
    <w:rsid w:val="008E2385"/>
    <w:rsid w:val="008E31FF"/>
    <w:rsid w:val="008E3297"/>
    <w:rsid w:val="008E5829"/>
    <w:rsid w:val="008F172C"/>
    <w:rsid w:val="008F3CE1"/>
    <w:rsid w:val="009012D3"/>
    <w:rsid w:val="00901AC8"/>
    <w:rsid w:val="00905809"/>
    <w:rsid w:val="0091550B"/>
    <w:rsid w:val="00917617"/>
    <w:rsid w:val="009205F6"/>
    <w:rsid w:val="00923D6F"/>
    <w:rsid w:val="00925CC3"/>
    <w:rsid w:val="00926593"/>
    <w:rsid w:val="00932299"/>
    <w:rsid w:val="00932FF9"/>
    <w:rsid w:val="00933A1E"/>
    <w:rsid w:val="00934A90"/>
    <w:rsid w:val="00940FD9"/>
    <w:rsid w:val="00942476"/>
    <w:rsid w:val="00945CFD"/>
    <w:rsid w:val="009504B2"/>
    <w:rsid w:val="00950EFB"/>
    <w:rsid w:val="0096449B"/>
    <w:rsid w:val="00965C25"/>
    <w:rsid w:val="00966E9B"/>
    <w:rsid w:val="00970AC1"/>
    <w:rsid w:val="009736F7"/>
    <w:rsid w:val="009738D5"/>
    <w:rsid w:val="009776A3"/>
    <w:rsid w:val="009777A3"/>
    <w:rsid w:val="009866A5"/>
    <w:rsid w:val="00986FC8"/>
    <w:rsid w:val="00994056"/>
    <w:rsid w:val="009C06CE"/>
    <w:rsid w:val="009D116F"/>
    <w:rsid w:val="009D74C8"/>
    <w:rsid w:val="009E2C03"/>
    <w:rsid w:val="009E381F"/>
    <w:rsid w:val="009E6AA8"/>
    <w:rsid w:val="009E7293"/>
    <w:rsid w:val="009F2E9E"/>
    <w:rsid w:val="00A0473E"/>
    <w:rsid w:val="00A101EC"/>
    <w:rsid w:val="00A1119E"/>
    <w:rsid w:val="00A16FB0"/>
    <w:rsid w:val="00A177C0"/>
    <w:rsid w:val="00A21BA6"/>
    <w:rsid w:val="00A26AE1"/>
    <w:rsid w:val="00A33C3A"/>
    <w:rsid w:val="00A353DE"/>
    <w:rsid w:val="00A3752C"/>
    <w:rsid w:val="00A37C40"/>
    <w:rsid w:val="00A43606"/>
    <w:rsid w:val="00A4524F"/>
    <w:rsid w:val="00A466F0"/>
    <w:rsid w:val="00A467BB"/>
    <w:rsid w:val="00A63852"/>
    <w:rsid w:val="00A6395C"/>
    <w:rsid w:val="00A650E1"/>
    <w:rsid w:val="00A661CB"/>
    <w:rsid w:val="00A8129D"/>
    <w:rsid w:val="00A8495D"/>
    <w:rsid w:val="00A9411E"/>
    <w:rsid w:val="00A96657"/>
    <w:rsid w:val="00AB4FA4"/>
    <w:rsid w:val="00AC6BF0"/>
    <w:rsid w:val="00AD46FD"/>
    <w:rsid w:val="00AE00DA"/>
    <w:rsid w:val="00AE4A3C"/>
    <w:rsid w:val="00AE4D7A"/>
    <w:rsid w:val="00AE53F1"/>
    <w:rsid w:val="00AE5B77"/>
    <w:rsid w:val="00AF3EE6"/>
    <w:rsid w:val="00B06D0B"/>
    <w:rsid w:val="00B11E79"/>
    <w:rsid w:val="00B17F40"/>
    <w:rsid w:val="00B22EAA"/>
    <w:rsid w:val="00B30B85"/>
    <w:rsid w:val="00B3682E"/>
    <w:rsid w:val="00B40BD8"/>
    <w:rsid w:val="00B419B6"/>
    <w:rsid w:val="00B44898"/>
    <w:rsid w:val="00B50D89"/>
    <w:rsid w:val="00B50DAE"/>
    <w:rsid w:val="00B538EF"/>
    <w:rsid w:val="00B54794"/>
    <w:rsid w:val="00B56213"/>
    <w:rsid w:val="00B638E2"/>
    <w:rsid w:val="00B641BF"/>
    <w:rsid w:val="00B652D3"/>
    <w:rsid w:val="00B653CA"/>
    <w:rsid w:val="00B6721E"/>
    <w:rsid w:val="00B90EF5"/>
    <w:rsid w:val="00B962A6"/>
    <w:rsid w:val="00BA41FA"/>
    <w:rsid w:val="00BB1886"/>
    <w:rsid w:val="00BB66EE"/>
    <w:rsid w:val="00BC18DF"/>
    <w:rsid w:val="00BC1A9D"/>
    <w:rsid w:val="00BC1E58"/>
    <w:rsid w:val="00BC3101"/>
    <w:rsid w:val="00BC3540"/>
    <w:rsid w:val="00BD4010"/>
    <w:rsid w:val="00BD4152"/>
    <w:rsid w:val="00BE6461"/>
    <w:rsid w:val="00BF2AA8"/>
    <w:rsid w:val="00BF42CE"/>
    <w:rsid w:val="00BF4F93"/>
    <w:rsid w:val="00C049C6"/>
    <w:rsid w:val="00C10D36"/>
    <w:rsid w:val="00C11252"/>
    <w:rsid w:val="00C13D4C"/>
    <w:rsid w:val="00C1551C"/>
    <w:rsid w:val="00C156CC"/>
    <w:rsid w:val="00C2694E"/>
    <w:rsid w:val="00C30D21"/>
    <w:rsid w:val="00C33897"/>
    <w:rsid w:val="00C35C69"/>
    <w:rsid w:val="00C37402"/>
    <w:rsid w:val="00C41507"/>
    <w:rsid w:val="00C425B0"/>
    <w:rsid w:val="00C454AE"/>
    <w:rsid w:val="00C47225"/>
    <w:rsid w:val="00C51411"/>
    <w:rsid w:val="00C520E5"/>
    <w:rsid w:val="00C56B24"/>
    <w:rsid w:val="00C57529"/>
    <w:rsid w:val="00C5763D"/>
    <w:rsid w:val="00C65FF2"/>
    <w:rsid w:val="00C7416E"/>
    <w:rsid w:val="00C74189"/>
    <w:rsid w:val="00C7436D"/>
    <w:rsid w:val="00C77193"/>
    <w:rsid w:val="00C804BE"/>
    <w:rsid w:val="00C9289C"/>
    <w:rsid w:val="00C9495F"/>
    <w:rsid w:val="00CA026F"/>
    <w:rsid w:val="00CA3BB3"/>
    <w:rsid w:val="00CA3EA1"/>
    <w:rsid w:val="00CA4945"/>
    <w:rsid w:val="00CA7FC7"/>
    <w:rsid w:val="00CB0346"/>
    <w:rsid w:val="00CB2292"/>
    <w:rsid w:val="00CB2C2C"/>
    <w:rsid w:val="00CC0BF1"/>
    <w:rsid w:val="00CC5256"/>
    <w:rsid w:val="00CC6C40"/>
    <w:rsid w:val="00CC6F27"/>
    <w:rsid w:val="00CD7E59"/>
    <w:rsid w:val="00CE3A36"/>
    <w:rsid w:val="00CE5A46"/>
    <w:rsid w:val="00CF1B8F"/>
    <w:rsid w:val="00CF64E8"/>
    <w:rsid w:val="00D00225"/>
    <w:rsid w:val="00D031C7"/>
    <w:rsid w:val="00D03A8E"/>
    <w:rsid w:val="00D041FA"/>
    <w:rsid w:val="00D05F96"/>
    <w:rsid w:val="00D068DE"/>
    <w:rsid w:val="00D11202"/>
    <w:rsid w:val="00D151EF"/>
    <w:rsid w:val="00D23557"/>
    <w:rsid w:val="00D246ED"/>
    <w:rsid w:val="00D31844"/>
    <w:rsid w:val="00D33028"/>
    <w:rsid w:val="00D44458"/>
    <w:rsid w:val="00D52D3D"/>
    <w:rsid w:val="00D61ADE"/>
    <w:rsid w:val="00D65CEB"/>
    <w:rsid w:val="00D65D7D"/>
    <w:rsid w:val="00D67A9A"/>
    <w:rsid w:val="00DA1119"/>
    <w:rsid w:val="00DA446A"/>
    <w:rsid w:val="00DB16B3"/>
    <w:rsid w:val="00DC1DCC"/>
    <w:rsid w:val="00DC2BBA"/>
    <w:rsid w:val="00DC52BA"/>
    <w:rsid w:val="00DD2CD9"/>
    <w:rsid w:val="00DE17D2"/>
    <w:rsid w:val="00DF34E1"/>
    <w:rsid w:val="00DF3A42"/>
    <w:rsid w:val="00DF6008"/>
    <w:rsid w:val="00DF758D"/>
    <w:rsid w:val="00E020BF"/>
    <w:rsid w:val="00E22387"/>
    <w:rsid w:val="00E27D3C"/>
    <w:rsid w:val="00E317AB"/>
    <w:rsid w:val="00E42CAB"/>
    <w:rsid w:val="00E42EC7"/>
    <w:rsid w:val="00E455F1"/>
    <w:rsid w:val="00E473D0"/>
    <w:rsid w:val="00E530A7"/>
    <w:rsid w:val="00E53BFC"/>
    <w:rsid w:val="00E61CEA"/>
    <w:rsid w:val="00E62998"/>
    <w:rsid w:val="00E645A1"/>
    <w:rsid w:val="00E6545C"/>
    <w:rsid w:val="00E767C0"/>
    <w:rsid w:val="00E81608"/>
    <w:rsid w:val="00E90916"/>
    <w:rsid w:val="00E97C09"/>
    <w:rsid w:val="00EB3D2B"/>
    <w:rsid w:val="00EB4FD9"/>
    <w:rsid w:val="00EC5FE5"/>
    <w:rsid w:val="00EC6FD7"/>
    <w:rsid w:val="00EC7508"/>
    <w:rsid w:val="00ED37A0"/>
    <w:rsid w:val="00ED43B2"/>
    <w:rsid w:val="00EE0D34"/>
    <w:rsid w:val="00F01EBB"/>
    <w:rsid w:val="00F03DE1"/>
    <w:rsid w:val="00F12B65"/>
    <w:rsid w:val="00F14A9C"/>
    <w:rsid w:val="00F20672"/>
    <w:rsid w:val="00F26436"/>
    <w:rsid w:val="00F31C06"/>
    <w:rsid w:val="00F3535B"/>
    <w:rsid w:val="00F36C74"/>
    <w:rsid w:val="00F46558"/>
    <w:rsid w:val="00F518C7"/>
    <w:rsid w:val="00F5338C"/>
    <w:rsid w:val="00F5532A"/>
    <w:rsid w:val="00F56103"/>
    <w:rsid w:val="00F56701"/>
    <w:rsid w:val="00F64255"/>
    <w:rsid w:val="00F642FE"/>
    <w:rsid w:val="00F66775"/>
    <w:rsid w:val="00F7181E"/>
    <w:rsid w:val="00F76716"/>
    <w:rsid w:val="00F80097"/>
    <w:rsid w:val="00F8013E"/>
    <w:rsid w:val="00F80918"/>
    <w:rsid w:val="00F83DF1"/>
    <w:rsid w:val="00F858E6"/>
    <w:rsid w:val="00F86A17"/>
    <w:rsid w:val="00F92A7A"/>
    <w:rsid w:val="00FA3738"/>
    <w:rsid w:val="00FA51F4"/>
    <w:rsid w:val="00FA6557"/>
    <w:rsid w:val="00FB3CD9"/>
    <w:rsid w:val="00FB5C72"/>
    <w:rsid w:val="00FC4215"/>
    <w:rsid w:val="00FC4CF1"/>
    <w:rsid w:val="00FD0A56"/>
    <w:rsid w:val="00FD6071"/>
    <w:rsid w:val="00FE659B"/>
    <w:rsid w:val="00FF141C"/>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6F6BAA3F-42D5-1A44-8BA8-CBF461D5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 w:type="paragraph" w:styleId="HTMLPreformatted">
    <w:name w:val="HTML Preformatted"/>
    <w:basedOn w:val="Normal"/>
    <w:link w:val="HTMLPreformattedChar"/>
    <w:uiPriority w:val="99"/>
    <w:unhideWhenUsed/>
    <w:rsid w:val="00853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853426"/>
    <w:rPr>
      <w:rFonts w:ascii="Courier" w:hAnsi="Courier" w:cs="Courier"/>
      <w:sz w:val="20"/>
      <w:szCs w:val="20"/>
    </w:rPr>
  </w:style>
  <w:style w:type="character" w:styleId="PlaceholderText">
    <w:name w:val="Placeholder Text"/>
    <w:basedOn w:val="DefaultParagraphFont"/>
    <w:uiPriority w:val="99"/>
    <w:semiHidden/>
    <w:rsid w:val="006F56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579355">
      <w:bodyDiv w:val="1"/>
      <w:marLeft w:val="0"/>
      <w:marRight w:val="0"/>
      <w:marTop w:val="0"/>
      <w:marBottom w:val="0"/>
      <w:divBdr>
        <w:top w:val="none" w:sz="0" w:space="0" w:color="auto"/>
        <w:left w:val="none" w:sz="0" w:space="0" w:color="auto"/>
        <w:bottom w:val="none" w:sz="0" w:space="0" w:color="auto"/>
        <w:right w:val="none" w:sz="0" w:space="0" w:color="auto"/>
      </w:divBdr>
    </w:div>
    <w:div w:id="831332035">
      <w:bodyDiv w:val="1"/>
      <w:marLeft w:val="0"/>
      <w:marRight w:val="0"/>
      <w:marTop w:val="0"/>
      <w:marBottom w:val="0"/>
      <w:divBdr>
        <w:top w:val="none" w:sz="0" w:space="0" w:color="auto"/>
        <w:left w:val="none" w:sz="0" w:space="0" w:color="auto"/>
        <w:bottom w:val="none" w:sz="0" w:space="0" w:color="auto"/>
        <w:right w:val="none" w:sz="0" w:space="0" w:color="auto"/>
      </w:divBdr>
    </w:div>
    <w:div w:id="862674981">
      <w:bodyDiv w:val="1"/>
      <w:marLeft w:val="0"/>
      <w:marRight w:val="0"/>
      <w:marTop w:val="0"/>
      <w:marBottom w:val="0"/>
      <w:divBdr>
        <w:top w:val="none" w:sz="0" w:space="0" w:color="auto"/>
        <w:left w:val="none" w:sz="0" w:space="0" w:color="auto"/>
        <w:bottom w:val="none" w:sz="0" w:space="0" w:color="auto"/>
        <w:right w:val="none" w:sz="0" w:space="0" w:color="auto"/>
      </w:divBdr>
    </w:div>
    <w:div w:id="893274765">
      <w:bodyDiv w:val="1"/>
      <w:marLeft w:val="0"/>
      <w:marRight w:val="0"/>
      <w:marTop w:val="0"/>
      <w:marBottom w:val="0"/>
      <w:divBdr>
        <w:top w:val="none" w:sz="0" w:space="0" w:color="auto"/>
        <w:left w:val="none" w:sz="0" w:space="0" w:color="auto"/>
        <w:bottom w:val="none" w:sz="0" w:space="0" w:color="auto"/>
        <w:right w:val="none" w:sz="0" w:space="0" w:color="auto"/>
      </w:divBdr>
    </w:div>
    <w:div w:id="924725926">
      <w:bodyDiv w:val="1"/>
      <w:marLeft w:val="0"/>
      <w:marRight w:val="0"/>
      <w:marTop w:val="0"/>
      <w:marBottom w:val="0"/>
      <w:divBdr>
        <w:top w:val="none" w:sz="0" w:space="0" w:color="auto"/>
        <w:left w:val="none" w:sz="0" w:space="0" w:color="auto"/>
        <w:bottom w:val="none" w:sz="0" w:space="0" w:color="auto"/>
        <w:right w:val="none" w:sz="0" w:space="0" w:color="auto"/>
      </w:divBdr>
    </w:div>
    <w:div w:id="959258684">
      <w:bodyDiv w:val="1"/>
      <w:marLeft w:val="0"/>
      <w:marRight w:val="0"/>
      <w:marTop w:val="0"/>
      <w:marBottom w:val="0"/>
      <w:divBdr>
        <w:top w:val="none" w:sz="0" w:space="0" w:color="auto"/>
        <w:left w:val="none" w:sz="0" w:space="0" w:color="auto"/>
        <w:bottom w:val="none" w:sz="0" w:space="0" w:color="auto"/>
        <w:right w:val="none" w:sz="0" w:space="0" w:color="auto"/>
      </w:divBdr>
    </w:div>
    <w:div w:id="985205344">
      <w:bodyDiv w:val="1"/>
      <w:marLeft w:val="0"/>
      <w:marRight w:val="0"/>
      <w:marTop w:val="0"/>
      <w:marBottom w:val="0"/>
      <w:divBdr>
        <w:top w:val="none" w:sz="0" w:space="0" w:color="auto"/>
        <w:left w:val="none" w:sz="0" w:space="0" w:color="auto"/>
        <w:bottom w:val="none" w:sz="0" w:space="0" w:color="auto"/>
        <w:right w:val="none" w:sz="0" w:space="0" w:color="auto"/>
      </w:divBdr>
    </w:div>
    <w:div w:id="1175807508">
      <w:bodyDiv w:val="1"/>
      <w:marLeft w:val="0"/>
      <w:marRight w:val="0"/>
      <w:marTop w:val="0"/>
      <w:marBottom w:val="0"/>
      <w:divBdr>
        <w:top w:val="none" w:sz="0" w:space="0" w:color="auto"/>
        <w:left w:val="none" w:sz="0" w:space="0" w:color="auto"/>
        <w:bottom w:val="none" w:sz="0" w:space="0" w:color="auto"/>
        <w:right w:val="none" w:sz="0" w:space="0" w:color="auto"/>
      </w:divBdr>
    </w:div>
    <w:div w:id="1178807893">
      <w:bodyDiv w:val="1"/>
      <w:marLeft w:val="0"/>
      <w:marRight w:val="0"/>
      <w:marTop w:val="0"/>
      <w:marBottom w:val="0"/>
      <w:divBdr>
        <w:top w:val="none" w:sz="0" w:space="0" w:color="auto"/>
        <w:left w:val="none" w:sz="0" w:space="0" w:color="auto"/>
        <w:bottom w:val="none" w:sz="0" w:space="0" w:color="auto"/>
        <w:right w:val="none" w:sz="0" w:space="0" w:color="auto"/>
      </w:divBdr>
    </w:div>
    <w:div w:id="1252541057">
      <w:bodyDiv w:val="1"/>
      <w:marLeft w:val="0"/>
      <w:marRight w:val="0"/>
      <w:marTop w:val="0"/>
      <w:marBottom w:val="0"/>
      <w:divBdr>
        <w:top w:val="none" w:sz="0" w:space="0" w:color="auto"/>
        <w:left w:val="none" w:sz="0" w:space="0" w:color="auto"/>
        <w:bottom w:val="none" w:sz="0" w:space="0" w:color="auto"/>
        <w:right w:val="none" w:sz="0" w:space="0" w:color="auto"/>
      </w:divBdr>
    </w:div>
    <w:div w:id="1367176348">
      <w:bodyDiv w:val="1"/>
      <w:marLeft w:val="0"/>
      <w:marRight w:val="0"/>
      <w:marTop w:val="0"/>
      <w:marBottom w:val="0"/>
      <w:divBdr>
        <w:top w:val="none" w:sz="0" w:space="0" w:color="auto"/>
        <w:left w:val="none" w:sz="0" w:space="0" w:color="auto"/>
        <w:bottom w:val="none" w:sz="0" w:space="0" w:color="auto"/>
        <w:right w:val="none" w:sz="0" w:space="0" w:color="auto"/>
      </w:divBdr>
    </w:div>
    <w:div w:id="1429227304">
      <w:bodyDiv w:val="1"/>
      <w:marLeft w:val="0"/>
      <w:marRight w:val="0"/>
      <w:marTop w:val="0"/>
      <w:marBottom w:val="0"/>
      <w:divBdr>
        <w:top w:val="none" w:sz="0" w:space="0" w:color="auto"/>
        <w:left w:val="none" w:sz="0" w:space="0" w:color="auto"/>
        <w:bottom w:val="none" w:sz="0" w:space="0" w:color="auto"/>
        <w:right w:val="none" w:sz="0" w:space="0" w:color="auto"/>
      </w:divBdr>
    </w:div>
    <w:div w:id="1493447264">
      <w:bodyDiv w:val="1"/>
      <w:marLeft w:val="0"/>
      <w:marRight w:val="0"/>
      <w:marTop w:val="0"/>
      <w:marBottom w:val="0"/>
      <w:divBdr>
        <w:top w:val="none" w:sz="0" w:space="0" w:color="auto"/>
        <w:left w:val="none" w:sz="0" w:space="0" w:color="auto"/>
        <w:bottom w:val="none" w:sz="0" w:space="0" w:color="auto"/>
        <w:right w:val="none" w:sz="0" w:space="0" w:color="auto"/>
      </w:divBdr>
    </w:div>
    <w:div w:id="1592005144">
      <w:bodyDiv w:val="1"/>
      <w:marLeft w:val="0"/>
      <w:marRight w:val="0"/>
      <w:marTop w:val="0"/>
      <w:marBottom w:val="0"/>
      <w:divBdr>
        <w:top w:val="none" w:sz="0" w:space="0" w:color="auto"/>
        <w:left w:val="none" w:sz="0" w:space="0" w:color="auto"/>
        <w:bottom w:val="none" w:sz="0" w:space="0" w:color="auto"/>
        <w:right w:val="none" w:sz="0" w:space="0" w:color="auto"/>
      </w:divBdr>
    </w:div>
    <w:div w:id="1613585764">
      <w:bodyDiv w:val="1"/>
      <w:marLeft w:val="0"/>
      <w:marRight w:val="0"/>
      <w:marTop w:val="0"/>
      <w:marBottom w:val="0"/>
      <w:divBdr>
        <w:top w:val="none" w:sz="0" w:space="0" w:color="auto"/>
        <w:left w:val="none" w:sz="0" w:space="0" w:color="auto"/>
        <w:bottom w:val="none" w:sz="0" w:space="0" w:color="auto"/>
        <w:right w:val="none" w:sz="0" w:space="0" w:color="auto"/>
      </w:divBdr>
    </w:div>
    <w:div w:id="1638563412">
      <w:bodyDiv w:val="1"/>
      <w:marLeft w:val="0"/>
      <w:marRight w:val="0"/>
      <w:marTop w:val="0"/>
      <w:marBottom w:val="0"/>
      <w:divBdr>
        <w:top w:val="none" w:sz="0" w:space="0" w:color="auto"/>
        <w:left w:val="none" w:sz="0" w:space="0" w:color="auto"/>
        <w:bottom w:val="none" w:sz="0" w:space="0" w:color="auto"/>
        <w:right w:val="none" w:sz="0" w:space="0" w:color="auto"/>
      </w:divBdr>
    </w:div>
    <w:div w:id="1939872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857</TotalTime>
  <Pages>2</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Joseph Gries</cp:lastModifiedBy>
  <cp:revision>155</cp:revision>
  <cp:lastPrinted>2019-01-21T13:12:00Z</cp:lastPrinted>
  <dcterms:created xsi:type="dcterms:W3CDTF">2017-08-13T09:23:00Z</dcterms:created>
  <dcterms:modified xsi:type="dcterms:W3CDTF">2019-01-21T13:22:00Z</dcterms:modified>
</cp:coreProperties>
</file>