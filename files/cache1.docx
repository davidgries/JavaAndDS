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1C60E" w14:textId="129AC057" w:rsidR="00A85FCD" w:rsidRDefault="00B231A7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first use of </w:t>
      </w:r>
      <w:r>
        <w:rPr>
          <w:i/>
          <w:noProof/>
          <w:sz w:val="20"/>
          <w:szCs w:val="20"/>
        </w:rPr>
        <w:t>cache</w:t>
      </w:r>
      <w:r>
        <w:rPr>
          <w:noProof/>
          <w:sz w:val="20"/>
          <w:szCs w:val="20"/>
        </w:rPr>
        <w:t xml:space="preserve"> </w:t>
      </w:r>
      <w:r w:rsidR="00A85FCD">
        <w:rPr>
          <w:noProof/>
          <w:sz w:val="20"/>
          <w:szCs w:val="20"/>
        </w:rPr>
        <w:t xml:space="preserve">(also </w:t>
      </w:r>
      <w:r w:rsidR="00A85FCD" w:rsidRPr="00A85FCD">
        <w:rPr>
          <w:i/>
          <w:noProof/>
          <w:sz w:val="20"/>
          <w:szCs w:val="20"/>
        </w:rPr>
        <w:t>casshe</w:t>
      </w:r>
      <w:r w:rsidR="00A85FCD">
        <w:rPr>
          <w:noProof/>
          <w:sz w:val="20"/>
          <w:szCs w:val="20"/>
        </w:rPr>
        <w:t xml:space="preserve">) </w:t>
      </w:r>
      <w:r w:rsidRPr="00A85FCD">
        <w:rPr>
          <w:noProof/>
          <w:sz w:val="20"/>
          <w:szCs w:val="20"/>
        </w:rPr>
        <w:t>was</w:t>
      </w:r>
      <w:r>
        <w:rPr>
          <w:noProof/>
          <w:sz w:val="20"/>
          <w:szCs w:val="20"/>
        </w:rPr>
        <w:t xml:space="preserve"> for a hiding place, especially of goods, treasure, and so forth. The </w:t>
      </w:r>
      <w:r w:rsidR="00A85FCD">
        <w:rPr>
          <w:noProof/>
          <w:sz w:val="20"/>
          <w:szCs w:val="20"/>
        </w:rPr>
        <w:t xml:space="preserve">1971 compressed </w:t>
      </w:r>
      <w:r>
        <w:rPr>
          <w:noProof/>
          <w:sz w:val="20"/>
          <w:szCs w:val="20"/>
        </w:rPr>
        <w:t>OED (</w:t>
      </w:r>
      <w:r w:rsidRPr="00A85FCD">
        <w:rPr>
          <w:i/>
          <w:noProof/>
          <w:sz w:val="20"/>
          <w:szCs w:val="20"/>
        </w:rPr>
        <w:t>Oxford E</w:t>
      </w:r>
      <w:r w:rsidR="00A85FCD" w:rsidRPr="00A85FCD">
        <w:rPr>
          <w:i/>
          <w:noProof/>
          <w:sz w:val="20"/>
          <w:szCs w:val="20"/>
        </w:rPr>
        <w:t>nglish Dictionary</w:t>
      </w:r>
      <w:r w:rsidR="00A85FCD">
        <w:rPr>
          <w:noProof/>
          <w:sz w:val="20"/>
          <w:szCs w:val="20"/>
        </w:rPr>
        <w:t>) quotes this sentence from 1595: “The inhabitants havinge intelli</w:t>
      </w:r>
      <w:r w:rsidR="00A85FCD">
        <w:rPr>
          <w:noProof/>
          <w:sz w:val="20"/>
          <w:szCs w:val="20"/>
        </w:rPr>
        <w:softHyphen/>
        <w:t>gence of our cominge had .. hid theyre treasure in casshes.”</w:t>
      </w:r>
      <w:r w:rsidR="002B7559">
        <w:rPr>
          <w:noProof/>
          <w:sz w:val="20"/>
          <w:szCs w:val="20"/>
        </w:rPr>
        <w:t xml:space="preserve"> The word</w:t>
      </w:r>
      <w:r w:rsidR="00A85FCD">
        <w:rPr>
          <w:noProof/>
          <w:sz w:val="20"/>
          <w:szCs w:val="20"/>
        </w:rPr>
        <w:t xml:space="preserve"> comes from the French word </w:t>
      </w:r>
      <w:r w:rsidR="00A85FCD">
        <w:rPr>
          <w:i/>
          <w:noProof/>
          <w:sz w:val="20"/>
          <w:szCs w:val="20"/>
        </w:rPr>
        <w:t>casher</w:t>
      </w:r>
      <w:r w:rsidR="00A85FCD">
        <w:rPr>
          <w:noProof/>
          <w:sz w:val="20"/>
          <w:szCs w:val="20"/>
        </w:rPr>
        <w:t>, meaning “to hide”.</w:t>
      </w:r>
    </w:p>
    <w:p w14:paraId="392B8651" w14:textId="2CB6AA2A" w:rsidR="00A85FCD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i/>
          <w:noProof/>
          <w:sz w:val="20"/>
          <w:szCs w:val="20"/>
        </w:rPr>
        <w:t>Cac</w:t>
      </w:r>
      <w:r w:rsidR="00A85FCD">
        <w:rPr>
          <w:i/>
          <w:noProof/>
          <w:sz w:val="20"/>
          <w:szCs w:val="20"/>
        </w:rPr>
        <w:t>he</w:t>
      </w:r>
      <w:r w:rsidR="00A85FCD">
        <w:rPr>
          <w:noProof/>
          <w:sz w:val="20"/>
          <w:szCs w:val="20"/>
        </w:rPr>
        <w:t xml:space="preserve"> is pronounced the same as </w:t>
      </w:r>
      <w:r w:rsidR="00A85FCD">
        <w:rPr>
          <w:i/>
          <w:noProof/>
          <w:sz w:val="20"/>
          <w:szCs w:val="20"/>
        </w:rPr>
        <w:t>cash</w:t>
      </w:r>
      <w:r w:rsidR="00A85FCD">
        <w:rPr>
          <w:noProof/>
          <w:sz w:val="20"/>
          <w:szCs w:val="20"/>
        </w:rPr>
        <w:t xml:space="preserve">; they are homophones. The </w:t>
      </w:r>
      <w:r w:rsidR="00B060ED">
        <w:rPr>
          <w:noProof/>
          <w:sz w:val="20"/>
          <w:szCs w:val="20"/>
        </w:rPr>
        <w:t>brash moustached crook rashly stashed the stolen cash in a trash can</w:t>
      </w:r>
      <w:r w:rsidR="00C8658C">
        <w:rPr>
          <w:noProof/>
          <w:sz w:val="20"/>
          <w:szCs w:val="20"/>
        </w:rPr>
        <w:t xml:space="preserve"> full of ash</w:t>
      </w:r>
      <w:r w:rsidR="00B060ED">
        <w:rPr>
          <w:noProof/>
          <w:sz w:val="20"/>
          <w:szCs w:val="20"/>
        </w:rPr>
        <w:t xml:space="preserve">; the police found the cache in </w:t>
      </w:r>
      <w:r w:rsidR="00F176F1">
        <w:rPr>
          <w:noProof/>
          <w:sz w:val="20"/>
          <w:szCs w:val="20"/>
        </w:rPr>
        <w:t xml:space="preserve">a flash, </w:t>
      </w:r>
      <w:r w:rsidR="00B060ED">
        <w:rPr>
          <w:noProof/>
          <w:sz w:val="20"/>
          <w:szCs w:val="20"/>
        </w:rPr>
        <w:t>a blink of an eyelash, and the crook gnashed his teeth in dispair.</w:t>
      </w:r>
    </w:p>
    <w:p w14:paraId="141D59F7" w14:textId="4511071C" w:rsidR="00C8658C" w:rsidRPr="00C8658C" w:rsidRDefault="00C8658C" w:rsidP="00C8658C">
      <w:pPr>
        <w:spacing w:before="240"/>
        <w:rPr>
          <w:b/>
          <w:noProof/>
          <w:sz w:val="20"/>
          <w:szCs w:val="20"/>
        </w:rPr>
      </w:pPr>
      <w:r w:rsidRPr="00C8658C">
        <w:rPr>
          <w:b/>
          <w:noProof/>
          <w:sz w:val="20"/>
          <w:szCs w:val="20"/>
        </w:rPr>
        <w:t>A CPU memory cache</w:t>
      </w:r>
    </w:p>
    <w:p w14:paraId="663D5B05" w14:textId="7FC1CF36" w:rsidR="00C8658C" w:rsidRDefault="00C8658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In a computer with a CPU (Central Processing Unit), it takes time to fetch data or instructions </w:t>
      </w:r>
      <w:r w:rsidR="001C691B">
        <w:rPr>
          <w:noProof/>
          <w:sz w:val="20"/>
          <w:szCs w:val="20"/>
        </w:rPr>
        <w:t>from the main memory</w:t>
      </w:r>
      <w:r>
        <w:rPr>
          <w:noProof/>
          <w:sz w:val="20"/>
          <w:szCs w:val="20"/>
        </w:rPr>
        <w:t xml:space="preserve">. </w:t>
      </w:r>
      <w:r w:rsidR="000A6157">
        <w:rPr>
          <w:noProof/>
          <w:sz w:val="20"/>
          <w:szCs w:val="20"/>
        </w:rPr>
        <w:t xml:space="preserve">In order to speed up the process at least some of the time, </w:t>
      </w:r>
      <w:r w:rsidR="00566F6C">
        <w:rPr>
          <w:noProof/>
          <w:sz w:val="20"/>
          <w:szCs w:val="20"/>
        </w:rPr>
        <w:t xml:space="preserve">the CPU may have its own memory —small and close by, so that accessing it is efficient— where it keeps </w:t>
      </w:r>
      <w:r w:rsidR="001C691B">
        <w:rPr>
          <w:noProof/>
          <w:sz w:val="20"/>
          <w:szCs w:val="20"/>
        </w:rPr>
        <w:t xml:space="preserve">copies of </w:t>
      </w:r>
      <w:r w:rsidR="00566F6C">
        <w:rPr>
          <w:noProof/>
          <w:sz w:val="20"/>
          <w:szCs w:val="20"/>
        </w:rPr>
        <w:t>recently accessed parts of the main memory. It’s a cache, a small treaure trove, hidden from the user’s view.</w:t>
      </w:r>
    </w:p>
    <w:p w14:paraId="093981CD" w14:textId="6FF1E6CA" w:rsidR="00566F6C" w:rsidRDefault="00566F6C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796480" behindDoc="0" locked="0" layoutInCell="1" allowOverlap="1" wp14:anchorId="2CDCF391" wp14:editId="51B249B2">
            <wp:simplePos x="0" y="0"/>
            <wp:positionH relativeFrom="column">
              <wp:posOffset>2783254</wp:posOffset>
            </wp:positionH>
            <wp:positionV relativeFrom="paragraph">
              <wp:posOffset>72390</wp:posOffset>
            </wp:positionV>
            <wp:extent cx="3191256" cy="1271016"/>
            <wp:effectExtent l="0" t="0" r="0" b="0"/>
            <wp:wrapSquare wrapText="left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ch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256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t xml:space="preserve">We illustrate this using </w:t>
      </w:r>
      <w:r w:rsidR="001C691B">
        <w:rPr>
          <w:noProof/>
          <w:sz w:val="20"/>
          <w:szCs w:val="20"/>
        </w:rPr>
        <w:t xml:space="preserve">a hypothetical example, shown to </w:t>
      </w:r>
      <w:r>
        <w:rPr>
          <w:noProof/>
          <w:sz w:val="20"/>
          <w:szCs w:val="20"/>
        </w:rPr>
        <w:t xml:space="preserve">the right. Main memory </w:t>
      </w:r>
      <w:r w:rsidR="001C691B">
        <w:rPr>
          <w:noProof/>
          <w:sz w:val="20"/>
          <w:szCs w:val="20"/>
        </w:rPr>
        <w:t>consists of</w:t>
      </w:r>
      <w:r>
        <w:rPr>
          <w:noProof/>
          <w:sz w:val="20"/>
          <w:szCs w:val="20"/>
        </w:rPr>
        <w:t xml:space="preserve"> words, each containing 4 bytes. </w:t>
      </w:r>
      <w:r w:rsidR="008E408D">
        <w:rPr>
          <w:noProof/>
          <w:sz w:val="20"/>
          <w:szCs w:val="20"/>
        </w:rPr>
        <w:t>The word at location 0008</w:t>
      </w:r>
      <w:r w:rsidR="00E7647C">
        <w:rPr>
          <w:noProof/>
          <w:sz w:val="20"/>
          <w:szCs w:val="20"/>
        </w:rPr>
        <w:t xml:space="preserve"> contains the number 2100</w:t>
      </w:r>
      <w:r w:rsidR="001C691B">
        <w:rPr>
          <w:noProof/>
          <w:sz w:val="20"/>
          <w:szCs w:val="20"/>
        </w:rPr>
        <w:t xml:space="preserve">. </w:t>
      </w:r>
      <w:r>
        <w:rPr>
          <w:noProof/>
          <w:sz w:val="20"/>
          <w:szCs w:val="20"/>
        </w:rPr>
        <w:t>The CPU has retri</w:t>
      </w:r>
      <w:r w:rsidR="00F90369">
        <w:rPr>
          <w:noProof/>
          <w:sz w:val="20"/>
          <w:szCs w:val="20"/>
        </w:rPr>
        <w:t>eved the word at location 0008 —</w:t>
      </w:r>
      <w:r w:rsidR="00E7647C">
        <w:rPr>
          <w:noProof/>
          <w:sz w:val="20"/>
          <w:szCs w:val="20"/>
        </w:rPr>
        <w:t>and also the next two words</w:t>
      </w:r>
      <w:r w:rsidR="009D3CE6">
        <w:rPr>
          <w:noProof/>
          <w:sz w:val="20"/>
          <w:szCs w:val="20"/>
        </w:rPr>
        <w:t xml:space="preserve"> because neighboring</w:t>
      </w:r>
      <w:r>
        <w:rPr>
          <w:noProof/>
          <w:sz w:val="20"/>
          <w:szCs w:val="20"/>
        </w:rPr>
        <w:t xml:space="preserve"> words will often be accessed</w:t>
      </w:r>
      <w:r w:rsidR="00F90369">
        <w:rPr>
          <w:noProof/>
          <w:sz w:val="20"/>
          <w:szCs w:val="20"/>
        </w:rPr>
        <w:t>—</w:t>
      </w:r>
      <w:r>
        <w:rPr>
          <w:noProof/>
          <w:sz w:val="20"/>
          <w:szCs w:val="20"/>
        </w:rPr>
        <w:t xml:space="preserve"> and stored them in its small cache. If asked to access word 0008, 0012, or 0016, the CPU gets the word from the cache. If ask</w:t>
      </w:r>
      <w:r w:rsidR="00E7647C">
        <w:rPr>
          <w:noProof/>
          <w:sz w:val="20"/>
          <w:szCs w:val="20"/>
        </w:rPr>
        <w:t>ed to access some other word, the word</w:t>
      </w:r>
      <w:r>
        <w:rPr>
          <w:noProof/>
          <w:sz w:val="20"/>
          <w:szCs w:val="20"/>
        </w:rPr>
        <w:t xml:space="preserve"> (and </w:t>
      </w:r>
      <w:r w:rsidR="00E7647C">
        <w:rPr>
          <w:noProof/>
          <w:sz w:val="20"/>
          <w:szCs w:val="20"/>
        </w:rPr>
        <w:t>some of</w:t>
      </w:r>
      <w:r>
        <w:rPr>
          <w:noProof/>
          <w:sz w:val="20"/>
          <w:szCs w:val="20"/>
        </w:rPr>
        <w:t xml:space="preserve"> its surrounding words) will be retrieved from main memory and stored in the cache</w:t>
      </w:r>
      <w:r w:rsidR="00D703C1">
        <w:rPr>
          <w:noProof/>
          <w:sz w:val="20"/>
          <w:szCs w:val="20"/>
        </w:rPr>
        <w:t>, replacing othe</w:t>
      </w:r>
      <w:r w:rsidR="00F90369">
        <w:rPr>
          <w:noProof/>
          <w:sz w:val="20"/>
          <w:szCs w:val="20"/>
        </w:rPr>
        <w:t xml:space="preserve">r words in the cache because </w:t>
      </w:r>
      <w:r w:rsidR="00CF5154">
        <w:rPr>
          <w:noProof/>
          <w:sz w:val="20"/>
          <w:szCs w:val="20"/>
        </w:rPr>
        <w:t>the cache</w:t>
      </w:r>
      <w:r w:rsidR="00D703C1">
        <w:rPr>
          <w:noProof/>
          <w:sz w:val="20"/>
          <w:szCs w:val="20"/>
        </w:rPr>
        <w:t xml:space="preserve"> space is limited.</w:t>
      </w:r>
    </w:p>
    <w:p w14:paraId="38D399DC" w14:textId="1018FF5B" w:rsidR="001C691B" w:rsidRDefault="001C691B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>If the CPU has to write a number to main memory location 0008, the CPU writes it quickly to the cache and then goes on about it</w:t>
      </w:r>
      <w:r w:rsidR="00A00899">
        <w:rPr>
          <w:noProof/>
          <w:sz w:val="20"/>
          <w:szCs w:val="20"/>
        </w:rPr>
        <w:t>s business</w:t>
      </w:r>
      <w:r>
        <w:rPr>
          <w:noProof/>
          <w:sz w:val="20"/>
          <w:szCs w:val="20"/>
        </w:rPr>
        <w:t xml:space="preserve"> while</w:t>
      </w:r>
      <w:r w:rsidR="00957E5D">
        <w:rPr>
          <w:noProof/>
          <w:sz w:val="20"/>
          <w:szCs w:val="20"/>
        </w:rPr>
        <w:t>, in parallel,</w:t>
      </w:r>
      <w:r>
        <w:rPr>
          <w:noProof/>
          <w:sz w:val="20"/>
          <w:szCs w:val="20"/>
        </w:rPr>
        <w:t xml:space="preserve"> the number is written from the cache to the main memory.</w:t>
      </w:r>
    </w:p>
    <w:p w14:paraId="58A43416" w14:textId="4F4875EE" w:rsidR="00CF5154" w:rsidRPr="002C7875" w:rsidRDefault="00CF5154" w:rsidP="00A85FCD">
      <w:pPr>
        <w:spacing w:before="120"/>
        <w:ind w:firstLine="288"/>
        <w:rPr>
          <w:i/>
          <w:noProof/>
          <w:sz w:val="20"/>
          <w:szCs w:val="20"/>
          <w:u w:val="single"/>
        </w:rPr>
      </w:pPr>
      <w:r>
        <w:rPr>
          <w:noProof/>
          <w:sz w:val="20"/>
          <w:szCs w:val="20"/>
        </w:rPr>
        <w:t xml:space="preserve">That, in a, nutshell, is how a memory cache works. The MacBook Pro on which this document was written </w:t>
      </w:r>
      <w:r w:rsidR="00D638A4">
        <w:rPr>
          <w:noProof/>
          <w:sz w:val="20"/>
          <w:szCs w:val="20"/>
        </w:rPr>
        <w:t xml:space="preserve">(in 2018) </w:t>
      </w:r>
      <w:r w:rsidRPr="00CF5154">
        <w:rPr>
          <w:noProof/>
          <w:sz w:val="20"/>
          <w:szCs w:val="20"/>
        </w:rPr>
        <w:t>has 16 GB of memory.</w:t>
      </w:r>
      <w:r>
        <w:rPr>
          <w:noProof/>
          <w:sz w:val="20"/>
          <w:szCs w:val="20"/>
        </w:rPr>
        <w:t xml:space="preserve"> </w:t>
      </w:r>
      <w:r w:rsidR="00F90369">
        <w:rPr>
          <w:noProof/>
          <w:sz w:val="20"/>
          <w:szCs w:val="20"/>
        </w:rPr>
        <w:t>Each of its 4 Processing Units (CPUs) has</w:t>
      </w:r>
      <w:r>
        <w:rPr>
          <w:noProof/>
          <w:sz w:val="20"/>
          <w:szCs w:val="20"/>
        </w:rPr>
        <w:t xml:space="preserve"> a </w:t>
      </w:r>
      <w:r w:rsidRPr="00CF5154">
        <w:rPr>
          <w:noProof/>
          <w:sz w:val="20"/>
          <w:szCs w:val="20"/>
        </w:rPr>
        <w:t>256</w:t>
      </w:r>
      <w:r w:rsidR="002C7875">
        <w:rPr>
          <w:noProof/>
          <w:sz w:val="20"/>
          <w:szCs w:val="20"/>
        </w:rPr>
        <w:t xml:space="preserve"> KB cache; these are called </w:t>
      </w:r>
      <w:r w:rsidR="002C7875" w:rsidRPr="002C7875">
        <w:rPr>
          <w:i/>
          <w:noProof/>
          <w:sz w:val="20"/>
          <w:szCs w:val="20"/>
        </w:rPr>
        <w:t>L2 caches</w:t>
      </w:r>
      <w:r w:rsidR="002C7875">
        <w:rPr>
          <w:noProof/>
          <w:sz w:val="20"/>
          <w:szCs w:val="20"/>
        </w:rPr>
        <w:t xml:space="preserve">. There is also an </w:t>
      </w:r>
      <w:r w:rsidR="002C7875" w:rsidRPr="002C7875">
        <w:rPr>
          <w:i/>
          <w:noProof/>
          <w:sz w:val="20"/>
          <w:szCs w:val="20"/>
        </w:rPr>
        <w:t>L3 cache</w:t>
      </w:r>
      <w:r w:rsidR="002C7875">
        <w:rPr>
          <w:noProof/>
          <w:sz w:val="20"/>
          <w:szCs w:val="20"/>
        </w:rPr>
        <w:t xml:space="preserve"> of 8 MB, which serves all four Processing Units. A processor looking for a word in memory looks first in its L2 cache; if not there, it looks in the L3 cache; if not there, it gets it from memory.</w:t>
      </w:r>
    </w:p>
    <w:p w14:paraId="76AADD81" w14:textId="741382A5" w:rsidR="00C55B12" w:rsidRPr="00C55B12" w:rsidRDefault="00C55B12" w:rsidP="00C55B12">
      <w:pPr>
        <w:spacing w:before="240"/>
        <w:rPr>
          <w:b/>
          <w:noProof/>
          <w:sz w:val="20"/>
          <w:szCs w:val="20"/>
        </w:rPr>
      </w:pPr>
      <w:r w:rsidRPr="00C55B12">
        <w:rPr>
          <w:b/>
          <w:noProof/>
          <w:sz w:val="20"/>
          <w:szCs w:val="20"/>
        </w:rPr>
        <w:t>Other caches on computers</w:t>
      </w:r>
    </w:p>
    <w:p w14:paraId="14008C50" w14:textId="1BEDE7DB" w:rsidR="00C55B12" w:rsidRDefault="00C55B12" w:rsidP="00A85FCD">
      <w:pPr>
        <w:spacing w:before="120"/>
        <w:ind w:firstLine="288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The CPU memory cache is a piece of hardware. </w:t>
      </w:r>
      <w:r w:rsidR="002C7875">
        <w:rPr>
          <w:noProof/>
          <w:sz w:val="20"/>
          <w:szCs w:val="20"/>
        </w:rPr>
        <w:t>Caches are used in other places in computing systems, and the cache might be in software as well as hardware. For example,</w:t>
      </w:r>
    </w:p>
    <w:p w14:paraId="29E10A3F" w14:textId="4EAEC78E" w:rsidR="002C7875" w:rsidRDefault="002C7875" w:rsidP="002C7875">
      <w:pPr>
        <w:pStyle w:val="ListParagraph"/>
        <w:numPr>
          <w:ilvl w:val="0"/>
          <w:numId w:val="10"/>
        </w:numPr>
        <w:spacing w:before="120"/>
        <w:ind w:left="360" w:hanging="270"/>
        <w:rPr>
          <w:noProof/>
          <w:sz w:val="20"/>
          <w:szCs w:val="20"/>
        </w:rPr>
      </w:pPr>
      <w:r>
        <w:rPr>
          <w:noProof/>
          <w:sz w:val="20"/>
          <w:szCs w:val="20"/>
        </w:rPr>
        <w:t>Graphic</w:t>
      </w:r>
      <w:r w:rsidR="00C61245">
        <w:rPr>
          <w:noProof/>
          <w:sz w:val="20"/>
          <w:szCs w:val="20"/>
        </w:rPr>
        <w:t>s processor units (GPUs) o</w:t>
      </w:r>
      <w:r>
        <w:rPr>
          <w:noProof/>
          <w:sz w:val="20"/>
          <w:szCs w:val="20"/>
        </w:rPr>
        <w:t>ften have several kinds of caches to increase efficiency.</w:t>
      </w:r>
    </w:p>
    <w:p w14:paraId="222A7D36" w14:textId="1B807AF9" w:rsidR="00C61245" w:rsidRDefault="00C61245" w:rsidP="00C61245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 xml:space="preserve">Hard disk drives (HDDs) </w:t>
      </w:r>
      <w:r w:rsidR="00603BE6">
        <w:rPr>
          <w:noProof/>
          <w:sz w:val="20"/>
          <w:szCs w:val="20"/>
        </w:rPr>
        <w:t>often come with built-in c</w:t>
      </w:r>
      <w:r>
        <w:rPr>
          <w:noProof/>
          <w:sz w:val="20"/>
          <w:szCs w:val="20"/>
        </w:rPr>
        <w:t>ac</w:t>
      </w:r>
      <w:r w:rsidR="00603BE6">
        <w:rPr>
          <w:noProof/>
          <w:sz w:val="20"/>
          <w:szCs w:val="20"/>
        </w:rPr>
        <w:t>h</w:t>
      </w:r>
      <w:r>
        <w:rPr>
          <w:noProof/>
          <w:sz w:val="20"/>
          <w:szCs w:val="20"/>
        </w:rPr>
        <w:t xml:space="preserve">es, perhaps of </w:t>
      </w:r>
      <w:r w:rsidR="00603BE6">
        <w:rPr>
          <w:noProof/>
          <w:sz w:val="20"/>
          <w:szCs w:val="20"/>
        </w:rPr>
        <w:t xml:space="preserve">size </w:t>
      </w:r>
      <w:r>
        <w:rPr>
          <w:noProof/>
          <w:sz w:val="20"/>
          <w:szCs w:val="20"/>
        </w:rPr>
        <w:t xml:space="preserve">64MB or 256MB. </w:t>
      </w:r>
      <w:r w:rsidR="00A00899">
        <w:rPr>
          <w:noProof/>
          <w:sz w:val="20"/>
          <w:szCs w:val="20"/>
        </w:rPr>
        <w:t>These a</w:t>
      </w:r>
      <w:r w:rsidR="00603BE6">
        <w:rPr>
          <w:noProof/>
          <w:sz w:val="20"/>
          <w:szCs w:val="20"/>
        </w:rPr>
        <w:t>ffect read performance more than write p</w:t>
      </w:r>
      <w:r w:rsidR="00A00899">
        <w:rPr>
          <w:noProof/>
          <w:sz w:val="20"/>
          <w:szCs w:val="20"/>
        </w:rPr>
        <w:t>erformance, making it quicker to</w:t>
      </w:r>
      <w:r w:rsidR="00603BE6">
        <w:rPr>
          <w:noProof/>
          <w:sz w:val="20"/>
          <w:szCs w:val="20"/>
        </w:rPr>
        <w:t xml:space="preserve"> retrieve data.</w:t>
      </w:r>
    </w:p>
    <w:p w14:paraId="1343AAD0" w14:textId="6FB2C277" w:rsidR="00162BDA" w:rsidRPr="00603BE6" w:rsidRDefault="002C7875" w:rsidP="00603BE6">
      <w:pPr>
        <w:pStyle w:val="ListParagraph"/>
        <w:numPr>
          <w:ilvl w:val="0"/>
          <w:numId w:val="10"/>
        </w:numPr>
        <w:spacing w:before="120"/>
        <w:ind w:left="360" w:hanging="274"/>
        <w:contextualSpacing w:val="0"/>
        <w:rPr>
          <w:noProof/>
          <w:sz w:val="20"/>
          <w:szCs w:val="20"/>
        </w:rPr>
      </w:pPr>
      <w:r>
        <w:rPr>
          <w:noProof/>
          <w:sz w:val="20"/>
          <w:szCs w:val="20"/>
        </w:rPr>
        <w:t>W</w:t>
      </w:r>
      <w:r w:rsidR="00696AF1">
        <w:rPr>
          <w:noProof/>
          <w:sz w:val="20"/>
          <w:szCs w:val="20"/>
        </w:rPr>
        <w:t>eb browsers use ca</w:t>
      </w:r>
      <w:r w:rsidR="00C61245">
        <w:rPr>
          <w:noProof/>
          <w:sz w:val="20"/>
          <w:szCs w:val="20"/>
        </w:rPr>
        <w:t>ch</w:t>
      </w:r>
      <w:r w:rsidR="00B62CB4">
        <w:rPr>
          <w:noProof/>
          <w:sz w:val="20"/>
          <w:szCs w:val="20"/>
        </w:rPr>
        <w:t>es to save</w:t>
      </w:r>
      <w:bookmarkStart w:id="0" w:name="_GoBack"/>
      <w:bookmarkEnd w:id="0"/>
      <w:r w:rsidR="00696AF1">
        <w:rPr>
          <w:noProof/>
          <w:sz w:val="20"/>
          <w:szCs w:val="20"/>
        </w:rPr>
        <w:t xml:space="preserve"> both images and web pages that are expected to be used again, so they don’t have to be retransmitted across the network. These are software caches.</w:t>
      </w:r>
    </w:p>
    <w:sectPr w:rsidR="00162BDA" w:rsidRPr="00603BE6" w:rsidSect="00C21C08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ep="1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F3E45" w14:textId="77777777" w:rsidR="00194A4F" w:rsidRDefault="00194A4F" w:rsidP="00F83DF1">
      <w:r>
        <w:separator/>
      </w:r>
    </w:p>
  </w:endnote>
  <w:endnote w:type="continuationSeparator" w:id="0">
    <w:p w14:paraId="12D0729B" w14:textId="77777777" w:rsidR="00194A4F" w:rsidRDefault="00194A4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0A11" w14:textId="77777777" w:rsidR="00D31844" w:rsidRDefault="00D31844" w:rsidP="00925CC3">
    <w:pPr>
      <w:pStyle w:val="Footer"/>
      <w:rPr>
        <w:rFonts w:ascii="Times" w:hAnsi="Times"/>
        <w:sz w:val="20"/>
        <w:szCs w:val="20"/>
      </w:rPr>
    </w:pPr>
  </w:p>
  <w:p w14:paraId="7210F487" w14:textId="76B7FEB8" w:rsidR="00925CC3" w:rsidRPr="00D31844" w:rsidRDefault="00925CC3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0B6B2" w14:textId="77777777" w:rsidR="00194A4F" w:rsidRDefault="00194A4F" w:rsidP="00F83DF1">
      <w:r>
        <w:separator/>
      </w:r>
    </w:p>
  </w:footnote>
  <w:footnote w:type="continuationSeparator" w:id="0">
    <w:p w14:paraId="7BA5A4DD" w14:textId="77777777" w:rsidR="00194A4F" w:rsidRDefault="00194A4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581EB2F6" w:rsidR="00563B7D" w:rsidRDefault="00B231A7" w:rsidP="00F83DF1">
    <w:pPr>
      <w:pStyle w:val="Header"/>
      <w:jc w:val="center"/>
    </w:pPr>
    <w:r>
      <w:t>Caching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8AB0AEA"/>
    <w:multiLevelType w:val="hybridMultilevel"/>
    <w:tmpl w:val="47947FD6"/>
    <w:lvl w:ilvl="0" w:tplc="EAC89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627624"/>
    <w:multiLevelType w:val="hybridMultilevel"/>
    <w:tmpl w:val="D790681E"/>
    <w:lvl w:ilvl="0" w:tplc="59740AD4">
      <w:start w:val="1"/>
      <w:numFmt w:val="decimal"/>
      <w:lvlText w:val="%1."/>
      <w:lvlJc w:val="left"/>
      <w:pPr>
        <w:ind w:left="1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5" w15:restartNumberingAfterBreak="0">
    <w:nsid w:val="301D0B17"/>
    <w:multiLevelType w:val="hybridMultilevel"/>
    <w:tmpl w:val="5CE88A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9523C05"/>
    <w:multiLevelType w:val="hybridMultilevel"/>
    <w:tmpl w:val="8FB22F8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8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62126D"/>
    <w:multiLevelType w:val="hybridMultilevel"/>
    <w:tmpl w:val="332C7598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F1"/>
    <w:rsid w:val="0000357D"/>
    <w:rsid w:val="000046BF"/>
    <w:rsid w:val="00005FE0"/>
    <w:rsid w:val="00010F9E"/>
    <w:rsid w:val="00011BFD"/>
    <w:rsid w:val="000127B2"/>
    <w:rsid w:val="000155EC"/>
    <w:rsid w:val="00022186"/>
    <w:rsid w:val="00023DAF"/>
    <w:rsid w:val="00037FA7"/>
    <w:rsid w:val="000428F7"/>
    <w:rsid w:val="00044F15"/>
    <w:rsid w:val="00050497"/>
    <w:rsid w:val="000539B1"/>
    <w:rsid w:val="00053BAD"/>
    <w:rsid w:val="00053D67"/>
    <w:rsid w:val="00054989"/>
    <w:rsid w:val="000564E7"/>
    <w:rsid w:val="00062220"/>
    <w:rsid w:val="00065EED"/>
    <w:rsid w:val="000724BE"/>
    <w:rsid w:val="00075DD7"/>
    <w:rsid w:val="00081191"/>
    <w:rsid w:val="00085FB7"/>
    <w:rsid w:val="00086DBF"/>
    <w:rsid w:val="000906AA"/>
    <w:rsid w:val="00091025"/>
    <w:rsid w:val="000A6157"/>
    <w:rsid w:val="000A68D1"/>
    <w:rsid w:val="000B2C8E"/>
    <w:rsid w:val="000B4E4E"/>
    <w:rsid w:val="000B6962"/>
    <w:rsid w:val="000C0E94"/>
    <w:rsid w:val="000C1DF1"/>
    <w:rsid w:val="000C6FE4"/>
    <w:rsid w:val="000D3442"/>
    <w:rsid w:val="000D40EE"/>
    <w:rsid w:val="000D45C0"/>
    <w:rsid w:val="000E1A46"/>
    <w:rsid w:val="000E5B1B"/>
    <w:rsid w:val="000F3B67"/>
    <w:rsid w:val="000F3DB8"/>
    <w:rsid w:val="0010173E"/>
    <w:rsid w:val="00102BC7"/>
    <w:rsid w:val="0010432F"/>
    <w:rsid w:val="00104BB7"/>
    <w:rsid w:val="00113A9C"/>
    <w:rsid w:val="001150A1"/>
    <w:rsid w:val="00116C98"/>
    <w:rsid w:val="00121EC6"/>
    <w:rsid w:val="0012205D"/>
    <w:rsid w:val="00126868"/>
    <w:rsid w:val="00132223"/>
    <w:rsid w:val="00143984"/>
    <w:rsid w:val="001439CB"/>
    <w:rsid w:val="00144E42"/>
    <w:rsid w:val="00145143"/>
    <w:rsid w:val="001531BE"/>
    <w:rsid w:val="001556EE"/>
    <w:rsid w:val="00155AFC"/>
    <w:rsid w:val="00162BDA"/>
    <w:rsid w:val="00164FC6"/>
    <w:rsid w:val="0016595C"/>
    <w:rsid w:val="00173ACB"/>
    <w:rsid w:val="0018104E"/>
    <w:rsid w:val="0018158E"/>
    <w:rsid w:val="00182EA8"/>
    <w:rsid w:val="0018767F"/>
    <w:rsid w:val="001937BD"/>
    <w:rsid w:val="00194A4F"/>
    <w:rsid w:val="00195A13"/>
    <w:rsid w:val="00196DCF"/>
    <w:rsid w:val="001A20CB"/>
    <w:rsid w:val="001A31E7"/>
    <w:rsid w:val="001A4D04"/>
    <w:rsid w:val="001B76FC"/>
    <w:rsid w:val="001C006D"/>
    <w:rsid w:val="001C3089"/>
    <w:rsid w:val="001C5B04"/>
    <w:rsid w:val="001C691B"/>
    <w:rsid w:val="001D121D"/>
    <w:rsid w:val="001D43CC"/>
    <w:rsid w:val="001E4001"/>
    <w:rsid w:val="001E48D6"/>
    <w:rsid w:val="001E684B"/>
    <w:rsid w:val="001E782C"/>
    <w:rsid w:val="001F6C15"/>
    <w:rsid w:val="00204FC3"/>
    <w:rsid w:val="0021383F"/>
    <w:rsid w:val="0021517E"/>
    <w:rsid w:val="002156EC"/>
    <w:rsid w:val="00220102"/>
    <w:rsid w:val="00220811"/>
    <w:rsid w:val="00221669"/>
    <w:rsid w:val="0022351A"/>
    <w:rsid w:val="002247B2"/>
    <w:rsid w:val="00231303"/>
    <w:rsid w:val="002325F6"/>
    <w:rsid w:val="00232CD4"/>
    <w:rsid w:val="00240167"/>
    <w:rsid w:val="0024598C"/>
    <w:rsid w:val="002531E9"/>
    <w:rsid w:val="0027127F"/>
    <w:rsid w:val="00271C73"/>
    <w:rsid w:val="00272C6C"/>
    <w:rsid w:val="002754F3"/>
    <w:rsid w:val="00281098"/>
    <w:rsid w:val="00281A55"/>
    <w:rsid w:val="00281AEF"/>
    <w:rsid w:val="00284198"/>
    <w:rsid w:val="002930D5"/>
    <w:rsid w:val="00294167"/>
    <w:rsid w:val="00294D0F"/>
    <w:rsid w:val="00295FD3"/>
    <w:rsid w:val="002A431F"/>
    <w:rsid w:val="002B3E75"/>
    <w:rsid w:val="002B7559"/>
    <w:rsid w:val="002C3CE4"/>
    <w:rsid w:val="002C7875"/>
    <w:rsid w:val="002D5E0D"/>
    <w:rsid w:val="002D6FF2"/>
    <w:rsid w:val="002D7CDF"/>
    <w:rsid w:val="002E3D8A"/>
    <w:rsid w:val="0030088A"/>
    <w:rsid w:val="003019A5"/>
    <w:rsid w:val="00301A83"/>
    <w:rsid w:val="00301B59"/>
    <w:rsid w:val="003058E5"/>
    <w:rsid w:val="003100DB"/>
    <w:rsid w:val="00311412"/>
    <w:rsid w:val="00316278"/>
    <w:rsid w:val="003243A5"/>
    <w:rsid w:val="003416E9"/>
    <w:rsid w:val="00341A5B"/>
    <w:rsid w:val="003437F4"/>
    <w:rsid w:val="00346964"/>
    <w:rsid w:val="0035035C"/>
    <w:rsid w:val="00352006"/>
    <w:rsid w:val="003670BC"/>
    <w:rsid w:val="003845FE"/>
    <w:rsid w:val="00384CD6"/>
    <w:rsid w:val="00393D61"/>
    <w:rsid w:val="003947E8"/>
    <w:rsid w:val="00394CA5"/>
    <w:rsid w:val="00395F78"/>
    <w:rsid w:val="003962F0"/>
    <w:rsid w:val="003A3A46"/>
    <w:rsid w:val="003A4916"/>
    <w:rsid w:val="003A7E6B"/>
    <w:rsid w:val="003B1D0C"/>
    <w:rsid w:val="003C04D6"/>
    <w:rsid w:val="003C16EF"/>
    <w:rsid w:val="003C6AE4"/>
    <w:rsid w:val="003D23AD"/>
    <w:rsid w:val="003D6E52"/>
    <w:rsid w:val="003D787D"/>
    <w:rsid w:val="003E22DE"/>
    <w:rsid w:val="003E5A72"/>
    <w:rsid w:val="003E7108"/>
    <w:rsid w:val="003F6625"/>
    <w:rsid w:val="003F7C72"/>
    <w:rsid w:val="00401402"/>
    <w:rsid w:val="00401A21"/>
    <w:rsid w:val="00405AE2"/>
    <w:rsid w:val="00414421"/>
    <w:rsid w:val="004158CF"/>
    <w:rsid w:val="00417981"/>
    <w:rsid w:val="004423AE"/>
    <w:rsid w:val="0044614A"/>
    <w:rsid w:val="0045259F"/>
    <w:rsid w:val="00456BA6"/>
    <w:rsid w:val="004658BF"/>
    <w:rsid w:val="00467A6A"/>
    <w:rsid w:val="00471096"/>
    <w:rsid w:val="0047483E"/>
    <w:rsid w:val="004808D2"/>
    <w:rsid w:val="00484584"/>
    <w:rsid w:val="00492A6F"/>
    <w:rsid w:val="00495B88"/>
    <w:rsid w:val="00496BF3"/>
    <w:rsid w:val="004A2BD7"/>
    <w:rsid w:val="004A6E27"/>
    <w:rsid w:val="004A71B6"/>
    <w:rsid w:val="004B0269"/>
    <w:rsid w:val="004B2129"/>
    <w:rsid w:val="004B263A"/>
    <w:rsid w:val="004C1473"/>
    <w:rsid w:val="004C442B"/>
    <w:rsid w:val="004C5530"/>
    <w:rsid w:val="004D0715"/>
    <w:rsid w:val="004D55CE"/>
    <w:rsid w:val="004D7889"/>
    <w:rsid w:val="004D792A"/>
    <w:rsid w:val="004E3528"/>
    <w:rsid w:val="004E3579"/>
    <w:rsid w:val="004F32E3"/>
    <w:rsid w:val="004F6AEE"/>
    <w:rsid w:val="004F75FC"/>
    <w:rsid w:val="00505FD8"/>
    <w:rsid w:val="00510435"/>
    <w:rsid w:val="00513EBC"/>
    <w:rsid w:val="005217EA"/>
    <w:rsid w:val="00523046"/>
    <w:rsid w:val="00537CEA"/>
    <w:rsid w:val="005428D2"/>
    <w:rsid w:val="0054664A"/>
    <w:rsid w:val="00553AE9"/>
    <w:rsid w:val="005549CB"/>
    <w:rsid w:val="00556653"/>
    <w:rsid w:val="00563338"/>
    <w:rsid w:val="00563B7D"/>
    <w:rsid w:val="00566F6C"/>
    <w:rsid w:val="00567004"/>
    <w:rsid w:val="005733A8"/>
    <w:rsid w:val="0057459E"/>
    <w:rsid w:val="00581E24"/>
    <w:rsid w:val="00583793"/>
    <w:rsid w:val="00585E0E"/>
    <w:rsid w:val="00590655"/>
    <w:rsid w:val="005A2E76"/>
    <w:rsid w:val="005A4908"/>
    <w:rsid w:val="005A4917"/>
    <w:rsid w:val="005A7165"/>
    <w:rsid w:val="005B5303"/>
    <w:rsid w:val="005B6B52"/>
    <w:rsid w:val="005C0665"/>
    <w:rsid w:val="005C0AD6"/>
    <w:rsid w:val="005C0BBF"/>
    <w:rsid w:val="005C3548"/>
    <w:rsid w:val="005C4257"/>
    <w:rsid w:val="005C441C"/>
    <w:rsid w:val="005C6305"/>
    <w:rsid w:val="005C72E4"/>
    <w:rsid w:val="005E4FE4"/>
    <w:rsid w:val="005F63CF"/>
    <w:rsid w:val="00602361"/>
    <w:rsid w:val="006038CA"/>
    <w:rsid w:val="00603BE6"/>
    <w:rsid w:val="00620BEC"/>
    <w:rsid w:val="006228E7"/>
    <w:rsid w:val="00625376"/>
    <w:rsid w:val="00630AE1"/>
    <w:rsid w:val="00635D7F"/>
    <w:rsid w:val="00636AB3"/>
    <w:rsid w:val="00636B42"/>
    <w:rsid w:val="006372AB"/>
    <w:rsid w:val="0064080D"/>
    <w:rsid w:val="00651397"/>
    <w:rsid w:val="00654BB1"/>
    <w:rsid w:val="006551AC"/>
    <w:rsid w:val="00666361"/>
    <w:rsid w:val="0067242B"/>
    <w:rsid w:val="00672929"/>
    <w:rsid w:val="00674CD3"/>
    <w:rsid w:val="00685811"/>
    <w:rsid w:val="00695148"/>
    <w:rsid w:val="00696AF1"/>
    <w:rsid w:val="00697232"/>
    <w:rsid w:val="00697722"/>
    <w:rsid w:val="006A2807"/>
    <w:rsid w:val="006B1C57"/>
    <w:rsid w:val="006B4024"/>
    <w:rsid w:val="006B6171"/>
    <w:rsid w:val="006C09E1"/>
    <w:rsid w:val="006C514A"/>
    <w:rsid w:val="006C662A"/>
    <w:rsid w:val="006C744D"/>
    <w:rsid w:val="006D46D9"/>
    <w:rsid w:val="006E390D"/>
    <w:rsid w:val="006F0564"/>
    <w:rsid w:val="006F2937"/>
    <w:rsid w:val="00710D2F"/>
    <w:rsid w:val="007117F5"/>
    <w:rsid w:val="00712FC2"/>
    <w:rsid w:val="00716A8D"/>
    <w:rsid w:val="00720BA9"/>
    <w:rsid w:val="0073682A"/>
    <w:rsid w:val="00736A1C"/>
    <w:rsid w:val="00750253"/>
    <w:rsid w:val="00752428"/>
    <w:rsid w:val="00753096"/>
    <w:rsid w:val="00756858"/>
    <w:rsid w:val="00761B00"/>
    <w:rsid w:val="00762482"/>
    <w:rsid w:val="00772E22"/>
    <w:rsid w:val="007744E4"/>
    <w:rsid w:val="007777E0"/>
    <w:rsid w:val="00782870"/>
    <w:rsid w:val="00784155"/>
    <w:rsid w:val="0079120A"/>
    <w:rsid w:val="00791621"/>
    <w:rsid w:val="0079367B"/>
    <w:rsid w:val="00794513"/>
    <w:rsid w:val="0079589D"/>
    <w:rsid w:val="00796E8B"/>
    <w:rsid w:val="007A452F"/>
    <w:rsid w:val="007A7E98"/>
    <w:rsid w:val="007B14BC"/>
    <w:rsid w:val="007C2D0D"/>
    <w:rsid w:val="007C632B"/>
    <w:rsid w:val="007D27E1"/>
    <w:rsid w:val="007D33F9"/>
    <w:rsid w:val="007D6C0E"/>
    <w:rsid w:val="007E4615"/>
    <w:rsid w:val="007F0134"/>
    <w:rsid w:val="007F29E2"/>
    <w:rsid w:val="007F34A5"/>
    <w:rsid w:val="007F3B75"/>
    <w:rsid w:val="007F769F"/>
    <w:rsid w:val="00807609"/>
    <w:rsid w:val="008140E9"/>
    <w:rsid w:val="0081425C"/>
    <w:rsid w:val="008201B2"/>
    <w:rsid w:val="00832D11"/>
    <w:rsid w:val="00836F4D"/>
    <w:rsid w:val="00842C26"/>
    <w:rsid w:val="0084400C"/>
    <w:rsid w:val="00847C8A"/>
    <w:rsid w:val="00853426"/>
    <w:rsid w:val="00857AA7"/>
    <w:rsid w:val="00862676"/>
    <w:rsid w:val="00865397"/>
    <w:rsid w:val="00865B76"/>
    <w:rsid w:val="00867144"/>
    <w:rsid w:val="008675DC"/>
    <w:rsid w:val="0087215E"/>
    <w:rsid w:val="008911B2"/>
    <w:rsid w:val="00893E06"/>
    <w:rsid w:val="0089627E"/>
    <w:rsid w:val="008A0BDA"/>
    <w:rsid w:val="008A795B"/>
    <w:rsid w:val="008B02C0"/>
    <w:rsid w:val="008B1E15"/>
    <w:rsid w:val="008B5010"/>
    <w:rsid w:val="008B5351"/>
    <w:rsid w:val="008C0E01"/>
    <w:rsid w:val="008D283E"/>
    <w:rsid w:val="008D7C76"/>
    <w:rsid w:val="008E2385"/>
    <w:rsid w:val="008E31FF"/>
    <w:rsid w:val="008E3297"/>
    <w:rsid w:val="008E408D"/>
    <w:rsid w:val="008E5829"/>
    <w:rsid w:val="008F172C"/>
    <w:rsid w:val="008F3CE1"/>
    <w:rsid w:val="009012D3"/>
    <w:rsid w:val="00901AC8"/>
    <w:rsid w:val="00905809"/>
    <w:rsid w:val="00917617"/>
    <w:rsid w:val="009205F6"/>
    <w:rsid w:val="00923D6F"/>
    <w:rsid w:val="00925CC3"/>
    <w:rsid w:val="00926593"/>
    <w:rsid w:val="00932299"/>
    <w:rsid w:val="00932FF9"/>
    <w:rsid w:val="00933A1E"/>
    <w:rsid w:val="00934A90"/>
    <w:rsid w:val="00940FD9"/>
    <w:rsid w:val="00942476"/>
    <w:rsid w:val="00945CFD"/>
    <w:rsid w:val="009504B2"/>
    <w:rsid w:val="00950EFB"/>
    <w:rsid w:val="00957E5D"/>
    <w:rsid w:val="0096449B"/>
    <w:rsid w:val="00965C25"/>
    <w:rsid w:val="00966E9B"/>
    <w:rsid w:val="00970AC1"/>
    <w:rsid w:val="009736F7"/>
    <w:rsid w:val="009738D5"/>
    <w:rsid w:val="009776A3"/>
    <w:rsid w:val="00982CAE"/>
    <w:rsid w:val="009866A5"/>
    <w:rsid w:val="00986FC8"/>
    <w:rsid w:val="00994056"/>
    <w:rsid w:val="009A65C1"/>
    <w:rsid w:val="009C06CE"/>
    <w:rsid w:val="009D116F"/>
    <w:rsid w:val="009D18B7"/>
    <w:rsid w:val="009D3CE6"/>
    <w:rsid w:val="009D74C8"/>
    <w:rsid w:val="009E2C03"/>
    <w:rsid w:val="009E381F"/>
    <w:rsid w:val="009E7293"/>
    <w:rsid w:val="009F2E9E"/>
    <w:rsid w:val="00A00899"/>
    <w:rsid w:val="00A0473E"/>
    <w:rsid w:val="00A101EC"/>
    <w:rsid w:val="00A16FB0"/>
    <w:rsid w:val="00A177C0"/>
    <w:rsid w:val="00A21BA6"/>
    <w:rsid w:val="00A26AE1"/>
    <w:rsid w:val="00A33C3A"/>
    <w:rsid w:val="00A353DE"/>
    <w:rsid w:val="00A3752C"/>
    <w:rsid w:val="00A37C40"/>
    <w:rsid w:val="00A43606"/>
    <w:rsid w:val="00A4524F"/>
    <w:rsid w:val="00A466F0"/>
    <w:rsid w:val="00A63852"/>
    <w:rsid w:val="00A6395C"/>
    <w:rsid w:val="00A650E1"/>
    <w:rsid w:val="00A661CB"/>
    <w:rsid w:val="00A66F15"/>
    <w:rsid w:val="00A8129D"/>
    <w:rsid w:val="00A8495D"/>
    <w:rsid w:val="00A85FCD"/>
    <w:rsid w:val="00A9411E"/>
    <w:rsid w:val="00A96657"/>
    <w:rsid w:val="00AB4FA4"/>
    <w:rsid w:val="00AC6BF0"/>
    <w:rsid w:val="00AD46FD"/>
    <w:rsid w:val="00AE00DA"/>
    <w:rsid w:val="00AE4A3C"/>
    <w:rsid w:val="00AE4D7A"/>
    <w:rsid w:val="00AE53F1"/>
    <w:rsid w:val="00AE5B77"/>
    <w:rsid w:val="00AF3EE6"/>
    <w:rsid w:val="00B060ED"/>
    <w:rsid w:val="00B06D0B"/>
    <w:rsid w:val="00B11E79"/>
    <w:rsid w:val="00B17F40"/>
    <w:rsid w:val="00B22EAA"/>
    <w:rsid w:val="00B231A7"/>
    <w:rsid w:val="00B30B85"/>
    <w:rsid w:val="00B3682E"/>
    <w:rsid w:val="00B4097B"/>
    <w:rsid w:val="00B40BD8"/>
    <w:rsid w:val="00B44898"/>
    <w:rsid w:val="00B50D89"/>
    <w:rsid w:val="00B538EF"/>
    <w:rsid w:val="00B54794"/>
    <w:rsid w:val="00B62CB4"/>
    <w:rsid w:val="00B638E2"/>
    <w:rsid w:val="00B641BF"/>
    <w:rsid w:val="00B652D3"/>
    <w:rsid w:val="00B653CA"/>
    <w:rsid w:val="00B6721E"/>
    <w:rsid w:val="00B76A2A"/>
    <w:rsid w:val="00B90EF5"/>
    <w:rsid w:val="00B962A6"/>
    <w:rsid w:val="00BA41FA"/>
    <w:rsid w:val="00BB1886"/>
    <w:rsid w:val="00BB66EE"/>
    <w:rsid w:val="00BC18DF"/>
    <w:rsid w:val="00BC1A9D"/>
    <w:rsid w:val="00BC1E58"/>
    <w:rsid w:val="00BC3101"/>
    <w:rsid w:val="00BC3540"/>
    <w:rsid w:val="00BD4010"/>
    <w:rsid w:val="00BE6461"/>
    <w:rsid w:val="00BF2AA8"/>
    <w:rsid w:val="00BF42CE"/>
    <w:rsid w:val="00BF4F93"/>
    <w:rsid w:val="00C049C6"/>
    <w:rsid w:val="00C10D36"/>
    <w:rsid w:val="00C11252"/>
    <w:rsid w:val="00C1329C"/>
    <w:rsid w:val="00C13D4C"/>
    <w:rsid w:val="00C1551C"/>
    <w:rsid w:val="00C156CC"/>
    <w:rsid w:val="00C21C08"/>
    <w:rsid w:val="00C2694E"/>
    <w:rsid w:val="00C30D21"/>
    <w:rsid w:val="00C33897"/>
    <w:rsid w:val="00C351F2"/>
    <w:rsid w:val="00C35C69"/>
    <w:rsid w:val="00C37402"/>
    <w:rsid w:val="00C41507"/>
    <w:rsid w:val="00C425B0"/>
    <w:rsid w:val="00C454AE"/>
    <w:rsid w:val="00C47225"/>
    <w:rsid w:val="00C51411"/>
    <w:rsid w:val="00C520E5"/>
    <w:rsid w:val="00C55B12"/>
    <w:rsid w:val="00C56B24"/>
    <w:rsid w:val="00C57529"/>
    <w:rsid w:val="00C5763D"/>
    <w:rsid w:val="00C60F61"/>
    <w:rsid w:val="00C61245"/>
    <w:rsid w:val="00C65FF2"/>
    <w:rsid w:val="00C7416E"/>
    <w:rsid w:val="00C74189"/>
    <w:rsid w:val="00C7436D"/>
    <w:rsid w:val="00C77193"/>
    <w:rsid w:val="00C804BE"/>
    <w:rsid w:val="00C8658C"/>
    <w:rsid w:val="00C9289C"/>
    <w:rsid w:val="00C9495F"/>
    <w:rsid w:val="00CA026F"/>
    <w:rsid w:val="00CA3BB3"/>
    <w:rsid w:val="00CA3EA1"/>
    <w:rsid w:val="00CA4945"/>
    <w:rsid w:val="00CA7FC7"/>
    <w:rsid w:val="00CB0346"/>
    <w:rsid w:val="00CB2292"/>
    <w:rsid w:val="00CB2C2C"/>
    <w:rsid w:val="00CC0BF1"/>
    <w:rsid w:val="00CC5256"/>
    <w:rsid w:val="00CC6C40"/>
    <w:rsid w:val="00CC6F27"/>
    <w:rsid w:val="00CD7E59"/>
    <w:rsid w:val="00CE3A36"/>
    <w:rsid w:val="00CE5A46"/>
    <w:rsid w:val="00CF1B8F"/>
    <w:rsid w:val="00CF5154"/>
    <w:rsid w:val="00CF64E8"/>
    <w:rsid w:val="00D00225"/>
    <w:rsid w:val="00D031C7"/>
    <w:rsid w:val="00D03A8E"/>
    <w:rsid w:val="00D041FA"/>
    <w:rsid w:val="00D05F96"/>
    <w:rsid w:val="00D068DE"/>
    <w:rsid w:val="00D11202"/>
    <w:rsid w:val="00D151EF"/>
    <w:rsid w:val="00D2246B"/>
    <w:rsid w:val="00D23557"/>
    <w:rsid w:val="00D246ED"/>
    <w:rsid w:val="00D31844"/>
    <w:rsid w:val="00D33028"/>
    <w:rsid w:val="00D44458"/>
    <w:rsid w:val="00D52D3D"/>
    <w:rsid w:val="00D56B01"/>
    <w:rsid w:val="00D61ADE"/>
    <w:rsid w:val="00D638A4"/>
    <w:rsid w:val="00D65CEB"/>
    <w:rsid w:val="00D65D7D"/>
    <w:rsid w:val="00D67A9A"/>
    <w:rsid w:val="00D703C1"/>
    <w:rsid w:val="00DA1119"/>
    <w:rsid w:val="00DA446A"/>
    <w:rsid w:val="00DB16B3"/>
    <w:rsid w:val="00DC1DCC"/>
    <w:rsid w:val="00DC2BBA"/>
    <w:rsid w:val="00DC52BA"/>
    <w:rsid w:val="00DD0F32"/>
    <w:rsid w:val="00DD2CD9"/>
    <w:rsid w:val="00DE17D2"/>
    <w:rsid w:val="00DF34E1"/>
    <w:rsid w:val="00DF3A42"/>
    <w:rsid w:val="00DF6008"/>
    <w:rsid w:val="00DF758D"/>
    <w:rsid w:val="00E020BF"/>
    <w:rsid w:val="00E12305"/>
    <w:rsid w:val="00E16E4E"/>
    <w:rsid w:val="00E27D3C"/>
    <w:rsid w:val="00E317AB"/>
    <w:rsid w:val="00E35B3A"/>
    <w:rsid w:val="00E42CAB"/>
    <w:rsid w:val="00E42EC7"/>
    <w:rsid w:val="00E4399A"/>
    <w:rsid w:val="00E455F1"/>
    <w:rsid w:val="00E45F49"/>
    <w:rsid w:val="00E473D0"/>
    <w:rsid w:val="00E516E6"/>
    <w:rsid w:val="00E530A7"/>
    <w:rsid w:val="00E53BFC"/>
    <w:rsid w:val="00E55AD5"/>
    <w:rsid w:val="00E62998"/>
    <w:rsid w:val="00E645A1"/>
    <w:rsid w:val="00E6545C"/>
    <w:rsid w:val="00E7647C"/>
    <w:rsid w:val="00E767C0"/>
    <w:rsid w:val="00E90916"/>
    <w:rsid w:val="00E97C09"/>
    <w:rsid w:val="00EB2C9F"/>
    <w:rsid w:val="00EB3D2B"/>
    <w:rsid w:val="00EB4FD9"/>
    <w:rsid w:val="00EC5FE5"/>
    <w:rsid w:val="00EC6FD7"/>
    <w:rsid w:val="00EC7508"/>
    <w:rsid w:val="00ED37A0"/>
    <w:rsid w:val="00ED43B2"/>
    <w:rsid w:val="00EE082F"/>
    <w:rsid w:val="00EE0D34"/>
    <w:rsid w:val="00F01EBB"/>
    <w:rsid w:val="00F029A1"/>
    <w:rsid w:val="00F03DE1"/>
    <w:rsid w:val="00F12B65"/>
    <w:rsid w:val="00F176F1"/>
    <w:rsid w:val="00F20672"/>
    <w:rsid w:val="00F26436"/>
    <w:rsid w:val="00F31C06"/>
    <w:rsid w:val="00F34274"/>
    <w:rsid w:val="00F3535B"/>
    <w:rsid w:val="00F36C74"/>
    <w:rsid w:val="00F46558"/>
    <w:rsid w:val="00F518C7"/>
    <w:rsid w:val="00F5338C"/>
    <w:rsid w:val="00F5532A"/>
    <w:rsid w:val="00F56103"/>
    <w:rsid w:val="00F56701"/>
    <w:rsid w:val="00F61874"/>
    <w:rsid w:val="00F63AB1"/>
    <w:rsid w:val="00F64255"/>
    <w:rsid w:val="00F642FE"/>
    <w:rsid w:val="00F66775"/>
    <w:rsid w:val="00F7181E"/>
    <w:rsid w:val="00F76716"/>
    <w:rsid w:val="00F80097"/>
    <w:rsid w:val="00F8013E"/>
    <w:rsid w:val="00F807B3"/>
    <w:rsid w:val="00F80918"/>
    <w:rsid w:val="00F83DF1"/>
    <w:rsid w:val="00F858E6"/>
    <w:rsid w:val="00F86A17"/>
    <w:rsid w:val="00F90369"/>
    <w:rsid w:val="00F92A7A"/>
    <w:rsid w:val="00F96443"/>
    <w:rsid w:val="00FA3738"/>
    <w:rsid w:val="00FA51F4"/>
    <w:rsid w:val="00FA6557"/>
    <w:rsid w:val="00FA780A"/>
    <w:rsid w:val="00FB3CD9"/>
    <w:rsid w:val="00FB5C72"/>
    <w:rsid w:val="00FC4215"/>
    <w:rsid w:val="00FC4CF1"/>
    <w:rsid w:val="00FD0A56"/>
    <w:rsid w:val="00FD6071"/>
    <w:rsid w:val="00FE5E9A"/>
    <w:rsid w:val="00FE659B"/>
    <w:rsid w:val="00FF141C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16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D2F"/>
  </w:style>
  <w:style w:type="character" w:customStyle="1" w:styleId="FootnoteTextChar">
    <w:name w:val="Footnote Text Char"/>
    <w:basedOn w:val="DefaultParagraphFont"/>
    <w:link w:val="FootnoteText"/>
    <w:uiPriority w:val="99"/>
    <w:rsid w:val="00710D2F"/>
  </w:style>
  <w:style w:type="character" w:styleId="FootnoteReference">
    <w:name w:val="footnote reference"/>
    <w:basedOn w:val="DefaultParagraphFont"/>
    <w:uiPriority w:val="99"/>
    <w:unhideWhenUsed/>
    <w:rsid w:val="00710D2F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426"/>
    <w:rPr>
      <w:rFonts w:ascii="Courier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E51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13</cp:revision>
  <cp:lastPrinted>2018-06-29T10:10:00Z</cp:lastPrinted>
  <dcterms:created xsi:type="dcterms:W3CDTF">2018-06-28T11:04:00Z</dcterms:created>
  <dcterms:modified xsi:type="dcterms:W3CDTF">2018-07-05T13:47:00Z</dcterms:modified>
</cp:coreProperties>
</file>