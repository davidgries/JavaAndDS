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801A2" w14:textId="69D6AFA6" w:rsidR="00E317AB" w:rsidRDefault="00F80918" w:rsidP="006372A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bookmarkStart w:id="0" w:name="_GoBack"/>
      <w:r w:rsidRPr="007A452F">
        <w:rPr>
          <w:rFonts w:ascii="Times New Roman" w:hAnsi="Times New Roman" w:cs="Times New Roman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1568E" wp14:editId="606C9FFA">
                <wp:simplePos x="0" y="0"/>
                <wp:positionH relativeFrom="column">
                  <wp:posOffset>3772535</wp:posOffset>
                </wp:positionH>
                <wp:positionV relativeFrom="paragraph">
                  <wp:posOffset>5198110</wp:posOffset>
                </wp:positionV>
                <wp:extent cx="2131695" cy="1157605"/>
                <wp:effectExtent l="0" t="0" r="27305" b="361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1157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5FF02" w14:textId="77777777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T1 extends Thread {</w:t>
                            </w:r>
                          </w:p>
                          <w:p w14:paraId="3F84D6C1" w14:textId="77777777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@Override public void </w:t>
                            </w:r>
                            <w:proofErr w:type="gramStart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62F7AA9" w14:textId="77777777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proofErr w:type="gram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("T1");</w:t>
                            </w:r>
                          </w:p>
                          <w:p w14:paraId="46818959" w14:textId="463B2042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'1');</w:t>
                            </w:r>
                          </w:p>
                          <w:p w14:paraId="727F0102" w14:textId="7B61056D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'2');</w:t>
                            </w:r>
                          </w:p>
                          <w:p w14:paraId="0D56963A" w14:textId="77777777" w:rsidR="00E473D0" w:rsidRPr="0069772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6E9588A" w14:textId="4DCDE325" w:rsidR="00E473D0" w:rsidRPr="00636B42" w:rsidRDefault="00E473D0" w:rsidP="00697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77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05pt;margin-top:409.3pt;width:167.85pt;height:9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" filled="f" strokecolor="black [3213]">
                <v:textbox>
                  <w:txbxContent>
                    <w:p w14:paraId="7135FF02" w14:textId="77777777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T1 extends Thread {</w:t>
                      </w:r>
                    </w:p>
                    <w:p w14:paraId="3F84D6C1" w14:textId="77777777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@Override public void </w:t>
                      </w:r>
                      <w:proofErr w:type="gramStart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662F7AA9" w14:textId="77777777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proofErr w:type="gram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("T1");</w:t>
                      </w:r>
                    </w:p>
                    <w:p w14:paraId="46818959" w14:textId="463B2042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'1');</w:t>
                      </w:r>
                    </w:p>
                    <w:p w14:paraId="727F0102" w14:textId="7B61056D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'2');</w:t>
                      </w:r>
                    </w:p>
                    <w:p w14:paraId="0D56963A" w14:textId="77777777" w:rsidR="00E473D0" w:rsidRPr="0069772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6E9588A" w14:textId="4DCDE325" w:rsidR="00E473D0" w:rsidRPr="00636B42" w:rsidRDefault="00E473D0" w:rsidP="00697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77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B6AF7" wp14:editId="066EB6EF">
                <wp:simplePos x="0" y="0"/>
                <wp:positionH relativeFrom="column">
                  <wp:posOffset>3064510</wp:posOffset>
                </wp:positionH>
                <wp:positionV relativeFrom="paragraph">
                  <wp:posOffset>67310</wp:posOffset>
                </wp:positionV>
                <wp:extent cx="2846705" cy="5010150"/>
                <wp:effectExtent l="0" t="0" r="23495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05" cy="501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CD070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S {</w:t>
                            </w:r>
                          </w:p>
                          <w:p w14:paraId="11F53BE5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c= new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807868E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void main(String...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3C19834" w14:textId="709CE5CC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Ta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new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T1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t1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new T1();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4F8D995" w14:textId="3F27639F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ta.start</w:t>
                            </w:r>
                            <w:proofErr w:type="spellEnd"/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t1.start();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69C00909" w14:textId="3E334186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6CC6ADF" w14:textId="77777777" w:rsidR="00E473D0" w:rsidRPr="00121EC6" w:rsidRDefault="00E473D0" w:rsidP="009F2E9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B2CA80E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String s= "";</w:t>
                            </w:r>
                          </w:p>
                          <w:p w14:paraId="2B380006" w14:textId="77777777" w:rsidR="00E473D0" w:rsidRPr="00121EC6" w:rsidRDefault="00E473D0" w:rsidP="0021517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put(char c) {</w:t>
                            </w:r>
                          </w:p>
                          <w:p w14:paraId="1E659F0D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s + c;</w:t>
                            </w:r>
                          </w:p>
                          <w:p w14:paraId="3B938A64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String n=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Thread.currentThread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63101E9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 + ".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is: " + s);</w:t>
                            </w:r>
                          </w:p>
                          <w:p w14:paraId="133566CD" w14:textId="4F659496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2B594ED" w14:textId="77777777" w:rsidR="00E473D0" w:rsidRPr="00121EC6" w:rsidRDefault="00E473D0" w:rsidP="009F2E9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Ta extends Thread {</w:t>
                            </w:r>
                          </w:p>
                          <w:p w14:paraId="0B1F0265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@Override public void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FAB9C4F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("Ta");</w:t>
                            </w:r>
                          </w:p>
                          <w:p w14:paraId="35985556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synchronized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00E9C36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'a');</w:t>
                            </w:r>
                          </w:p>
                          <w:p w14:paraId="3B8B8089" w14:textId="78E58956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try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{sleep(10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71CED518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e) {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('?');}</w:t>
                            </w:r>
                          </w:p>
                          <w:p w14:paraId="26D1E4F1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'b');</w:t>
                            </w:r>
                          </w:p>
                          <w:p w14:paraId="5D48C8B1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4300D40" w14:textId="07020F58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2794E0F" w14:textId="77777777" w:rsidR="00E473D0" w:rsidRPr="00121EC6" w:rsidRDefault="00E473D0" w:rsidP="009F2E9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T1 extends Thread {</w:t>
                            </w:r>
                          </w:p>
                          <w:p w14:paraId="22B447F4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@Override public void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9391F73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("T1");</w:t>
                            </w:r>
                          </w:p>
                          <w:p w14:paraId="1F786761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synchronized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922BD97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'1');</w:t>
                            </w:r>
                          </w:p>
                          <w:p w14:paraId="74D04363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S.c.put</w:t>
                            </w:r>
                            <w:proofErr w:type="spell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'2');</w:t>
                            </w:r>
                          </w:p>
                          <w:p w14:paraId="74B61EA1" w14:textId="77777777" w:rsidR="00E473D0" w:rsidRPr="00121EC6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05C78D2" w14:textId="75135611" w:rsidR="00E473D0" w:rsidRPr="00636B42" w:rsidRDefault="00E473D0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 w:rsidRPr="00121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41.3pt;margin-top:5.3pt;width:224.15pt;height:3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" filled="f" strokecolor="black [3213]">
                <v:textbox>
                  <w:txbxContent>
                    <w:p w14:paraId="639CD070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S {</w:t>
                      </w:r>
                    </w:p>
                    <w:p w14:paraId="11F53BE5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c= new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807868E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main(String...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23C19834" w14:textId="709CE5CC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Ta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new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T1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t1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new T1();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4F8D995" w14:textId="3F27639F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ta.start</w:t>
                      </w:r>
                      <w:proofErr w:type="spellEnd"/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</w:t>
                      </w: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t1.start();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69C00909" w14:textId="3E334186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6CC6ADF" w14:textId="77777777" w:rsidR="00E473D0" w:rsidRPr="00121EC6" w:rsidRDefault="00E473D0" w:rsidP="009F2E9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B2CA80E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String s= "";</w:t>
                      </w:r>
                    </w:p>
                    <w:p w14:paraId="2B380006" w14:textId="77777777" w:rsidR="00E473D0" w:rsidRPr="00121EC6" w:rsidRDefault="00E473D0" w:rsidP="0021517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void put(char c) {</w:t>
                      </w:r>
                    </w:p>
                    <w:p w14:paraId="1E659F0D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s + c;</w:t>
                      </w:r>
                    </w:p>
                    <w:p w14:paraId="3B938A64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String n=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Thread.currentThread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63101E9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 + ".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is: " + s);</w:t>
                      </w:r>
                    </w:p>
                    <w:p w14:paraId="133566CD" w14:textId="4F659496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2B594ED" w14:textId="77777777" w:rsidR="00E473D0" w:rsidRPr="00121EC6" w:rsidRDefault="00E473D0" w:rsidP="009F2E9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Ta extends Thread {</w:t>
                      </w:r>
                    </w:p>
                    <w:p w14:paraId="0B1F0265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@Override public void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3FAB9C4F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("Ta");</w:t>
                      </w:r>
                    </w:p>
                    <w:p w14:paraId="35985556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synchronized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300E9C36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'a');</w:t>
                      </w:r>
                    </w:p>
                    <w:p w14:paraId="3B8B8089" w14:textId="78E58956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try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{sleep(10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);}</w:t>
                      </w:r>
                    </w:p>
                    <w:p w14:paraId="71CED518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catch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('?');}</w:t>
                      </w:r>
                    </w:p>
                    <w:p w14:paraId="26D1E4F1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'b');</w:t>
                      </w:r>
                    </w:p>
                    <w:p w14:paraId="5D48C8B1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4300D40" w14:textId="07020F58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22794E0F" w14:textId="77777777" w:rsidR="00E473D0" w:rsidRPr="00121EC6" w:rsidRDefault="00E473D0" w:rsidP="009F2E9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T1 extends Thread {</w:t>
                      </w:r>
                    </w:p>
                    <w:p w14:paraId="22B447F4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@Override public void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79391F73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("T1");</w:t>
                      </w:r>
                    </w:p>
                    <w:p w14:paraId="1F786761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synchronized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6922BD97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'1');</w:t>
                      </w:r>
                    </w:p>
                    <w:p w14:paraId="74D04363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S.c.put</w:t>
                      </w:r>
                      <w:proofErr w:type="spell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'2');</w:t>
                      </w:r>
                    </w:p>
                    <w:p w14:paraId="74B61EA1" w14:textId="77777777" w:rsidR="00E473D0" w:rsidRPr="00121EC6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05C78D2" w14:textId="75135611" w:rsidR="00E473D0" w:rsidRPr="00636B42" w:rsidRDefault="00E473D0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  <w:r w:rsidRPr="00121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r w:rsidR="00394CA5">
        <w:rPr>
          <w:rFonts w:ascii="Times New Roman" w:hAnsi="Times New Roman" w:cs="Times New Roman"/>
          <w:noProof/>
          <w:sz w:val="20"/>
          <w:szCs w:val="20"/>
        </w:rPr>
        <w:t>Suppose you have one statement that synchronizes on an object ob, using</w:t>
      </w:r>
    </w:p>
    <w:p w14:paraId="2AEC493C" w14:textId="05D2837C" w:rsidR="00394CA5" w:rsidRDefault="00394CA5" w:rsidP="006372A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proofErr w:type="gramStart"/>
      <w:r w:rsidR="00384CD6">
        <w:rPr>
          <w:rFonts w:ascii="Times New Roman" w:hAnsi="Times New Roman" w:cs="Times New Roman"/>
          <w:sz w:val="20"/>
          <w:szCs w:val="20"/>
        </w:rPr>
        <w:t>s</w:t>
      </w:r>
      <w:r w:rsidRPr="00010F9E">
        <w:rPr>
          <w:rFonts w:ascii="Times New Roman" w:hAnsi="Times New Roman" w:cs="Times New Roman"/>
          <w:sz w:val="20"/>
          <w:szCs w:val="20"/>
        </w:rPr>
        <w:t>ynchronized</w:t>
      </w:r>
      <w:proofErr w:type="gram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>) { … }</w:t>
      </w:r>
    </w:p>
    <w:p w14:paraId="1BDF13F0" w14:textId="2A5B347C" w:rsidR="006372AB" w:rsidRDefault="00394CA5" w:rsidP="00394CA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Then, unless you know absolutely what you are doing, make sure that </w:t>
      </w:r>
      <w:r>
        <w:rPr>
          <w:rFonts w:ascii="Times New Roman" w:hAnsi="Times New Roman" w:cs="Times New Roman"/>
          <w:i/>
          <w:sz w:val="20"/>
          <w:szCs w:val="20"/>
        </w:rPr>
        <w:t>every</w:t>
      </w:r>
      <w:r>
        <w:rPr>
          <w:rFonts w:ascii="Times New Roman" w:hAnsi="Times New Roman" w:cs="Times New Roman"/>
          <w:sz w:val="20"/>
          <w:szCs w:val="20"/>
        </w:rPr>
        <w:t xml:space="preserve"> access to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synchronized. We </w:t>
      </w:r>
      <w:r w:rsidR="00C57529">
        <w:rPr>
          <w:rFonts w:ascii="Times New Roman" w:hAnsi="Times New Roman" w:cs="Times New Roman"/>
          <w:sz w:val="20"/>
          <w:szCs w:val="20"/>
        </w:rPr>
        <w:t>illustrate</w:t>
      </w:r>
      <w:r>
        <w:rPr>
          <w:rFonts w:ascii="Times New Roman" w:hAnsi="Times New Roman" w:cs="Times New Roman"/>
          <w:sz w:val="20"/>
          <w:szCs w:val="20"/>
        </w:rPr>
        <w:t xml:space="preserve"> what may happen if you don’t.</w:t>
      </w:r>
    </w:p>
    <w:p w14:paraId="7B9B3693" w14:textId="721A15A8" w:rsidR="00DD2CD9" w:rsidRDefault="00394CA5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the prog</w:t>
      </w:r>
      <w:r w:rsidR="00C57529">
        <w:rPr>
          <w:rFonts w:ascii="Times New Roman" w:hAnsi="Times New Roman" w:cs="Times New Roman"/>
          <w:sz w:val="20"/>
          <w:szCs w:val="20"/>
        </w:rPr>
        <w:t>ram to the right. Class S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="00C57529">
        <w:rPr>
          <w:rFonts w:ascii="Times New Roman" w:hAnsi="Times New Roman" w:cs="Times New Roman"/>
          <w:sz w:val="20"/>
          <w:szCs w:val="20"/>
        </w:rPr>
        <w:t>eclares a static variable c</w:t>
      </w:r>
      <w:r w:rsidR="0021517E">
        <w:rPr>
          <w:rFonts w:ascii="Times New Roman" w:hAnsi="Times New Roman" w:cs="Times New Roman"/>
          <w:sz w:val="20"/>
          <w:szCs w:val="20"/>
        </w:rPr>
        <w:t xml:space="preserve"> of type Str</w:t>
      </w:r>
      <w:r w:rsidR="00772E22">
        <w:rPr>
          <w:rFonts w:ascii="Times New Roman" w:hAnsi="Times New Roman" w:cs="Times New Roman"/>
          <w:sz w:val="20"/>
          <w:szCs w:val="20"/>
        </w:rPr>
        <w:t>. M</w:t>
      </w:r>
      <w:r>
        <w:rPr>
          <w:rFonts w:ascii="Times New Roman" w:hAnsi="Times New Roman" w:cs="Times New Roman"/>
          <w:sz w:val="20"/>
          <w:szCs w:val="20"/>
        </w:rPr>
        <w:t xml:space="preserve">ethod </w:t>
      </w:r>
      <w:proofErr w:type="spellStart"/>
      <w:r w:rsidR="00772E22"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C57529">
        <w:rPr>
          <w:rFonts w:ascii="Times New Roman" w:hAnsi="Times New Roman" w:cs="Times New Roman"/>
          <w:sz w:val="20"/>
          <w:szCs w:val="20"/>
        </w:rPr>
        <w:t xml:space="preserve"> creates i</w:t>
      </w:r>
      <w:r w:rsidR="00C57529">
        <w:rPr>
          <w:rFonts w:ascii="Times New Roman" w:hAnsi="Times New Roman" w:cs="Times New Roman"/>
          <w:sz w:val="20"/>
          <w:szCs w:val="20"/>
        </w:rPr>
        <w:t>n</w:t>
      </w:r>
      <w:r w:rsidR="00C57529">
        <w:rPr>
          <w:rFonts w:ascii="Times New Roman" w:hAnsi="Times New Roman" w:cs="Times New Roman"/>
          <w:sz w:val="20"/>
          <w:szCs w:val="20"/>
        </w:rPr>
        <w:t>stances of Threads Ta and T1</w:t>
      </w:r>
      <w:r>
        <w:rPr>
          <w:rFonts w:ascii="Times New Roman" w:hAnsi="Times New Roman" w:cs="Times New Roman"/>
          <w:sz w:val="20"/>
          <w:szCs w:val="20"/>
        </w:rPr>
        <w:t xml:space="preserve"> and starts them both</w:t>
      </w:r>
      <w:r w:rsidR="00A37C40">
        <w:rPr>
          <w:rFonts w:ascii="Times New Roman" w:hAnsi="Times New Roman" w:cs="Times New Roman"/>
          <w:sz w:val="20"/>
          <w:szCs w:val="20"/>
        </w:rPr>
        <w:t>.</w:t>
      </w:r>
    </w:p>
    <w:p w14:paraId="0C06CAE2" w14:textId="240F1D2A" w:rsidR="000155EC" w:rsidRDefault="000155EC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</w:t>
      </w:r>
      <w:r w:rsidR="00384CD6">
        <w:rPr>
          <w:rFonts w:ascii="Times New Roman" w:hAnsi="Times New Roman" w:cs="Times New Roman"/>
          <w:sz w:val="20"/>
          <w:szCs w:val="20"/>
        </w:rPr>
        <w:t xml:space="preserve">ass </w:t>
      </w:r>
      <w:proofErr w:type="spellStart"/>
      <w:r w:rsidR="00C5752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="00C57529">
        <w:rPr>
          <w:rFonts w:ascii="Times New Roman" w:hAnsi="Times New Roman" w:cs="Times New Roman"/>
          <w:sz w:val="20"/>
          <w:szCs w:val="20"/>
        </w:rPr>
        <w:t xml:space="preserve"> has a field s</w:t>
      </w:r>
      <w:r w:rsidR="00772E22">
        <w:rPr>
          <w:rFonts w:ascii="Times New Roman" w:hAnsi="Times New Roman" w:cs="Times New Roman"/>
          <w:sz w:val="20"/>
          <w:szCs w:val="20"/>
        </w:rPr>
        <w:t>. M</w:t>
      </w:r>
      <w:r w:rsidR="00384CD6">
        <w:rPr>
          <w:rFonts w:ascii="Times New Roman" w:hAnsi="Times New Roman" w:cs="Times New Roman"/>
          <w:sz w:val="20"/>
          <w:szCs w:val="20"/>
        </w:rPr>
        <w:t xml:space="preserve">ethod </w:t>
      </w:r>
      <w:proofErr w:type="gramStart"/>
      <w:r w:rsidR="00C57529">
        <w:rPr>
          <w:rFonts w:ascii="Times New Roman" w:hAnsi="Times New Roman" w:cs="Times New Roman"/>
          <w:sz w:val="20"/>
          <w:szCs w:val="20"/>
        </w:rPr>
        <w:t>put(</w:t>
      </w:r>
      <w:proofErr w:type="gramEnd"/>
      <w:r w:rsidR="00C57529">
        <w:rPr>
          <w:rFonts w:ascii="Times New Roman" w:hAnsi="Times New Roman" w:cs="Times New Roman"/>
          <w:sz w:val="20"/>
          <w:szCs w:val="20"/>
        </w:rPr>
        <w:t>char)</w:t>
      </w:r>
      <w:r w:rsidR="00384CD6">
        <w:rPr>
          <w:rFonts w:ascii="Times New Roman" w:hAnsi="Times New Roman" w:cs="Times New Roman"/>
          <w:sz w:val="20"/>
          <w:szCs w:val="20"/>
        </w:rPr>
        <w:t xml:space="preserve"> </w:t>
      </w:r>
      <w:r w:rsidR="00C57529">
        <w:rPr>
          <w:rFonts w:ascii="Times New Roman" w:hAnsi="Times New Roman" w:cs="Times New Roman"/>
          <w:sz w:val="20"/>
          <w:szCs w:val="20"/>
        </w:rPr>
        <w:t>appends its parameter to s</w:t>
      </w:r>
      <w:r w:rsidR="00384CD6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prints the name of the current thread and </w:t>
      </w:r>
      <w:r w:rsidR="00C57529">
        <w:rPr>
          <w:rFonts w:ascii="Times New Roman" w:hAnsi="Times New Roman" w:cs="Times New Roman"/>
          <w:sz w:val="20"/>
          <w:szCs w:val="20"/>
        </w:rPr>
        <w:t>s</w:t>
      </w:r>
      <w:r w:rsidR="00384CD6">
        <w:rPr>
          <w:rFonts w:ascii="Times New Roman" w:hAnsi="Times New Roman" w:cs="Times New Roman"/>
          <w:sz w:val="20"/>
          <w:szCs w:val="20"/>
        </w:rPr>
        <w:t>’s</w:t>
      </w:r>
      <w:r>
        <w:rPr>
          <w:rFonts w:ascii="Times New Roman" w:hAnsi="Times New Roman" w:cs="Times New Roman"/>
          <w:sz w:val="20"/>
          <w:szCs w:val="20"/>
        </w:rPr>
        <w:t xml:space="preserve"> val</w:t>
      </w:r>
      <w:r w:rsidR="00384CD6">
        <w:rPr>
          <w:rFonts w:ascii="Times New Roman" w:hAnsi="Times New Roman" w:cs="Times New Roman"/>
          <w:sz w:val="20"/>
          <w:szCs w:val="20"/>
        </w:rPr>
        <w:t>ue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7731C24" w14:textId="77777777" w:rsidR="000155EC" w:rsidRDefault="000155EC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Classes</w:t>
      </w:r>
      <w:r w:rsidR="00C57529">
        <w:rPr>
          <w:rFonts w:ascii="Times New Roman" w:hAnsi="Times New Roman" w:cs="Times New Roman"/>
          <w:sz w:val="20"/>
          <w:szCs w:val="20"/>
        </w:rPr>
        <w:t xml:space="preserve"> Ta and T1 extend Thread. They set</w:t>
      </w:r>
      <w:r>
        <w:rPr>
          <w:rFonts w:ascii="Times New Roman" w:hAnsi="Times New Roman" w:cs="Times New Roman"/>
          <w:sz w:val="20"/>
          <w:szCs w:val="20"/>
        </w:rPr>
        <w:t xml:space="preserve"> the name of the class </w:t>
      </w:r>
      <w:r w:rsidR="00384CD6">
        <w:rPr>
          <w:rFonts w:ascii="Times New Roman" w:hAnsi="Times New Roman" w:cs="Times New Roman"/>
          <w:sz w:val="20"/>
          <w:szCs w:val="20"/>
        </w:rPr>
        <w:t xml:space="preserve">and then synchronize on </w:t>
      </w:r>
      <w:r w:rsidR="00C57529">
        <w:rPr>
          <w:rFonts w:ascii="Times New Roman" w:hAnsi="Times New Roman" w:cs="Times New Roman"/>
          <w:sz w:val="20"/>
          <w:szCs w:val="20"/>
        </w:rPr>
        <w:t xml:space="preserve">static variable </w:t>
      </w:r>
      <w:proofErr w:type="spellStart"/>
      <w:r w:rsidR="00C5752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.c.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They both </w:t>
      </w:r>
      <w:r w:rsidR="003845FE">
        <w:rPr>
          <w:rFonts w:ascii="Times New Roman" w:hAnsi="Times New Roman" w:cs="Times New Roman"/>
          <w:sz w:val="20"/>
          <w:szCs w:val="20"/>
        </w:rPr>
        <w:t>append two</w:t>
      </w:r>
      <w:r w:rsidR="00C57529">
        <w:rPr>
          <w:rFonts w:ascii="Times New Roman" w:hAnsi="Times New Roman" w:cs="Times New Roman"/>
          <w:sz w:val="20"/>
          <w:szCs w:val="20"/>
        </w:rPr>
        <w:t xml:space="preserve"> values to </w:t>
      </w:r>
      <w:proofErr w:type="spellStart"/>
      <w:r w:rsidR="00C57529">
        <w:rPr>
          <w:rFonts w:ascii="Times New Roman" w:hAnsi="Times New Roman" w:cs="Times New Roman"/>
          <w:sz w:val="20"/>
          <w:szCs w:val="20"/>
        </w:rPr>
        <w:t>S.c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</w:t>
      </w:r>
      <w:r w:rsidR="00C57529">
        <w:rPr>
          <w:rFonts w:ascii="Times New Roman" w:hAnsi="Times New Roman" w:cs="Times New Roman"/>
          <w:sz w:val="20"/>
          <w:szCs w:val="20"/>
        </w:rPr>
        <w:t xml:space="preserve"> addition, 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57529">
        <w:rPr>
          <w:rFonts w:ascii="Times New Roman" w:hAnsi="Times New Roman" w:cs="Times New Roman"/>
          <w:sz w:val="20"/>
          <w:szCs w:val="20"/>
        </w:rPr>
        <w:t>sleeps</w:t>
      </w:r>
      <w:r>
        <w:rPr>
          <w:rFonts w:ascii="Times New Roman" w:hAnsi="Times New Roman" w:cs="Times New Roman"/>
          <w:sz w:val="20"/>
          <w:szCs w:val="20"/>
        </w:rPr>
        <w:t xml:space="preserve"> for a relatively long </w:t>
      </w:r>
      <w:r w:rsidR="00D031C7">
        <w:rPr>
          <w:rFonts w:ascii="Times New Roman" w:hAnsi="Times New Roman" w:cs="Times New Roman"/>
          <w:sz w:val="20"/>
          <w:szCs w:val="20"/>
        </w:rPr>
        <w:t xml:space="preserve">time between the two calls on </w:t>
      </w:r>
      <w:proofErr w:type="spellStart"/>
      <w:r w:rsidR="00D031C7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  <w:r w:rsidR="00D031C7">
        <w:rPr>
          <w:rFonts w:ascii="Times New Roman" w:hAnsi="Times New Roman" w:cs="Times New Roman"/>
          <w:sz w:val="20"/>
          <w:szCs w:val="20"/>
        </w:rPr>
        <w:t>c.put</w:t>
      </w:r>
      <w:proofErr w:type="spellEnd"/>
      <w:r w:rsidR="00D031C7">
        <w:rPr>
          <w:rFonts w:ascii="Times New Roman" w:hAnsi="Times New Roman" w:cs="Times New Roman"/>
          <w:sz w:val="20"/>
          <w:szCs w:val="20"/>
        </w:rPr>
        <w:t xml:space="preserve"> and calls </w:t>
      </w:r>
      <w:proofErr w:type="spellStart"/>
      <w:proofErr w:type="gramStart"/>
      <w:r w:rsidR="00772E22">
        <w:rPr>
          <w:rFonts w:ascii="Times New Roman" w:hAnsi="Times New Roman" w:cs="Times New Roman"/>
          <w:sz w:val="20"/>
          <w:szCs w:val="20"/>
        </w:rPr>
        <w:t>S.c.</w:t>
      </w:r>
      <w:r w:rsidR="00D031C7">
        <w:rPr>
          <w:rFonts w:ascii="Times New Roman" w:hAnsi="Times New Roman" w:cs="Times New Roman"/>
          <w:sz w:val="20"/>
          <w:szCs w:val="20"/>
        </w:rPr>
        <w:t>put</w:t>
      </w:r>
      <w:proofErr w:type="spellEnd"/>
      <w:r w:rsidR="00772E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772E22" w:rsidRPr="00121EC6">
        <w:rPr>
          <w:rFonts w:ascii="Times New Roman" w:hAnsi="Times New Roman" w:cs="Times New Roman"/>
          <w:sz w:val="20"/>
          <w:szCs w:val="20"/>
        </w:rPr>
        <w:t>'?'</w:t>
      </w:r>
      <w:r w:rsidR="00772E22">
        <w:rPr>
          <w:rFonts w:ascii="Times New Roman" w:hAnsi="Times New Roman" w:cs="Times New Roman"/>
          <w:sz w:val="20"/>
          <w:szCs w:val="20"/>
        </w:rPr>
        <w:t>)</w:t>
      </w:r>
      <w:r w:rsidR="00D031C7">
        <w:rPr>
          <w:rFonts w:ascii="Times New Roman" w:hAnsi="Times New Roman" w:cs="Times New Roman"/>
          <w:sz w:val="20"/>
          <w:szCs w:val="20"/>
        </w:rPr>
        <w:t xml:space="preserve"> again if sleep is interrupted.</w:t>
      </w:r>
    </w:p>
    <w:p w14:paraId="491310C9" w14:textId="75376FCB" w:rsidR="00D05F96" w:rsidRDefault="00022186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Copy these classes into a </w:t>
      </w:r>
      <w:proofErr w:type="spellStart"/>
      <w:r>
        <w:rPr>
          <w:rFonts w:ascii="Times New Roman" w:hAnsi="Times New Roman" w:cs="Times New Roman"/>
          <w:sz w:val="20"/>
          <w:szCs w:val="20"/>
        </w:rPr>
        <w:t>DrJava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Eclipse </w:t>
      </w:r>
      <w:r w:rsidR="00AE4D7A">
        <w:rPr>
          <w:rFonts w:ascii="Times New Roman" w:hAnsi="Times New Roman" w:cs="Times New Roman"/>
          <w:sz w:val="20"/>
          <w:szCs w:val="20"/>
        </w:rPr>
        <w:t>project</w:t>
      </w:r>
      <w:r>
        <w:rPr>
          <w:rFonts w:ascii="Times New Roman" w:hAnsi="Times New Roman" w:cs="Times New Roman"/>
          <w:sz w:val="20"/>
          <w:szCs w:val="20"/>
        </w:rPr>
        <w:t>, compile, and execute several times.</w:t>
      </w:r>
      <w:r w:rsidR="00D05F96">
        <w:rPr>
          <w:rFonts w:ascii="Times New Roman" w:hAnsi="Times New Roman" w:cs="Times New Roman"/>
          <w:sz w:val="20"/>
          <w:szCs w:val="20"/>
        </w:rPr>
        <w:t xml:space="preserve"> </w:t>
      </w:r>
      <w:r w:rsidR="00384CD6">
        <w:rPr>
          <w:rFonts w:ascii="Times New Roman" w:hAnsi="Times New Roman" w:cs="Times New Roman"/>
          <w:sz w:val="20"/>
          <w:szCs w:val="20"/>
        </w:rPr>
        <w:t>One of two</w:t>
      </w:r>
      <w:r w:rsidR="00D05F96">
        <w:rPr>
          <w:rFonts w:ascii="Times New Roman" w:hAnsi="Times New Roman" w:cs="Times New Roman"/>
          <w:sz w:val="20"/>
          <w:szCs w:val="20"/>
        </w:rPr>
        <w:t xml:space="preserve"> possible outputs </w:t>
      </w:r>
      <w:r w:rsidR="00384CD6">
        <w:rPr>
          <w:rFonts w:ascii="Times New Roman" w:hAnsi="Times New Roman" w:cs="Times New Roman"/>
          <w:sz w:val="20"/>
          <w:szCs w:val="20"/>
        </w:rPr>
        <w:t>always happens</w:t>
      </w:r>
      <w:r w:rsidR="00D031C7">
        <w:rPr>
          <w:rFonts w:ascii="Times New Roman" w:hAnsi="Times New Roman" w:cs="Times New Roman"/>
          <w:sz w:val="20"/>
          <w:szCs w:val="20"/>
        </w:rPr>
        <w:t>, depending on whether Ta or T1</w:t>
      </w:r>
      <w:r w:rsidR="00D05F96">
        <w:rPr>
          <w:rFonts w:ascii="Times New Roman" w:hAnsi="Times New Roman" w:cs="Times New Roman"/>
          <w:sz w:val="20"/>
          <w:szCs w:val="20"/>
        </w:rPr>
        <w:t xml:space="preserve"> gets to syn</w:t>
      </w:r>
      <w:r w:rsidR="00384CD6">
        <w:rPr>
          <w:rFonts w:ascii="Times New Roman" w:hAnsi="Times New Roman" w:cs="Times New Roman"/>
          <w:sz w:val="20"/>
          <w:szCs w:val="20"/>
        </w:rPr>
        <w:t>chronize first.</w:t>
      </w:r>
      <w:r w:rsidR="00B652D3">
        <w:rPr>
          <w:rFonts w:ascii="Times New Roman" w:hAnsi="Times New Roman" w:cs="Times New Roman"/>
          <w:sz w:val="20"/>
          <w:szCs w:val="20"/>
        </w:rPr>
        <w:t xml:space="preserve"> The</w:t>
      </w:r>
      <w:r w:rsidR="00AE4D7A">
        <w:rPr>
          <w:rFonts w:ascii="Times New Roman" w:hAnsi="Times New Roman" w:cs="Times New Roman"/>
          <w:sz w:val="20"/>
          <w:szCs w:val="20"/>
        </w:rPr>
        <w:t xml:space="preserve"> </w:t>
      </w:r>
      <w:r w:rsidR="00B652D3">
        <w:rPr>
          <w:rFonts w:ascii="Times New Roman" w:hAnsi="Times New Roman" w:cs="Times New Roman"/>
          <w:sz w:val="20"/>
          <w:szCs w:val="20"/>
        </w:rPr>
        <w:t>one that</w:t>
      </w:r>
      <w:r w:rsidR="00D05F96">
        <w:rPr>
          <w:rFonts w:ascii="Times New Roman" w:hAnsi="Times New Roman" w:cs="Times New Roman"/>
          <w:sz w:val="20"/>
          <w:szCs w:val="20"/>
        </w:rPr>
        <w:t xml:space="preserve"> </w:t>
      </w:r>
      <w:r w:rsidR="00AE4D7A">
        <w:rPr>
          <w:rFonts w:ascii="Times New Roman" w:hAnsi="Times New Roman" w:cs="Times New Roman"/>
          <w:sz w:val="20"/>
          <w:szCs w:val="20"/>
        </w:rPr>
        <w:t>synchronizes</w:t>
      </w:r>
      <w:r w:rsidR="00D05F96">
        <w:rPr>
          <w:rFonts w:ascii="Times New Roman" w:hAnsi="Times New Roman" w:cs="Times New Roman"/>
          <w:sz w:val="20"/>
          <w:szCs w:val="20"/>
        </w:rPr>
        <w:t xml:space="preserve"> first </w:t>
      </w:r>
      <w:r w:rsidR="00B652D3">
        <w:rPr>
          <w:rFonts w:ascii="Times New Roman" w:hAnsi="Times New Roman" w:cs="Times New Roman"/>
          <w:sz w:val="20"/>
          <w:szCs w:val="20"/>
        </w:rPr>
        <w:t xml:space="preserve">appends two values to </w:t>
      </w:r>
      <w:proofErr w:type="spellStart"/>
      <w:r w:rsidR="00B652D3">
        <w:rPr>
          <w:rFonts w:ascii="Times New Roman" w:hAnsi="Times New Roman" w:cs="Times New Roman"/>
          <w:sz w:val="20"/>
          <w:szCs w:val="20"/>
        </w:rPr>
        <w:t>S.c</w:t>
      </w:r>
      <w:proofErr w:type="spellEnd"/>
      <w:r w:rsidR="00B652D3">
        <w:rPr>
          <w:rFonts w:ascii="Times New Roman" w:hAnsi="Times New Roman" w:cs="Times New Roman"/>
          <w:sz w:val="20"/>
          <w:szCs w:val="20"/>
        </w:rPr>
        <w:t xml:space="preserve"> before the other can.</w:t>
      </w:r>
    </w:p>
    <w:p w14:paraId="3D64E3A1" w14:textId="1F8EE4EE" w:rsidR="00D05F96" w:rsidRDefault="00D05F96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D05F96">
        <w:rPr>
          <w:rFonts w:ascii="Times New Roman" w:hAnsi="Times New Roman" w:cs="Times New Roman"/>
          <w:b/>
          <w:sz w:val="20"/>
          <w:szCs w:val="20"/>
        </w:rPr>
        <w:t>One possibility</w:t>
      </w:r>
      <w:r>
        <w:rPr>
          <w:rFonts w:ascii="Times New Roman" w:hAnsi="Times New Roman" w:cs="Times New Roman"/>
          <w:sz w:val="20"/>
          <w:szCs w:val="20"/>
        </w:rPr>
        <w:tab/>
      </w:r>
      <w:r w:rsidRPr="00D05F96">
        <w:rPr>
          <w:rFonts w:ascii="Times New Roman" w:hAnsi="Times New Roman" w:cs="Times New Roman"/>
          <w:b/>
          <w:sz w:val="20"/>
          <w:szCs w:val="20"/>
        </w:rPr>
        <w:t>Second possibility</w:t>
      </w:r>
    </w:p>
    <w:p w14:paraId="11A24240" w14:textId="76891E8D" w:rsidR="00D05F96" w:rsidRPr="00D05F96" w:rsidRDefault="00065EED" w:rsidP="00D05F96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065EED">
        <w:rPr>
          <w:rFonts w:ascii="Times New Roman" w:hAnsi="Times New Roman" w:cs="Times New Roman"/>
          <w:sz w:val="20"/>
          <w:szCs w:val="20"/>
        </w:rPr>
        <w:t xml:space="preserve">Ta. </w:t>
      </w:r>
      <w:proofErr w:type="gramStart"/>
      <w:r w:rsidRPr="00065EED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065EED">
        <w:rPr>
          <w:rFonts w:ascii="Times New Roman" w:hAnsi="Times New Roman" w:cs="Times New Roman"/>
          <w:sz w:val="20"/>
          <w:szCs w:val="20"/>
        </w:rPr>
        <w:t xml:space="preserve"> is: a</w:t>
      </w:r>
      <w:r>
        <w:rPr>
          <w:rFonts w:ascii="Times New Roman" w:hAnsi="Times New Roman" w:cs="Times New Roman"/>
          <w:sz w:val="20"/>
          <w:szCs w:val="20"/>
        </w:rPr>
        <w:tab/>
      </w:r>
      <w:r w:rsidR="00D05F96">
        <w:rPr>
          <w:rFonts w:ascii="Times New Roman" w:hAnsi="Times New Roman" w:cs="Times New Roman"/>
          <w:sz w:val="20"/>
          <w:szCs w:val="20"/>
        </w:rPr>
        <w:tab/>
      </w:r>
      <w:r w:rsidRPr="00065EED">
        <w:rPr>
          <w:rFonts w:ascii="Times New Roman" w:hAnsi="Times New Roman" w:cs="Times New Roman"/>
          <w:sz w:val="20"/>
          <w:szCs w:val="20"/>
        </w:rPr>
        <w:t xml:space="preserve">T1. </w:t>
      </w:r>
      <w:proofErr w:type="gramStart"/>
      <w:r w:rsidRPr="00065EED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065EED">
        <w:rPr>
          <w:rFonts w:ascii="Times New Roman" w:hAnsi="Times New Roman" w:cs="Times New Roman"/>
          <w:sz w:val="20"/>
          <w:szCs w:val="20"/>
        </w:rPr>
        <w:t xml:space="preserve"> is: 1</w:t>
      </w:r>
    </w:p>
    <w:p w14:paraId="18D45C8E" w14:textId="0ACE6704" w:rsidR="00D05F96" w:rsidRPr="00D05F96" w:rsidRDefault="00A101EC" w:rsidP="00D05F96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A101EC">
        <w:rPr>
          <w:rFonts w:ascii="Times New Roman" w:hAnsi="Times New Roman" w:cs="Times New Roman"/>
          <w:sz w:val="20"/>
          <w:szCs w:val="20"/>
        </w:rPr>
        <w:t xml:space="preserve">Ta. </w:t>
      </w:r>
      <w:proofErr w:type="gramStart"/>
      <w:r w:rsidRPr="00A101EC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A101EC">
        <w:rPr>
          <w:rFonts w:ascii="Times New Roman" w:hAnsi="Times New Roman" w:cs="Times New Roman"/>
          <w:sz w:val="20"/>
          <w:szCs w:val="20"/>
        </w:rPr>
        <w:t xml:space="preserve"> is: </w:t>
      </w:r>
      <w:proofErr w:type="spellStart"/>
      <w:r w:rsidRPr="00A101EC">
        <w:rPr>
          <w:rFonts w:ascii="Times New Roman" w:hAnsi="Times New Roman" w:cs="Times New Roman"/>
          <w:sz w:val="20"/>
          <w:szCs w:val="20"/>
        </w:rPr>
        <w:t>ab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="00D05F96">
        <w:rPr>
          <w:rFonts w:ascii="Times New Roman" w:hAnsi="Times New Roman" w:cs="Times New Roman"/>
          <w:sz w:val="20"/>
          <w:szCs w:val="20"/>
        </w:rPr>
        <w:tab/>
      </w:r>
      <w:r w:rsidR="00065EED" w:rsidRPr="00065EED">
        <w:rPr>
          <w:rFonts w:ascii="Times New Roman" w:hAnsi="Times New Roman" w:cs="Times New Roman"/>
          <w:sz w:val="20"/>
          <w:szCs w:val="20"/>
        </w:rPr>
        <w:t xml:space="preserve">T1. </w:t>
      </w:r>
      <w:proofErr w:type="gramStart"/>
      <w:r w:rsidR="00065EED" w:rsidRPr="00065EED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065EED" w:rsidRPr="00065EED">
        <w:rPr>
          <w:rFonts w:ascii="Times New Roman" w:hAnsi="Times New Roman" w:cs="Times New Roman"/>
          <w:sz w:val="20"/>
          <w:szCs w:val="20"/>
        </w:rPr>
        <w:t xml:space="preserve"> is: 12</w:t>
      </w:r>
    </w:p>
    <w:p w14:paraId="25EF7C1E" w14:textId="49E006AB" w:rsidR="00D05F96" w:rsidRPr="00D05F96" w:rsidRDefault="00A101EC" w:rsidP="00D05F96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A101EC">
        <w:rPr>
          <w:rFonts w:ascii="Times New Roman" w:hAnsi="Times New Roman" w:cs="Times New Roman"/>
          <w:sz w:val="20"/>
          <w:szCs w:val="20"/>
        </w:rPr>
        <w:t xml:space="preserve">T1. </w:t>
      </w:r>
      <w:proofErr w:type="gramStart"/>
      <w:r w:rsidRPr="00A101EC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A101EC">
        <w:rPr>
          <w:rFonts w:ascii="Times New Roman" w:hAnsi="Times New Roman" w:cs="Times New Roman"/>
          <w:sz w:val="20"/>
          <w:szCs w:val="20"/>
        </w:rPr>
        <w:t xml:space="preserve"> is: ab1</w:t>
      </w:r>
      <w:r>
        <w:rPr>
          <w:rFonts w:ascii="Times New Roman" w:hAnsi="Times New Roman" w:cs="Times New Roman"/>
          <w:sz w:val="20"/>
          <w:szCs w:val="20"/>
        </w:rPr>
        <w:tab/>
      </w:r>
      <w:r w:rsidR="00D05F96">
        <w:rPr>
          <w:rFonts w:ascii="Times New Roman" w:hAnsi="Times New Roman" w:cs="Times New Roman"/>
          <w:sz w:val="20"/>
          <w:szCs w:val="20"/>
        </w:rPr>
        <w:tab/>
      </w:r>
      <w:r w:rsidR="00065EED" w:rsidRPr="00065EED">
        <w:rPr>
          <w:rFonts w:ascii="Times New Roman" w:hAnsi="Times New Roman" w:cs="Times New Roman"/>
          <w:sz w:val="20"/>
          <w:szCs w:val="20"/>
        </w:rPr>
        <w:t xml:space="preserve">Ta. </w:t>
      </w:r>
      <w:proofErr w:type="gramStart"/>
      <w:r w:rsidR="00065EED" w:rsidRPr="00065EED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065EED" w:rsidRPr="00065EED">
        <w:rPr>
          <w:rFonts w:ascii="Times New Roman" w:hAnsi="Times New Roman" w:cs="Times New Roman"/>
          <w:sz w:val="20"/>
          <w:szCs w:val="20"/>
        </w:rPr>
        <w:t xml:space="preserve"> is: 12a</w:t>
      </w:r>
    </w:p>
    <w:p w14:paraId="3B7027F8" w14:textId="054BC5C4" w:rsidR="00D05F96" w:rsidRDefault="00A101EC" w:rsidP="00D05F96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A101EC">
        <w:rPr>
          <w:rFonts w:ascii="Times New Roman" w:hAnsi="Times New Roman" w:cs="Times New Roman"/>
          <w:sz w:val="20"/>
          <w:szCs w:val="20"/>
        </w:rPr>
        <w:t xml:space="preserve">T1. </w:t>
      </w:r>
      <w:proofErr w:type="gramStart"/>
      <w:r w:rsidRPr="00A101EC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A101EC">
        <w:rPr>
          <w:rFonts w:ascii="Times New Roman" w:hAnsi="Times New Roman" w:cs="Times New Roman"/>
          <w:sz w:val="20"/>
          <w:szCs w:val="20"/>
        </w:rPr>
        <w:t xml:space="preserve"> is: ab12</w:t>
      </w:r>
      <w:r>
        <w:rPr>
          <w:rFonts w:ascii="Times New Roman" w:hAnsi="Times New Roman" w:cs="Times New Roman"/>
          <w:sz w:val="20"/>
          <w:szCs w:val="20"/>
        </w:rPr>
        <w:tab/>
      </w:r>
      <w:r w:rsidR="00D05F96">
        <w:rPr>
          <w:rFonts w:ascii="Times New Roman" w:hAnsi="Times New Roman" w:cs="Times New Roman"/>
          <w:sz w:val="20"/>
          <w:szCs w:val="20"/>
        </w:rPr>
        <w:tab/>
      </w:r>
      <w:r w:rsidR="00065EED" w:rsidRPr="00065EED">
        <w:rPr>
          <w:rFonts w:ascii="Times New Roman" w:hAnsi="Times New Roman" w:cs="Times New Roman"/>
          <w:sz w:val="20"/>
          <w:szCs w:val="20"/>
        </w:rPr>
        <w:t xml:space="preserve">Ta. </w:t>
      </w:r>
      <w:proofErr w:type="gramStart"/>
      <w:r w:rsidR="00065EED" w:rsidRPr="00065EED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065EED" w:rsidRPr="00065EED">
        <w:rPr>
          <w:rFonts w:ascii="Times New Roman" w:hAnsi="Times New Roman" w:cs="Times New Roman"/>
          <w:sz w:val="20"/>
          <w:szCs w:val="20"/>
        </w:rPr>
        <w:t xml:space="preserve"> is: 12ab</w:t>
      </w:r>
    </w:p>
    <w:p w14:paraId="0A167B0B" w14:textId="378FEA9F" w:rsidR="00A37C40" w:rsidRPr="00A37C40" w:rsidRDefault="00384CD6" w:rsidP="00A37C4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Eliminating one synchronization</w:t>
      </w:r>
    </w:p>
    <w:p w14:paraId="1B7B0567" w14:textId="56C9FD97" w:rsidR="00A37C40" w:rsidRPr="00384CD6" w:rsidRDefault="003962F0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change class T1</w:t>
      </w:r>
      <w:r w:rsidR="00384CD6">
        <w:rPr>
          <w:rFonts w:ascii="Times New Roman" w:hAnsi="Times New Roman" w:cs="Times New Roman"/>
          <w:sz w:val="20"/>
          <w:szCs w:val="20"/>
        </w:rPr>
        <w:t xml:space="preserve"> as shown to the right below. The only change is to </w:t>
      </w:r>
      <w:r w:rsidR="00384CD6">
        <w:rPr>
          <w:rFonts w:ascii="Times New Roman" w:hAnsi="Times New Roman" w:cs="Times New Roman"/>
          <w:i/>
          <w:sz w:val="20"/>
          <w:szCs w:val="20"/>
        </w:rPr>
        <w:t>not</w:t>
      </w:r>
      <w:r>
        <w:rPr>
          <w:rFonts w:ascii="Times New Roman" w:hAnsi="Times New Roman" w:cs="Times New Roman"/>
          <w:sz w:val="20"/>
          <w:szCs w:val="20"/>
        </w:rPr>
        <w:t xml:space="preserve"> synchronize on object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="00384CD6">
        <w:rPr>
          <w:rFonts w:ascii="Times New Roman" w:hAnsi="Times New Roman" w:cs="Times New Roman"/>
          <w:sz w:val="20"/>
          <w:szCs w:val="20"/>
        </w:rPr>
        <w:t>.c.</w:t>
      </w:r>
      <w:proofErr w:type="spellEnd"/>
    </w:p>
    <w:p w14:paraId="10FB7024" w14:textId="39E44B9F" w:rsidR="00A37C40" w:rsidRDefault="00A63852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</w:t>
      </w:r>
      <w:r w:rsidR="00B40BD8">
        <w:rPr>
          <w:rFonts w:ascii="Times New Roman" w:hAnsi="Times New Roman" w:cs="Times New Roman"/>
          <w:sz w:val="20"/>
          <w:szCs w:val="20"/>
        </w:rPr>
        <w:t xml:space="preserve"> thread Ta</w:t>
      </w:r>
      <w:r w:rsidR="00384CD6">
        <w:rPr>
          <w:rFonts w:ascii="Times New Roman" w:hAnsi="Times New Roman" w:cs="Times New Roman"/>
          <w:sz w:val="20"/>
          <w:szCs w:val="20"/>
        </w:rPr>
        <w:t xml:space="preserve"> synchronizing on </w:t>
      </w:r>
      <w:proofErr w:type="spellStart"/>
      <w:r w:rsidR="00B40BD8">
        <w:rPr>
          <w:rFonts w:ascii="Times New Roman" w:hAnsi="Times New Roman" w:cs="Times New Roman"/>
          <w:sz w:val="20"/>
          <w:szCs w:val="20"/>
        </w:rPr>
        <w:t>S</w:t>
      </w:r>
      <w:r w:rsidR="00E455F1">
        <w:rPr>
          <w:rFonts w:ascii="Times New Roman" w:hAnsi="Times New Roman" w:cs="Times New Roman"/>
          <w:sz w:val="20"/>
          <w:szCs w:val="20"/>
        </w:rPr>
        <w:t>.c</w:t>
      </w:r>
      <w:proofErr w:type="spellEnd"/>
      <w:r w:rsidR="00E455F1">
        <w:rPr>
          <w:rFonts w:ascii="Times New Roman" w:hAnsi="Times New Roman" w:cs="Times New Roman"/>
          <w:sz w:val="20"/>
          <w:szCs w:val="20"/>
        </w:rPr>
        <w:t xml:space="preserve"> does not pre</w:t>
      </w:r>
      <w:r>
        <w:rPr>
          <w:rFonts w:ascii="Times New Roman" w:hAnsi="Times New Roman" w:cs="Times New Roman"/>
          <w:sz w:val="20"/>
          <w:szCs w:val="20"/>
        </w:rPr>
        <w:t xml:space="preserve">vent </w:t>
      </w:r>
      <w:proofErr w:type="gramStart"/>
      <w:r>
        <w:rPr>
          <w:rFonts w:ascii="Times New Roman" w:hAnsi="Times New Roman" w:cs="Times New Roman"/>
          <w:sz w:val="20"/>
          <w:szCs w:val="20"/>
        </w:rPr>
        <w:t>thread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T1</w:t>
      </w:r>
      <w:r w:rsidR="00B40BD8">
        <w:rPr>
          <w:rFonts w:ascii="Times New Roman" w:hAnsi="Times New Roman" w:cs="Times New Roman"/>
          <w:sz w:val="20"/>
          <w:szCs w:val="20"/>
        </w:rPr>
        <w:t xml:space="preserve"> from accessing </w:t>
      </w:r>
      <w:proofErr w:type="spellStart"/>
      <w:r w:rsidR="00B40BD8">
        <w:rPr>
          <w:rFonts w:ascii="Times New Roman" w:hAnsi="Times New Roman" w:cs="Times New Roman"/>
          <w:sz w:val="20"/>
          <w:szCs w:val="20"/>
        </w:rPr>
        <w:t>S</w:t>
      </w:r>
      <w:r w:rsidR="00281098">
        <w:rPr>
          <w:rFonts w:ascii="Times New Roman" w:hAnsi="Times New Roman" w:cs="Times New Roman"/>
          <w:sz w:val="20"/>
          <w:szCs w:val="20"/>
        </w:rPr>
        <w:t>.c</w:t>
      </w:r>
      <w:proofErr w:type="spellEnd"/>
      <w:r w:rsidR="00281098">
        <w:rPr>
          <w:rFonts w:ascii="Times New Roman" w:hAnsi="Times New Roman" w:cs="Times New Roman"/>
          <w:sz w:val="20"/>
          <w:szCs w:val="20"/>
        </w:rPr>
        <w:t xml:space="preserve">! </w:t>
      </w:r>
      <w:r w:rsidR="002C3CE4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e got these outputs</w:t>
      </w:r>
      <w:r w:rsidR="002C3CE4">
        <w:rPr>
          <w:rFonts w:ascii="Times New Roman" w:hAnsi="Times New Roman" w:cs="Times New Roman"/>
          <w:sz w:val="20"/>
          <w:szCs w:val="20"/>
        </w:rPr>
        <w:t>, among others</w:t>
      </w:r>
      <w:r w:rsidR="00E455F1">
        <w:rPr>
          <w:rFonts w:ascii="Times New Roman" w:hAnsi="Times New Roman" w:cs="Times New Roman"/>
          <w:sz w:val="20"/>
          <w:szCs w:val="20"/>
        </w:rPr>
        <w:t>:</w:t>
      </w:r>
    </w:p>
    <w:p w14:paraId="032BD9A1" w14:textId="218D5A57" w:rsidR="003C16EF" w:rsidRDefault="00182EA8" w:rsidP="00182EA8">
      <w:pPr>
        <w:spacing w:before="120"/>
        <w:ind w:left="270" w:firstLine="18"/>
        <w:rPr>
          <w:rFonts w:ascii="Times New Roman" w:hAnsi="Times New Roman" w:cs="Times New Roman"/>
          <w:sz w:val="20"/>
          <w:szCs w:val="20"/>
        </w:rPr>
      </w:pPr>
      <w:proofErr w:type="gramStart"/>
      <w:r w:rsidRPr="00D05F96">
        <w:rPr>
          <w:rFonts w:ascii="Times New Roman" w:hAnsi="Times New Roman" w:cs="Times New Roman"/>
          <w:b/>
          <w:sz w:val="20"/>
          <w:szCs w:val="20"/>
        </w:rPr>
        <w:t>One possibility</w:t>
      </w:r>
      <w:r>
        <w:rPr>
          <w:rFonts w:ascii="Times New Roman" w:hAnsi="Times New Roman" w:cs="Times New Roman"/>
          <w:sz w:val="20"/>
          <w:szCs w:val="20"/>
        </w:rPr>
        <w:tab/>
      </w:r>
      <w:r w:rsidR="00F56103">
        <w:rPr>
          <w:rFonts w:ascii="Times New Roman" w:hAnsi="Times New Roman" w:cs="Times New Roman"/>
          <w:b/>
          <w:sz w:val="20"/>
          <w:szCs w:val="20"/>
        </w:rPr>
        <w:t>Another</w:t>
      </w:r>
      <w:r w:rsidRPr="00D05F96">
        <w:rPr>
          <w:rFonts w:ascii="Times New Roman" w:hAnsi="Times New Roman" w:cs="Times New Roman"/>
          <w:b/>
          <w:sz w:val="20"/>
          <w:szCs w:val="20"/>
        </w:rPr>
        <w:t xml:space="preserve"> possibility</w:t>
      </w:r>
      <w:r>
        <w:rPr>
          <w:rFonts w:ascii="Times New Roman" w:hAnsi="Times New Roman" w:cs="Times New Roman"/>
          <w:sz w:val="20"/>
          <w:szCs w:val="20"/>
        </w:rPr>
        <w:br/>
      </w:r>
      <w:r w:rsidR="00B40BD8" w:rsidRPr="00B40BD8">
        <w:rPr>
          <w:rFonts w:ascii="Times New Roman" w:hAnsi="Times New Roman" w:cs="Times New Roman"/>
          <w:sz w:val="20"/>
          <w:szCs w:val="20"/>
        </w:rPr>
        <w:t>Ta.</w:t>
      </w:r>
      <w:proofErr w:type="gramEnd"/>
      <w:r w:rsidR="00B40BD8" w:rsidRPr="00B40BD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B40BD8" w:rsidRPr="00B40BD8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B40BD8" w:rsidRPr="00B40BD8">
        <w:rPr>
          <w:rFonts w:ascii="Times New Roman" w:hAnsi="Times New Roman" w:cs="Times New Roman"/>
          <w:sz w:val="20"/>
          <w:szCs w:val="20"/>
        </w:rPr>
        <w:t xml:space="preserve"> is: a1</w:t>
      </w:r>
      <w:r w:rsidR="00B40BD8">
        <w:rPr>
          <w:rFonts w:ascii="Times New Roman" w:hAnsi="Times New Roman" w:cs="Times New Roman"/>
          <w:sz w:val="20"/>
          <w:szCs w:val="20"/>
        </w:rPr>
        <w:tab/>
      </w:r>
      <w:r w:rsidR="000E1A46">
        <w:rPr>
          <w:rFonts w:ascii="Times New Roman" w:hAnsi="Times New Roman" w:cs="Times New Roman"/>
          <w:sz w:val="20"/>
          <w:szCs w:val="20"/>
        </w:rPr>
        <w:tab/>
      </w:r>
      <w:r w:rsidR="007E4615" w:rsidRPr="007E4615">
        <w:rPr>
          <w:rFonts w:ascii="Times New Roman" w:hAnsi="Times New Roman" w:cs="Times New Roman"/>
          <w:sz w:val="20"/>
          <w:szCs w:val="20"/>
        </w:rPr>
        <w:t xml:space="preserve">T1. </w:t>
      </w:r>
      <w:proofErr w:type="gramStart"/>
      <w:r w:rsidR="007E4615" w:rsidRPr="007E4615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7E4615" w:rsidRPr="007E4615">
        <w:rPr>
          <w:rFonts w:ascii="Times New Roman" w:hAnsi="Times New Roman" w:cs="Times New Roman"/>
          <w:sz w:val="20"/>
          <w:szCs w:val="20"/>
        </w:rPr>
        <w:t xml:space="preserve"> is: a</w:t>
      </w:r>
      <w:r>
        <w:rPr>
          <w:rFonts w:ascii="Times New Roman" w:hAnsi="Times New Roman" w:cs="Times New Roman"/>
          <w:sz w:val="20"/>
          <w:szCs w:val="20"/>
        </w:rPr>
        <w:br/>
      </w:r>
      <w:r w:rsidR="00B40BD8" w:rsidRPr="00B40BD8">
        <w:rPr>
          <w:rFonts w:ascii="Times New Roman" w:hAnsi="Times New Roman" w:cs="Times New Roman"/>
          <w:sz w:val="20"/>
          <w:szCs w:val="20"/>
        </w:rPr>
        <w:t xml:space="preserve">T1. </w:t>
      </w:r>
      <w:proofErr w:type="gramStart"/>
      <w:r w:rsidR="00B40BD8" w:rsidRPr="00B40BD8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B40BD8" w:rsidRPr="00B40BD8">
        <w:rPr>
          <w:rFonts w:ascii="Times New Roman" w:hAnsi="Times New Roman" w:cs="Times New Roman"/>
          <w:sz w:val="20"/>
          <w:szCs w:val="20"/>
        </w:rPr>
        <w:t xml:space="preserve"> is: a1</w:t>
      </w:r>
      <w:r w:rsidR="00B40BD8">
        <w:rPr>
          <w:rFonts w:ascii="Times New Roman" w:hAnsi="Times New Roman" w:cs="Times New Roman"/>
          <w:sz w:val="20"/>
          <w:szCs w:val="20"/>
        </w:rPr>
        <w:tab/>
      </w:r>
      <w:r w:rsidR="000E1A46">
        <w:rPr>
          <w:rFonts w:ascii="Times New Roman" w:hAnsi="Times New Roman" w:cs="Times New Roman"/>
          <w:sz w:val="20"/>
          <w:szCs w:val="20"/>
        </w:rPr>
        <w:tab/>
      </w:r>
      <w:r w:rsidR="007E4615" w:rsidRPr="007E4615">
        <w:rPr>
          <w:rFonts w:ascii="Times New Roman" w:hAnsi="Times New Roman" w:cs="Times New Roman"/>
          <w:sz w:val="20"/>
          <w:szCs w:val="20"/>
        </w:rPr>
        <w:t xml:space="preserve">Ta. </w:t>
      </w:r>
      <w:proofErr w:type="gramStart"/>
      <w:r w:rsidR="007E4615" w:rsidRPr="007E4615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7E4615" w:rsidRPr="007E4615">
        <w:rPr>
          <w:rFonts w:ascii="Times New Roman" w:hAnsi="Times New Roman" w:cs="Times New Roman"/>
          <w:sz w:val="20"/>
          <w:szCs w:val="20"/>
        </w:rPr>
        <w:t xml:space="preserve"> is: a1</w:t>
      </w:r>
      <w:r>
        <w:rPr>
          <w:rFonts w:ascii="Times New Roman" w:hAnsi="Times New Roman" w:cs="Times New Roman"/>
          <w:sz w:val="20"/>
          <w:szCs w:val="20"/>
        </w:rPr>
        <w:br/>
      </w:r>
      <w:r w:rsidR="00B40BD8" w:rsidRPr="00B40BD8">
        <w:rPr>
          <w:rFonts w:ascii="Times New Roman" w:hAnsi="Times New Roman" w:cs="Times New Roman"/>
          <w:sz w:val="20"/>
          <w:szCs w:val="20"/>
        </w:rPr>
        <w:t xml:space="preserve">T1. </w:t>
      </w:r>
      <w:proofErr w:type="gramStart"/>
      <w:r w:rsidR="00B40BD8" w:rsidRPr="00B40BD8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B40BD8" w:rsidRPr="00B40BD8">
        <w:rPr>
          <w:rFonts w:ascii="Times New Roman" w:hAnsi="Times New Roman" w:cs="Times New Roman"/>
          <w:sz w:val="20"/>
          <w:szCs w:val="20"/>
        </w:rPr>
        <w:t xml:space="preserve"> is: a12</w:t>
      </w:r>
      <w:r w:rsidR="00B40BD8">
        <w:rPr>
          <w:rFonts w:ascii="Times New Roman" w:hAnsi="Times New Roman" w:cs="Times New Roman"/>
          <w:sz w:val="20"/>
          <w:szCs w:val="20"/>
        </w:rPr>
        <w:tab/>
      </w:r>
      <w:r w:rsidR="000E1A46">
        <w:rPr>
          <w:rFonts w:ascii="Times New Roman" w:hAnsi="Times New Roman" w:cs="Times New Roman"/>
          <w:sz w:val="20"/>
          <w:szCs w:val="20"/>
        </w:rPr>
        <w:tab/>
      </w:r>
      <w:r w:rsidR="007E4615" w:rsidRPr="007E4615">
        <w:rPr>
          <w:rFonts w:ascii="Times New Roman" w:hAnsi="Times New Roman" w:cs="Times New Roman"/>
          <w:sz w:val="20"/>
          <w:szCs w:val="20"/>
        </w:rPr>
        <w:t xml:space="preserve">T1. </w:t>
      </w:r>
      <w:proofErr w:type="gramStart"/>
      <w:r w:rsidR="007E4615" w:rsidRPr="007E4615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7E4615" w:rsidRPr="007E4615">
        <w:rPr>
          <w:rFonts w:ascii="Times New Roman" w:hAnsi="Times New Roman" w:cs="Times New Roman"/>
          <w:sz w:val="20"/>
          <w:szCs w:val="20"/>
        </w:rPr>
        <w:t xml:space="preserve"> is: a12</w:t>
      </w:r>
      <w:r>
        <w:rPr>
          <w:rFonts w:ascii="Times New Roman" w:hAnsi="Times New Roman" w:cs="Times New Roman"/>
          <w:sz w:val="20"/>
          <w:szCs w:val="20"/>
        </w:rPr>
        <w:br/>
      </w:r>
      <w:r w:rsidR="00A3752C" w:rsidRPr="00A3752C">
        <w:rPr>
          <w:rFonts w:ascii="Times New Roman" w:hAnsi="Times New Roman" w:cs="Times New Roman"/>
          <w:sz w:val="20"/>
          <w:szCs w:val="20"/>
        </w:rPr>
        <w:t xml:space="preserve">Ta. </w:t>
      </w:r>
      <w:proofErr w:type="gramStart"/>
      <w:r w:rsidR="00A3752C" w:rsidRPr="00A3752C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A3752C" w:rsidRPr="00A3752C">
        <w:rPr>
          <w:rFonts w:ascii="Times New Roman" w:hAnsi="Times New Roman" w:cs="Times New Roman"/>
          <w:sz w:val="20"/>
          <w:szCs w:val="20"/>
        </w:rPr>
        <w:t xml:space="preserve"> is: a12b</w:t>
      </w:r>
      <w:r w:rsidR="00A3752C">
        <w:rPr>
          <w:rFonts w:ascii="Times New Roman" w:hAnsi="Times New Roman" w:cs="Times New Roman"/>
          <w:sz w:val="20"/>
          <w:szCs w:val="20"/>
        </w:rPr>
        <w:tab/>
      </w:r>
      <w:r w:rsidR="000E1A46">
        <w:rPr>
          <w:rFonts w:ascii="Times New Roman" w:hAnsi="Times New Roman" w:cs="Times New Roman"/>
          <w:sz w:val="20"/>
          <w:szCs w:val="20"/>
        </w:rPr>
        <w:tab/>
      </w:r>
      <w:r w:rsidR="007E4615" w:rsidRPr="007E4615">
        <w:rPr>
          <w:rFonts w:ascii="Times New Roman" w:hAnsi="Times New Roman" w:cs="Times New Roman"/>
          <w:sz w:val="20"/>
          <w:szCs w:val="20"/>
        </w:rPr>
        <w:t xml:space="preserve">Ta. </w:t>
      </w:r>
      <w:proofErr w:type="gramStart"/>
      <w:r w:rsidR="007E4615" w:rsidRPr="007E4615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7E4615" w:rsidRPr="007E4615">
        <w:rPr>
          <w:rFonts w:ascii="Times New Roman" w:hAnsi="Times New Roman" w:cs="Times New Roman"/>
          <w:sz w:val="20"/>
          <w:szCs w:val="20"/>
        </w:rPr>
        <w:t xml:space="preserve"> is: a12b</w:t>
      </w:r>
    </w:p>
    <w:p w14:paraId="193E61C7" w14:textId="24CE345F" w:rsidR="000E1A46" w:rsidRDefault="00A3752C" w:rsidP="000E1A4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 owns the object, but T1</w:t>
      </w:r>
      <w:r w:rsidR="000E1A46">
        <w:rPr>
          <w:rFonts w:ascii="Times New Roman" w:hAnsi="Times New Roman" w:cs="Times New Roman"/>
          <w:sz w:val="20"/>
          <w:szCs w:val="20"/>
        </w:rPr>
        <w:t xml:space="preserve"> is </w:t>
      </w:r>
      <w:r w:rsidR="00195A13">
        <w:rPr>
          <w:rFonts w:ascii="Times New Roman" w:hAnsi="Times New Roman" w:cs="Times New Roman"/>
          <w:sz w:val="20"/>
          <w:szCs w:val="20"/>
        </w:rPr>
        <w:t>able to access it anyway</w:t>
      </w:r>
      <w:r w:rsidR="000E1A46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Change the sleep time to 1 and you get even more inte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esting output</w:t>
      </w:r>
      <w:r w:rsidR="00B44898">
        <w:rPr>
          <w:rFonts w:ascii="Times New Roman" w:hAnsi="Times New Roman" w:cs="Times New Roman"/>
          <w:sz w:val="20"/>
          <w:szCs w:val="20"/>
        </w:rPr>
        <w:t xml:space="preserve"> —run</w:t>
      </w:r>
      <w:r>
        <w:rPr>
          <w:rFonts w:ascii="Times New Roman" w:hAnsi="Times New Roman" w:cs="Times New Roman"/>
          <w:sz w:val="20"/>
          <w:szCs w:val="20"/>
        </w:rPr>
        <w:t xml:space="preserve"> several times and see the differences.</w:t>
      </w:r>
    </w:p>
    <w:p w14:paraId="37039161" w14:textId="2572760D" w:rsidR="000E1A46" w:rsidRPr="000E1A46" w:rsidRDefault="000E1A46" w:rsidP="000E1A46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0E1A46">
        <w:rPr>
          <w:rFonts w:ascii="Times New Roman" w:hAnsi="Times New Roman" w:cs="Times New Roman"/>
          <w:b/>
          <w:sz w:val="20"/>
          <w:szCs w:val="20"/>
        </w:rPr>
        <w:t>The problem</w:t>
      </w:r>
    </w:p>
    <w:p w14:paraId="6CFBDD89" w14:textId="49C10D2F" w:rsidR="00A650E1" w:rsidRDefault="008675DC" w:rsidP="000E1A4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you tell </w:t>
      </w:r>
      <w:r w:rsidR="00FF141C">
        <w:rPr>
          <w:rFonts w:ascii="Times New Roman" w:hAnsi="Times New Roman" w:cs="Times New Roman"/>
          <w:sz w:val="20"/>
          <w:szCs w:val="20"/>
        </w:rPr>
        <w:t xml:space="preserve">some </w:t>
      </w:r>
      <w:r>
        <w:rPr>
          <w:rFonts w:ascii="Times New Roman" w:hAnsi="Times New Roman" w:cs="Times New Roman"/>
          <w:sz w:val="20"/>
          <w:szCs w:val="20"/>
        </w:rPr>
        <w:t xml:space="preserve">people to use your front door to </w:t>
      </w:r>
      <w:r w:rsidR="00AE4D7A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et into </w:t>
      </w:r>
      <w:r w:rsidR="00AE4D7A">
        <w:rPr>
          <w:rFonts w:ascii="Times New Roman" w:hAnsi="Times New Roman" w:cs="Times New Roman"/>
          <w:sz w:val="20"/>
          <w:szCs w:val="20"/>
        </w:rPr>
        <w:t>your</w:t>
      </w:r>
      <w:r>
        <w:rPr>
          <w:rFonts w:ascii="Times New Roman" w:hAnsi="Times New Roman" w:cs="Times New Roman"/>
          <w:sz w:val="20"/>
          <w:szCs w:val="20"/>
        </w:rPr>
        <w:t xml:space="preserve"> house, but if it is locked, wait for the person inside to unlock it and come out before going in</w:t>
      </w:r>
      <w:r w:rsidR="008A0BDA">
        <w:rPr>
          <w:rFonts w:ascii="Times New Roman" w:hAnsi="Times New Roman" w:cs="Times New Roman"/>
          <w:sz w:val="20"/>
          <w:szCs w:val="20"/>
        </w:rPr>
        <w:t xml:space="preserve"> yourself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AE4D7A">
        <w:rPr>
          <w:rFonts w:ascii="Times New Roman" w:hAnsi="Times New Roman" w:cs="Times New Roman"/>
          <w:sz w:val="20"/>
          <w:szCs w:val="20"/>
        </w:rPr>
        <w:t xml:space="preserve">And, lock it when you go in. </w:t>
      </w:r>
      <w:r>
        <w:rPr>
          <w:rFonts w:ascii="Times New Roman" w:hAnsi="Times New Roman" w:cs="Times New Roman"/>
          <w:sz w:val="20"/>
          <w:szCs w:val="20"/>
        </w:rPr>
        <w:t>That</w:t>
      </w:r>
      <w:r w:rsidR="00AE4D7A">
        <w:rPr>
          <w:rFonts w:ascii="Times New Roman" w:hAnsi="Times New Roman" w:cs="Times New Roman"/>
          <w:sz w:val="20"/>
          <w:szCs w:val="20"/>
        </w:rPr>
        <w:t>’s</w:t>
      </w:r>
      <w:r>
        <w:rPr>
          <w:rFonts w:ascii="Times New Roman" w:hAnsi="Times New Roman" w:cs="Times New Roman"/>
          <w:sz w:val="20"/>
          <w:szCs w:val="20"/>
        </w:rPr>
        <w:t xml:space="preserve"> what “synchronized” does.</w:t>
      </w:r>
      <w:r w:rsidR="00AE4D7A">
        <w:rPr>
          <w:rFonts w:ascii="Times New Roman" w:hAnsi="Times New Roman" w:cs="Times New Roman"/>
          <w:sz w:val="20"/>
          <w:szCs w:val="20"/>
        </w:rPr>
        <w:t xml:space="preserve"> But some </w:t>
      </w:r>
      <w:r w:rsidR="00FF141C">
        <w:rPr>
          <w:rFonts w:ascii="Times New Roman" w:hAnsi="Times New Roman" w:cs="Times New Roman"/>
          <w:sz w:val="20"/>
          <w:szCs w:val="20"/>
        </w:rPr>
        <w:t>friends</w:t>
      </w:r>
      <w:r w:rsidR="00AE4D7A">
        <w:rPr>
          <w:rFonts w:ascii="Times New Roman" w:hAnsi="Times New Roman" w:cs="Times New Roman"/>
          <w:sz w:val="20"/>
          <w:szCs w:val="20"/>
        </w:rPr>
        <w:t xml:space="preserve"> </w:t>
      </w:r>
      <w:r w:rsidR="00E473D0">
        <w:rPr>
          <w:rFonts w:ascii="Times New Roman" w:hAnsi="Times New Roman" w:cs="Times New Roman"/>
          <w:sz w:val="20"/>
          <w:szCs w:val="20"/>
        </w:rPr>
        <w:t>may</w:t>
      </w:r>
      <w:r w:rsidR="00AE4D7A">
        <w:rPr>
          <w:rFonts w:ascii="Times New Roman" w:hAnsi="Times New Roman" w:cs="Times New Roman"/>
          <w:sz w:val="20"/>
          <w:szCs w:val="20"/>
        </w:rPr>
        <w:t xml:space="preserve"> know that the back door is </w:t>
      </w:r>
      <w:r w:rsidR="00A3752C">
        <w:rPr>
          <w:rFonts w:ascii="Times New Roman" w:hAnsi="Times New Roman" w:cs="Times New Roman"/>
          <w:sz w:val="20"/>
          <w:szCs w:val="20"/>
        </w:rPr>
        <w:t xml:space="preserve">always </w:t>
      </w:r>
      <w:r w:rsidR="00AE4D7A">
        <w:rPr>
          <w:rFonts w:ascii="Times New Roman" w:hAnsi="Times New Roman" w:cs="Times New Roman"/>
          <w:sz w:val="20"/>
          <w:szCs w:val="20"/>
        </w:rPr>
        <w:t xml:space="preserve">open and </w:t>
      </w:r>
      <w:r w:rsidR="00A3752C">
        <w:rPr>
          <w:rFonts w:ascii="Times New Roman" w:hAnsi="Times New Roman" w:cs="Times New Roman"/>
          <w:sz w:val="20"/>
          <w:szCs w:val="20"/>
        </w:rPr>
        <w:t xml:space="preserve">go in whenever they want. These </w:t>
      </w:r>
      <w:r w:rsidR="00FF141C">
        <w:rPr>
          <w:rFonts w:ascii="Times New Roman" w:hAnsi="Times New Roman" w:cs="Times New Roman"/>
          <w:sz w:val="20"/>
          <w:szCs w:val="20"/>
        </w:rPr>
        <w:t>friends</w:t>
      </w:r>
      <w:r w:rsidR="00A3752C">
        <w:rPr>
          <w:rFonts w:ascii="Times New Roman" w:hAnsi="Times New Roman" w:cs="Times New Roman"/>
          <w:sz w:val="20"/>
          <w:szCs w:val="20"/>
        </w:rPr>
        <w:t xml:space="preserve"> are</w:t>
      </w:r>
      <w:r w:rsidR="00AE4D7A">
        <w:rPr>
          <w:rFonts w:ascii="Times New Roman" w:hAnsi="Times New Roman" w:cs="Times New Roman"/>
          <w:sz w:val="20"/>
          <w:szCs w:val="20"/>
        </w:rPr>
        <w:t xml:space="preserve"> threads that use the object without worrying about synchronization.</w:t>
      </w:r>
    </w:p>
    <w:p w14:paraId="5F2184EE" w14:textId="085C9191" w:rsidR="00AE4D7A" w:rsidRPr="00086DBF" w:rsidRDefault="002930D5" w:rsidP="000E1A4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Allowing friends in </w:t>
      </w:r>
      <w:r w:rsidR="00E473D0">
        <w:rPr>
          <w:rFonts w:ascii="Times New Roman" w:hAnsi="Times New Roman" w:cs="Times New Roman"/>
          <w:sz w:val="20"/>
          <w:szCs w:val="20"/>
        </w:rPr>
        <w:t xml:space="preserve">the back door </w:t>
      </w:r>
      <w:r>
        <w:rPr>
          <w:rFonts w:ascii="Times New Roman" w:hAnsi="Times New Roman" w:cs="Times New Roman"/>
          <w:sz w:val="20"/>
          <w:szCs w:val="20"/>
        </w:rPr>
        <w:t>can increase efficiency</w:t>
      </w:r>
      <w:r w:rsidR="00AE4D7A">
        <w:rPr>
          <w:rFonts w:ascii="Times New Roman" w:hAnsi="Times New Roman" w:cs="Times New Roman"/>
          <w:sz w:val="20"/>
          <w:szCs w:val="20"/>
        </w:rPr>
        <w:t xml:space="preserve">. </w:t>
      </w:r>
      <w:r w:rsidR="00005FE0">
        <w:rPr>
          <w:rFonts w:ascii="Times New Roman" w:hAnsi="Times New Roman" w:cs="Times New Roman"/>
          <w:sz w:val="20"/>
          <w:szCs w:val="20"/>
        </w:rPr>
        <w:t>In some cases, accessing an object may safely go on while another thread is changing the object</w:t>
      </w:r>
      <w:r w:rsidR="00AE4D7A">
        <w:rPr>
          <w:rFonts w:ascii="Times New Roman" w:hAnsi="Times New Roman" w:cs="Times New Roman"/>
          <w:sz w:val="20"/>
          <w:szCs w:val="20"/>
        </w:rPr>
        <w:t>. But you have to know what you are doing to use this correctly.</w:t>
      </w:r>
    </w:p>
    <w:sectPr w:rsidR="00AE4D7A" w:rsidRPr="00086DBF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E473D0" w:rsidRDefault="00E473D0" w:rsidP="00F83DF1">
      <w:r>
        <w:separator/>
      </w:r>
    </w:p>
  </w:endnote>
  <w:endnote w:type="continuationSeparator" w:id="0">
    <w:p w14:paraId="506117A3" w14:textId="77777777" w:rsidR="00E473D0" w:rsidRDefault="00E473D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E473D0" w:rsidRDefault="00E473D0" w:rsidP="00F83DF1">
      <w:r>
        <w:separator/>
      </w:r>
    </w:p>
  </w:footnote>
  <w:footnote w:type="continuationSeparator" w:id="0">
    <w:p w14:paraId="630E4000" w14:textId="77777777" w:rsidR="00E473D0" w:rsidRDefault="00E473D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00574746" w:rsidR="00E473D0" w:rsidRDefault="00E473D0" w:rsidP="00F83DF1">
    <w:pPr>
      <w:pStyle w:val="Header"/>
      <w:jc w:val="center"/>
    </w:pPr>
    <w:r>
      <w:t>Warning: synchronize all access to an object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37FA7"/>
    <w:rsid w:val="00044F15"/>
    <w:rsid w:val="00065EED"/>
    <w:rsid w:val="000724BE"/>
    <w:rsid w:val="00075DD7"/>
    <w:rsid w:val="00085FB7"/>
    <w:rsid w:val="00086DBF"/>
    <w:rsid w:val="000906AA"/>
    <w:rsid w:val="00091025"/>
    <w:rsid w:val="000A68D1"/>
    <w:rsid w:val="000B2C8E"/>
    <w:rsid w:val="000C0E94"/>
    <w:rsid w:val="000C1DF1"/>
    <w:rsid w:val="000D45C0"/>
    <w:rsid w:val="000E1A46"/>
    <w:rsid w:val="0010173E"/>
    <w:rsid w:val="00102BC7"/>
    <w:rsid w:val="00113A9C"/>
    <w:rsid w:val="001150A1"/>
    <w:rsid w:val="00121EC6"/>
    <w:rsid w:val="00126868"/>
    <w:rsid w:val="001439CB"/>
    <w:rsid w:val="00144E42"/>
    <w:rsid w:val="00145143"/>
    <w:rsid w:val="001531BE"/>
    <w:rsid w:val="00155AFC"/>
    <w:rsid w:val="00164FC6"/>
    <w:rsid w:val="0016595C"/>
    <w:rsid w:val="00182EA8"/>
    <w:rsid w:val="0018767F"/>
    <w:rsid w:val="00195A13"/>
    <w:rsid w:val="001A20CB"/>
    <w:rsid w:val="001A31E7"/>
    <w:rsid w:val="001C006D"/>
    <w:rsid w:val="001C3089"/>
    <w:rsid w:val="001D121D"/>
    <w:rsid w:val="001E4001"/>
    <w:rsid w:val="001E48D6"/>
    <w:rsid w:val="001E782C"/>
    <w:rsid w:val="0021517E"/>
    <w:rsid w:val="002156EC"/>
    <w:rsid w:val="00220811"/>
    <w:rsid w:val="00231303"/>
    <w:rsid w:val="002325F6"/>
    <w:rsid w:val="00232CD4"/>
    <w:rsid w:val="00240167"/>
    <w:rsid w:val="0024598C"/>
    <w:rsid w:val="002531E9"/>
    <w:rsid w:val="0027127F"/>
    <w:rsid w:val="00271C73"/>
    <w:rsid w:val="00281098"/>
    <w:rsid w:val="00281A55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7CDF"/>
    <w:rsid w:val="003019A5"/>
    <w:rsid w:val="003416E9"/>
    <w:rsid w:val="00341A5B"/>
    <w:rsid w:val="0035035C"/>
    <w:rsid w:val="00352006"/>
    <w:rsid w:val="003670BC"/>
    <w:rsid w:val="003845FE"/>
    <w:rsid w:val="00384CD6"/>
    <w:rsid w:val="00394CA5"/>
    <w:rsid w:val="003962F0"/>
    <w:rsid w:val="003A4916"/>
    <w:rsid w:val="003A7E6B"/>
    <w:rsid w:val="003B1D0C"/>
    <w:rsid w:val="003C16EF"/>
    <w:rsid w:val="003C6AE4"/>
    <w:rsid w:val="003D23AD"/>
    <w:rsid w:val="003D6E52"/>
    <w:rsid w:val="003D787D"/>
    <w:rsid w:val="003E22DE"/>
    <w:rsid w:val="003E5A72"/>
    <w:rsid w:val="003E7108"/>
    <w:rsid w:val="003F7C72"/>
    <w:rsid w:val="00405AE2"/>
    <w:rsid w:val="004158CF"/>
    <w:rsid w:val="00417981"/>
    <w:rsid w:val="004423AE"/>
    <w:rsid w:val="0045259F"/>
    <w:rsid w:val="00456BA6"/>
    <w:rsid w:val="00471096"/>
    <w:rsid w:val="0047483E"/>
    <w:rsid w:val="004808D2"/>
    <w:rsid w:val="00484584"/>
    <w:rsid w:val="00492A6F"/>
    <w:rsid w:val="00495B88"/>
    <w:rsid w:val="004B2129"/>
    <w:rsid w:val="004B263A"/>
    <w:rsid w:val="004C1473"/>
    <w:rsid w:val="004D55CE"/>
    <w:rsid w:val="004D7889"/>
    <w:rsid w:val="004E3528"/>
    <w:rsid w:val="004E3579"/>
    <w:rsid w:val="004F32E3"/>
    <w:rsid w:val="004F6AEE"/>
    <w:rsid w:val="004F75FC"/>
    <w:rsid w:val="00505FD8"/>
    <w:rsid w:val="00537CEA"/>
    <w:rsid w:val="005428D2"/>
    <w:rsid w:val="0054664A"/>
    <w:rsid w:val="00553AE9"/>
    <w:rsid w:val="00563338"/>
    <w:rsid w:val="00567004"/>
    <w:rsid w:val="005733A8"/>
    <w:rsid w:val="00581E24"/>
    <w:rsid w:val="00583793"/>
    <w:rsid w:val="00590655"/>
    <w:rsid w:val="005A4908"/>
    <w:rsid w:val="005A7165"/>
    <w:rsid w:val="005B5303"/>
    <w:rsid w:val="005B6B52"/>
    <w:rsid w:val="005C0665"/>
    <w:rsid w:val="005C0AD6"/>
    <w:rsid w:val="005C3548"/>
    <w:rsid w:val="005C441C"/>
    <w:rsid w:val="005C72E4"/>
    <w:rsid w:val="005F63CF"/>
    <w:rsid w:val="006038CA"/>
    <w:rsid w:val="00620BEC"/>
    <w:rsid w:val="00630AE1"/>
    <w:rsid w:val="00636AB3"/>
    <w:rsid w:val="00636B42"/>
    <w:rsid w:val="006372AB"/>
    <w:rsid w:val="0064080D"/>
    <w:rsid w:val="00654BB1"/>
    <w:rsid w:val="006551AC"/>
    <w:rsid w:val="0067242B"/>
    <w:rsid w:val="00672929"/>
    <w:rsid w:val="00674CD3"/>
    <w:rsid w:val="00695148"/>
    <w:rsid w:val="00697232"/>
    <w:rsid w:val="00697722"/>
    <w:rsid w:val="006B1C57"/>
    <w:rsid w:val="006B6171"/>
    <w:rsid w:val="006C514A"/>
    <w:rsid w:val="006C744D"/>
    <w:rsid w:val="006D46D9"/>
    <w:rsid w:val="006E390D"/>
    <w:rsid w:val="00710D2F"/>
    <w:rsid w:val="007117F5"/>
    <w:rsid w:val="00712FC2"/>
    <w:rsid w:val="00716A8D"/>
    <w:rsid w:val="00720BA9"/>
    <w:rsid w:val="00736A1C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6E8B"/>
    <w:rsid w:val="007A452F"/>
    <w:rsid w:val="007B14BC"/>
    <w:rsid w:val="007D33F9"/>
    <w:rsid w:val="007D6C0E"/>
    <w:rsid w:val="007E4615"/>
    <w:rsid w:val="007F0134"/>
    <w:rsid w:val="007F29E2"/>
    <w:rsid w:val="007F34A5"/>
    <w:rsid w:val="00807609"/>
    <w:rsid w:val="008140E9"/>
    <w:rsid w:val="0081425C"/>
    <w:rsid w:val="00836F4D"/>
    <w:rsid w:val="0084400C"/>
    <w:rsid w:val="00853426"/>
    <w:rsid w:val="00857AA7"/>
    <w:rsid w:val="00862676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7C76"/>
    <w:rsid w:val="008E2385"/>
    <w:rsid w:val="008E31FF"/>
    <w:rsid w:val="008F172C"/>
    <w:rsid w:val="008F3CE1"/>
    <w:rsid w:val="00905809"/>
    <w:rsid w:val="00917617"/>
    <w:rsid w:val="009205F6"/>
    <w:rsid w:val="00923D6F"/>
    <w:rsid w:val="00932299"/>
    <w:rsid w:val="00933A1E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866A5"/>
    <w:rsid w:val="00994056"/>
    <w:rsid w:val="009C06CE"/>
    <w:rsid w:val="009D74C8"/>
    <w:rsid w:val="009E381F"/>
    <w:rsid w:val="009E7293"/>
    <w:rsid w:val="009F2E9E"/>
    <w:rsid w:val="00A0473E"/>
    <w:rsid w:val="00A101EC"/>
    <w:rsid w:val="00A177C0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50E1"/>
    <w:rsid w:val="00A661CB"/>
    <w:rsid w:val="00A8495D"/>
    <w:rsid w:val="00A9411E"/>
    <w:rsid w:val="00A96657"/>
    <w:rsid w:val="00AB4FA4"/>
    <w:rsid w:val="00AD46FD"/>
    <w:rsid w:val="00AE00DA"/>
    <w:rsid w:val="00AE4D7A"/>
    <w:rsid w:val="00AE53F1"/>
    <w:rsid w:val="00AF3EE6"/>
    <w:rsid w:val="00B06D0B"/>
    <w:rsid w:val="00B11E79"/>
    <w:rsid w:val="00B22EAA"/>
    <w:rsid w:val="00B30B85"/>
    <w:rsid w:val="00B3682E"/>
    <w:rsid w:val="00B40BD8"/>
    <w:rsid w:val="00B44898"/>
    <w:rsid w:val="00B50D89"/>
    <w:rsid w:val="00B538EF"/>
    <w:rsid w:val="00B54794"/>
    <w:rsid w:val="00B641BF"/>
    <w:rsid w:val="00B652D3"/>
    <w:rsid w:val="00B653CA"/>
    <w:rsid w:val="00B6721E"/>
    <w:rsid w:val="00B90EF5"/>
    <w:rsid w:val="00B962A6"/>
    <w:rsid w:val="00BB1886"/>
    <w:rsid w:val="00BC18DF"/>
    <w:rsid w:val="00BC1A9D"/>
    <w:rsid w:val="00BC1E58"/>
    <w:rsid w:val="00BC3540"/>
    <w:rsid w:val="00BD4010"/>
    <w:rsid w:val="00BF42CE"/>
    <w:rsid w:val="00BF4F93"/>
    <w:rsid w:val="00C10D36"/>
    <w:rsid w:val="00C11252"/>
    <w:rsid w:val="00C13D4C"/>
    <w:rsid w:val="00C1551C"/>
    <w:rsid w:val="00C156CC"/>
    <w:rsid w:val="00C2694E"/>
    <w:rsid w:val="00C30D21"/>
    <w:rsid w:val="00C33897"/>
    <w:rsid w:val="00C37402"/>
    <w:rsid w:val="00C41507"/>
    <w:rsid w:val="00C425B0"/>
    <w:rsid w:val="00C454AE"/>
    <w:rsid w:val="00C47225"/>
    <w:rsid w:val="00C51411"/>
    <w:rsid w:val="00C520E5"/>
    <w:rsid w:val="00C57529"/>
    <w:rsid w:val="00C74189"/>
    <w:rsid w:val="00C804BE"/>
    <w:rsid w:val="00CA3BB3"/>
    <w:rsid w:val="00CA4945"/>
    <w:rsid w:val="00CA7FC7"/>
    <w:rsid w:val="00CB2C2C"/>
    <w:rsid w:val="00CC0BF1"/>
    <w:rsid w:val="00CC5256"/>
    <w:rsid w:val="00CC6C40"/>
    <w:rsid w:val="00CF1B8F"/>
    <w:rsid w:val="00CF64E8"/>
    <w:rsid w:val="00D031C7"/>
    <w:rsid w:val="00D03A8E"/>
    <w:rsid w:val="00D041FA"/>
    <w:rsid w:val="00D05F96"/>
    <w:rsid w:val="00D068DE"/>
    <w:rsid w:val="00D23557"/>
    <w:rsid w:val="00D246ED"/>
    <w:rsid w:val="00D44458"/>
    <w:rsid w:val="00D52D3D"/>
    <w:rsid w:val="00D61ADE"/>
    <w:rsid w:val="00D65CEB"/>
    <w:rsid w:val="00D65D7D"/>
    <w:rsid w:val="00DA1119"/>
    <w:rsid w:val="00DB16B3"/>
    <w:rsid w:val="00DC1DCC"/>
    <w:rsid w:val="00DC52BA"/>
    <w:rsid w:val="00DD2CD9"/>
    <w:rsid w:val="00DE17D2"/>
    <w:rsid w:val="00DF758D"/>
    <w:rsid w:val="00E27D3C"/>
    <w:rsid w:val="00E317AB"/>
    <w:rsid w:val="00E42EC7"/>
    <w:rsid w:val="00E455F1"/>
    <w:rsid w:val="00E473D0"/>
    <w:rsid w:val="00E62998"/>
    <w:rsid w:val="00E645A1"/>
    <w:rsid w:val="00E767C0"/>
    <w:rsid w:val="00E90916"/>
    <w:rsid w:val="00E97C09"/>
    <w:rsid w:val="00EB4FD9"/>
    <w:rsid w:val="00EC7508"/>
    <w:rsid w:val="00ED37A0"/>
    <w:rsid w:val="00EE0D34"/>
    <w:rsid w:val="00F03DE1"/>
    <w:rsid w:val="00F12B65"/>
    <w:rsid w:val="00F31C06"/>
    <w:rsid w:val="00F3535B"/>
    <w:rsid w:val="00F46558"/>
    <w:rsid w:val="00F518C7"/>
    <w:rsid w:val="00F5338C"/>
    <w:rsid w:val="00F5532A"/>
    <w:rsid w:val="00F56103"/>
    <w:rsid w:val="00F56701"/>
    <w:rsid w:val="00F642FE"/>
    <w:rsid w:val="00F66775"/>
    <w:rsid w:val="00F7181E"/>
    <w:rsid w:val="00F76716"/>
    <w:rsid w:val="00F8013E"/>
    <w:rsid w:val="00F80918"/>
    <w:rsid w:val="00F83DF1"/>
    <w:rsid w:val="00F86A17"/>
    <w:rsid w:val="00F92A7A"/>
    <w:rsid w:val="00FA3738"/>
    <w:rsid w:val="00FA51F4"/>
    <w:rsid w:val="00FA6557"/>
    <w:rsid w:val="00FC4215"/>
    <w:rsid w:val="00FC4CF1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365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123</cp:revision>
  <cp:lastPrinted>2017-08-09T01:19:00Z</cp:lastPrinted>
  <dcterms:created xsi:type="dcterms:W3CDTF">2017-08-07T16:29:00Z</dcterms:created>
  <dcterms:modified xsi:type="dcterms:W3CDTF">2017-08-12T16:30:00Z</dcterms:modified>
</cp:coreProperties>
</file>